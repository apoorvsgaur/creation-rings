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11" w:rsidRDefault="00B24B02" w:rsidP="00B5415D">
      <w:pPr>
        <w:tabs>
          <w:tab w:val="left" w:pos="720"/>
          <w:tab w:val="left" w:pos="1440"/>
          <w:tab w:val="left" w:pos="2160"/>
          <w:tab w:val="left" w:pos="2880"/>
          <w:tab w:val="left" w:pos="7450"/>
        </w:tabs>
        <w:ind w:left="0" w:right="-144"/>
        <w:contextualSpacing/>
        <w:rPr>
          <w:b/>
          <w:noProof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27.95pt;margin-top:-13.35pt;width:187.5pt;height:28.5pt;z-index:251667456" stroked="f">
            <v:textbox>
              <w:txbxContent>
                <w:p w:rsidR="00F235C5" w:rsidRPr="00B5415D" w:rsidRDefault="00F235C5" w:rsidP="00B5415D">
                  <w:pPr>
                    <w:ind w:left="0" w:right="-144"/>
                    <w:contextualSpacing/>
                    <w:jc w:val="left"/>
                    <w:rPr>
                      <w:i/>
                      <w:sz w:val="20"/>
                    </w:rPr>
                  </w:pPr>
                  <w:r w:rsidRPr="00B5415D">
                    <w:rPr>
                      <w:i/>
                      <w:sz w:val="20"/>
                    </w:rPr>
                    <w:t xml:space="preserve">Email: - </w:t>
                  </w:r>
                  <w:hyperlink r:id="rId7" w:history="1">
                    <w:r w:rsidR="00E11772" w:rsidRPr="00DE6566">
                      <w:rPr>
                        <w:rStyle w:val="Hyperlink"/>
                        <w:i/>
                        <w:sz w:val="20"/>
                      </w:rPr>
                      <w:t>arunk7839@gmail.com</w:t>
                    </w:r>
                  </w:hyperlink>
                  <w:r w:rsidRPr="00B5415D">
                    <w:rPr>
                      <w:i/>
                      <w:sz w:val="20"/>
                    </w:rPr>
                    <w:t xml:space="preserve">                                                   </w:t>
                  </w:r>
                  <w:r w:rsidR="00E11772">
                    <w:rPr>
                      <w:i/>
                      <w:sz w:val="20"/>
                    </w:rPr>
                    <w:t xml:space="preserve">        Contact No.:- </w:t>
                  </w:r>
                  <w:proofErr w:type="gramStart"/>
                  <w:r w:rsidR="00E11772">
                    <w:rPr>
                      <w:i/>
                      <w:sz w:val="20"/>
                    </w:rPr>
                    <w:t>9653860082</w:t>
                  </w:r>
                  <w:r w:rsidR="00AC4E08">
                    <w:rPr>
                      <w:i/>
                      <w:sz w:val="20"/>
                    </w:rPr>
                    <w:t xml:space="preserve"> ,</w:t>
                  </w:r>
                  <w:proofErr w:type="gramEnd"/>
                  <w:r w:rsidR="00AC4E08">
                    <w:rPr>
                      <w:i/>
                      <w:sz w:val="20"/>
                    </w:rPr>
                    <w:t xml:space="preserve"> </w:t>
                  </w:r>
                  <w:r w:rsidR="0054284D">
                    <w:rPr>
                      <w:i/>
                      <w:sz w:val="20"/>
                    </w:rPr>
                    <w:t>7814552981</w:t>
                  </w:r>
                </w:p>
                <w:p w:rsidR="00F235C5" w:rsidRPr="00B5415D" w:rsidRDefault="00F235C5" w:rsidP="00B5415D">
                  <w:pPr>
                    <w:ind w:left="0"/>
                    <w:jc w:val="left"/>
                    <w:rPr>
                      <w:i/>
                    </w:rPr>
                  </w:pPr>
                </w:p>
              </w:txbxContent>
            </v:textbox>
          </v:shape>
        </w:pict>
      </w:r>
      <w:r w:rsidRPr="00B24B02">
        <w:rPr>
          <w:b/>
          <w:noProof/>
          <w:color w:val="000000" w:themeColor="text1"/>
          <w:sz w:val="36"/>
          <w:szCs w:val="36"/>
          <w:lang w:val="en-US" w:eastAsia="zh-TW"/>
        </w:rPr>
        <w:pict>
          <v:shape id="_x0000_s1026" type="#_x0000_t202" style="position:absolute;left:0;text-align:left;margin-left:-.6pt;margin-top:-18.8pt;width:183.85pt;height:27.7pt;z-index:251661312;mso-width-relative:margin;mso-height-relative:margin" strokecolor="white [3212]">
            <v:textbox style="mso-next-textbox:#_x0000_s1026">
              <w:txbxContent>
                <w:p w:rsidR="00F235C5" w:rsidRPr="001040E1" w:rsidRDefault="00E11772" w:rsidP="001040E1">
                  <w:pPr>
                    <w:rPr>
                      <w:szCs w:val="34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color w:val="000000" w:themeColor="text1"/>
                      <w:sz w:val="34"/>
                      <w:szCs w:val="34"/>
                      <w:lang w:val="en-IN" w:eastAsia="en-IN"/>
                    </w:rPr>
                    <w:t>ARUN KUMAR</w:t>
                  </w:r>
                </w:p>
              </w:txbxContent>
            </v:textbox>
          </v:shape>
        </w:pict>
      </w:r>
      <w:r w:rsidR="002E50DA" w:rsidRPr="00BC118B">
        <w:rPr>
          <w:b/>
          <w:noProof/>
          <w:color w:val="000000" w:themeColor="text1"/>
          <w:sz w:val="36"/>
          <w:szCs w:val="36"/>
        </w:rPr>
        <w:t xml:space="preserve">            </w:t>
      </w:r>
    </w:p>
    <w:p w:rsidR="00EC6511" w:rsidRPr="008C058C" w:rsidRDefault="00EC6511" w:rsidP="008C058C">
      <w:pPr>
        <w:shd w:val="clear" w:color="auto" w:fill="D9D9D9" w:themeFill="background1" w:themeFillShade="D9"/>
        <w:spacing w:after="240" w:line="300" w:lineRule="auto"/>
        <w:ind w:left="0" w:right="-144"/>
        <w:contextualSpacing/>
        <w:rPr>
          <w:b/>
          <w:noProof/>
          <w:szCs w:val="26"/>
        </w:rPr>
      </w:pPr>
      <w:r>
        <w:rPr>
          <w:b/>
          <w:noProof/>
          <w:szCs w:val="26"/>
        </w:rPr>
        <w:t>OBJECTIVE</w:t>
      </w:r>
    </w:p>
    <w:p w:rsidR="00EC6511" w:rsidRDefault="00EC6511" w:rsidP="00EC6511">
      <w:pPr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To make a sound position in corporate world and work enthusiastically in team to achieve goal of the organization with devotion and hard work.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2E50DA" w:rsidRPr="00BC118B" w:rsidRDefault="002E50DA" w:rsidP="00B5415D">
      <w:pPr>
        <w:tabs>
          <w:tab w:val="left" w:pos="720"/>
          <w:tab w:val="left" w:pos="1440"/>
          <w:tab w:val="left" w:pos="2160"/>
          <w:tab w:val="left" w:pos="2880"/>
          <w:tab w:val="left" w:pos="7450"/>
        </w:tabs>
        <w:ind w:left="0" w:right="-144"/>
        <w:contextualSpacing/>
        <w:rPr>
          <w:b/>
          <w:noProof/>
          <w:color w:val="000000" w:themeColor="text1"/>
          <w:sz w:val="36"/>
          <w:szCs w:val="36"/>
        </w:rPr>
      </w:pPr>
      <w:r w:rsidRPr="00BC118B">
        <w:rPr>
          <w:b/>
          <w:noProof/>
          <w:color w:val="000000" w:themeColor="text1"/>
          <w:sz w:val="36"/>
          <w:szCs w:val="36"/>
        </w:rPr>
        <w:t xml:space="preserve"> </w:t>
      </w:r>
    </w:p>
    <w:p w:rsidR="002E50DA" w:rsidRPr="00BC118B" w:rsidRDefault="002E50DA" w:rsidP="00B5415D">
      <w:pPr>
        <w:shd w:val="clear" w:color="auto" w:fill="D9D9D9" w:themeFill="background1" w:themeFillShade="D9"/>
        <w:spacing w:after="240" w:line="300" w:lineRule="auto"/>
        <w:ind w:left="0" w:right="-144"/>
        <w:contextualSpacing/>
        <w:rPr>
          <w:b/>
          <w:noProof/>
          <w:szCs w:val="26"/>
        </w:rPr>
      </w:pPr>
      <w:r w:rsidRPr="00BC118B">
        <w:rPr>
          <w:b/>
          <w:noProof/>
          <w:szCs w:val="26"/>
        </w:rPr>
        <w:t>EDUCATIONAL QUALIFICATIONS</w:t>
      </w:r>
      <w:r w:rsidR="00366AA8" w:rsidRPr="00BC118B">
        <w:rPr>
          <w:b/>
          <w:noProof/>
          <w:szCs w:val="26"/>
        </w:rPr>
        <w:t xml:space="preserve"> </w:t>
      </w:r>
    </w:p>
    <w:tbl>
      <w:tblPr>
        <w:tblStyle w:val="TableGrid"/>
        <w:tblW w:w="4953" w:type="pct"/>
        <w:jc w:val="center"/>
        <w:tblInd w:w="270" w:type="dxa"/>
        <w:tblLook w:val="04A0"/>
      </w:tblPr>
      <w:tblGrid>
        <w:gridCol w:w="2754"/>
        <w:gridCol w:w="4535"/>
        <w:gridCol w:w="2011"/>
        <w:gridCol w:w="1022"/>
      </w:tblGrid>
      <w:tr w:rsidR="002E50DA" w:rsidRPr="00BC118B" w:rsidTr="00BC118B">
        <w:trPr>
          <w:trHeight w:val="318"/>
          <w:jc w:val="center"/>
        </w:trPr>
        <w:tc>
          <w:tcPr>
            <w:tcW w:w="1334" w:type="pct"/>
            <w:shd w:val="clear" w:color="auto" w:fill="EEECE1" w:themeFill="background2"/>
            <w:vAlign w:val="center"/>
          </w:tcPr>
          <w:p w:rsidR="002E50DA" w:rsidRPr="00BC118B" w:rsidRDefault="002E50DA" w:rsidP="00B5415D">
            <w:pPr>
              <w:spacing w:before="240" w:after="240" w:line="276" w:lineRule="auto"/>
              <w:ind w:left="0" w:right="-144"/>
              <w:contextualSpacing/>
              <w:jc w:val="center"/>
              <w:rPr>
                <w:b/>
                <w:noProof/>
              </w:rPr>
            </w:pPr>
            <w:r w:rsidRPr="00BC118B">
              <w:rPr>
                <w:b/>
                <w:noProof/>
              </w:rPr>
              <w:t>DEGREE</w:t>
            </w:r>
          </w:p>
        </w:tc>
        <w:tc>
          <w:tcPr>
            <w:tcW w:w="2197" w:type="pct"/>
            <w:shd w:val="clear" w:color="auto" w:fill="EEECE1" w:themeFill="background2"/>
            <w:vAlign w:val="center"/>
          </w:tcPr>
          <w:p w:rsidR="002E50DA" w:rsidRPr="00BC118B" w:rsidRDefault="002E50DA" w:rsidP="00B5415D">
            <w:pPr>
              <w:spacing w:before="240" w:line="276" w:lineRule="auto"/>
              <w:ind w:left="0" w:right="-144"/>
              <w:contextualSpacing/>
              <w:jc w:val="center"/>
              <w:rPr>
                <w:b/>
                <w:noProof/>
              </w:rPr>
            </w:pPr>
            <w:r w:rsidRPr="00BC118B">
              <w:rPr>
                <w:b/>
                <w:noProof/>
              </w:rPr>
              <w:t>INSTITUTION</w:t>
            </w:r>
          </w:p>
        </w:tc>
        <w:tc>
          <w:tcPr>
            <w:tcW w:w="974" w:type="pct"/>
            <w:shd w:val="clear" w:color="auto" w:fill="EEECE1" w:themeFill="background2"/>
            <w:vAlign w:val="center"/>
          </w:tcPr>
          <w:p w:rsidR="002E50DA" w:rsidRPr="00BC118B" w:rsidRDefault="002E50DA" w:rsidP="00B5415D">
            <w:pPr>
              <w:spacing w:before="240" w:line="276" w:lineRule="auto"/>
              <w:ind w:left="0" w:right="-144"/>
              <w:contextualSpacing/>
              <w:jc w:val="center"/>
              <w:rPr>
                <w:b/>
                <w:noProof/>
              </w:rPr>
            </w:pPr>
            <w:r w:rsidRPr="00BC118B">
              <w:rPr>
                <w:b/>
                <w:noProof/>
              </w:rPr>
              <w:t>PERCENTAGE</w:t>
            </w:r>
          </w:p>
        </w:tc>
        <w:tc>
          <w:tcPr>
            <w:tcW w:w="495" w:type="pct"/>
            <w:shd w:val="clear" w:color="auto" w:fill="EEECE1" w:themeFill="background2"/>
            <w:vAlign w:val="center"/>
          </w:tcPr>
          <w:p w:rsidR="002E50DA" w:rsidRPr="00BC118B" w:rsidRDefault="002E50DA" w:rsidP="00B5415D">
            <w:pPr>
              <w:spacing w:before="240" w:line="276" w:lineRule="auto"/>
              <w:ind w:left="0" w:right="-144"/>
              <w:contextualSpacing/>
              <w:jc w:val="center"/>
              <w:rPr>
                <w:b/>
                <w:noProof/>
              </w:rPr>
            </w:pPr>
            <w:r w:rsidRPr="00BC118B">
              <w:rPr>
                <w:b/>
                <w:noProof/>
              </w:rPr>
              <w:t>YEAR</w:t>
            </w:r>
          </w:p>
        </w:tc>
      </w:tr>
      <w:tr w:rsidR="001040E1" w:rsidRPr="00BC118B" w:rsidTr="00EC6511">
        <w:trPr>
          <w:trHeight w:val="547"/>
          <w:jc w:val="center"/>
        </w:trPr>
        <w:tc>
          <w:tcPr>
            <w:tcW w:w="1334" w:type="pct"/>
            <w:vAlign w:val="center"/>
          </w:tcPr>
          <w:p w:rsidR="001040E1" w:rsidRPr="00BC118B" w:rsidRDefault="00AD6638" w:rsidP="00B5415D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>
              <w:rPr>
                <w:noProof/>
                <w:szCs w:val="24"/>
              </w:rPr>
              <w:t>BE</w:t>
            </w:r>
          </w:p>
        </w:tc>
        <w:tc>
          <w:tcPr>
            <w:tcW w:w="2197" w:type="pct"/>
            <w:vAlign w:val="center"/>
          </w:tcPr>
          <w:p w:rsidR="001040E1" w:rsidRPr="00BC118B" w:rsidRDefault="00AD6638" w:rsidP="00AD6638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>
              <w:rPr>
                <w:szCs w:val="24"/>
              </w:rPr>
              <w:t>RGTU,BHOPAL</w:t>
            </w:r>
          </w:p>
        </w:tc>
        <w:tc>
          <w:tcPr>
            <w:tcW w:w="974" w:type="pct"/>
            <w:vAlign w:val="center"/>
          </w:tcPr>
          <w:p w:rsidR="001040E1" w:rsidRPr="00BC118B" w:rsidRDefault="00AD6638" w:rsidP="00B5415D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>
              <w:rPr>
                <w:szCs w:val="24"/>
              </w:rPr>
              <w:t>68</w:t>
            </w:r>
            <w:r w:rsidR="001040E1" w:rsidRPr="00BC118B">
              <w:rPr>
                <w:szCs w:val="24"/>
              </w:rPr>
              <w:t>%</w:t>
            </w:r>
          </w:p>
        </w:tc>
        <w:tc>
          <w:tcPr>
            <w:tcW w:w="495" w:type="pct"/>
            <w:vAlign w:val="center"/>
          </w:tcPr>
          <w:p w:rsidR="001040E1" w:rsidRPr="00BC118B" w:rsidRDefault="001040E1" w:rsidP="00692525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 w:rsidRPr="00BC118B">
              <w:rPr>
                <w:noProof/>
                <w:szCs w:val="24"/>
              </w:rPr>
              <w:t>201</w:t>
            </w:r>
            <w:r w:rsidR="00692525">
              <w:rPr>
                <w:noProof/>
                <w:szCs w:val="24"/>
              </w:rPr>
              <w:t>2</w:t>
            </w:r>
          </w:p>
        </w:tc>
      </w:tr>
      <w:tr w:rsidR="001040E1" w:rsidRPr="00BC118B" w:rsidTr="00D76301">
        <w:trPr>
          <w:trHeight w:val="318"/>
          <w:jc w:val="center"/>
        </w:trPr>
        <w:tc>
          <w:tcPr>
            <w:tcW w:w="1334" w:type="pct"/>
            <w:vAlign w:val="center"/>
          </w:tcPr>
          <w:p w:rsidR="001040E1" w:rsidRPr="00692525" w:rsidRDefault="00AD6638" w:rsidP="00AD6638">
            <w:pPr>
              <w:spacing w:line="276" w:lineRule="auto"/>
              <w:ind w:right="-144"/>
              <w:contextualSpacing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XII</w:t>
            </w:r>
          </w:p>
        </w:tc>
        <w:tc>
          <w:tcPr>
            <w:tcW w:w="2197" w:type="pct"/>
            <w:vAlign w:val="center"/>
          </w:tcPr>
          <w:p w:rsidR="001040E1" w:rsidRPr="00692525" w:rsidRDefault="00AD6638" w:rsidP="00B5415D">
            <w:pPr>
              <w:spacing w:line="276" w:lineRule="auto"/>
              <w:ind w:right="-144"/>
              <w:contextualSpacing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MP Board Bhopal</w:t>
            </w:r>
          </w:p>
        </w:tc>
        <w:tc>
          <w:tcPr>
            <w:tcW w:w="974" w:type="pct"/>
            <w:vAlign w:val="center"/>
          </w:tcPr>
          <w:p w:rsidR="001040E1" w:rsidRPr="00692525" w:rsidRDefault="00AD6638" w:rsidP="00692525">
            <w:pPr>
              <w:spacing w:line="276" w:lineRule="auto"/>
              <w:ind w:right="-144"/>
              <w:contextualSpacing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79</w:t>
            </w:r>
            <w:r w:rsidR="00692525">
              <w:rPr>
                <w:noProof/>
                <w:szCs w:val="24"/>
              </w:rPr>
              <w:t>%</w:t>
            </w:r>
          </w:p>
        </w:tc>
        <w:tc>
          <w:tcPr>
            <w:tcW w:w="495" w:type="pct"/>
            <w:vAlign w:val="center"/>
          </w:tcPr>
          <w:p w:rsidR="001040E1" w:rsidRPr="00692525" w:rsidRDefault="00692525" w:rsidP="00692525">
            <w:pPr>
              <w:spacing w:line="276" w:lineRule="auto"/>
              <w:ind w:right="-144"/>
              <w:contextualSpacing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2008</w:t>
            </w:r>
          </w:p>
        </w:tc>
      </w:tr>
      <w:tr w:rsidR="00692525" w:rsidRPr="00BC118B" w:rsidTr="002B3AEC">
        <w:trPr>
          <w:trHeight w:val="318"/>
          <w:jc w:val="center"/>
        </w:trPr>
        <w:tc>
          <w:tcPr>
            <w:tcW w:w="1334" w:type="pct"/>
            <w:vAlign w:val="center"/>
          </w:tcPr>
          <w:p w:rsidR="00692525" w:rsidRPr="00BC118B" w:rsidRDefault="00AD6638" w:rsidP="002B3AEC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>
              <w:rPr>
                <w:noProof/>
                <w:szCs w:val="24"/>
              </w:rPr>
              <w:t>X</w:t>
            </w:r>
          </w:p>
        </w:tc>
        <w:tc>
          <w:tcPr>
            <w:tcW w:w="2197" w:type="pct"/>
            <w:vAlign w:val="center"/>
          </w:tcPr>
          <w:p w:rsidR="00692525" w:rsidRPr="00BC118B" w:rsidRDefault="00AD6638" w:rsidP="002B3AEC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>
              <w:rPr>
                <w:noProof/>
                <w:szCs w:val="24"/>
              </w:rPr>
              <w:t>MP Board Bhopal</w:t>
            </w:r>
          </w:p>
        </w:tc>
        <w:tc>
          <w:tcPr>
            <w:tcW w:w="974" w:type="pct"/>
            <w:vAlign w:val="center"/>
          </w:tcPr>
          <w:p w:rsidR="00692525" w:rsidRPr="00BC118B" w:rsidRDefault="00AD6638" w:rsidP="002B3AEC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>
              <w:rPr>
                <w:noProof/>
                <w:szCs w:val="24"/>
              </w:rPr>
              <w:t>81</w:t>
            </w:r>
            <w:r w:rsidR="00692525" w:rsidRPr="00BC118B">
              <w:rPr>
                <w:noProof/>
                <w:szCs w:val="24"/>
              </w:rPr>
              <w:t>%</w:t>
            </w:r>
          </w:p>
        </w:tc>
        <w:tc>
          <w:tcPr>
            <w:tcW w:w="495" w:type="pct"/>
            <w:vAlign w:val="center"/>
          </w:tcPr>
          <w:p w:rsidR="00692525" w:rsidRPr="00BC118B" w:rsidRDefault="00692525" w:rsidP="00692525">
            <w:pPr>
              <w:spacing w:line="276" w:lineRule="auto"/>
              <w:ind w:right="-144"/>
              <w:contextualSpacing/>
              <w:jc w:val="center"/>
              <w:rPr>
                <w:b/>
                <w:noProof/>
                <w:szCs w:val="24"/>
              </w:rPr>
            </w:pPr>
            <w:r w:rsidRPr="00BC118B">
              <w:rPr>
                <w:noProof/>
                <w:szCs w:val="24"/>
              </w:rPr>
              <w:t>200</w:t>
            </w:r>
            <w:r w:rsidR="00AD6638">
              <w:rPr>
                <w:noProof/>
                <w:szCs w:val="24"/>
              </w:rPr>
              <w:t>6</w:t>
            </w:r>
          </w:p>
        </w:tc>
      </w:tr>
    </w:tbl>
    <w:p w:rsidR="00397860" w:rsidRPr="008C058C" w:rsidRDefault="002E50DA" w:rsidP="008C058C">
      <w:pPr>
        <w:tabs>
          <w:tab w:val="right" w:pos="10206"/>
        </w:tabs>
        <w:ind w:left="272" w:right="-144"/>
        <w:rPr>
          <w:sz w:val="22"/>
          <w:szCs w:val="22"/>
        </w:rPr>
      </w:pPr>
      <w:r w:rsidRPr="00BC118B">
        <w:rPr>
          <w:sz w:val="22"/>
          <w:szCs w:val="22"/>
        </w:rPr>
        <w:t xml:space="preserve"> </w:t>
      </w:r>
    </w:p>
    <w:p w:rsidR="00EA6EEF" w:rsidRPr="00BC118B" w:rsidRDefault="006B057F" w:rsidP="00B5415D">
      <w:pPr>
        <w:shd w:val="clear" w:color="auto" w:fill="D9D9D9" w:themeFill="background1" w:themeFillShade="D9"/>
        <w:spacing w:line="300" w:lineRule="auto"/>
        <w:ind w:left="0" w:right="-144"/>
        <w:contextualSpacing/>
        <w:rPr>
          <w:b/>
          <w:noProof/>
        </w:rPr>
      </w:pPr>
      <w:r w:rsidRPr="00BC118B">
        <w:rPr>
          <w:b/>
          <w:color w:val="000000"/>
        </w:rPr>
        <w:t>SKILLS</w:t>
      </w:r>
    </w:p>
    <w:p w:rsidR="005150E8" w:rsidRDefault="005150E8" w:rsidP="005150E8">
      <w:pPr>
        <w:rPr>
          <w:rFonts w:ascii="Verdana" w:hAnsi="Verdana" w:cs="Arial"/>
          <w:b/>
          <w:sz w:val="20"/>
          <w:szCs w:val="20"/>
        </w:rPr>
      </w:pPr>
    </w:p>
    <w:tbl>
      <w:tblPr>
        <w:tblW w:w="0" w:type="auto"/>
        <w:tblInd w:w="95" w:type="dxa"/>
        <w:tblLayout w:type="fixed"/>
        <w:tblLook w:val="0000"/>
      </w:tblPr>
      <w:tblGrid>
        <w:gridCol w:w="2865"/>
        <w:gridCol w:w="4548"/>
      </w:tblGrid>
      <w:tr w:rsidR="005150E8" w:rsidRPr="00791D5D" w:rsidTr="002B3AEC">
        <w:tc>
          <w:tcPr>
            <w:tcW w:w="2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50E8" w:rsidRPr="00791D5D" w:rsidRDefault="005150E8" w:rsidP="00791D5D">
            <w:pPr>
              <w:ind w:left="0" w:right="-144"/>
            </w:pPr>
            <w:r w:rsidRPr="00791D5D">
              <w:rPr>
                <w:sz w:val="22"/>
                <w:szCs w:val="22"/>
              </w:rPr>
              <w:t>Operating Systems</w:t>
            </w:r>
          </w:p>
        </w:tc>
        <w:tc>
          <w:tcPr>
            <w:tcW w:w="45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50E8" w:rsidRPr="00791D5D" w:rsidRDefault="005150E8" w:rsidP="00791D5D">
            <w:pPr>
              <w:ind w:left="0" w:right="-144"/>
            </w:pPr>
            <w:r w:rsidRPr="00791D5D">
              <w:rPr>
                <w:sz w:val="22"/>
                <w:szCs w:val="22"/>
              </w:rPr>
              <w:t xml:space="preserve">Microsoft Windows , Linux, MAC </w:t>
            </w:r>
          </w:p>
        </w:tc>
      </w:tr>
      <w:tr w:rsidR="005150E8" w:rsidRPr="00791D5D" w:rsidTr="002B3AEC">
        <w:tc>
          <w:tcPr>
            <w:tcW w:w="2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50E8" w:rsidRPr="00791D5D" w:rsidRDefault="005150E8" w:rsidP="00791D5D">
            <w:pPr>
              <w:ind w:left="0" w:right="-144"/>
            </w:pPr>
            <w:r w:rsidRPr="00791D5D">
              <w:rPr>
                <w:sz w:val="22"/>
                <w:szCs w:val="22"/>
              </w:rPr>
              <w:t xml:space="preserve">Languages </w:t>
            </w:r>
          </w:p>
        </w:tc>
        <w:tc>
          <w:tcPr>
            <w:tcW w:w="45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50E8" w:rsidRPr="00791D5D" w:rsidRDefault="005150E8" w:rsidP="00791D5D">
            <w:pPr>
              <w:ind w:left="0" w:right="-144"/>
            </w:pPr>
            <w:r w:rsidRPr="00791D5D">
              <w:rPr>
                <w:sz w:val="22"/>
                <w:szCs w:val="22"/>
              </w:rPr>
              <w:t>Android, Core Java</w:t>
            </w:r>
            <w:r w:rsidR="00D9169F">
              <w:rPr>
                <w:sz w:val="22"/>
                <w:szCs w:val="22"/>
              </w:rPr>
              <w:t>(J2SE),</w:t>
            </w:r>
            <w:r w:rsidR="00F8470E">
              <w:rPr>
                <w:sz w:val="22"/>
                <w:szCs w:val="22"/>
              </w:rPr>
              <w:t xml:space="preserve"> C, C++</w:t>
            </w:r>
            <w:r w:rsidRPr="00791D5D">
              <w:rPr>
                <w:sz w:val="22"/>
                <w:szCs w:val="22"/>
              </w:rPr>
              <w:t xml:space="preserve">  </w:t>
            </w:r>
          </w:p>
        </w:tc>
      </w:tr>
      <w:tr w:rsidR="005150E8" w:rsidRPr="00791D5D" w:rsidTr="002B3AEC">
        <w:tc>
          <w:tcPr>
            <w:tcW w:w="2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50E8" w:rsidRPr="00791D5D" w:rsidRDefault="005150E8" w:rsidP="00791D5D">
            <w:pPr>
              <w:ind w:left="0" w:right="-144"/>
            </w:pPr>
            <w:r w:rsidRPr="00791D5D">
              <w:rPr>
                <w:sz w:val="22"/>
                <w:szCs w:val="22"/>
              </w:rPr>
              <w:t xml:space="preserve">IDE </w:t>
            </w:r>
          </w:p>
        </w:tc>
        <w:tc>
          <w:tcPr>
            <w:tcW w:w="45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50E8" w:rsidRPr="00791D5D" w:rsidRDefault="005150E8" w:rsidP="005427ED">
            <w:pPr>
              <w:ind w:left="0" w:right="-144"/>
            </w:pPr>
            <w:r w:rsidRPr="00791D5D">
              <w:rPr>
                <w:sz w:val="22"/>
                <w:szCs w:val="22"/>
              </w:rPr>
              <w:t>Eclipse, Google Studio</w:t>
            </w:r>
          </w:p>
        </w:tc>
      </w:tr>
      <w:tr w:rsidR="005150E8" w:rsidRPr="00791D5D" w:rsidTr="002B3AEC">
        <w:tc>
          <w:tcPr>
            <w:tcW w:w="2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150E8" w:rsidRPr="00791D5D" w:rsidRDefault="005150E8" w:rsidP="00791D5D">
            <w:pPr>
              <w:ind w:left="0" w:right="-144"/>
            </w:pPr>
            <w:r w:rsidRPr="00791D5D">
              <w:rPr>
                <w:sz w:val="22"/>
                <w:szCs w:val="22"/>
              </w:rPr>
              <w:t xml:space="preserve">Databases </w:t>
            </w:r>
          </w:p>
        </w:tc>
        <w:tc>
          <w:tcPr>
            <w:tcW w:w="45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150E8" w:rsidRPr="00791D5D" w:rsidRDefault="005150E8" w:rsidP="00791D5D">
            <w:pPr>
              <w:ind w:left="0" w:right="-144"/>
            </w:pPr>
            <w:proofErr w:type="spellStart"/>
            <w:r w:rsidRPr="00791D5D">
              <w:rPr>
                <w:sz w:val="22"/>
                <w:szCs w:val="22"/>
              </w:rPr>
              <w:t>MySQL</w:t>
            </w:r>
            <w:proofErr w:type="spellEnd"/>
            <w:r w:rsidRPr="00791D5D">
              <w:rPr>
                <w:sz w:val="22"/>
                <w:szCs w:val="22"/>
              </w:rPr>
              <w:t xml:space="preserve">, </w:t>
            </w:r>
            <w:proofErr w:type="spellStart"/>
            <w:r w:rsidRPr="00791D5D">
              <w:rPr>
                <w:sz w:val="22"/>
                <w:szCs w:val="22"/>
              </w:rPr>
              <w:t>SQLite</w:t>
            </w:r>
            <w:proofErr w:type="spellEnd"/>
            <w:r w:rsidRPr="00791D5D">
              <w:rPr>
                <w:sz w:val="22"/>
                <w:szCs w:val="22"/>
              </w:rPr>
              <w:t>.</w:t>
            </w:r>
          </w:p>
        </w:tc>
      </w:tr>
    </w:tbl>
    <w:p w:rsidR="00397860" w:rsidRPr="00791D5D" w:rsidRDefault="00397860" w:rsidP="00791D5D">
      <w:pPr>
        <w:ind w:left="0" w:right="-144"/>
        <w:rPr>
          <w:sz w:val="22"/>
          <w:szCs w:val="22"/>
        </w:rPr>
      </w:pPr>
    </w:p>
    <w:p w:rsidR="00E60FD4" w:rsidRPr="008C058C" w:rsidRDefault="00D76301" w:rsidP="008C058C">
      <w:pPr>
        <w:shd w:val="clear" w:color="auto" w:fill="D9D9D9" w:themeFill="background1" w:themeFillShade="D9"/>
        <w:tabs>
          <w:tab w:val="right" w:pos="10206"/>
        </w:tabs>
        <w:spacing w:after="120" w:line="300" w:lineRule="auto"/>
        <w:ind w:left="0" w:right="-144"/>
        <w:rPr>
          <w:b/>
          <w:noProof/>
          <w:sz w:val="22"/>
        </w:rPr>
      </w:pPr>
      <w:r w:rsidRPr="00BC118B">
        <w:rPr>
          <w:b/>
          <w:noProof/>
          <w:szCs w:val="26"/>
        </w:rPr>
        <w:t>PROFESSIONAL EXPERIENCE</w:t>
      </w:r>
      <w:r w:rsidR="00846A37" w:rsidRPr="00BC118B">
        <w:rPr>
          <w:b/>
          <w:noProof/>
          <w:szCs w:val="26"/>
        </w:rPr>
        <w:tab/>
      </w:r>
    </w:p>
    <w:p w:rsidR="00881B76" w:rsidRPr="00BC118B" w:rsidRDefault="00E60FD4" w:rsidP="00B5415D">
      <w:pPr>
        <w:spacing w:after="120" w:line="276" w:lineRule="auto"/>
        <w:ind w:left="0" w:right="-144"/>
        <w:contextualSpacing/>
        <w:rPr>
          <w:sz w:val="22"/>
        </w:rPr>
      </w:pPr>
      <w:r>
        <w:rPr>
          <w:b/>
          <w:sz w:val="22"/>
          <w:u w:val="single"/>
        </w:rPr>
        <w:t>ORGANIZATIONS</w:t>
      </w:r>
      <w:r w:rsidRPr="00BC118B">
        <w:rPr>
          <w:b/>
          <w:sz w:val="22"/>
          <w:u w:val="single"/>
        </w:rPr>
        <w:t>:</w:t>
      </w:r>
      <w:r w:rsidRPr="00BC118B">
        <w:rPr>
          <w:sz w:val="22"/>
        </w:rPr>
        <w:t xml:space="preserve"> </w:t>
      </w:r>
      <w:r>
        <w:rPr>
          <w:sz w:val="22"/>
        </w:rPr>
        <w:tab/>
        <w:t xml:space="preserve">  </w:t>
      </w:r>
      <w:r>
        <w:rPr>
          <w:b/>
          <w:sz w:val="22"/>
        </w:rPr>
        <w:t xml:space="preserve">Infosys technologies </w:t>
      </w:r>
      <w:proofErr w:type="gramStart"/>
      <w:r w:rsidR="008C058C">
        <w:rPr>
          <w:b/>
          <w:sz w:val="22"/>
        </w:rPr>
        <w:t>Bangalore</w:t>
      </w:r>
      <w:r>
        <w:rPr>
          <w:b/>
          <w:sz w:val="22"/>
        </w:rPr>
        <w:t>(</w:t>
      </w:r>
      <w:proofErr w:type="gramEnd"/>
      <w:r w:rsidR="008C058C">
        <w:rPr>
          <w:b/>
          <w:sz w:val="22"/>
        </w:rPr>
        <w:t>current</w:t>
      </w:r>
      <w:r>
        <w:rPr>
          <w:b/>
          <w:sz w:val="22"/>
        </w:rPr>
        <w:t>)</w:t>
      </w:r>
      <w:r>
        <w:rPr>
          <w:sz w:val="22"/>
        </w:rPr>
        <w:t>,</w:t>
      </w:r>
      <w:r w:rsidR="002A598C">
        <w:rPr>
          <w:sz w:val="22"/>
        </w:rPr>
        <w:t xml:space="preserve"> </w:t>
      </w:r>
      <w:proofErr w:type="spellStart"/>
      <w:r w:rsidR="00881B76" w:rsidRPr="0030529E">
        <w:rPr>
          <w:b/>
          <w:sz w:val="22"/>
        </w:rPr>
        <w:t>SmartData</w:t>
      </w:r>
      <w:proofErr w:type="spellEnd"/>
      <w:r w:rsidR="00881B76" w:rsidRPr="0030529E">
        <w:rPr>
          <w:b/>
          <w:sz w:val="22"/>
        </w:rPr>
        <w:t xml:space="preserve"> Enterprises (I) Ltd, </w:t>
      </w:r>
      <w:proofErr w:type="spellStart"/>
      <w:r w:rsidR="00881B76" w:rsidRPr="0030529E">
        <w:rPr>
          <w:b/>
          <w:sz w:val="22"/>
        </w:rPr>
        <w:t>Mohali</w:t>
      </w:r>
      <w:proofErr w:type="spellEnd"/>
    </w:p>
    <w:p w:rsidR="00BC118B" w:rsidRDefault="00735941" w:rsidP="00B5415D">
      <w:pPr>
        <w:spacing w:after="240" w:line="276" w:lineRule="auto"/>
        <w:ind w:left="0" w:right="-144"/>
        <w:rPr>
          <w:i/>
          <w:sz w:val="22"/>
        </w:rPr>
      </w:pPr>
      <w:r w:rsidRPr="00BC118B">
        <w:rPr>
          <w:b/>
          <w:sz w:val="22"/>
          <w:u w:val="single"/>
        </w:rPr>
        <w:t>C</w:t>
      </w:r>
      <w:r w:rsidR="0030529E">
        <w:rPr>
          <w:b/>
          <w:sz w:val="22"/>
          <w:u w:val="single"/>
        </w:rPr>
        <w:t>URRENT PROFILE:</w:t>
      </w:r>
      <w:r w:rsidR="00BC118B" w:rsidRPr="00BC118B">
        <w:rPr>
          <w:sz w:val="22"/>
        </w:rPr>
        <w:t xml:space="preserve"> W</w:t>
      </w:r>
      <w:r w:rsidRPr="00BC118B">
        <w:rPr>
          <w:sz w:val="22"/>
        </w:rPr>
        <w:t xml:space="preserve">orking in </w:t>
      </w:r>
      <w:r w:rsidR="00580448">
        <w:rPr>
          <w:sz w:val="22"/>
        </w:rPr>
        <w:t xml:space="preserve">Android </w:t>
      </w:r>
      <w:r w:rsidRPr="00BC118B">
        <w:rPr>
          <w:sz w:val="22"/>
        </w:rPr>
        <w:t xml:space="preserve">Applications Development </w:t>
      </w:r>
      <w:r w:rsidR="00BC118B" w:rsidRPr="00BC118B">
        <w:rPr>
          <w:sz w:val="22"/>
        </w:rPr>
        <w:t xml:space="preserve">team </w:t>
      </w:r>
      <w:r w:rsidR="008736E6">
        <w:rPr>
          <w:i/>
          <w:sz w:val="22"/>
        </w:rPr>
        <w:t>(</w:t>
      </w:r>
      <w:r w:rsidR="00AD6638">
        <w:rPr>
          <w:i/>
          <w:sz w:val="22"/>
        </w:rPr>
        <w:t>July</w:t>
      </w:r>
      <w:r w:rsidR="008736E6">
        <w:rPr>
          <w:i/>
          <w:sz w:val="22"/>
        </w:rPr>
        <w:t xml:space="preserve"> 201</w:t>
      </w:r>
      <w:r w:rsidR="00580448">
        <w:rPr>
          <w:i/>
          <w:sz w:val="22"/>
        </w:rPr>
        <w:t>2</w:t>
      </w:r>
      <w:r w:rsidR="008736E6">
        <w:rPr>
          <w:i/>
          <w:sz w:val="22"/>
        </w:rPr>
        <w:t>-</w:t>
      </w:r>
      <w:r w:rsidR="00580448">
        <w:rPr>
          <w:i/>
          <w:sz w:val="22"/>
        </w:rPr>
        <w:t>till date</w:t>
      </w:r>
      <w:r w:rsidR="00BC118B" w:rsidRPr="00BC118B">
        <w:rPr>
          <w:i/>
          <w:sz w:val="22"/>
        </w:rPr>
        <w:t>)</w:t>
      </w:r>
    </w:p>
    <w:p w:rsidR="00E60FD4" w:rsidRPr="00791D5D" w:rsidRDefault="00E60FD4" w:rsidP="00E60FD4">
      <w:pPr>
        <w:ind w:left="0" w:right="-144"/>
        <w:rPr>
          <w:sz w:val="22"/>
          <w:szCs w:val="22"/>
        </w:rPr>
      </w:pPr>
    </w:p>
    <w:p w:rsidR="00E60FD4" w:rsidRPr="00BC118B" w:rsidRDefault="00E60FD4" w:rsidP="00E60FD4">
      <w:pPr>
        <w:shd w:val="clear" w:color="auto" w:fill="D9D9D9" w:themeFill="background1" w:themeFillShade="D9"/>
        <w:tabs>
          <w:tab w:val="right" w:pos="10206"/>
        </w:tabs>
        <w:spacing w:after="120" w:line="300" w:lineRule="auto"/>
        <w:ind w:left="0" w:right="-144"/>
        <w:rPr>
          <w:b/>
          <w:noProof/>
          <w:sz w:val="22"/>
        </w:rPr>
      </w:pPr>
      <w:r>
        <w:rPr>
          <w:b/>
          <w:noProof/>
          <w:szCs w:val="26"/>
        </w:rPr>
        <w:t>ANDROID API</w:t>
      </w:r>
      <w:r w:rsidRPr="00BC118B">
        <w:rPr>
          <w:b/>
          <w:noProof/>
          <w:szCs w:val="26"/>
        </w:rPr>
        <w:tab/>
      </w:r>
    </w:p>
    <w:p w:rsidR="00E60FD4" w:rsidRDefault="00E60FD4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Google Map v2                                         </w:t>
      </w:r>
    </w:p>
    <w:p w:rsidR="00E60FD4" w:rsidRDefault="00E60FD4" w:rsidP="008C058C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Bluetooth </w:t>
      </w:r>
    </w:p>
    <w:p w:rsidR="008C058C" w:rsidRDefault="00E60FD4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Third Party Hardware integration with android app like WIDI, </w:t>
      </w:r>
      <w:proofErr w:type="spellStart"/>
      <w:r>
        <w:rPr>
          <w:sz w:val="22"/>
        </w:rPr>
        <w:t>Arduino</w:t>
      </w:r>
      <w:proofErr w:type="spellEnd"/>
      <w:r w:rsidR="008C058C">
        <w:rPr>
          <w:sz w:val="22"/>
        </w:rPr>
        <w:t xml:space="preserve"> Circuit, DLNA</w:t>
      </w:r>
    </w:p>
    <w:p w:rsidR="00363468" w:rsidRDefault="00363468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Android Memory management </w:t>
      </w:r>
    </w:p>
    <w:p w:rsidR="008C058C" w:rsidRDefault="008C058C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Web Service Integration ,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, xml parsing </w:t>
      </w:r>
    </w:p>
    <w:p w:rsidR="00E60FD4" w:rsidRDefault="008C058C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Firmware level </w:t>
      </w:r>
      <w:proofErr w:type="spellStart"/>
      <w:r>
        <w:rPr>
          <w:sz w:val="22"/>
        </w:rPr>
        <w:t>App</w:t>
      </w:r>
      <w:proofErr w:type="gramStart"/>
      <w:r>
        <w:rPr>
          <w:sz w:val="22"/>
        </w:rPr>
        <w:t>,OTA</w:t>
      </w:r>
      <w:proofErr w:type="spellEnd"/>
      <w:proofErr w:type="gramEnd"/>
      <w:r>
        <w:rPr>
          <w:sz w:val="22"/>
        </w:rPr>
        <w:t xml:space="preserve"> updating .</w:t>
      </w:r>
    </w:p>
    <w:p w:rsidR="008C058C" w:rsidRDefault="008C058C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In APP Billing and In app Purchasing </w:t>
      </w:r>
    </w:p>
    <w:p w:rsidR="008C058C" w:rsidRDefault="008C058C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Background services , binding service with activity </w:t>
      </w:r>
    </w:p>
    <w:p w:rsidR="008C058C" w:rsidRDefault="008C058C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>Fragments</w:t>
      </w:r>
    </w:p>
    <w:p w:rsidR="008C058C" w:rsidRDefault="008C058C" w:rsidP="00E60FD4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sz w:val="22"/>
        </w:rPr>
        <w:t xml:space="preserve">Content Providers </w:t>
      </w:r>
    </w:p>
    <w:p w:rsidR="008C058C" w:rsidRPr="008C058C" w:rsidRDefault="008C058C" w:rsidP="008C058C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proofErr w:type="spellStart"/>
      <w:r>
        <w:rPr>
          <w:sz w:val="22"/>
        </w:rPr>
        <w:t>Sqlite</w:t>
      </w:r>
      <w:proofErr w:type="spellEnd"/>
      <w:r>
        <w:rPr>
          <w:sz w:val="22"/>
        </w:rPr>
        <w:t xml:space="preserve"> database</w:t>
      </w:r>
    </w:p>
    <w:p w:rsidR="008C058C" w:rsidRDefault="00B24B02" w:rsidP="008C058C">
      <w:pPr>
        <w:pStyle w:val="ListParagraph"/>
        <w:numPr>
          <w:ilvl w:val="0"/>
          <w:numId w:val="31"/>
        </w:numPr>
        <w:spacing w:after="240" w:line="276" w:lineRule="auto"/>
        <w:ind w:right="-144"/>
        <w:rPr>
          <w:sz w:val="22"/>
        </w:rPr>
      </w:pPr>
      <w:r>
        <w:rPr>
          <w:noProof/>
          <w:sz w:val="22"/>
          <w:lang w:val="en-IN" w:eastAsia="en-IN"/>
        </w:rPr>
        <w:pict>
          <v:roundrect id="_x0000_s1047" style="position:absolute;left:0;text-align:left;margin-left:-12.6pt;margin-top:21.25pt;width:537.05pt;height:220.15pt;z-index:251672576" arcsize="4011f" filled="f"/>
        </w:pict>
      </w:r>
      <w:proofErr w:type="spellStart"/>
      <w:r w:rsidR="008C058C">
        <w:rPr>
          <w:sz w:val="22"/>
        </w:rPr>
        <w:t>Facebook</w:t>
      </w:r>
      <w:proofErr w:type="spellEnd"/>
      <w:r w:rsidR="008C058C">
        <w:rPr>
          <w:sz w:val="22"/>
        </w:rPr>
        <w:t xml:space="preserve"> ,Twitter integration </w:t>
      </w:r>
    </w:p>
    <w:p w:rsidR="00D9169F" w:rsidRPr="002B3AEC" w:rsidRDefault="00D9169F" w:rsidP="00D9169F">
      <w:pPr>
        <w:spacing w:after="120"/>
        <w:ind w:left="0" w:right="-144"/>
        <w:jc w:val="center"/>
        <w:rPr>
          <w:b/>
          <w:sz w:val="22"/>
          <w:szCs w:val="22"/>
        </w:rPr>
      </w:pPr>
      <w:r w:rsidRPr="00BC118B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ROJECT</w:t>
      </w:r>
      <w:r w:rsidRPr="00BC118B">
        <w:rPr>
          <w:sz w:val="22"/>
          <w:szCs w:val="22"/>
        </w:rPr>
        <w:t xml:space="preserve"> – </w:t>
      </w:r>
      <w:r>
        <w:rPr>
          <w:b/>
          <w:sz w:val="22"/>
          <w:szCs w:val="22"/>
        </w:rPr>
        <w:t>The Barman</w:t>
      </w:r>
    </w:p>
    <w:p w:rsidR="00D9169F" w:rsidRDefault="00D9169F" w:rsidP="00D9169F">
      <w:pPr>
        <w:ind w:left="0" w:right="-144"/>
        <w:rPr>
          <w:sz w:val="22"/>
          <w:szCs w:val="22"/>
        </w:rPr>
      </w:pPr>
      <w:r w:rsidRPr="00BC118B">
        <w:rPr>
          <w:b/>
          <w:sz w:val="22"/>
          <w:szCs w:val="22"/>
        </w:rPr>
        <w:t xml:space="preserve">Environment: - </w:t>
      </w:r>
      <w:r w:rsidRPr="00BC118B"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Android</w:t>
      </w:r>
      <w:proofErr w:type="gramStart"/>
      <w:r>
        <w:rPr>
          <w:sz w:val="22"/>
          <w:szCs w:val="22"/>
        </w:rPr>
        <w:t>,Java</w:t>
      </w:r>
      <w:proofErr w:type="spellEnd"/>
      <w:proofErr w:type="gramEnd"/>
    </w:p>
    <w:p w:rsidR="00D9169F" w:rsidRDefault="00D9169F" w:rsidP="00D9169F">
      <w:pPr>
        <w:ind w:left="0" w:right="-144"/>
        <w:rPr>
          <w:sz w:val="22"/>
          <w:szCs w:val="22"/>
        </w:rPr>
      </w:pPr>
      <w:r w:rsidRPr="005150E8">
        <w:rPr>
          <w:b/>
          <w:sz w:val="22"/>
          <w:szCs w:val="22"/>
        </w:rPr>
        <w:t>Development Tool:</w:t>
      </w:r>
      <w:r w:rsidRPr="005150E8">
        <w:rPr>
          <w:sz w:val="22"/>
          <w:szCs w:val="22"/>
        </w:rPr>
        <w:t xml:space="preserve"> - Eclipse and Android SDK </w:t>
      </w:r>
    </w:p>
    <w:p w:rsidR="00E933E0" w:rsidRDefault="00D9169F" w:rsidP="00054176">
      <w:pPr>
        <w:ind w:firstLine="74"/>
        <w:rPr>
          <w:sz w:val="22"/>
          <w:szCs w:val="22"/>
        </w:rPr>
      </w:pPr>
      <w:r w:rsidRPr="005150E8">
        <w:rPr>
          <w:b/>
          <w:sz w:val="22"/>
          <w:szCs w:val="22"/>
        </w:rPr>
        <w:t>Description</w:t>
      </w:r>
      <w:proofErr w:type="gramStart"/>
      <w:r w:rsidRPr="005150E8">
        <w:rPr>
          <w:b/>
          <w:sz w:val="22"/>
          <w:szCs w:val="22"/>
        </w:rPr>
        <w:t>:</w:t>
      </w:r>
      <w:r w:rsidRPr="005150E8">
        <w:rPr>
          <w:sz w:val="22"/>
          <w:szCs w:val="22"/>
        </w:rPr>
        <w:t>.</w:t>
      </w:r>
      <w:proofErr w:type="gramEnd"/>
      <w:r w:rsidRPr="005150E8">
        <w:rPr>
          <w:sz w:val="22"/>
          <w:szCs w:val="22"/>
        </w:rPr>
        <w:t xml:space="preserve"> </w:t>
      </w:r>
      <w:r w:rsidR="00054176">
        <w:rPr>
          <w:sz w:val="22"/>
          <w:szCs w:val="22"/>
        </w:rPr>
        <w:t xml:space="preserve"> </w:t>
      </w:r>
      <w:proofErr w:type="gramStart"/>
      <w:r w:rsidR="00054176" w:rsidRPr="00054176">
        <w:rPr>
          <w:sz w:val="22"/>
          <w:szCs w:val="22"/>
        </w:rPr>
        <w:t>A Bluetooth 4.0 drink mixing platform for your Smartphone.</w:t>
      </w:r>
      <w:proofErr w:type="gramEnd"/>
      <w:r w:rsidR="00054176" w:rsidRPr="00054176">
        <w:rPr>
          <w:sz w:val="22"/>
          <w:szCs w:val="22"/>
        </w:rPr>
        <w:t xml:space="preserve"> Pick your drink, customize it, and send it to the Barman. The Barman will tell you what to pour, when, and when to stop.</w:t>
      </w:r>
    </w:p>
    <w:p w:rsidR="00054176" w:rsidRDefault="00E933E0" w:rsidP="002F2A25">
      <w:pPr>
        <w:ind w:left="0"/>
        <w:rPr>
          <w:sz w:val="22"/>
          <w:szCs w:val="22"/>
        </w:rPr>
      </w:pPr>
      <w:r>
        <w:rPr>
          <w:sz w:val="22"/>
          <w:szCs w:val="22"/>
        </w:rPr>
        <w:t>Barman is the device that made by John Gallagher this can communicate to android system using Blueto</w:t>
      </w:r>
      <w:r w:rsidR="009E0CC6">
        <w:rPr>
          <w:sz w:val="22"/>
          <w:szCs w:val="22"/>
        </w:rPr>
        <w:t>oth 4.0</w:t>
      </w:r>
      <w:r w:rsidR="00054176">
        <w:rPr>
          <w:sz w:val="22"/>
          <w:szCs w:val="22"/>
        </w:rPr>
        <w:t>.</w:t>
      </w:r>
    </w:p>
    <w:p w:rsidR="00E933E0" w:rsidRDefault="00E933E0" w:rsidP="00E933E0">
      <w:pPr>
        <w:ind w:firstLine="74"/>
        <w:rPr>
          <w:sz w:val="22"/>
          <w:szCs w:val="22"/>
        </w:rPr>
      </w:pPr>
    </w:p>
    <w:p w:rsidR="00E933E0" w:rsidRPr="005150E8" w:rsidRDefault="00E933E0" w:rsidP="002F2A25">
      <w:pPr>
        <w:ind w:firstLine="74"/>
        <w:rPr>
          <w:sz w:val="22"/>
          <w:szCs w:val="22"/>
        </w:rPr>
      </w:pPr>
      <w:r w:rsidRPr="009055DB">
        <w:rPr>
          <w:b/>
          <w:sz w:val="22"/>
          <w:szCs w:val="22"/>
        </w:rPr>
        <w:t>Skill used:</w:t>
      </w:r>
      <w:r>
        <w:rPr>
          <w:sz w:val="22"/>
          <w:szCs w:val="22"/>
        </w:rPr>
        <w:t xml:space="preserve">  And</w:t>
      </w:r>
      <w:r w:rsidR="009055DB">
        <w:rPr>
          <w:sz w:val="22"/>
          <w:szCs w:val="22"/>
        </w:rPr>
        <w:t>roid basic compon</w:t>
      </w:r>
      <w:r>
        <w:rPr>
          <w:sz w:val="22"/>
          <w:szCs w:val="22"/>
        </w:rPr>
        <w:t>ent,</w:t>
      </w:r>
      <w:r w:rsidR="009055DB">
        <w:rPr>
          <w:sz w:val="22"/>
          <w:szCs w:val="22"/>
        </w:rPr>
        <w:t xml:space="preserve"> </w:t>
      </w:r>
      <w:proofErr w:type="spellStart"/>
      <w:r w:rsidR="009055DB">
        <w:rPr>
          <w:sz w:val="22"/>
          <w:szCs w:val="22"/>
        </w:rPr>
        <w:t>Json</w:t>
      </w:r>
      <w:proofErr w:type="spellEnd"/>
      <w:r w:rsidR="009055DB">
        <w:rPr>
          <w:sz w:val="22"/>
          <w:szCs w:val="22"/>
        </w:rPr>
        <w:t xml:space="preserve"> Web services, Push notification, </w:t>
      </w:r>
      <w:proofErr w:type="spellStart"/>
      <w:r w:rsidR="009055DB">
        <w:rPr>
          <w:sz w:val="22"/>
          <w:szCs w:val="22"/>
        </w:rPr>
        <w:t>Facebook</w:t>
      </w:r>
      <w:proofErr w:type="spellEnd"/>
      <w:r w:rsidR="009055DB">
        <w:rPr>
          <w:sz w:val="22"/>
          <w:szCs w:val="22"/>
        </w:rPr>
        <w:t xml:space="preserve"> and Twitter SDK integration</w:t>
      </w:r>
      <w:proofErr w:type="gramStart"/>
      <w:r w:rsidR="009055DB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</w:t>
      </w:r>
      <w:r w:rsidR="009055DB">
        <w:rPr>
          <w:sz w:val="22"/>
          <w:szCs w:val="22"/>
        </w:rPr>
        <w:t>Google</w:t>
      </w:r>
      <w:proofErr w:type="gramEnd"/>
      <w:r w:rsidR="009055DB">
        <w:rPr>
          <w:sz w:val="22"/>
          <w:szCs w:val="22"/>
        </w:rPr>
        <w:t xml:space="preserve"> Map V2.</w:t>
      </w:r>
    </w:p>
    <w:p w:rsidR="00D9169F" w:rsidRPr="005150E8" w:rsidRDefault="00D9169F" w:rsidP="00D9169F">
      <w:pPr>
        <w:spacing w:before="120"/>
        <w:ind w:left="0" w:right="-144"/>
        <w:rPr>
          <w:b/>
          <w:sz w:val="22"/>
          <w:szCs w:val="22"/>
        </w:rPr>
      </w:pPr>
      <w:r w:rsidRPr="005150E8">
        <w:rPr>
          <w:b/>
          <w:sz w:val="22"/>
          <w:szCs w:val="22"/>
        </w:rPr>
        <w:t>Key points</w:t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</w:p>
    <w:p w:rsidR="00054176" w:rsidRDefault="00054176" w:rsidP="00D9169F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Connect Android </w:t>
      </w:r>
      <w:proofErr w:type="gramStart"/>
      <w:r w:rsidR="00E11772">
        <w:rPr>
          <w:sz w:val="22"/>
          <w:szCs w:val="22"/>
        </w:rPr>
        <w:t>Smartphone</w:t>
      </w:r>
      <w:r>
        <w:rPr>
          <w:sz w:val="22"/>
          <w:szCs w:val="22"/>
        </w:rPr>
        <w:t xml:space="preserve"> </w:t>
      </w:r>
      <w:r w:rsidR="00E11772"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Barman device</w:t>
      </w:r>
      <w:r w:rsidR="00F235C5">
        <w:rPr>
          <w:sz w:val="22"/>
          <w:szCs w:val="22"/>
        </w:rPr>
        <w:t xml:space="preserve"> using Bluetooth</w:t>
      </w:r>
      <w:r>
        <w:rPr>
          <w:sz w:val="22"/>
          <w:szCs w:val="22"/>
        </w:rPr>
        <w:t>.</w:t>
      </w:r>
    </w:p>
    <w:p w:rsidR="00D9169F" w:rsidRPr="00F235C5" w:rsidRDefault="00D9169F" w:rsidP="00F235C5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 w:rsidRPr="005150E8">
        <w:rPr>
          <w:sz w:val="22"/>
          <w:szCs w:val="22"/>
        </w:rPr>
        <w:t>Online connectivity using JSON</w:t>
      </w:r>
    </w:p>
    <w:p w:rsidR="00D9169F" w:rsidRPr="005150E8" w:rsidRDefault="00D9169F" w:rsidP="00D9169F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 w:rsidRPr="005150E8">
        <w:rPr>
          <w:sz w:val="22"/>
          <w:szCs w:val="22"/>
        </w:rPr>
        <w:t>Synch the data with server</w:t>
      </w:r>
    </w:p>
    <w:p w:rsidR="00D9169F" w:rsidRPr="005150E8" w:rsidRDefault="00D9169F" w:rsidP="00D9169F">
      <w:pPr>
        <w:suppressAutoHyphens/>
        <w:ind w:left="0"/>
        <w:jc w:val="left"/>
        <w:rPr>
          <w:sz w:val="22"/>
          <w:szCs w:val="22"/>
        </w:rPr>
      </w:pPr>
    </w:p>
    <w:p w:rsidR="002F2A25" w:rsidRDefault="00D9169F" w:rsidP="002F2A25">
      <w:pPr>
        <w:rPr>
          <w:i/>
          <w:color w:val="17365D" w:themeColor="text2" w:themeShade="BF"/>
          <w:sz w:val="22"/>
          <w:szCs w:val="22"/>
          <w:u w:val="single"/>
        </w:rPr>
      </w:pPr>
      <w:proofErr w:type="gramStart"/>
      <w:r w:rsidRPr="005150E8">
        <w:rPr>
          <w:b/>
          <w:sz w:val="22"/>
          <w:szCs w:val="22"/>
        </w:rPr>
        <w:t>Url</w:t>
      </w:r>
      <w:proofErr w:type="gramEnd"/>
      <w:r>
        <w:rPr>
          <w:b/>
          <w:sz w:val="22"/>
          <w:szCs w:val="22"/>
        </w:rPr>
        <w:t xml:space="preserve">:                </w:t>
      </w:r>
      <w:r w:rsidRPr="00D9169F">
        <w:rPr>
          <w:i/>
          <w:color w:val="17365D" w:themeColor="text2" w:themeShade="BF"/>
          <w:sz w:val="22"/>
          <w:szCs w:val="22"/>
          <w:u w:val="single"/>
        </w:rPr>
        <w:t xml:space="preserve">https://play.google.com/store/apps/details?id=com.barman.Activities </w:t>
      </w:r>
    </w:p>
    <w:p w:rsidR="00F235C5" w:rsidRPr="002F2A25" w:rsidRDefault="00F235C5" w:rsidP="002F2A25">
      <w:pPr>
        <w:rPr>
          <w:i/>
          <w:color w:val="17365D" w:themeColor="text2" w:themeShade="BF"/>
          <w:sz w:val="22"/>
          <w:szCs w:val="22"/>
          <w:u w:val="single"/>
        </w:rPr>
      </w:pPr>
    </w:p>
    <w:p w:rsidR="00F235C5" w:rsidRDefault="00F235C5" w:rsidP="00B5415D">
      <w:pPr>
        <w:spacing w:after="240" w:line="276" w:lineRule="auto"/>
        <w:ind w:left="0" w:right="-144"/>
        <w:rPr>
          <w:sz w:val="22"/>
        </w:rPr>
      </w:pPr>
    </w:p>
    <w:p w:rsidR="00F235C5" w:rsidRPr="002B3AEC" w:rsidRDefault="00B24B02" w:rsidP="00F235C5">
      <w:pPr>
        <w:spacing w:after="120"/>
        <w:ind w:left="0" w:right="-144"/>
        <w:jc w:val="center"/>
        <w:rPr>
          <w:b/>
          <w:sz w:val="22"/>
          <w:szCs w:val="22"/>
        </w:rPr>
      </w:pPr>
      <w:r w:rsidRPr="00B24B02">
        <w:rPr>
          <w:noProof/>
          <w:sz w:val="22"/>
          <w:lang w:val="en-IN" w:eastAsia="en-IN"/>
        </w:rPr>
        <w:pict>
          <v:roundrect id="_x0000_s1048" style="position:absolute;left:0;text-align:left;margin-left:-19.35pt;margin-top:-13.35pt;width:537.05pt;height:209.05pt;z-index:251673600" arcsize="4011f" filled="f"/>
        </w:pict>
      </w:r>
      <w:r w:rsidR="00F235C5" w:rsidRPr="00BC118B">
        <w:rPr>
          <w:b/>
          <w:sz w:val="22"/>
          <w:szCs w:val="22"/>
        </w:rPr>
        <w:t>P</w:t>
      </w:r>
      <w:r w:rsidR="00F235C5">
        <w:rPr>
          <w:b/>
          <w:sz w:val="22"/>
          <w:szCs w:val="22"/>
        </w:rPr>
        <w:t>ROJECT</w:t>
      </w:r>
      <w:r w:rsidR="00F235C5" w:rsidRPr="00BC118B">
        <w:rPr>
          <w:sz w:val="22"/>
          <w:szCs w:val="22"/>
        </w:rPr>
        <w:t xml:space="preserve"> – </w:t>
      </w:r>
      <w:r w:rsidR="00910FA4" w:rsidRPr="00910FA4">
        <w:rPr>
          <w:b/>
          <w:sz w:val="22"/>
          <w:szCs w:val="22"/>
        </w:rPr>
        <w:t>TILES™ Investigative Interview</w:t>
      </w:r>
    </w:p>
    <w:p w:rsidR="00F235C5" w:rsidRDefault="00F235C5" w:rsidP="00F235C5">
      <w:pPr>
        <w:ind w:left="0" w:right="-144"/>
        <w:rPr>
          <w:sz w:val="22"/>
          <w:szCs w:val="22"/>
        </w:rPr>
      </w:pPr>
      <w:r w:rsidRPr="00BC118B">
        <w:rPr>
          <w:b/>
          <w:sz w:val="22"/>
          <w:szCs w:val="22"/>
        </w:rPr>
        <w:t xml:space="preserve">Environment: - </w:t>
      </w:r>
      <w:r w:rsidRPr="00BC118B"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Android</w:t>
      </w:r>
      <w:proofErr w:type="gramStart"/>
      <w:r>
        <w:rPr>
          <w:sz w:val="22"/>
          <w:szCs w:val="22"/>
        </w:rPr>
        <w:t>,Java</w:t>
      </w:r>
      <w:proofErr w:type="spellEnd"/>
      <w:proofErr w:type="gramEnd"/>
    </w:p>
    <w:p w:rsidR="00F235C5" w:rsidRDefault="00F235C5" w:rsidP="00F235C5">
      <w:pPr>
        <w:ind w:left="0" w:right="-144"/>
        <w:rPr>
          <w:sz w:val="22"/>
          <w:szCs w:val="22"/>
        </w:rPr>
      </w:pPr>
      <w:r w:rsidRPr="005150E8">
        <w:rPr>
          <w:b/>
          <w:sz w:val="22"/>
          <w:szCs w:val="22"/>
        </w:rPr>
        <w:t>Development Tool:</w:t>
      </w:r>
      <w:r w:rsidRPr="005150E8">
        <w:rPr>
          <w:sz w:val="22"/>
          <w:szCs w:val="22"/>
        </w:rPr>
        <w:t xml:space="preserve"> - Eclipse and Android SDK </w:t>
      </w:r>
    </w:p>
    <w:p w:rsidR="00910FA4" w:rsidRDefault="00F235C5" w:rsidP="00F235C5">
      <w:pPr>
        <w:ind w:firstLine="74"/>
        <w:rPr>
          <w:sz w:val="22"/>
          <w:szCs w:val="22"/>
        </w:rPr>
      </w:pPr>
      <w:r w:rsidRPr="005150E8">
        <w:rPr>
          <w:b/>
          <w:sz w:val="22"/>
          <w:szCs w:val="22"/>
        </w:rPr>
        <w:t>Description</w:t>
      </w:r>
      <w:proofErr w:type="gramStart"/>
      <w:r w:rsidRPr="005150E8">
        <w:rPr>
          <w:b/>
          <w:sz w:val="22"/>
          <w:szCs w:val="22"/>
        </w:rPr>
        <w:t>:</w:t>
      </w:r>
      <w:r w:rsidRPr="005150E8">
        <w:rPr>
          <w:sz w:val="22"/>
          <w:szCs w:val="22"/>
        </w:rPr>
        <w:t>.</w:t>
      </w:r>
      <w:proofErr w:type="gramEnd"/>
      <w:r w:rsidRPr="005150E8">
        <w:rPr>
          <w:sz w:val="22"/>
          <w:szCs w:val="22"/>
        </w:rPr>
        <w:t xml:space="preserve"> </w:t>
      </w:r>
      <w:r w:rsidR="00910FA4">
        <w:t>The TILES™ System of Interview Management is an investigative interviewing tool delivering real-time strategic conversation and information management for law enforcement, compliance officers and other investigation professionals.</w:t>
      </w:r>
    </w:p>
    <w:p w:rsidR="00910FA4" w:rsidRPr="005150E8" w:rsidRDefault="00910FA4" w:rsidP="00F235C5">
      <w:pPr>
        <w:ind w:firstLine="74"/>
        <w:rPr>
          <w:sz w:val="22"/>
          <w:szCs w:val="22"/>
        </w:rPr>
      </w:pPr>
    </w:p>
    <w:p w:rsidR="00F235C5" w:rsidRPr="005150E8" w:rsidRDefault="00F235C5" w:rsidP="00F235C5">
      <w:pPr>
        <w:spacing w:before="120"/>
        <w:ind w:left="0" w:right="-144"/>
        <w:rPr>
          <w:b/>
          <w:sz w:val="22"/>
          <w:szCs w:val="22"/>
        </w:rPr>
      </w:pPr>
      <w:r w:rsidRPr="005150E8">
        <w:rPr>
          <w:b/>
          <w:sz w:val="22"/>
          <w:szCs w:val="22"/>
        </w:rPr>
        <w:t>Key points</w:t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</w:p>
    <w:p w:rsidR="00910FA4" w:rsidRDefault="009055DB" w:rsidP="00F235C5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Pure native app, </w:t>
      </w:r>
      <w:proofErr w:type="spellStart"/>
      <w:r>
        <w:rPr>
          <w:sz w:val="22"/>
          <w:szCs w:val="22"/>
        </w:rPr>
        <w:t>Sqlite</w:t>
      </w:r>
      <w:proofErr w:type="spellEnd"/>
      <w:r>
        <w:rPr>
          <w:sz w:val="22"/>
          <w:szCs w:val="22"/>
        </w:rPr>
        <w:t xml:space="preserve"> </w:t>
      </w:r>
      <w:r w:rsidR="00910FA4">
        <w:rPr>
          <w:sz w:val="22"/>
          <w:szCs w:val="22"/>
        </w:rPr>
        <w:t>database.</w:t>
      </w:r>
    </w:p>
    <w:p w:rsidR="00910FA4" w:rsidRDefault="00910FA4" w:rsidP="00F235C5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>2D Animation with amazing functionalities.</w:t>
      </w:r>
    </w:p>
    <w:p w:rsidR="00F235C5" w:rsidRPr="005150E8" w:rsidRDefault="00F235C5" w:rsidP="00F235C5">
      <w:pPr>
        <w:suppressAutoHyphens/>
        <w:ind w:left="0"/>
        <w:jc w:val="left"/>
        <w:rPr>
          <w:sz w:val="22"/>
          <w:szCs w:val="22"/>
        </w:rPr>
      </w:pPr>
    </w:p>
    <w:p w:rsidR="00F235C5" w:rsidRPr="00D9169F" w:rsidRDefault="00F235C5" w:rsidP="00F235C5">
      <w:pPr>
        <w:rPr>
          <w:i/>
          <w:color w:val="17365D" w:themeColor="text2" w:themeShade="BF"/>
          <w:sz w:val="22"/>
          <w:szCs w:val="22"/>
          <w:u w:val="single"/>
        </w:rPr>
      </w:pPr>
      <w:proofErr w:type="gramStart"/>
      <w:r w:rsidRPr="005150E8">
        <w:rPr>
          <w:b/>
          <w:sz w:val="22"/>
          <w:szCs w:val="22"/>
        </w:rPr>
        <w:t>Url</w:t>
      </w:r>
      <w:proofErr w:type="gramEnd"/>
      <w:r>
        <w:rPr>
          <w:b/>
          <w:sz w:val="22"/>
          <w:szCs w:val="22"/>
        </w:rPr>
        <w:t xml:space="preserve">:                </w:t>
      </w:r>
      <w:r w:rsidR="00910FA4" w:rsidRPr="00910FA4">
        <w:rPr>
          <w:i/>
          <w:color w:val="17365D" w:themeColor="text2" w:themeShade="BF"/>
          <w:sz w:val="22"/>
          <w:szCs w:val="22"/>
          <w:u w:val="single"/>
        </w:rPr>
        <w:t>https://play.google.com/store/apps/details?id=com.ims.utility</w:t>
      </w:r>
    </w:p>
    <w:p w:rsidR="00F235C5" w:rsidRPr="00BC118B" w:rsidRDefault="00F235C5" w:rsidP="00B5415D">
      <w:pPr>
        <w:spacing w:after="240" w:line="276" w:lineRule="auto"/>
        <w:ind w:left="0" w:right="-144"/>
        <w:rPr>
          <w:sz w:val="22"/>
        </w:rPr>
      </w:pPr>
    </w:p>
    <w:p w:rsidR="005150E8" w:rsidRPr="002B3AEC" w:rsidRDefault="00B24B02" w:rsidP="005150E8">
      <w:pPr>
        <w:jc w:val="center"/>
        <w:rPr>
          <w:b/>
          <w:sz w:val="22"/>
          <w:szCs w:val="22"/>
        </w:rPr>
      </w:pPr>
      <w:r w:rsidRPr="00B24B02">
        <w:rPr>
          <w:b/>
          <w:noProof/>
          <w:sz w:val="22"/>
          <w:u w:val="single"/>
          <w:lang w:val="en-IN" w:eastAsia="en-IN"/>
        </w:rPr>
        <w:pict>
          <v:roundrect id="_x0000_s1028" style="position:absolute;left:0;text-align:left;margin-left:-19.35pt;margin-top:4.85pt;width:537.05pt;height:261.8pt;z-index:251662336" arcsize="4011f" filled="f"/>
        </w:pict>
      </w:r>
    </w:p>
    <w:p w:rsidR="005568A0" w:rsidRPr="002B3AEC" w:rsidRDefault="00397860" w:rsidP="00B5415D">
      <w:pPr>
        <w:spacing w:after="120"/>
        <w:ind w:left="0" w:right="-144"/>
        <w:jc w:val="center"/>
        <w:rPr>
          <w:b/>
          <w:sz w:val="22"/>
          <w:szCs w:val="22"/>
        </w:rPr>
      </w:pPr>
      <w:r w:rsidRPr="00BC118B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ROJECT</w:t>
      </w:r>
      <w:r w:rsidRPr="00BC118B">
        <w:rPr>
          <w:sz w:val="22"/>
          <w:szCs w:val="22"/>
        </w:rPr>
        <w:t xml:space="preserve"> – </w:t>
      </w:r>
      <w:r w:rsidR="001E1538">
        <w:rPr>
          <w:b/>
          <w:sz w:val="22"/>
          <w:szCs w:val="22"/>
        </w:rPr>
        <w:t>Mob1</w:t>
      </w:r>
      <w:r w:rsidRPr="002B3AEC">
        <w:rPr>
          <w:b/>
          <w:sz w:val="22"/>
          <w:szCs w:val="22"/>
        </w:rPr>
        <w:t>Taxi (Driver &amp; Passenger app)</w:t>
      </w:r>
    </w:p>
    <w:p w:rsidR="005150E8" w:rsidRDefault="00446F5D" w:rsidP="00B5415D">
      <w:pPr>
        <w:ind w:left="0" w:right="-144"/>
        <w:rPr>
          <w:sz w:val="22"/>
          <w:szCs w:val="22"/>
        </w:rPr>
      </w:pPr>
      <w:r w:rsidRPr="00BC118B">
        <w:rPr>
          <w:b/>
          <w:sz w:val="22"/>
          <w:szCs w:val="22"/>
        </w:rPr>
        <w:t xml:space="preserve">Environment: - </w:t>
      </w:r>
      <w:r w:rsidRPr="00BC118B">
        <w:rPr>
          <w:sz w:val="22"/>
          <w:szCs w:val="22"/>
        </w:rPr>
        <w:t xml:space="preserve">Using </w:t>
      </w:r>
      <w:proofErr w:type="spellStart"/>
      <w:r w:rsidR="005150E8">
        <w:rPr>
          <w:sz w:val="22"/>
          <w:szCs w:val="22"/>
        </w:rPr>
        <w:t>Android</w:t>
      </w:r>
      <w:proofErr w:type="gramStart"/>
      <w:r w:rsidR="005150E8">
        <w:rPr>
          <w:sz w:val="22"/>
          <w:szCs w:val="22"/>
        </w:rPr>
        <w:t>,Java</w:t>
      </w:r>
      <w:proofErr w:type="spellEnd"/>
      <w:proofErr w:type="gramEnd"/>
    </w:p>
    <w:p w:rsidR="005150E8" w:rsidRDefault="00446F5D" w:rsidP="005150E8">
      <w:pPr>
        <w:ind w:left="0" w:right="-144"/>
        <w:rPr>
          <w:sz w:val="22"/>
          <w:szCs w:val="22"/>
        </w:rPr>
      </w:pPr>
      <w:r w:rsidRPr="005150E8">
        <w:rPr>
          <w:b/>
          <w:sz w:val="22"/>
          <w:szCs w:val="22"/>
        </w:rPr>
        <w:t>Development Tool:</w:t>
      </w:r>
      <w:r w:rsidRPr="005150E8">
        <w:rPr>
          <w:sz w:val="22"/>
          <w:szCs w:val="22"/>
        </w:rPr>
        <w:t xml:space="preserve"> - </w:t>
      </w:r>
      <w:r w:rsidR="005150E8" w:rsidRPr="005150E8">
        <w:rPr>
          <w:sz w:val="22"/>
          <w:szCs w:val="22"/>
        </w:rPr>
        <w:t xml:space="preserve">Eclipse and Android SDK </w:t>
      </w:r>
    </w:p>
    <w:p w:rsidR="005150E8" w:rsidRPr="005150E8" w:rsidRDefault="002D5186" w:rsidP="005150E8">
      <w:pPr>
        <w:ind w:firstLine="74"/>
        <w:rPr>
          <w:sz w:val="22"/>
          <w:szCs w:val="22"/>
        </w:rPr>
      </w:pPr>
      <w:r w:rsidRPr="005150E8">
        <w:rPr>
          <w:b/>
          <w:sz w:val="22"/>
          <w:szCs w:val="22"/>
        </w:rPr>
        <w:t>Description:</w:t>
      </w:r>
      <w:r w:rsidR="00A43D48" w:rsidRPr="005150E8">
        <w:rPr>
          <w:sz w:val="22"/>
          <w:szCs w:val="22"/>
        </w:rPr>
        <w:t xml:space="preserve"> </w:t>
      </w:r>
      <w:r w:rsidR="005150E8" w:rsidRPr="005150E8">
        <w:rPr>
          <w:sz w:val="22"/>
          <w:szCs w:val="22"/>
        </w:rPr>
        <w:t xml:space="preserve">Mob1Taxi is the application that makes </w:t>
      </w:r>
      <w:proofErr w:type="spellStart"/>
      <w:r w:rsidR="005150E8" w:rsidRPr="005150E8">
        <w:rPr>
          <w:sz w:val="22"/>
          <w:szCs w:val="22"/>
        </w:rPr>
        <w:t>traveling</w:t>
      </w:r>
      <w:proofErr w:type="spellEnd"/>
      <w:r w:rsidR="005150E8" w:rsidRPr="005150E8">
        <w:rPr>
          <w:sz w:val="22"/>
          <w:szCs w:val="22"/>
        </w:rPr>
        <w:t xml:space="preserve"> by allowing you to order a taxi near you. Mob1Taxi meet your requirements with its ease of use and the quality of its service. This application puts user in direct contact with the taxi driver. </w:t>
      </w:r>
    </w:p>
    <w:p w:rsidR="00670B8D" w:rsidRPr="005150E8" w:rsidRDefault="00627772" w:rsidP="00B5415D">
      <w:pPr>
        <w:spacing w:before="120"/>
        <w:ind w:left="0" w:right="-144"/>
        <w:rPr>
          <w:b/>
          <w:sz w:val="22"/>
          <w:szCs w:val="22"/>
        </w:rPr>
      </w:pPr>
      <w:r w:rsidRPr="005150E8">
        <w:rPr>
          <w:b/>
          <w:sz w:val="22"/>
          <w:szCs w:val="22"/>
        </w:rPr>
        <w:t>Key points</w:t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  <w:r w:rsidR="00C557FE" w:rsidRPr="005150E8">
        <w:rPr>
          <w:b/>
          <w:sz w:val="22"/>
          <w:szCs w:val="22"/>
        </w:rPr>
        <w:tab/>
      </w:r>
    </w:p>
    <w:p w:rsidR="005150E8" w:rsidRPr="005150E8" w:rsidRDefault="005150E8" w:rsidP="005150E8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 w:rsidRPr="005150E8">
        <w:rPr>
          <w:sz w:val="22"/>
          <w:szCs w:val="22"/>
        </w:rPr>
        <w:t>Online connectivity using JSON</w:t>
      </w:r>
    </w:p>
    <w:p w:rsidR="005150E8" w:rsidRPr="005150E8" w:rsidRDefault="005150E8" w:rsidP="005150E8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proofErr w:type="spellStart"/>
      <w:r w:rsidRPr="005150E8">
        <w:rPr>
          <w:sz w:val="22"/>
          <w:szCs w:val="22"/>
        </w:rPr>
        <w:t>Realtime</w:t>
      </w:r>
      <w:proofErr w:type="spellEnd"/>
      <w:r w:rsidRPr="005150E8">
        <w:rPr>
          <w:sz w:val="22"/>
          <w:szCs w:val="22"/>
        </w:rPr>
        <w:t xml:space="preserve"> tracking</w:t>
      </w:r>
    </w:p>
    <w:p w:rsidR="005150E8" w:rsidRPr="005150E8" w:rsidRDefault="005150E8" w:rsidP="005150E8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 w:rsidRPr="005150E8">
        <w:rPr>
          <w:sz w:val="22"/>
          <w:szCs w:val="22"/>
        </w:rPr>
        <w:t xml:space="preserve">Booking of taxi </w:t>
      </w:r>
    </w:p>
    <w:p w:rsidR="005150E8" w:rsidRDefault="005150E8" w:rsidP="005150E8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 w:rsidRPr="005150E8">
        <w:rPr>
          <w:sz w:val="22"/>
          <w:szCs w:val="22"/>
        </w:rPr>
        <w:t>Synch the data with server</w:t>
      </w:r>
    </w:p>
    <w:p w:rsidR="00D40D66" w:rsidRDefault="00D40D66" w:rsidP="005150E8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>Google Cloud messaging</w:t>
      </w:r>
    </w:p>
    <w:p w:rsidR="00D40D66" w:rsidRPr="005150E8" w:rsidRDefault="00D40D66" w:rsidP="005150E8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>Background service</w:t>
      </w:r>
    </w:p>
    <w:p w:rsidR="005150E8" w:rsidRPr="005150E8" w:rsidRDefault="005150E8" w:rsidP="005150E8">
      <w:pPr>
        <w:suppressAutoHyphens/>
        <w:ind w:left="0"/>
        <w:jc w:val="left"/>
        <w:rPr>
          <w:sz w:val="22"/>
          <w:szCs w:val="22"/>
        </w:rPr>
      </w:pPr>
    </w:p>
    <w:p w:rsidR="005150E8" w:rsidRPr="002B3AEC" w:rsidRDefault="005150E8" w:rsidP="005150E8">
      <w:pPr>
        <w:rPr>
          <w:i/>
          <w:color w:val="17365D" w:themeColor="text2" w:themeShade="BF"/>
          <w:sz w:val="22"/>
          <w:szCs w:val="22"/>
        </w:rPr>
      </w:pPr>
      <w:proofErr w:type="spellStart"/>
      <w:proofErr w:type="gramStart"/>
      <w:r w:rsidRPr="005150E8">
        <w:rPr>
          <w:b/>
          <w:sz w:val="22"/>
          <w:szCs w:val="22"/>
        </w:rPr>
        <w:t>Url</w:t>
      </w:r>
      <w:proofErr w:type="spellEnd"/>
      <w:r w:rsidRPr="005150E8">
        <w:rPr>
          <w:b/>
          <w:sz w:val="22"/>
          <w:szCs w:val="22"/>
        </w:rPr>
        <w:t>(</w:t>
      </w:r>
      <w:proofErr w:type="gramEnd"/>
      <w:r w:rsidRPr="005150E8">
        <w:rPr>
          <w:b/>
          <w:sz w:val="22"/>
          <w:szCs w:val="22"/>
        </w:rPr>
        <w:t>Passenger):</w:t>
      </w:r>
      <w:r w:rsidRPr="005150E8">
        <w:rPr>
          <w:sz w:val="22"/>
          <w:szCs w:val="22"/>
        </w:rPr>
        <w:t xml:space="preserve"> </w:t>
      </w:r>
      <w:hyperlink r:id="rId8" w:history="1">
        <w:r w:rsidRPr="002B3AEC">
          <w:rPr>
            <w:i/>
            <w:color w:val="17365D" w:themeColor="text2" w:themeShade="BF"/>
            <w:sz w:val="22"/>
            <w:szCs w:val="22"/>
            <w:u w:val="single"/>
          </w:rPr>
          <w:t>https://play.google.com/store/apps/details?id=net.passenger&amp;hl=en</w:t>
        </w:r>
      </w:hyperlink>
      <w:r w:rsidRPr="002B3AEC">
        <w:rPr>
          <w:i/>
          <w:color w:val="17365D" w:themeColor="text2" w:themeShade="BF"/>
          <w:sz w:val="22"/>
          <w:szCs w:val="22"/>
        </w:rPr>
        <w:t xml:space="preserve"> </w:t>
      </w:r>
    </w:p>
    <w:p w:rsidR="005150E8" w:rsidRPr="005150E8" w:rsidRDefault="005150E8" w:rsidP="005150E8">
      <w:pPr>
        <w:rPr>
          <w:sz w:val="22"/>
          <w:szCs w:val="22"/>
        </w:rPr>
      </w:pPr>
    </w:p>
    <w:p w:rsidR="005150E8" w:rsidRPr="002B3AEC" w:rsidRDefault="005150E8" w:rsidP="005150E8">
      <w:pPr>
        <w:rPr>
          <w:i/>
          <w:color w:val="17365D" w:themeColor="text2" w:themeShade="BF"/>
          <w:sz w:val="22"/>
          <w:szCs w:val="22"/>
        </w:rPr>
      </w:pPr>
      <w:proofErr w:type="spellStart"/>
      <w:proofErr w:type="gramStart"/>
      <w:r w:rsidRPr="005150E8">
        <w:rPr>
          <w:b/>
          <w:sz w:val="22"/>
          <w:szCs w:val="22"/>
        </w:rPr>
        <w:t>Url</w:t>
      </w:r>
      <w:proofErr w:type="spellEnd"/>
      <w:r w:rsidRPr="005150E8">
        <w:rPr>
          <w:b/>
          <w:sz w:val="22"/>
          <w:szCs w:val="22"/>
        </w:rPr>
        <w:t>(</w:t>
      </w:r>
      <w:proofErr w:type="gramEnd"/>
      <w:r w:rsidRPr="005150E8">
        <w:rPr>
          <w:b/>
          <w:sz w:val="22"/>
          <w:szCs w:val="22"/>
        </w:rPr>
        <w:t>Driver):</w:t>
      </w:r>
      <w:r w:rsidRPr="005150E8">
        <w:rPr>
          <w:sz w:val="22"/>
          <w:szCs w:val="22"/>
        </w:rPr>
        <w:t xml:space="preserve"> </w:t>
      </w:r>
      <w:hyperlink r:id="rId9" w:history="1">
        <w:r w:rsidRPr="002B3AEC">
          <w:rPr>
            <w:i/>
            <w:color w:val="17365D" w:themeColor="text2" w:themeShade="BF"/>
            <w:sz w:val="22"/>
            <w:szCs w:val="22"/>
            <w:u w:val="single"/>
          </w:rPr>
          <w:t>https://play.google.com/store/apps/details?id=net.mobitaxi&amp;hl=en</w:t>
        </w:r>
      </w:hyperlink>
      <w:r w:rsidRPr="002B3AEC">
        <w:rPr>
          <w:i/>
          <w:color w:val="17365D" w:themeColor="text2" w:themeShade="BF"/>
          <w:sz w:val="22"/>
          <w:szCs w:val="22"/>
        </w:rPr>
        <w:t xml:space="preserve"> </w:t>
      </w:r>
    </w:p>
    <w:p w:rsidR="005150E8" w:rsidRPr="002B3AEC" w:rsidRDefault="00B24B02" w:rsidP="00B5415D">
      <w:pPr>
        <w:spacing w:after="360"/>
        <w:ind w:left="0" w:right="-144"/>
        <w:rPr>
          <w:i/>
          <w:color w:val="17365D" w:themeColor="text2" w:themeShade="BF"/>
          <w:sz w:val="22"/>
          <w:szCs w:val="22"/>
        </w:rPr>
      </w:pPr>
      <w:r w:rsidRPr="00B24B02">
        <w:rPr>
          <w:b/>
          <w:i/>
          <w:noProof/>
          <w:color w:val="17365D" w:themeColor="text2" w:themeShade="BF"/>
          <w:sz w:val="22"/>
          <w:u w:val="single"/>
          <w:lang w:val="en-IN" w:eastAsia="en-IN"/>
        </w:rPr>
        <w:pict>
          <v:roundrect id="_x0000_s1029" style="position:absolute;left:0;text-align:left;margin-left:-19.35pt;margin-top:28.65pt;width:537.05pt;height:174.45pt;z-index:251663360" arcsize="4011f" filled="f"/>
        </w:pict>
      </w:r>
    </w:p>
    <w:p w:rsidR="002B3AEC" w:rsidRPr="002B3AEC" w:rsidRDefault="0000046E" w:rsidP="00710E1D">
      <w:pPr>
        <w:spacing w:before="120"/>
        <w:ind w:left="0" w:right="-144"/>
        <w:jc w:val="center"/>
        <w:rPr>
          <w:b/>
          <w:sz w:val="22"/>
          <w:szCs w:val="22"/>
        </w:rPr>
      </w:pPr>
      <w:r w:rsidRPr="00BC118B">
        <w:rPr>
          <w:b/>
          <w:sz w:val="22"/>
          <w:szCs w:val="22"/>
        </w:rPr>
        <w:t>P</w:t>
      </w:r>
      <w:r w:rsidR="007246AA">
        <w:rPr>
          <w:b/>
          <w:sz w:val="22"/>
          <w:szCs w:val="22"/>
        </w:rPr>
        <w:t>ROJECT</w:t>
      </w:r>
      <w:r w:rsidRPr="00BC118B">
        <w:rPr>
          <w:sz w:val="22"/>
          <w:szCs w:val="22"/>
        </w:rPr>
        <w:t xml:space="preserve"> – </w:t>
      </w:r>
      <w:r w:rsidR="00910FA4" w:rsidRPr="00910FA4">
        <w:rPr>
          <w:b/>
          <w:sz w:val="22"/>
          <w:szCs w:val="22"/>
        </w:rPr>
        <w:t>Emergency Helper</w:t>
      </w:r>
    </w:p>
    <w:p w:rsidR="002B3AEC" w:rsidRDefault="002B3AEC" w:rsidP="002B3AEC">
      <w:pPr>
        <w:ind w:left="0" w:right="-144"/>
        <w:rPr>
          <w:sz w:val="22"/>
          <w:szCs w:val="22"/>
        </w:rPr>
      </w:pPr>
      <w:r w:rsidRPr="00BC118B">
        <w:rPr>
          <w:b/>
          <w:sz w:val="22"/>
          <w:szCs w:val="22"/>
        </w:rPr>
        <w:t xml:space="preserve">Environment: - </w:t>
      </w:r>
      <w:r w:rsidRPr="00BC118B"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Android</w:t>
      </w:r>
      <w:proofErr w:type="gramStart"/>
      <w:r>
        <w:rPr>
          <w:sz w:val="22"/>
          <w:szCs w:val="22"/>
        </w:rPr>
        <w:t>,Java</w:t>
      </w:r>
      <w:proofErr w:type="spellEnd"/>
      <w:proofErr w:type="gramEnd"/>
    </w:p>
    <w:p w:rsidR="002B3AEC" w:rsidRDefault="002B3AEC" w:rsidP="002B3AEC">
      <w:pPr>
        <w:ind w:left="0" w:right="-144"/>
        <w:rPr>
          <w:sz w:val="22"/>
          <w:szCs w:val="22"/>
        </w:rPr>
      </w:pPr>
      <w:r w:rsidRPr="005150E8">
        <w:rPr>
          <w:b/>
          <w:sz w:val="22"/>
          <w:szCs w:val="22"/>
        </w:rPr>
        <w:t>Development Tool:</w:t>
      </w:r>
      <w:r w:rsidRPr="005150E8">
        <w:rPr>
          <w:sz w:val="22"/>
          <w:szCs w:val="22"/>
        </w:rPr>
        <w:t xml:space="preserve"> - Eclipse and Android SDK </w:t>
      </w:r>
    </w:p>
    <w:p w:rsidR="00D40D66" w:rsidRDefault="00D40D66" w:rsidP="002B3AEC">
      <w:pPr>
        <w:ind w:left="0" w:right="-144"/>
        <w:rPr>
          <w:sz w:val="22"/>
          <w:szCs w:val="22"/>
        </w:rPr>
      </w:pPr>
    </w:p>
    <w:p w:rsidR="00910FA4" w:rsidRDefault="002B3AEC" w:rsidP="002F2A2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5150E8">
        <w:rPr>
          <w:b/>
          <w:sz w:val="22"/>
          <w:szCs w:val="22"/>
        </w:rPr>
        <w:t>Description:</w:t>
      </w:r>
      <w:r w:rsidRPr="005150E8">
        <w:rPr>
          <w:sz w:val="22"/>
          <w:szCs w:val="22"/>
        </w:rPr>
        <w:t xml:space="preserve"> </w:t>
      </w:r>
    </w:p>
    <w:p w:rsidR="00910FA4" w:rsidRPr="00910FA4" w:rsidRDefault="00910FA4" w:rsidP="00910FA4">
      <w:pPr>
        <w:pStyle w:val="ListParagraph"/>
        <w:numPr>
          <w:ilvl w:val="0"/>
          <w:numId w:val="25"/>
        </w:numPr>
        <w:suppressAutoHyphens/>
        <w:spacing w:line="276" w:lineRule="auto"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10FA4">
        <w:rPr>
          <w:sz w:val="22"/>
          <w:szCs w:val="22"/>
        </w:rPr>
        <w:t xml:space="preserve">The Emergency Helper </w:t>
      </w:r>
      <w:proofErr w:type="gramStart"/>
      <w:r w:rsidRPr="00910FA4">
        <w:rPr>
          <w:sz w:val="22"/>
          <w:szCs w:val="22"/>
        </w:rPr>
        <w:t>help</w:t>
      </w:r>
      <w:proofErr w:type="gramEnd"/>
      <w:r w:rsidRPr="00910FA4">
        <w:rPr>
          <w:sz w:val="22"/>
          <w:szCs w:val="22"/>
        </w:rPr>
        <w:t xml:space="preserve"> you when you stuck in difficult situation.</w:t>
      </w:r>
    </w:p>
    <w:p w:rsidR="00910FA4" w:rsidRPr="00910FA4" w:rsidRDefault="00910FA4" w:rsidP="00910FA4">
      <w:pPr>
        <w:pStyle w:val="ListParagraph"/>
        <w:numPr>
          <w:ilvl w:val="0"/>
          <w:numId w:val="25"/>
        </w:numPr>
        <w:suppressAutoHyphens/>
        <w:spacing w:line="276" w:lineRule="auto"/>
        <w:contextualSpacing w:val="0"/>
        <w:jc w:val="left"/>
        <w:rPr>
          <w:sz w:val="22"/>
          <w:szCs w:val="22"/>
        </w:rPr>
      </w:pPr>
      <w:r w:rsidRPr="00910FA4">
        <w:rPr>
          <w:sz w:val="22"/>
          <w:szCs w:val="22"/>
        </w:rPr>
        <w:t>You will send the message to your friends and your family with just touch a button.</w:t>
      </w:r>
    </w:p>
    <w:p w:rsidR="00910FA4" w:rsidRPr="00910FA4" w:rsidRDefault="00910FA4" w:rsidP="00910FA4">
      <w:pPr>
        <w:pStyle w:val="ListParagraph"/>
        <w:numPr>
          <w:ilvl w:val="0"/>
          <w:numId w:val="25"/>
        </w:numPr>
        <w:suppressAutoHyphens/>
        <w:spacing w:line="276" w:lineRule="auto"/>
        <w:contextualSpacing w:val="0"/>
        <w:jc w:val="left"/>
        <w:rPr>
          <w:sz w:val="22"/>
          <w:szCs w:val="22"/>
        </w:rPr>
      </w:pPr>
      <w:r w:rsidRPr="00910FA4">
        <w:rPr>
          <w:sz w:val="22"/>
          <w:szCs w:val="22"/>
        </w:rPr>
        <w:t>You did not need to type any message.</w:t>
      </w:r>
    </w:p>
    <w:p w:rsidR="00910FA4" w:rsidRPr="00910FA4" w:rsidRDefault="00910FA4" w:rsidP="00910FA4">
      <w:pPr>
        <w:pStyle w:val="ListParagraph"/>
        <w:numPr>
          <w:ilvl w:val="0"/>
          <w:numId w:val="25"/>
        </w:numPr>
        <w:suppressAutoHyphens/>
        <w:spacing w:line="276" w:lineRule="auto"/>
        <w:contextualSpacing w:val="0"/>
        <w:jc w:val="left"/>
        <w:rPr>
          <w:sz w:val="22"/>
          <w:szCs w:val="22"/>
        </w:rPr>
      </w:pPr>
      <w:r w:rsidRPr="00910FA4">
        <w:rPr>
          <w:sz w:val="22"/>
          <w:szCs w:val="22"/>
        </w:rPr>
        <w:t>The message will contain your current location.</w:t>
      </w:r>
    </w:p>
    <w:p w:rsidR="002B3AEC" w:rsidRPr="00D40D66" w:rsidRDefault="00910FA4" w:rsidP="00D40D66">
      <w:pPr>
        <w:pStyle w:val="ListParagraph"/>
        <w:numPr>
          <w:ilvl w:val="0"/>
          <w:numId w:val="25"/>
        </w:numPr>
        <w:suppressAutoHyphens/>
        <w:spacing w:line="276" w:lineRule="auto"/>
        <w:contextualSpacing w:val="0"/>
        <w:jc w:val="left"/>
        <w:rPr>
          <w:sz w:val="22"/>
          <w:szCs w:val="22"/>
        </w:rPr>
      </w:pPr>
      <w:r w:rsidRPr="00910FA4">
        <w:rPr>
          <w:sz w:val="22"/>
          <w:szCs w:val="22"/>
        </w:rPr>
        <w:t>On the receiver side it will also draw the pat</w:t>
      </w:r>
      <w:r w:rsidR="00E11772">
        <w:rPr>
          <w:sz w:val="22"/>
          <w:szCs w:val="22"/>
        </w:rPr>
        <w:t>h between sender and receiver ac</w:t>
      </w:r>
      <w:r w:rsidRPr="00910FA4">
        <w:rPr>
          <w:sz w:val="22"/>
          <w:szCs w:val="22"/>
        </w:rPr>
        <w:t>cording to your location on Google Map.</w:t>
      </w:r>
    </w:p>
    <w:p w:rsidR="00D40D66" w:rsidRPr="002F2A25" w:rsidRDefault="002B3AEC" w:rsidP="002F2A25">
      <w:pPr>
        <w:rPr>
          <w:i/>
          <w:color w:val="17365D" w:themeColor="text2" w:themeShade="BF"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</w:t>
      </w:r>
      <w:proofErr w:type="gramStart"/>
      <w:r w:rsidRPr="002B3AEC">
        <w:rPr>
          <w:b/>
          <w:sz w:val="22"/>
          <w:szCs w:val="22"/>
        </w:rPr>
        <w:t>Url</w:t>
      </w:r>
      <w:proofErr w:type="gramEnd"/>
      <w:r w:rsidRPr="002B3AEC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E11772" w:rsidRPr="00E11772">
        <w:rPr>
          <w:i/>
          <w:color w:val="17365D" w:themeColor="text2" w:themeShade="BF"/>
          <w:sz w:val="22"/>
          <w:szCs w:val="22"/>
          <w:u w:val="single"/>
        </w:rPr>
        <w:t>https://play.google.com/store/apps/details?id=com.emergency.una</w:t>
      </w:r>
    </w:p>
    <w:p w:rsidR="00CC7E15" w:rsidRDefault="00B24B02" w:rsidP="00AA3CC6">
      <w:pPr>
        <w:spacing w:after="120" w:line="276" w:lineRule="auto"/>
        <w:ind w:left="0" w:right="-144"/>
        <w:contextualSpacing/>
        <w:rPr>
          <w:b/>
          <w:sz w:val="22"/>
          <w:u w:val="single"/>
        </w:rPr>
      </w:pPr>
      <w:r>
        <w:rPr>
          <w:b/>
          <w:noProof/>
          <w:sz w:val="22"/>
          <w:u w:val="single"/>
          <w:lang w:val="en-IN" w:eastAsia="en-IN"/>
        </w:rPr>
        <w:pict>
          <v:roundrect id="_x0000_s1050" style="position:absolute;left:0;text-align:left;margin-left:-23.1pt;margin-top:13.6pt;width:537.05pt;height:142.5pt;z-index:251674624" arcsize="4011f" filled="f"/>
        </w:pict>
      </w:r>
    </w:p>
    <w:p w:rsidR="00CC7E15" w:rsidRPr="002B3AEC" w:rsidRDefault="00CC7E15" w:rsidP="00CC7E15">
      <w:pPr>
        <w:spacing w:before="120"/>
        <w:ind w:left="0" w:right="-144"/>
        <w:jc w:val="center"/>
        <w:rPr>
          <w:b/>
          <w:sz w:val="22"/>
          <w:szCs w:val="22"/>
        </w:rPr>
      </w:pPr>
      <w:r w:rsidRPr="00BC118B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ROJECT</w:t>
      </w:r>
      <w:r w:rsidRPr="00BC118B">
        <w:rPr>
          <w:sz w:val="22"/>
          <w:szCs w:val="22"/>
        </w:rPr>
        <w:t xml:space="preserve"> – </w:t>
      </w:r>
      <w:r w:rsidR="0057387B">
        <w:rPr>
          <w:rFonts w:asciiTheme="minorHAnsi" w:hAnsiTheme="minorHAnsi" w:cstheme="minorHAnsi"/>
          <w:b/>
          <w:u w:val="single"/>
        </w:rPr>
        <w:t>Cor</w:t>
      </w:r>
      <w:r w:rsidR="00E933E0">
        <w:rPr>
          <w:rFonts w:asciiTheme="minorHAnsi" w:hAnsiTheme="minorHAnsi" w:cstheme="minorHAnsi"/>
          <w:b/>
          <w:u w:val="single"/>
        </w:rPr>
        <w:t>nel Booking Solution</w:t>
      </w:r>
    </w:p>
    <w:p w:rsidR="00CC7E15" w:rsidRDefault="00CC7E15" w:rsidP="00CC7E15">
      <w:pPr>
        <w:ind w:left="0" w:right="-144"/>
        <w:rPr>
          <w:sz w:val="22"/>
          <w:szCs w:val="22"/>
        </w:rPr>
      </w:pPr>
      <w:r w:rsidRPr="00BC118B">
        <w:rPr>
          <w:b/>
          <w:sz w:val="22"/>
          <w:szCs w:val="22"/>
        </w:rPr>
        <w:t xml:space="preserve">Environment: - </w:t>
      </w:r>
      <w:r w:rsidRPr="00BC118B"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Android</w:t>
      </w:r>
      <w:proofErr w:type="gramStart"/>
      <w:r>
        <w:rPr>
          <w:sz w:val="22"/>
          <w:szCs w:val="22"/>
        </w:rPr>
        <w:t>,Java</w:t>
      </w:r>
      <w:proofErr w:type="spellEnd"/>
      <w:proofErr w:type="gramEnd"/>
    </w:p>
    <w:p w:rsidR="00D40D66" w:rsidRDefault="00CC7E15" w:rsidP="00CC7E15">
      <w:pPr>
        <w:ind w:left="0" w:right="-144"/>
        <w:rPr>
          <w:sz w:val="22"/>
          <w:szCs w:val="22"/>
        </w:rPr>
      </w:pPr>
      <w:r w:rsidRPr="005150E8">
        <w:rPr>
          <w:b/>
          <w:sz w:val="22"/>
          <w:szCs w:val="22"/>
        </w:rPr>
        <w:t>Development Tool:</w:t>
      </w:r>
      <w:r w:rsidRPr="005150E8">
        <w:rPr>
          <w:sz w:val="22"/>
          <w:szCs w:val="22"/>
        </w:rPr>
        <w:t xml:space="preserve"> - Eclipse and Android SDK</w:t>
      </w:r>
    </w:p>
    <w:p w:rsidR="00D40D66" w:rsidRDefault="00CC7E15" w:rsidP="00D40D66">
      <w:pPr>
        <w:ind w:firstLine="74"/>
        <w:rPr>
          <w:sz w:val="22"/>
          <w:szCs w:val="22"/>
        </w:rPr>
      </w:pPr>
      <w:r w:rsidRPr="005150E8">
        <w:rPr>
          <w:b/>
          <w:sz w:val="22"/>
          <w:szCs w:val="22"/>
        </w:rPr>
        <w:t>Description:</w:t>
      </w:r>
      <w:r w:rsidRPr="005150E8">
        <w:rPr>
          <w:sz w:val="22"/>
          <w:szCs w:val="22"/>
        </w:rPr>
        <w:t xml:space="preserve"> </w:t>
      </w:r>
      <w:r w:rsidR="00E933E0">
        <w:rPr>
          <w:sz w:val="22"/>
          <w:szCs w:val="22"/>
        </w:rPr>
        <w:t xml:space="preserve">This </w:t>
      </w:r>
      <w:r w:rsidR="00E933E0" w:rsidRPr="005150E8">
        <w:rPr>
          <w:sz w:val="22"/>
          <w:szCs w:val="22"/>
        </w:rPr>
        <w:t xml:space="preserve">is </w:t>
      </w:r>
      <w:r w:rsidR="00E933E0">
        <w:rPr>
          <w:sz w:val="22"/>
          <w:szCs w:val="22"/>
        </w:rPr>
        <w:t xml:space="preserve">also </w:t>
      </w:r>
      <w:r w:rsidR="00E933E0" w:rsidRPr="005150E8">
        <w:rPr>
          <w:sz w:val="22"/>
          <w:szCs w:val="22"/>
        </w:rPr>
        <w:t>travelling</w:t>
      </w:r>
      <w:r w:rsidR="00E933E0">
        <w:rPr>
          <w:sz w:val="22"/>
          <w:szCs w:val="22"/>
        </w:rPr>
        <w:t xml:space="preserve"> app</w:t>
      </w:r>
      <w:r w:rsidR="00D40D66">
        <w:rPr>
          <w:sz w:val="22"/>
          <w:szCs w:val="22"/>
        </w:rPr>
        <w:t xml:space="preserve"> by allowing you to order a </w:t>
      </w:r>
      <w:proofErr w:type="gramStart"/>
      <w:r w:rsidR="00D40D66">
        <w:rPr>
          <w:sz w:val="22"/>
          <w:szCs w:val="22"/>
        </w:rPr>
        <w:t xml:space="preserve">vehicle </w:t>
      </w:r>
      <w:r w:rsidR="00E933E0" w:rsidRPr="005150E8">
        <w:rPr>
          <w:sz w:val="22"/>
          <w:szCs w:val="22"/>
        </w:rPr>
        <w:t>.</w:t>
      </w:r>
      <w:proofErr w:type="gramEnd"/>
      <w:r w:rsidR="00D40D66">
        <w:rPr>
          <w:sz w:val="22"/>
          <w:szCs w:val="22"/>
        </w:rPr>
        <w:t xml:space="preserve">  This app mainly for booking </w:t>
      </w:r>
    </w:p>
    <w:p w:rsidR="00D40D66" w:rsidRDefault="00D40D66" w:rsidP="002F2A25">
      <w:pPr>
        <w:ind w:firstLine="74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Taxi</w:t>
      </w:r>
      <w:proofErr w:type="gramStart"/>
      <w:r>
        <w:rPr>
          <w:sz w:val="22"/>
          <w:szCs w:val="22"/>
        </w:rPr>
        <w:t>,SCV</w:t>
      </w:r>
      <w:proofErr w:type="spellEnd"/>
      <w:proofErr w:type="gramEnd"/>
      <w:r>
        <w:rPr>
          <w:sz w:val="22"/>
          <w:szCs w:val="22"/>
        </w:rPr>
        <w:t xml:space="preserve"> and for TCS</w:t>
      </w:r>
      <w:r w:rsidR="00E933E0" w:rsidRPr="005150E8">
        <w:rPr>
          <w:sz w:val="22"/>
          <w:szCs w:val="22"/>
        </w:rPr>
        <w:t xml:space="preserve"> </w:t>
      </w:r>
      <w:r>
        <w:rPr>
          <w:sz w:val="22"/>
          <w:szCs w:val="22"/>
        </w:rPr>
        <w:t>, The app is separate for both Driver and passenger.</w:t>
      </w:r>
    </w:p>
    <w:p w:rsidR="00D40D66" w:rsidRPr="005150E8" w:rsidRDefault="00D40D66" w:rsidP="00D40D66">
      <w:pPr>
        <w:spacing w:before="120"/>
        <w:ind w:left="0" w:right="-144"/>
        <w:rPr>
          <w:b/>
          <w:sz w:val="22"/>
          <w:szCs w:val="22"/>
        </w:rPr>
      </w:pPr>
      <w:r w:rsidRPr="005150E8">
        <w:rPr>
          <w:b/>
          <w:sz w:val="22"/>
          <w:szCs w:val="22"/>
        </w:rPr>
        <w:t>Key points</w:t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  <w:r w:rsidRPr="005150E8">
        <w:rPr>
          <w:b/>
          <w:sz w:val="22"/>
          <w:szCs w:val="22"/>
        </w:rPr>
        <w:tab/>
      </w:r>
    </w:p>
    <w:p w:rsidR="00D40D66" w:rsidRPr="002F2A25" w:rsidRDefault="00D40D66" w:rsidP="002F2A25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 w:rsidRPr="005150E8">
        <w:rPr>
          <w:sz w:val="22"/>
          <w:szCs w:val="22"/>
        </w:rPr>
        <w:t>Online connectivity using JSON</w:t>
      </w:r>
      <w:r w:rsidR="002F2A25">
        <w:rPr>
          <w:sz w:val="22"/>
          <w:szCs w:val="22"/>
        </w:rPr>
        <w:t>,</w:t>
      </w:r>
      <w:r w:rsidR="002F2A25" w:rsidRPr="002F2A25">
        <w:rPr>
          <w:sz w:val="22"/>
          <w:szCs w:val="22"/>
        </w:rPr>
        <w:t xml:space="preserve"> </w:t>
      </w:r>
      <w:proofErr w:type="spellStart"/>
      <w:r w:rsidR="002F2A25" w:rsidRPr="005150E8">
        <w:rPr>
          <w:sz w:val="22"/>
          <w:szCs w:val="22"/>
        </w:rPr>
        <w:t>Realtime</w:t>
      </w:r>
      <w:proofErr w:type="spellEnd"/>
      <w:r w:rsidR="002F2A25" w:rsidRPr="005150E8">
        <w:rPr>
          <w:sz w:val="22"/>
          <w:szCs w:val="22"/>
        </w:rPr>
        <w:t xml:space="preserve"> tracking</w:t>
      </w:r>
      <w:r w:rsidR="002F2A25">
        <w:rPr>
          <w:sz w:val="22"/>
          <w:szCs w:val="22"/>
        </w:rPr>
        <w:t>,</w:t>
      </w:r>
      <w:r w:rsidR="002F2A25" w:rsidRPr="002F2A25">
        <w:rPr>
          <w:sz w:val="22"/>
          <w:szCs w:val="22"/>
        </w:rPr>
        <w:t xml:space="preserve"> </w:t>
      </w:r>
      <w:r w:rsidR="002F2A25" w:rsidRPr="005150E8">
        <w:rPr>
          <w:sz w:val="22"/>
          <w:szCs w:val="22"/>
        </w:rPr>
        <w:t xml:space="preserve">Booking of taxi </w:t>
      </w:r>
    </w:p>
    <w:p w:rsidR="00D40D66" w:rsidRDefault="00D40D66" w:rsidP="00D40D66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>Google Cloud messaging</w:t>
      </w:r>
    </w:p>
    <w:p w:rsidR="00D40D66" w:rsidRDefault="00D40D66" w:rsidP="00D40D66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Background service</w:t>
      </w:r>
    </w:p>
    <w:p w:rsidR="0057387B" w:rsidRPr="002F2A25" w:rsidRDefault="00D40D66" w:rsidP="002F2A25">
      <w:pPr>
        <w:pStyle w:val="ListParagraph"/>
        <w:numPr>
          <w:ilvl w:val="0"/>
          <w:numId w:val="24"/>
        </w:numPr>
        <w:suppressAutoHyphens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>G</w:t>
      </w:r>
      <w:r w:rsidR="002F2A25">
        <w:rPr>
          <w:sz w:val="22"/>
          <w:szCs w:val="22"/>
        </w:rPr>
        <w:t>oogle Map V2</w:t>
      </w:r>
    </w:p>
    <w:p w:rsidR="00E933E0" w:rsidRDefault="00B24B02" w:rsidP="00E933E0">
      <w:pPr>
        <w:spacing w:after="120" w:line="276" w:lineRule="auto"/>
        <w:ind w:left="0" w:right="-144"/>
        <w:contextualSpacing/>
        <w:rPr>
          <w:b/>
          <w:sz w:val="22"/>
          <w:u w:val="single"/>
        </w:rPr>
      </w:pPr>
      <w:r>
        <w:rPr>
          <w:b/>
          <w:noProof/>
          <w:sz w:val="22"/>
          <w:u w:val="single"/>
          <w:lang w:val="en-IN" w:eastAsia="en-IN"/>
        </w:rPr>
        <w:pict>
          <v:roundrect id="_x0000_s1052" style="position:absolute;left:0;text-align:left;margin-left:-21.6pt;margin-top:1.2pt;width:537.05pt;height:173.25pt;z-index:251675648" arcsize="4011f" filled="f"/>
        </w:pict>
      </w:r>
    </w:p>
    <w:p w:rsidR="00E933E0" w:rsidRPr="002B3AEC" w:rsidRDefault="00E933E0" w:rsidP="00E933E0">
      <w:pPr>
        <w:spacing w:before="120"/>
        <w:ind w:left="0" w:right="-144"/>
        <w:jc w:val="center"/>
        <w:rPr>
          <w:b/>
          <w:sz w:val="22"/>
          <w:szCs w:val="22"/>
        </w:rPr>
      </w:pPr>
      <w:r w:rsidRPr="00BC118B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ROJECT</w:t>
      </w:r>
      <w:r w:rsidRPr="00BC118B">
        <w:rPr>
          <w:sz w:val="22"/>
          <w:szCs w:val="22"/>
        </w:rPr>
        <w:t xml:space="preserve"> – </w:t>
      </w:r>
      <w:r w:rsidRPr="00D86505">
        <w:rPr>
          <w:rFonts w:asciiTheme="minorHAnsi" w:hAnsiTheme="minorHAnsi" w:cstheme="minorHAnsi"/>
          <w:b/>
          <w:u w:val="single"/>
        </w:rPr>
        <w:t>Kids Zone</w:t>
      </w:r>
    </w:p>
    <w:p w:rsidR="00E933E0" w:rsidRDefault="00E933E0" w:rsidP="00E933E0">
      <w:pPr>
        <w:ind w:left="0" w:right="-144"/>
        <w:rPr>
          <w:sz w:val="22"/>
          <w:szCs w:val="22"/>
        </w:rPr>
      </w:pPr>
      <w:r w:rsidRPr="00BC118B">
        <w:rPr>
          <w:b/>
          <w:sz w:val="22"/>
          <w:szCs w:val="22"/>
        </w:rPr>
        <w:t xml:space="preserve">Environment: - </w:t>
      </w:r>
      <w:r w:rsidRPr="00BC118B"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Android</w:t>
      </w:r>
      <w:proofErr w:type="gramStart"/>
      <w:r>
        <w:rPr>
          <w:sz w:val="22"/>
          <w:szCs w:val="22"/>
        </w:rPr>
        <w:t>,Java</w:t>
      </w:r>
      <w:proofErr w:type="spellEnd"/>
      <w:proofErr w:type="gramEnd"/>
    </w:p>
    <w:p w:rsidR="00E933E0" w:rsidRDefault="00E933E0" w:rsidP="00E933E0">
      <w:pPr>
        <w:ind w:left="0" w:right="-144"/>
        <w:rPr>
          <w:sz w:val="22"/>
          <w:szCs w:val="22"/>
        </w:rPr>
      </w:pPr>
      <w:r w:rsidRPr="005150E8">
        <w:rPr>
          <w:b/>
          <w:sz w:val="22"/>
          <w:szCs w:val="22"/>
        </w:rPr>
        <w:t>Development Tool:</w:t>
      </w:r>
      <w:r w:rsidRPr="005150E8">
        <w:rPr>
          <w:sz w:val="22"/>
          <w:szCs w:val="22"/>
        </w:rPr>
        <w:t xml:space="preserve"> - Eclipse and Android SDK </w:t>
      </w:r>
    </w:p>
    <w:p w:rsidR="00E933E0" w:rsidRDefault="00E933E0" w:rsidP="00E933E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5150E8">
        <w:rPr>
          <w:b/>
          <w:sz w:val="22"/>
          <w:szCs w:val="22"/>
        </w:rPr>
        <w:t>Description:</w:t>
      </w:r>
      <w:r w:rsidRPr="005150E8">
        <w:rPr>
          <w:sz w:val="22"/>
          <w:szCs w:val="22"/>
        </w:rPr>
        <w:t xml:space="preserve"> </w:t>
      </w:r>
    </w:p>
    <w:p w:rsidR="00E933E0" w:rsidRDefault="00E933E0" w:rsidP="00E933E0">
      <w:pPr>
        <w:rPr>
          <w:sz w:val="22"/>
          <w:szCs w:val="22"/>
        </w:rPr>
      </w:pPr>
    </w:p>
    <w:p w:rsidR="00E933E0" w:rsidRPr="00760117" w:rsidRDefault="00E933E0" w:rsidP="00E933E0">
      <w:pPr>
        <w:pStyle w:val="ListParagraph"/>
        <w:numPr>
          <w:ilvl w:val="0"/>
          <w:numId w:val="30"/>
        </w:numPr>
        <w:tabs>
          <w:tab w:val="left" w:pos="810"/>
        </w:tabs>
        <w:spacing w:after="200" w:line="240" w:lineRule="atLeast"/>
        <w:jc w:val="left"/>
        <w:rPr>
          <w:sz w:val="22"/>
          <w:szCs w:val="22"/>
          <w:u w:val="single"/>
        </w:rPr>
      </w:pPr>
      <w:r w:rsidRPr="00760117">
        <w:rPr>
          <w:sz w:val="22"/>
          <w:szCs w:val="22"/>
        </w:rPr>
        <w:t>This is a simple Kids game.  In this Game user crop the  image in different part(Image can select from Camera or Gallery) and player have to make the original image</w:t>
      </w:r>
    </w:p>
    <w:p w:rsidR="00E933E0" w:rsidRPr="00760117" w:rsidRDefault="00E933E0" w:rsidP="00E933E0">
      <w:pPr>
        <w:pStyle w:val="ListParagraph"/>
        <w:tabs>
          <w:tab w:val="left" w:pos="810"/>
        </w:tabs>
        <w:spacing w:line="240" w:lineRule="atLeast"/>
        <w:ind w:left="1980"/>
        <w:rPr>
          <w:sz w:val="22"/>
          <w:szCs w:val="22"/>
        </w:rPr>
      </w:pPr>
      <w:proofErr w:type="gramStart"/>
      <w:r w:rsidRPr="00760117">
        <w:rPr>
          <w:sz w:val="22"/>
          <w:szCs w:val="22"/>
        </w:rPr>
        <w:t>using</w:t>
      </w:r>
      <w:proofErr w:type="gramEnd"/>
      <w:r w:rsidRPr="00760117">
        <w:rPr>
          <w:sz w:val="22"/>
          <w:szCs w:val="22"/>
        </w:rPr>
        <w:t xml:space="preserve"> cropped image part. After make original image </w:t>
      </w:r>
      <w:proofErr w:type="gramStart"/>
      <w:r w:rsidRPr="00760117">
        <w:rPr>
          <w:sz w:val="22"/>
          <w:szCs w:val="22"/>
        </w:rPr>
        <w:t>user win</w:t>
      </w:r>
      <w:proofErr w:type="gramEnd"/>
      <w:r w:rsidRPr="00760117">
        <w:rPr>
          <w:sz w:val="22"/>
          <w:szCs w:val="22"/>
        </w:rPr>
        <w:t xml:space="preserve"> the game and can post it in </w:t>
      </w:r>
      <w:proofErr w:type="spellStart"/>
      <w:r w:rsidRPr="00760117">
        <w:rPr>
          <w:sz w:val="22"/>
          <w:szCs w:val="22"/>
        </w:rPr>
        <w:t>Facebook</w:t>
      </w:r>
      <w:proofErr w:type="spellEnd"/>
      <w:r w:rsidRPr="00760117">
        <w:rPr>
          <w:sz w:val="22"/>
          <w:szCs w:val="22"/>
        </w:rPr>
        <w:t xml:space="preserve"> and Twitter.</w:t>
      </w:r>
    </w:p>
    <w:p w:rsidR="00CC7E15" w:rsidRDefault="00CC7E15" w:rsidP="00AA3CC6">
      <w:pPr>
        <w:spacing w:after="120" w:line="276" w:lineRule="auto"/>
        <w:ind w:left="0" w:right="-144"/>
        <w:contextualSpacing/>
        <w:rPr>
          <w:b/>
          <w:sz w:val="22"/>
          <w:u w:val="single"/>
        </w:rPr>
      </w:pPr>
    </w:p>
    <w:p w:rsidR="00CC7E15" w:rsidRDefault="00CC7E15" w:rsidP="00AA3CC6">
      <w:pPr>
        <w:spacing w:after="120" w:line="276" w:lineRule="auto"/>
        <w:ind w:left="0" w:right="-144"/>
        <w:contextualSpacing/>
        <w:rPr>
          <w:b/>
          <w:sz w:val="22"/>
          <w:u w:val="single"/>
        </w:rPr>
      </w:pPr>
    </w:p>
    <w:p w:rsidR="00E11772" w:rsidRDefault="00E11772" w:rsidP="00E11772">
      <w:pPr>
        <w:tabs>
          <w:tab w:val="left" w:pos="1290"/>
        </w:tabs>
        <w:spacing w:after="120" w:line="276" w:lineRule="auto"/>
        <w:ind w:left="0" w:right="-144"/>
        <w:contextualSpacing/>
        <w:rPr>
          <w:sz w:val="22"/>
          <w:szCs w:val="22"/>
        </w:rPr>
      </w:pPr>
    </w:p>
    <w:p w:rsidR="00CC7E15" w:rsidRPr="0096153F" w:rsidRDefault="00CC7E15" w:rsidP="00E11772">
      <w:pPr>
        <w:tabs>
          <w:tab w:val="left" w:pos="1290"/>
        </w:tabs>
        <w:spacing w:after="120" w:line="276" w:lineRule="auto"/>
        <w:ind w:left="0" w:right="-144"/>
        <w:contextualSpacing/>
        <w:rPr>
          <w:sz w:val="22"/>
          <w:szCs w:val="22"/>
        </w:rPr>
      </w:pPr>
    </w:p>
    <w:p w:rsidR="00E11772" w:rsidRPr="00BC118B" w:rsidRDefault="00E11772" w:rsidP="00E11772">
      <w:pPr>
        <w:shd w:val="clear" w:color="auto" w:fill="D9D9D9" w:themeFill="background1" w:themeFillShade="D9"/>
        <w:spacing w:line="300" w:lineRule="auto"/>
        <w:ind w:left="0" w:right="-144"/>
        <w:contextualSpacing/>
        <w:rPr>
          <w:b/>
          <w:noProof/>
          <w:szCs w:val="26"/>
        </w:rPr>
      </w:pPr>
      <w:r>
        <w:rPr>
          <w:b/>
          <w:noProof/>
          <w:szCs w:val="26"/>
        </w:rPr>
        <w:t>CERTIFICATION</w:t>
      </w:r>
    </w:p>
    <w:p w:rsidR="00E11772" w:rsidRDefault="00E11772" w:rsidP="00AA3CC6">
      <w:pPr>
        <w:spacing w:after="120" w:line="276" w:lineRule="auto"/>
        <w:ind w:left="0" w:right="-144"/>
        <w:contextualSpacing/>
        <w:rPr>
          <w:b/>
          <w:sz w:val="22"/>
          <w:u w:val="single"/>
        </w:rPr>
      </w:pPr>
    </w:p>
    <w:p w:rsidR="00E11772" w:rsidRPr="00E11772" w:rsidRDefault="00E11772" w:rsidP="00E11772">
      <w:pPr>
        <w:numPr>
          <w:ilvl w:val="0"/>
          <w:numId w:val="1"/>
        </w:numPr>
        <w:tabs>
          <w:tab w:val="right" w:pos="10206"/>
        </w:tabs>
        <w:spacing w:line="276" w:lineRule="auto"/>
        <w:ind w:left="284" w:right="-144" w:hanging="284"/>
        <w:jc w:val="left"/>
        <w:rPr>
          <w:b/>
          <w:sz w:val="22"/>
        </w:rPr>
      </w:pPr>
      <w:r w:rsidRPr="00E11772">
        <w:rPr>
          <w:b/>
          <w:sz w:val="22"/>
        </w:rPr>
        <w:t>Oracle certified professional Java6 Programmer.</w:t>
      </w:r>
    </w:p>
    <w:p w:rsidR="00791D5D" w:rsidRPr="002F2A25" w:rsidRDefault="00E11772" w:rsidP="002F2A25">
      <w:pPr>
        <w:spacing w:after="120" w:line="276" w:lineRule="auto"/>
        <w:ind w:left="0" w:right="-144"/>
        <w:contextualSpacing/>
        <w:rPr>
          <w:b/>
          <w:sz w:val="22"/>
          <w:u w:val="single"/>
        </w:rPr>
      </w:pPr>
      <w:r>
        <w:rPr>
          <w:rFonts w:asciiTheme="minorHAnsi" w:hAnsiTheme="minorHAnsi" w:cstheme="minorHAnsi"/>
          <w:b/>
          <w:bCs/>
          <w:color w:val="FFFFFF"/>
          <w:szCs w:val="20"/>
        </w:rPr>
        <w:t>Certifications</w:t>
      </w:r>
    </w:p>
    <w:p w:rsidR="002E50DA" w:rsidRPr="00BC118B" w:rsidRDefault="002E50DA" w:rsidP="00B5415D">
      <w:pPr>
        <w:shd w:val="clear" w:color="auto" w:fill="D9D9D9" w:themeFill="background1" w:themeFillShade="D9"/>
        <w:spacing w:line="300" w:lineRule="auto"/>
        <w:ind w:left="0" w:right="-144"/>
        <w:contextualSpacing/>
        <w:rPr>
          <w:b/>
          <w:noProof/>
          <w:szCs w:val="26"/>
        </w:rPr>
      </w:pPr>
      <w:r w:rsidRPr="00BC118B">
        <w:rPr>
          <w:b/>
          <w:noProof/>
          <w:szCs w:val="26"/>
        </w:rPr>
        <w:t>EXTRA CURRICULAR  ACHIEVEMENTS</w:t>
      </w:r>
    </w:p>
    <w:p w:rsidR="00952C8B" w:rsidRPr="00D9169F" w:rsidRDefault="00D9169F" w:rsidP="00952C8B">
      <w:pPr>
        <w:numPr>
          <w:ilvl w:val="0"/>
          <w:numId w:val="1"/>
        </w:numPr>
        <w:tabs>
          <w:tab w:val="right" w:pos="10206"/>
        </w:tabs>
        <w:spacing w:line="276" w:lineRule="auto"/>
        <w:ind w:left="284" w:right="-144" w:hanging="284"/>
        <w:jc w:val="left"/>
        <w:rPr>
          <w:b/>
          <w:sz w:val="22"/>
          <w:szCs w:val="22"/>
        </w:rPr>
      </w:pPr>
      <w:r>
        <w:rPr>
          <w:sz w:val="22"/>
          <w:szCs w:val="22"/>
        </w:rPr>
        <w:t>Played for office</w:t>
      </w:r>
      <w:r w:rsidR="002C6EB1" w:rsidRPr="00791D5D">
        <w:rPr>
          <w:sz w:val="22"/>
          <w:szCs w:val="22"/>
        </w:rPr>
        <w:t xml:space="preserve"> cricket team in inter-</w:t>
      </w:r>
      <w:r>
        <w:rPr>
          <w:sz w:val="22"/>
          <w:szCs w:val="22"/>
        </w:rPr>
        <w:t>organization</w:t>
      </w:r>
      <w:r w:rsidR="00791D5D" w:rsidRPr="00791D5D">
        <w:rPr>
          <w:sz w:val="22"/>
          <w:szCs w:val="22"/>
        </w:rPr>
        <w:t xml:space="preserve"> level</w:t>
      </w:r>
    </w:p>
    <w:p w:rsidR="00D9169F" w:rsidRPr="00282248" w:rsidRDefault="00D9169F" w:rsidP="00D9169F">
      <w:pPr>
        <w:numPr>
          <w:ilvl w:val="0"/>
          <w:numId w:val="1"/>
        </w:numPr>
        <w:tabs>
          <w:tab w:val="right" w:pos="10206"/>
        </w:tabs>
        <w:spacing w:line="276" w:lineRule="auto"/>
        <w:ind w:left="284" w:right="-144" w:hanging="284"/>
        <w:jc w:val="left"/>
        <w:rPr>
          <w:rFonts w:asciiTheme="minorHAnsi" w:hAnsiTheme="minorHAnsi" w:cstheme="minorHAnsi"/>
          <w:sz w:val="19"/>
          <w:szCs w:val="19"/>
        </w:rPr>
      </w:pPr>
      <w:r w:rsidRPr="00D9169F">
        <w:rPr>
          <w:sz w:val="22"/>
          <w:szCs w:val="22"/>
        </w:rPr>
        <w:t>Student</w:t>
      </w:r>
      <w:r>
        <w:rPr>
          <w:rFonts w:asciiTheme="minorHAnsi" w:hAnsiTheme="minorHAnsi" w:cstheme="minorHAnsi"/>
          <w:b/>
          <w:bCs/>
          <w:sz w:val="19"/>
          <w:szCs w:val="19"/>
          <w:u w:val="single"/>
        </w:rPr>
        <w:t xml:space="preserve"> </w:t>
      </w:r>
      <w:r w:rsidRPr="00D9169F">
        <w:rPr>
          <w:sz w:val="22"/>
          <w:szCs w:val="22"/>
        </w:rPr>
        <w:t>Coordinator</w:t>
      </w:r>
      <w:r>
        <w:rPr>
          <w:rFonts w:asciiTheme="minorHAnsi" w:hAnsiTheme="minorHAnsi" w:cstheme="minorHAnsi"/>
          <w:b/>
          <w:bCs/>
          <w:sz w:val="19"/>
          <w:szCs w:val="19"/>
          <w:u w:val="single"/>
        </w:rPr>
        <w:t>,</w:t>
      </w:r>
      <w:r w:rsidRPr="00D9169F">
        <w:rPr>
          <w:sz w:val="22"/>
          <w:szCs w:val="22"/>
        </w:rPr>
        <w:t xml:space="preserve"> Placement</w:t>
      </w:r>
      <w:r>
        <w:rPr>
          <w:rFonts w:asciiTheme="minorHAnsi" w:hAnsiTheme="minorHAnsi" w:cstheme="minorHAnsi"/>
          <w:b/>
          <w:bCs/>
          <w:sz w:val="19"/>
          <w:szCs w:val="19"/>
          <w:u w:val="single"/>
        </w:rPr>
        <w:t xml:space="preserve"> </w:t>
      </w:r>
      <w:r w:rsidRPr="00D9169F">
        <w:rPr>
          <w:sz w:val="22"/>
          <w:szCs w:val="22"/>
        </w:rPr>
        <w:t>Committee</w:t>
      </w:r>
      <w:r>
        <w:rPr>
          <w:rFonts w:asciiTheme="minorHAnsi" w:hAnsiTheme="minorHAnsi" w:cstheme="minorHAnsi"/>
          <w:bCs/>
          <w:sz w:val="19"/>
          <w:szCs w:val="19"/>
        </w:rPr>
        <w:t xml:space="preserve"> (</w:t>
      </w:r>
      <w:r w:rsidRPr="00D9169F">
        <w:rPr>
          <w:sz w:val="22"/>
          <w:szCs w:val="22"/>
        </w:rPr>
        <w:t>2011</w:t>
      </w:r>
      <w:r>
        <w:rPr>
          <w:rFonts w:asciiTheme="minorHAnsi" w:hAnsiTheme="minorHAnsi" w:cstheme="minorHAnsi"/>
          <w:bCs/>
          <w:sz w:val="19"/>
          <w:szCs w:val="19"/>
        </w:rPr>
        <w:t>-</w:t>
      </w:r>
      <w:r w:rsidRPr="00D9169F">
        <w:rPr>
          <w:sz w:val="22"/>
          <w:szCs w:val="22"/>
        </w:rPr>
        <w:t>2012</w:t>
      </w:r>
      <w:r>
        <w:rPr>
          <w:rFonts w:asciiTheme="minorHAnsi" w:hAnsiTheme="minorHAnsi" w:cstheme="minorHAnsi"/>
          <w:bCs/>
          <w:sz w:val="19"/>
          <w:szCs w:val="19"/>
        </w:rPr>
        <w:t>)</w:t>
      </w:r>
    </w:p>
    <w:p w:rsidR="00282248" w:rsidRPr="00282248" w:rsidRDefault="007E77CA" w:rsidP="00D9169F">
      <w:pPr>
        <w:numPr>
          <w:ilvl w:val="0"/>
          <w:numId w:val="1"/>
        </w:numPr>
        <w:tabs>
          <w:tab w:val="right" w:pos="10206"/>
        </w:tabs>
        <w:spacing w:line="276" w:lineRule="auto"/>
        <w:ind w:left="284" w:right="-144" w:hanging="284"/>
        <w:jc w:val="left"/>
        <w:rPr>
          <w:sz w:val="22"/>
          <w:szCs w:val="22"/>
        </w:rPr>
      </w:pPr>
      <w:r w:rsidRPr="007E77CA">
        <w:rPr>
          <w:sz w:val="22"/>
          <w:szCs w:val="22"/>
        </w:rPr>
        <w:t xml:space="preserve">Gold </w:t>
      </w:r>
      <w:r w:rsidR="004734B4" w:rsidRPr="007E77CA">
        <w:rPr>
          <w:sz w:val="22"/>
          <w:szCs w:val="22"/>
        </w:rPr>
        <w:t>Medallist</w:t>
      </w:r>
      <w:r w:rsidRPr="007E77CA">
        <w:rPr>
          <w:sz w:val="22"/>
          <w:szCs w:val="22"/>
        </w:rPr>
        <w:t xml:space="preserve"> in state level Taekwondo championship</w:t>
      </w:r>
      <w:r w:rsidR="00282248">
        <w:rPr>
          <w:sz w:val="22"/>
          <w:szCs w:val="22"/>
        </w:rPr>
        <w:t>.</w:t>
      </w:r>
    </w:p>
    <w:p w:rsidR="00D9169F" w:rsidRPr="00791D5D" w:rsidRDefault="00D9169F" w:rsidP="00E11772">
      <w:pPr>
        <w:tabs>
          <w:tab w:val="right" w:pos="10206"/>
        </w:tabs>
        <w:spacing w:line="276" w:lineRule="auto"/>
        <w:ind w:left="0" w:right="-144"/>
        <w:jc w:val="left"/>
        <w:rPr>
          <w:b/>
          <w:sz w:val="22"/>
          <w:szCs w:val="22"/>
        </w:rPr>
      </w:pPr>
    </w:p>
    <w:p w:rsidR="00791D5D" w:rsidRPr="00791D5D" w:rsidRDefault="00791D5D" w:rsidP="00791D5D">
      <w:pPr>
        <w:tabs>
          <w:tab w:val="right" w:pos="10206"/>
        </w:tabs>
        <w:spacing w:line="276" w:lineRule="auto"/>
        <w:ind w:left="284" w:right="-144"/>
        <w:jc w:val="left"/>
        <w:rPr>
          <w:b/>
          <w:sz w:val="22"/>
          <w:szCs w:val="22"/>
        </w:rPr>
      </w:pPr>
    </w:p>
    <w:p w:rsidR="00366AA8" w:rsidRPr="00CA6C8C" w:rsidRDefault="00EA6EEF" w:rsidP="00B5415D">
      <w:pPr>
        <w:ind w:left="0" w:right="-144" w:firstLine="142"/>
        <w:contextualSpacing/>
        <w:jc w:val="left"/>
        <w:rPr>
          <w:b/>
          <w:sz w:val="20"/>
        </w:rPr>
      </w:pPr>
      <w:r w:rsidRPr="00CA6C8C">
        <w:rPr>
          <w:b/>
          <w:sz w:val="20"/>
          <w:u w:val="single"/>
        </w:rPr>
        <w:t>PERSONAL DETAILS</w:t>
      </w:r>
      <w:r w:rsidRPr="00CA6C8C">
        <w:rPr>
          <w:b/>
          <w:sz w:val="20"/>
        </w:rPr>
        <w:t xml:space="preserve">                                                                                       </w:t>
      </w:r>
      <w:r w:rsidR="00E11772">
        <w:rPr>
          <w:b/>
          <w:sz w:val="20"/>
          <w:u w:val="single"/>
        </w:rPr>
        <w:t>CURRENT</w:t>
      </w:r>
      <w:r w:rsidRPr="00CA6C8C">
        <w:rPr>
          <w:b/>
          <w:sz w:val="20"/>
          <w:u w:val="single"/>
        </w:rPr>
        <w:t xml:space="preserve"> ADDRESS</w:t>
      </w:r>
      <w:r w:rsidRPr="00CA6C8C">
        <w:rPr>
          <w:b/>
          <w:sz w:val="20"/>
        </w:rPr>
        <w:t xml:space="preserve">                    </w:t>
      </w:r>
      <w:r w:rsidRPr="00CA6C8C">
        <w:rPr>
          <w:b/>
          <w:sz w:val="20"/>
          <w:u w:val="single"/>
        </w:rPr>
        <w:t xml:space="preserve">                                                                      </w:t>
      </w:r>
    </w:p>
    <w:p w:rsidR="008F0B9B" w:rsidRDefault="00366AA8" w:rsidP="008F0B9B">
      <w:pPr>
        <w:ind w:left="5760" w:right="-144" w:hanging="5618"/>
        <w:contextualSpacing/>
        <w:jc w:val="left"/>
        <w:rPr>
          <w:sz w:val="20"/>
        </w:rPr>
      </w:pPr>
      <w:r w:rsidRPr="00CA6C8C">
        <w:rPr>
          <w:sz w:val="20"/>
        </w:rPr>
        <w:t xml:space="preserve">Date of Birth: - </w:t>
      </w:r>
      <w:proofErr w:type="gramStart"/>
      <w:r w:rsidR="00580448">
        <w:rPr>
          <w:sz w:val="20"/>
        </w:rPr>
        <w:t>0</w:t>
      </w:r>
      <w:r w:rsidR="00AD6638">
        <w:rPr>
          <w:sz w:val="20"/>
        </w:rPr>
        <w:t>7</w:t>
      </w:r>
      <w:r w:rsidRPr="00CA6C8C">
        <w:rPr>
          <w:sz w:val="20"/>
          <w:vertAlign w:val="superscript"/>
        </w:rPr>
        <w:t>th</w:t>
      </w:r>
      <w:r w:rsidRPr="00CA6C8C">
        <w:rPr>
          <w:sz w:val="20"/>
        </w:rPr>
        <w:t xml:space="preserve"> </w:t>
      </w:r>
      <w:r w:rsidR="00AD6638">
        <w:rPr>
          <w:sz w:val="20"/>
        </w:rPr>
        <w:t xml:space="preserve"> Jun</w:t>
      </w:r>
      <w:proofErr w:type="gramEnd"/>
      <w:r w:rsidR="00AD6638">
        <w:rPr>
          <w:sz w:val="20"/>
        </w:rPr>
        <w:t>, 1990</w:t>
      </w:r>
      <w:r w:rsidRPr="00CA6C8C">
        <w:rPr>
          <w:sz w:val="20"/>
        </w:rPr>
        <w:t xml:space="preserve">                          </w:t>
      </w:r>
      <w:r w:rsidR="00CA6C8C">
        <w:rPr>
          <w:sz w:val="20"/>
        </w:rPr>
        <w:t xml:space="preserve">                        </w:t>
      </w:r>
      <w:r w:rsidR="00CA6C8C">
        <w:rPr>
          <w:sz w:val="20"/>
        </w:rPr>
        <w:tab/>
      </w:r>
      <w:r w:rsidR="00B5415D">
        <w:rPr>
          <w:sz w:val="20"/>
        </w:rPr>
        <w:tab/>
      </w:r>
      <w:r w:rsidR="008F0B9B">
        <w:rPr>
          <w:sz w:val="20"/>
        </w:rPr>
        <w:t>717</w:t>
      </w:r>
      <w:r w:rsidR="00F8470E">
        <w:rPr>
          <w:sz w:val="20"/>
        </w:rPr>
        <w:t>,</w:t>
      </w:r>
      <w:r w:rsidR="008F0B9B">
        <w:rPr>
          <w:sz w:val="20"/>
        </w:rPr>
        <w:t>11</w:t>
      </w:r>
      <w:r w:rsidR="008F0B9B" w:rsidRPr="008F0B9B">
        <w:rPr>
          <w:sz w:val="20"/>
          <w:vertAlign w:val="superscript"/>
        </w:rPr>
        <w:t>th</w:t>
      </w:r>
      <w:r w:rsidR="008F0B9B">
        <w:rPr>
          <w:sz w:val="20"/>
        </w:rPr>
        <w:t xml:space="preserve"> Cross, CK Nagar, Electronic City      </w:t>
      </w:r>
    </w:p>
    <w:p w:rsidR="00366AA8" w:rsidRPr="00CA6C8C" w:rsidRDefault="008F0B9B" w:rsidP="008F0B9B">
      <w:pPr>
        <w:ind w:left="5760" w:right="-144" w:hanging="5618"/>
        <w:contextualSpacing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Bangalore </w:t>
      </w:r>
      <w:r w:rsidR="00366AA8" w:rsidRPr="00CA6C8C">
        <w:rPr>
          <w:sz w:val="20"/>
        </w:rPr>
        <w:t xml:space="preserve">                </w:t>
      </w:r>
    </w:p>
    <w:p w:rsidR="00366AA8" w:rsidRPr="00CA6C8C" w:rsidRDefault="00366AA8" w:rsidP="00B5415D">
      <w:pPr>
        <w:ind w:left="0" w:right="-144" w:firstLine="142"/>
        <w:contextualSpacing/>
        <w:jc w:val="left"/>
        <w:rPr>
          <w:sz w:val="20"/>
        </w:rPr>
      </w:pPr>
      <w:r w:rsidRPr="00CA6C8C">
        <w:rPr>
          <w:sz w:val="20"/>
        </w:rPr>
        <w:t xml:space="preserve">Place: - </w:t>
      </w:r>
      <w:r w:rsidR="00F8470E">
        <w:rPr>
          <w:sz w:val="20"/>
        </w:rPr>
        <w:t>Bangalore</w:t>
      </w:r>
      <w:r w:rsidRPr="00CA6C8C">
        <w:rPr>
          <w:sz w:val="20"/>
        </w:rPr>
        <w:t xml:space="preserve">                           </w:t>
      </w:r>
      <w:r w:rsidR="00CA6C8C">
        <w:rPr>
          <w:sz w:val="20"/>
        </w:rPr>
        <w:t xml:space="preserve">                          </w:t>
      </w:r>
      <w:r w:rsidR="00CA6C8C">
        <w:rPr>
          <w:sz w:val="20"/>
        </w:rPr>
        <w:tab/>
      </w:r>
      <w:r w:rsidR="00CA6C8C">
        <w:rPr>
          <w:sz w:val="20"/>
        </w:rPr>
        <w:tab/>
      </w:r>
      <w:r w:rsidR="00B5415D">
        <w:rPr>
          <w:sz w:val="20"/>
        </w:rPr>
        <w:tab/>
      </w:r>
      <w:r w:rsidRPr="00CA6C8C">
        <w:rPr>
          <w:sz w:val="20"/>
        </w:rPr>
        <w:t xml:space="preserve">                         </w:t>
      </w:r>
    </w:p>
    <w:p w:rsidR="00366AA8" w:rsidRPr="00CA6C8C" w:rsidRDefault="00366AA8" w:rsidP="00B5415D">
      <w:pPr>
        <w:ind w:left="0" w:right="-144" w:firstLine="142"/>
        <w:contextualSpacing/>
        <w:jc w:val="left"/>
        <w:rPr>
          <w:sz w:val="20"/>
        </w:rPr>
      </w:pPr>
      <w:r w:rsidRPr="00CA6C8C">
        <w:rPr>
          <w:sz w:val="20"/>
        </w:rPr>
        <w:t xml:space="preserve">Gender: - Male                                                              </w:t>
      </w:r>
      <w:r w:rsidR="00CA6C8C">
        <w:rPr>
          <w:sz w:val="20"/>
        </w:rPr>
        <w:t xml:space="preserve">                      </w:t>
      </w:r>
      <w:r w:rsidR="00B5415D">
        <w:rPr>
          <w:sz w:val="20"/>
        </w:rPr>
        <w:tab/>
      </w:r>
      <w:r w:rsidR="00CA6C8C">
        <w:rPr>
          <w:sz w:val="20"/>
        </w:rPr>
        <w:tab/>
      </w:r>
      <w:r w:rsidRPr="00CA6C8C">
        <w:rPr>
          <w:sz w:val="20"/>
        </w:rPr>
        <w:t xml:space="preserve">Email: - </w:t>
      </w:r>
      <w:hyperlink r:id="rId10" w:history="1">
        <w:r w:rsidR="00E11772" w:rsidRPr="00DE6566">
          <w:rPr>
            <w:rStyle w:val="Hyperlink"/>
            <w:sz w:val="20"/>
          </w:rPr>
          <w:t>arunk7839@gmail.com</w:t>
        </w:r>
      </w:hyperlink>
      <w:r w:rsidRPr="00CA6C8C">
        <w:rPr>
          <w:sz w:val="20"/>
        </w:rPr>
        <w:t xml:space="preserve">                                                            </w:t>
      </w:r>
    </w:p>
    <w:p w:rsidR="008625FD" w:rsidRPr="00CA6C8C" w:rsidRDefault="00366AA8" w:rsidP="00B5415D">
      <w:pPr>
        <w:ind w:left="0" w:right="-144" w:firstLine="142"/>
        <w:contextualSpacing/>
        <w:jc w:val="left"/>
        <w:rPr>
          <w:sz w:val="20"/>
        </w:rPr>
      </w:pPr>
      <w:r w:rsidRPr="00CA6C8C">
        <w:rPr>
          <w:sz w:val="20"/>
        </w:rPr>
        <w:t xml:space="preserve">Marital Status: - Single      </w:t>
      </w:r>
      <w:r w:rsidR="00CA6C8C">
        <w:rPr>
          <w:sz w:val="20"/>
        </w:rPr>
        <w:tab/>
      </w:r>
      <w:r w:rsidR="00CA6C8C">
        <w:rPr>
          <w:sz w:val="20"/>
        </w:rPr>
        <w:tab/>
      </w:r>
      <w:r w:rsidR="00CA6C8C">
        <w:rPr>
          <w:sz w:val="20"/>
        </w:rPr>
        <w:tab/>
      </w:r>
      <w:r w:rsidR="00CA6C8C">
        <w:rPr>
          <w:sz w:val="20"/>
        </w:rPr>
        <w:tab/>
      </w:r>
      <w:r w:rsidR="00CA6C8C">
        <w:rPr>
          <w:sz w:val="20"/>
        </w:rPr>
        <w:tab/>
      </w:r>
      <w:r w:rsidR="00B5415D">
        <w:rPr>
          <w:sz w:val="20"/>
        </w:rPr>
        <w:tab/>
      </w:r>
      <w:r w:rsidR="004A7CA1">
        <w:rPr>
          <w:sz w:val="20"/>
        </w:rPr>
        <w:t xml:space="preserve">Contact No.: </w:t>
      </w:r>
      <w:r w:rsidR="00E11772">
        <w:rPr>
          <w:sz w:val="20"/>
        </w:rPr>
        <w:t>9653860082</w:t>
      </w:r>
      <w:r w:rsidR="00C714F5">
        <w:rPr>
          <w:sz w:val="20"/>
        </w:rPr>
        <w:t>/7814552981</w:t>
      </w:r>
    </w:p>
    <w:p w:rsidR="00366AA8" w:rsidRPr="00BC118B" w:rsidRDefault="008625FD" w:rsidP="00B5415D">
      <w:pPr>
        <w:ind w:left="0" w:right="-144" w:firstLine="142"/>
        <w:contextualSpacing/>
        <w:jc w:val="left"/>
        <w:rPr>
          <w:sz w:val="22"/>
        </w:rPr>
      </w:pPr>
      <w:r w:rsidRPr="00CA6C8C">
        <w:rPr>
          <w:sz w:val="20"/>
        </w:rPr>
        <w:t>Langu</w:t>
      </w:r>
      <w:r w:rsidR="00D9169F">
        <w:rPr>
          <w:sz w:val="20"/>
        </w:rPr>
        <w:t>ages: - Hindi (Mother tongue), English, Punjabi</w:t>
      </w:r>
      <w:r w:rsidR="00366AA8" w:rsidRPr="00CA6C8C">
        <w:rPr>
          <w:sz w:val="20"/>
        </w:rPr>
        <w:t xml:space="preserve">                      </w:t>
      </w:r>
    </w:p>
    <w:sectPr w:rsidR="00366AA8" w:rsidRPr="00BC118B" w:rsidSect="000148D8">
      <w:headerReference w:type="default" r:id="rId11"/>
      <w:pgSz w:w="11906" w:h="16838" w:code="9"/>
      <w:pgMar w:top="0" w:right="851" w:bottom="142" w:left="851" w:header="181" w:footer="0" w:gutter="0"/>
      <w:pgBorders w:offsetFrom="page">
        <w:top w:val="single" w:sz="12" w:space="7" w:color="auto"/>
        <w:left w:val="single" w:sz="12" w:space="7" w:color="auto"/>
        <w:bottom w:val="single" w:sz="12" w:space="7" w:color="auto"/>
        <w:right w:val="single" w:sz="12" w:space="7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AEC" w:rsidRDefault="00BC5AEC" w:rsidP="00036DB7">
      <w:r>
        <w:separator/>
      </w:r>
    </w:p>
  </w:endnote>
  <w:endnote w:type="continuationSeparator" w:id="0">
    <w:p w:rsidR="00BC5AEC" w:rsidRDefault="00BC5AEC" w:rsidP="00036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AEC" w:rsidRDefault="00BC5AEC" w:rsidP="00036DB7">
      <w:r>
        <w:separator/>
      </w:r>
    </w:p>
  </w:footnote>
  <w:footnote w:type="continuationSeparator" w:id="0">
    <w:p w:rsidR="00BC5AEC" w:rsidRDefault="00BC5AEC" w:rsidP="00036D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5C5" w:rsidRPr="0072480B" w:rsidRDefault="00F235C5" w:rsidP="00847999">
    <w:pPr>
      <w:pStyle w:val="Header"/>
      <w:rPr>
        <w:rFonts w:ascii="Garamond,Bold" w:hAnsi="Garamond,Bold" w:cs="Garamond,Bold"/>
        <w:bCs/>
        <w:sz w:val="20"/>
        <w:szCs w:val="20"/>
      </w:rPr>
    </w:pPr>
    <w:r w:rsidRPr="0072480B">
      <w:rPr>
        <w:rFonts w:ascii="Garamond,Bold" w:hAnsi="Garamond,Bold" w:cs="Garamond,Bold"/>
        <w:b/>
        <w:bCs/>
        <w:sz w:val="20"/>
        <w:szCs w:val="20"/>
      </w:rPr>
      <w:t xml:space="preserve">                                          </w:t>
    </w:r>
  </w:p>
  <w:p w:rsidR="00F235C5" w:rsidRPr="0072480B" w:rsidRDefault="00F235C5" w:rsidP="00847999">
    <w:pPr>
      <w:pStyle w:val="Header"/>
      <w:rPr>
        <w:rFonts w:ascii="Garamond,Bold" w:hAnsi="Garamond,Bold" w:cs="Garamond,Bold"/>
        <w:b/>
        <w:bCs/>
      </w:rPr>
    </w:pPr>
    <w:r>
      <w:rPr>
        <w:rFonts w:ascii="Garamond,Bold" w:hAnsi="Garamond,Bold" w:cs="Garamond,Bold"/>
        <w:b/>
        <w:bCs/>
      </w:rPr>
      <w:tab/>
      <w:t xml:space="preserve">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5">
    <w:nsid w:val="081F3404"/>
    <w:multiLevelType w:val="hybridMultilevel"/>
    <w:tmpl w:val="85E8BE24"/>
    <w:lvl w:ilvl="0" w:tplc="24B0B6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9289C"/>
    <w:multiLevelType w:val="hybridMultilevel"/>
    <w:tmpl w:val="6C660AF0"/>
    <w:lvl w:ilvl="0" w:tplc="325AE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A7BBC"/>
    <w:multiLevelType w:val="hybridMultilevel"/>
    <w:tmpl w:val="F7F88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34313"/>
    <w:multiLevelType w:val="hybridMultilevel"/>
    <w:tmpl w:val="25B84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E187B"/>
    <w:multiLevelType w:val="hybridMultilevel"/>
    <w:tmpl w:val="04AEE1E4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F323D0"/>
    <w:multiLevelType w:val="hybridMultilevel"/>
    <w:tmpl w:val="4328BB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100742"/>
    <w:multiLevelType w:val="hybridMultilevel"/>
    <w:tmpl w:val="470E629E"/>
    <w:lvl w:ilvl="0" w:tplc="24B0B6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06E4D"/>
    <w:multiLevelType w:val="hybridMultilevel"/>
    <w:tmpl w:val="21A07562"/>
    <w:lvl w:ilvl="0" w:tplc="24B0B6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22B92"/>
    <w:multiLevelType w:val="hybridMultilevel"/>
    <w:tmpl w:val="7D2218B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>
    <w:nsid w:val="4185580C"/>
    <w:multiLevelType w:val="hybridMultilevel"/>
    <w:tmpl w:val="7E5C2768"/>
    <w:lvl w:ilvl="0" w:tplc="325AED8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24B7283"/>
    <w:multiLevelType w:val="hybridMultilevel"/>
    <w:tmpl w:val="CDCEF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A4978"/>
    <w:multiLevelType w:val="hybridMultilevel"/>
    <w:tmpl w:val="A3BC04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3A3A5C"/>
    <w:multiLevelType w:val="hybridMultilevel"/>
    <w:tmpl w:val="50AC501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49481A85"/>
    <w:multiLevelType w:val="hybridMultilevel"/>
    <w:tmpl w:val="AD200EAA"/>
    <w:lvl w:ilvl="0" w:tplc="325AED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E263C2"/>
    <w:multiLevelType w:val="hybridMultilevel"/>
    <w:tmpl w:val="05B2E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5AED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D6536B"/>
    <w:multiLevelType w:val="hybridMultilevel"/>
    <w:tmpl w:val="B7E0A6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27A577B"/>
    <w:multiLevelType w:val="hybridMultilevel"/>
    <w:tmpl w:val="9A30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46597"/>
    <w:multiLevelType w:val="hybridMultilevel"/>
    <w:tmpl w:val="32D47D4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>
    <w:nsid w:val="5C99334B"/>
    <w:multiLevelType w:val="hybridMultilevel"/>
    <w:tmpl w:val="0864680E"/>
    <w:lvl w:ilvl="0" w:tplc="24B0B6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760FC"/>
    <w:multiLevelType w:val="hybridMultilevel"/>
    <w:tmpl w:val="A956BA02"/>
    <w:lvl w:ilvl="0" w:tplc="B484E15A">
      <w:start w:val="1"/>
      <w:numFmt w:val="bullet"/>
      <w:suff w:val="nothing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325AED84">
      <w:start w:val="1"/>
      <w:numFmt w:val="bullet"/>
      <w:lvlText w:val=""/>
      <w:lvlJc w:val="left"/>
      <w:pPr>
        <w:ind w:left="122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25">
    <w:nsid w:val="662C6555"/>
    <w:multiLevelType w:val="hybridMultilevel"/>
    <w:tmpl w:val="851CE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DF2787"/>
    <w:multiLevelType w:val="hybridMultilevel"/>
    <w:tmpl w:val="41B666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577819"/>
    <w:multiLevelType w:val="hybridMultilevel"/>
    <w:tmpl w:val="6CDCC41E"/>
    <w:lvl w:ilvl="0" w:tplc="325AED84">
      <w:start w:val="1"/>
      <w:numFmt w:val="bullet"/>
      <w:lvlText w:val=""/>
      <w:lvlJc w:val="left"/>
      <w:pPr>
        <w:ind w:left="1044" w:hanging="360"/>
      </w:pPr>
      <w:rPr>
        <w:rFonts w:ascii="Symbol" w:hAnsi="Symbol" w:hint="default"/>
      </w:rPr>
    </w:lvl>
    <w:lvl w:ilvl="1" w:tplc="325AED84">
      <w:start w:val="1"/>
      <w:numFmt w:val="bullet"/>
      <w:lvlText w:val=""/>
      <w:lvlJc w:val="left"/>
      <w:pPr>
        <w:ind w:left="2124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8">
    <w:nsid w:val="6DE52EA1"/>
    <w:multiLevelType w:val="hybridMultilevel"/>
    <w:tmpl w:val="406C02CA"/>
    <w:lvl w:ilvl="0" w:tplc="24B0B6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D455A5"/>
    <w:multiLevelType w:val="hybridMultilevel"/>
    <w:tmpl w:val="D2EAF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8446DD"/>
    <w:multiLevelType w:val="hybridMultilevel"/>
    <w:tmpl w:val="8FC889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8"/>
  </w:num>
  <w:num w:numId="4">
    <w:abstractNumId w:val="14"/>
  </w:num>
  <w:num w:numId="5">
    <w:abstractNumId w:val="21"/>
  </w:num>
  <w:num w:numId="6">
    <w:abstractNumId w:val="26"/>
  </w:num>
  <w:num w:numId="7">
    <w:abstractNumId w:val="6"/>
  </w:num>
  <w:num w:numId="8">
    <w:abstractNumId w:val="20"/>
  </w:num>
  <w:num w:numId="9">
    <w:abstractNumId w:val="27"/>
  </w:num>
  <w:num w:numId="10">
    <w:abstractNumId w:val="7"/>
  </w:num>
  <w:num w:numId="11">
    <w:abstractNumId w:val="30"/>
  </w:num>
  <w:num w:numId="12">
    <w:abstractNumId w:val="13"/>
  </w:num>
  <w:num w:numId="13">
    <w:abstractNumId w:val="25"/>
  </w:num>
  <w:num w:numId="14">
    <w:abstractNumId w:val="8"/>
  </w:num>
  <w:num w:numId="15">
    <w:abstractNumId w:val="10"/>
  </w:num>
  <w:num w:numId="16">
    <w:abstractNumId w:val="16"/>
  </w:num>
  <w:num w:numId="17">
    <w:abstractNumId w:val="22"/>
  </w:num>
  <w:num w:numId="18">
    <w:abstractNumId w:val="29"/>
  </w:num>
  <w:num w:numId="19">
    <w:abstractNumId w:val="12"/>
  </w:num>
  <w:num w:numId="20">
    <w:abstractNumId w:val="28"/>
  </w:num>
  <w:num w:numId="21">
    <w:abstractNumId w:val="23"/>
  </w:num>
  <w:num w:numId="22">
    <w:abstractNumId w:val="11"/>
  </w:num>
  <w:num w:numId="23">
    <w:abstractNumId w:val="5"/>
  </w:num>
  <w:num w:numId="24">
    <w:abstractNumId w:val="0"/>
  </w:num>
  <w:num w:numId="25">
    <w:abstractNumId w:val="1"/>
  </w:num>
  <w:num w:numId="26">
    <w:abstractNumId w:val="4"/>
  </w:num>
  <w:num w:numId="27">
    <w:abstractNumId w:val="2"/>
  </w:num>
  <w:num w:numId="28">
    <w:abstractNumId w:val="3"/>
  </w:num>
  <w:num w:numId="29">
    <w:abstractNumId w:val="9"/>
  </w:num>
  <w:num w:numId="30">
    <w:abstractNumId w:val="17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50DA"/>
    <w:rsid w:val="0000046E"/>
    <w:rsid w:val="0000261F"/>
    <w:rsid w:val="00002E7D"/>
    <w:rsid w:val="000148D8"/>
    <w:rsid w:val="00022E32"/>
    <w:rsid w:val="00023A55"/>
    <w:rsid w:val="0002546F"/>
    <w:rsid w:val="00032A36"/>
    <w:rsid w:val="00036DB7"/>
    <w:rsid w:val="00043ED6"/>
    <w:rsid w:val="00054176"/>
    <w:rsid w:val="000727A4"/>
    <w:rsid w:val="00075C06"/>
    <w:rsid w:val="00080D9B"/>
    <w:rsid w:val="000A37AB"/>
    <w:rsid w:val="000A4EDC"/>
    <w:rsid w:val="000A54CE"/>
    <w:rsid w:val="000B0DDA"/>
    <w:rsid w:val="000C62B6"/>
    <w:rsid w:val="000D4588"/>
    <w:rsid w:val="000E09F6"/>
    <w:rsid w:val="001040E1"/>
    <w:rsid w:val="00135DBF"/>
    <w:rsid w:val="00160C4F"/>
    <w:rsid w:val="001728CE"/>
    <w:rsid w:val="001915DD"/>
    <w:rsid w:val="0019465E"/>
    <w:rsid w:val="001A1131"/>
    <w:rsid w:val="001D230C"/>
    <w:rsid w:val="001E1538"/>
    <w:rsid w:val="001E2DD0"/>
    <w:rsid w:val="002241BA"/>
    <w:rsid w:val="00226005"/>
    <w:rsid w:val="002325EA"/>
    <w:rsid w:val="00240FEF"/>
    <w:rsid w:val="0024193C"/>
    <w:rsid w:val="00260169"/>
    <w:rsid w:val="00267FB5"/>
    <w:rsid w:val="00271EAD"/>
    <w:rsid w:val="00282248"/>
    <w:rsid w:val="00282CE5"/>
    <w:rsid w:val="0028629D"/>
    <w:rsid w:val="002959F1"/>
    <w:rsid w:val="002A598C"/>
    <w:rsid w:val="002B3AEC"/>
    <w:rsid w:val="002B4DE7"/>
    <w:rsid w:val="002B547F"/>
    <w:rsid w:val="002C629C"/>
    <w:rsid w:val="002C6EB1"/>
    <w:rsid w:val="002D5186"/>
    <w:rsid w:val="002D7E02"/>
    <w:rsid w:val="002E2198"/>
    <w:rsid w:val="002E50DA"/>
    <w:rsid w:val="002E5DD6"/>
    <w:rsid w:val="002F2A25"/>
    <w:rsid w:val="0030529E"/>
    <w:rsid w:val="003172FB"/>
    <w:rsid w:val="0032359E"/>
    <w:rsid w:val="00340C91"/>
    <w:rsid w:val="0035740A"/>
    <w:rsid w:val="00363468"/>
    <w:rsid w:val="0036394F"/>
    <w:rsid w:val="00364992"/>
    <w:rsid w:val="00366AA8"/>
    <w:rsid w:val="00380602"/>
    <w:rsid w:val="00385900"/>
    <w:rsid w:val="00391A0B"/>
    <w:rsid w:val="00397860"/>
    <w:rsid w:val="003D15C3"/>
    <w:rsid w:val="003E4CE0"/>
    <w:rsid w:val="003E5299"/>
    <w:rsid w:val="003E6FD9"/>
    <w:rsid w:val="003F65C0"/>
    <w:rsid w:val="00401B00"/>
    <w:rsid w:val="004228C1"/>
    <w:rsid w:val="00440692"/>
    <w:rsid w:val="00446F5D"/>
    <w:rsid w:val="00447F63"/>
    <w:rsid w:val="00461D14"/>
    <w:rsid w:val="004734B4"/>
    <w:rsid w:val="00476C19"/>
    <w:rsid w:val="00480CB1"/>
    <w:rsid w:val="00481654"/>
    <w:rsid w:val="004844F4"/>
    <w:rsid w:val="004929E9"/>
    <w:rsid w:val="004A4D7C"/>
    <w:rsid w:val="004A7C60"/>
    <w:rsid w:val="004A7CA1"/>
    <w:rsid w:val="004C1467"/>
    <w:rsid w:val="004E137D"/>
    <w:rsid w:val="004E170F"/>
    <w:rsid w:val="004E614A"/>
    <w:rsid w:val="004F2BF4"/>
    <w:rsid w:val="00502E12"/>
    <w:rsid w:val="005150E8"/>
    <w:rsid w:val="005213A9"/>
    <w:rsid w:val="00540E24"/>
    <w:rsid w:val="005427ED"/>
    <w:rsid w:val="0054284D"/>
    <w:rsid w:val="005553CA"/>
    <w:rsid w:val="005568A0"/>
    <w:rsid w:val="00564F97"/>
    <w:rsid w:val="0056740E"/>
    <w:rsid w:val="0057387B"/>
    <w:rsid w:val="00580448"/>
    <w:rsid w:val="005B020B"/>
    <w:rsid w:val="005B451C"/>
    <w:rsid w:val="005B5BF7"/>
    <w:rsid w:val="005D1023"/>
    <w:rsid w:val="005F2720"/>
    <w:rsid w:val="00607CF6"/>
    <w:rsid w:val="0061762A"/>
    <w:rsid w:val="00627772"/>
    <w:rsid w:val="00630B25"/>
    <w:rsid w:val="00641E7D"/>
    <w:rsid w:val="006464FE"/>
    <w:rsid w:val="00670B8D"/>
    <w:rsid w:val="00677685"/>
    <w:rsid w:val="00680388"/>
    <w:rsid w:val="006855BF"/>
    <w:rsid w:val="00686FBD"/>
    <w:rsid w:val="00687C89"/>
    <w:rsid w:val="00692525"/>
    <w:rsid w:val="006A0DBF"/>
    <w:rsid w:val="006B057F"/>
    <w:rsid w:val="006D1A6A"/>
    <w:rsid w:val="006E3B5D"/>
    <w:rsid w:val="00700C20"/>
    <w:rsid w:val="00710E1D"/>
    <w:rsid w:val="007246AA"/>
    <w:rsid w:val="00724EE3"/>
    <w:rsid w:val="007357B9"/>
    <w:rsid w:val="00735941"/>
    <w:rsid w:val="00744B20"/>
    <w:rsid w:val="00755005"/>
    <w:rsid w:val="00760117"/>
    <w:rsid w:val="00773723"/>
    <w:rsid w:val="00774C10"/>
    <w:rsid w:val="007771E9"/>
    <w:rsid w:val="0078442C"/>
    <w:rsid w:val="00791D5D"/>
    <w:rsid w:val="00792FD0"/>
    <w:rsid w:val="00795B1D"/>
    <w:rsid w:val="0079606A"/>
    <w:rsid w:val="007A7629"/>
    <w:rsid w:val="007B1D80"/>
    <w:rsid w:val="007B26D2"/>
    <w:rsid w:val="007D53C0"/>
    <w:rsid w:val="007D6388"/>
    <w:rsid w:val="007E1529"/>
    <w:rsid w:val="007E77CA"/>
    <w:rsid w:val="00801C54"/>
    <w:rsid w:val="00805034"/>
    <w:rsid w:val="008053FC"/>
    <w:rsid w:val="008444DE"/>
    <w:rsid w:val="00846A37"/>
    <w:rsid w:val="00847999"/>
    <w:rsid w:val="0085710F"/>
    <w:rsid w:val="00861A9E"/>
    <w:rsid w:val="008625FD"/>
    <w:rsid w:val="0086537A"/>
    <w:rsid w:val="008736E6"/>
    <w:rsid w:val="00881B76"/>
    <w:rsid w:val="00886761"/>
    <w:rsid w:val="00894AE9"/>
    <w:rsid w:val="008954BA"/>
    <w:rsid w:val="008A5FE5"/>
    <w:rsid w:val="008B4D78"/>
    <w:rsid w:val="008C058C"/>
    <w:rsid w:val="008C0831"/>
    <w:rsid w:val="008C20E2"/>
    <w:rsid w:val="008C7C99"/>
    <w:rsid w:val="008D53F5"/>
    <w:rsid w:val="008D590A"/>
    <w:rsid w:val="008D63E6"/>
    <w:rsid w:val="008E3F5C"/>
    <w:rsid w:val="008E421E"/>
    <w:rsid w:val="008E4D91"/>
    <w:rsid w:val="008F0B9B"/>
    <w:rsid w:val="008F0EE5"/>
    <w:rsid w:val="008F2883"/>
    <w:rsid w:val="009055DB"/>
    <w:rsid w:val="00910FA4"/>
    <w:rsid w:val="00912AB3"/>
    <w:rsid w:val="00914AA2"/>
    <w:rsid w:val="00917004"/>
    <w:rsid w:val="00926E8F"/>
    <w:rsid w:val="009320D3"/>
    <w:rsid w:val="00952C8B"/>
    <w:rsid w:val="0096153F"/>
    <w:rsid w:val="00970525"/>
    <w:rsid w:val="009708A9"/>
    <w:rsid w:val="00972A0F"/>
    <w:rsid w:val="009921C4"/>
    <w:rsid w:val="0099576A"/>
    <w:rsid w:val="009A26B3"/>
    <w:rsid w:val="009C0918"/>
    <w:rsid w:val="009C6243"/>
    <w:rsid w:val="009D21F9"/>
    <w:rsid w:val="009D5053"/>
    <w:rsid w:val="009D74E6"/>
    <w:rsid w:val="009E0CC6"/>
    <w:rsid w:val="009E3F4D"/>
    <w:rsid w:val="009F38A6"/>
    <w:rsid w:val="009F51EF"/>
    <w:rsid w:val="009F541B"/>
    <w:rsid w:val="00A2762A"/>
    <w:rsid w:val="00A3313D"/>
    <w:rsid w:val="00A41E19"/>
    <w:rsid w:val="00A43D48"/>
    <w:rsid w:val="00A466FB"/>
    <w:rsid w:val="00A47669"/>
    <w:rsid w:val="00A5041B"/>
    <w:rsid w:val="00A506B9"/>
    <w:rsid w:val="00A67DCE"/>
    <w:rsid w:val="00A7196C"/>
    <w:rsid w:val="00A77AA0"/>
    <w:rsid w:val="00A8130F"/>
    <w:rsid w:val="00A81816"/>
    <w:rsid w:val="00A836C5"/>
    <w:rsid w:val="00A87371"/>
    <w:rsid w:val="00AA3CC6"/>
    <w:rsid w:val="00AA5FB2"/>
    <w:rsid w:val="00AC4E08"/>
    <w:rsid w:val="00AD62FB"/>
    <w:rsid w:val="00AD6638"/>
    <w:rsid w:val="00AD7F8B"/>
    <w:rsid w:val="00AE6549"/>
    <w:rsid w:val="00AF0CE7"/>
    <w:rsid w:val="00B24B02"/>
    <w:rsid w:val="00B26AC8"/>
    <w:rsid w:val="00B2708E"/>
    <w:rsid w:val="00B5415D"/>
    <w:rsid w:val="00B61651"/>
    <w:rsid w:val="00B7543F"/>
    <w:rsid w:val="00B801F7"/>
    <w:rsid w:val="00B809C3"/>
    <w:rsid w:val="00B97F5A"/>
    <w:rsid w:val="00BB7FD8"/>
    <w:rsid w:val="00BC118B"/>
    <w:rsid w:val="00BC5AEC"/>
    <w:rsid w:val="00BC70BB"/>
    <w:rsid w:val="00BD05FB"/>
    <w:rsid w:val="00BD40C1"/>
    <w:rsid w:val="00BD76B6"/>
    <w:rsid w:val="00BE481A"/>
    <w:rsid w:val="00C0239E"/>
    <w:rsid w:val="00C03B85"/>
    <w:rsid w:val="00C10566"/>
    <w:rsid w:val="00C1535B"/>
    <w:rsid w:val="00C357AC"/>
    <w:rsid w:val="00C41CFD"/>
    <w:rsid w:val="00C557FE"/>
    <w:rsid w:val="00C6218D"/>
    <w:rsid w:val="00C667BF"/>
    <w:rsid w:val="00C714F5"/>
    <w:rsid w:val="00C71BB6"/>
    <w:rsid w:val="00CA6C8C"/>
    <w:rsid w:val="00CC7E15"/>
    <w:rsid w:val="00CD15FA"/>
    <w:rsid w:val="00CF3A3A"/>
    <w:rsid w:val="00D009C2"/>
    <w:rsid w:val="00D013D7"/>
    <w:rsid w:val="00D0201A"/>
    <w:rsid w:val="00D11DB2"/>
    <w:rsid w:val="00D3554D"/>
    <w:rsid w:val="00D40D66"/>
    <w:rsid w:val="00D46679"/>
    <w:rsid w:val="00D57D28"/>
    <w:rsid w:val="00D62EA5"/>
    <w:rsid w:val="00D6586E"/>
    <w:rsid w:val="00D704C7"/>
    <w:rsid w:val="00D72106"/>
    <w:rsid w:val="00D76301"/>
    <w:rsid w:val="00D9169F"/>
    <w:rsid w:val="00DB1D42"/>
    <w:rsid w:val="00DD741C"/>
    <w:rsid w:val="00DE4DD6"/>
    <w:rsid w:val="00DF6BDB"/>
    <w:rsid w:val="00DF7041"/>
    <w:rsid w:val="00E11772"/>
    <w:rsid w:val="00E204B9"/>
    <w:rsid w:val="00E215D1"/>
    <w:rsid w:val="00E24139"/>
    <w:rsid w:val="00E25C32"/>
    <w:rsid w:val="00E46277"/>
    <w:rsid w:val="00E522C9"/>
    <w:rsid w:val="00E60FD4"/>
    <w:rsid w:val="00E933E0"/>
    <w:rsid w:val="00EA4FAE"/>
    <w:rsid w:val="00EA6EEF"/>
    <w:rsid w:val="00EC56A9"/>
    <w:rsid w:val="00EC6511"/>
    <w:rsid w:val="00ED7B37"/>
    <w:rsid w:val="00EF200A"/>
    <w:rsid w:val="00F06503"/>
    <w:rsid w:val="00F06EB6"/>
    <w:rsid w:val="00F134CA"/>
    <w:rsid w:val="00F136C6"/>
    <w:rsid w:val="00F162D4"/>
    <w:rsid w:val="00F235C5"/>
    <w:rsid w:val="00F433C6"/>
    <w:rsid w:val="00F50850"/>
    <w:rsid w:val="00F61F76"/>
    <w:rsid w:val="00F8470E"/>
    <w:rsid w:val="00FB1DF7"/>
    <w:rsid w:val="00FB315D"/>
    <w:rsid w:val="00FB3172"/>
    <w:rsid w:val="00FC361D"/>
    <w:rsid w:val="00FC6E06"/>
    <w:rsid w:val="00FC79C3"/>
    <w:rsid w:val="00FD3255"/>
    <w:rsid w:val="00FE4C6A"/>
    <w:rsid w:val="00FE6E42"/>
    <w:rsid w:val="00FF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DA"/>
    <w:pPr>
      <w:spacing w:after="0" w:line="240" w:lineRule="auto"/>
      <w:ind w:left="-74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910FA4"/>
    <w:pPr>
      <w:spacing w:before="100" w:beforeAutospacing="1" w:after="100" w:afterAutospacing="1"/>
      <w:ind w:left="0"/>
      <w:jc w:val="left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50D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E50D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2E50D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E50D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rsid w:val="002E50DA"/>
    <w:rPr>
      <w:color w:val="0000FF"/>
      <w:u w:val="single"/>
    </w:rPr>
  </w:style>
  <w:style w:type="paragraph" w:styleId="ListParagraph">
    <w:name w:val="List Paragraph"/>
    <w:basedOn w:val="Normal"/>
    <w:qFormat/>
    <w:rsid w:val="002E50DA"/>
    <w:pPr>
      <w:ind w:left="720"/>
      <w:contextualSpacing/>
    </w:pPr>
  </w:style>
  <w:style w:type="table" w:styleId="TableGrid">
    <w:name w:val="Table Grid"/>
    <w:basedOn w:val="TableNormal"/>
    <w:uiPriority w:val="59"/>
    <w:rsid w:val="002E50DA"/>
    <w:pPr>
      <w:spacing w:after="0" w:line="240" w:lineRule="auto"/>
      <w:ind w:left="-74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E50DA"/>
  </w:style>
  <w:style w:type="paragraph" w:styleId="BalloonText">
    <w:name w:val="Balloon Text"/>
    <w:basedOn w:val="Normal"/>
    <w:link w:val="BalloonTextChar"/>
    <w:uiPriority w:val="99"/>
    <w:semiHidden/>
    <w:unhideWhenUsed/>
    <w:rsid w:val="00805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4"/>
    <w:rPr>
      <w:rFonts w:ascii="Tahoma" w:eastAsia="Times New Roman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76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3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30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301"/>
    <w:rPr>
      <w:b/>
      <w:bCs/>
    </w:rPr>
  </w:style>
  <w:style w:type="paragraph" w:styleId="BodyText">
    <w:name w:val="Body Text"/>
    <w:basedOn w:val="Normal"/>
    <w:link w:val="BodyTextChar"/>
    <w:rsid w:val="002959F1"/>
    <w:pPr>
      <w:suppressAutoHyphens/>
      <w:spacing w:after="120"/>
      <w:ind w:left="0"/>
      <w:jc w:val="left"/>
    </w:pPr>
    <w:rPr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2959F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WW8Num7z0">
    <w:name w:val="WW8Num7z0"/>
    <w:rsid w:val="002959F1"/>
    <w:rPr>
      <w:rFonts w:ascii="Symbol" w:hAnsi="Symbol"/>
    </w:rPr>
  </w:style>
  <w:style w:type="character" w:customStyle="1" w:styleId="Heading1Char">
    <w:name w:val="Heading 1 Char"/>
    <w:basedOn w:val="DefaultParagraphFont"/>
    <w:link w:val="Heading1"/>
    <w:uiPriority w:val="9"/>
    <w:rsid w:val="00910F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FA4"/>
    <w:pPr>
      <w:spacing w:before="100" w:beforeAutospacing="1" w:after="100" w:afterAutospacing="1"/>
      <w:ind w:left="0"/>
      <w:jc w:val="left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3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et.passenger&amp;hl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unk783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runk783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net.mobitaxi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5939</CharactersWithSpaces>
  <SharedDoc>false</SharedDoc>
  <HLinks>
    <vt:vector size="6" baseType="variant">
      <vt:variant>
        <vt:i4>2293785</vt:i4>
      </vt:variant>
      <vt:variant>
        <vt:i4>0</vt:i4>
      </vt:variant>
      <vt:variant>
        <vt:i4>0</vt:i4>
      </vt:variant>
      <vt:variant>
        <vt:i4>5</vt:i4>
      </vt:variant>
      <vt:variant>
        <vt:lpwstr>mailto:gurmandeep19@gmail.com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HARMANDEEP</dc:creator>
  <cp:lastModifiedBy>Aspire</cp:lastModifiedBy>
  <cp:revision>21</cp:revision>
  <cp:lastPrinted>2010-12-14T10:06:00Z</cp:lastPrinted>
  <dcterms:created xsi:type="dcterms:W3CDTF">2014-06-16T05:49:00Z</dcterms:created>
  <dcterms:modified xsi:type="dcterms:W3CDTF">2015-03-27T05:26:00Z</dcterms:modified>
</cp:coreProperties>
</file>