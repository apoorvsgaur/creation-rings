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88" w:rsidRDefault="00BB7D3B" w:rsidP="007E1141">
      <w:pPr>
        <w:pStyle w:val="Heading"/>
        <w:spacing w:before="120" w:after="120" w:line="276" w:lineRule="auto"/>
        <w:contextualSpacing/>
        <w:jc w:val="left"/>
        <w:rPr>
          <w:rFonts w:ascii="Calibri" w:hAnsi="Calibri" w:cs="Calibri"/>
        </w:rPr>
      </w:pPr>
      <w:r>
        <w:rPr>
          <w:rFonts w:ascii="Calibri" w:eastAsia="Batang" w:hAnsi="Calibri" w:cs="Arial"/>
          <w:shadow/>
          <w:szCs w:val="28"/>
          <w:u w:val="none"/>
        </w:rPr>
        <w:t>KAUSHIK RATHI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#201, 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Floor, </w:t>
      </w:r>
      <w:proofErr w:type="spellStart"/>
      <w:r>
        <w:rPr>
          <w:rFonts w:ascii="Calibri" w:hAnsi="Calibri" w:cs="Calibri"/>
        </w:rPr>
        <w:t>Kautilya</w:t>
      </w:r>
      <w:proofErr w:type="spellEnd"/>
      <w:r>
        <w:rPr>
          <w:rFonts w:ascii="Calibri" w:hAnsi="Calibri" w:cs="Calibri"/>
        </w:rPr>
        <w:t xml:space="preserve"> Residency, MES Colony, </w:t>
      </w:r>
      <w:proofErr w:type="spellStart"/>
      <w:r>
        <w:rPr>
          <w:rFonts w:ascii="Calibri" w:hAnsi="Calibri" w:cs="Calibri"/>
        </w:rPr>
        <w:t>Konena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Agrahara</w:t>
      </w:r>
      <w:proofErr w:type="spellEnd"/>
      <w:r>
        <w:rPr>
          <w:rFonts w:ascii="Calibri" w:hAnsi="Calibri" w:cs="Calibri"/>
        </w:rPr>
        <w:t xml:space="preserve">, 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Bangalore: 560017, Karnataka, India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  <w:sz w:val="12"/>
          <w:szCs w:val="8"/>
        </w:rPr>
      </w:pPr>
      <w:r>
        <w:rPr>
          <w:rFonts w:ascii="Calibri" w:hAnsi="Calibri" w:cs="Calibri"/>
        </w:rPr>
        <w:t xml:space="preserve">Mobile: +91 9916710495. E-Mail: </w:t>
      </w:r>
      <w:hyperlink r:id="rId5" w:history="1">
        <w:r>
          <w:rPr>
            <w:rStyle w:val="Hyperlink"/>
            <w:rFonts w:ascii="Calibri" w:hAnsi="Calibri" w:cs="Calibri"/>
          </w:rPr>
          <w:t>kaushik.rathi15@gmail.com</w:t>
        </w:r>
      </w:hyperlink>
    </w:p>
    <w:p w:rsidR="00556888" w:rsidRDefault="00556888" w:rsidP="007E1141">
      <w:pPr>
        <w:spacing w:before="120" w:after="120" w:line="276" w:lineRule="auto"/>
        <w:contextualSpacing/>
        <w:rPr>
          <w:rFonts w:ascii="Calibri" w:hAnsi="Calibri" w:cs="Calibri"/>
          <w:sz w:val="12"/>
          <w:szCs w:val="8"/>
        </w:rPr>
      </w:pPr>
    </w:p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eastAsia="Arial Unicode MS" w:hAnsi="Calibri" w:cs="Calibri"/>
        </w:rPr>
      </w:pPr>
      <w:r>
        <w:rPr>
          <w:rFonts w:ascii="Calibri" w:hAnsi="Calibri" w:cs="Arial"/>
          <w:b w:val="0"/>
          <w:sz w:val="24"/>
          <w:szCs w:val="24"/>
          <w:u w:val="single"/>
        </w:rPr>
        <w:t>Career Objective:</w:t>
      </w:r>
    </w:p>
    <w:p w:rsidR="00556888" w:rsidRDefault="00BB7D3B" w:rsidP="007E1141">
      <w:pPr>
        <w:spacing w:before="120" w:after="120" w:line="276" w:lineRule="auto"/>
        <w:contextualSpacing/>
        <w:jc w:val="both"/>
        <w:rPr>
          <w:sz w:val="12"/>
          <w:szCs w:val="12"/>
        </w:rPr>
      </w:pPr>
      <w:r>
        <w:rPr>
          <w:rFonts w:ascii="Calibri" w:eastAsia="Arial Unicode MS" w:hAnsi="Calibri" w:cs="Calibri"/>
        </w:rPr>
        <w:t>I would like to pursue my career in a challenging and rewarding position that will allow me to utilize my existing skills. I hope to eventually get cross functional exposure and grow through constant learning.</w:t>
      </w:r>
    </w:p>
    <w:p w:rsidR="00556888" w:rsidRDefault="00556888" w:rsidP="007E1141">
      <w:pPr>
        <w:spacing w:before="120" w:after="120" w:line="276" w:lineRule="auto"/>
        <w:contextualSpacing/>
        <w:jc w:val="both"/>
        <w:rPr>
          <w:sz w:val="12"/>
          <w:szCs w:val="12"/>
        </w:rPr>
      </w:pPr>
    </w:p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b w:val="0"/>
          <w:sz w:val="24"/>
          <w:szCs w:val="24"/>
          <w:u w:val="single"/>
        </w:rPr>
        <w:t>Technical Skills</w:t>
      </w:r>
    </w:p>
    <w:tbl>
      <w:tblPr>
        <w:tblW w:w="0" w:type="auto"/>
        <w:tblInd w:w="108" w:type="dxa"/>
        <w:tblLayout w:type="fixed"/>
        <w:tblLook w:val="0000"/>
      </w:tblPr>
      <w:tblGrid>
        <w:gridCol w:w="2760"/>
        <w:gridCol w:w="5800"/>
      </w:tblGrid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Language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C, C++</w:t>
            </w:r>
          </w:p>
        </w:tc>
      </w:tr>
      <w:tr w:rsidR="00556888">
        <w:tc>
          <w:tcPr>
            <w:tcW w:w="2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Scripting</w:t>
            </w:r>
          </w:p>
        </w:tc>
        <w:tc>
          <w:tcPr>
            <w:tcW w:w="5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 xml:space="preserve">Shell,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Operating System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Windows, SUSE Linux, IBM AIX, HP-UX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Scanners and Parsers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Flex scanner generator, Lemon Parser generator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Debugging Tools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GNU GDB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Tools &amp; Utility       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proofErr w:type="spellStart"/>
            <w:r>
              <w:rPr>
                <w:rFonts w:ascii="Calibri" w:hAnsi="Calibri" w:cs="Calibri"/>
              </w:rPr>
              <w:t>FileZila</w:t>
            </w:r>
            <w:proofErr w:type="spellEnd"/>
            <w:r>
              <w:rPr>
                <w:rFonts w:ascii="Calibri" w:hAnsi="Calibri" w:cs="Calibri"/>
              </w:rPr>
              <w:t xml:space="preserve">, Edit Plus, Source Insight, </w:t>
            </w:r>
            <w:proofErr w:type="spellStart"/>
            <w:r>
              <w:rPr>
                <w:rFonts w:ascii="Calibri" w:hAnsi="Calibri" w:cs="Calibri"/>
              </w:rPr>
              <w:t>Ultraedit</w:t>
            </w:r>
            <w:proofErr w:type="spellEnd"/>
            <w:r>
              <w:rPr>
                <w:rFonts w:ascii="Calibri" w:hAnsi="Calibri" w:cs="Calibri"/>
              </w:rPr>
              <w:t>, VC++</w:t>
            </w:r>
            <w:r>
              <w:rPr>
                <w:rFonts w:ascii="Calibri" w:hAnsi="Calibri" w:cs="Calibri"/>
                <w:b/>
              </w:rPr>
              <w:tab/>
            </w:r>
          </w:p>
        </w:tc>
      </w:tr>
      <w:tr w:rsidR="00556888">
        <w:tc>
          <w:tcPr>
            <w:tcW w:w="2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 Control System</w:t>
            </w:r>
          </w:p>
        </w:tc>
        <w:tc>
          <w:tcPr>
            <w:tcW w:w="5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Apache Subversion(SVN)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Markup</w:t>
            </w:r>
            <w:proofErr w:type="spellEnd"/>
            <w:r>
              <w:rPr>
                <w:rFonts w:ascii="Calibri" w:hAnsi="Calibri" w:cs="Calibri"/>
                <w:b/>
              </w:rPr>
              <w:t xml:space="preserve"> language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HTML5, XML</w:t>
            </w:r>
          </w:p>
        </w:tc>
      </w:tr>
      <w:tr w:rsidR="00556888">
        <w:tc>
          <w:tcPr>
            <w:tcW w:w="2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Code Complexity Tool</w:t>
            </w:r>
          </w:p>
        </w:tc>
        <w:tc>
          <w:tcPr>
            <w:tcW w:w="5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Source Monitor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Coverage Tool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CTC++</w:t>
            </w:r>
          </w:p>
        </w:tc>
      </w:tr>
      <w:tr w:rsidR="00556888">
        <w:tc>
          <w:tcPr>
            <w:tcW w:w="2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Purifier Tool</w:t>
            </w:r>
          </w:p>
        </w:tc>
        <w:tc>
          <w:tcPr>
            <w:tcW w:w="5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Rational purify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Static Analysis Tool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proofErr w:type="spellStart"/>
            <w:r>
              <w:rPr>
                <w:rFonts w:ascii="Calibri" w:hAnsi="Calibri" w:cs="Calibri"/>
              </w:rPr>
              <w:t>PCLint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Klocwork</w:t>
            </w:r>
            <w:proofErr w:type="spellEnd"/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Terminal Emulator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 xml:space="preserve">Putty, </w:t>
            </w:r>
            <w:proofErr w:type="spellStart"/>
            <w:r>
              <w:rPr>
                <w:rFonts w:ascii="Calibri" w:hAnsi="Calibri" w:cs="Calibri"/>
              </w:rPr>
              <w:t>Xmanager</w:t>
            </w:r>
            <w:proofErr w:type="spellEnd"/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UML Tool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Rational Rose</w:t>
            </w:r>
          </w:p>
        </w:tc>
      </w:tr>
      <w:tr w:rsidR="00556888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Basic Concept        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line="276" w:lineRule="auto"/>
              <w:contextualSpacing/>
            </w:pPr>
            <w:r>
              <w:rPr>
                <w:rFonts w:ascii="Calibri" w:hAnsi="Calibri" w:cs="Calibri"/>
              </w:rPr>
              <w:t>Data Structure, Operating System, DBMS</w:t>
            </w:r>
          </w:p>
        </w:tc>
      </w:tr>
    </w:tbl>
    <w:p w:rsidR="00556888" w:rsidRDefault="00556888" w:rsidP="007E1141">
      <w:pPr>
        <w:spacing w:line="276" w:lineRule="auto"/>
        <w:contextualSpacing/>
      </w:pPr>
    </w:p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b w:val="0"/>
          <w:sz w:val="24"/>
          <w:szCs w:val="24"/>
          <w:u w:val="single"/>
        </w:rPr>
        <w:t>Work Experience:</w:t>
      </w:r>
    </w:p>
    <w:p w:rsidR="00556888" w:rsidRDefault="00BB7D3B" w:rsidP="007E1141">
      <w:pPr>
        <w:pStyle w:val="Heading2"/>
        <w:numPr>
          <w:ilvl w:val="0"/>
          <w:numId w:val="3"/>
        </w:numPr>
        <w:spacing w:before="120" w:after="120" w:line="276" w:lineRule="auto"/>
        <w:ind w:left="0" w:firstLine="0"/>
        <w:contextualSpacing/>
        <w:rPr>
          <w:rFonts w:ascii="Calibri" w:hAnsi="Calibri" w:cs="Calibri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Samsung R&amp;D Institute, Bangalore India </w:t>
      </w:r>
      <w:r>
        <w:rPr>
          <w:rFonts w:ascii="Calibri" w:hAnsi="Calibri" w:cs="Calibri"/>
          <w:sz w:val="26"/>
          <w:szCs w:val="26"/>
        </w:rPr>
        <w:t>– (August 2013 – Present)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</w:rPr>
        <w:t xml:space="preserve">Working with Samsung as Lead </w:t>
      </w:r>
      <w:proofErr w:type="gramStart"/>
      <w:r>
        <w:rPr>
          <w:rFonts w:ascii="Calibri" w:hAnsi="Calibri" w:cs="Calibri"/>
        </w:rPr>
        <w:t>Engineer(</w:t>
      </w:r>
      <w:proofErr w:type="gramEnd"/>
      <w:r>
        <w:rPr>
          <w:rFonts w:ascii="Calibri" w:hAnsi="Calibri" w:cs="Calibri"/>
        </w:rPr>
        <w:t xml:space="preserve">Developer) for </w:t>
      </w:r>
      <w:proofErr w:type="spellStart"/>
      <w:r>
        <w:rPr>
          <w:rFonts w:ascii="Calibri" w:hAnsi="Calibri" w:cs="Calibri"/>
          <w:b/>
          <w:bCs/>
        </w:rPr>
        <w:t>Tizen</w:t>
      </w:r>
      <w:proofErr w:type="spellEnd"/>
      <w:r>
        <w:rPr>
          <w:rFonts w:ascii="Calibri" w:hAnsi="Calibri" w:cs="Calibri"/>
          <w:b/>
          <w:bCs/>
        </w:rPr>
        <w:t xml:space="preserve"> Product Development Team</w:t>
      </w:r>
      <w:r>
        <w:rPr>
          <w:rFonts w:ascii="Calibri" w:hAnsi="Calibri" w:cs="Calibri"/>
        </w:rPr>
        <w:t xml:space="preserve">. I was a part of implementing Microsoft </w:t>
      </w:r>
      <w:proofErr w:type="spellStart"/>
      <w:r>
        <w:rPr>
          <w:rFonts w:ascii="Calibri" w:hAnsi="Calibri" w:cs="Calibri"/>
        </w:rPr>
        <w:t>Activesync</w:t>
      </w:r>
      <w:proofErr w:type="spellEnd"/>
      <w:r>
        <w:rPr>
          <w:rFonts w:ascii="Calibri" w:hAnsi="Calibri" w:cs="Calibri"/>
        </w:rPr>
        <w:t xml:space="preserve"> protocol for e-mail service in </w:t>
      </w:r>
      <w:proofErr w:type="spellStart"/>
      <w:r>
        <w:rPr>
          <w:rFonts w:ascii="Calibri" w:hAnsi="Calibri" w:cs="Calibri"/>
        </w:rPr>
        <w:t>Tizen</w:t>
      </w:r>
      <w:proofErr w:type="spellEnd"/>
      <w:r>
        <w:rPr>
          <w:rFonts w:ascii="Calibri" w:hAnsi="Calibri" w:cs="Calibri"/>
        </w:rPr>
        <w:t xml:space="preserve"> Platform. </w:t>
      </w:r>
      <w:proofErr w:type="gramStart"/>
      <w:r>
        <w:rPr>
          <w:rFonts w:ascii="Calibri" w:hAnsi="Calibri" w:cs="Calibri"/>
        </w:rPr>
        <w:t xml:space="preserve">Presently working for the web application development for </w:t>
      </w:r>
      <w:proofErr w:type="spellStart"/>
      <w:r>
        <w:rPr>
          <w:rFonts w:ascii="Calibri" w:hAnsi="Calibri" w:cs="Calibri"/>
        </w:rPr>
        <w:t>Tizen</w:t>
      </w:r>
      <w:proofErr w:type="spellEnd"/>
      <w:r>
        <w:rPr>
          <w:rFonts w:ascii="Calibri" w:hAnsi="Calibri" w:cs="Calibri"/>
        </w:rPr>
        <w:t xml:space="preserve"> platform.</w:t>
      </w:r>
      <w:proofErr w:type="gramEnd"/>
    </w:p>
    <w:p w:rsidR="00556888" w:rsidRDefault="00556888" w:rsidP="007E1141">
      <w:pPr>
        <w:spacing w:before="120" w:after="120" w:line="276" w:lineRule="auto"/>
        <w:contextualSpacing/>
        <w:rPr>
          <w:rFonts w:ascii="Calibri" w:hAnsi="Calibri" w:cs="Calibri"/>
          <w:sz w:val="12"/>
          <w:szCs w:val="12"/>
        </w:rPr>
      </w:pPr>
    </w:p>
    <w:p w:rsidR="00556888" w:rsidRDefault="00BB7D3B" w:rsidP="007E1141">
      <w:pPr>
        <w:tabs>
          <w:tab w:val="left" w:pos="90"/>
          <w:tab w:val="left" w:pos="540"/>
        </w:tabs>
        <w:spacing w:before="120" w:after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Arial"/>
          <w:b/>
        </w:rPr>
        <w:t>Job Responsibilities: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Design and implementation of </w:t>
      </w:r>
      <w:proofErr w:type="spellStart"/>
      <w:r>
        <w:rPr>
          <w:rFonts w:ascii="Calibri" w:hAnsi="Calibri" w:cs="Calibri"/>
          <w:sz w:val="24"/>
          <w:szCs w:val="24"/>
        </w:rPr>
        <w:t>webapps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 the Use cases and understanding the functionality of project.</w:t>
      </w:r>
    </w:p>
    <w:p w:rsidR="00556888" w:rsidRDefault="00BB7D3B" w:rsidP="007E1141">
      <w:pPr>
        <w:pStyle w:val="ResumeBullet2"/>
        <w:numPr>
          <w:ilvl w:val="0"/>
          <w:numId w:val="2"/>
        </w:numPr>
        <w:tabs>
          <w:tab w:val="left" w:pos="270"/>
          <w:tab w:val="left" w:pos="900"/>
        </w:tabs>
        <w:spacing w:before="120"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Coding, static analysis and unit testing of requirements.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 code defect fixes.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24"/>
          <w:szCs w:val="24"/>
        </w:rPr>
        <w:t>Site support of a Product module.</w:t>
      </w:r>
    </w:p>
    <w:p w:rsidR="00556888" w:rsidRDefault="00556888" w:rsidP="007E1141">
      <w:pPr>
        <w:pStyle w:val="BodyText3"/>
        <w:tabs>
          <w:tab w:val="left" w:pos="270"/>
        </w:tabs>
        <w:spacing w:after="120" w:line="276" w:lineRule="auto"/>
        <w:contextualSpacing/>
        <w:rPr>
          <w:rFonts w:ascii="Calibri" w:hAnsi="Calibri" w:cs="Calibri"/>
          <w:sz w:val="12"/>
          <w:szCs w:val="12"/>
        </w:rPr>
      </w:pPr>
    </w:p>
    <w:p w:rsidR="00556888" w:rsidRDefault="00BB7D3B" w:rsidP="007E1141">
      <w:pPr>
        <w:pStyle w:val="BodyText3"/>
        <w:spacing w:after="120" w:line="276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lastRenderedPageBreak/>
        <w:t>Projects Undertaken:</w:t>
      </w:r>
    </w:p>
    <w:p w:rsidR="00556888" w:rsidRDefault="00BB7D3B" w:rsidP="007E1141">
      <w:pPr>
        <w:pStyle w:val="Heading2"/>
        <w:numPr>
          <w:ilvl w:val="0"/>
          <w:numId w:val="7"/>
        </w:numPr>
        <w:tabs>
          <w:tab w:val="left" w:pos="0"/>
          <w:tab w:val="left" w:pos="270"/>
        </w:tabs>
        <w:spacing w:before="120" w:after="120" w:line="276" w:lineRule="auto"/>
        <w:ind w:left="0" w:firstLine="0"/>
        <w:contextualSpacing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b w:val="0"/>
          <w:i w:val="0"/>
          <w:sz w:val="24"/>
          <w:szCs w:val="24"/>
          <w:lang w:val="en-US"/>
        </w:rPr>
        <w:t>WebApp</w:t>
      </w:r>
      <w:proofErr w:type="spellEnd"/>
    </w:p>
    <w:p w:rsidR="00556888" w:rsidRDefault="00BB7D3B" w:rsidP="007E1141">
      <w:pPr>
        <w:numPr>
          <w:ilvl w:val="0"/>
          <w:numId w:val="6"/>
        </w:numPr>
        <w:tabs>
          <w:tab w:val="left" w:pos="450"/>
          <w:tab w:val="left" w:pos="900"/>
        </w:tabs>
        <w:spacing w:before="120" w:after="120" w:line="276" w:lineRule="auto"/>
        <w:ind w:hanging="27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Single handedly designed and implemented </w:t>
      </w:r>
      <w:proofErr w:type="spellStart"/>
      <w:r>
        <w:rPr>
          <w:rFonts w:ascii="Calibri" w:hAnsi="Calibri" w:cs="Calibri"/>
          <w:lang w:val="en-US"/>
        </w:rPr>
        <w:t>webApps</w:t>
      </w:r>
      <w:proofErr w:type="spellEnd"/>
      <w:r>
        <w:rPr>
          <w:rFonts w:ascii="Calibri" w:hAnsi="Calibri" w:cs="Calibri"/>
          <w:lang w:val="en-US"/>
        </w:rPr>
        <w:t>: Lantern, Do not touch my phone, Tag your Image, Constitution of India, Inspirational Quotes.</w:t>
      </w:r>
    </w:p>
    <w:p w:rsidR="00556888" w:rsidRDefault="00BB7D3B" w:rsidP="007E1141">
      <w:pPr>
        <w:numPr>
          <w:ilvl w:val="0"/>
          <w:numId w:val="6"/>
        </w:numPr>
        <w:tabs>
          <w:tab w:val="left" w:pos="450"/>
          <w:tab w:val="left" w:pos="900"/>
        </w:tabs>
        <w:spacing w:before="120" w:after="120" w:line="276" w:lineRule="auto"/>
        <w:ind w:hanging="27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Lead the Guitar Metronome project with a fellow team mate.</w:t>
      </w:r>
    </w:p>
    <w:p w:rsidR="00556888" w:rsidRDefault="00BB7D3B" w:rsidP="007E1141">
      <w:pPr>
        <w:numPr>
          <w:ilvl w:val="0"/>
          <w:numId w:val="6"/>
        </w:numPr>
        <w:tabs>
          <w:tab w:val="left" w:pos="450"/>
          <w:tab w:val="left" w:pos="900"/>
        </w:tabs>
        <w:spacing w:before="120" w:after="120" w:line="276" w:lineRule="auto"/>
        <w:ind w:hanging="27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Ongoing App: Guitar Tuner</w:t>
      </w:r>
    </w:p>
    <w:p w:rsidR="00556888" w:rsidRDefault="00BB7D3B" w:rsidP="007E1141">
      <w:pPr>
        <w:numPr>
          <w:ilvl w:val="0"/>
          <w:numId w:val="6"/>
        </w:numPr>
        <w:tabs>
          <w:tab w:val="left" w:pos="450"/>
          <w:tab w:val="left" w:pos="900"/>
        </w:tabs>
        <w:spacing w:before="120" w:after="120" w:line="276" w:lineRule="auto"/>
        <w:ind w:hanging="27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Application is developed by using HTML5, JS and CSS3 and it uses </w:t>
      </w:r>
      <w:proofErr w:type="spellStart"/>
      <w:r>
        <w:rPr>
          <w:rFonts w:ascii="Calibri" w:hAnsi="Calibri" w:cs="Calibri"/>
          <w:lang w:val="en-US"/>
        </w:rPr>
        <w:t>Tizen</w:t>
      </w:r>
      <w:proofErr w:type="spellEnd"/>
      <w:r>
        <w:rPr>
          <w:rFonts w:ascii="Calibri" w:hAnsi="Calibri" w:cs="Calibri"/>
          <w:lang w:val="en-US"/>
        </w:rPr>
        <w:t xml:space="preserve"> APIs to interact with the hardware.</w:t>
      </w:r>
    </w:p>
    <w:p w:rsidR="00556888" w:rsidRDefault="00BB7D3B" w:rsidP="007E1141">
      <w:pPr>
        <w:numPr>
          <w:ilvl w:val="0"/>
          <w:numId w:val="6"/>
        </w:numPr>
        <w:tabs>
          <w:tab w:val="left" w:pos="450"/>
          <w:tab w:val="left" w:pos="900"/>
        </w:tabs>
        <w:spacing w:before="120" w:after="120" w:line="276" w:lineRule="auto"/>
        <w:ind w:hanging="27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Optimized the app to run smoothly on the device with memory as low as 256MB.</w:t>
      </w:r>
    </w:p>
    <w:p w:rsidR="00556888" w:rsidRDefault="00BB7D3B" w:rsidP="007E1141">
      <w:pPr>
        <w:numPr>
          <w:ilvl w:val="0"/>
          <w:numId w:val="7"/>
        </w:numPr>
        <w:tabs>
          <w:tab w:val="left" w:pos="270"/>
          <w:tab w:val="left" w:pos="900"/>
        </w:tabs>
        <w:spacing w:before="120" w:after="120" w:line="276" w:lineRule="auto"/>
        <w:ind w:hanging="5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Microsoft ActiveSync protocol</w:t>
      </w:r>
    </w:p>
    <w:p w:rsidR="00556888" w:rsidRDefault="00BB7D3B" w:rsidP="007E1141">
      <w:pPr>
        <w:numPr>
          <w:ilvl w:val="0"/>
          <w:numId w:val="8"/>
        </w:numPr>
        <w:tabs>
          <w:tab w:val="left" w:pos="270"/>
          <w:tab w:val="left" w:pos="450"/>
          <w:tab w:val="left" w:pos="630"/>
        </w:tabs>
        <w:spacing w:before="120" w:after="120" w:line="276" w:lineRule="auto"/>
        <w:ind w:left="450" w:hanging="1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Implemented small requirement related to meetings and attachment download.</w:t>
      </w:r>
    </w:p>
    <w:p w:rsidR="00556888" w:rsidRDefault="00BB7D3B" w:rsidP="007E1141">
      <w:pPr>
        <w:numPr>
          <w:ilvl w:val="0"/>
          <w:numId w:val="8"/>
        </w:numPr>
        <w:tabs>
          <w:tab w:val="left" w:pos="270"/>
          <w:tab w:val="left" w:pos="450"/>
          <w:tab w:val="left" w:pos="630"/>
        </w:tabs>
        <w:spacing w:before="120" w:after="120" w:line="276" w:lineRule="auto"/>
        <w:ind w:left="450" w:hanging="1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Optimized Attachment download.</w:t>
      </w:r>
    </w:p>
    <w:p w:rsidR="00556888" w:rsidRDefault="00BB7D3B" w:rsidP="007E1141">
      <w:pPr>
        <w:numPr>
          <w:ilvl w:val="0"/>
          <w:numId w:val="8"/>
        </w:numPr>
        <w:tabs>
          <w:tab w:val="left" w:pos="270"/>
          <w:tab w:val="left" w:pos="450"/>
          <w:tab w:val="left" w:pos="630"/>
        </w:tabs>
        <w:spacing w:before="120" w:after="120" w:line="276" w:lineRule="auto"/>
        <w:ind w:left="450" w:hanging="1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Designed and automated the Unit test cases for the </w:t>
      </w:r>
      <w:proofErr w:type="spellStart"/>
      <w:r>
        <w:rPr>
          <w:rFonts w:ascii="Calibri" w:hAnsi="Calibri" w:cs="Calibri"/>
          <w:lang w:val="en-US"/>
        </w:rPr>
        <w:t>activeSync</w:t>
      </w:r>
      <w:proofErr w:type="spellEnd"/>
      <w:r>
        <w:rPr>
          <w:rFonts w:ascii="Calibri" w:hAnsi="Calibri" w:cs="Calibri"/>
          <w:lang w:val="en-US"/>
        </w:rPr>
        <w:t xml:space="preserve"> engine.</w:t>
      </w:r>
    </w:p>
    <w:p w:rsidR="00556888" w:rsidRDefault="00BB7D3B" w:rsidP="007E1141">
      <w:pPr>
        <w:numPr>
          <w:ilvl w:val="0"/>
          <w:numId w:val="8"/>
        </w:numPr>
        <w:tabs>
          <w:tab w:val="left" w:pos="270"/>
          <w:tab w:val="left" w:pos="450"/>
          <w:tab w:val="left" w:pos="630"/>
        </w:tabs>
        <w:spacing w:line="276" w:lineRule="auto"/>
        <w:ind w:left="450" w:hanging="18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Fixed base code issue for </w:t>
      </w:r>
      <w:proofErr w:type="spellStart"/>
      <w:r>
        <w:rPr>
          <w:rFonts w:ascii="Calibri" w:hAnsi="Calibri" w:cs="Calibri"/>
          <w:lang w:val="en-US"/>
        </w:rPr>
        <w:t>activeSync</w:t>
      </w:r>
      <w:proofErr w:type="spellEnd"/>
      <w:r>
        <w:rPr>
          <w:rFonts w:ascii="Calibri" w:hAnsi="Calibri" w:cs="Calibri"/>
          <w:lang w:val="en-US"/>
        </w:rPr>
        <w:t xml:space="preserve"> engine.</w:t>
      </w:r>
    </w:p>
    <w:p w:rsidR="00556888" w:rsidRDefault="00556888" w:rsidP="007E1141">
      <w:pPr>
        <w:tabs>
          <w:tab w:val="left" w:pos="270"/>
          <w:tab w:val="left" w:pos="450"/>
          <w:tab w:val="left" w:pos="630"/>
        </w:tabs>
        <w:spacing w:line="276" w:lineRule="auto"/>
        <w:ind w:left="450" w:hanging="180"/>
        <w:rPr>
          <w:rFonts w:ascii="Calibri" w:hAnsi="Calibri" w:cs="Calibri"/>
          <w:lang w:val="en-US"/>
        </w:rPr>
      </w:pPr>
    </w:p>
    <w:p w:rsidR="00556888" w:rsidRDefault="00BB7D3B" w:rsidP="007E1141">
      <w:pPr>
        <w:pStyle w:val="BodyText3"/>
        <w:tabs>
          <w:tab w:val="left" w:pos="270"/>
          <w:tab w:val="left" w:pos="450"/>
          <w:tab w:val="left" w:pos="630"/>
        </w:tabs>
        <w:spacing w:after="120" w:line="276" w:lineRule="auto"/>
        <w:ind w:hanging="34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Company Recognitions:</w:t>
      </w:r>
    </w:p>
    <w:p w:rsidR="00556888" w:rsidRDefault="00BB7D3B" w:rsidP="007E1141">
      <w:pPr>
        <w:pStyle w:val="BodyText3"/>
        <w:numPr>
          <w:ilvl w:val="0"/>
          <w:numId w:val="10"/>
        </w:numPr>
        <w:tabs>
          <w:tab w:val="left" w:pos="270"/>
          <w:tab w:val="left" w:pos="450"/>
          <w:tab w:val="left" w:pos="630"/>
        </w:tabs>
        <w:spacing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Guitar Metronome and Constitution of India were both recognized as “</w:t>
      </w:r>
      <w:proofErr w:type="spellStart"/>
      <w:r>
        <w:rPr>
          <w:rFonts w:ascii="Calibri" w:hAnsi="Calibri" w:cs="Calibri"/>
          <w:sz w:val="24"/>
          <w:szCs w:val="24"/>
        </w:rPr>
        <w:t>Tizen</w:t>
      </w:r>
      <w:proofErr w:type="spellEnd"/>
      <w:r>
        <w:rPr>
          <w:rFonts w:ascii="Calibri" w:hAnsi="Calibri" w:cs="Calibri"/>
          <w:sz w:val="24"/>
          <w:szCs w:val="24"/>
        </w:rPr>
        <w:t xml:space="preserve"> Success story” in Samsung.</w:t>
      </w:r>
    </w:p>
    <w:p w:rsidR="00556888" w:rsidRDefault="00556888" w:rsidP="007E1141">
      <w:pPr>
        <w:pStyle w:val="BodyText3"/>
        <w:tabs>
          <w:tab w:val="left" w:pos="270"/>
          <w:tab w:val="left" w:pos="450"/>
          <w:tab w:val="left" w:pos="630"/>
        </w:tabs>
        <w:spacing w:after="120" w:line="276" w:lineRule="auto"/>
        <w:contextualSpacing/>
        <w:rPr>
          <w:rFonts w:ascii="Calibri" w:hAnsi="Calibri" w:cs="Calibri"/>
        </w:rPr>
      </w:pPr>
    </w:p>
    <w:p w:rsidR="00556888" w:rsidRDefault="00BB7D3B" w:rsidP="007E1141">
      <w:pPr>
        <w:pStyle w:val="Heading2"/>
        <w:numPr>
          <w:ilvl w:val="0"/>
          <w:numId w:val="4"/>
        </w:numPr>
        <w:spacing w:before="0" w:after="0" w:line="276" w:lineRule="auto"/>
        <w:ind w:left="0" w:firstLine="0"/>
        <w:contextualSpacing/>
        <w:rPr>
          <w:rStyle w:val="BodyText3Char"/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6"/>
          <w:szCs w:val="26"/>
        </w:rPr>
        <w:t>Huawei</w:t>
      </w:r>
      <w:proofErr w:type="spellEnd"/>
      <w:r>
        <w:rPr>
          <w:rFonts w:ascii="Calibri" w:hAnsi="Calibri" w:cs="Calibri"/>
          <w:sz w:val="26"/>
          <w:szCs w:val="26"/>
        </w:rPr>
        <w:t xml:space="preserve"> Technologies – (June 2011 – July 2013)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  <w:b/>
          <w:sz w:val="16"/>
          <w:szCs w:val="16"/>
        </w:rPr>
      </w:pPr>
      <w:proofErr w:type="gramStart"/>
      <w:r>
        <w:rPr>
          <w:rStyle w:val="BodyText3Char"/>
          <w:rFonts w:ascii="Calibri" w:hAnsi="Calibri" w:cs="Calibri"/>
          <w:sz w:val="24"/>
        </w:rPr>
        <w:t xml:space="preserve">Worked with </w:t>
      </w:r>
      <w:proofErr w:type="spellStart"/>
      <w:r>
        <w:rPr>
          <w:rStyle w:val="BodyText3Char"/>
          <w:rFonts w:ascii="Calibri" w:hAnsi="Calibri" w:cs="Calibri"/>
          <w:sz w:val="24"/>
        </w:rPr>
        <w:t>Huawei</w:t>
      </w:r>
      <w:proofErr w:type="spellEnd"/>
      <w:r>
        <w:rPr>
          <w:rStyle w:val="BodyText3Char"/>
          <w:rFonts w:ascii="Calibri" w:hAnsi="Calibri" w:cs="Calibri"/>
          <w:sz w:val="24"/>
        </w:rPr>
        <w:t xml:space="preserve"> Technologies India Pvt. Ltd. as Software Engineer (Developer).</w:t>
      </w:r>
      <w:proofErr w:type="gramEnd"/>
      <w:r>
        <w:rPr>
          <w:rStyle w:val="BodyText3Char"/>
          <w:rFonts w:ascii="Calibri" w:hAnsi="Calibri" w:cs="Calibri"/>
          <w:sz w:val="24"/>
        </w:rPr>
        <w:t xml:space="preserve">    I was a part of fresh 20 </w:t>
      </w:r>
      <w:proofErr w:type="spellStart"/>
      <w:r>
        <w:rPr>
          <w:rStyle w:val="BodyText3Char"/>
          <w:rFonts w:ascii="Calibri" w:hAnsi="Calibri" w:cs="Calibri"/>
          <w:sz w:val="24"/>
        </w:rPr>
        <w:t>kloc</w:t>
      </w:r>
      <w:proofErr w:type="spellEnd"/>
      <w:r>
        <w:rPr>
          <w:rStyle w:val="BodyText3Char"/>
          <w:rFonts w:ascii="Calibri" w:hAnsi="Calibri" w:cs="Calibri"/>
          <w:sz w:val="24"/>
        </w:rPr>
        <w:t xml:space="preserve"> to develop a memory DB to provide </w:t>
      </w:r>
      <w:r>
        <w:rPr>
          <w:rFonts w:ascii="Calibri" w:hAnsi="Calibri" w:cs="Calibri"/>
        </w:rPr>
        <w:t xml:space="preserve">optimized solutions for Next Gen Intelligent Telecom Services. </w:t>
      </w:r>
    </w:p>
    <w:p w:rsidR="00556888" w:rsidRDefault="00556888" w:rsidP="007E1141">
      <w:pPr>
        <w:spacing w:before="120" w:after="120" w:line="276" w:lineRule="auto"/>
        <w:contextualSpacing/>
        <w:rPr>
          <w:rFonts w:ascii="Calibri" w:hAnsi="Calibri" w:cs="Calibri"/>
          <w:b/>
          <w:sz w:val="16"/>
          <w:szCs w:val="16"/>
        </w:rPr>
      </w:pPr>
    </w:p>
    <w:p w:rsidR="00556888" w:rsidRDefault="00BB7D3B" w:rsidP="007E1141">
      <w:pPr>
        <w:spacing w:before="120" w:after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Arial"/>
          <w:b/>
        </w:rPr>
        <w:t>Job Responsibilities: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 the Use cases and understanding the functionality of project.</w:t>
      </w:r>
    </w:p>
    <w:p w:rsidR="00556888" w:rsidRDefault="00BB7D3B" w:rsidP="007E1141">
      <w:pPr>
        <w:pStyle w:val="ResumeBullet2"/>
        <w:numPr>
          <w:ilvl w:val="0"/>
          <w:numId w:val="2"/>
        </w:numPr>
        <w:tabs>
          <w:tab w:val="left" w:pos="270"/>
          <w:tab w:val="left" w:pos="900"/>
        </w:tabs>
        <w:spacing w:before="120" w:after="120" w:line="276" w:lineRule="auto"/>
        <w:ind w:left="0" w:firstLine="0"/>
        <w:contextualSpacing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Coding, static analysis and unit testing of requirements.</w:t>
      </w:r>
    </w:p>
    <w:p w:rsidR="00556888" w:rsidRDefault="00BB7D3B" w:rsidP="007E1141">
      <w:pPr>
        <w:numPr>
          <w:ilvl w:val="0"/>
          <w:numId w:val="2"/>
        </w:numPr>
        <w:tabs>
          <w:tab w:val="left" w:pos="270"/>
        </w:tabs>
        <w:overflowPunct w:val="0"/>
        <w:autoSpaceDE w:val="0"/>
        <w:spacing w:before="120" w:after="120" w:line="276" w:lineRule="auto"/>
        <w:ind w:left="0" w:firstLine="0"/>
        <w:contextualSpacing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Requirement change analysis and implementation.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 code defect fixes.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Developing new functionality.</w:t>
      </w:r>
    </w:p>
    <w:p w:rsidR="00556888" w:rsidRDefault="00BB7D3B" w:rsidP="007E1141">
      <w:pPr>
        <w:pStyle w:val="BodyText3"/>
        <w:numPr>
          <w:ilvl w:val="0"/>
          <w:numId w:val="2"/>
        </w:numPr>
        <w:tabs>
          <w:tab w:val="left" w:pos="270"/>
        </w:tabs>
        <w:spacing w:after="120" w:line="276" w:lineRule="auto"/>
        <w:ind w:left="0" w:firstLine="0"/>
        <w:contextualSpacing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sz w:val="24"/>
          <w:szCs w:val="24"/>
        </w:rPr>
        <w:t>Site support of a Product module.</w:t>
      </w:r>
    </w:p>
    <w:p w:rsidR="00556888" w:rsidRDefault="00556888" w:rsidP="007E1141">
      <w:pPr>
        <w:pStyle w:val="BodyText3"/>
        <w:spacing w:after="120" w:line="276" w:lineRule="auto"/>
        <w:contextualSpacing/>
        <w:rPr>
          <w:rFonts w:ascii="Calibri" w:hAnsi="Calibri" w:cs="Calibri"/>
          <w:b/>
          <w:sz w:val="16"/>
          <w:szCs w:val="16"/>
        </w:rPr>
      </w:pPr>
    </w:p>
    <w:p w:rsidR="00556888" w:rsidRDefault="00BB7D3B" w:rsidP="007E1141">
      <w:pPr>
        <w:pStyle w:val="BodyText3"/>
        <w:spacing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</w:rPr>
        <w:t>Achievements &amp; Recognitions:</w:t>
      </w:r>
    </w:p>
    <w:p w:rsidR="00556888" w:rsidRDefault="00BB7D3B" w:rsidP="007E1141">
      <w:pPr>
        <w:widowControl w:val="0"/>
        <w:numPr>
          <w:ilvl w:val="0"/>
          <w:numId w:val="5"/>
        </w:numPr>
        <w:tabs>
          <w:tab w:val="left" w:pos="270"/>
          <w:tab w:val="left" w:pos="450"/>
          <w:tab w:val="left" w:pos="900"/>
        </w:tabs>
        <w:autoSpaceDE w:val="0"/>
        <w:spacing w:before="120" w:after="120" w:line="276" w:lineRule="auto"/>
        <w:ind w:left="0" w:firstLine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Achieve appreciation for writing useful script and many times </w:t>
      </w:r>
      <w:r>
        <w:rPr>
          <w:rFonts w:ascii="Calibri" w:hAnsi="Calibri" w:cs="Calibri"/>
          <w:b/>
        </w:rPr>
        <w:t>Zero Defect Leak</w:t>
      </w:r>
      <w:r>
        <w:rPr>
          <w:rFonts w:ascii="Calibri" w:hAnsi="Calibri" w:cs="Calibri"/>
        </w:rPr>
        <w:t xml:space="preserve"> deliverable.</w:t>
      </w:r>
    </w:p>
    <w:p w:rsidR="00556888" w:rsidRDefault="00BB7D3B" w:rsidP="007E1141">
      <w:pPr>
        <w:widowControl w:val="0"/>
        <w:numPr>
          <w:ilvl w:val="0"/>
          <w:numId w:val="5"/>
        </w:numPr>
        <w:tabs>
          <w:tab w:val="left" w:pos="270"/>
          <w:tab w:val="left" w:pos="450"/>
          <w:tab w:val="left" w:pos="990"/>
        </w:tabs>
        <w:autoSpaceDE w:val="0"/>
        <w:spacing w:before="120" w:after="120" w:line="276" w:lineRule="auto"/>
        <w:ind w:left="0" w:firstLine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Successfully passed ECQ (Enhanced Coding Quality) in C++ conducted by </w:t>
      </w:r>
      <w:proofErr w:type="spellStart"/>
      <w:r>
        <w:rPr>
          <w:rFonts w:ascii="Calibri" w:hAnsi="Calibri" w:cs="Calibri"/>
        </w:rPr>
        <w:t>Huawei</w:t>
      </w:r>
      <w:proofErr w:type="spellEnd"/>
      <w:r>
        <w:rPr>
          <w:rFonts w:ascii="Calibri" w:hAnsi="Calibri" w:cs="Calibri"/>
        </w:rPr>
        <w:t xml:space="preserve"> Technologies.</w:t>
      </w:r>
    </w:p>
    <w:p w:rsidR="00556888" w:rsidRDefault="00BB7D3B" w:rsidP="007E1141">
      <w:pPr>
        <w:widowControl w:val="0"/>
        <w:numPr>
          <w:ilvl w:val="0"/>
          <w:numId w:val="5"/>
        </w:numPr>
        <w:tabs>
          <w:tab w:val="left" w:pos="270"/>
          <w:tab w:val="left" w:pos="450"/>
          <w:tab w:val="left" w:pos="990"/>
        </w:tabs>
        <w:autoSpaceDE w:val="0"/>
        <w:spacing w:before="120" w:after="120" w:line="276" w:lineRule="auto"/>
        <w:ind w:left="0" w:firstLine="0"/>
        <w:contextualSpacing/>
        <w:rPr>
          <w:rFonts w:ascii="Calibri" w:hAnsi="Calibri" w:cs="Arial"/>
        </w:rPr>
      </w:pPr>
      <w:r>
        <w:rPr>
          <w:rFonts w:ascii="Calibri" w:hAnsi="Calibri" w:cs="Calibri"/>
        </w:rPr>
        <w:t xml:space="preserve">Got second prize in </w:t>
      </w:r>
      <w:proofErr w:type="spellStart"/>
      <w:r>
        <w:rPr>
          <w:rFonts w:ascii="Calibri" w:hAnsi="Calibri" w:cs="Calibri"/>
        </w:rPr>
        <w:t>Huawei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Antakshari</w:t>
      </w:r>
      <w:proofErr w:type="spellEnd"/>
      <w:r>
        <w:rPr>
          <w:rFonts w:ascii="Calibri" w:hAnsi="Calibri" w:cs="Calibri"/>
        </w:rPr>
        <w:t xml:space="preserve"> competition.</w:t>
      </w:r>
    </w:p>
    <w:p w:rsidR="00556888" w:rsidRDefault="00BB7D3B" w:rsidP="007E1141">
      <w:pPr>
        <w:pStyle w:val="Heading1"/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Arial"/>
          <w:sz w:val="24"/>
          <w:szCs w:val="24"/>
        </w:rPr>
        <w:lastRenderedPageBreak/>
        <w:t>Projects Undertaken:</w:t>
      </w:r>
    </w:p>
    <w:p w:rsidR="00556888" w:rsidRDefault="00BB7D3B" w:rsidP="007E1141">
      <w:pPr>
        <w:pStyle w:val="ListParagraph"/>
        <w:widowControl w:val="0"/>
        <w:numPr>
          <w:ilvl w:val="1"/>
          <w:numId w:val="4"/>
        </w:numPr>
        <w:tabs>
          <w:tab w:val="left" w:pos="270"/>
          <w:tab w:val="left" w:pos="990"/>
        </w:tabs>
        <w:autoSpaceDE w:val="0"/>
        <w:spacing w:before="120" w:after="120" w:line="276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SDK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>Joined the team after 1years and 9months of rich experience on core platform.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>Learned the basics of SIP protocol and started working for the SDK development.</w:t>
      </w:r>
    </w:p>
    <w:p w:rsidR="00556888" w:rsidRDefault="00BB7D3B" w:rsidP="007E1141">
      <w:pPr>
        <w:pStyle w:val="ListParagraph"/>
        <w:widowControl w:val="0"/>
        <w:numPr>
          <w:ilvl w:val="1"/>
          <w:numId w:val="4"/>
        </w:numPr>
        <w:tabs>
          <w:tab w:val="left" w:pos="270"/>
          <w:tab w:val="left" w:pos="990"/>
        </w:tabs>
        <w:autoSpaceDE w:val="0"/>
        <w:spacing w:before="120" w:after="120" w:line="276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Memory DB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90"/>
          <w:tab w:val="left" w:pos="360"/>
          <w:tab w:val="left" w:pos="45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Scanners and parsers for the DB single </w:t>
      </w:r>
      <w:proofErr w:type="spellStart"/>
      <w:r>
        <w:rPr>
          <w:rFonts w:ascii="Calibri" w:hAnsi="Calibri" w:cs="Calibri"/>
        </w:rPr>
        <w:t>hadedly</w:t>
      </w:r>
      <w:proofErr w:type="spellEnd"/>
      <w:r>
        <w:rPr>
          <w:rFonts w:ascii="Calibri" w:hAnsi="Calibri" w:cs="Calibri"/>
        </w:rPr>
        <w:t>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360"/>
          <w:tab w:val="left" w:pos="45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>Wrote algorithms to support various functionalities of DB.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360"/>
          <w:tab w:val="left" w:pos="45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Learned Lemon parser and flex scanner and single </w:t>
      </w:r>
      <w:proofErr w:type="spellStart"/>
      <w:r>
        <w:rPr>
          <w:rFonts w:ascii="Calibri" w:hAnsi="Calibri" w:cs="Calibri"/>
        </w:rPr>
        <w:t>handedly</w:t>
      </w:r>
      <w:proofErr w:type="spellEnd"/>
      <w:r>
        <w:rPr>
          <w:rFonts w:ascii="Calibri" w:hAnsi="Calibri" w:cs="Calibri"/>
        </w:rPr>
        <w:t xml:space="preserve"> implemented scanning and parsing of statements used for DB operations.</w:t>
      </w:r>
    </w:p>
    <w:p w:rsidR="00556888" w:rsidRDefault="00BB7D3B" w:rsidP="007E1141">
      <w:pPr>
        <w:pStyle w:val="ListParagraph"/>
        <w:widowControl w:val="0"/>
        <w:numPr>
          <w:ilvl w:val="1"/>
          <w:numId w:val="4"/>
        </w:numPr>
        <w:tabs>
          <w:tab w:val="left" w:pos="270"/>
          <w:tab w:val="left" w:pos="990"/>
        </w:tabs>
        <w:autoSpaceDE w:val="0"/>
        <w:spacing w:before="120" w:after="120" w:line="276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Tools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  <w:tab w:val="left" w:pos="810"/>
          <w:tab w:val="left" w:pos="900"/>
        </w:tabs>
        <w:autoSpaceDE w:val="0"/>
        <w:spacing w:before="120" w:after="120" w:line="276" w:lineRule="auto"/>
        <w:ind w:left="360" w:hanging="9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3 useful tools, single </w:t>
      </w:r>
      <w:proofErr w:type="spellStart"/>
      <w:r>
        <w:rPr>
          <w:rFonts w:ascii="Calibri" w:hAnsi="Calibri" w:cs="Calibri"/>
        </w:rPr>
        <w:t>handedly</w:t>
      </w:r>
      <w:proofErr w:type="spellEnd"/>
      <w:r>
        <w:rPr>
          <w:rFonts w:ascii="Calibri" w:hAnsi="Calibri" w:cs="Calibri"/>
        </w:rPr>
        <w:t>, which was a part of customer    deliverable.</w:t>
      </w:r>
    </w:p>
    <w:p w:rsidR="00556888" w:rsidRDefault="00BB7D3B" w:rsidP="007E1141">
      <w:pPr>
        <w:pStyle w:val="ListParagraph"/>
        <w:widowControl w:val="0"/>
        <w:numPr>
          <w:ilvl w:val="1"/>
          <w:numId w:val="4"/>
        </w:numPr>
        <w:tabs>
          <w:tab w:val="left" w:pos="270"/>
          <w:tab w:val="left" w:pos="720"/>
        </w:tabs>
        <w:autoSpaceDE w:val="0"/>
        <w:spacing w:before="120" w:after="120" w:line="276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Others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450" w:hanging="180"/>
        <w:rPr>
          <w:rFonts w:ascii="Calibri" w:hAnsi="Calibri" w:cs="Calibri"/>
        </w:rPr>
      </w:pPr>
      <w:r>
        <w:rPr>
          <w:rFonts w:ascii="Calibri" w:hAnsi="Calibri" w:cs="Calibri"/>
        </w:rPr>
        <w:t>Undertaken small requirements for various existing modules.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450" w:hanging="180"/>
        <w:rPr>
          <w:rFonts w:ascii="Calibri" w:hAnsi="Calibri" w:cs="Calibri"/>
        </w:rPr>
      </w:pPr>
      <w:r>
        <w:rPr>
          <w:rFonts w:ascii="Calibri" w:hAnsi="Calibri" w:cs="Calibri"/>
        </w:rPr>
        <w:t>Technically supported older versions for 3months.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450" w:hanging="180"/>
        <w:rPr>
          <w:rFonts w:ascii="Calibri" w:hAnsi="Calibri" w:cs="Calibri"/>
        </w:rPr>
      </w:pPr>
      <w:r>
        <w:rPr>
          <w:rFonts w:ascii="Calibri" w:hAnsi="Calibri" w:cs="Calibri"/>
        </w:rPr>
        <w:t>Took self initiative to automate unit testing test cases for several existing modules.</w:t>
      </w:r>
    </w:p>
    <w:p w:rsidR="00556888" w:rsidRDefault="00BB7D3B" w:rsidP="007E1141">
      <w:pPr>
        <w:pStyle w:val="ListParagraph"/>
        <w:widowControl w:val="0"/>
        <w:numPr>
          <w:ilvl w:val="2"/>
          <w:numId w:val="4"/>
        </w:numPr>
        <w:tabs>
          <w:tab w:val="left" w:pos="270"/>
          <w:tab w:val="left" w:pos="450"/>
        </w:tabs>
        <w:autoSpaceDE w:val="0"/>
        <w:spacing w:before="120" w:after="120" w:line="276" w:lineRule="auto"/>
        <w:ind w:left="450" w:hanging="180"/>
        <w:rPr>
          <w:rFonts w:ascii="Calibri" w:hAnsi="Calibri" w:cs="Calibri"/>
        </w:rPr>
      </w:pPr>
      <w:r>
        <w:rPr>
          <w:rFonts w:ascii="Calibri" w:hAnsi="Calibri" w:cs="Calibri"/>
        </w:rPr>
        <w:t>Analysed and fixed various base code defects of existing projects.</w:t>
      </w:r>
    </w:p>
    <w:p w:rsidR="00556888" w:rsidRDefault="00556888" w:rsidP="007E1141">
      <w:pPr>
        <w:pStyle w:val="ListParagraph"/>
        <w:widowControl w:val="0"/>
        <w:tabs>
          <w:tab w:val="left" w:pos="270"/>
          <w:tab w:val="left" w:pos="720"/>
        </w:tabs>
        <w:autoSpaceDE w:val="0"/>
        <w:spacing w:before="120" w:after="120" w:line="276" w:lineRule="auto"/>
        <w:ind w:left="0"/>
        <w:rPr>
          <w:rFonts w:ascii="Calibri" w:hAnsi="Calibri" w:cs="Calibri"/>
        </w:rPr>
      </w:pPr>
    </w:p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b w:val="0"/>
          <w:sz w:val="24"/>
          <w:szCs w:val="24"/>
          <w:u w:val="single"/>
        </w:rPr>
        <w:t>Academic Pursuits:</w:t>
      </w:r>
    </w:p>
    <w:tbl>
      <w:tblPr>
        <w:tblW w:w="0" w:type="auto"/>
        <w:tblInd w:w="108" w:type="dxa"/>
        <w:tblLayout w:type="fixed"/>
        <w:tblLook w:val="0000"/>
      </w:tblPr>
      <w:tblGrid>
        <w:gridCol w:w="1350"/>
        <w:gridCol w:w="3240"/>
        <w:gridCol w:w="1530"/>
        <w:gridCol w:w="1080"/>
        <w:gridCol w:w="1416"/>
      </w:tblGrid>
      <w:tr w:rsidR="00556888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Course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School/college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Year of passing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Grade/</w:t>
            </w:r>
          </w:p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Percentage</w:t>
            </w:r>
          </w:p>
        </w:tc>
      </w:tr>
      <w:tr w:rsidR="00556888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</w:p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(Computer</w:t>
            </w:r>
          </w:p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Science)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Calcutta Institute of Engineering and Management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West Bengal University of Technology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</w:pPr>
            <w:r>
              <w:rPr>
                <w:rFonts w:ascii="Calibri" w:hAnsi="Calibri" w:cs="Calibri"/>
              </w:rPr>
              <w:t>8.51(out of 10)</w:t>
            </w:r>
          </w:p>
        </w:tc>
      </w:tr>
      <w:tr w:rsidR="00556888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Higher Secondary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Sir </w:t>
            </w:r>
            <w:proofErr w:type="spellStart"/>
            <w:r>
              <w:rPr>
                <w:rFonts w:ascii="Calibri" w:hAnsi="Calibri" w:cs="Calibri"/>
              </w:rPr>
              <w:t>Padampath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Singhania</w:t>
            </w:r>
            <w:proofErr w:type="spellEnd"/>
            <w:r>
              <w:rPr>
                <w:rFonts w:ascii="Calibri" w:hAnsi="Calibri" w:cs="Calibri"/>
              </w:rPr>
              <w:t xml:space="preserve"> School, Kota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CBSE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</w:pPr>
            <w:r>
              <w:rPr>
                <w:rFonts w:ascii="Calibri" w:hAnsi="Calibri" w:cs="Calibri"/>
              </w:rPr>
              <w:t>71.2%</w:t>
            </w:r>
          </w:p>
        </w:tc>
      </w:tr>
      <w:tr w:rsidR="00556888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Secondary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Purwanchal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Vidya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Mandir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ICSE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888" w:rsidRDefault="00BB7D3B" w:rsidP="007E1141">
            <w:pPr>
              <w:tabs>
                <w:tab w:val="right" w:pos="9360"/>
              </w:tabs>
              <w:snapToGrid w:val="0"/>
              <w:spacing w:before="120" w:after="120" w:line="276" w:lineRule="auto"/>
              <w:contextualSpacing/>
              <w:jc w:val="center"/>
            </w:pPr>
            <w:r>
              <w:rPr>
                <w:rFonts w:ascii="Calibri" w:hAnsi="Calibri" w:cs="Calibri"/>
              </w:rPr>
              <w:t>70%</w:t>
            </w:r>
          </w:p>
        </w:tc>
      </w:tr>
    </w:tbl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0"/>
          <w:sz w:val="24"/>
          <w:szCs w:val="24"/>
          <w:u w:val="single"/>
        </w:rPr>
        <w:t>Interests: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Listening to music.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Singing.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Reading.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Swimming.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Playing Guitar.</w:t>
      </w:r>
    </w:p>
    <w:p w:rsidR="00556888" w:rsidRDefault="00BB7D3B" w:rsidP="007E1141">
      <w:pPr>
        <w:numPr>
          <w:ilvl w:val="0"/>
          <w:numId w:val="9"/>
        </w:numPr>
        <w:spacing w:before="120" w:after="120" w:line="276" w:lineRule="auto"/>
        <w:ind w:left="0" w:firstLine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lang w:val="en-US"/>
        </w:rPr>
        <w:t>Meeting new people.</w:t>
      </w:r>
    </w:p>
    <w:p w:rsidR="00556888" w:rsidRDefault="00BB7D3B" w:rsidP="007E1141">
      <w:pPr>
        <w:pStyle w:val="SGCAP"/>
        <w:shd w:val="clear" w:color="auto" w:fill="E5E5E5"/>
        <w:spacing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b w:val="0"/>
          <w:sz w:val="24"/>
          <w:szCs w:val="24"/>
          <w:u w:val="single"/>
        </w:rPr>
        <w:t>Personal Information: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Date of Birth: 15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March 1989</w:t>
      </w:r>
    </w:p>
    <w:p w:rsidR="00556888" w:rsidRDefault="00BB7D3B" w:rsidP="007E1141">
      <w:pPr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Nationality: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Indian</w:t>
      </w:r>
    </w:p>
    <w:p w:rsidR="00BB7D3B" w:rsidRDefault="00BB7D3B" w:rsidP="007E1141">
      <w:pPr>
        <w:spacing w:before="120" w:after="120" w:line="276" w:lineRule="auto"/>
        <w:contextualSpacing/>
      </w:pPr>
      <w:r>
        <w:rPr>
          <w:rFonts w:ascii="Calibri" w:hAnsi="Calibri" w:cs="Calibri"/>
        </w:rPr>
        <w:t>Passport No.: J6108424</w:t>
      </w:r>
    </w:p>
    <w:sectPr w:rsidR="00BB7D3B" w:rsidSect="00556888">
      <w:pgSz w:w="12240" w:h="15840"/>
      <w:pgMar w:top="450" w:right="16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cs="Wingdings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"/>
      <w:lvlJc w:val="left"/>
      <w:pPr>
        <w:tabs>
          <w:tab w:val="num" w:pos="576"/>
        </w:tabs>
        <w:ind w:left="1008" w:hanging="576"/>
      </w:pPr>
      <w:rPr>
        <w:rFonts w:ascii="Wingdings" w:hAnsi="Wingdings" w:cs="Wingdings"/>
        <w:color w:val="auto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296"/>
        </w:tabs>
        <w:ind w:left="1224" w:hanging="432"/>
      </w:pPr>
      <w:rPr>
        <w:rFonts w:ascii="Symbol" w:hAnsi="Symbol" w:cs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"/>
      <w:lvlJc w:val="left"/>
      <w:pPr>
        <w:tabs>
          <w:tab w:val="num" w:pos="576"/>
        </w:tabs>
        <w:ind w:left="1008" w:hanging="576"/>
      </w:pPr>
      <w:rPr>
        <w:rFonts w:ascii="Wingdings" w:hAnsi="Wingdings" w:cs="Wingdings"/>
        <w:color w:val="auto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296"/>
        </w:tabs>
        <w:ind w:left="1224" w:hanging="432"/>
      </w:pPr>
      <w:rPr>
        <w:rFonts w:ascii="Symbol" w:hAnsi="Symbol" w:cs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540" w:hanging="360"/>
      </w:pPr>
      <w:rPr>
        <w:rFonts w:ascii="Wingdings" w:hAnsi="Wingdings" w:cs="Wingdings"/>
        <w:color w:val="auto"/>
        <w:sz w:val="20"/>
        <w:szCs w:val="20"/>
      </w:rPr>
    </w:lvl>
  </w:abstractNum>
  <w:abstractNum w:abstractNumId="5">
    <w:nsid w:val="00000006"/>
    <w:multiLevelType w:val="multi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54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lvlText w:val=""/>
      <w:lvlJc w:val="left"/>
      <w:pPr>
        <w:tabs>
          <w:tab w:val="num" w:pos="720"/>
        </w:tabs>
        <w:ind w:left="540" w:hanging="360"/>
      </w:pPr>
      <w:rPr>
        <w:rFonts w:ascii="Wingdings" w:hAnsi="Wingdings" w:cs="Wingdings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9"/>
    <w:multiLevelType w:val="singleLevel"/>
    <w:tmpl w:val="00000009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  <w:sz w:val="20"/>
        <w:szCs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</w:lvl>
    <w:lvl w:ilvl="2">
      <w:start w:val="1"/>
      <w:numFmt w:val="decimal"/>
      <w:lvlText w:val="%3."/>
      <w:lvlJc w:val="left"/>
      <w:pPr>
        <w:tabs>
          <w:tab w:val="num" w:pos="1100"/>
        </w:tabs>
        <w:ind w:left="1100" w:hanging="360"/>
      </w:pPr>
    </w:lvl>
    <w:lvl w:ilvl="3">
      <w:start w:val="1"/>
      <w:numFmt w:val="decimal"/>
      <w:lvlText w:val="%4."/>
      <w:lvlJc w:val="left"/>
      <w:pPr>
        <w:tabs>
          <w:tab w:val="num" w:pos="1460"/>
        </w:tabs>
        <w:ind w:left="1460" w:hanging="360"/>
      </w:pPr>
    </w:lvl>
    <w:lvl w:ilvl="4">
      <w:start w:val="1"/>
      <w:numFmt w:val="decimal"/>
      <w:lvlText w:val="%5."/>
      <w:lvlJc w:val="left"/>
      <w:pPr>
        <w:tabs>
          <w:tab w:val="num" w:pos="1820"/>
        </w:tabs>
        <w:ind w:left="1820" w:hanging="360"/>
      </w:pPr>
    </w:lvl>
    <w:lvl w:ilvl="5">
      <w:start w:val="1"/>
      <w:numFmt w:val="decimal"/>
      <w:lvlText w:val="%6."/>
      <w:lvlJc w:val="left"/>
      <w:pPr>
        <w:tabs>
          <w:tab w:val="num" w:pos="2180"/>
        </w:tabs>
        <w:ind w:left="2180" w:hanging="360"/>
      </w:pPr>
    </w:lvl>
    <w:lvl w:ilvl="6">
      <w:start w:val="1"/>
      <w:numFmt w:val="decimal"/>
      <w:lvlText w:val="%7."/>
      <w:lvlJc w:val="left"/>
      <w:pPr>
        <w:tabs>
          <w:tab w:val="num" w:pos="2540"/>
        </w:tabs>
        <w:ind w:left="2540" w:hanging="360"/>
      </w:pPr>
    </w:lvl>
    <w:lvl w:ilvl="7">
      <w:start w:val="1"/>
      <w:numFmt w:val="decimal"/>
      <w:lvlText w:val="%8."/>
      <w:lvlJc w:val="left"/>
      <w:pPr>
        <w:tabs>
          <w:tab w:val="num" w:pos="2900"/>
        </w:tabs>
        <w:ind w:left="2900" w:hanging="360"/>
      </w:pPr>
    </w:lvl>
    <w:lvl w:ilvl="8">
      <w:start w:val="1"/>
      <w:numFmt w:val="decimal"/>
      <w:lvlText w:val="%9."/>
      <w:lvlJc w:val="left"/>
      <w:pPr>
        <w:tabs>
          <w:tab w:val="num" w:pos="3260"/>
        </w:tabs>
        <w:ind w:left="32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5568C"/>
    <w:rsid w:val="00556888"/>
    <w:rsid w:val="007E1141"/>
    <w:rsid w:val="0095568C"/>
    <w:rsid w:val="0096215F"/>
    <w:rsid w:val="00BB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88"/>
    <w:pPr>
      <w:suppressAutoHyphens/>
    </w:pPr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556888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5688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56888"/>
    <w:rPr>
      <w:rFonts w:ascii="Wingdings" w:hAnsi="Wingdings" w:cs="Wingdings"/>
    </w:rPr>
  </w:style>
  <w:style w:type="character" w:customStyle="1" w:styleId="WW8Num2z0">
    <w:name w:val="WW8Num2z0"/>
    <w:rsid w:val="00556888"/>
    <w:rPr>
      <w:rFonts w:ascii="Wingdings" w:hAnsi="Wingdings" w:cs="Wingdings"/>
    </w:rPr>
  </w:style>
  <w:style w:type="character" w:customStyle="1" w:styleId="WW8Num3z0">
    <w:name w:val="WW8Num3z0"/>
    <w:rsid w:val="00556888"/>
    <w:rPr>
      <w:rFonts w:ascii="Wingdings" w:hAnsi="Wingdings" w:cs="Wingdings"/>
    </w:rPr>
  </w:style>
  <w:style w:type="character" w:customStyle="1" w:styleId="WW8Num3z1">
    <w:name w:val="WW8Num3z1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3z2">
    <w:name w:val="WW8Num3z2"/>
    <w:rsid w:val="00556888"/>
    <w:rPr>
      <w:rFonts w:ascii="Symbol" w:hAnsi="Symbol" w:cs="Symbol"/>
    </w:rPr>
  </w:style>
  <w:style w:type="character" w:customStyle="1" w:styleId="WW8Num3z3">
    <w:name w:val="WW8Num3z3"/>
    <w:rsid w:val="00556888"/>
  </w:style>
  <w:style w:type="character" w:customStyle="1" w:styleId="WW8Num3z4">
    <w:name w:val="WW8Num3z4"/>
    <w:rsid w:val="00556888"/>
  </w:style>
  <w:style w:type="character" w:customStyle="1" w:styleId="WW8Num3z5">
    <w:name w:val="WW8Num3z5"/>
    <w:rsid w:val="00556888"/>
  </w:style>
  <w:style w:type="character" w:customStyle="1" w:styleId="WW8Num3z6">
    <w:name w:val="WW8Num3z6"/>
    <w:rsid w:val="00556888"/>
  </w:style>
  <w:style w:type="character" w:customStyle="1" w:styleId="WW8Num3z7">
    <w:name w:val="WW8Num3z7"/>
    <w:rsid w:val="00556888"/>
  </w:style>
  <w:style w:type="character" w:customStyle="1" w:styleId="WW8Num3z8">
    <w:name w:val="WW8Num3z8"/>
    <w:rsid w:val="00556888"/>
  </w:style>
  <w:style w:type="character" w:customStyle="1" w:styleId="WW8Num4z0">
    <w:name w:val="WW8Num4z0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4z1">
    <w:name w:val="WW8Num4z1"/>
    <w:rsid w:val="00556888"/>
  </w:style>
  <w:style w:type="character" w:customStyle="1" w:styleId="WW8Num4z2">
    <w:name w:val="WW8Num4z2"/>
    <w:rsid w:val="00556888"/>
  </w:style>
  <w:style w:type="character" w:customStyle="1" w:styleId="WW8Num4z3">
    <w:name w:val="WW8Num4z3"/>
    <w:rsid w:val="00556888"/>
  </w:style>
  <w:style w:type="character" w:customStyle="1" w:styleId="WW8Num4z4">
    <w:name w:val="WW8Num4z4"/>
    <w:rsid w:val="00556888"/>
  </w:style>
  <w:style w:type="character" w:customStyle="1" w:styleId="WW8Num4z5">
    <w:name w:val="WW8Num4z5"/>
    <w:rsid w:val="00556888"/>
  </w:style>
  <w:style w:type="character" w:customStyle="1" w:styleId="WW8Num4z6">
    <w:name w:val="WW8Num4z6"/>
    <w:rsid w:val="00556888"/>
  </w:style>
  <w:style w:type="character" w:customStyle="1" w:styleId="WW8Num4z7">
    <w:name w:val="WW8Num4z7"/>
    <w:rsid w:val="00556888"/>
  </w:style>
  <w:style w:type="character" w:customStyle="1" w:styleId="WW8Num4z8">
    <w:name w:val="WW8Num4z8"/>
    <w:rsid w:val="00556888"/>
  </w:style>
  <w:style w:type="character" w:customStyle="1" w:styleId="WW8Num5z0">
    <w:name w:val="WW8Num5z0"/>
    <w:rsid w:val="00556888"/>
    <w:rPr>
      <w:rFonts w:ascii="Wingdings" w:hAnsi="Wingdings" w:cs="Wingdings"/>
      <w:sz w:val="24"/>
      <w:szCs w:val="24"/>
    </w:rPr>
  </w:style>
  <w:style w:type="character" w:customStyle="1" w:styleId="WW8Num5z1">
    <w:name w:val="WW8Num5z1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5z2">
    <w:name w:val="WW8Num5z2"/>
    <w:rsid w:val="00556888"/>
    <w:rPr>
      <w:rFonts w:ascii="Symbol" w:hAnsi="Symbol" w:cs="Symbol"/>
      <w:sz w:val="20"/>
      <w:szCs w:val="20"/>
    </w:rPr>
  </w:style>
  <w:style w:type="character" w:customStyle="1" w:styleId="WW8Num5z3">
    <w:name w:val="WW8Num5z3"/>
    <w:rsid w:val="00556888"/>
  </w:style>
  <w:style w:type="character" w:customStyle="1" w:styleId="WW8Num5z4">
    <w:name w:val="WW8Num5z4"/>
    <w:rsid w:val="00556888"/>
  </w:style>
  <w:style w:type="character" w:customStyle="1" w:styleId="WW8Num5z5">
    <w:name w:val="WW8Num5z5"/>
    <w:rsid w:val="00556888"/>
  </w:style>
  <w:style w:type="character" w:customStyle="1" w:styleId="WW8Num5z6">
    <w:name w:val="WW8Num5z6"/>
    <w:rsid w:val="00556888"/>
  </w:style>
  <w:style w:type="character" w:customStyle="1" w:styleId="WW8Num5z7">
    <w:name w:val="WW8Num5z7"/>
    <w:rsid w:val="00556888"/>
  </w:style>
  <w:style w:type="character" w:customStyle="1" w:styleId="WW8Num5z8">
    <w:name w:val="WW8Num5z8"/>
    <w:rsid w:val="00556888"/>
  </w:style>
  <w:style w:type="character" w:customStyle="1" w:styleId="WW8Num6z0">
    <w:name w:val="WW8Num6z0"/>
    <w:rsid w:val="00556888"/>
    <w:rPr>
      <w:rFonts w:ascii="Wingdings" w:hAnsi="Wingdings" w:cs="Wingdings"/>
      <w:sz w:val="24"/>
      <w:szCs w:val="24"/>
    </w:rPr>
  </w:style>
  <w:style w:type="character" w:customStyle="1" w:styleId="WW8Num6z1">
    <w:name w:val="WW8Num6z1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6z2">
    <w:name w:val="WW8Num6z2"/>
    <w:rsid w:val="00556888"/>
    <w:rPr>
      <w:rFonts w:ascii="Symbol" w:hAnsi="Symbol" w:cs="Symbol"/>
      <w:sz w:val="20"/>
      <w:szCs w:val="20"/>
    </w:rPr>
  </w:style>
  <w:style w:type="character" w:customStyle="1" w:styleId="WW8Num6z3">
    <w:name w:val="WW8Num6z3"/>
    <w:rsid w:val="00556888"/>
  </w:style>
  <w:style w:type="character" w:customStyle="1" w:styleId="WW8Num6z4">
    <w:name w:val="WW8Num6z4"/>
    <w:rsid w:val="00556888"/>
  </w:style>
  <w:style w:type="character" w:customStyle="1" w:styleId="WW8Num6z5">
    <w:name w:val="WW8Num6z5"/>
    <w:rsid w:val="00556888"/>
  </w:style>
  <w:style w:type="character" w:customStyle="1" w:styleId="WW8Num6z6">
    <w:name w:val="WW8Num6z6"/>
    <w:rsid w:val="00556888"/>
  </w:style>
  <w:style w:type="character" w:customStyle="1" w:styleId="WW8Num6z7">
    <w:name w:val="WW8Num6z7"/>
    <w:rsid w:val="00556888"/>
  </w:style>
  <w:style w:type="character" w:customStyle="1" w:styleId="WW8Num6z8">
    <w:name w:val="WW8Num6z8"/>
    <w:rsid w:val="00556888"/>
  </w:style>
  <w:style w:type="character" w:customStyle="1" w:styleId="WW8Num7z0">
    <w:name w:val="WW8Num7z0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7z1">
    <w:name w:val="WW8Num7z1"/>
    <w:rsid w:val="00556888"/>
  </w:style>
  <w:style w:type="character" w:customStyle="1" w:styleId="WW8Num7z2">
    <w:name w:val="WW8Num7z2"/>
    <w:rsid w:val="00556888"/>
  </w:style>
  <w:style w:type="character" w:customStyle="1" w:styleId="WW8Num7z3">
    <w:name w:val="WW8Num7z3"/>
    <w:rsid w:val="00556888"/>
  </w:style>
  <w:style w:type="character" w:customStyle="1" w:styleId="WW8Num7z4">
    <w:name w:val="WW8Num7z4"/>
    <w:rsid w:val="00556888"/>
  </w:style>
  <w:style w:type="character" w:customStyle="1" w:styleId="WW8Num7z5">
    <w:name w:val="WW8Num7z5"/>
    <w:rsid w:val="00556888"/>
  </w:style>
  <w:style w:type="character" w:customStyle="1" w:styleId="WW8Num7z6">
    <w:name w:val="WW8Num7z6"/>
    <w:rsid w:val="00556888"/>
  </w:style>
  <w:style w:type="character" w:customStyle="1" w:styleId="WW8Num7z7">
    <w:name w:val="WW8Num7z7"/>
    <w:rsid w:val="00556888"/>
  </w:style>
  <w:style w:type="character" w:customStyle="1" w:styleId="WW8Num7z8">
    <w:name w:val="WW8Num7z8"/>
    <w:rsid w:val="00556888"/>
  </w:style>
  <w:style w:type="character" w:customStyle="1" w:styleId="WW8Num8z0">
    <w:name w:val="WW8Num8z0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8z1">
    <w:name w:val="WW8Num8z1"/>
    <w:rsid w:val="00556888"/>
    <w:rPr>
      <w:rFonts w:ascii="Courier New" w:hAnsi="Courier New" w:cs="Courier New"/>
    </w:rPr>
  </w:style>
  <w:style w:type="character" w:customStyle="1" w:styleId="WW8Num8z2">
    <w:name w:val="WW8Num8z2"/>
    <w:rsid w:val="00556888"/>
    <w:rPr>
      <w:rFonts w:ascii="Wingdings" w:hAnsi="Wingdings" w:cs="Wingdings"/>
    </w:rPr>
  </w:style>
  <w:style w:type="character" w:customStyle="1" w:styleId="WW8Num8z3">
    <w:name w:val="WW8Num8z3"/>
    <w:rsid w:val="00556888"/>
    <w:rPr>
      <w:rFonts w:ascii="Symbol" w:hAnsi="Symbol" w:cs="Symbol"/>
    </w:rPr>
  </w:style>
  <w:style w:type="character" w:customStyle="1" w:styleId="WW8Num9z0">
    <w:name w:val="WW8Num9z0"/>
    <w:rsid w:val="00556888"/>
    <w:rPr>
      <w:rFonts w:ascii="Wingdings" w:hAnsi="Wingdings" w:cs="Wingdings"/>
    </w:rPr>
  </w:style>
  <w:style w:type="character" w:customStyle="1" w:styleId="WW8Num9z1">
    <w:name w:val="WW8Num9z1"/>
    <w:rsid w:val="00556888"/>
  </w:style>
  <w:style w:type="character" w:customStyle="1" w:styleId="WW8Num9z2">
    <w:name w:val="WW8Num9z2"/>
    <w:rsid w:val="00556888"/>
  </w:style>
  <w:style w:type="character" w:customStyle="1" w:styleId="WW8Num9z3">
    <w:name w:val="WW8Num9z3"/>
    <w:rsid w:val="00556888"/>
  </w:style>
  <w:style w:type="character" w:customStyle="1" w:styleId="WW8Num9z4">
    <w:name w:val="WW8Num9z4"/>
    <w:rsid w:val="00556888"/>
  </w:style>
  <w:style w:type="character" w:customStyle="1" w:styleId="WW8Num9z5">
    <w:name w:val="WW8Num9z5"/>
    <w:rsid w:val="00556888"/>
  </w:style>
  <w:style w:type="character" w:customStyle="1" w:styleId="WW8Num9z6">
    <w:name w:val="WW8Num9z6"/>
    <w:rsid w:val="00556888"/>
  </w:style>
  <w:style w:type="character" w:customStyle="1" w:styleId="WW8Num9z7">
    <w:name w:val="WW8Num9z7"/>
    <w:rsid w:val="00556888"/>
  </w:style>
  <w:style w:type="character" w:customStyle="1" w:styleId="WW8Num9z8">
    <w:name w:val="WW8Num9z8"/>
    <w:rsid w:val="00556888"/>
  </w:style>
  <w:style w:type="character" w:customStyle="1" w:styleId="WW8Num10z0">
    <w:name w:val="WW8Num10z0"/>
    <w:rsid w:val="00556888"/>
    <w:rPr>
      <w:rFonts w:ascii="Wingdings" w:hAnsi="Wingdings" w:cs="Wingdings"/>
      <w:sz w:val="24"/>
      <w:szCs w:val="24"/>
    </w:rPr>
  </w:style>
  <w:style w:type="character" w:customStyle="1" w:styleId="WW8Num10z1">
    <w:name w:val="WW8Num10z1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10z2">
    <w:name w:val="WW8Num10z2"/>
    <w:rsid w:val="00556888"/>
    <w:rPr>
      <w:rFonts w:ascii="Symbol" w:hAnsi="Symbol" w:cs="Symbol"/>
      <w:sz w:val="20"/>
      <w:szCs w:val="20"/>
    </w:rPr>
  </w:style>
  <w:style w:type="character" w:customStyle="1" w:styleId="WW8Num10z3">
    <w:name w:val="WW8Num10z3"/>
    <w:rsid w:val="00556888"/>
    <w:rPr>
      <w:rFonts w:ascii="Symbol" w:hAnsi="Symbol" w:cs="Symbol"/>
      <w:color w:val="auto"/>
    </w:rPr>
  </w:style>
  <w:style w:type="character" w:customStyle="1" w:styleId="WW8Num10z4">
    <w:name w:val="WW8Num10z4"/>
    <w:rsid w:val="00556888"/>
  </w:style>
  <w:style w:type="character" w:customStyle="1" w:styleId="WW8Num10z5">
    <w:name w:val="WW8Num10z5"/>
    <w:rsid w:val="00556888"/>
  </w:style>
  <w:style w:type="character" w:customStyle="1" w:styleId="WW8Num10z6">
    <w:name w:val="WW8Num10z6"/>
    <w:rsid w:val="00556888"/>
  </w:style>
  <w:style w:type="character" w:customStyle="1" w:styleId="WW8Num10z7">
    <w:name w:val="WW8Num10z7"/>
    <w:rsid w:val="00556888"/>
  </w:style>
  <w:style w:type="character" w:customStyle="1" w:styleId="WW8Num10z8">
    <w:name w:val="WW8Num10z8"/>
    <w:rsid w:val="00556888"/>
  </w:style>
  <w:style w:type="character" w:customStyle="1" w:styleId="WW8Num11z0">
    <w:name w:val="WW8Num11z0"/>
    <w:rsid w:val="00556888"/>
    <w:rPr>
      <w:rFonts w:ascii="Symbol" w:hAnsi="Symbol" w:cs="Symbol"/>
      <w:sz w:val="20"/>
    </w:rPr>
  </w:style>
  <w:style w:type="character" w:customStyle="1" w:styleId="WW8Num11z1">
    <w:name w:val="WW8Num11z1"/>
    <w:rsid w:val="00556888"/>
  </w:style>
  <w:style w:type="character" w:customStyle="1" w:styleId="WW8Num11z2">
    <w:name w:val="WW8Num11z2"/>
    <w:rsid w:val="00556888"/>
  </w:style>
  <w:style w:type="character" w:customStyle="1" w:styleId="WW8Num11z3">
    <w:name w:val="WW8Num11z3"/>
    <w:rsid w:val="00556888"/>
  </w:style>
  <w:style w:type="character" w:customStyle="1" w:styleId="WW8Num11z4">
    <w:name w:val="WW8Num11z4"/>
    <w:rsid w:val="00556888"/>
  </w:style>
  <w:style w:type="character" w:customStyle="1" w:styleId="WW8Num11z5">
    <w:name w:val="WW8Num11z5"/>
    <w:rsid w:val="00556888"/>
  </w:style>
  <w:style w:type="character" w:customStyle="1" w:styleId="WW8Num11z6">
    <w:name w:val="WW8Num11z6"/>
    <w:rsid w:val="00556888"/>
  </w:style>
  <w:style w:type="character" w:customStyle="1" w:styleId="WW8Num11z7">
    <w:name w:val="WW8Num11z7"/>
    <w:rsid w:val="00556888"/>
  </w:style>
  <w:style w:type="character" w:customStyle="1" w:styleId="WW8Num11z8">
    <w:name w:val="WW8Num11z8"/>
    <w:rsid w:val="00556888"/>
  </w:style>
  <w:style w:type="character" w:customStyle="1" w:styleId="WW8Num12z0">
    <w:name w:val="WW8Num12z0"/>
    <w:rsid w:val="00556888"/>
    <w:rPr>
      <w:rFonts w:ascii="Wingdings" w:hAnsi="Wingdings" w:cs="Wingdings"/>
      <w:color w:val="auto"/>
      <w:sz w:val="20"/>
      <w:szCs w:val="20"/>
    </w:rPr>
  </w:style>
  <w:style w:type="character" w:customStyle="1" w:styleId="WW8Num12z1">
    <w:name w:val="WW8Num12z1"/>
    <w:rsid w:val="00556888"/>
  </w:style>
  <w:style w:type="character" w:customStyle="1" w:styleId="WW8Num12z2">
    <w:name w:val="WW8Num12z2"/>
    <w:rsid w:val="00556888"/>
  </w:style>
  <w:style w:type="character" w:customStyle="1" w:styleId="WW8Num12z3">
    <w:name w:val="WW8Num12z3"/>
    <w:rsid w:val="00556888"/>
  </w:style>
  <w:style w:type="character" w:customStyle="1" w:styleId="WW8Num12z4">
    <w:name w:val="WW8Num12z4"/>
    <w:rsid w:val="00556888"/>
  </w:style>
  <w:style w:type="character" w:customStyle="1" w:styleId="WW8Num12z5">
    <w:name w:val="WW8Num12z5"/>
    <w:rsid w:val="00556888"/>
  </w:style>
  <w:style w:type="character" w:customStyle="1" w:styleId="WW8Num12z6">
    <w:name w:val="WW8Num12z6"/>
    <w:rsid w:val="00556888"/>
  </w:style>
  <w:style w:type="character" w:customStyle="1" w:styleId="WW8Num12z7">
    <w:name w:val="WW8Num12z7"/>
    <w:rsid w:val="00556888"/>
  </w:style>
  <w:style w:type="character" w:customStyle="1" w:styleId="WW8Num12z8">
    <w:name w:val="WW8Num12z8"/>
    <w:rsid w:val="00556888"/>
  </w:style>
  <w:style w:type="character" w:customStyle="1" w:styleId="WW8Num13z0">
    <w:name w:val="WW8Num13z0"/>
    <w:rsid w:val="00556888"/>
    <w:rPr>
      <w:rFonts w:ascii="Wingdings" w:hAnsi="Wingdings" w:cs="Wingdings"/>
    </w:rPr>
  </w:style>
  <w:style w:type="character" w:customStyle="1" w:styleId="WW8Num13z3">
    <w:name w:val="WW8Num13z3"/>
    <w:rsid w:val="00556888"/>
    <w:rPr>
      <w:rFonts w:ascii="Symbol" w:hAnsi="Symbol" w:cs="Symbol"/>
    </w:rPr>
  </w:style>
  <w:style w:type="character" w:customStyle="1" w:styleId="WW8Num14z0">
    <w:name w:val="WW8Num14z0"/>
    <w:rsid w:val="00556888"/>
    <w:rPr>
      <w:rFonts w:ascii="Wingdings" w:eastAsia="Arial Unicode MS" w:hAnsi="Wingdings" w:cs="Wingdings"/>
      <w:color w:val="auto"/>
      <w:sz w:val="20"/>
      <w:szCs w:val="20"/>
    </w:rPr>
  </w:style>
  <w:style w:type="character" w:customStyle="1" w:styleId="WW8Num14z1">
    <w:name w:val="WW8Num14z1"/>
    <w:rsid w:val="00556888"/>
  </w:style>
  <w:style w:type="character" w:customStyle="1" w:styleId="WW8Num14z2">
    <w:name w:val="WW8Num14z2"/>
    <w:rsid w:val="00556888"/>
  </w:style>
  <w:style w:type="character" w:customStyle="1" w:styleId="WW8Num14z3">
    <w:name w:val="WW8Num14z3"/>
    <w:rsid w:val="00556888"/>
  </w:style>
  <w:style w:type="character" w:customStyle="1" w:styleId="WW8Num14z4">
    <w:name w:val="WW8Num14z4"/>
    <w:rsid w:val="00556888"/>
  </w:style>
  <w:style w:type="character" w:customStyle="1" w:styleId="WW8Num14z5">
    <w:name w:val="WW8Num14z5"/>
    <w:rsid w:val="00556888"/>
  </w:style>
  <w:style w:type="character" w:customStyle="1" w:styleId="WW8Num14z6">
    <w:name w:val="WW8Num14z6"/>
    <w:rsid w:val="00556888"/>
  </w:style>
  <w:style w:type="character" w:customStyle="1" w:styleId="WW8Num14z7">
    <w:name w:val="WW8Num14z7"/>
    <w:rsid w:val="00556888"/>
  </w:style>
  <w:style w:type="character" w:customStyle="1" w:styleId="WW8Num14z8">
    <w:name w:val="WW8Num14z8"/>
    <w:rsid w:val="00556888"/>
  </w:style>
  <w:style w:type="character" w:customStyle="1" w:styleId="WW8Num15z0">
    <w:name w:val="WW8Num15z0"/>
    <w:rsid w:val="00556888"/>
    <w:rPr>
      <w:rFonts w:ascii="Wingdings" w:hAnsi="Wingdings" w:cs="Wingdings"/>
      <w:sz w:val="24"/>
      <w:szCs w:val="24"/>
    </w:rPr>
  </w:style>
  <w:style w:type="character" w:customStyle="1" w:styleId="WW8Num15z1">
    <w:name w:val="WW8Num15z1"/>
    <w:rsid w:val="00556888"/>
    <w:rPr>
      <w:rFonts w:ascii="Symbol" w:hAnsi="Symbol" w:cs="Symbol"/>
      <w:sz w:val="20"/>
    </w:rPr>
  </w:style>
  <w:style w:type="character" w:customStyle="1" w:styleId="WW8Num15z2">
    <w:name w:val="WW8Num15z2"/>
    <w:rsid w:val="00556888"/>
    <w:rPr>
      <w:rFonts w:ascii="Symbol" w:hAnsi="Symbol" w:cs="Symbol"/>
      <w:sz w:val="20"/>
      <w:szCs w:val="20"/>
    </w:rPr>
  </w:style>
  <w:style w:type="character" w:customStyle="1" w:styleId="WW8Num15z3">
    <w:name w:val="WW8Num15z3"/>
    <w:rsid w:val="00556888"/>
  </w:style>
  <w:style w:type="character" w:customStyle="1" w:styleId="WW8Num15z4">
    <w:name w:val="WW8Num15z4"/>
    <w:rsid w:val="00556888"/>
  </w:style>
  <w:style w:type="character" w:customStyle="1" w:styleId="WW8Num15z5">
    <w:name w:val="WW8Num15z5"/>
    <w:rsid w:val="00556888"/>
  </w:style>
  <w:style w:type="character" w:customStyle="1" w:styleId="WW8Num15z6">
    <w:name w:val="WW8Num15z6"/>
    <w:rsid w:val="00556888"/>
  </w:style>
  <w:style w:type="character" w:customStyle="1" w:styleId="WW8Num15z7">
    <w:name w:val="WW8Num15z7"/>
    <w:rsid w:val="00556888"/>
  </w:style>
  <w:style w:type="character" w:customStyle="1" w:styleId="WW8Num15z8">
    <w:name w:val="WW8Num15z8"/>
    <w:rsid w:val="00556888"/>
  </w:style>
  <w:style w:type="character" w:customStyle="1" w:styleId="WW8Num16z0">
    <w:name w:val="WW8Num16z0"/>
    <w:rsid w:val="00556888"/>
    <w:rPr>
      <w:rFonts w:ascii="Symbol" w:hAnsi="Symbol" w:cs="Symbol"/>
      <w:sz w:val="20"/>
    </w:rPr>
  </w:style>
  <w:style w:type="character" w:customStyle="1" w:styleId="WW8Num16z1">
    <w:name w:val="WW8Num16z1"/>
    <w:rsid w:val="00556888"/>
  </w:style>
  <w:style w:type="character" w:customStyle="1" w:styleId="WW8Num16z2">
    <w:name w:val="WW8Num16z2"/>
    <w:rsid w:val="00556888"/>
  </w:style>
  <w:style w:type="character" w:customStyle="1" w:styleId="WW8Num16z3">
    <w:name w:val="WW8Num16z3"/>
    <w:rsid w:val="00556888"/>
  </w:style>
  <w:style w:type="character" w:customStyle="1" w:styleId="WW8Num16z4">
    <w:name w:val="WW8Num16z4"/>
    <w:rsid w:val="00556888"/>
  </w:style>
  <w:style w:type="character" w:customStyle="1" w:styleId="WW8Num16z5">
    <w:name w:val="WW8Num16z5"/>
    <w:rsid w:val="00556888"/>
  </w:style>
  <w:style w:type="character" w:customStyle="1" w:styleId="WW8Num16z6">
    <w:name w:val="WW8Num16z6"/>
    <w:rsid w:val="00556888"/>
  </w:style>
  <w:style w:type="character" w:customStyle="1" w:styleId="WW8Num16z7">
    <w:name w:val="WW8Num16z7"/>
    <w:rsid w:val="00556888"/>
  </w:style>
  <w:style w:type="character" w:customStyle="1" w:styleId="WW8Num16z8">
    <w:name w:val="WW8Num16z8"/>
    <w:rsid w:val="00556888"/>
  </w:style>
  <w:style w:type="character" w:styleId="Hyperlink">
    <w:name w:val="Hyperlink"/>
    <w:rsid w:val="00556888"/>
    <w:rPr>
      <w:color w:val="0000FF"/>
      <w:u w:val="single"/>
    </w:rPr>
  </w:style>
  <w:style w:type="character" w:customStyle="1" w:styleId="BodyText3Char">
    <w:name w:val="Body Text 3 Char"/>
    <w:rsid w:val="00556888"/>
    <w:rPr>
      <w:rFonts w:ascii="Book Antiqua" w:hAnsi="Book Antiqua" w:cs="Book Antiqua"/>
      <w:sz w:val="22"/>
      <w:lang w:val="en-US" w:bidi="ar-SA"/>
    </w:rPr>
  </w:style>
  <w:style w:type="character" w:customStyle="1" w:styleId="Heading1Char">
    <w:name w:val="Heading 1 Char"/>
    <w:basedOn w:val="DefaultParagraphFont"/>
    <w:rsid w:val="00556888"/>
    <w:rPr>
      <w:rFonts w:ascii="Cambria" w:eastAsia="Times New Roman" w:hAnsi="Cambria" w:cs="Times New Roman"/>
      <w:b/>
      <w:bCs/>
      <w:kern w:val="1"/>
      <w:sz w:val="32"/>
      <w:szCs w:val="32"/>
      <w:lang w:val="en-AU"/>
    </w:rPr>
  </w:style>
  <w:style w:type="character" w:customStyle="1" w:styleId="NumberingSymbols">
    <w:name w:val="Numbering Symbols"/>
    <w:rsid w:val="00556888"/>
  </w:style>
  <w:style w:type="paragraph" w:customStyle="1" w:styleId="Heading">
    <w:name w:val="Heading"/>
    <w:basedOn w:val="Normal"/>
    <w:next w:val="BodyText"/>
    <w:rsid w:val="00556888"/>
    <w:pPr>
      <w:jc w:val="center"/>
    </w:pPr>
    <w:rPr>
      <w:b/>
      <w:sz w:val="28"/>
      <w:szCs w:val="20"/>
      <w:u w:val="single"/>
      <w:lang w:val="en-US"/>
    </w:rPr>
  </w:style>
  <w:style w:type="paragraph" w:styleId="BodyText">
    <w:name w:val="Body Text"/>
    <w:basedOn w:val="Normal"/>
    <w:rsid w:val="00556888"/>
    <w:pPr>
      <w:spacing w:after="140" w:line="288" w:lineRule="auto"/>
    </w:pPr>
  </w:style>
  <w:style w:type="paragraph" w:styleId="List">
    <w:name w:val="List"/>
    <w:basedOn w:val="BodyText"/>
    <w:rsid w:val="00556888"/>
    <w:rPr>
      <w:rFonts w:cs="FreeSans"/>
    </w:rPr>
  </w:style>
  <w:style w:type="paragraph" w:styleId="Caption">
    <w:name w:val="caption"/>
    <w:basedOn w:val="Normal"/>
    <w:qFormat/>
    <w:rsid w:val="0055688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556888"/>
    <w:pPr>
      <w:suppressLineNumbers/>
    </w:pPr>
    <w:rPr>
      <w:rFonts w:cs="FreeSans"/>
    </w:rPr>
  </w:style>
  <w:style w:type="paragraph" w:styleId="BodyText3">
    <w:name w:val="Body Text 3"/>
    <w:basedOn w:val="Normal"/>
    <w:rsid w:val="00556888"/>
    <w:pPr>
      <w:spacing w:before="120"/>
      <w:jc w:val="both"/>
    </w:pPr>
    <w:rPr>
      <w:rFonts w:ascii="Book Antiqua" w:hAnsi="Book Antiqua" w:cs="Book Antiqua"/>
      <w:sz w:val="22"/>
      <w:szCs w:val="20"/>
      <w:lang w:val="en-US"/>
    </w:rPr>
  </w:style>
  <w:style w:type="paragraph" w:customStyle="1" w:styleId="SGCAP">
    <w:name w:val="SG CAP"/>
    <w:basedOn w:val="Normal"/>
    <w:rsid w:val="00556888"/>
    <w:pPr>
      <w:snapToGrid w:val="0"/>
      <w:spacing w:before="120" w:after="120"/>
    </w:pPr>
    <w:rPr>
      <w:rFonts w:ascii="Book Antiqua" w:hAnsi="Book Antiqua" w:cs="Book Antiqua"/>
      <w:b/>
      <w:sz w:val="22"/>
      <w:szCs w:val="20"/>
      <w:lang w:val="en-GB"/>
    </w:rPr>
  </w:style>
  <w:style w:type="paragraph" w:customStyle="1" w:styleId="ResumeBullet2">
    <w:name w:val="Resume Bullet 2"/>
    <w:rsid w:val="00556888"/>
    <w:pPr>
      <w:suppressAutoHyphens/>
    </w:pPr>
    <w:rPr>
      <w:rFonts w:eastAsia="Arial"/>
      <w:lang w:eastAsia="zh-CN"/>
    </w:rPr>
  </w:style>
  <w:style w:type="paragraph" w:styleId="ListParagraph">
    <w:name w:val="List Paragraph"/>
    <w:basedOn w:val="Normal"/>
    <w:qFormat/>
    <w:rsid w:val="00556888"/>
    <w:pPr>
      <w:ind w:left="720"/>
      <w:contextualSpacing/>
    </w:pPr>
  </w:style>
  <w:style w:type="paragraph" w:customStyle="1" w:styleId="TableContents">
    <w:name w:val="Table Contents"/>
    <w:basedOn w:val="Normal"/>
    <w:rsid w:val="00556888"/>
    <w:pPr>
      <w:suppressLineNumbers/>
    </w:pPr>
  </w:style>
  <w:style w:type="paragraph" w:customStyle="1" w:styleId="TableHeading">
    <w:name w:val="Table Heading"/>
    <w:basedOn w:val="TableContents"/>
    <w:rsid w:val="0055688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shik.rathi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LOHIA</dc:title>
  <dc:creator>User</dc:creator>
  <cp:lastModifiedBy>Kaushik</cp:lastModifiedBy>
  <cp:revision>3</cp:revision>
  <cp:lastPrinted>1601-01-01T00:00:00Z</cp:lastPrinted>
  <dcterms:created xsi:type="dcterms:W3CDTF">2015-03-12T17:35:00Z</dcterms:created>
  <dcterms:modified xsi:type="dcterms:W3CDTF">2015-03-12T17:37:00Z</dcterms:modified>
</cp:coreProperties>
</file>