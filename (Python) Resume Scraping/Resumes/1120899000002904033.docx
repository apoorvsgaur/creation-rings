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238E" w:rsidRPr="004F1F9B" w:rsidRDefault="009C4F43" w:rsidP="00D93731">
      <w:r w:rsidRPr="004F1F9B">
        <w:t>Sreekanth</w:t>
      </w:r>
      <w:r w:rsidR="00FE6713" w:rsidRPr="004F1F9B">
        <w:t xml:space="preserve"> R V</w:t>
      </w:r>
    </w:p>
    <w:p w:rsidR="0001238E" w:rsidRPr="00C050D7" w:rsidRDefault="00D93731">
      <w:pPr>
        <w:spacing w:line="100" w:lineRule="atLeast"/>
        <w:ind w:right="-192"/>
        <w:jc w:val="both"/>
        <w:rPr>
          <w:rStyle w:val="Hyperlink"/>
          <w:rFonts w:ascii="Times New Roman" w:hAnsi="Times New Roman" w:cs="Times New Roman"/>
        </w:rPr>
      </w:pPr>
      <w:hyperlink r:id="rId7" w:history="1">
        <w:r w:rsidR="00802022" w:rsidRPr="00E42146">
          <w:rPr>
            <w:rStyle w:val="Hyperlink"/>
            <w:rFonts w:ascii="Times New Roman" w:hAnsi="Times New Roman" w:cs="Times New Roman"/>
          </w:rPr>
          <w:t>sreekanth.rv28@gmail.com</w:t>
        </w:r>
      </w:hyperlink>
    </w:p>
    <w:p w:rsidR="003D4606" w:rsidRPr="00405452" w:rsidRDefault="00FE6713" w:rsidP="003D4606">
      <w:pPr>
        <w:spacing w:line="100" w:lineRule="atLeast"/>
        <w:jc w:val="both"/>
        <w:rPr>
          <w:rFonts w:ascii="Times New Roman" w:hAnsi="Times New Roman" w:cs="Times New Roman"/>
          <w:sz w:val="22"/>
          <w:szCs w:val="22"/>
        </w:rPr>
      </w:pPr>
      <w:r w:rsidRPr="00405452">
        <w:rPr>
          <w:rFonts w:ascii="Times New Roman" w:hAnsi="Times New Roman" w:cs="Times New Roman"/>
          <w:sz w:val="22"/>
          <w:szCs w:val="22"/>
        </w:rPr>
        <w:t>+91 9538312782</w:t>
      </w:r>
    </w:p>
    <w:p w:rsidR="0001238E" w:rsidRDefault="0001238E" w:rsidP="003D4606">
      <w:pPr>
        <w:spacing w:line="100" w:lineRule="atLeast"/>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930487">
        <w:rPr>
          <w:noProof/>
          <w:lang w:val="en-AU" w:eastAsia="en-AU" w:bidi="ar-SA"/>
        </w:rPr>
        <mc:AlternateContent>
          <mc:Choice Requires="wps">
            <w:drawing>
              <wp:anchor distT="0" distB="0" distL="114300" distR="114300" simplePos="0" relativeHeight="251657728" behindDoc="0" locked="0" layoutInCell="1" allowOverlap="1">
                <wp:simplePos x="0" y="0"/>
                <wp:positionH relativeFrom="column">
                  <wp:posOffset>-9525</wp:posOffset>
                </wp:positionH>
                <wp:positionV relativeFrom="paragraph">
                  <wp:posOffset>83185</wp:posOffset>
                </wp:positionV>
                <wp:extent cx="6319520" cy="4445"/>
                <wp:effectExtent l="19050" t="16510" r="14605" b="1714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9520" cy="4445"/>
                        </a:xfrm>
                        <a:prstGeom prst="line">
                          <a:avLst/>
                        </a:prstGeom>
                        <a:noFill/>
                        <a:ln w="190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55pt" to="496.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" strokeweight=".53mm">
                <v:stroke joinstyle="miter"/>
              </v:line>
            </w:pict>
          </mc:Fallback>
        </mc:AlternateContent>
      </w:r>
    </w:p>
    <w:p w:rsidR="0001238E" w:rsidRDefault="0001238E">
      <w:pPr>
        <w:shd w:val="clear" w:color="auto" w:fill="D9D9D9"/>
        <w:tabs>
          <w:tab w:val="left" w:pos="720"/>
        </w:tabs>
        <w:spacing w:line="100" w:lineRule="atLeast"/>
        <w:jc w:val="both"/>
        <w:rPr>
          <w:rFonts w:ascii="Times New Roman" w:hAnsi="Times New Roman" w:cs="Times New Roman"/>
          <w:b/>
          <w:sz w:val="20"/>
          <w:szCs w:val="20"/>
        </w:rPr>
      </w:pPr>
      <w:r>
        <w:rPr>
          <w:rFonts w:ascii="Times New Roman" w:hAnsi="Times New Roman" w:cs="Times New Roman"/>
          <w:b/>
          <w:sz w:val="20"/>
          <w:szCs w:val="20"/>
        </w:rPr>
        <w:t>Professional Summary</w:t>
      </w:r>
    </w:p>
    <w:p w:rsidR="004272D4" w:rsidRPr="004272D4" w:rsidRDefault="004272D4" w:rsidP="00445292">
      <w:pPr>
        <w:widowControl/>
        <w:numPr>
          <w:ilvl w:val="0"/>
          <w:numId w:val="3"/>
        </w:numPr>
        <w:tabs>
          <w:tab w:val="left" w:pos="720"/>
        </w:tabs>
        <w:suppressAutoHyphens w:val="0"/>
        <w:autoSpaceDE w:val="0"/>
        <w:spacing w:before="100" w:beforeAutospacing="1" w:after="100" w:afterAutospacing="1" w:line="360" w:lineRule="auto"/>
        <w:jc w:val="both"/>
        <w:rPr>
          <w:rFonts w:ascii="Times New Roman" w:hAnsi="Times New Roman" w:cs="Times New Roman"/>
          <w:sz w:val="21"/>
          <w:szCs w:val="21"/>
        </w:rPr>
      </w:pPr>
      <w:r w:rsidRPr="00220C79">
        <w:rPr>
          <w:rFonts w:ascii="Times New Roman" w:hAnsi="Times New Roman" w:cs="Times New Roman"/>
          <w:sz w:val="21"/>
          <w:szCs w:val="21"/>
        </w:rPr>
        <w:t>Full stack web developer keen to learn and work</w:t>
      </w:r>
      <w:r>
        <w:rPr>
          <w:rStyle w:val="sac"/>
        </w:rPr>
        <w:t xml:space="preserve"> </w:t>
      </w:r>
      <w:r w:rsidRPr="00220C79">
        <w:rPr>
          <w:rFonts w:ascii="Times New Roman" w:hAnsi="Times New Roman" w:cs="Times New Roman"/>
          <w:sz w:val="21"/>
          <w:szCs w:val="21"/>
        </w:rPr>
        <w:t>with new technologies</w:t>
      </w:r>
    </w:p>
    <w:p w:rsidR="008C0619" w:rsidRPr="008C0619" w:rsidRDefault="0099307C" w:rsidP="00445292">
      <w:pPr>
        <w:widowControl/>
        <w:numPr>
          <w:ilvl w:val="0"/>
          <w:numId w:val="3"/>
        </w:numPr>
        <w:tabs>
          <w:tab w:val="left" w:pos="720"/>
        </w:tabs>
        <w:suppressAutoHyphens w:val="0"/>
        <w:autoSpaceDE w:val="0"/>
        <w:spacing w:before="100" w:beforeAutospacing="1" w:after="100" w:afterAutospacing="1" w:line="360" w:lineRule="auto"/>
        <w:jc w:val="both"/>
        <w:rPr>
          <w:rFonts w:ascii="Times New Roman" w:hAnsi="Times New Roman" w:cs="Times New Roman"/>
          <w:sz w:val="21"/>
          <w:szCs w:val="21"/>
        </w:rPr>
      </w:pPr>
      <w:r>
        <w:rPr>
          <w:rFonts w:ascii="Times New Roman" w:hAnsi="Times New Roman" w:cs="Times New Roman"/>
          <w:b/>
          <w:bCs/>
          <w:sz w:val="21"/>
          <w:szCs w:val="21"/>
        </w:rPr>
        <w:t>5 Years</w:t>
      </w:r>
      <w:r w:rsidR="0006371C" w:rsidRPr="008C0619">
        <w:rPr>
          <w:rFonts w:ascii="Times New Roman" w:hAnsi="Times New Roman" w:cs="Times New Roman"/>
          <w:b/>
          <w:bCs/>
          <w:sz w:val="21"/>
          <w:szCs w:val="21"/>
        </w:rPr>
        <w:t xml:space="preserve"> </w:t>
      </w:r>
      <w:r w:rsidR="0006371C" w:rsidRPr="008C0619">
        <w:rPr>
          <w:rFonts w:ascii="Times New Roman" w:hAnsi="Times New Roman" w:cs="Times New Roman"/>
          <w:sz w:val="21"/>
          <w:szCs w:val="21"/>
        </w:rPr>
        <w:t xml:space="preserve">of full time experience in Application Development using </w:t>
      </w:r>
      <w:r w:rsidR="00D303F7" w:rsidRPr="008C0619">
        <w:rPr>
          <w:rFonts w:ascii="Times New Roman" w:hAnsi="Times New Roman" w:cs="Times New Roman"/>
          <w:b/>
          <w:bCs/>
          <w:sz w:val="21"/>
          <w:szCs w:val="21"/>
        </w:rPr>
        <w:t>Java</w:t>
      </w:r>
      <w:r w:rsidR="00DC3746">
        <w:rPr>
          <w:rFonts w:ascii="Times New Roman" w:hAnsi="Times New Roman" w:cs="Times New Roman"/>
          <w:b/>
          <w:bCs/>
          <w:sz w:val="21"/>
          <w:szCs w:val="21"/>
        </w:rPr>
        <w:t>, J2EE</w:t>
      </w:r>
      <w:r w:rsidR="008C0619">
        <w:rPr>
          <w:rFonts w:ascii="Times New Roman" w:hAnsi="Times New Roman" w:cs="Times New Roman"/>
          <w:b/>
          <w:bCs/>
          <w:sz w:val="21"/>
          <w:szCs w:val="21"/>
        </w:rPr>
        <w:t>.</w:t>
      </w:r>
      <w:r w:rsidR="00BB0CCE" w:rsidRPr="008C0619">
        <w:rPr>
          <w:rFonts w:ascii="Times New Roman" w:hAnsi="Times New Roman" w:cs="Times New Roman"/>
          <w:b/>
          <w:bCs/>
          <w:sz w:val="21"/>
          <w:szCs w:val="21"/>
        </w:rPr>
        <w:t xml:space="preserve"> </w:t>
      </w:r>
    </w:p>
    <w:p w:rsidR="008C0619" w:rsidRDefault="008C0619" w:rsidP="00445292">
      <w:pPr>
        <w:widowControl/>
        <w:numPr>
          <w:ilvl w:val="0"/>
          <w:numId w:val="3"/>
        </w:numPr>
        <w:tabs>
          <w:tab w:val="left" w:pos="720"/>
        </w:tabs>
        <w:suppressAutoHyphens w:val="0"/>
        <w:autoSpaceDE w:val="0"/>
        <w:spacing w:before="100" w:beforeAutospacing="1" w:after="100" w:afterAutospacing="1" w:line="360" w:lineRule="auto"/>
        <w:jc w:val="both"/>
        <w:rPr>
          <w:rFonts w:ascii="Times New Roman" w:hAnsi="Times New Roman" w:cs="Times New Roman"/>
          <w:sz w:val="21"/>
          <w:szCs w:val="21"/>
        </w:rPr>
      </w:pPr>
      <w:r>
        <w:rPr>
          <w:rFonts w:ascii="Times New Roman" w:hAnsi="Times New Roman" w:cs="Times New Roman"/>
          <w:sz w:val="21"/>
          <w:szCs w:val="21"/>
        </w:rPr>
        <w:t xml:space="preserve">Experience in web application development using </w:t>
      </w:r>
      <w:r w:rsidRPr="008C0619">
        <w:rPr>
          <w:rFonts w:ascii="Times New Roman" w:hAnsi="Times New Roman" w:cs="Times New Roman"/>
          <w:b/>
          <w:sz w:val="21"/>
          <w:szCs w:val="21"/>
        </w:rPr>
        <w:t>Spring MVC</w:t>
      </w:r>
      <w:r>
        <w:rPr>
          <w:rFonts w:ascii="Times New Roman" w:hAnsi="Times New Roman" w:cs="Times New Roman"/>
          <w:sz w:val="21"/>
          <w:szCs w:val="21"/>
        </w:rPr>
        <w:t xml:space="preserve"> and </w:t>
      </w:r>
      <w:r w:rsidRPr="008C0619">
        <w:rPr>
          <w:rFonts w:ascii="Times New Roman" w:hAnsi="Times New Roman" w:cs="Times New Roman"/>
          <w:b/>
          <w:sz w:val="21"/>
          <w:szCs w:val="21"/>
        </w:rPr>
        <w:t>JSP</w:t>
      </w:r>
      <w:r>
        <w:rPr>
          <w:rFonts w:ascii="Times New Roman" w:hAnsi="Times New Roman" w:cs="Times New Roman"/>
          <w:sz w:val="21"/>
          <w:szCs w:val="21"/>
        </w:rPr>
        <w:t>.</w:t>
      </w:r>
    </w:p>
    <w:p w:rsidR="008C0619" w:rsidRPr="008C0619" w:rsidRDefault="003E72B2" w:rsidP="00445292">
      <w:pPr>
        <w:widowControl/>
        <w:numPr>
          <w:ilvl w:val="0"/>
          <w:numId w:val="3"/>
        </w:numPr>
        <w:tabs>
          <w:tab w:val="left" w:pos="720"/>
        </w:tabs>
        <w:suppressAutoHyphens w:val="0"/>
        <w:autoSpaceDE w:val="0"/>
        <w:spacing w:before="100" w:beforeAutospacing="1" w:after="100" w:afterAutospacing="1" w:line="360" w:lineRule="auto"/>
        <w:jc w:val="both"/>
        <w:rPr>
          <w:rFonts w:ascii="Times New Roman" w:hAnsi="Times New Roman" w:cs="Times New Roman"/>
          <w:sz w:val="21"/>
          <w:szCs w:val="21"/>
        </w:rPr>
      </w:pPr>
      <w:r w:rsidRPr="008C0619">
        <w:rPr>
          <w:rFonts w:ascii="Times New Roman" w:hAnsi="Times New Roman" w:cs="Times New Roman"/>
          <w:sz w:val="21"/>
          <w:szCs w:val="21"/>
        </w:rPr>
        <w:t xml:space="preserve">Experience in web technologies such </w:t>
      </w:r>
      <w:r w:rsidRPr="008C0619">
        <w:rPr>
          <w:rFonts w:ascii="Times New Roman" w:hAnsi="Times New Roman" w:cs="Times New Roman"/>
          <w:b/>
          <w:sz w:val="21"/>
          <w:szCs w:val="21"/>
        </w:rPr>
        <w:t>as HTML5, JavaScript, JQuery,</w:t>
      </w:r>
      <w:r w:rsidR="00860B57" w:rsidRPr="00860B57">
        <w:rPr>
          <w:rFonts w:ascii="Arial" w:hAnsi="Arial" w:cs="Arial"/>
          <w:color w:val="2F3338"/>
          <w:sz w:val="18"/>
          <w:szCs w:val="18"/>
        </w:rPr>
        <w:t xml:space="preserve"> </w:t>
      </w:r>
      <w:proofErr w:type="spellStart"/>
      <w:proofErr w:type="gramStart"/>
      <w:r w:rsidR="00860B57" w:rsidRPr="00860B57">
        <w:rPr>
          <w:rFonts w:ascii="Times New Roman" w:hAnsi="Times New Roman" w:cs="Times New Roman"/>
          <w:b/>
          <w:sz w:val="21"/>
          <w:szCs w:val="21"/>
        </w:rPr>
        <w:t>AngularJS</w:t>
      </w:r>
      <w:proofErr w:type="spellEnd"/>
      <w:r w:rsidR="00860B57">
        <w:rPr>
          <w:rStyle w:val="apple-converted-space"/>
          <w:rFonts w:ascii="Arial" w:hAnsi="Arial" w:cs="Arial"/>
          <w:color w:val="2F3338"/>
          <w:sz w:val="18"/>
          <w:szCs w:val="18"/>
        </w:rPr>
        <w:t> ,</w:t>
      </w:r>
      <w:proofErr w:type="gramEnd"/>
      <w:r w:rsidRPr="008C0619">
        <w:rPr>
          <w:rFonts w:ascii="Times New Roman" w:hAnsi="Times New Roman" w:cs="Times New Roman"/>
          <w:b/>
          <w:sz w:val="21"/>
          <w:szCs w:val="21"/>
        </w:rPr>
        <w:t xml:space="preserve"> AJAX, XML, and JSON</w:t>
      </w:r>
      <w:r w:rsidRPr="008C0619">
        <w:rPr>
          <w:rFonts w:ascii="Times New Roman" w:hAnsi="Times New Roman" w:cs="Times New Roman"/>
          <w:sz w:val="21"/>
          <w:szCs w:val="21"/>
        </w:rPr>
        <w:t>.</w:t>
      </w:r>
    </w:p>
    <w:p w:rsidR="007B2BAD" w:rsidRDefault="007B2BAD" w:rsidP="003B1888">
      <w:pPr>
        <w:widowControl/>
        <w:numPr>
          <w:ilvl w:val="0"/>
          <w:numId w:val="3"/>
        </w:numPr>
        <w:suppressAutoHyphens w:val="0"/>
        <w:autoSpaceDE w:val="0"/>
        <w:spacing w:before="100" w:beforeAutospacing="1" w:after="100" w:afterAutospacing="1" w:line="360" w:lineRule="auto"/>
        <w:jc w:val="both"/>
        <w:rPr>
          <w:rFonts w:ascii="Times New Roman" w:hAnsi="Times New Roman" w:cs="Times New Roman"/>
          <w:sz w:val="21"/>
          <w:szCs w:val="21"/>
        </w:rPr>
      </w:pPr>
      <w:r w:rsidRPr="00526E23">
        <w:rPr>
          <w:rFonts w:ascii="Times New Roman" w:hAnsi="Times New Roman" w:cs="Times New Roman"/>
          <w:sz w:val="21"/>
          <w:szCs w:val="21"/>
        </w:rPr>
        <w:t xml:space="preserve">Experience in </w:t>
      </w:r>
      <w:r w:rsidRPr="00526E23">
        <w:rPr>
          <w:rFonts w:ascii="Times New Roman" w:hAnsi="Times New Roman" w:cs="Times New Roman"/>
          <w:b/>
          <w:sz w:val="21"/>
          <w:szCs w:val="21"/>
        </w:rPr>
        <w:t>Web services</w:t>
      </w:r>
      <w:r w:rsidRPr="00526E23">
        <w:rPr>
          <w:rFonts w:ascii="Times New Roman" w:hAnsi="Times New Roman" w:cs="Times New Roman"/>
          <w:sz w:val="21"/>
          <w:szCs w:val="21"/>
        </w:rPr>
        <w:t xml:space="preserve">, </w:t>
      </w:r>
      <w:r w:rsidR="003B1888" w:rsidRPr="003B1888">
        <w:rPr>
          <w:rFonts w:ascii="Times New Roman" w:hAnsi="Times New Roman" w:cs="Times New Roman"/>
          <w:b/>
          <w:sz w:val="21"/>
          <w:szCs w:val="21"/>
        </w:rPr>
        <w:t xml:space="preserve">REST </w:t>
      </w:r>
      <w:r w:rsidRPr="00526E23">
        <w:rPr>
          <w:rFonts w:ascii="Times New Roman" w:hAnsi="Times New Roman" w:cs="Times New Roman"/>
          <w:sz w:val="21"/>
          <w:szCs w:val="21"/>
        </w:rPr>
        <w:t xml:space="preserve">and </w:t>
      </w:r>
      <w:r w:rsidRPr="00526E23">
        <w:rPr>
          <w:rFonts w:ascii="Times New Roman" w:hAnsi="Times New Roman" w:cs="Times New Roman"/>
          <w:b/>
          <w:sz w:val="21"/>
          <w:szCs w:val="21"/>
        </w:rPr>
        <w:t>Node.js</w:t>
      </w:r>
      <w:r w:rsidRPr="00526E23">
        <w:rPr>
          <w:rFonts w:ascii="Times New Roman" w:hAnsi="Times New Roman" w:cs="Times New Roman"/>
          <w:sz w:val="21"/>
          <w:szCs w:val="21"/>
        </w:rPr>
        <w:t>.</w:t>
      </w:r>
    </w:p>
    <w:p w:rsidR="000408E2" w:rsidRPr="005C78DF" w:rsidRDefault="000408E2" w:rsidP="000408E2">
      <w:pPr>
        <w:numPr>
          <w:ilvl w:val="0"/>
          <w:numId w:val="3"/>
        </w:numPr>
        <w:autoSpaceDE w:val="0"/>
        <w:spacing w:line="360" w:lineRule="auto"/>
        <w:jc w:val="both"/>
        <w:rPr>
          <w:rFonts w:ascii="Times New Roman" w:hAnsi="Times New Roman" w:cs="Times New Roman"/>
          <w:sz w:val="21"/>
          <w:szCs w:val="21"/>
        </w:rPr>
      </w:pPr>
      <w:r w:rsidRPr="005C78DF">
        <w:rPr>
          <w:rFonts w:ascii="Times New Roman" w:hAnsi="Times New Roman" w:cs="Times New Roman"/>
          <w:sz w:val="21"/>
          <w:szCs w:val="21"/>
        </w:rPr>
        <w:t xml:space="preserve">Expertise in source control management tools such as </w:t>
      </w:r>
      <w:r w:rsidRPr="005C78DF">
        <w:rPr>
          <w:rFonts w:ascii="Times New Roman" w:hAnsi="Times New Roman" w:cs="Times New Roman"/>
          <w:b/>
          <w:sz w:val="21"/>
          <w:szCs w:val="21"/>
        </w:rPr>
        <w:t>S</w:t>
      </w:r>
      <w:r w:rsidR="00E1577F" w:rsidRPr="005C78DF">
        <w:rPr>
          <w:rFonts w:ascii="Times New Roman" w:hAnsi="Times New Roman" w:cs="Times New Roman"/>
          <w:b/>
          <w:sz w:val="21"/>
          <w:szCs w:val="21"/>
        </w:rPr>
        <w:t>VN</w:t>
      </w:r>
      <w:r w:rsidRPr="005C78DF">
        <w:rPr>
          <w:rFonts w:ascii="Times New Roman" w:hAnsi="Times New Roman" w:cs="Times New Roman"/>
          <w:sz w:val="21"/>
          <w:szCs w:val="21"/>
        </w:rPr>
        <w:t xml:space="preserve"> and </w:t>
      </w:r>
      <w:r w:rsidR="00E1577F" w:rsidRPr="005C78DF">
        <w:rPr>
          <w:rFonts w:ascii="Times New Roman" w:hAnsi="Times New Roman" w:cs="Times New Roman"/>
          <w:b/>
          <w:sz w:val="21"/>
          <w:szCs w:val="21"/>
        </w:rPr>
        <w:t>Git</w:t>
      </w:r>
      <w:r w:rsidRPr="005C78DF">
        <w:rPr>
          <w:rFonts w:ascii="Times New Roman" w:hAnsi="Times New Roman" w:cs="Times New Roman"/>
          <w:sz w:val="21"/>
          <w:szCs w:val="21"/>
        </w:rPr>
        <w:t>.</w:t>
      </w:r>
    </w:p>
    <w:p w:rsidR="008337AA" w:rsidRDefault="008337AA" w:rsidP="008337AA">
      <w:pPr>
        <w:numPr>
          <w:ilvl w:val="0"/>
          <w:numId w:val="3"/>
        </w:numPr>
        <w:tabs>
          <w:tab w:val="left" w:pos="720"/>
        </w:tabs>
        <w:autoSpaceDE w:val="0"/>
        <w:spacing w:line="360" w:lineRule="auto"/>
        <w:jc w:val="both"/>
        <w:rPr>
          <w:rFonts w:ascii="Times New Roman" w:hAnsi="Times New Roman" w:cs="Times New Roman"/>
          <w:sz w:val="21"/>
          <w:szCs w:val="21"/>
        </w:rPr>
      </w:pPr>
      <w:r w:rsidRPr="008337AA">
        <w:rPr>
          <w:rFonts w:ascii="Times New Roman" w:hAnsi="Times New Roman" w:cs="Times New Roman"/>
          <w:sz w:val="21"/>
          <w:szCs w:val="21"/>
        </w:rPr>
        <w:t xml:space="preserve">Experience in </w:t>
      </w:r>
      <w:r w:rsidRPr="005C78DF">
        <w:rPr>
          <w:rFonts w:ascii="Times New Roman" w:hAnsi="Times New Roman" w:cs="Times New Roman"/>
          <w:b/>
          <w:sz w:val="21"/>
          <w:szCs w:val="21"/>
        </w:rPr>
        <w:t>Agile</w:t>
      </w:r>
      <w:r w:rsidRPr="005C78DF">
        <w:rPr>
          <w:rFonts w:ascii="Times New Roman" w:hAnsi="Times New Roman" w:cs="Times New Roman"/>
          <w:sz w:val="21"/>
          <w:szCs w:val="21"/>
        </w:rPr>
        <w:t xml:space="preserve"> product</w:t>
      </w:r>
      <w:r w:rsidRPr="008337AA">
        <w:rPr>
          <w:rFonts w:ascii="Times New Roman" w:hAnsi="Times New Roman" w:cs="Times New Roman"/>
          <w:sz w:val="21"/>
          <w:szCs w:val="21"/>
        </w:rPr>
        <w:t xml:space="preserve"> development. </w:t>
      </w:r>
    </w:p>
    <w:p w:rsidR="00012F57" w:rsidRPr="008337AA" w:rsidRDefault="00FD4DEB" w:rsidP="008337AA">
      <w:pPr>
        <w:numPr>
          <w:ilvl w:val="0"/>
          <w:numId w:val="3"/>
        </w:numPr>
        <w:tabs>
          <w:tab w:val="left" w:pos="720"/>
        </w:tabs>
        <w:autoSpaceDE w:val="0"/>
        <w:spacing w:line="360" w:lineRule="auto"/>
        <w:jc w:val="both"/>
        <w:rPr>
          <w:rFonts w:ascii="Times New Roman" w:hAnsi="Times New Roman" w:cs="Times New Roman"/>
          <w:sz w:val="21"/>
          <w:szCs w:val="21"/>
        </w:rPr>
      </w:pPr>
      <w:r w:rsidRPr="00526E23">
        <w:rPr>
          <w:rFonts w:ascii="Times New Roman" w:hAnsi="Times New Roman" w:cs="Times New Roman"/>
          <w:sz w:val="21"/>
          <w:szCs w:val="21"/>
        </w:rPr>
        <w:t>Experience</w:t>
      </w:r>
      <w:r w:rsidRPr="00012F57">
        <w:rPr>
          <w:rFonts w:ascii="Times New Roman" w:hAnsi="Times New Roman" w:cs="Times New Roman"/>
          <w:sz w:val="21"/>
          <w:szCs w:val="21"/>
        </w:rPr>
        <w:t xml:space="preserve"> </w:t>
      </w:r>
      <w:r>
        <w:rPr>
          <w:rFonts w:ascii="Times New Roman" w:hAnsi="Times New Roman" w:cs="Times New Roman"/>
          <w:sz w:val="21"/>
          <w:szCs w:val="21"/>
        </w:rPr>
        <w:t>in</w:t>
      </w:r>
      <w:r w:rsidR="00012F57" w:rsidRPr="00012F57">
        <w:rPr>
          <w:rFonts w:ascii="Times New Roman" w:hAnsi="Times New Roman" w:cs="Times New Roman"/>
          <w:sz w:val="21"/>
          <w:szCs w:val="21"/>
        </w:rPr>
        <w:t xml:space="preserve"> build tools like </w:t>
      </w:r>
      <w:r w:rsidR="00012F57" w:rsidRPr="008C0619">
        <w:rPr>
          <w:rFonts w:ascii="Times New Roman" w:hAnsi="Times New Roman" w:cs="Times New Roman"/>
          <w:b/>
          <w:sz w:val="21"/>
          <w:szCs w:val="21"/>
        </w:rPr>
        <w:t>ANT</w:t>
      </w:r>
      <w:r w:rsidR="00012F57" w:rsidRPr="00012F57">
        <w:rPr>
          <w:rFonts w:ascii="Times New Roman" w:hAnsi="Times New Roman" w:cs="Times New Roman"/>
          <w:sz w:val="21"/>
          <w:szCs w:val="21"/>
        </w:rPr>
        <w:t xml:space="preserve"> and </w:t>
      </w:r>
      <w:r w:rsidR="00012F57" w:rsidRPr="008C0619">
        <w:rPr>
          <w:rFonts w:ascii="Times New Roman" w:hAnsi="Times New Roman" w:cs="Times New Roman"/>
          <w:b/>
          <w:sz w:val="21"/>
          <w:szCs w:val="21"/>
        </w:rPr>
        <w:t>MAVEN</w:t>
      </w:r>
      <w:r w:rsidR="00012F57">
        <w:rPr>
          <w:rFonts w:ascii="Times New Roman" w:hAnsi="Times New Roman" w:cs="Times New Roman"/>
          <w:sz w:val="21"/>
          <w:szCs w:val="21"/>
        </w:rPr>
        <w:t>.</w:t>
      </w:r>
    </w:p>
    <w:p w:rsidR="008337AA" w:rsidRDefault="00FD4DEB" w:rsidP="0064489A">
      <w:pPr>
        <w:numPr>
          <w:ilvl w:val="0"/>
          <w:numId w:val="3"/>
        </w:numPr>
        <w:autoSpaceDE w:val="0"/>
        <w:spacing w:line="360" w:lineRule="auto"/>
        <w:jc w:val="both"/>
        <w:rPr>
          <w:rFonts w:ascii="Times New Roman" w:hAnsi="Times New Roman" w:cs="Times New Roman"/>
          <w:sz w:val="21"/>
          <w:szCs w:val="21"/>
        </w:rPr>
      </w:pPr>
      <w:r w:rsidRPr="00526E23">
        <w:rPr>
          <w:rFonts w:ascii="Times New Roman" w:hAnsi="Times New Roman" w:cs="Times New Roman"/>
          <w:sz w:val="21"/>
          <w:szCs w:val="21"/>
        </w:rPr>
        <w:t>Experience</w:t>
      </w:r>
      <w:r w:rsidRPr="008337AA">
        <w:rPr>
          <w:rFonts w:ascii="Times New Roman" w:hAnsi="Times New Roman" w:cs="Times New Roman"/>
          <w:sz w:val="21"/>
          <w:szCs w:val="21"/>
        </w:rPr>
        <w:t xml:space="preserve"> </w:t>
      </w:r>
      <w:r w:rsidR="008337AA" w:rsidRPr="008337AA">
        <w:rPr>
          <w:rFonts w:ascii="Times New Roman" w:hAnsi="Times New Roman" w:cs="Times New Roman"/>
          <w:sz w:val="21"/>
          <w:szCs w:val="21"/>
        </w:rPr>
        <w:t>in database</w:t>
      </w:r>
      <w:r w:rsidR="00E72686">
        <w:rPr>
          <w:rFonts w:ascii="Times New Roman" w:hAnsi="Times New Roman" w:cs="Times New Roman"/>
          <w:sz w:val="21"/>
          <w:szCs w:val="21"/>
        </w:rPr>
        <w:t xml:space="preserve"> design </w:t>
      </w:r>
      <w:r w:rsidR="00222F6D">
        <w:rPr>
          <w:rFonts w:ascii="Times New Roman" w:hAnsi="Times New Roman" w:cs="Times New Roman"/>
          <w:sz w:val="21"/>
          <w:szCs w:val="21"/>
        </w:rPr>
        <w:t>and modelling</w:t>
      </w:r>
      <w:r w:rsidR="00830431">
        <w:rPr>
          <w:rFonts w:ascii="Times New Roman" w:hAnsi="Times New Roman" w:cs="Times New Roman"/>
          <w:sz w:val="21"/>
          <w:szCs w:val="21"/>
        </w:rPr>
        <w:t xml:space="preserve"> using </w:t>
      </w:r>
      <w:r w:rsidR="007B7DBC" w:rsidRPr="005C78DF">
        <w:rPr>
          <w:rFonts w:ascii="Times New Roman" w:hAnsi="Times New Roman" w:cs="Times New Roman"/>
          <w:b/>
          <w:sz w:val="21"/>
          <w:szCs w:val="21"/>
        </w:rPr>
        <w:t>MySQL</w:t>
      </w:r>
      <w:r w:rsidR="000B05E8">
        <w:rPr>
          <w:rFonts w:ascii="Times New Roman" w:hAnsi="Times New Roman" w:cs="Times New Roman"/>
          <w:b/>
          <w:sz w:val="21"/>
          <w:szCs w:val="21"/>
        </w:rPr>
        <w:t>,</w:t>
      </w:r>
      <w:r w:rsidR="00222F6D">
        <w:rPr>
          <w:rFonts w:ascii="Times New Roman" w:hAnsi="Times New Roman" w:cs="Times New Roman"/>
          <w:b/>
          <w:sz w:val="21"/>
          <w:szCs w:val="21"/>
        </w:rPr>
        <w:t xml:space="preserve"> </w:t>
      </w:r>
      <w:r w:rsidR="0064489A" w:rsidRPr="0064489A">
        <w:rPr>
          <w:rFonts w:ascii="Times New Roman" w:hAnsi="Times New Roman" w:cs="Times New Roman"/>
          <w:b/>
          <w:color w:val="000000"/>
          <w:sz w:val="21"/>
          <w:szCs w:val="21"/>
        </w:rPr>
        <w:t>SQL-Server databases</w:t>
      </w:r>
      <w:r w:rsidR="008337AA">
        <w:rPr>
          <w:rFonts w:ascii="Times New Roman" w:hAnsi="Times New Roman" w:cs="Times New Roman"/>
          <w:sz w:val="21"/>
          <w:szCs w:val="21"/>
        </w:rPr>
        <w:t>.</w:t>
      </w:r>
    </w:p>
    <w:p w:rsidR="00384157" w:rsidRDefault="00384157" w:rsidP="00384157">
      <w:pPr>
        <w:numPr>
          <w:ilvl w:val="0"/>
          <w:numId w:val="3"/>
        </w:numPr>
        <w:autoSpaceDE w:val="0"/>
        <w:spacing w:line="360" w:lineRule="auto"/>
        <w:jc w:val="both"/>
        <w:rPr>
          <w:rFonts w:ascii="Times New Roman" w:hAnsi="Times New Roman" w:cs="Times New Roman"/>
          <w:sz w:val="21"/>
          <w:szCs w:val="21"/>
        </w:rPr>
      </w:pPr>
      <w:r w:rsidRPr="00526E23">
        <w:rPr>
          <w:rFonts w:ascii="Times New Roman" w:hAnsi="Times New Roman" w:cs="Times New Roman"/>
          <w:sz w:val="21"/>
          <w:szCs w:val="21"/>
        </w:rPr>
        <w:t>Experience</w:t>
      </w:r>
      <w:r w:rsidRPr="008337AA">
        <w:rPr>
          <w:rFonts w:ascii="Times New Roman" w:hAnsi="Times New Roman" w:cs="Times New Roman"/>
          <w:sz w:val="21"/>
          <w:szCs w:val="21"/>
        </w:rPr>
        <w:t xml:space="preserve"> in </w:t>
      </w:r>
      <w:r>
        <w:rPr>
          <w:rFonts w:ascii="Times New Roman" w:hAnsi="Times New Roman" w:cs="Times New Roman"/>
          <w:sz w:val="21"/>
          <w:szCs w:val="21"/>
        </w:rPr>
        <w:t>preparing t</w:t>
      </w:r>
      <w:r w:rsidRPr="00384157">
        <w:rPr>
          <w:rFonts w:ascii="Times New Roman" w:hAnsi="Times New Roman" w:cs="Times New Roman"/>
          <w:sz w:val="21"/>
          <w:szCs w:val="21"/>
        </w:rPr>
        <w:t>echnical design of projects</w:t>
      </w:r>
      <w:r>
        <w:rPr>
          <w:rFonts w:ascii="Times New Roman" w:hAnsi="Times New Roman" w:cs="Times New Roman"/>
          <w:sz w:val="21"/>
          <w:szCs w:val="21"/>
        </w:rPr>
        <w:t>.</w:t>
      </w:r>
    </w:p>
    <w:p w:rsidR="00A1455D" w:rsidRPr="00A1455D" w:rsidRDefault="00A1455D" w:rsidP="00A1455D">
      <w:pPr>
        <w:numPr>
          <w:ilvl w:val="0"/>
          <w:numId w:val="3"/>
        </w:numPr>
        <w:autoSpaceDE w:val="0"/>
        <w:spacing w:line="360" w:lineRule="auto"/>
        <w:jc w:val="both"/>
        <w:rPr>
          <w:rFonts w:ascii="Times New Roman" w:hAnsi="Times New Roman" w:cs="Times New Roman"/>
          <w:sz w:val="21"/>
          <w:szCs w:val="21"/>
        </w:rPr>
      </w:pPr>
      <w:r w:rsidRPr="00A1455D">
        <w:rPr>
          <w:rFonts w:ascii="Times New Roman" w:hAnsi="Times New Roman" w:cs="Times New Roman"/>
          <w:sz w:val="21"/>
          <w:szCs w:val="21"/>
        </w:rPr>
        <w:t>Experience with build management and continuous integration tools (</w:t>
      </w:r>
      <w:r w:rsidRPr="004F1F9B">
        <w:rPr>
          <w:rFonts w:ascii="Times New Roman" w:hAnsi="Times New Roman" w:cs="Times New Roman"/>
          <w:b/>
          <w:sz w:val="21"/>
          <w:szCs w:val="21"/>
        </w:rPr>
        <w:t>Jenkins</w:t>
      </w:r>
      <w:r w:rsidRPr="00A1455D">
        <w:rPr>
          <w:rFonts w:ascii="Times New Roman" w:hAnsi="Times New Roman" w:cs="Times New Roman"/>
          <w:sz w:val="21"/>
          <w:szCs w:val="21"/>
        </w:rPr>
        <w:t>)</w:t>
      </w:r>
    </w:p>
    <w:p w:rsidR="0001238E" w:rsidRDefault="00CC32B4">
      <w:pPr>
        <w:numPr>
          <w:ilvl w:val="0"/>
          <w:numId w:val="3"/>
        </w:numPr>
        <w:tabs>
          <w:tab w:val="left" w:pos="720"/>
        </w:tabs>
        <w:autoSpaceDE w:val="0"/>
        <w:spacing w:line="360" w:lineRule="auto"/>
        <w:jc w:val="both"/>
        <w:rPr>
          <w:rFonts w:ascii="Times New Roman" w:hAnsi="Times New Roman" w:cs="Times New Roman"/>
          <w:sz w:val="21"/>
          <w:szCs w:val="21"/>
        </w:rPr>
      </w:pPr>
      <w:r w:rsidRPr="00CC32B4">
        <w:rPr>
          <w:rFonts w:ascii="Times New Roman" w:hAnsi="Times New Roman" w:cs="Times New Roman"/>
          <w:sz w:val="21"/>
          <w:szCs w:val="21"/>
        </w:rPr>
        <w:t xml:space="preserve">Have </w:t>
      </w:r>
      <w:r w:rsidRPr="00C6141E">
        <w:rPr>
          <w:rFonts w:ascii="Times New Roman" w:hAnsi="Times New Roman" w:cs="Times New Roman"/>
          <w:sz w:val="21"/>
          <w:szCs w:val="21"/>
        </w:rPr>
        <w:t xml:space="preserve">good </w:t>
      </w:r>
      <w:r w:rsidR="00E72686">
        <w:rPr>
          <w:rFonts w:ascii="Times New Roman" w:hAnsi="Times New Roman" w:cs="Times New Roman"/>
          <w:sz w:val="21"/>
          <w:szCs w:val="21"/>
        </w:rPr>
        <w:t>c</w:t>
      </w:r>
      <w:r w:rsidR="0001238E" w:rsidRPr="00C6141E">
        <w:rPr>
          <w:rFonts w:ascii="Times New Roman" w:hAnsi="Times New Roman" w:cs="Times New Roman"/>
          <w:sz w:val="21"/>
          <w:szCs w:val="21"/>
        </w:rPr>
        <w:t xml:space="preserve">ommunication </w:t>
      </w:r>
      <w:r w:rsidRPr="00C6141E">
        <w:rPr>
          <w:rFonts w:ascii="Times New Roman" w:hAnsi="Times New Roman" w:cs="Times New Roman"/>
          <w:sz w:val="21"/>
          <w:szCs w:val="21"/>
        </w:rPr>
        <w:t xml:space="preserve">and </w:t>
      </w:r>
      <w:r w:rsidR="00E72686">
        <w:rPr>
          <w:rFonts w:ascii="Times New Roman" w:hAnsi="Times New Roman" w:cs="Times New Roman"/>
          <w:sz w:val="21"/>
          <w:szCs w:val="21"/>
        </w:rPr>
        <w:t>interpersonal s</w:t>
      </w:r>
      <w:r w:rsidR="0001238E" w:rsidRPr="00C6141E">
        <w:rPr>
          <w:rFonts w:ascii="Times New Roman" w:hAnsi="Times New Roman" w:cs="Times New Roman"/>
          <w:sz w:val="21"/>
          <w:szCs w:val="21"/>
        </w:rPr>
        <w:t>kills</w:t>
      </w:r>
      <w:r w:rsidR="0001238E">
        <w:rPr>
          <w:rFonts w:ascii="Times New Roman" w:hAnsi="Times New Roman" w:cs="Times New Roman"/>
          <w:sz w:val="21"/>
          <w:szCs w:val="21"/>
        </w:rPr>
        <w:t xml:space="preserve"> with strong ability to interact with end-user/client.</w:t>
      </w:r>
    </w:p>
    <w:p w:rsidR="00C532CB" w:rsidRDefault="00C532CB" w:rsidP="00C532CB">
      <w:pPr>
        <w:autoSpaceDE w:val="0"/>
        <w:spacing w:line="360" w:lineRule="auto"/>
        <w:ind w:left="720"/>
        <w:jc w:val="both"/>
        <w:rPr>
          <w:rFonts w:ascii="Times New Roman" w:hAnsi="Times New Roman" w:cs="Times New Roman"/>
          <w:sz w:val="21"/>
          <w:szCs w:val="21"/>
        </w:rPr>
      </w:pPr>
    </w:p>
    <w:p w:rsidR="00537E13" w:rsidRDefault="00537E13" w:rsidP="00537E13">
      <w:pPr>
        <w:shd w:val="clear" w:color="auto" w:fill="D9D9D9"/>
        <w:tabs>
          <w:tab w:val="left" w:pos="720"/>
        </w:tabs>
        <w:spacing w:line="100" w:lineRule="atLeast"/>
        <w:jc w:val="both"/>
        <w:rPr>
          <w:rFonts w:ascii="Times New Roman" w:hAnsi="Times New Roman" w:cs="Times New Roman"/>
          <w:b/>
          <w:sz w:val="20"/>
          <w:szCs w:val="20"/>
        </w:rPr>
      </w:pPr>
      <w:r>
        <w:rPr>
          <w:rFonts w:ascii="Times New Roman" w:hAnsi="Times New Roman" w:cs="Times New Roman"/>
          <w:b/>
          <w:sz w:val="20"/>
          <w:szCs w:val="20"/>
        </w:rPr>
        <w:t>Experience Summary</w:t>
      </w:r>
    </w:p>
    <w:p w:rsidR="0006371C" w:rsidRPr="0006371C" w:rsidRDefault="0006371C" w:rsidP="0006371C">
      <w:pPr>
        <w:autoSpaceDE w:val="0"/>
        <w:spacing w:line="360" w:lineRule="auto"/>
        <w:ind w:left="720"/>
        <w:jc w:val="both"/>
        <w:rPr>
          <w:rFonts w:ascii="Times New Roman" w:hAnsi="Times New Roman" w:cs="Times New Roman"/>
          <w:b/>
          <w:bCs/>
          <w:sz w:val="21"/>
          <w:szCs w:val="21"/>
        </w:rPr>
      </w:pPr>
    </w:p>
    <w:p w:rsidR="00BB0CCE" w:rsidRPr="00BB0CCE" w:rsidRDefault="00BB0CCE" w:rsidP="00A420D3">
      <w:pPr>
        <w:numPr>
          <w:ilvl w:val="0"/>
          <w:numId w:val="2"/>
        </w:numPr>
        <w:tabs>
          <w:tab w:val="left" w:pos="720"/>
        </w:tabs>
        <w:autoSpaceDE w:val="0"/>
        <w:spacing w:line="360" w:lineRule="auto"/>
        <w:jc w:val="both"/>
        <w:rPr>
          <w:rFonts w:ascii="Times New Roman" w:hAnsi="Times New Roman" w:cs="Times New Roman"/>
          <w:b/>
          <w:bCs/>
          <w:sz w:val="21"/>
          <w:szCs w:val="21"/>
        </w:rPr>
      </w:pPr>
      <w:r w:rsidRPr="00121C22">
        <w:rPr>
          <w:rFonts w:ascii="Times New Roman" w:hAnsi="Times New Roman" w:cs="Times New Roman"/>
          <w:bCs/>
          <w:sz w:val="21"/>
          <w:szCs w:val="21"/>
        </w:rPr>
        <w:t xml:space="preserve">Working </w:t>
      </w:r>
      <w:r>
        <w:rPr>
          <w:rFonts w:ascii="Times New Roman" w:hAnsi="Times New Roman" w:cs="Times New Roman"/>
          <w:bCs/>
          <w:sz w:val="21"/>
          <w:szCs w:val="21"/>
        </w:rPr>
        <w:t xml:space="preserve">as </w:t>
      </w:r>
      <w:r w:rsidRPr="00121C22">
        <w:rPr>
          <w:rFonts w:ascii="Times New Roman" w:hAnsi="Times New Roman" w:cs="Times New Roman"/>
          <w:b/>
          <w:bCs/>
          <w:sz w:val="21"/>
          <w:szCs w:val="21"/>
        </w:rPr>
        <w:t>Senior Developer</w:t>
      </w:r>
      <w:r>
        <w:rPr>
          <w:rFonts w:ascii="Times New Roman" w:hAnsi="Times New Roman" w:cs="Times New Roman"/>
          <w:bCs/>
          <w:sz w:val="21"/>
          <w:szCs w:val="21"/>
        </w:rPr>
        <w:t xml:space="preserve"> in </w:t>
      </w:r>
      <w:r w:rsidRPr="00121C22">
        <w:rPr>
          <w:rFonts w:ascii="Times New Roman" w:hAnsi="Times New Roman" w:cs="Times New Roman"/>
          <w:b/>
          <w:bCs/>
          <w:sz w:val="21"/>
          <w:szCs w:val="21"/>
        </w:rPr>
        <w:t>ANZ,</w:t>
      </w:r>
      <w:r>
        <w:rPr>
          <w:rFonts w:ascii="Times New Roman" w:hAnsi="Times New Roman" w:cs="Times New Roman"/>
          <w:b/>
          <w:bCs/>
          <w:sz w:val="21"/>
          <w:szCs w:val="21"/>
        </w:rPr>
        <w:t xml:space="preserve"> </w:t>
      </w:r>
      <w:r w:rsidRPr="00121C22">
        <w:rPr>
          <w:rFonts w:ascii="Times New Roman" w:hAnsi="Times New Roman" w:cs="Times New Roman"/>
          <w:b/>
          <w:bCs/>
          <w:sz w:val="21"/>
          <w:szCs w:val="21"/>
        </w:rPr>
        <w:t>Bangalore</w:t>
      </w:r>
      <w:r>
        <w:rPr>
          <w:rFonts w:ascii="Times New Roman" w:hAnsi="Times New Roman" w:cs="Times New Roman"/>
          <w:bCs/>
          <w:sz w:val="21"/>
          <w:szCs w:val="21"/>
        </w:rPr>
        <w:t xml:space="preserve"> from </w:t>
      </w:r>
      <w:r w:rsidRPr="00121C22">
        <w:rPr>
          <w:rFonts w:ascii="Times New Roman" w:hAnsi="Times New Roman" w:cs="Times New Roman"/>
          <w:b/>
          <w:bCs/>
          <w:sz w:val="21"/>
          <w:szCs w:val="21"/>
        </w:rPr>
        <w:t>Dec 2013</w:t>
      </w:r>
      <w:r>
        <w:rPr>
          <w:rFonts w:ascii="Times New Roman" w:hAnsi="Times New Roman" w:cs="Times New Roman"/>
          <w:bCs/>
          <w:sz w:val="21"/>
          <w:szCs w:val="21"/>
        </w:rPr>
        <w:t xml:space="preserve"> to till date</w:t>
      </w:r>
    </w:p>
    <w:p w:rsidR="00A420D3" w:rsidRPr="00693EBC" w:rsidRDefault="00BB0CCE" w:rsidP="00A420D3">
      <w:pPr>
        <w:numPr>
          <w:ilvl w:val="0"/>
          <w:numId w:val="2"/>
        </w:numPr>
        <w:tabs>
          <w:tab w:val="left" w:pos="720"/>
        </w:tabs>
        <w:autoSpaceDE w:val="0"/>
        <w:spacing w:line="360" w:lineRule="auto"/>
        <w:jc w:val="both"/>
        <w:rPr>
          <w:rFonts w:ascii="Times New Roman" w:hAnsi="Times New Roman" w:cs="Times New Roman"/>
          <w:b/>
          <w:bCs/>
          <w:sz w:val="21"/>
          <w:szCs w:val="21"/>
        </w:rPr>
      </w:pPr>
      <w:r>
        <w:rPr>
          <w:rFonts w:ascii="Times New Roman" w:hAnsi="Times New Roman" w:cs="Times New Roman"/>
          <w:sz w:val="21"/>
          <w:szCs w:val="21"/>
        </w:rPr>
        <w:t>Worked</w:t>
      </w:r>
      <w:r w:rsidR="00537E13" w:rsidRPr="00693EBC">
        <w:rPr>
          <w:rFonts w:ascii="Times New Roman" w:hAnsi="Times New Roman" w:cs="Times New Roman"/>
          <w:sz w:val="21"/>
          <w:szCs w:val="21"/>
        </w:rPr>
        <w:t xml:space="preserve"> as</w:t>
      </w:r>
      <w:r>
        <w:rPr>
          <w:rFonts w:ascii="Times New Roman" w:hAnsi="Times New Roman" w:cs="Times New Roman"/>
          <w:sz w:val="21"/>
          <w:szCs w:val="21"/>
        </w:rPr>
        <w:t xml:space="preserve"> a</w:t>
      </w:r>
      <w:r w:rsidR="00537E13" w:rsidRPr="00693EBC">
        <w:rPr>
          <w:rFonts w:ascii="Times New Roman" w:hAnsi="Times New Roman" w:cs="Times New Roman"/>
          <w:sz w:val="21"/>
          <w:szCs w:val="21"/>
        </w:rPr>
        <w:t xml:space="preserve"> </w:t>
      </w:r>
      <w:r w:rsidR="007974A4" w:rsidRPr="00693EBC">
        <w:rPr>
          <w:rFonts w:ascii="Times New Roman" w:hAnsi="Times New Roman" w:cs="Times New Roman"/>
          <w:b/>
          <w:bCs/>
          <w:sz w:val="21"/>
          <w:szCs w:val="21"/>
        </w:rPr>
        <w:t>Software Engineer</w:t>
      </w:r>
      <w:r w:rsidR="00537E13" w:rsidRPr="00693EBC">
        <w:rPr>
          <w:rFonts w:ascii="Times New Roman" w:hAnsi="Times New Roman" w:cs="Times New Roman"/>
          <w:sz w:val="21"/>
          <w:szCs w:val="21"/>
        </w:rPr>
        <w:t xml:space="preserve"> in</w:t>
      </w:r>
      <w:r>
        <w:rPr>
          <w:rFonts w:ascii="Times New Roman" w:hAnsi="Times New Roman" w:cs="Times New Roman"/>
          <w:sz w:val="21"/>
          <w:szCs w:val="21"/>
        </w:rPr>
        <w:t xml:space="preserve"> </w:t>
      </w:r>
      <w:r w:rsidR="0057628D" w:rsidRPr="00693EBC">
        <w:rPr>
          <w:rFonts w:ascii="Times New Roman" w:hAnsi="Times New Roman" w:cs="Times New Roman"/>
          <w:b/>
          <w:bCs/>
          <w:sz w:val="21"/>
          <w:szCs w:val="21"/>
        </w:rPr>
        <w:t>Ion Idea</w:t>
      </w:r>
      <w:r w:rsidR="0057628D">
        <w:rPr>
          <w:rFonts w:ascii="Times New Roman" w:hAnsi="Times New Roman" w:cs="Times New Roman"/>
          <w:b/>
          <w:bCs/>
          <w:sz w:val="21"/>
          <w:szCs w:val="21"/>
        </w:rPr>
        <w:t xml:space="preserve"> Interactive </w:t>
      </w:r>
      <w:proofErr w:type="spellStart"/>
      <w:r w:rsidR="0057628D">
        <w:rPr>
          <w:rFonts w:ascii="Times New Roman" w:hAnsi="Times New Roman" w:cs="Times New Roman"/>
          <w:b/>
          <w:bCs/>
          <w:sz w:val="21"/>
          <w:szCs w:val="21"/>
        </w:rPr>
        <w:t>pvt</w:t>
      </w:r>
      <w:proofErr w:type="spellEnd"/>
      <w:r w:rsidR="007974A4" w:rsidRPr="00693EBC">
        <w:rPr>
          <w:rFonts w:ascii="Times New Roman" w:hAnsi="Times New Roman" w:cs="Times New Roman"/>
          <w:b/>
          <w:bCs/>
          <w:sz w:val="21"/>
          <w:szCs w:val="21"/>
        </w:rPr>
        <w:t xml:space="preserve"> ltd</w:t>
      </w:r>
      <w:r w:rsidR="00537E13" w:rsidRPr="00693EBC">
        <w:rPr>
          <w:rFonts w:ascii="Times New Roman" w:hAnsi="Times New Roman" w:cs="Times New Roman"/>
          <w:b/>
          <w:bCs/>
          <w:sz w:val="21"/>
          <w:szCs w:val="21"/>
        </w:rPr>
        <w:t>, Bangalore</w:t>
      </w:r>
      <w:r w:rsidR="00537E13" w:rsidRPr="00693EBC">
        <w:rPr>
          <w:rFonts w:ascii="Times New Roman" w:hAnsi="Times New Roman" w:cs="Times New Roman"/>
          <w:sz w:val="21"/>
          <w:szCs w:val="21"/>
        </w:rPr>
        <w:t xml:space="preserve"> from</w:t>
      </w:r>
      <w:r>
        <w:rPr>
          <w:rFonts w:ascii="Times New Roman" w:hAnsi="Times New Roman" w:cs="Times New Roman"/>
          <w:sz w:val="21"/>
          <w:szCs w:val="21"/>
        </w:rPr>
        <w:t xml:space="preserve"> </w:t>
      </w:r>
      <w:r w:rsidR="00797A66" w:rsidRPr="00693EBC">
        <w:rPr>
          <w:rFonts w:ascii="Times New Roman" w:hAnsi="Times New Roman" w:cs="Times New Roman"/>
          <w:b/>
          <w:bCs/>
          <w:sz w:val="21"/>
          <w:szCs w:val="21"/>
        </w:rPr>
        <w:t>June 2010</w:t>
      </w:r>
      <w:r>
        <w:rPr>
          <w:rFonts w:ascii="Times New Roman" w:hAnsi="Times New Roman" w:cs="Times New Roman"/>
          <w:b/>
          <w:bCs/>
          <w:sz w:val="21"/>
          <w:szCs w:val="21"/>
        </w:rPr>
        <w:t xml:space="preserve"> </w:t>
      </w:r>
      <w:r w:rsidR="00537E13" w:rsidRPr="00693EBC">
        <w:rPr>
          <w:rFonts w:ascii="Times New Roman" w:hAnsi="Times New Roman" w:cs="Times New Roman"/>
          <w:b/>
          <w:bCs/>
          <w:sz w:val="21"/>
          <w:szCs w:val="21"/>
        </w:rPr>
        <w:t xml:space="preserve">to </w:t>
      </w:r>
      <w:r w:rsidRPr="00121C22">
        <w:rPr>
          <w:rFonts w:ascii="Times New Roman" w:hAnsi="Times New Roman" w:cs="Times New Roman"/>
          <w:b/>
          <w:bCs/>
          <w:sz w:val="21"/>
          <w:szCs w:val="21"/>
        </w:rPr>
        <w:t>Dec 2013</w:t>
      </w:r>
      <w:r w:rsidR="00537E13" w:rsidRPr="00693EBC">
        <w:rPr>
          <w:rFonts w:ascii="Times New Roman" w:hAnsi="Times New Roman" w:cs="Times New Roman"/>
          <w:b/>
          <w:bCs/>
          <w:sz w:val="21"/>
          <w:szCs w:val="21"/>
        </w:rPr>
        <w:t>.</w:t>
      </w:r>
    </w:p>
    <w:p w:rsidR="00E4501F" w:rsidRDefault="00E4501F" w:rsidP="00E4501F">
      <w:pPr>
        <w:shd w:val="clear" w:color="auto" w:fill="D9D9D9"/>
        <w:tabs>
          <w:tab w:val="left" w:pos="720"/>
        </w:tabs>
        <w:spacing w:line="100" w:lineRule="atLeast"/>
        <w:jc w:val="both"/>
        <w:rPr>
          <w:rFonts w:ascii="Times New Roman" w:hAnsi="Times New Roman" w:cs="Times New Roman"/>
          <w:b/>
          <w:sz w:val="20"/>
          <w:szCs w:val="20"/>
        </w:rPr>
      </w:pPr>
      <w:r>
        <w:rPr>
          <w:rFonts w:ascii="Times New Roman" w:hAnsi="Times New Roman" w:cs="Times New Roman"/>
          <w:b/>
          <w:sz w:val="20"/>
          <w:szCs w:val="20"/>
        </w:rPr>
        <w:t>Experience Summary</w:t>
      </w:r>
    </w:p>
    <w:p w:rsidR="008057C8" w:rsidRDefault="008057C8" w:rsidP="00E4501F">
      <w:pPr>
        <w:tabs>
          <w:tab w:val="left" w:pos="1104"/>
        </w:tabs>
        <w:spacing w:line="360" w:lineRule="auto"/>
        <w:jc w:val="both"/>
        <w:rPr>
          <w:rFonts w:ascii="Times New Roman" w:hAnsi="Times New Roman" w:cs="Times New Roman"/>
          <w:b/>
          <w:sz w:val="21"/>
          <w:szCs w:val="21"/>
        </w:rPr>
      </w:pPr>
    </w:p>
    <w:p w:rsidR="009A1C35" w:rsidRDefault="0001238E" w:rsidP="009A1C35">
      <w:pPr>
        <w:numPr>
          <w:ilvl w:val="0"/>
          <w:numId w:val="2"/>
        </w:numPr>
        <w:tabs>
          <w:tab w:val="left" w:pos="720"/>
        </w:tabs>
        <w:autoSpaceDE w:val="0"/>
        <w:spacing w:line="360" w:lineRule="auto"/>
        <w:ind w:left="384"/>
        <w:jc w:val="both"/>
        <w:rPr>
          <w:rFonts w:ascii="Times New Roman" w:hAnsi="Times New Roman" w:cs="Times New Roman"/>
          <w:sz w:val="21"/>
          <w:szCs w:val="21"/>
        </w:rPr>
      </w:pPr>
      <w:r w:rsidRPr="00693EBC">
        <w:rPr>
          <w:rFonts w:ascii="Times New Roman" w:hAnsi="Times New Roman" w:cs="Times New Roman"/>
          <w:b/>
          <w:sz w:val="21"/>
          <w:szCs w:val="21"/>
        </w:rPr>
        <w:t>B. Tech</w:t>
      </w:r>
      <w:r w:rsidR="00222F6D">
        <w:rPr>
          <w:rFonts w:ascii="Times New Roman" w:hAnsi="Times New Roman" w:cs="Times New Roman"/>
          <w:b/>
          <w:sz w:val="21"/>
          <w:szCs w:val="21"/>
        </w:rPr>
        <w:t xml:space="preserve"> </w:t>
      </w:r>
      <w:r w:rsidR="004D5936" w:rsidRPr="00693EBC">
        <w:rPr>
          <w:rFonts w:ascii="Times New Roman" w:hAnsi="Times New Roman" w:cs="Times New Roman"/>
          <w:sz w:val="21"/>
          <w:szCs w:val="21"/>
        </w:rPr>
        <w:t>from JNTU</w:t>
      </w:r>
      <w:r w:rsidRPr="00693EBC">
        <w:rPr>
          <w:rFonts w:ascii="Times New Roman" w:hAnsi="Times New Roman" w:cs="Times New Roman"/>
          <w:b/>
          <w:bCs/>
          <w:sz w:val="21"/>
          <w:szCs w:val="21"/>
        </w:rPr>
        <w:t xml:space="preserve"> U</w:t>
      </w:r>
      <w:r w:rsidRPr="00693EBC">
        <w:rPr>
          <w:rFonts w:ascii="Times New Roman" w:hAnsi="Times New Roman" w:cs="Times New Roman"/>
          <w:b/>
          <w:sz w:val="21"/>
          <w:szCs w:val="21"/>
        </w:rPr>
        <w:t xml:space="preserve">niversity, </w:t>
      </w:r>
      <w:r w:rsidR="00A45E5D" w:rsidRPr="00693EBC">
        <w:rPr>
          <w:rFonts w:ascii="Times New Roman" w:hAnsi="Times New Roman" w:cs="Times New Roman"/>
          <w:b/>
          <w:sz w:val="21"/>
          <w:szCs w:val="21"/>
        </w:rPr>
        <w:t>AP</w:t>
      </w:r>
      <w:r w:rsidR="00222F6D">
        <w:rPr>
          <w:rFonts w:ascii="Times New Roman" w:hAnsi="Times New Roman" w:cs="Times New Roman"/>
          <w:b/>
          <w:sz w:val="21"/>
          <w:szCs w:val="21"/>
        </w:rPr>
        <w:t xml:space="preserve"> </w:t>
      </w:r>
      <w:r w:rsidR="00A45E5D" w:rsidRPr="00693EBC">
        <w:rPr>
          <w:rFonts w:ascii="Times New Roman" w:hAnsi="Times New Roman" w:cs="Times New Roman"/>
          <w:sz w:val="21"/>
          <w:szCs w:val="21"/>
        </w:rPr>
        <w:t>in 2009</w:t>
      </w:r>
      <w:r w:rsidRPr="00693EBC">
        <w:rPr>
          <w:rFonts w:ascii="Times New Roman" w:hAnsi="Times New Roman" w:cs="Times New Roman"/>
          <w:sz w:val="21"/>
          <w:szCs w:val="21"/>
        </w:rPr>
        <w:t>.</w:t>
      </w:r>
    </w:p>
    <w:p w:rsidR="00BB0CCE" w:rsidRPr="00693EBC" w:rsidRDefault="00BB0CCE" w:rsidP="00BB0CCE">
      <w:pPr>
        <w:autoSpaceDE w:val="0"/>
        <w:spacing w:line="360" w:lineRule="auto"/>
        <w:ind w:left="384"/>
        <w:jc w:val="both"/>
        <w:rPr>
          <w:rFonts w:ascii="Times New Roman" w:hAnsi="Times New Roman" w:cs="Times New Roman"/>
          <w:sz w:val="21"/>
          <w:szCs w:val="21"/>
        </w:rPr>
      </w:pPr>
    </w:p>
    <w:p w:rsidR="0001238E" w:rsidRDefault="0001238E">
      <w:pPr>
        <w:shd w:val="clear" w:color="auto" w:fill="C0C0C0"/>
        <w:rPr>
          <w:rFonts w:ascii="Times New Roman" w:hAnsi="Times New Roman" w:cs="Times New Roman"/>
          <w:b/>
          <w:sz w:val="20"/>
          <w:szCs w:val="20"/>
        </w:rPr>
      </w:pPr>
      <w:r>
        <w:rPr>
          <w:rFonts w:ascii="Times New Roman" w:hAnsi="Times New Roman" w:cs="Times New Roman"/>
          <w:b/>
          <w:sz w:val="20"/>
          <w:szCs w:val="20"/>
        </w:rPr>
        <w:t>Technical Skills</w:t>
      </w:r>
    </w:p>
    <w:p w:rsidR="0001238E" w:rsidRDefault="0001238E">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tbl>
      <w:tblPr>
        <w:tblW w:w="10132" w:type="dxa"/>
        <w:tblInd w:w="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000" w:firstRow="0" w:lastRow="0" w:firstColumn="0" w:lastColumn="0" w:noHBand="0" w:noVBand="0"/>
      </w:tblPr>
      <w:tblGrid>
        <w:gridCol w:w="4110"/>
        <w:gridCol w:w="6022"/>
      </w:tblGrid>
      <w:tr w:rsidR="00DC7239" w:rsidTr="00543290">
        <w:trPr>
          <w:trHeight w:val="483"/>
        </w:trPr>
        <w:tc>
          <w:tcPr>
            <w:tcW w:w="4110" w:type="dxa"/>
            <w:shd w:val="clear" w:color="auto" w:fill="auto"/>
            <w:vAlign w:val="center"/>
          </w:tcPr>
          <w:p w:rsidR="00DC7239" w:rsidRDefault="00DC7239">
            <w:pPr>
              <w:pStyle w:val="Heading5"/>
              <w:tabs>
                <w:tab w:val="left" w:pos="0"/>
                <w:tab w:val="left" w:pos="360"/>
              </w:tabs>
              <w:autoSpaceDE w:val="0"/>
              <w:snapToGrid w:val="0"/>
              <w:spacing w:before="0" w:after="0" w:line="360" w:lineRule="auto"/>
              <w:ind w:left="0" w:firstLine="0"/>
              <w:rPr>
                <w:rFonts w:ascii="Times New Roman" w:eastAsia="SimSun" w:hAnsi="Times New Roman" w:cs="Times New Roman"/>
                <w:bCs w:val="0"/>
                <w:i w:val="0"/>
                <w:iCs w:val="0"/>
                <w:sz w:val="20"/>
                <w:szCs w:val="20"/>
                <w:lang w:val="en-GB"/>
              </w:rPr>
            </w:pPr>
            <w:r>
              <w:rPr>
                <w:rFonts w:ascii="Times New Roman" w:eastAsia="SimSun" w:hAnsi="Times New Roman" w:cs="Times New Roman"/>
                <w:bCs w:val="0"/>
                <w:i w:val="0"/>
                <w:iCs w:val="0"/>
                <w:sz w:val="20"/>
                <w:szCs w:val="20"/>
                <w:lang w:val="en-GB"/>
              </w:rPr>
              <w:t xml:space="preserve">  Skills                      </w:t>
            </w:r>
          </w:p>
        </w:tc>
        <w:tc>
          <w:tcPr>
            <w:tcW w:w="6022" w:type="dxa"/>
            <w:shd w:val="clear" w:color="auto" w:fill="auto"/>
          </w:tcPr>
          <w:p w:rsidR="00DC7239" w:rsidRDefault="00DC7239">
            <w:pPr>
              <w:tabs>
                <w:tab w:val="left" w:pos="360"/>
              </w:tabs>
              <w:snapToGrid w:val="0"/>
              <w:spacing w:line="360" w:lineRule="auto"/>
              <w:rPr>
                <w:rFonts w:ascii="Times New Roman" w:eastAsia="SimSun" w:hAnsi="Times New Roman" w:cs="Times New Roman"/>
                <w:b/>
                <w:bCs/>
                <w:sz w:val="20"/>
                <w:szCs w:val="20"/>
                <w:lang w:val="en-GB"/>
              </w:rPr>
            </w:pPr>
            <w:r>
              <w:rPr>
                <w:rFonts w:ascii="Times New Roman" w:eastAsia="SimSun" w:hAnsi="Times New Roman" w:cs="Times New Roman"/>
                <w:b/>
                <w:bCs/>
                <w:sz w:val="20"/>
                <w:szCs w:val="20"/>
                <w:lang w:val="en-GB"/>
              </w:rPr>
              <w:t xml:space="preserve">      Experienced</w:t>
            </w:r>
          </w:p>
        </w:tc>
      </w:tr>
      <w:tr w:rsidR="00DC7239" w:rsidTr="00543290">
        <w:tblPrEx>
          <w:tblCellMar>
            <w:top w:w="0" w:type="dxa"/>
            <w:bottom w:w="0" w:type="dxa"/>
          </w:tblCellMar>
        </w:tblPrEx>
        <w:trPr>
          <w:trHeight w:val="289"/>
        </w:trPr>
        <w:tc>
          <w:tcPr>
            <w:tcW w:w="4110" w:type="dxa"/>
            <w:shd w:val="clear" w:color="auto" w:fill="auto"/>
          </w:tcPr>
          <w:p w:rsidR="00DC7239" w:rsidRDefault="00DC7239">
            <w:pPr>
              <w:tabs>
                <w:tab w:val="left" w:pos="360"/>
              </w:tabs>
              <w:snapToGrid w:val="0"/>
              <w:spacing w:line="360" w:lineRule="auto"/>
              <w:rPr>
                <w:rFonts w:ascii="Times New Roman" w:eastAsia="SimSun" w:hAnsi="Times New Roman" w:cs="Times New Roman"/>
                <w:b/>
                <w:sz w:val="20"/>
                <w:lang w:val="en-GB"/>
              </w:rPr>
            </w:pPr>
            <w:r>
              <w:rPr>
                <w:rFonts w:ascii="Times New Roman" w:eastAsia="SimSun" w:hAnsi="Times New Roman" w:cs="Times New Roman"/>
                <w:b/>
                <w:sz w:val="20"/>
                <w:lang w:val="en-GB"/>
              </w:rPr>
              <w:t>Operating Systems</w:t>
            </w:r>
          </w:p>
        </w:tc>
        <w:tc>
          <w:tcPr>
            <w:tcW w:w="6022" w:type="dxa"/>
            <w:shd w:val="clear" w:color="auto" w:fill="auto"/>
          </w:tcPr>
          <w:p w:rsidR="00DC7239" w:rsidRDefault="00DC7239">
            <w:pPr>
              <w:tabs>
                <w:tab w:val="left" w:pos="360"/>
              </w:tabs>
              <w:snapToGrid w:val="0"/>
              <w:spacing w:line="360" w:lineRule="auto"/>
              <w:rPr>
                <w:rFonts w:ascii="Times New Roman" w:eastAsia="SimSun" w:hAnsi="Times New Roman" w:cs="Times New Roman"/>
                <w:b/>
                <w:bCs/>
                <w:sz w:val="20"/>
                <w:szCs w:val="20"/>
                <w:lang w:val="en-GB"/>
              </w:rPr>
            </w:pPr>
            <w:r>
              <w:rPr>
                <w:rFonts w:ascii="Times New Roman" w:eastAsia="SimSun" w:hAnsi="Times New Roman" w:cs="Times New Roman"/>
                <w:b/>
                <w:sz w:val="20"/>
                <w:szCs w:val="20"/>
                <w:lang w:val="en-GB"/>
              </w:rPr>
              <w:t xml:space="preserve">Windows </w:t>
            </w:r>
            <w:r>
              <w:rPr>
                <w:rFonts w:ascii="Times New Roman" w:eastAsia="SimSun" w:hAnsi="Times New Roman" w:cs="Times New Roman"/>
                <w:sz w:val="20"/>
                <w:szCs w:val="20"/>
                <w:lang w:val="en-GB"/>
              </w:rPr>
              <w:t xml:space="preserve">, </w:t>
            </w:r>
            <w:r w:rsidRPr="00DC7239">
              <w:rPr>
                <w:rFonts w:ascii="Times New Roman" w:eastAsia="SimSun" w:hAnsi="Times New Roman" w:cs="Times New Roman"/>
                <w:b/>
                <w:sz w:val="20"/>
                <w:lang w:val="en-GB"/>
              </w:rPr>
              <w:t>Linux</w:t>
            </w:r>
            <w:r w:rsidR="00B10D83">
              <w:rPr>
                <w:rFonts w:ascii="Times New Roman" w:eastAsia="SimSun" w:hAnsi="Times New Roman" w:cs="Times New Roman"/>
                <w:b/>
                <w:sz w:val="20"/>
                <w:lang w:val="en-GB"/>
              </w:rPr>
              <w:t>,</w:t>
            </w:r>
            <w:r w:rsidR="00222F6D">
              <w:rPr>
                <w:rFonts w:ascii="Times New Roman" w:eastAsia="SimSun" w:hAnsi="Times New Roman" w:cs="Times New Roman"/>
                <w:b/>
                <w:sz w:val="20"/>
                <w:lang w:val="en-GB"/>
              </w:rPr>
              <w:t xml:space="preserve"> </w:t>
            </w:r>
            <w:r w:rsidR="00B10D83">
              <w:rPr>
                <w:rFonts w:ascii="Times New Roman" w:eastAsia="SimSun" w:hAnsi="Times New Roman" w:cs="Times New Roman"/>
                <w:b/>
                <w:sz w:val="20"/>
                <w:lang w:val="en-GB"/>
              </w:rPr>
              <w:t>Mac</w:t>
            </w:r>
          </w:p>
        </w:tc>
      </w:tr>
      <w:tr w:rsidR="00DC7239" w:rsidTr="00543290">
        <w:tblPrEx>
          <w:tblCellMar>
            <w:top w:w="0" w:type="dxa"/>
            <w:bottom w:w="0" w:type="dxa"/>
          </w:tblCellMar>
        </w:tblPrEx>
        <w:trPr>
          <w:trHeight w:val="289"/>
        </w:trPr>
        <w:tc>
          <w:tcPr>
            <w:tcW w:w="4110" w:type="dxa"/>
            <w:shd w:val="clear" w:color="auto" w:fill="auto"/>
          </w:tcPr>
          <w:p w:rsidR="00DC7239" w:rsidRDefault="00DC7239">
            <w:pPr>
              <w:tabs>
                <w:tab w:val="left" w:pos="360"/>
              </w:tabs>
              <w:snapToGrid w:val="0"/>
              <w:spacing w:line="360" w:lineRule="auto"/>
              <w:rPr>
                <w:rFonts w:ascii="Times New Roman" w:eastAsia="SimSun" w:hAnsi="Times New Roman" w:cs="Times New Roman"/>
                <w:b/>
                <w:sz w:val="20"/>
                <w:lang w:val="en-GB"/>
              </w:rPr>
            </w:pPr>
            <w:r>
              <w:rPr>
                <w:rFonts w:ascii="Times New Roman" w:eastAsia="SimSun" w:hAnsi="Times New Roman" w:cs="Times New Roman"/>
                <w:b/>
                <w:sz w:val="20"/>
                <w:lang w:val="en-GB"/>
              </w:rPr>
              <w:t>Languages</w:t>
            </w:r>
          </w:p>
        </w:tc>
        <w:tc>
          <w:tcPr>
            <w:tcW w:w="6022" w:type="dxa"/>
            <w:shd w:val="clear" w:color="auto" w:fill="auto"/>
          </w:tcPr>
          <w:p w:rsidR="00DC7239" w:rsidRPr="00DC7239" w:rsidRDefault="00DC7239" w:rsidP="00AB11BD">
            <w:pPr>
              <w:tabs>
                <w:tab w:val="left" w:pos="360"/>
                <w:tab w:val="left" w:pos="2175"/>
              </w:tabs>
              <w:snapToGrid w:val="0"/>
              <w:spacing w:line="360" w:lineRule="auto"/>
              <w:rPr>
                <w:rFonts w:ascii="Times New Roman" w:eastAsia="SimSun" w:hAnsi="Times New Roman" w:cs="Times New Roman"/>
                <w:b/>
                <w:sz w:val="20"/>
                <w:szCs w:val="20"/>
                <w:lang w:val="en-GB"/>
              </w:rPr>
            </w:pPr>
            <w:r w:rsidRPr="00DC7239">
              <w:rPr>
                <w:rFonts w:ascii="Times New Roman" w:eastAsia="SimSun" w:hAnsi="Times New Roman" w:cs="Times New Roman"/>
                <w:b/>
                <w:sz w:val="20"/>
                <w:szCs w:val="20"/>
                <w:lang w:val="en-GB"/>
              </w:rPr>
              <w:t>Java</w:t>
            </w:r>
            <w:r w:rsidR="00AA332A" w:rsidRPr="00DC7239">
              <w:rPr>
                <w:rFonts w:ascii="Times New Roman" w:eastAsia="SimSun" w:hAnsi="Times New Roman" w:cs="Times New Roman"/>
                <w:b/>
                <w:sz w:val="20"/>
                <w:szCs w:val="20"/>
                <w:lang w:val="en-GB"/>
              </w:rPr>
              <w:t>, J2EE, Android</w:t>
            </w:r>
            <w:r w:rsidR="00AB11BD">
              <w:rPr>
                <w:rFonts w:ascii="Times New Roman" w:eastAsia="SimSun" w:hAnsi="Times New Roman" w:cs="Times New Roman"/>
                <w:b/>
                <w:sz w:val="20"/>
                <w:szCs w:val="20"/>
                <w:lang w:val="en-GB"/>
              </w:rPr>
              <w:t>.</w:t>
            </w:r>
          </w:p>
        </w:tc>
      </w:tr>
      <w:tr w:rsidR="00DC7239" w:rsidTr="00543290">
        <w:tblPrEx>
          <w:tblCellMar>
            <w:top w:w="0" w:type="dxa"/>
            <w:bottom w:w="0" w:type="dxa"/>
          </w:tblCellMar>
        </w:tblPrEx>
        <w:trPr>
          <w:trHeight w:val="289"/>
        </w:trPr>
        <w:tc>
          <w:tcPr>
            <w:tcW w:w="4110" w:type="dxa"/>
            <w:shd w:val="clear" w:color="auto" w:fill="auto"/>
          </w:tcPr>
          <w:p w:rsidR="00DC7239" w:rsidRDefault="00DC7239">
            <w:pPr>
              <w:tabs>
                <w:tab w:val="left" w:pos="360"/>
              </w:tabs>
              <w:snapToGrid w:val="0"/>
              <w:spacing w:line="360" w:lineRule="auto"/>
              <w:rPr>
                <w:rFonts w:ascii="Times New Roman" w:eastAsia="SimSun" w:hAnsi="Times New Roman" w:cs="Times New Roman"/>
                <w:b/>
                <w:sz w:val="20"/>
                <w:lang w:val="en-GB"/>
              </w:rPr>
            </w:pPr>
            <w:r>
              <w:rPr>
                <w:rFonts w:ascii="Times New Roman" w:eastAsia="SimSun" w:hAnsi="Times New Roman" w:cs="Times New Roman"/>
                <w:b/>
                <w:sz w:val="20"/>
                <w:lang w:val="en-GB"/>
              </w:rPr>
              <w:t>Configuration  Tools</w:t>
            </w:r>
          </w:p>
        </w:tc>
        <w:tc>
          <w:tcPr>
            <w:tcW w:w="6022" w:type="dxa"/>
            <w:shd w:val="clear" w:color="auto" w:fill="auto"/>
          </w:tcPr>
          <w:p w:rsidR="00DC7239" w:rsidRDefault="00DC7239">
            <w:pPr>
              <w:tabs>
                <w:tab w:val="left" w:pos="360"/>
              </w:tabs>
              <w:snapToGrid w:val="0"/>
              <w:spacing w:line="360" w:lineRule="auto"/>
              <w:rPr>
                <w:rFonts w:ascii="Times New Roman" w:eastAsia="SimSun" w:hAnsi="Times New Roman" w:cs="Times New Roman"/>
                <w:sz w:val="20"/>
                <w:szCs w:val="20"/>
                <w:lang w:val="en-GB"/>
              </w:rPr>
            </w:pPr>
            <w:proofErr w:type="spellStart"/>
            <w:r>
              <w:rPr>
                <w:rFonts w:ascii="Times New Roman" w:eastAsia="SimSun" w:hAnsi="Times New Roman" w:cs="Times New Roman"/>
                <w:b/>
                <w:sz w:val="20"/>
                <w:szCs w:val="20"/>
                <w:lang w:val="en-GB"/>
              </w:rPr>
              <w:t>SVN,</w:t>
            </w:r>
            <w:r w:rsidRPr="00DC7239">
              <w:rPr>
                <w:rFonts w:ascii="Times New Roman" w:eastAsia="SimSun" w:hAnsi="Times New Roman" w:cs="Times New Roman"/>
                <w:b/>
                <w:sz w:val="20"/>
                <w:lang w:val="en-GB"/>
              </w:rPr>
              <w:t>Git</w:t>
            </w:r>
            <w:r w:rsidR="00AA332A">
              <w:rPr>
                <w:rFonts w:ascii="Times New Roman" w:eastAsia="SimSun" w:hAnsi="Times New Roman" w:cs="Times New Roman"/>
                <w:b/>
                <w:sz w:val="20"/>
                <w:lang w:val="en-GB"/>
              </w:rPr>
              <w:t>,Jenkins</w:t>
            </w:r>
            <w:proofErr w:type="spellEnd"/>
          </w:p>
        </w:tc>
      </w:tr>
      <w:tr w:rsidR="00DC7239" w:rsidTr="00543290">
        <w:tblPrEx>
          <w:tblCellMar>
            <w:top w:w="0" w:type="dxa"/>
            <w:bottom w:w="0" w:type="dxa"/>
          </w:tblCellMar>
        </w:tblPrEx>
        <w:trPr>
          <w:trHeight w:val="300"/>
        </w:trPr>
        <w:tc>
          <w:tcPr>
            <w:tcW w:w="4110" w:type="dxa"/>
            <w:shd w:val="clear" w:color="auto" w:fill="auto"/>
          </w:tcPr>
          <w:p w:rsidR="00DC7239" w:rsidRDefault="00DC7239">
            <w:pPr>
              <w:tabs>
                <w:tab w:val="left" w:pos="360"/>
              </w:tabs>
              <w:snapToGrid w:val="0"/>
              <w:spacing w:line="360" w:lineRule="auto"/>
              <w:rPr>
                <w:rFonts w:ascii="Times New Roman" w:eastAsia="SimSun" w:hAnsi="Times New Roman" w:cs="Times New Roman"/>
                <w:b/>
                <w:sz w:val="20"/>
                <w:lang w:val="en-GB"/>
              </w:rPr>
            </w:pPr>
            <w:r>
              <w:rPr>
                <w:rFonts w:ascii="Times New Roman" w:eastAsia="SimSun" w:hAnsi="Times New Roman" w:cs="Times New Roman"/>
                <w:b/>
                <w:sz w:val="20"/>
                <w:lang w:val="en-GB"/>
              </w:rPr>
              <w:t xml:space="preserve">IDE </w:t>
            </w:r>
          </w:p>
        </w:tc>
        <w:tc>
          <w:tcPr>
            <w:tcW w:w="6022" w:type="dxa"/>
            <w:shd w:val="clear" w:color="auto" w:fill="auto"/>
          </w:tcPr>
          <w:p w:rsidR="00DC7239" w:rsidRDefault="00DC7239">
            <w:pPr>
              <w:tabs>
                <w:tab w:val="left" w:pos="360"/>
              </w:tabs>
              <w:snapToGrid w:val="0"/>
              <w:spacing w:line="360" w:lineRule="auto"/>
              <w:rPr>
                <w:rFonts w:ascii="Times New Roman" w:eastAsia="SimSun" w:hAnsi="Times New Roman" w:cs="Times New Roman"/>
                <w:b/>
                <w:sz w:val="20"/>
                <w:lang w:val="en-GB"/>
              </w:rPr>
            </w:pPr>
            <w:proofErr w:type="spellStart"/>
            <w:r>
              <w:rPr>
                <w:rFonts w:ascii="Times New Roman" w:eastAsia="SimSun" w:hAnsi="Times New Roman" w:cs="Times New Roman"/>
                <w:b/>
                <w:sz w:val="20"/>
                <w:lang w:val="en-GB"/>
              </w:rPr>
              <w:t>Eclipse</w:t>
            </w:r>
            <w:r w:rsidR="009116FD">
              <w:rPr>
                <w:rFonts w:ascii="Times New Roman" w:eastAsia="SimSun" w:hAnsi="Times New Roman" w:cs="Times New Roman"/>
                <w:b/>
                <w:sz w:val="20"/>
                <w:lang w:val="en-GB"/>
              </w:rPr>
              <w:t>,Xcode</w:t>
            </w:r>
            <w:proofErr w:type="spellEnd"/>
          </w:p>
        </w:tc>
      </w:tr>
      <w:tr w:rsidR="00DC7239" w:rsidTr="00543290">
        <w:tblPrEx>
          <w:tblCellMar>
            <w:top w:w="0" w:type="dxa"/>
            <w:bottom w:w="0" w:type="dxa"/>
          </w:tblCellMar>
        </w:tblPrEx>
        <w:trPr>
          <w:trHeight w:val="300"/>
        </w:trPr>
        <w:tc>
          <w:tcPr>
            <w:tcW w:w="4110" w:type="dxa"/>
            <w:shd w:val="clear" w:color="auto" w:fill="auto"/>
          </w:tcPr>
          <w:p w:rsidR="00DC7239" w:rsidRDefault="00DC7239">
            <w:pPr>
              <w:pStyle w:val="BodyText2"/>
              <w:snapToGrid w:val="0"/>
              <w:rPr>
                <w:rFonts w:ascii="Times New Roman" w:hAnsi="Times New Roman" w:cs="Times New Roman"/>
                <w:b/>
                <w:sz w:val="20"/>
                <w:szCs w:val="20"/>
              </w:rPr>
            </w:pPr>
            <w:r>
              <w:rPr>
                <w:rFonts w:ascii="Times New Roman" w:hAnsi="Times New Roman" w:cs="Times New Roman"/>
                <w:b/>
                <w:bCs/>
                <w:sz w:val="21"/>
                <w:szCs w:val="21"/>
              </w:rPr>
              <w:t>Servers</w:t>
            </w:r>
            <w:r>
              <w:rPr>
                <w:rFonts w:ascii="Times New Roman" w:hAnsi="Times New Roman" w:cs="Times New Roman"/>
                <w:b/>
                <w:sz w:val="20"/>
                <w:szCs w:val="20"/>
              </w:rPr>
              <w:tab/>
            </w:r>
          </w:p>
        </w:tc>
        <w:tc>
          <w:tcPr>
            <w:tcW w:w="6022" w:type="dxa"/>
            <w:shd w:val="clear" w:color="auto" w:fill="auto"/>
          </w:tcPr>
          <w:p w:rsidR="00DC7239" w:rsidRPr="00DC7239" w:rsidRDefault="00DC7239" w:rsidP="00CC1185">
            <w:pPr>
              <w:pStyle w:val="BodyText2"/>
              <w:snapToGrid w:val="0"/>
              <w:rPr>
                <w:rFonts w:ascii="Times New Roman" w:hAnsi="Times New Roman" w:cs="Times New Roman"/>
                <w:b/>
                <w:spacing w:val="4"/>
                <w:sz w:val="21"/>
                <w:szCs w:val="21"/>
              </w:rPr>
            </w:pPr>
            <w:proofErr w:type="spellStart"/>
            <w:r w:rsidRPr="00DC7239">
              <w:rPr>
                <w:rFonts w:ascii="Times New Roman" w:hAnsi="Times New Roman" w:cs="Times New Roman"/>
                <w:b/>
                <w:spacing w:val="4"/>
                <w:sz w:val="21"/>
                <w:szCs w:val="21"/>
              </w:rPr>
              <w:t>Tomcat</w:t>
            </w:r>
            <w:proofErr w:type="gramStart"/>
            <w:r w:rsidRPr="00DC7239">
              <w:rPr>
                <w:rFonts w:ascii="Times New Roman" w:hAnsi="Times New Roman" w:cs="Times New Roman"/>
                <w:b/>
                <w:spacing w:val="4"/>
                <w:sz w:val="21"/>
                <w:szCs w:val="21"/>
              </w:rPr>
              <w:t>,</w:t>
            </w:r>
            <w:r w:rsidR="00A0632E">
              <w:rPr>
                <w:rFonts w:ascii="Times New Roman" w:hAnsi="Times New Roman" w:cs="Times New Roman"/>
                <w:b/>
                <w:spacing w:val="4"/>
                <w:sz w:val="21"/>
                <w:szCs w:val="21"/>
              </w:rPr>
              <w:t>Nodejs</w:t>
            </w:r>
            <w:r w:rsidR="00AB11BD">
              <w:rPr>
                <w:rFonts w:ascii="Times New Roman" w:hAnsi="Times New Roman" w:cs="Times New Roman"/>
                <w:b/>
                <w:spacing w:val="4"/>
                <w:sz w:val="21"/>
                <w:szCs w:val="21"/>
              </w:rPr>
              <w:t>,WAS</w:t>
            </w:r>
            <w:proofErr w:type="spellEnd"/>
            <w:proofErr w:type="gramEnd"/>
            <w:r w:rsidR="00AB11BD">
              <w:rPr>
                <w:rFonts w:ascii="Times New Roman" w:hAnsi="Times New Roman" w:cs="Times New Roman"/>
                <w:b/>
                <w:spacing w:val="4"/>
                <w:sz w:val="21"/>
                <w:szCs w:val="21"/>
              </w:rPr>
              <w:t>.</w:t>
            </w:r>
          </w:p>
        </w:tc>
      </w:tr>
      <w:tr w:rsidR="00DC7239" w:rsidTr="00543290">
        <w:tblPrEx>
          <w:tblCellMar>
            <w:top w:w="0" w:type="dxa"/>
            <w:bottom w:w="0" w:type="dxa"/>
          </w:tblCellMar>
        </w:tblPrEx>
        <w:trPr>
          <w:trHeight w:val="289"/>
        </w:trPr>
        <w:tc>
          <w:tcPr>
            <w:tcW w:w="4110" w:type="dxa"/>
            <w:shd w:val="clear" w:color="auto" w:fill="auto"/>
          </w:tcPr>
          <w:p w:rsidR="00DC7239" w:rsidRDefault="00DC7239">
            <w:pPr>
              <w:tabs>
                <w:tab w:val="left" w:pos="360"/>
              </w:tabs>
              <w:snapToGrid w:val="0"/>
              <w:spacing w:line="360" w:lineRule="auto"/>
              <w:rPr>
                <w:rFonts w:ascii="Times New Roman" w:eastAsia="SimSun" w:hAnsi="Times New Roman" w:cs="Times New Roman"/>
                <w:b/>
                <w:sz w:val="20"/>
                <w:lang w:val="en-GB"/>
              </w:rPr>
            </w:pPr>
            <w:r>
              <w:rPr>
                <w:rFonts w:ascii="Times New Roman" w:eastAsia="SimSun" w:hAnsi="Times New Roman" w:cs="Times New Roman"/>
                <w:b/>
                <w:sz w:val="20"/>
                <w:lang w:val="en-GB"/>
              </w:rPr>
              <w:t>Application Tools</w:t>
            </w:r>
          </w:p>
        </w:tc>
        <w:tc>
          <w:tcPr>
            <w:tcW w:w="6022" w:type="dxa"/>
            <w:shd w:val="clear" w:color="auto" w:fill="auto"/>
          </w:tcPr>
          <w:p w:rsidR="00DC7239" w:rsidRPr="00DC7239" w:rsidRDefault="00B7177D" w:rsidP="00DC7239">
            <w:pPr>
              <w:tabs>
                <w:tab w:val="left" w:pos="360"/>
              </w:tabs>
              <w:snapToGrid w:val="0"/>
              <w:spacing w:line="360" w:lineRule="auto"/>
              <w:rPr>
                <w:rFonts w:ascii="Times New Roman" w:eastAsia="SimSun" w:hAnsi="Times New Roman" w:cs="Times New Roman"/>
                <w:b/>
                <w:sz w:val="20"/>
                <w:szCs w:val="20"/>
                <w:lang w:val="en-GB"/>
              </w:rPr>
            </w:pPr>
            <w:proofErr w:type="spellStart"/>
            <w:r>
              <w:rPr>
                <w:rFonts w:ascii="Times New Roman" w:eastAsia="SimSun" w:hAnsi="Times New Roman" w:cs="Times New Roman"/>
                <w:b/>
                <w:sz w:val="20"/>
                <w:szCs w:val="20"/>
                <w:lang w:val="en-GB"/>
              </w:rPr>
              <w:t>Redmine</w:t>
            </w:r>
            <w:r w:rsidR="00DC7239">
              <w:rPr>
                <w:rFonts w:ascii="Times New Roman" w:eastAsia="SimSun" w:hAnsi="Times New Roman" w:cs="Times New Roman"/>
                <w:b/>
                <w:sz w:val="20"/>
                <w:szCs w:val="20"/>
                <w:lang w:val="en-GB"/>
              </w:rPr>
              <w:t>,Ji</w:t>
            </w:r>
            <w:r w:rsidR="00DC7239" w:rsidRPr="00DC7239">
              <w:rPr>
                <w:rFonts w:ascii="Times New Roman" w:eastAsia="SimSun" w:hAnsi="Times New Roman" w:cs="Times New Roman"/>
                <w:b/>
                <w:sz w:val="20"/>
                <w:szCs w:val="20"/>
                <w:lang w:val="en-GB"/>
              </w:rPr>
              <w:t>ra</w:t>
            </w:r>
            <w:proofErr w:type="spellEnd"/>
            <w:r w:rsidR="00DC7239" w:rsidRPr="00DC7239">
              <w:rPr>
                <w:rFonts w:ascii="Times New Roman" w:eastAsia="SimSun" w:hAnsi="Times New Roman" w:cs="Times New Roman"/>
                <w:b/>
                <w:sz w:val="20"/>
                <w:szCs w:val="20"/>
                <w:lang w:val="en-GB"/>
              </w:rPr>
              <w:t xml:space="preserve">, </w:t>
            </w:r>
            <w:proofErr w:type="spellStart"/>
            <w:r w:rsidR="00DC7239" w:rsidRPr="00DC7239">
              <w:rPr>
                <w:rFonts w:ascii="Times New Roman" w:eastAsia="SimSun" w:hAnsi="Times New Roman" w:cs="Times New Roman"/>
                <w:b/>
                <w:sz w:val="20"/>
                <w:szCs w:val="20"/>
                <w:lang w:val="en-GB"/>
              </w:rPr>
              <w:t>SQLyog</w:t>
            </w:r>
            <w:proofErr w:type="spellEnd"/>
            <w:r w:rsidR="00DC7239">
              <w:rPr>
                <w:rFonts w:ascii="Times New Roman" w:eastAsia="SimSun" w:hAnsi="Times New Roman" w:cs="Times New Roman"/>
                <w:b/>
                <w:sz w:val="20"/>
                <w:szCs w:val="20"/>
                <w:lang w:val="en-GB"/>
              </w:rPr>
              <w:t>,</w:t>
            </w:r>
            <w:r w:rsidR="00DC7239" w:rsidRPr="00DC7239">
              <w:rPr>
                <w:rFonts w:ascii="Times New Roman" w:eastAsia="SimSun" w:hAnsi="Times New Roman" w:cs="Times New Roman"/>
                <w:b/>
                <w:sz w:val="20"/>
                <w:lang w:val="en-GB"/>
              </w:rPr>
              <w:t xml:space="preserve"> </w:t>
            </w:r>
            <w:proofErr w:type="spellStart"/>
            <w:r w:rsidR="00DC7239" w:rsidRPr="00DC7239">
              <w:rPr>
                <w:rFonts w:ascii="Times New Roman" w:eastAsia="SimSun" w:hAnsi="Times New Roman" w:cs="Times New Roman"/>
                <w:b/>
                <w:sz w:val="20"/>
                <w:lang w:val="en-GB"/>
              </w:rPr>
              <w:t>SoapUI,RestUI</w:t>
            </w:r>
            <w:proofErr w:type="spellEnd"/>
            <w:r w:rsidR="00A1455D">
              <w:rPr>
                <w:rFonts w:ascii="Times New Roman" w:eastAsia="SimSun" w:hAnsi="Times New Roman" w:cs="Times New Roman"/>
                <w:b/>
                <w:sz w:val="20"/>
                <w:lang w:val="en-GB"/>
              </w:rPr>
              <w:t>,</w:t>
            </w:r>
            <w:r w:rsidR="00A1455D" w:rsidRPr="00A1455D">
              <w:rPr>
                <w:rFonts w:ascii="Times New Roman" w:hAnsi="Times New Roman" w:cs="Times New Roman"/>
                <w:sz w:val="21"/>
                <w:szCs w:val="21"/>
              </w:rPr>
              <w:t xml:space="preserve"> </w:t>
            </w:r>
            <w:r w:rsidR="00A1455D" w:rsidRPr="00A1455D">
              <w:rPr>
                <w:rFonts w:ascii="Times New Roman" w:hAnsi="Times New Roman" w:cs="Times New Roman"/>
                <w:b/>
                <w:sz w:val="21"/>
                <w:szCs w:val="21"/>
              </w:rPr>
              <w:t>ALM</w:t>
            </w:r>
          </w:p>
        </w:tc>
      </w:tr>
      <w:tr w:rsidR="00DC7239" w:rsidTr="00543290">
        <w:tblPrEx>
          <w:tblCellMar>
            <w:top w:w="0" w:type="dxa"/>
            <w:bottom w:w="0" w:type="dxa"/>
          </w:tblCellMar>
        </w:tblPrEx>
        <w:trPr>
          <w:trHeight w:val="312"/>
        </w:trPr>
        <w:tc>
          <w:tcPr>
            <w:tcW w:w="4110" w:type="dxa"/>
            <w:shd w:val="clear" w:color="auto" w:fill="auto"/>
          </w:tcPr>
          <w:p w:rsidR="00DC7239" w:rsidRDefault="00DC7239">
            <w:pPr>
              <w:snapToGrid w:val="0"/>
              <w:rPr>
                <w:rFonts w:ascii="Times New Roman" w:hAnsi="Times New Roman" w:cs="Times New Roman"/>
                <w:b/>
                <w:sz w:val="21"/>
              </w:rPr>
            </w:pPr>
            <w:r>
              <w:rPr>
                <w:rFonts w:ascii="Times New Roman" w:hAnsi="Times New Roman" w:cs="Times New Roman"/>
                <w:b/>
                <w:sz w:val="21"/>
              </w:rPr>
              <w:t>Web Technologies</w:t>
            </w:r>
          </w:p>
        </w:tc>
        <w:tc>
          <w:tcPr>
            <w:tcW w:w="6022" w:type="dxa"/>
            <w:shd w:val="clear" w:color="auto" w:fill="auto"/>
          </w:tcPr>
          <w:p w:rsidR="00DC7239" w:rsidRPr="00DC7239" w:rsidRDefault="00DC7239">
            <w:pPr>
              <w:pStyle w:val="BodyText2"/>
              <w:snapToGrid w:val="0"/>
              <w:rPr>
                <w:rFonts w:ascii="Times New Roman" w:eastAsia="SimSun" w:hAnsi="Times New Roman" w:cs="Times New Roman"/>
                <w:b/>
                <w:sz w:val="20"/>
                <w:lang w:val="en-GB"/>
              </w:rPr>
            </w:pPr>
            <w:r>
              <w:rPr>
                <w:rFonts w:ascii="Times New Roman" w:hAnsi="Times New Roman" w:cs="Times New Roman"/>
                <w:b/>
                <w:sz w:val="21"/>
                <w:szCs w:val="21"/>
              </w:rPr>
              <w:t>HTML</w:t>
            </w:r>
            <w:r w:rsidR="00D61215">
              <w:rPr>
                <w:rFonts w:ascii="Times New Roman" w:hAnsi="Times New Roman" w:cs="Times New Roman"/>
                <w:b/>
                <w:sz w:val="21"/>
                <w:szCs w:val="21"/>
              </w:rPr>
              <w:t>5</w:t>
            </w:r>
            <w:r>
              <w:rPr>
                <w:rFonts w:ascii="Times New Roman" w:hAnsi="Times New Roman" w:cs="Times New Roman"/>
                <w:b/>
                <w:sz w:val="21"/>
                <w:szCs w:val="21"/>
              </w:rPr>
              <w:t>,J</w:t>
            </w:r>
            <w:r w:rsidRPr="00DC7239">
              <w:rPr>
                <w:rFonts w:ascii="Times New Roman" w:hAnsi="Times New Roman" w:cs="Times New Roman"/>
                <w:b/>
                <w:sz w:val="21"/>
                <w:szCs w:val="21"/>
              </w:rPr>
              <w:t>avascript,JQuery,AJAX</w:t>
            </w:r>
          </w:p>
        </w:tc>
      </w:tr>
      <w:tr w:rsidR="00DC7239" w:rsidTr="00543290">
        <w:tblPrEx>
          <w:tblCellMar>
            <w:top w:w="0" w:type="dxa"/>
            <w:bottom w:w="0" w:type="dxa"/>
          </w:tblCellMar>
        </w:tblPrEx>
        <w:trPr>
          <w:trHeight w:val="289"/>
        </w:trPr>
        <w:tc>
          <w:tcPr>
            <w:tcW w:w="4110" w:type="dxa"/>
            <w:shd w:val="clear" w:color="auto" w:fill="auto"/>
          </w:tcPr>
          <w:p w:rsidR="00DC7239" w:rsidRDefault="00DC7239">
            <w:pPr>
              <w:snapToGrid w:val="0"/>
              <w:rPr>
                <w:rFonts w:ascii="Times New Roman" w:hAnsi="Times New Roman" w:cs="Times New Roman"/>
                <w:b/>
                <w:sz w:val="21"/>
              </w:rPr>
            </w:pPr>
            <w:r>
              <w:rPr>
                <w:rFonts w:ascii="Times New Roman" w:hAnsi="Times New Roman" w:cs="Times New Roman"/>
                <w:b/>
                <w:sz w:val="21"/>
              </w:rPr>
              <w:t>Databases</w:t>
            </w:r>
          </w:p>
        </w:tc>
        <w:tc>
          <w:tcPr>
            <w:tcW w:w="6022" w:type="dxa"/>
            <w:shd w:val="clear" w:color="auto" w:fill="auto"/>
          </w:tcPr>
          <w:p w:rsidR="00DC7239" w:rsidRDefault="00DC7239" w:rsidP="00543290">
            <w:pPr>
              <w:pStyle w:val="BodyText2"/>
              <w:snapToGrid w:val="0"/>
              <w:rPr>
                <w:rFonts w:ascii="Times New Roman" w:hAnsi="Times New Roman" w:cs="Times New Roman"/>
                <w:sz w:val="20"/>
                <w:szCs w:val="20"/>
              </w:rPr>
            </w:pPr>
            <w:r w:rsidRPr="00DC7239">
              <w:rPr>
                <w:rFonts w:ascii="Times New Roman" w:hAnsi="Times New Roman" w:cs="Times New Roman"/>
                <w:b/>
                <w:sz w:val="20"/>
                <w:szCs w:val="20"/>
              </w:rPr>
              <w:t>MySQL</w:t>
            </w:r>
            <w:r w:rsidR="0006371C">
              <w:rPr>
                <w:rFonts w:ascii="Times New Roman" w:hAnsi="Times New Roman" w:cs="Times New Roman"/>
                <w:sz w:val="20"/>
                <w:szCs w:val="20"/>
              </w:rPr>
              <w:t xml:space="preserve">, </w:t>
            </w:r>
            <w:r w:rsidRPr="00DC7239">
              <w:rPr>
                <w:rFonts w:ascii="Times New Roman" w:hAnsi="Times New Roman" w:cs="Times New Roman"/>
                <w:b/>
                <w:sz w:val="20"/>
                <w:szCs w:val="20"/>
              </w:rPr>
              <w:t>SQLite</w:t>
            </w:r>
          </w:p>
        </w:tc>
      </w:tr>
      <w:tr w:rsidR="00543290" w:rsidTr="00543290">
        <w:tblPrEx>
          <w:tblCellMar>
            <w:top w:w="0" w:type="dxa"/>
            <w:bottom w:w="0" w:type="dxa"/>
          </w:tblCellMar>
        </w:tblPrEx>
        <w:trPr>
          <w:trHeight w:val="289"/>
        </w:trPr>
        <w:tc>
          <w:tcPr>
            <w:tcW w:w="4110" w:type="dxa"/>
            <w:shd w:val="clear" w:color="auto" w:fill="auto"/>
          </w:tcPr>
          <w:p w:rsidR="00543290" w:rsidRDefault="00543290">
            <w:pPr>
              <w:snapToGrid w:val="0"/>
              <w:rPr>
                <w:rFonts w:ascii="Times New Roman" w:hAnsi="Times New Roman" w:cs="Times New Roman"/>
                <w:b/>
                <w:sz w:val="21"/>
              </w:rPr>
            </w:pPr>
            <w:r>
              <w:rPr>
                <w:rFonts w:ascii="Times New Roman" w:hAnsi="Times New Roman" w:cs="Times New Roman"/>
                <w:b/>
                <w:sz w:val="21"/>
              </w:rPr>
              <w:t>Others</w:t>
            </w:r>
          </w:p>
        </w:tc>
        <w:tc>
          <w:tcPr>
            <w:tcW w:w="6022" w:type="dxa"/>
            <w:shd w:val="clear" w:color="auto" w:fill="auto"/>
          </w:tcPr>
          <w:p w:rsidR="00543290" w:rsidRPr="00DC7239" w:rsidRDefault="00543290" w:rsidP="00BB639A">
            <w:pPr>
              <w:pStyle w:val="BodyText2"/>
              <w:snapToGrid w:val="0"/>
              <w:rPr>
                <w:rFonts w:ascii="Times New Roman" w:hAnsi="Times New Roman" w:cs="Times New Roman"/>
                <w:b/>
                <w:sz w:val="20"/>
                <w:szCs w:val="20"/>
              </w:rPr>
            </w:pPr>
            <w:r>
              <w:rPr>
                <w:rFonts w:ascii="Times New Roman" w:hAnsi="Times New Roman" w:cs="Times New Roman"/>
                <w:b/>
                <w:sz w:val="20"/>
                <w:szCs w:val="20"/>
              </w:rPr>
              <w:t xml:space="preserve">Apache </w:t>
            </w:r>
            <w:proofErr w:type="spellStart"/>
            <w:r>
              <w:rPr>
                <w:rFonts w:ascii="Times New Roman" w:hAnsi="Times New Roman" w:cs="Times New Roman"/>
                <w:b/>
                <w:sz w:val="20"/>
                <w:szCs w:val="20"/>
              </w:rPr>
              <w:t>Solr</w:t>
            </w:r>
            <w:proofErr w:type="spellEnd"/>
            <w:r>
              <w:rPr>
                <w:rFonts w:ascii="Times New Roman" w:hAnsi="Times New Roman" w:cs="Times New Roman"/>
                <w:b/>
                <w:sz w:val="20"/>
                <w:szCs w:val="20"/>
              </w:rPr>
              <w:t>,</w:t>
            </w:r>
            <w:r w:rsidRPr="00DC7239">
              <w:rPr>
                <w:rFonts w:ascii="Times New Roman" w:hAnsi="Times New Roman" w:cs="Times New Roman"/>
                <w:b/>
                <w:sz w:val="20"/>
                <w:szCs w:val="20"/>
              </w:rPr>
              <w:t xml:space="preserve"> </w:t>
            </w:r>
            <w:proofErr w:type="spellStart"/>
            <w:r w:rsidRPr="00DC7239">
              <w:rPr>
                <w:rFonts w:ascii="Times New Roman" w:hAnsi="Times New Roman" w:cs="Times New Roman"/>
                <w:b/>
                <w:sz w:val="20"/>
                <w:szCs w:val="20"/>
              </w:rPr>
              <w:t>CouchDB</w:t>
            </w:r>
            <w:r w:rsidR="00220C79">
              <w:rPr>
                <w:rFonts w:ascii="Times New Roman" w:hAnsi="Times New Roman" w:cs="Times New Roman"/>
                <w:b/>
                <w:sz w:val="20"/>
                <w:szCs w:val="20"/>
              </w:rPr>
              <w:t>,PhoneGap</w:t>
            </w:r>
            <w:proofErr w:type="spellEnd"/>
          </w:p>
        </w:tc>
      </w:tr>
    </w:tbl>
    <w:p w:rsidR="00CC667D" w:rsidRDefault="00CC667D">
      <w:pPr>
        <w:tabs>
          <w:tab w:val="left" w:pos="720"/>
        </w:tabs>
        <w:spacing w:line="360" w:lineRule="auto"/>
      </w:pPr>
    </w:p>
    <w:p w:rsidR="00CC667D" w:rsidRDefault="00CC667D">
      <w:pPr>
        <w:tabs>
          <w:tab w:val="left" w:pos="720"/>
        </w:tabs>
        <w:spacing w:line="360" w:lineRule="auto"/>
      </w:pPr>
    </w:p>
    <w:p w:rsidR="0001238E" w:rsidRDefault="0001238E">
      <w:pPr>
        <w:shd w:val="clear" w:color="auto" w:fill="D9D9D9"/>
        <w:tabs>
          <w:tab w:val="left" w:pos="720"/>
        </w:tabs>
        <w:jc w:val="both"/>
        <w:rPr>
          <w:rFonts w:ascii="Times New Roman" w:hAnsi="Times New Roman" w:cs="Times New Roman"/>
          <w:b/>
          <w:bCs/>
          <w:sz w:val="20"/>
          <w:szCs w:val="20"/>
        </w:rPr>
      </w:pPr>
      <w:r>
        <w:rPr>
          <w:rFonts w:ascii="Times New Roman" w:hAnsi="Times New Roman" w:cs="Times New Roman"/>
          <w:b/>
          <w:bCs/>
          <w:sz w:val="20"/>
          <w:szCs w:val="20"/>
        </w:rPr>
        <w:t xml:space="preserve"> Projects Summary</w:t>
      </w:r>
    </w:p>
    <w:p w:rsidR="00FA7B82" w:rsidRDefault="00FA7B82">
      <w:pPr>
        <w:rPr>
          <w:rFonts w:ascii="Times New Roman" w:hAnsi="Times New Roman" w:cs="Times New Roman"/>
          <w:b/>
          <w:bCs/>
          <w:iCs/>
          <w:color w:val="000000"/>
          <w:sz w:val="20"/>
          <w:szCs w:val="20"/>
        </w:rPr>
      </w:pPr>
    </w:p>
    <w:p w:rsidR="00505BBA" w:rsidRPr="000F2B57" w:rsidRDefault="00505BBA" w:rsidP="00505BBA">
      <w:pPr>
        <w:spacing w:line="100" w:lineRule="atLeast"/>
        <w:jc w:val="both"/>
        <w:rPr>
          <w:rFonts w:ascii="Times New Roman" w:hAnsi="Times New Roman" w:cs="Times New Roman"/>
          <w:b/>
          <w:color w:val="000000"/>
          <w:sz w:val="21"/>
          <w:szCs w:val="21"/>
        </w:rPr>
      </w:pPr>
      <w:r w:rsidRPr="000F2B57">
        <w:rPr>
          <w:rFonts w:ascii="Times New Roman" w:hAnsi="Times New Roman" w:cs="Times New Roman"/>
          <w:b/>
          <w:color w:val="000000"/>
          <w:sz w:val="21"/>
          <w:szCs w:val="21"/>
        </w:rPr>
        <w:t>Project Title</w:t>
      </w:r>
      <w:r>
        <w:rPr>
          <w:rFonts w:ascii="Times New Roman" w:hAnsi="Times New Roman" w:cs="Times New Roman"/>
          <w:b/>
          <w:color w:val="000000"/>
          <w:sz w:val="21"/>
          <w:szCs w:val="21"/>
        </w:rPr>
        <w:tab/>
      </w:r>
      <w:r>
        <w:rPr>
          <w:rFonts w:ascii="Times New Roman" w:hAnsi="Times New Roman" w:cs="Times New Roman"/>
          <w:b/>
          <w:color w:val="000000"/>
          <w:sz w:val="21"/>
          <w:szCs w:val="21"/>
        </w:rPr>
        <w:tab/>
      </w:r>
      <w:r w:rsidRPr="000F2B57">
        <w:rPr>
          <w:rFonts w:ascii="Times New Roman" w:hAnsi="Times New Roman" w:cs="Times New Roman"/>
          <w:b/>
          <w:color w:val="000000"/>
          <w:sz w:val="21"/>
          <w:szCs w:val="21"/>
        </w:rPr>
        <w:t xml:space="preserve">: </w:t>
      </w:r>
      <w:r>
        <w:rPr>
          <w:rFonts w:ascii="Times New Roman" w:hAnsi="Times New Roman" w:cs="Times New Roman"/>
          <w:b/>
          <w:color w:val="000000"/>
          <w:sz w:val="21"/>
          <w:szCs w:val="21"/>
        </w:rPr>
        <w:t xml:space="preserve">    </w:t>
      </w:r>
      <w:r w:rsidRPr="00F06799">
        <w:rPr>
          <w:rFonts w:ascii="Times New Roman" w:hAnsi="Times New Roman" w:cs="Times New Roman"/>
          <w:b/>
          <w:color w:val="000000"/>
          <w:sz w:val="21"/>
          <w:szCs w:val="21"/>
        </w:rPr>
        <w:t xml:space="preserve"> </w:t>
      </w:r>
      <w:r w:rsidRPr="00F06799">
        <w:rPr>
          <w:rFonts w:ascii="Times New Roman" w:hAnsi="Times New Roman" w:cs="Times New Roman"/>
          <w:b/>
          <w:color w:val="000000"/>
          <w:sz w:val="21"/>
          <w:szCs w:val="21"/>
          <w:lang w:val="en-AU"/>
        </w:rPr>
        <w:t>Broker and Mobile Lender Portal (BML)</w:t>
      </w:r>
    </w:p>
    <w:p w:rsidR="00505BBA" w:rsidRDefault="00505BBA" w:rsidP="00505BBA">
      <w:pPr>
        <w:spacing w:line="100" w:lineRule="atLeast"/>
        <w:jc w:val="both"/>
        <w:rPr>
          <w:rFonts w:ascii="Times New Roman" w:hAnsi="Times New Roman" w:cs="Times New Roman"/>
          <w:b/>
          <w:color w:val="000000"/>
          <w:sz w:val="21"/>
          <w:szCs w:val="21"/>
        </w:rPr>
      </w:pPr>
      <w:r w:rsidRPr="000F2B57">
        <w:rPr>
          <w:rFonts w:ascii="Times New Roman" w:hAnsi="Times New Roman" w:cs="Times New Roman"/>
          <w:b/>
          <w:color w:val="000000"/>
          <w:sz w:val="21"/>
          <w:szCs w:val="21"/>
        </w:rPr>
        <w:t>Technology</w:t>
      </w:r>
      <w:r w:rsidRPr="000F2B57">
        <w:rPr>
          <w:rFonts w:ascii="Times New Roman" w:hAnsi="Times New Roman" w:cs="Times New Roman"/>
          <w:b/>
          <w:color w:val="000000"/>
          <w:sz w:val="21"/>
          <w:szCs w:val="21"/>
        </w:rPr>
        <w:tab/>
      </w:r>
      <w:r w:rsidRPr="000F2B57">
        <w:rPr>
          <w:rFonts w:ascii="Times New Roman" w:hAnsi="Times New Roman" w:cs="Times New Roman"/>
          <w:b/>
          <w:color w:val="000000"/>
          <w:sz w:val="21"/>
          <w:szCs w:val="21"/>
        </w:rPr>
        <w:tab/>
        <w:t xml:space="preserve">:       </w:t>
      </w:r>
      <w:r>
        <w:rPr>
          <w:rFonts w:ascii="Times New Roman" w:hAnsi="Times New Roman" w:cs="Times New Roman"/>
          <w:b/>
          <w:color w:val="000000"/>
          <w:sz w:val="21"/>
          <w:szCs w:val="21"/>
        </w:rPr>
        <w:t>Java, J2EE</w:t>
      </w:r>
      <w:r w:rsidRPr="000F2B57">
        <w:rPr>
          <w:rFonts w:ascii="Times New Roman" w:hAnsi="Times New Roman" w:cs="Times New Roman"/>
          <w:b/>
          <w:color w:val="000000"/>
          <w:sz w:val="21"/>
          <w:szCs w:val="21"/>
        </w:rPr>
        <w:t>,</w:t>
      </w:r>
      <w:r>
        <w:rPr>
          <w:rFonts w:ascii="Times New Roman" w:hAnsi="Times New Roman" w:cs="Times New Roman"/>
          <w:b/>
          <w:color w:val="000000"/>
          <w:sz w:val="21"/>
          <w:szCs w:val="21"/>
        </w:rPr>
        <w:t xml:space="preserve"> Spring</w:t>
      </w:r>
      <w:r w:rsidR="00B814C7">
        <w:rPr>
          <w:rFonts w:ascii="Times New Roman" w:hAnsi="Times New Roman" w:cs="Times New Roman"/>
          <w:b/>
          <w:color w:val="000000"/>
          <w:sz w:val="21"/>
          <w:szCs w:val="21"/>
        </w:rPr>
        <w:t xml:space="preserve"> MVC</w:t>
      </w:r>
      <w:r>
        <w:rPr>
          <w:rFonts w:ascii="Times New Roman" w:hAnsi="Times New Roman" w:cs="Times New Roman"/>
          <w:b/>
          <w:color w:val="000000"/>
          <w:sz w:val="21"/>
          <w:szCs w:val="21"/>
        </w:rPr>
        <w:t>,</w:t>
      </w:r>
      <w:r w:rsidRPr="000F2B57">
        <w:rPr>
          <w:rFonts w:ascii="Times New Roman" w:hAnsi="Times New Roman" w:cs="Times New Roman"/>
          <w:b/>
          <w:color w:val="000000"/>
          <w:sz w:val="21"/>
          <w:szCs w:val="21"/>
        </w:rPr>
        <w:t xml:space="preserve"> </w:t>
      </w:r>
      <w:r w:rsidR="00220C79">
        <w:rPr>
          <w:rFonts w:ascii="Times New Roman" w:hAnsi="Times New Roman" w:cs="Times New Roman"/>
          <w:b/>
          <w:color w:val="000000"/>
          <w:sz w:val="21"/>
          <w:szCs w:val="21"/>
        </w:rPr>
        <w:t>JMS</w:t>
      </w:r>
    </w:p>
    <w:p w:rsidR="00B814C7" w:rsidRDefault="00B814C7" w:rsidP="00505BBA">
      <w:pPr>
        <w:spacing w:line="100" w:lineRule="atLeast"/>
        <w:jc w:val="both"/>
        <w:rPr>
          <w:rFonts w:ascii="Times New Roman" w:hAnsi="Times New Roman" w:cs="Times New Roman"/>
          <w:b/>
          <w:color w:val="000000"/>
          <w:sz w:val="21"/>
          <w:szCs w:val="21"/>
        </w:rPr>
      </w:pPr>
    </w:p>
    <w:p w:rsidR="00B814C7" w:rsidRDefault="00B814C7" w:rsidP="00D93731">
      <w:pPr>
        <w:spacing w:line="100" w:lineRule="atLeast"/>
        <w:jc w:val="both"/>
        <w:rPr>
          <w:rFonts w:ascii="Times New Roman" w:hAnsi="Times New Roman" w:cs="Times New Roman"/>
          <w:b/>
          <w:color w:val="000000"/>
          <w:sz w:val="21"/>
          <w:szCs w:val="21"/>
        </w:rPr>
      </w:pPr>
      <w:r w:rsidRPr="00F06799">
        <w:rPr>
          <w:rFonts w:ascii="Times New Roman" w:hAnsi="Times New Roman" w:cs="Times New Roman"/>
          <w:color w:val="000000"/>
          <w:sz w:val="21"/>
          <w:szCs w:val="21"/>
          <w:lang w:val="en-AU"/>
        </w:rPr>
        <w:t xml:space="preserve">The Broker and Mobile Lender Portal (BML) will provide capability to upload documents </w:t>
      </w:r>
      <w:r>
        <w:rPr>
          <w:rFonts w:ascii="Times New Roman" w:hAnsi="Times New Roman" w:cs="Times New Roman"/>
          <w:color w:val="000000"/>
          <w:sz w:val="21"/>
          <w:szCs w:val="21"/>
          <w:lang w:val="en-AU"/>
        </w:rPr>
        <w:t xml:space="preserve">online and </w:t>
      </w:r>
      <w:r w:rsidRPr="00F06799">
        <w:rPr>
          <w:rFonts w:ascii="Times New Roman" w:hAnsi="Times New Roman" w:cs="Times New Roman"/>
          <w:color w:val="000000"/>
          <w:sz w:val="21"/>
          <w:szCs w:val="21"/>
          <w:lang w:val="en-AU"/>
        </w:rPr>
        <w:t>Display a summary of B</w:t>
      </w:r>
      <w:r>
        <w:rPr>
          <w:rFonts w:ascii="Times New Roman" w:hAnsi="Times New Roman" w:cs="Times New Roman"/>
          <w:color w:val="000000"/>
          <w:sz w:val="21"/>
          <w:szCs w:val="21"/>
          <w:lang w:val="en-AU"/>
        </w:rPr>
        <w:t xml:space="preserve">ML loan application activity </w:t>
      </w:r>
      <w:r w:rsidRPr="00F06799">
        <w:rPr>
          <w:rFonts w:ascii="Times New Roman" w:hAnsi="Times New Roman" w:cs="Times New Roman"/>
          <w:color w:val="000000"/>
          <w:sz w:val="21"/>
          <w:szCs w:val="21"/>
          <w:lang w:val="en-AU"/>
        </w:rPr>
        <w:t xml:space="preserve">in a user-friendly </w:t>
      </w:r>
      <w:r w:rsidR="00D93731" w:rsidRPr="00F06799">
        <w:rPr>
          <w:rFonts w:ascii="Times New Roman" w:hAnsi="Times New Roman" w:cs="Times New Roman"/>
          <w:color w:val="000000"/>
          <w:sz w:val="21"/>
          <w:szCs w:val="21"/>
          <w:lang w:val="en-AU"/>
        </w:rPr>
        <w:t>manner</w:t>
      </w:r>
      <w:r w:rsidR="00D93731">
        <w:rPr>
          <w:rFonts w:ascii="Times New Roman" w:hAnsi="Times New Roman" w:cs="Times New Roman"/>
          <w:color w:val="000000"/>
          <w:sz w:val="21"/>
          <w:szCs w:val="21"/>
          <w:lang w:val="en-AU"/>
        </w:rPr>
        <w:t>.</w:t>
      </w:r>
      <w:r w:rsidR="00D93731" w:rsidRPr="00D93731">
        <w:rPr>
          <w:rFonts w:ascii="Times New Roman" w:hAnsi="Times New Roman" w:cs="Times New Roman"/>
          <w:color w:val="000000"/>
          <w:sz w:val="21"/>
          <w:szCs w:val="21"/>
          <w:lang w:val="en-AU"/>
        </w:rPr>
        <w:t xml:space="preserve"> Introduce</w:t>
      </w:r>
      <w:r w:rsidR="00D93731" w:rsidRPr="00D93731">
        <w:rPr>
          <w:rFonts w:ascii="Times New Roman" w:hAnsi="Times New Roman" w:cs="Times New Roman"/>
          <w:color w:val="000000"/>
          <w:sz w:val="21"/>
          <w:szCs w:val="21"/>
          <w:lang w:val="en-AU"/>
        </w:rPr>
        <w:t xml:space="preserve"> a facility for ANZ authorised users to generate reports on the documents that are uploaded or submitted via the online </w:t>
      </w:r>
      <w:r w:rsidR="00D93731" w:rsidRPr="00D93731">
        <w:rPr>
          <w:rFonts w:ascii="Times New Roman" w:hAnsi="Times New Roman" w:cs="Times New Roman"/>
          <w:color w:val="000000"/>
          <w:sz w:val="21"/>
          <w:szCs w:val="21"/>
          <w:lang w:val="en-AU"/>
        </w:rPr>
        <w:t>facility. Introduce</w:t>
      </w:r>
      <w:bookmarkStart w:id="0" w:name="_GoBack"/>
      <w:bookmarkEnd w:id="0"/>
      <w:r w:rsidR="00D93731" w:rsidRPr="00D93731">
        <w:rPr>
          <w:rFonts w:ascii="Times New Roman" w:hAnsi="Times New Roman" w:cs="Times New Roman"/>
          <w:color w:val="000000"/>
          <w:sz w:val="21"/>
          <w:szCs w:val="21"/>
          <w:lang w:val="en-AU"/>
        </w:rPr>
        <w:t xml:space="preserve"> a facility for authorised users of the ‘Broker and Mobile Lender Portal’ to change their expired or locked password in real </w:t>
      </w:r>
      <w:r w:rsidR="00D93731" w:rsidRPr="00D93731">
        <w:rPr>
          <w:rFonts w:ascii="Times New Roman" w:hAnsi="Times New Roman" w:cs="Times New Roman"/>
          <w:color w:val="000000"/>
          <w:sz w:val="21"/>
          <w:szCs w:val="21"/>
          <w:lang w:val="en-AU"/>
        </w:rPr>
        <w:t>time. Introduce</w:t>
      </w:r>
      <w:r w:rsidR="00D93731" w:rsidRPr="00D93731">
        <w:rPr>
          <w:rFonts w:ascii="Times New Roman" w:hAnsi="Times New Roman" w:cs="Times New Roman"/>
          <w:color w:val="000000"/>
          <w:sz w:val="21"/>
          <w:szCs w:val="21"/>
          <w:lang w:val="en-AU"/>
        </w:rPr>
        <w:t xml:space="preserve"> a facility for authorised users of the ‘Broker and Mobile Lender Portal’ to add or change their contact details in real time</w:t>
      </w:r>
    </w:p>
    <w:p w:rsidR="00B814C7" w:rsidRDefault="00B814C7" w:rsidP="00505BBA">
      <w:pPr>
        <w:spacing w:line="100" w:lineRule="atLeast"/>
        <w:jc w:val="both"/>
        <w:rPr>
          <w:rFonts w:ascii="Times New Roman" w:hAnsi="Times New Roman" w:cs="Times New Roman"/>
          <w:b/>
          <w:color w:val="000000"/>
          <w:sz w:val="21"/>
          <w:szCs w:val="21"/>
        </w:rPr>
      </w:pPr>
    </w:p>
    <w:p w:rsidR="00B814C7" w:rsidRDefault="00B814C7" w:rsidP="00B814C7">
      <w:pPr>
        <w:spacing w:line="100" w:lineRule="atLeast"/>
        <w:jc w:val="both"/>
        <w:rPr>
          <w:rFonts w:ascii="Times New Roman" w:hAnsi="Times New Roman" w:cs="Times New Roman"/>
          <w:b/>
          <w:color w:val="000000"/>
          <w:sz w:val="21"/>
          <w:szCs w:val="21"/>
        </w:rPr>
      </w:pPr>
      <w:r w:rsidRPr="000D56FA">
        <w:rPr>
          <w:rFonts w:ascii="Times New Roman" w:hAnsi="Times New Roman" w:cs="Times New Roman"/>
          <w:b/>
          <w:color w:val="000000"/>
          <w:sz w:val="21"/>
          <w:szCs w:val="21"/>
        </w:rPr>
        <w:t>Role &amp; Responsibilities:</w:t>
      </w:r>
    </w:p>
    <w:p w:rsidR="00B814C7" w:rsidRDefault="00B814C7" w:rsidP="00B814C7">
      <w:pPr>
        <w:spacing w:line="100" w:lineRule="atLeast"/>
        <w:jc w:val="both"/>
        <w:rPr>
          <w:rFonts w:ascii="Times New Roman" w:hAnsi="Times New Roman" w:cs="Times New Roman"/>
          <w:b/>
          <w:color w:val="000000"/>
          <w:sz w:val="21"/>
          <w:szCs w:val="21"/>
        </w:rPr>
      </w:pPr>
    </w:p>
    <w:p w:rsidR="00B814C7" w:rsidRPr="00B814C7" w:rsidRDefault="00B814C7" w:rsidP="00B814C7">
      <w:pPr>
        <w:numPr>
          <w:ilvl w:val="0"/>
          <w:numId w:val="2"/>
        </w:numPr>
        <w:tabs>
          <w:tab w:val="left" w:pos="720"/>
        </w:tabs>
        <w:autoSpaceDE w:val="0"/>
        <w:spacing w:line="100" w:lineRule="atLeast"/>
        <w:jc w:val="both"/>
        <w:rPr>
          <w:rFonts w:ascii="Times New Roman" w:hAnsi="Times New Roman" w:cs="Times New Roman"/>
          <w:b/>
          <w:color w:val="000000"/>
          <w:sz w:val="21"/>
          <w:szCs w:val="21"/>
        </w:rPr>
      </w:pPr>
      <w:r w:rsidRPr="00B814C7">
        <w:rPr>
          <w:rFonts w:ascii="Times New Roman" w:hAnsi="Times New Roman" w:cs="Times New Roman"/>
          <w:bCs/>
          <w:sz w:val="21"/>
          <w:szCs w:val="21"/>
        </w:rPr>
        <w:t>Code development &amp; Bug fixing.</w:t>
      </w:r>
    </w:p>
    <w:p w:rsidR="00B814C7" w:rsidRPr="00B814C7" w:rsidRDefault="00B814C7" w:rsidP="00B814C7">
      <w:pPr>
        <w:numPr>
          <w:ilvl w:val="0"/>
          <w:numId w:val="2"/>
        </w:numPr>
        <w:tabs>
          <w:tab w:val="left" w:pos="720"/>
        </w:tabs>
        <w:autoSpaceDE w:val="0"/>
        <w:spacing w:line="100" w:lineRule="atLeast"/>
        <w:jc w:val="both"/>
        <w:rPr>
          <w:rFonts w:ascii="Times New Roman" w:hAnsi="Times New Roman" w:cs="Times New Roman"/>
          <w:b/>
          <w:color w:val="000000"/>
          <w:sz w:val="21"/>
          <w:szCs w:val="21"/>
        </w:rPr>
      </w:pPr>
      <w:r w:rsidRPr="00B814C7">
        <w:rPr>
          <w:rFonts w:ascii="Times New Roman" w:hAnsi="Times New Roman" w:cs="Times New Roman"/>
          <w:bCs/>
          <w:sz w:val="21"/>
          <w:szCs w:val="21"/>
        </w:rPr>
        <w:t>Requirement</w:t>
      </w:r>
      <w:r w:rsidRPr="00B814C7">
        <w:rPr>
          <w:sz w:val="21"/>
          <w:szCs w:val="21"/>
        </w:rPr>
        <w:t xml:space="preserve"> analysis and functional specification development</w:t>
      </w:r>
      <w:r>
        <w:rPr>
          <w:sz w:val="21"/>
          <w:szCs w:val="21"/>
        </w:rPr>
        <w:t>.</w:t>
      </w:r>
    </w:p>
    <w:p w:rsidR="00505BBA" w:rsidRPr="00B814C7" w:rsidRDefault="00B814C7" w:rsidP="00505BBA">
      <w:pPr>
        <w:numPr>
          <w:ilvl w:val="0"/>
          <w:numId w:val="2"/>
        </w:numPr>
        <w:tabs>
          <w:tab w:val="left" w:pos="720"/>
        </w:tabs>
        <w:autoSpaceDE w:val="0"/>
        <w:spacing w:line="100" w:lineRule="atLeast"/>
        <w:jc w:val="both"/>
        <w:rPr>
          <w:rFonts w:ascii="Times New Roman" w:hAnsi="Times New Roman" w:cs="Times New Roman"/>
          <w:color w:val="000000"/>
          <w:sz w:val="21"/>
          <w:szCs w:val="21"/>
          <w:lang w:val="en-AU"/>
        </w:rPr>
      </w:pPr>
      <w:r w:rsidRPr="00B814C7">
        <w:rPr>
          <w:rFonts w:ascii="Times New Roman" w:hAnsi="Times New Roman" w:cs="Times New Roman"/>
          <w:bCs/>
          <w:sz w:val="21"/>
          <w:szCs w:val="21"/>
        </w:rPr>
        <w:t xml:space="preserve">Preparing Low-level </w:t>
      </w:r>
      <w:r w:rsidR="00A3375B">
        <w:rPr>
          <w:rFonts w:ascii="Times New Roman" w:hAnsi="Times New Roman" w:cs="Times New Roman"/>
          <w:sz w:val="21"/>
          <w:szCs w:val="21"/>
        </w:rPr>
        <w:t>t</w:t>
      </w:r>
      <w:r w:rsidR="00A3375B" w:rsidRPr="00384157">
        <w:rPr>
          <w:rFonts w:ascii="Times New Roman" w:hAnsi="Times New Roman" w:cs="Times New Roman"/>
          <w:sz w:val="21"/>
          <w:szCs w:val="21"/>
        </w:rPr>
        <w:t xml:space="preserve">echnical </w:t>
      </w:r>
      <w:r w:rsidR="00A3375B">
        <w:rPr>
          <w:rFonts w:ascii="Times New Roman" w:hAnsi="Times New Roman" w:cs="Times New Roman"/>
          <w:sz w:val="21"/>
          <w:szCs w:val="21"/>
        </w:rPr>
        <w:t>d</w:t>
      </w:r>
      <w:r w:rsidRPr="00B814C7">
        <w:rPr>
          <w:rFonts w:ascii="Times New Roman" w:hAnsi="Times New Roman" w:cs="Times New Roman"/>
          <w:bCs/>
          <w:sz w:val="21"/>
          <w:szCs w:val="21"/>
        </w:rPr>
        <w:t>esign.</w:t>
      </w:r>
      <w:r w:rsidR="00505BBA" w:rsidRPr="00B814C7">
        <w:rPr>
          <w:rFonts w:ascii="Times New Roman" w:hAnsi="Times New Roman" w:cs="Times New Roman"/>
          <w:color w:val="000000"/>
          <w:sz w:val="21"/>
          <w:szCs w:val="21"/>
          <w:lang w:val="en-AU"/>
        </w:rPr>
        <w:t xml:space="preserve">                      </w:t>
      </w:r>
    </w:p>
    <w:p w:rsidR="00505BBA" w:rsidRDefault="00505BBA" w:rsidP="00505BBA">
      <w:pPr>
        <w:spacing w:line="100" w:lineRule="atLeast"/>
        <w:jc w:val="both"/>
        <w:rPr>
          <w:rFonts w:ascii="Times New Roman" w:hAnsi="Times New Roman" w:cs="Times New Roman"/>
          <w:b/>
          <w:color w:val="000000"/>
          <w:sz w:val="21"/>
          <w:szCs w:val="21"/>
        </w:rPr>
      </w:pPr>
    </w:p>
    <w:p w:rsidR="00B90B79" w:rsidRDefault="00505BBA" w:rsidP="00505BBA">
      <w:pPr>
        <w:spacing w:line="100" w:lineRule="atLeast"/>
        <w:jc w:val="both"/>
        <w:rPr>
          <w:rFonts w:ascii="Times New Roman" w:hAnsi="Times New Roman" w:cs="Times New Roman"/>
          <w:b/>
          <w:color w:val="000000"/>
          <w:sz w:val="21"/>
          <w:szCs w:val="21"/>
        </w:rPr>
      </w:pPr>
      <w:r w:rsidRPr="000F2B57">
        <w:rPr>
          <w:rFonts w:ascii="Times New Roman" w:hAnsi="Times New Roman" w:cs="Times New Roman"/>
          <w:b/>
          <w:color w:val="000000"/>
          <w:sz w:val="21"/>
          <w:szCs w:val="21"/>
        </w:rPr>
        <w:t>Project Title</w:t>
      </w:r>
      <w:r>
        <w:rPr>
          <w:rFonts w:ascii="Times New Roman" w:hAnsi="Times New Roman" w:cs="Times New Roman"/>
          <w:b/>
          <w:color w:val="000000"/>
          <w:sz w:val="21"/>
          <w:szCs w:val="21"/>
        </w:rPr>
        <w:tab/>
      </w:r>
      <w:r>
        <w:rPr>
          <w:rFonts w:ascii="Times New Roman" w:hAnsi="Times New Roman" w:cs="Times New Roman"/>
          <w:b/>
          <w:color w:val="000000"/>
          <w:sz w:val="21"/>
          <w:szCs w:val="21"/>
        </w:rPr>
        <w:tab/>
      </w:r>
      <w:r w:rsidRPr="000F2B57">
        <w:rPr>
          <w:rFonts w:ascii="Times New Roman" w:hAnsi="Times New Roman" w:cs="Times New Roman"/>
          <w:b/>
          <w:color w:val="000000"/>
          <w:sz w:val="21"/>
          <w:szCs w:val="21"/>
        </w:rPr>
        <w:t xml:space="preserve">: </w:t>
      </w:r>
      <w:r>
        <w:rPr>
          <w:rFonts w:ascii="Times New Roman" w:hAnsi="Times New Roman" w:cs="Times New Roman"/>
          <w:b/>
          <w:color w:val="000000"/>
          <w:sz w:val="21"/>
          <w:szCs w:val="21"/>
        </w:rPr>
        <w:t xml:space="preserve">     </w:t>
      </w:r>
      <w:r w:rsidR="00F54EE5">
        <w:rPr>
          <w:rFonts w:ascii="Times New Roman" w:hAnsi="Times New Roman" w:cs="Times New Roman"/>
          <w:b/>
          <w:color w:val="000000"/>
          <w:sz w:val="21"/>
          <w:szCs w:val="21"/>
        </w:rPr>
        <w:t xml:space="preserve"> </w:t>
      </w:r>
      <w:r>
        <w:rPr>
          <w:rFonts w:ascii="Times New Roman" w:hAnsi="Times New Roman" w:cs="Times New Roman"/>
          <w:b/>
          <w:color w:val="000000"/>
          <w:sz w:val="21"/>
          <w:szCs w:val="21"/>
        </w:rPr>
        <w:t>O</w:t>
      </w:r>
      <w:r w:rsidRPr="000F2B57">
        <w:rPr>
          <w:rFonts w:ascii="Times New Roman" w:hAnsi="Times New Roman" w:cs="Times New Roman"/>
          <w:b/>
          <w:color w:val="000000"/>
          <w:sz w:val="21"/>
          <w:szCs w:val="21"/>
        </w:rPr>
        <w:t xml:space="preserve">OA Application </w:t>
      </w:r>
    </w:p>
    <w:p w:rsidR="00505BBA" w:rsidRPr="000F2B57" w:rsidRDefault="00505BBA" w:rsidP="00505BBA">
      <w:pPr>
        <w:spacing w:line="100" w:lineRule="atLeast"/>
        <w:jc w:val="both"/>
        <w:rPr>
          <w:rFonts w:ascii="Times New Roman" w:hAnsi="Times New Roman" w:cs="Times New Roman"/>
          <w:b/>
          <w:color w:val="000000"/>
          <w:sz w:val="21"/>
          <w:szCs w:val="21"/>
        </w:rPr>
      </w:pPr>
      <w:r w:rsidRPr="000F2B57">
        <w:rPr>
          <w:rFonts w:ascii="Times New Roman" w:hAnsi="Times New Roman" w:cs="Times New Roman"/>
          <w:b/>
          <w:color w:val="000000"/>
          <w:sz w:val="21"/>
          <w:szCs w:val="21"/>
        </w:rPr>
        <w:t>Technology</w:t>
      </w:r>
      <w:r w:rsidRPr="000F2B57">
        <w:rPr>
          <w:rFonts w:ascii="Times New Roman" w:hAnsi="Times New Roman" w:cs="Times New Roman"/>
          <w:b/>
          <w:color w:val="000000"/>
          <w:sz w:val="21"/>
          <w:szCs w:val="21"/>
        </w:rPr>
        <w:tab/>
      </w:r>
      <w:r w:rsidRPr="000F2B57">
        <w:rPr>
          <w:rFonts w:ascii="Times New Roman" w:hAnsi="Times New Roman" w:cs="Times New Roman"/>
          <w:b/>
          <w:color w:val="000000"/>
          <w:sz w:val="21"/>
          <w:szCs w:val="21"/>
        </w:rPr>
        <w:tab/>
        <w:t xml:space="preserve">:       </w:t>
      </w:r>
      <w:r>
        <w:rPr>
          <w:rFonts w:ascii="Times New Roman" w:hAnsi="Times New Roman" w:cs="Times New Roman"/>
          <w:b/>
          <w:color w:val="000000"/>
          <w:sz w:val="21"/>
          <w:szCs w:val="21"/>
        </w:rPr>
        <w:t>Java, J2EE</w:t>
      </w:r>
      <w:r w:rsidRPr="000F2B57">
        <w:rPr>
          <w:rFonts w:ascii="Times New Roman" w:hAnsi="Times New Roman" w:cs="Times New Roman"/>
          <w:b/>
          <w:color w:val="000000"/>
          <w:sz w:val="21"/>
          <w:szCs w:val="21"/>
        </w:rPr>
        <w:t>, HTML5</w:t>
      </w:r>
    </w:p>
    <w:p w:rsidR="00505BBA" w:rsidRDefault="00505BBA" w:rsidP="00505BBA">
      <w:pPr>
        <w:spacing w:line="100" w:lineRule="atLeast"/>
        <w:ind w:left="709" w:firstLine="709"/>
        <w:jc w:val="both"/>
        <w:rPr>
          <w:rFonts w:ascii="Times New Roman" w:hAnsi="Times New Roman" w:cs="Times New Roman"/>
          <w:b/>
          <w:color w:val="000000"/>
          <w:sz w:val="21"/>
          <w:szCs w:val="21"/>
        </w:rPr>
      </w:pPr>
    </w:p>
    <w:p w:rsidR="00F54EE5" w:rsidRPr="00F54EE5" w:rsidRDefault="00505BBA" w:rsidP="00F54EE5">
      <w:pPr>
        <w:spacing w:line="100" w:lineRule="atLeast"/>
        <w:jc w:val="both"/>
        <w:rPr>
          <w:color w:val="000000"/>
          <w:sz w:val="21"/>
          <w:szCs w:val="21"/>
          <w:lang w:val="en-AU"/>
        </w:rPr>
      </w:pPr>
      <w:r>
        <w:rPr>
          <w:rFonts w:ascii="Times New Roman" w:hAnsi="Times New Roman" w:cs="Times New Roman"/>
          <w:color w:val="000000"/>
          <w:sz w:val="21"/>
          <w:szCs w:val="21"/>
          <w:lang w:val="en-AU"/>
        </w:rPr>
        <w:t xml:space="preserve">                    </w:t>
      </w:r>
      <w:r w:rsidRPr="00185ABD">
        <w:rPr>
          <w:rFonts w:ascii="Times New Roman" w:hAnsi="Times New Roman" w:cs="Times New Roman"/>
          <w:color w:val="000000"/>
          <w:sz w:val="21"/>
          <w:szCs w:val="21"/>
          <w:lang w:val="en-AU"/>
        </w:rPr>
        <w:t xml:space="preserve">The CLI option in OOA (Online offer acceptance) </w:t>
      </w:r>
      <w:r w:rsidR="00F54EE5" w:rsidRPr="00F54EE5">
        <w:rPr>
          <w:color w:val="000000"/>
          <w:sz w:val="21"/>
          <w:szCs w:val="21"/>
          <w:lang w:val="en-AU"/>
        </w:rPr>
        <w:t xml:space="preserve">This application is used to record acceptance of a customer for offers such as credit limit increase, credit limit increase invitation, balance transfer, </w:t>
      </w:r>
      <w:r w:rsidR="00F97F5C" w:rsidRPr="00F54EE5">
        <w:rPr>
          <w:color w:val="000000"/>
          <w:sz w:val="21"/>
          <w:szCs w:val="21"/>
          <w:lang w:val="en-AU"/>
        </w:rPr>
        <w:t>over limit</w:t>
      </w:r>
      <w:r w:rsidR="00F54EE5" w:rsidRPr="00F54EE5">
        <w:rPr>
          <w:color w:val="000000"/>
          <w:sz w:val="21"/>
          <w:szCs w:val="21"/>
          <w:lang w:val="en-AU"/>
        </w:rPr>
        <w:t xml:space="preserve"> fee changes, new credit card etc.</w:t>
      </w:r>
    </w:p>
    <w:p w:rsidR="00B814C7" w:rsidRDefault="00B814C7" w:rsidP="00505BBA">
      <w:pPr>
        <w:spacing w:line="100" w:lineRule="atLeast"/>
        <w:jc w:val="both"/>
        <w:rPr>
          <w:rFonts w:ascii="Times New Roman" w:hAnsi="Times New Roman" w:cs="Times New Roman"/>
          <w:color w:val="000000"/>
          <w:sz w:val="21"/>
          <w:szCs w:val="21"/>
          <w:lang w:val="en-AU"/>
        </w:rPr>
      </w:pPr>
    </w:p>
    <w:p w:rsidR="00B814C7" w:rsidRDefault="00B814C7" w:rsidP="00B814C7">
      <w:pPr>
        <w:spacing w:line="100" w:lineRule="atLeast"/>
        <w:jc w:val="both"/>
        <w:rPr>
          <w:rFonts w:ascii="Times New Roman" w:hAnsi="Times New Roman" w:cs="Times New Roman"/>
          <w:b/>
          <w:color w:val="000000"/>
          <w:sz w:val="21"/>
          <w:szCs w:val="21"/>
        </w:rPr>
      </w:pPr>
      <w:r w:rsidRPr="000D56FA">
        <w:rPr>
          <w:rFonts w:ascii="Times New Roman" w:hAnsi="Times New Roman" w:cs="Times New Roman"/>
          <w:b/>
          <w:color w:val="000000"/>
          <w:sz w:val="21"/>
          <w:szCs w:val="21"/>
        </w:rPr>
        <w:t>Role &amp; Responsibilities:</w:t>
      </w:r>
    </w:p>
    <w:p w:rsidR="00B814C7" w:rsidRDefault="00B814C7" w:rsidP="00B814C7">
      <w:pPr>
        <w:spacing w:line="100" w:lineRule="atLeast"/>
        <w:jc w:val="both"/>
        <w:rPr>
          <w:rFonts w:ascii="Times New Roman" w:hAnsi="Times New Roman" w:cs="Times New Roman"/>
          <w:b/>
          <w:color w:val="000000"/>
          <w:sz w:val="21"/>
          <w:szCs w:val="21"/>
        </w:rPr>
      </w:pPr>
    </w:p>
    <w:p w:rsidR="00B814C7" w:rsidRPr="00B814C7" w:rsidRDefault="00B814C7" w:rsidP="00B814C7">
      <w:pPr>
        <w:numPr>
          <w:ilvl w:val="0"/>
          <w:numId w:val="2"/>
        </w:numPr>
        <w:tabs>
          <w:tab w:val="left" w:pos="720"/>
        </w:tabs>
        <w:autoSpaceDE w:val="0"/>
        <w:spacing w:line="100" w:lineRule="atLeast"/>
        <w:jc w:val="both"/>
        <w:rPr>
          <w:rFonts w:ascii="Times New Roman" w:hAnsi="Times New Roman" w:cs="Times New Roman"/>
          <w:b/>
          <w:color w:val="000000"/>
          <w:sz w:val="21"/>
          <w:szCs w:val="21"/>
        </w:rPr>
      </w:pPr>
      <w:r w:rsidRPr="00B814C7">
        <w:rPr>
          <w:rFonts w:ascii="Times New Roman" w:hAnsi="Times New Roman" w:cs="Times New Roman"/>
          <w:bCs/>
          <w:sz w:val="21"/>
          <w:szCs w:val="21"/>
        </w:rPr>
        <w:t>Code development &amp; Bug fixing.</w:t>
      </w:r>
    </w:p>
    <w:p w:rsidR="00B814C7" w:rsidRPr="00B814C7" w:rsidRDefault="00B814C7" w:rsidP="00B814C7">
      <w:pPr>
        <w:numPr>
          <w:ilvl w:val="0"/>
          <w:numId w:val="2"/>
        </w:numPr>
        <w:tabs>
          <w:tab w:val="left" w:pos="720"/>
        </w:tabs>
        <w:autoSpaceDE w:val="0"/>
        <w:spacing w:line="100" w:lineRule="atLeast"/>
        <w:jc w:val="both"/>
        <w:rPr>
          <w:rFonts w:ascii="Times New Roman" w:hAnsi="Times New Roman" w:cs="Times New Roman"/>
          <w:color w:val="000000"/>
          <w:sz w:val="21"/>
          <w:szCs w:val="21"/>
          <w:lang w:val="en-AU"/>
        </w:rPr>
      </w:pPr>
      <w:r w:rsidRPr="00B814C7">
        <w:rPr>
          <w:rFonts w:ascii="Times New Roman" w:hAnsi="Times New Roman" w:cs="Times New Roman"/>
          <w:bCs/>
          <w:sz w:val="21"/>
          <w:szCs w:val="21"/>
        </w:rPr>
        <w:t>Requirement</w:t>
      </w:r>
      <w:r w:rsidRPr="00B814C7">
        <w:rPr>
          <w:sz w:val="21"/>
          <w:szCs w:val="21"/>
        </w:rPr>
        <w:t xml:space="preserve"> analysis and functional specification development.</w:t>
      </w:r>
    </w:p>
    <w:p w:rsidR="00B814C7" w:rsidRPr="00B814C7" w:rsidRDefault="00BB2BE3" w:rsidP="00B814C7">
      <w:pPr>
        <w:numPr>
          <w:ilvl w:val="0"/>
          <w:numId w:val="2"/>
        </w:numPr>
        <w:tabs>
          <w:tab w:val="left" w:pos="720"/>
        </w:tabs>
        <w:autoSpaceDE w:val="0"/>
        <w:spacing w:line="100" w:lineRule="atLeast"/>
        <w:jc w:val="both"/>
        <w:rPr>
          <w:rFonts w:ascii="Times New Roman" w:hAnsi="Times New Roman" w:cs="Times New Roman"/>
          <w:color w:val="000000"/>
          <w:sz w:val="21"/>
          <w:szCs w:val="21"/>
          <w:lang w:val="en-AU"/>
        </w:rPr>
      </w:pPr>
      <w:r w:rsidRPr="00B814C7">
        <w:rPr>
          <w:rFonts w:ascii="Times New Roman" w:hAnsi="Times New Roman" w:cs="Times New Roman"/>
          <w:bCs/>
          <w:sz w:val="21"/>
          <w:szCs w:val="21"/>
        </w:rPr>
        <w:t xml:space="preserve">Preparing Low-level </w:t>
      </w:r>
      <w:r>
        <w:rPr>
          <w:rFonts w:ascii="Times New Roman" w:hAnsi="Times New Roman" w:cs="Times New Roman"/>
          <w:sz w:val="21"/>
          <w:szCs w:val="21"/>
        </w:rPr>
        <w:t>t</w:t>
      </w:r>
      <w:r w:rsidRPr="00384157">
        <w:rPr>
          <w:rFonts w:ascii="Times New Roman" w:hAnsi="Times New Roman" w:cs="Times New Roman"/>
          <w:sz w:val="21"/>
          <w:szCs w:val="21"/>
        </w:rPr>
        <w:t xml:space="preserve">echnical </w:t>
      </w:r>
      <w:r>
        <w:rPr>
          <w:rFonts w:ascii="Times New Roman" w:hAnsi="Times New Roman" w:cs="Times New Roman"/>
          <w:sz w:val="21"/>
          <w:szCs w:val="21"/>
        </w:rPr>
        <w:t>d</w:t>
      </w:r>
      <w:r w:rsidRPr="00B814C7">
        <w:rPr>
          <w:rFonts w:ascii="Times New Roman" w:hAnsi="Times New Roman" w:cs="Times New Roman"/>
          <w:bCs/>
          <w:sz w:val="21"/>
          <w:szCs w:val="21"/>
        </w:rPr>
        <w:t>esign</w:t>
      </w:r>
      <w:r w:rsidR="00B814C7" w:rsidRPr="00B814C7">
        <w:rPr>
          <w:rFonts w:ascii="Times New Roman" w:hAnsi="Times New Roman" w:cs="Times New Roman"/>
          <w:bCs/>
          <w:sz w:val="21"/>
          <w:szCs w:val="21"/>
        </w:rPr>
        <w:t>.</w:t>
      </w:r>
      <w:r w:rsidR="00B814C7" w:rsidRPr="00B814C7">
        <w:rPr>
          <w:rFonts w:ascii="Times New Roman" w:hAnsi="Times New Roman" w:cs="Times New Roman"/>
          <w:color w:val="000000"/>
          <w:sz w:val="21"/>
          <w:szCs w:val="21"/>
          <w:lang w:val="en-AU"/>
        </w:rPr>
        <w:t xml:space="preserve">                      </w:t>
      </w:r>
    </w:p>
    <w:p w:rsidR="00505BBA" w:rsidRDefault="00505BBA" w:rsidP="00505BBA">
      <w:pPr>
        <w:spacing w:line="100" w:lineRule="atLeast"/>
        <w:jc w:val="both"/>
        <w:rPr>
          <w:rFonts w:ascii="Times New Roman" w:hAnsi="Times New Roman" w:cs="Times New Roman"/>
          <w:b/>
          <w:color w:val="000000"/>
          <w:sz w:val="21"/>
          <w:szCs w:val="21"/>
        </w:rPr>
      </w:pPr>
      <w:r w:rsidRPr="000F2B57">
        <w:rPr>
          <w:rFonts w:ascii="Times New Roman" w:hAnsi="Times New Roman" w:cs="Times New Roman"/>
          <w:b/>
          <w:color w:val="000000"/>
          <w:sz w:val="21"/>
          <w:szCs w:val="21"/>
        </w:rPr>
        <w:t xml:space="preserve">  </w:t>
      </w:r>
    </w:p>
    <w:p w:rsidR="00287799" w:rsidRDefault="00287799" w:rsidP="000B7FFE">
      <w:pPr>
        <w:spacing w:line="100" w:lineRule="atLeast"/>
        <w:jc w:val="both"/>
        <w:rPr>
          <w:rFonts w:ascii="Times New Roman" w:hAnsi="Times New Roman" w:cs="Times New Roman"/>
          <w:color w:val="000000"/>
          <w:sz w:val="21"/>
          <w:szCs w:val="21"/>
        </w:rPr>
      </w:pPr>
    </w:p>
    <w:p w:rsidR="00B46971" w:rsidRPr="006423B1" w:rsidRDefault="00B46971" w:rsidP="00B46971">
      <w:pPr>
        <w:spacing w:line="100" w:lineRule="atLeast"/>
        <w:jc w:val="both"/>
        <w:rPr>
          <w:rFonts w:ascii="Times New Roman" w:hAnsi="Times New Roman" w:cs="Times New Roman"/>
          <w:color w:val="000000"/>
          <w:sz w:val="21"/>
          <w:szCs w:val="21"/>
        </w:rPr>
      </w:pPr>
      <w:r w:rsidRPr="00367E6D">
        <w:rPr>
          <w:rFonts w:ascii="Times New Roman" w:hAnsi="Times New Roman" w:cs="Times New Roman"/>
          <w:b/>
          <w:color w:val="000000"/>
          <w:sz w:val="21"/>
          <w:szCs w:val="21"/>
        </w:rPr>
        <w:t>Project</w:t>
      </w:r>
      <w:r w:rsidRPr="006423B1">
        <w:rPr>
          <w:rFonts w:ascii="Times New Roman" w:hAnsi="Times New Roman" w:cs="Times New Roman"/>
          <w:color w:val="000000"/>
          <w:sz w:val="21"/>
          <w:szCs w:val="21"/>
        </w:rPr>
        <w:t xml:space="preserve">: </w:t>
      </w:r>
    </w:p>
    <w:p w:rsidR="00287799" w:rsidRDefault="00B46971" w:rsidP="00B46971">
      <w:pPr>
        <w:spacing w:line="100" w:lineRule="atLeast"/>
        <w:jc w:val="both"/>
        <w:rPr>
          <w:rFonts w:ascii="Times New Roman" w:hAnsi="Times New Roman" w:cs="Times New Roman"/>
          <w:b/>
          <w:color w:val="000000"/>
          <w:sz w:val="21"/>
          <w:szCs w:val="21"/>
        </w:rPr>
      </w:pPr>
      <w:r w:rsidRPr="00B159D4">
        <w:rPr>
          <w:rFonts w:ascii="Times New Roman" w:hAnsi="Times New Roman" w:cs="Times New Roman"/>
          <w:b/>
          <w:color w:val="000000"/>
          <w:sz w:val="21"/>
          <w:szCs w:val="21"/>
        </w:rPr>
        <w:t xml:space="preserve">Project Title    </w:t>
      </w:r>
      <w:r w:rsidRPr="00B159D4">
        <w:rPr>
          <w:rFonts w:ascii="Times New Roman" w:hAnsi="Times New Roman" w:cs="Times New Roman"/>
          <w:b/>
          <w:color w:val="000000"/>
          <w:sz w:val="21"/>
          <w:szCs w:val="21"/>
        </w:rPr>
        <w:tab/>
      </w:r>
      <w:r w:rsidRPr="00B159D4">
        <w:rPr>
          <w:rFonts w:ascii="Times New Roman" w:hAnsi="Times New Roman" w:cs="Times New Roman"/>
          <w:b/>
          <w:color w:val="000000"/>
          <w:sz w:val="21"/>
          <w:szCs w:val="21"/>
        </w:rPr>
        <w:tab/>
        <w:t xml:space="preserve">:       </w:t>
      </w:r>
      <w:hyperlink r:id="rId8" w:history="1">
        <w:proofErr w:type="spellStart"/>
        <w:r w:rsidR="00A3375B">
          <w:rPr>
            <w:rFonts w:ascii="Times New Roman" w:hAnsi="Times New Roman" w:cs="Times New Roman"/>
            <w:b/>
            <w:color w:val="000000"/>
            <w:sz w:val="21"/>
            <w:szCs w:val="21"/>
          </w:rPr>
          <w:t>Genpact</w:t>
        </w:r>
        <w:proofErr w:type="spellEnd"/>
        <w:r w:rsidR="00A3375B">
          <w:rPr>
            <w:rFonts w:ascii="Times New Roman" w:hAnsi="Times New Roman" w:cs="Times New Roman"/>
            <w:b/>
            <w:color w:val="000000"/>
            <w:sz w:val="21"/>
            <w:szCs w:val="21"/>
          </w:rPr>
          <w:t xml:space="preserve"> M</w:t>
        </w:r>
        <w:r w:rsidRPr="00B159D4">
          <w:rPr>
            <w:rFonts w:ascii="Times New Roman" w:hAnsi="Times New Roman" w:cs="Times New Roman"/>
            <w:b/>
            <w:color w:val="000000"/>
            <w:sz w:val="21"/>
            <w:szCs w:val="21"/>
          </w:rPr>
          <w:t>edia Interactive</w:t>
        </w:r>
      </w:hyperlink>
    </w:p>
    <w:p w:rsidR="00B46971" w:rsidRPr="00B159D4" w:rsidRDefault="00B46971" w:rsidP="00B46971">
      <w:pPr>
        <w:spacing w:line="100" w:lineRule="atLeast"/>
        <w:jc w:val="both"/>
        <w:rPr>
          <w:rFonts w:ascii="Times New Roman" w:hAnsi="Times New Roman" w:cs="Times New Roman"/>
          <w:b/>
          <w:color w:val="000000"/>
          <w:sz w:val="21"/>
          <w:szCs w:val="21"/>
        </w:rPr>
      </w:pPr>
      <w:r w:rsidRPr="00B159D4">
        <w:rPr>
          <w:rFonts w:ascii="Times New Roman" w:hAnsi="Times New Roman" w:cs="Times New Roman"/>
          <w:b/>
          <w:color w:val="000000"/>
          <w:sz w:val="21"/>
          <w:szCs w:val="21"/>
        </w:rPr>
        <w:t>Client</w:t>
      </w:r>
      <w:r w:rsidRPr="00B159D4">
        <w:rPr>
          <w:rFonts w:ascii="Times New Roman" w:hAnsi="Times New Roman" w:cs="Times New Roman"/>
          <w:b/>
          <w:color w:val="000000"/>
          <w:sz w:val="21"/>
          <w:szCs w:val="21"/>
        </w:rPr>
        <w:tab/>
      </w:r>
      <w:r w:rsidRPr="00B159D4">
        <w:rPr>
          <w:rFonts w:ascii="Times New Roman" w:hAnsi="Times New Roman" w:cs="Times New Roman"/>
          <w:b/>
          <w:color w:val="000000"/>
          <w:sz w:val="21"/>
          <w:szCs w:val="21"/>
        </w:rPr>
        <w:tab/>
      </w:r>
      <w:r w:rsidRPr="00B159D4">
        <w:rPr>
          <w:rFonts w:ascii="Times New Roman" w:hAnsi="Times New Roman" w:cs="Times New Roman"/>
          <w:b/>
          <w:color w:val="000000"/>
          <w:sz w:val="21"/>
          <w:szCs w:val="21"/>
        </w:rPr>
        <w:tab/>
        <w:t xml:space="preserve">:       </w:t>
      </w:r>
      <w:hyperlink r:id="rId9" w:history="1">
        <w:proofErr w:type="spellStart"/>
        <w:r w:rsidRPr="00B159D4">
          <w:rPr>
            <w:rFonts w:ascii="Times New Roman" w:hAnsi="Times New Roman" w:cs="Times New Roman"/>
            <w:b/>
            <w:color w:val="000000"/>
            <w:sz w:val="21"/>
            <w:szCs w:val="21"/>
          </w:rPr>
          <w:t>Genpact</w:t>
        </w:r>
        <w:proofErr w:type="spellEnd"/>
        <w:r w:rsidRPr="00B159D4">
          <w:rPr>
            <w:rFonts w:ascii="Times New Roman" w:hAnsi="Times New Roman" w:cs="Times New Roman"/>
            <w:b/>
            <w:color w:val="000000"/>
            <w:sz w:val="21"/>
            <w:szCs w:val="21"/>
          </w:rPr>
          <w:t>.</w:t>
        </w:r>
      </w:hyperlink>
    </w:p>
    <w:p w:rsidR="00B46971" w:rsidRDefault="00B46971" w:rsidP="00B46971">
      <w:pPr>
        <w:spacing w:line="100" w:lineRule="atLeast"/>
        <w:jc w:val="both"/>
        <w:rPr>
          <w:rFonts w:ascii="Times New Roman" w:hAnsi="Times New Roman" w:cs="Times New Roman"/>
          <w:b/>
          <w:color w:val="000000"/>
          <w:sz w:val="21"/>
          <w:szCs w:val="21"/>
          <w:lang w:val="en-US"/>
        </w:rPr>
      </w:pPr>
      <w:r w:rsidRPr="00B159D4">
        <w:rPr>
          <w:rFonts w:ascii="Times New Roman" w:hAnsi="Times New Roman" w:cs="Times New Roman"/>
          <w:b/>
          <w:color w:val="000000"/>
          <w:sz w:val="21"/>
          <w:szCs w:val="21"/>
        </w:rPr>
        <w:t>Technology</w:t>
      </w:r>
      <w:r w:rsidRPr="00B159D4">
        <w:rPr>
          <w:rFonts w:ascii="Times New Roman" w:hAnsi="Times New Roman" w:cs="Times New Roman"/>
          <w:b/>
          <w:color w:val="000000"/>
          <w:sz w:val="21"/>
          <w:szCs w:val="21"/>
        </w:rPr>
        <w:tab/>
      </w:r>
      <w:r w:rsidRPr="00B159D4">
        <w:rPr>
          <w:rFonts w:ascii="Times New Roman" w:hAnsi="Times New Roman" w:cs="Times New Roman"/>
          <w:b/>
          <w:color w:val="000000"/>
          <w:sz w:val="21"/>
          <w:szCs w:val="21"/>
        </w:rPr>
        <w:tab/>
        <w:t xml:space="preserve">:       </w:t>
      </w:r>
      <w:r>
        <w:rPr>
          <w:rFonts w:ascii="Times New Roman" w:hAnsi="Times New Roman" w:cs="Times New Roman"/>
          <w:b/>
          <w:color w:val="000000"/>
          <w:sz w:val="21"/>
          <w:szCs w:val="21"/>
        </w:rPr>
        <w:t xml:space="preserve">Java, J2ee, </w:t>
      </w:r>
      <w:proofErr w:type="spellStart"/>
      <w:r w:rsidR="00A70570">
        <w:rPr>
          <w:rFonts w:ascii="Times New Roman" w:hAnsi="Times New Roman" w:cs="Times New Roman"/>
          <w:b/>
          <w:color w:val="000000"/>
          <w:sz w:val="21"/>
          <w:szCs w:val="21"/>
        </w:rPr>
        <w:t>OFBiz</w:t>
      </w:r>
      <w:proofErr w:type="spellEnd"/>
      <w:r w:rsidR="00A70570">
        <w:rPr>
          <w:rFonts w:ascii="Times New Roman" w:hAnsi="Times New Roman" w:cs="Times New Roman"/>
          <w:b/>
          <w:color w:val="000000"/>
          <w:sz w:val="21"/>
          <w:szCs w:val="21"/>
        </w:rPr>
        <w:t xml:space="preserve">, ZK, MySQL, </w:t>
      </w:r>
      <w:proofErr w:type="spellStart"/>
      <w:r w:rsidR="00A70570">
        <w:rPr>
          <w:rFonts w:ascii="Times New Roman" w:hAnsi="Times New Roman" w:cs="Times New Roman"/>
          <w:b/>
          <w:color w:val="000000"/>
          <w:sz w:val="21"/>
          <w:szCs w:val="21"/>
        </w:rPr>
        <w:t>Nutch</w:t>
      </w:r>
      <w:proofErr w:type="spellEnd"/>
      <w:r w:rsidR="00A70570">
        <w:rPr>
          <w:rFonts w:ascii="Times New Roman" w:hAnsi="Times New Roman" w:cs="Times New Roman"/>
          <w:b/>
          <w:color w:val="000000"/>
          <w:sz w:val="21"/>
          <w:szCs w:val="21"/>
        </w:rPr>
        <w:t xml:space="preserve">, </w:t>
      </w:r>
      <w:proofErr w:type="spellStart"/>
      <w:r w:rsidR="00A70570">
        <w:rPr>
          <w:rFonts w:ascii="Times New Roman" w:hAnsi="Times New Roman" w:cs="Times New Roman"/>
          <w:b/>
          <w:color w:val="000000"/>
          <w:sz w:val="21"/>
          <w:szCs w:val="21"/>
        </w:rPr>
        <w:t>Solr</w:t>
      </w:r>
      <w:proofErr w:type="spellEnd"/>
      <w:proofErr w:type="gramStart"/>
      <w:r w:rsidR="00A70570">
        <w:rPr>
          <w:rFonts w:ascii="Times New Roman" w:hAnsi="Times New Roman" w:cs="Times New Roman"/>
          <w:b/>
          <w:color w:val="000000"/>
          <w:sz w:val="21"/>
          <w:szCs w:val="21"/>
        </w:rPr>
        <w:t>,</w:t>
      </w:r>
      <w:r w:rsidR="00A70570" w:rsidRPr="00A70570">
        <w:rPr>
          <w:rFonts w:ascii="Times New Roman" w:hAnsi="Times New Roman" w:cs="Times New Roman"/>
          <w:b/>
          <w:color w:val="000000"/>
          <w:sz w:val="21"/>
          <w:szCs w:val="21"/>
          <w:lang w:val="en-US"/>
        </w:rPr>
        <w:t>Axis2</w:t>
      </w:r>
      <w:proofErr w:type="gramEnd"/>
      <w:r w:rsidR="00A70570">
        <w:rPr>
          <w:rFonts w:ascii="Times New Roman" w:hAnsi="Times New Roman" w:cs="Times New Roman"/>
          <w:b/>
          <w:color w:val="000000"/>
          <w:sz w:val="21"/>
          <w:szCs w:val="21"/>
          <w:lang w:val="en-US"/>
        </w:rPr>
        <w:t>.</w:t>
      </w:r>
    </w:p>
    <w:p w:rsidR="00C2258C" w:rsidRPr="00B159D4" w:rsidRDefault="00C2258C" w:rsidP="00B46971">
      <w:pPr>
        <w:spacing w:line="100" w:lineRule="atLeast"/>
        <w:jc w:val="both"/>
        <w:rPr>
          <w:rFonts w:ascii="Times New Roman" w:hAnsi="Times New Roman" w:cs="Times New Roman"/>
          <w:b/>
          <w:color w:val="000000"/>
          <w:sz w:val="21"/>
          <w:szCs w:val="21"/>
        </w:rPr>
      </w:pPr>
    </w:p>
    <w:p w:rsidR="00B46971" w:rsidRPr="006423B1" w:rsidRDefault="00B46971" w:rsidP="00B46971">
      <w:pPr>
        <w:spacing w:line="100" w:lineRule="atLeast"/>
        <w:jc w:val="both"/>
        <w:rPr>
          <w:rFonts w:ascii="Times New Roman" w:hAnsi="Times New Roman" w:cs="Times New Roman"/>
          <w:color w:val="000000"/>
          <w:sz w:val="21"/>
          <w:szCs w:val="21"/>
        </w:rPr>
      </w:pPr>
    </w:p>
    <w:p w:rsidR="00B46971" w:rsidRPr="006423B1" w:rsidRDefault="00B46971" w:rsidP="00B46971">
      <w:pPr>
        <w:spacing w:line="100" w:lineRule="atLeast"/>
        <w:jc w:val="both"/>
        <w:rPr>
          <w:rFonts w:ascii="Times New Roman" w:hAnsi="Times New Roman" w:cs="Times New Roman"/>
          <w:color w:val="000000"/>
          <w:sz w:val="21"/>
          <w:szCs w:val="21"/>
        </w:rPr>
      </w:pPr>
      <w:r w:rsidRPr="004D5936">
        <w:rPr>
          <w:rFonts w:ascii="Times New Roman" w:hAnsi="Times New Roman" w:cs="Times New Roman"/>
          <w:b/>
          <w:color w:val="000000"/>
          <w:sz w:val="21"/>
          <w:szCs w:val="21"/>
        </w:rPr>
        <w:t>Description:</w:t>
      </w:r>
    </w:p>
    <w:p w:rsidR="00A70570" w:rsidRPr="00A70570" w:rsidRDefault="00B46971" w:rsidP="00A70570">
      <w:pPr>
        <w:spacing w:line="100" w:lineRule="atLeast"/>
        <w:jc w:val="both"/>
        <w:rPr>
          <w:rFonts w:ascii="Times New Roman" w:hAnsi="Times New Roman" w:cs="Times New Roman"/>
          <w:color w:val="000000"/>
          <w:sz w:val="21"/>
          <w:szCs w:val="21"/>
        </w:rPr>
      </w:pPr>
      <w:r w:rsidRPr="006423B1">
        <w:rPr>
          <w:rFonts w:ascii="Times New Roman" w:hAnsi="Times New Roman" w:cs="Times New Roman"/>
          <w:color w:val="000000"/>
          <w:sz w:val="21"/>
          <w:szCs w:val="21"/>
        </w:rPr>
        <w:tab/>
      </w:r>
      <w:r w:rsidR="00A70570" w:rsidRPr="00A70570">
        <w:rPr>
          <w:rFonts w:ascii="Times New Roman" w:hAnsi="Times New Roman" w:cs="Times New Roman"/>
          <w:color w:val="000000"/>
          <w:sz w:val="21"/>
          <w:szCs w:val="21"/>
        </w:rPr>
        <w:t xml:space="preserve">                          Application </w:t>
      </w:r>
      <w:proofErr w:type="gramStart"/>
      <w:r w:rsidR="00A70570" w:rsidRPr="00A70570">
        <w:rPr>
          <w:rFonts w:ascii="Times New Roman" w:hAnsi="Times New Roman" w:cs="Times New Roman"/>
          <w:color w:val="000000"/>
          <w:sz w:val="21"/>
          <w:szCs w:val="21"/>
        </w:rPr>
        <w:t>Provides</w:t>
      </w:r>
      <w:proofErr w:type="gramEnd"/>
      <w:r w:rsidR="00A70570" w:rsidRPr="00A70570">
        <w:rPr>
          <w:rFonts w:ascii="Times New Roman" w:hAnsi="Times New Roman" w:cs="Times New Roman"/>
          <w:color w:val="000000"/>
          <w:sz w:val="21"/>
          <w:szCs w:val="21"/>
        </w:rPr>
        <w:t xml:space="preserve"> a continuous stream of insights on the discussions, concerns and expectations from their social media audience on their customer brands, helps companies to monitor the reputation of their products. It is done by continuously harvesting the data from variegated social media and traditional media sources like </w:t>
      </w:r>
      <w:r w:rsidR="00A70570" w:rsidRPr="00A70570">
        <w:rPr>
          <w:rFonts w:ascii="Times New Roman" w:hAnsi="Times New Roman" w:cs="Times New Roman"/>
          <w:b/>
          <w:color w:val="000000"/>
          <w:sz w:val="21"/>
          <w:szCs w:val="21"/>
        </w:rPr>
        <w:t>Google Blogs, Face book, Twitter Google News, Yahoo News, Factiva, LexisNexis, Critical Mentions</w:t>
      </w:r>
      <w:r w:rsidR="007E65D8" w:rsidRPr="00A70570">
        <w:rPr>
          <w:rFonts w:ascii="Times New Roman" w:hAnsi="Times New Roman" w:cs="Times New Roman"/>
          <w:b/>
          <w:color w:val="000000"/>
          <w:sz w:val="21"/>
          <w:szCs w:val="21"/>
        </w:rPr>
        <w:t>, Radian6</w:t>
      </w:r>
      <w:r w:rsidR="00A70570" w:rsidRPr="00A70570">
        <w:rPr>
          <w:rFonts w:ascii="Times New Roman" w:hAnsi="Times New Roman" w:cs="Times New Roman"/>
          <w:color w:val="000000"/>
          <w:sz w:val="21"/>
          <w:szCs w:val="21"/>
        </w:rPr>
        <w:t xml:space="preserve"> and other sources on predetermined periodic schedules. The collected data is processed using Natural Language Processing tools, and then it is </w:t>
      </w:r>
      <w:r w:rsidR="002C00FA" w:rsidRPr="00A70570">
        <w:rPr>
          <w:rFonts w:ascii="Times New Roman" w:hAnsi="Times New Roman" w:cs="Times New Roman"/>
          <w:color w:val="000000"/>
          <w:sz w:val="21"/>
          <w:szCs w:val="21"/>
        </w:rPr>
        <w:t>analysed</w:t>
      </w:r>
      <w:r w:rsidR="00A70570" w:rsidRPr="00A70570">
        <w:rPr>
          <w:rFonts w:ascii="Times New Roman" w:hAnsi="Times New Roman" w:cs="Times New Roman"/>
          <w:color w:val="000000"/>
          <w:sz w:val="21"/>
          <w:szCs w:val="21"/>
        </w:rPr>
        <w:t xml:space="preserve"> programmatically to generate the required metrics. The resultant metrics are presented to the users in the form of graphical charts, which additionally supports drill-down and drill-up facilities for better refinement and analysis of the resultant data. The portal also enables users to share and communicate information on the insights gained. The entire application was developed using </w:t>
      </w:r>
      <w:proofErr w:type="spellStart"/>
      <w:r w:rsidR="00A70570" w:rsidRPr="00A70570">
        <w:rPr>
          <w:rFonts w:ascii="Times New Roman" w:hAnsi="Times New Roman" w:cs="Times New Roman"/>
          <w:color w:val="000000"/>
          <w:sz w:val="21"/>
          <w:szCs w:val="21"/>
        </w:rPr>
        <w:t>OFbiz</w:t>
      </w:r>
      <w:proofErr w:type="spellEnd"/>
      <w:r w:rsidR="00A70570" w:rsidRPr="00A70570">
        <w:rPr>
          <w:rFonts w:ascii="Times New Roman" w:hAnsi="Times New Roman" w:cs="Times New Roman"/>
          <w:color w:val="000000"/>
          <w:sz w:val="21"/>
          <w:szCs w:val="21"/>
        </w:rPr>
        <w:t xml:space="preserve"> and ZK frameworks, and uses </w:t>
      </w:r>
      <w:proofErr w:type="spellStart"/>
      <w:r w:rsidR="00A70570" w:rsidRPr="00A70570">
        <w:rPr>
          <w:rFonts w:ascii="Times New Roman" w:hAnsi="Times New Roman" w:cs="Times New Roman"/>
          <w:color w:val="000000"/>
          <w:sz w:val="21"/>
          <w:szCs w:val="21"/>
        </w:rPr>
        <w:t>Solr</w:t>
      </w:r>
      <w:proofErr w:type="spellEnd"/>
      <w:r w:rsidR="00A70570" w:rsidRPr="00A70570">
        <w:rPr>
          <w:rFonts w:ascii="Times New Roman" w:hAnsi="Times New Roman" w:cs="Times New Roman"/>
          <w:color w:val="000000"/>
          <w:sz w:val="21"/>
          <w:szCs w:val="21"/>
        </w:rPr>
        <w:t xml:space="preserve"> and </w:t>
      </w:r>
      <w:proofErr w:type="spellStart"/>
      <w:r w:rsidR="00A70570" w:rsidRPr="00A70570">
        <w:rPr>
          <w:rFonts w:ascii="Times New Roman" w:hAnsi="Times New Roman" w:cs="Times New Roman"/>
          <w:color w:val="000000"/>
          <w:sz w:val="21"/>
          <w:szCs w:val="21"/>
        </w:rPr>
        <w:t>Nutch</w:t>
      </w:r>
      <w:proofErr w:type="spellEnd"/>
      <w:r w:rsidR="00A70570" w:rsidRPr="00A70570">
        <w:rPr>
          <w:rFonts w:ascii="Times New Roman" w:hAnsi="Times New Roman" w:cs="Times New Roman"/>
          <w:color w:val="000000"/>
          <w:sz w:val="21"/>
          <w:szCs w:val="21"/>
        </w:rPr>
        <w:t xml:space="preserve"> for storing, searching and indexing of the data.</w:t>
      </w:r>
    </w:p>
    <w:p w:rsidR="00B46971" w:rsidRPr="006423B1" w:rsidRDefault="00B46971" w:rsidP="00B46971">
      <w:pPr>
        <w:spacing w:line="100" w:lineRule="atLeast"/>
        <w:jc w:val="both"/>
        <w:rPr>
          <w:rFonts w:ascii="Times New Roman" w:hAnsi="Times New Roman" w:cs="Times New Roman"/>
          <w:color w:val="000000"/>
          <w:sz w:val="21"/>
          <w:szCs w:val="21"/>
        </w:rPr>
      </w:pPr>
    </w:p>
    <w:p w:rsidR="00B46971" w:rsidRDefault="00B46971" w:rsidP="00B46971">
      <w:pPr>
        <w:spacing w:line="100" w:lineRule="atLeast"/>
        <w:jc w:val="both"/>
        <w:rPr>
          <w:rFonts w:ascii="Times New Roman" w:hAnsi="Times New Roman" w:cs="Times New Roman"/>
          <w:b/>
          <w:color w:val="000000"/>
          <w:sz w:val="21"/>
          <w:szCs w:val="21"/>
        </w:rPr>
      </w:pPr>
      <w:r w:rsidRPr="00AD7F47">
        <w:rPr>
          <w:rFonts w:ascii="Times New Roman" w:hAnsi="Times New Roman" w:cs="Times New Roman"/>
          <w:b/>
          <w:color w:val="000000"/>
          <w:sz w:val="21"/>
          <w:szCs w:val="21"/>
        </w:rPr>
        <w:t>Role &amp; Responsibilities:</w:t>
      </w:r>
    </w:p>
    <w:p w:rsidR="00B46971" w:rsidRPr="00AD7F47" w:rsidRDefault="00B46971" w:rsidP="00B46971">
      <w:pPr>
        <w:spacing w:line="100" w:lineRule="atLeast"/>
        <w:jc w:val="both"/>
        <w:rPr>
          <w:rFonts w:ascii="Times New Roman" w:hAnsi="Times New Roman" w:cs="Times New Roman"/>
          <w:b/>
          <w:color w:val="000000"/>
          <w:sz w:val="21"/>
          <w:szCs w:val="21"/>
        </w:rPr>
      </w:pPr>
    </w:p>
    <w:p w:rsidR="00B46971" w:rsidRPr="00AE3DAB" w:rsidRDefault="00B46971" w:rsidP="00B46971">
      <w:pPr>
        <w:numPr>
          <w:ilvl w:val="0"/>
          <w:numId w:val="2"/>
        </w:numPr>
        <w:tabs>
          <w:tab w:val="left" w:pos="720"/>
        </w:tabs>
        <w:autoSpaceDE w:val="0"/>
        <w:spacing w:line="360" w:lineRule="auto"/>
        <w:jc w:val="both"/>
        <w:rPr>
          <w:rFonts w:ascii="Times New Roman" w:hAnsi="Times New Roman" w:cs="Times New Roman"/>
          <w:bCs/>
          <w:sz w:val="21"/>
          <w:szCs w:val="21"/>
        </w:rPr>
      </w:pPr>
      <w:r w:rsidRPr="000E1014">
        <w:rPr>
          <w:rFonts w:ascii="Times New Roman" w:hAnsi="Times New Roman" w:cs="Times New Roman"/>
          <w:bCs/>
          <w:sz w:val="21"/>
          <w:szCs w:val="21"/>
        </w:rPr>
        <w:t>Requirement</w:t>
      </w:r>
      <w:r w:rsidRPr="000E1014">
        <w:rPr>
          <w:sz w:val="21"/>
          <w:szCs w:val="21"/>
        </w:rPr>
        <w:t xml:space="preserve"> analysis and functional specification development</w:t>
      </w:r>
      <w:r>
        <w:rPr>
          <w:sz w:val="21"/>
          <w:szCs w:val="21"/>
        </w:rPr>
        <w:t>.</w:t>
      </w:r>
    </w:p>
    <w:p w:rsidR="00AE3DAB" w:rsidRPr="00AE3DAB" w:rsidRDefault="00AE3DAB" w:rsidP="00B46971">
      <w:pPr>
        <w:numPr>
          <w:ilvl w:val="0"/>
          <w:numId w:val="2"/>
        </w:numPr>
        <w:tabs>
          <w:tab w:val="left" w:pos="720"/>
        </w:tabs>
        <w:autoSpaceDE w:val="0"/>
        <w:spacing w:line="360" w:lineRule="auto"/>
        <w:jc w:val="both"/>
        <w:rPr>
          <w:rFonts w:ascii="Times New Roman" w:hAnsi="Times New Roman" w:cs="Times New Roman"/>
          <w:bCs/>
          <w:sz w:val="21"/>
          <w:szCs w:val="21"/>
        </w:rPr>
      </w:pPr>
      <w:r w:rsidRPr="00AE3DAB">
        <w:rPr>
          <w:rFonts w:ascii="Times New Roman" w:hAnsi="Times New Roman" w:cs="Times New Roman"/>
          <w:bCs/>
          <w:sz w:val="21"/>
          <w:szCs w:val="21"/>
        </w:rPr>
        <w:t xml:space="preserve">Implemented carrot-clustering from </w:t>
      </w:r>
      <w:proofErr w:type="spellStart"/>
      <w:r w:rsidRPr="00AE3DAB">
        <w:rPr>
          <w:rFonts w:ascii="Times New Roman" w:hAnsi="Times New Roman" w:cs="Times New Roman"/>
          <w:bCs/>
          <w:sz w:val="21"/>
          <w:szCs w:val="21"/>
        </w:rPr>
        <w:t>solr</w:t>
      </w:r>
      <w:proofErr w:type="spellEnd"/>
      <w:r w:rsidRPr="00AE3DAB">
        <w:rPr>
          <w:rFonts w:ascii="Times New Roman" w:hAnsi="Times New Roman" w:cs="Times New Roman"/>
          <w:bCs/>
          <w:sz w:val="21"/>
          <w:szCs w:val="21"/>
        </w:rPr>
        <w:t>.</w:t>
      </w:r>
    </w:p>
    <w:p w:rsidR="00B46971" w:rsidRDefault="00B46971" w:rsidP="00B46971">
      <w:pPr>
        <w:numPr>
          <w:ilvl w:val="0"/>
          <w:numId w:val="2"/>
        </w:numPr>
        <w:tabs>
          <w:tab w:val="left" w:pos="720"/>
        </w:tabs>
        <w:autoSpaceDE w:val="0"/>
        <w:spacing w:line="360" w:lineRule="auto"/>
        <w:jc w:val="both"/>
        <w:rPr>
          <w:rFonts w:ascii="Times New Roman" w:hAnsi="Times New Roman" w:cs="Times New Roman"/>
          <w:bCs/>
          <w:sz w:val="21"/>
          <w:szCs w:val="21"/>
        </w:rPr>
      </w:pPr>
      <w:r w:rsidRPr="005E1344">
        <w:rPr>
          <w:rFonts w:ascii="Times New Roman" w:hAnsi="Times New Roman" w:cs="Times New Roman"/>
          <w:bCs/>
          <w:sz w:val="21"/>
          <w:szCs w:val="21"/>
        </w:rPr>
        <w:t xml:space="preserve">Data harvesting using </w:t>
      </w:r>
      <w:proofErr w:type="spellStart"/>
      <w:r w:rsidRPr="005E1344">
        <w:rPr>
          <w:rFonts w:ascii="Times New Roman" w:hAnsi="Times New Roman" w:cs="Times New Roman"/>
          <w:bCs/>
          <w:sz w:val="21"/>
          <w:szCs w:val="21"/>
        </w:rPr>
        <w:t>Nutch</w:t>
      </w:r>
      <w:proofErr w:type="spellEnd"/>
      <w:r w:rsidRPr="005E1344">
        <w:rPr>
          <w:rFonts w:ascii="Times New Roman" w:hAnsi="Times New Roman" w:cs="Times New Roman"/>
          <w:bCs/>
          <w:sz w:val="21"/>
          <w:szCs w:val="21"/>
        </w:rPr>
        <w:t xml:space="preserve"> &amp; </w:t>
      </w:r>
      <w:proofErr w:type="spellStart"/>
      <w:r w:rsidRPr="005E1344">
        <w:rPr>
          <w:rFonts w:ascii="Times New Roman" w:hAnsi="Times New Roman" w:cs="Times New Roman"/>
          <w:bCs/>
          <w:sz w:val="21"/>
          <w:szCs w:val="21"/>
        </w:rPr>
        <w:t>Solr</w:t>
      </w:r>
      <w:proofErr w:type="spellEnd"/>
      <w:r w:rsidRPr="005E1344">
        <w:rPr>
          <w:rFonts w:ascii="Times New Roman" w:hAnsi="Times New Roman" w:cs="Times New Roman"/>
          <w:bCs/>
          <w:sz w:val="21"/>
          <w:szCs w:val="21"/>
        </w:rPr>
        <w:t>.</w:t>
      </w:r>
    </w:p>
    <w:p w:rsidR="00B46971" w:rsidRPr="00E60A63" w:rsidRDefault="00B46971" w:rsidP="00B46971">
      <w:pPr>
        <w:numPr>
          <w:ilvl w:val="0"/>
          <w:numId w:val="2"/>
        </w:numPr>
        <w:tabs>
          <w:tab w:val="left" w:pos="720"/>
        </w:tabs>
        <w:autoSpaceDE w:val="0"/>
        <w:spacing w:line="360" w:lineRule="auto"/>
        <w:jc w:val="both"/>
        <w:rPr>
          <w:rFonts w:ascii="Times New Roman" w:hAnsi="Times New Roman" w:cs="Times New Roman"/>
          <w:bCs/>
          <w:sz w:val="21"/>
          <w:szCs w:val="21"/>
        </w:rPr>
      </w:pPr>
      <w:r w:rsidRPr="00E60A63">
        <w:rPr>
          <w:rFonts w:ascii="Times New Roman" w:hAnsi="Times New Roman" w:cs="Times New Roman"/>
          <w:bCs/>
          <w:sz w:val="21"/>
          <w:szCs w:val="21"/>
        </w:rPr>
        <w:t xml:space="preserve">Reading </w:t>
      </w:r>
      <w:r w:rsidR="003C7894" w:rsidRPr="00E60A63">
        <w:rPr>
          <w:rFonts w:ascii="Times New Roman" w:hAnsi="Times New Roman" w:cs="Times New Roman"/>
          <w:bCs/>
          <w:sz w:val="21"/>
          <w:szCs w:val="21"/>
        </w:rPr>
        <w:t>excels</w:t>
      </w:r>
      <w:r w:rsidRPr="00E60A63">
        <w:rPr>
          <w:rFonts w:ascii="Times New Roman" w:hAnsi="Times New Roman" w:cs="Times New Roman"/>
          <w:bCs/>
          <w:sz w:val="21"/>
          <w:szCs w:val="21"/>
        </w:rPr>
        <w:t xml:space="preserve"> sheets and storing in database using</w:t>
      </w:r>
      <w:r w:rsidR="00D20A76">
        <w:rPr>
          <w:rFonts w:ascii="Times New Roman" w:hAnsi="Times New Roman" w:cs="Times New Roman"/>
          <w:bCs/>
          <w:sz w:val="21"/>
          <w:szCs w:val="21"/>
        </w:rPr>
        <w:t xml:space="preserve"> JXL</w:t>
      </w:r>
      <w:r w:rsidRPr="00E60A63">
        <w:rPr>
          <w:rFonts w:ascii="Times New Roman" w:hAnsi="Times New Roman" w:cs="Times New Roman"/>
          <w:bCs/>
          <w:sz w:val="21"/>
          <w:szCs w:val="21"/>
        </w:rPr>
        <w:t xml:space="preserve">. </w:t>
      </w:r>
    </w:p>
    <w:p w:rsidR="00B46971" w:rsidRDefault="00B46971" w:rsidP="00B46971">
      <w:pPr>
        <w:numPr>
          <w:ilvl w:val="0"/>
          <w:numId w:val="2"/>
        </w:numPr>
        <w:tabs>
          <w:tab w:val="left" w:pos="720"/>
        </w:tabs>
        <w:autoSpaceDE w:val="0"/>
        <w:spacing w:line="360" w:lineRule="auto"/>
        <w:jc w:val="both"/>
        <w:rPr>
          <w:rFonts w:ascii="Times New Roman" w:hAnsi="Times New Roman" w:cs="Times New Roman"/>
          <w:bCs/>
          <w:sz w:val="21"/>
          <w:szCs w:val="21"/>
        </w:rPr>
      </w:pPr>
      <w:r>
        <w:rPr>
          <w:rFonts w:ascii="Times New Roman" w:hAnsi="Times New Roman" w:cs="Times New Roman"/>
          <w:bCs/>
          <w:sz w:val="21"/>
          <w:szCs w:val="21"/>
        </w:rPr>
        <w:lastRenderedPageBreak/>
        <w:t>Preparing Charts using JREE &amp; High Charts.</w:t>
      </w:r>
    </w:p>
    <w:p w:rsidR="007E36AC" w:rsidRPr="005B5CB3" w:rsidRDefault="00B46971" w:rsidP="005B5CB3">
      <w:pPr>
        <w:numPr>
          <w:ilvl w:val="0"/>
          <w:numId w:val="2"/>
        </w:numPr>
        <w:tabs>
          <w:tab w:val="left" w:pos="-90"/>
          <w:tab w:val="left" w:pos="720"/>
        </w:tabs>
        <w:autoSpaceDE w:val="0"/>
        <w:spacing w:line="100" w:lineRule="atLeast"/>
        <w:jc w:val="both"/>
        <w:rPr>
          <w:rFonts w:ascii="Times New Roman" w:hAnsi="Times New Roman" w:cs="Times New Roman"/>
        </w:rPr>
      </w:pPr>
      <w:r w:rsidRPr="005B5CB3">
        <w:rPr>
          <w:rFonts w:ascii="Times New Roman" w:hAnsi="Times New Roman" w:cs="Times New Roman"/>
          <w:bCs/>
          <w:sz w:val="21"/>
          <w:szCs w:val="21"/>
        </w:rPr>
        <w:t xml:space="preserve">Export of data to excel sheets using </w:t>
      </w:r>
      <w:proofErr w:type="spellStart"/>
      <w:r w:rsidRPr="005B5CB3">
        <w:rPr>
          <w:rFonts w:ascii="Times New Roman" w:hAnsi="Times New Roman" w:cs="Times New Roman"/>
          <w:bCs/>
          <w:sz w:val="21"/>
          <w:szCs w:val="21"/>
        </w:rPr>
        <w:t>JXcel</w:t>
      </w:r>
      <w:proofErr w:type="spellEnd"/>
      <w:r w:rsidRPr="005B5CB3">
        <w:rPr>
          <w:rFonts w:ascii="Times New Roman" w:hAnsi="Times New Roman" w:cs="Times New Roman"/>
          <w:bCs/>
          <w:sz w:val="21"/>
          <w:szCs w:val="21"/>
        </w:rPr>
        <w:t xml:space="preserve"> libraries.</w:t>
      </w:r>
    </w:p>
    <w:p w:rsidR="007E36AC" w:rsidRPr="007E36AC" w:rsidRDefault="00222F6D">
      <w:pPr>
        <w:pStyle w:val="BodyText2"/>
        <w:tabs>
          <w:tab w:val="left" w:pos="-90"/>
        </w:tabs>
        <w:spacing w:line="100" w:lineRule="atLeast"/>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7E36AC" w:rsidRPr="007E36AC">
        <w:rPr>
          <w:rFonts w:ascii="Times New Roman" w:hAnsi="Times New Roman" w:cs="Times New Roman"/>
          <w:b/>
        </w:rPr>
        <w:t>Sreekanth R V</w:t>
      </w:r>
    </w:p>
    <w:sectPr w:rsidR="007E36AC" w:rsidRPr="007E36AC" w:rsidSect="0032030D">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0"/>
    <w:family w:val="roman"/>
    <w:pitch w:val="variable"/>
    <w:sig w:usb0="00000001" w:usb1="500078FB" w:usb2="00000000" w:usb3="00000000" w:csb0="0000009F" w:csb1="00000000"/>
  </w:font>
  <w:font w:name="DejaVu Sans">
    <w:altName w:val="Arial"/>
    <w:charset w:val="00"/>
    <w:family w:val="swiss"/>
    <w:pitch w:val="variable"/>
    <w:sig w:usb0="00000000"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w:charset w:val="00"/>
    <w:family w:val="swiss"/>
    <w:pitch w:val="variable"/>
    <w:sig w:usb0="A00002AF" w:usb1="5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1800"/>
        </w:tabs>
        <w:ind w:left="1800" w:hanging="360"/>
      </w:pPr>
      <w:rPr>
        <w:rFonts w:ascii="Wingdings" w:hAnsi="Wingdings"/>
      </w:rPr>
    </w:lvl>
  </w:abstractNum>
  <w:abstractNum w:abstractNumId="5">
    <w:nsid w:val="00000006"/>
    <w:multiLevelType w:val="multilevel"/>
    <w:tmpl w:val="00000006"/>
    <w:name w:val="WW8Num6"/>
    <w:lvl w:ilvl="0">
      <w:start w:val="1"/>
      <w:numFmt w:val="bullet"/>
      <w:lvlText w:val=""/>
      <w:lvlJc w:val="left"/>
      <w:pPr>
        <w:tabs>
          <w:tab w:val="num" w:pos="1632"/>
        </w:tabs>
        <w:ind w:left="1632" w:hanging="360"/>
      </w:pPr>
      <w:rPr>
        <w:rFonts w:ascii="Wingdings" w:hAnsi="Wingdings"/>
      </w:rPr>
    </w:lvl>
    <w:lvl w:ilvl="1">
      <w:start w:val="1"/>
      <w:numFmt w:val="bullet"/>
      <w:lvlText w:val="◦"/>
      <w:lvlJc w:val="left"/>
      <w:pPr>
        <w:tabs>
          <w:tab w:val="num" w:pos="1992"/>
        </w:tabs>
        <w:ind w:left="1992" w:hanging="360"/>
      </w:pPr>
      <w:rPr>
        <w:rFonts w:ascii="OpenSymbol" w:hAnsi="OpenSymbol" w:cs="OpenSymbol"/>
        <w:sz w:val="20"/>
        <w:szCs w:val="20"/>
      </w:rPr>
    </w:lvl>
    <w:lvl w:ilvl="2">
      <w:start w:val="1"/>
      <w:numFmt w:val="bullet"/>
      <w:lvlText w:val="▪"/>
      <w:lvlJc w:val="left"/>
      <w:pPr>
        <w:tabs>
          <w:tab w:val="num" w:pos="2352"/>
        </w:tabs>
        <w:ind w:left="2352" w:hanging="360"/>
      </w:pPr>
      <w:rPr>
        <w:rFonts w:ascii="OpenSymbol" w:hAnsi="OpenSymbol" w:cs="OpenSymbol"/>
        <w:sz w:val="20"/>
        <w:szCs w:val="20"/>
      </w:rPr>
    </w:lvl>
    <w:lvl w:ilvl="3">
      <w:start w:val="1"/>
      <w:numFmt w:val="bullet"/>
      <w:lvlText w:val=""/>
      <w:lvlJc w:val="left"/>
      <w:pPr>
        <w:tabs>
          <w:tab w:val="num" w:pos="2712"/>
        </w:tabs>
        <w:ind w:left="2712" w:hanging="360"/>
      </w:pPr>
      <w:rPr>
        <w:rFonts w:ascii="Symbol" w:hAnsi="Symbol" w:cs="OpenSymbol"/>
        <w:sz w:val="20"/>
        <w:szCs w:val="20"/>
      </w:rPr>
    </w:lvl>
    <w:lvl w:ilvl="4">
      <w:start w:val="1"/>
      <w:numFmt w:val="bullet"/>
      <w:lvlText w:val="◦"/>
      <w:lvlJc w:val="left"/>
      <w:pPr>
        <w:tabs>
          <w:tab w:val="num" w:pos="3072"/>
        </w:tabs>
        <w:ind w:left="3072" w:hanging="360"/>
      </w:pPr>
      <w:rPr>
        <w:rFonts w:ascii="OpenSymbol" w:hAnsi="OpenSymbol" w:cs="OpenSymbol"/>
        <w:sz w:val="20"/>
        <w:szCs w:val="20"/>
      </w:rPr>
    </w:lvl>
    <w:lvl w:ilvl="5">
      <w:start w:val="1"/>
      <w:numFmt w:val="bullet"/>
      <w:lvlText w:val="▪"/>
      <w:lvlJc w:val="left"/>
      <w:pPr>
        <w:tabs>
          <w:tab w:val="num" w:pos="3432"/>
        </w:tabs>
        <w:ind w:left="3432" w:hanging="360"/>
      </w:pPr>
      <w:rPr>
        <w:rFonts w:ascii="OpenSymbol" w:hAnsi="OpenSymbol" w:cs="OpenSymbol"/>
        <w:sz w:val="20"/>
        <w:szCs w:val="20"/>
      </w:rPr>
    </w:lvl>
    <w:lvl w:ilvl="6">
      <w:start w:val="1"/>
      <w:numFmt w:val="bullet"/>
      <w:lvlText w:val=""/>
      <w:lvlJc w:val="left"/>
      <w:pPr>
        <w:tabs>
          <w:tab w:val="num" w:pos="3792"/>
        </w:tabs>
        <w:ind w:left="3792" w:hanging="360"/>
      </w:pPr>
      <w:rPr>
        <w:rFonts w:ascii="Symbol" w:hAnsi="Symbol" w:cs="OpenSymbol"/>
        <w:sz w:val="20"/>
        <w:szCs w:val="20"/>
      </w:rPr>
    </w:lvl>
    <w:lvl w:ilvl="7">
      <w:start w:val="1"/>
      <w:numFmt w:val="bullet"/>
      <w:lvlText w:val="◦"/>
      <w:lvlJc w:val="left"/>
      <w:pPr>
        <w:tabs>
          <w:tab w:val="num" w:pos="4152"/>
        </w:tabs>
        <w:ind w:left="4152" w:hanging="360"/>
      </w:pPr>
      <w:rPr>
        <w:rFonts w:ascii="OpenSymbol" w:hAnsi="OpenSymbol" w:cs="OpenSymbol"/>
        <w:sz w:val="20"/>
        <w:szCs w:val="20"/>
      </w:rPr>
    </w:lvl>
    <w:lvl w:ilvl="8">
      <w:start w:val="1"/>
      <w:numFmt w:val="bullet"/>
      <w:lvlText w:val="▪"/>
      <w:lvlJc w:val="left"/>
      <w:pPr>
        <w:tabs>
          <w:tab w:val="num" w:pos="4512"/>
        </w:tabs>
        <w:ind w:left="4512" w:hanging="360"/>
      </w:pPr>
      <w:rPr>
        <w:rFonts w:ascii="OpenSymbol" w:hAnsi="OpenSymbol" w:cs="OpenSymbol"/>
        <w:sz w:val="20"/>
        <w:szCs w:val="20"/>
      </w:rPr>
    </w:lvl>
  </w:abstractNum>
  <w:abstractNum w:abstractNumId="6">
    <w:nsid w:val="07AF695B"/>
    <w:multiLevelType w:val="multilevel"/>
    <w:tmpl w:val="ECD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CC1604"/>
    <w:multiLevelType w:val="hybridMultilevel"/>
    <w:tmpl w:val="76F4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B114D28"/>
    <w:multiLevelType w:val="multilevel"/>
    <w:tmpl w:val="5E80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5B6BDC"/>
    <w:multiLevelType w:val="hybridMultilevel"/>
    <w:tmpl w:val="2DF6B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7"/>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13"/>
    <w:rsid w:val="0001238E"/>
    <w:rsid w:val="00012F57"/>
    <w:rsid w:val="000408E2"/>
    <w:rsid w:val="00046911"/>
    <w:rsid w:val="00047487"/>
    <w:rsid w:val="0006371C"/>
    <w:rsid w:val="000703B5"/>
    <w:rsid w:val="00073697"/>
    <w:rsid w:val="00091120"/>
    <w:rsid w:val="0009323C"/>
    <w:rsid w:val="000B05E8"/>
    <w:rsid w:val="000B464B"/>
    <w:rsid w:val="000B6353"/>
    <w:rsid w:val="000B7414"/>
    <w:rsid w:val="000B7FFE"/>
    <w:rsid w:val="000D0ADC"/>
    <w:rsid w:val="000D3206"/>
    <w:rsid w:val="000D56FA"/>
    <w:rsid w:val="000D5F5C"/>
    <w:rsid w:val="000E1014"/>
    <w:rsid w:val="000E152E"/>
    <w:rsid w:val="00106738"/>
    <w:rsid w:val="001079C1"/>
    <w:rsid w:val="001240D3"/>
    <w:rsid w:val="00124B76"/>
    <w:rsid w:val="00126DD0"/>
    <w:rsid w:val="00136016"/>
    <w:rsid w:val="001434B9"/>
    <w:rsid w:val="00151970"/>
    <w:rsid w:val="00160A65"/>
    <w:rsid w:val="00162C16"/>
    <w:rsid w:val="00167998"/>
    <w:rsid w:val="00172CD4"/>
    <w:rsid w:val="0017306A"/>
    <w:rsid w:val="001778AA"/>
    <w:rsid w:val="00184086"/>
    <w:rsid w:val="001A3C38"/>
    <w:rsid w:val="001B1421"/>
    <w:rsid w:val="001C379D"/>
    <w:rsid w:val="001D51C8"/>
    <w:rsid w:val="001D601A"/>
    <w:rsid w:val="001D742F"/>
    <w:rsid w:val="00200903"/>
    <w:rsid w:val="0020333B"/>
    <w:rsid w:val="0021544B"/>
    <w:rsid w:val="00215BE4"/>
    <w:rsid w:val="00215F60"/>
    <w:rsid w:val="00220C79"/>
    <w:rsid w:val="00222D4A"/>
    <w:rsid w:val="00222F6D"/>
    <w:rsid w:val="00236A57"/>
    <w:rsid w:val="00240C58"/>
    <w:rsid w:val="002540EB"/>
    <w:rsid w:val="002541DF"/>
    <w:rsid w:val="00265AEB"/>
    <w:rsid w:val="0028555E"/>
    <w:rsid w:val="00287799"/>
    <w:rsid w:val="00290994"/>
    <w:rsid w:val="00291B76"/>
    <w:rsid w:val="00295001"/>
    <w:rsid w:val="002963C6"/>
    <w:rsid w:val="002A7415"/>
    <w:rsid w:val="002A7B92"/>
    <w:rsid w:val="002C00FA"/>
    <w:rsid w:val="002C53DB"/>
    <w:rsid w:val="0032030D"/>
    <w:rsid w:val="003366C2"/>
    <w:rsid w:val="003375CB"/>
    <w:rsid w:val="00342295"/>
    <w:rsid w:val="00347F8B"/>
    <w:rsid w:val="00353565"/>
    <w:rsid w:val="0035584E"/>
    <w:rsid w:val="00356F22"/>
    <w:rsid w:val="00361B7C"/>
    <w:rsid w:val="00367E6D"/>
    <w:rsid w:val="00372FC5"/>
    <w:rsid w:val="00373CA2"/>
    <w:rsid w:val="00384157"/>
    <w:rsid w:val="00387694"/>
    <w:rsid w:val="003A06FA"/>
    <w:rsid w:val="003A14AC"/>
    <w:rsid w:val="003A4423"/>
    <w:rsid w:val="003A72F8"/>
    <w:rsid w:val="003B1888"/>
    <w:rsid w:val="003C3ADF"/>
    <w:rsid w:val="003C4B66"/>
    <w:rsid w:val="003C7894"/>
    <w:rsid w:val="003D4606"/>
    <w:rsid w:val="003E72B2"/>
    <w:rsid w:val="00400D8D"/>
    <w:rsid w:val="00405452"/>
    <w:rsid w:val="004102B3"/>
    <w:rsid w:val="00416DD6"/>
    <w:rsid w:val="00424519"/>
    <w:rsid w:val="004272D4"/>
    <w:rsid w:val="0044190B"/>
    <w:rsid w:val="00445292"/>
    <w:rsid w:val="0046075A"/>
    <w:rsid w:val="00462F6E"/>
    <w:rsid w:val="0047373E"/>
    <w:rsid w:val="004841AE"/>
    <w:rsid w:val="00485390"/>
    <w:rsid w:val="00496612"/>
    <w:rsid w:val="00496C4F"/>
    <w:rsid w:val="004A085A"/>
    <w:rsid w:val="004A50ED"/>
    <w:rsid w:val="004B622A"/>
    <w:rsid w:val="004C4583"/>
    <w:rsid w:val="004C7DB8"/>
    <w:rsid w:val="004D233C"/>
    <w:rsid w:val="004D28E5"/>
    <w:rsid w:val="004D5936"/>
    <w:rsid w:val="004E5967"/>
    <w:rsid w:val="004F1F9B"/>
    <w:rsid w:val="00505BBA"/>
    <w:rsid w:val="00507E1E"/>
    <w:rsid w:val="00512F13"/>
    <w:rsid w:val="00526E23"/>
    <w:rsid w:val="00537E13"/>
    <w:rsid w:val="00543290"/>
    <w:rsid w:val="00550C75"/>
    <w:rsid w:val="00552653"/>
    <w:rsid w:val="00562346"/>
    <w:rsid w:val="0056319E"/>
    <w:rsid w:val="00567B6B"/>
    <w:rsid w:val="0057628D"/>
    <w:rsid w:val="00585C87"/>
    <w:rsid w:val="005A3C1E"/>
    <w:rsid w:val="005B5CB3"/>
    <w:rsid w:val="005C78DF"/>
    <w:rsid w:val="005D4FA8"/>
    <w:rsid w:val="005E1344"/>
    <w:rsid w:val="006063A6"/>
    <w:rsid w:val="006204E4"/>
    <w:rsid w:val="00623B58"/>
    <w:rsid w:val="006306DA"/>
    <w:rsid w:val="00635D2A"/>
    <w:rsid w:val="006408DE"/>
    <w:rsid w:val="00640A93"/>
    <w:rsid w:val="006423B1"/>
    <w:rsid w:val="0064489A"/>
    <w:rsid w:val="006519DC"/>
    <w:rsid w:val="00675FA1"/>
    <w:rsid w:val="00693EBC"/>
    <w:rsid w:val="006B0647"/>
    <w:rsid w:val="006C4D6A"/>
    <w:rsid w:val="006C687D"/>
    <w:rsid w:val="006D38E4"/>
    <w:rsid w:val="006D4395"/>
    <w:rsid w:val="006D4F73"/>
    <w:rsid w:val="00706ADE"/>
    <w:rsid w:val="00707661"/>
    <w:rsid w:val="007320B8"/>
    <w:rsid w:val="007342EF"/>
    <w:rsid w:val="00736570"/>
    <w:rsid w:val="0076022E"/>
    <w:rsid w:val="00776456"/>
    <w:rsid w:val="00776D95"/>
    <w:rsid w:val="007974A4"/>
    <w:rsid w:val="00797A66"/>
    <w:rsid w:val="007A06F7"/>
    <w:rsid w:val="007A511A"/>
    <w:rsid w:val="007B29CD"/>
    <w:rsid w:val="007B2BAD"/>
    <w:rsid w:val="007B4D10"/>
    <w:rsid w:val="007B52D9"/>
    <w:rsid w:val="007B7D07"/>
    <w:rsid w:val="007B7DBC"/>
    <w:rsid w:val="007D6EFB"/>
    <w:rsid w:val="007E06B7"/>
    <w:rsid w:val="007E36AC"/>
    <w:rsid w:val="007E65D8"/>
    <w:rsid w:val="007F184C"/>
    <w:rsid w:val="00802022"/>
    <w:rsid w:val="008057C8"/>
    <w:rsid w:val="00811A2F"/>
    <w:rsid w:val="00822561"/>
    <w:rsid w:val="00830431"/>
    <w:rsid w:val="008337AA"/>
    <w:rsid w:val="00860B57"/>
    <w:rsid w:val="00872A0D"/>
    <w:rsid w:val="00875BEC"/>
    <w:rsid w:val="008765CE"/>
    <w:rsid w:val="008A585B"/>
    <w:rsid w:val="008C0619"/>
    <w:rsid w:val="008C7D5D"/>
    <w:rsid w:val="008E2758"/>
    <w:rsid w:val="008E35B4"/>
    <w:rsid w:val="00900E85"/>
    <w:rsid w:val="00903644"/>
    <w:rsid w:val="00906DF2"/>
    <w:rsid w:val="009116FD"/>
    <w:rsid w:val="00930487"/>
    <w:rsid w:val="00940A26"/>
    <w:rsid w:val="00943DD9"/>
    <w:rsid w:val="009446E7"/>
    <w:rsid w:val="00945476"/>
    <w:rsid w:val="00951D37"/>
    <w:rsid w:val="0096535C"/>
    <w:rsid w:val="00974663"/>
    <w:rsid w:val="00982728"/>
    <w:rsid w:val="00990F59"/>
    <w:rsid w:val="0099307C"/>
    <w:rsid w:val="00995FFE"/>
    <w:rsid w:val="009A1C35"/>
    <w:rsid w:val="009C4F43"/>
    <w:rsid w:val="009E52AF"/>
    <w:rsid w:val="009F6776"/>
    <w:rsid w:val="00A0632E"/>
    <w:rsid w:val="00A1455D"/>
    <w:rsid w:val="00A31A72"/>
    <w:rsid w:val="00A3375B"/>
    <w:rsid w:val="00A352E2"/>
    <w:rsid w:val="00A420D3"/>
    <w:rsid w:val="00A432DD"/>
    <w:rsid w:val="00A45E5D"/>
    <w:rsid w:val="00A51E9D"/>
    <w:rsid w:val="00A63464"/>
    <w:rsid w:val="00A63655"/>
    <w:rsid w:val="00A65091"/>
    <w:rsid w:val="00A70570"/>
    <w:rsid w:val="00A73891"/>
    <w:rsid w:val="00A8105F"/>
    <w:rsid w:val="00A91D09"/>
    <w:rsid w:val="00A94BCF"/>
    <w:rsid w:val="00A96D10"/>
    <w:rsid w:val="00AA332A"/>
    <w:rsid w:val="00AB11BD"/>
    <w:rsid w:val="00AB2CD5"/>
    <w:rsid w:val="00AD47B0"/>
    <w:rsid w:val="00AD7F47"/>
    <w:rsid w:val="00AE3DAB"/>
    <w:rsid w:val="00AF2CD4"/>
    <w:rsid w:val="00B10D83"/>
    <w:rsid w:val="00B11F7A"/>
    <w:rsid w:val="00B159D4"/>
    <w:rsid w:val="00B259BA"/>
    <w:rsid w:val="00B4078A"/>
    <w:rsid w:val="00B46971"/>
    <w:rsid w:val="00B51582"/>
    <w:rsid w:val="00B5358C"/>
    <w:rsid w:val="00B5593E"/>
    <w:rsid w:val="00B67857"/>
    <w:rsid w:val="00B7177D"/>
    <w:rsid w:val="00B74758"/>
    <w:rsid w:val="00B75078"/>
    <w:rsid w:val="00B814C7"/>
    <w:rsid w:val="00B90B79"/>
    <w:rsid w:val="00B940A1"/>
    <w:rsid w:val="00B9700E"/>
    <w:rsid w:val="00BA457D"/>
    <w:rsid w:val="00BB0CCE"/>
    <w:rsid w:val="00BB2981"/>
    <w:rsid w:val="00BB2BE3"/>
    <w:rsid w:val="00BB639A"/>
    <w:rsid w:val="00BC35BE"/>
    <w:rsid w:val="00BF6F0E"/>
    <w:rsid w:val="00C050D7"/>
    <w:rsid w:val="00C16EB1"/>
    <w:rsid w:val="00C2171E"/>
    <w:rsid w:val="00C2258C"/>
    <w:rsid w:val="00C243BA"/>
    <w:rsid w:val="00C41977"/>
    <w:rsid w:val="00C41F17"/>
    <w:rsid w:val="00C45DAC"/>
    <w:rsid w:val="00C532CB"/>
    <w:rsid w:val="00C6141E"/>
    <w:rsid w:val="00C629DF"/>
    <w:rsid w:val="00C649F4"/>
    <w:rsid w:val="00C67F04"/>
    <w:rsid w:val="00C9057C"/>
    <w:rsid w:val="00C96D6E"/>
    <w:rsid w:val="00CA2D02"/>
    <w:rsid w:val="00CA3EC1"/>
    <w:rsid w:val="00CC1185"/>
    <w:rsid w:val="00CC32B4"/>
    <w:rsid w:val="00CC667D"/>
    <w:rsid w:val="00CC728C"/>
    <w:rsid w:val="00CF5324"/>
    <w:rsid w:val="00D15BFD"/>
    <w:rsid w:val="00D16EAB"/>
    <w:rsid w:val="00D20A76"/>
    <w:rsid w:val="00D220FB"/>
    <w:rsid w:val="00D257F8"/>
    <w:rsid w:val="00D303F7"/>
    <w:rsid w:val="00D40036"/>
    <w:rsid w:val="00D42DC4"/>
    <w:rsid w:val="00D43BA0"/>
    <w:rsid w:val="00D52A52"/>
    <w:rsid w:val="00D61215"/>
    <w:rsid w:val="00D644C6"/>
    <w:rsid w:val="00D93731"/>
    <w:rsid w:val="00D95A58"/>
    <w:rsid w:val="00DB0C6B"/>
    <w:rsid w:val="00DB0E68"/>
    <w:rsid w:val="00DB4EDD"/>
    <w:rsid w:val="00DB5206"/>
    <w:rsid w:val="00DC27F3"/>
    <w:rsid w:val="00DC3746"/>
    <w:rsid w:val="00DC4C88"/>
    <w:rsid w:val="00DC7239"/>
    <w:rsid w:val="00DD3065"/>
    <w:rsid w:val="00DD373F"/>
    <w:rsid w:val="00DD4F79"/>
    <w:rsid w:val="00E1577F"/>
    <w:rsid w:val="00E2451E"/>
    <w:rsid w:val="00E4501F"/>
    <w:rsid w:val="00E546D2"/>
    <w:rsid w:val="00E60A63"/>
    <w:rsid w:val="00E70767"/>
    <w:rsid w:val="00E708EC"/>
    <w:rsid w:val="00E70FE8"/>
    <w:rsid w:val="00E71C28"/>
    <w:rsid w:val="00E71F09"/>
    <w:rsid w:val="00E72686"/>
    <w:rsid w:val="00E74E63"/>
    <w:rsid w:val="00E85734"/>
    <w:rsid w:val="00E90E0D"/>
    <w:rsid w:val="00E928C1"/>
    <w:rsid w:val="00E929B5"/>
    <w:rsid w:val="00EB2CB5"/>
    <w:rsid w:val="00EC16B5"/>
    <w:rsid w:val="00EC4678"/>
    <w:rsid w:val="00EC625B"/>
    <w:rsid w:val="00ED3049"/>
    <w:rsid w:val="00ED53D2"/>
    <w:rsid w:val="00ED7550"/>
    <w:rsid w:val="00EE459A"/>
    <w:rsid w:val="00EF131C"/>
    <w:rsid w:val="00EF6BA8"/>
    <w:rsid w:val="00F108DB"/>
    <w:rsid w:val="00F44473"/>
    <w:rsid w:val="00F52575"/>
    <w:rsid w:val="00F54E51"/>
    <w:rsid w:val="00F54EE5"/>
    <w:rsid w:val="00F61172"/>
    <w:rsid w:val="00F64E72"/>
    <w:rsid w:val="00F666DD"/>
    <w:rsid w:val="00F75809"/>
    <w:rsid w:val="00F862C9"/>
    <w:rsid w:val="00F94171"/>
    <w:rsid w:val="00F97F5C"/>
    <w:rsid w:val="00FA68CA"/>
    <w:rsid w:val="00FA7B82"/>
    <w:rsid w:val="00FB3557"/>
    <w:rsid w:val="00FB6147"/>
    <w:rsid w:val="00FC413A"/>
    <w:rsid w:val="00FD15E6"/>
    <w:rsid w:val="00FD4DEB"/>
    <w:rsid w:val="00FE42C2"/>
    <w:rsid w:val="00FE6713"/>
    <w:rsid w:val="00FE7D0C"/>
    <w:rsid w:val="00FF7E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30D"/>
    <w:pPr>
      <w:widowControl w:val="0"/>
      <w:suppressAutoHyphens/>
    </w:pPr>
    <w:rPr>
      <w:rFonts w:ascii="Liberation Serif" w:eastAsia="DejaVu Sans" w:hAnsi="Liberation Serif" w:cs="DejaVu Sans"/>
      <w:kern w:val="1"/>
      <w:sz w:val="24"/>
      <w:szCs w:val="24"/>
      <w:lang w:eastAsia="hi-IN" w:bidi="hi-IN"/>
    </w:rPr>
  </w:style>
  <w:style w:type="paragraph" w:styleId="Heading1">
    <w:name w:val="heading 1"/>
    <w:basedOn w:val="Normal"/>
    <w:next w:val="Normal"/>
    <w:link w:val="Heading1Char"/>
    <w:uiPriority w:val="9"/>
    <w:qFormat/>
    <w:rsid w:val="003B188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5">
    <w:name w:val="heading 5"/>
    <w:basedOn w:val="Normal"/>
    <w:next w:val="Normal"/>
    <w:qFormat/>
    <w:rsid w:val="0032030D"/>
    <w:pPr>
      <w:tabs>
        <w:tab w:val="num" w:pos="0"/>
      </w:tabs>
      <w:spacing w:before="240" w:after="60"/>
      <w:ind w:left="1008" w:hanging="1008"/>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32030D"/>
    <w:rPr>
      <w:rFonts w:ascii="Symbol" w:hAnsi="Symbol"/>
    </w:rPr>
  </w:style>
  <w:style w:type="character" w:customStyle="1" w:styleId="WW8Num3z0">
    <w:name w:val="WW8Num3z0"/>
    <w:rsid w:val="0032030D"/>
    <w:rPr>
      <w:rFonts w:ascii="Symbol" w:hAnsi="Symbol"/>
    </w:rPr>
  </w:style>
  <w:style w:type="character" w:customStyle="1" w:styleId="WW8Num4z0">
    <w:name w:val="WW8Num4z0"/>
    <w:rsid w:val="0032030D"/>
    <w:rPr>
      <w:rFonts w:ascii="Symbol" w:hAnsi="Symbol"/>
    </w:rPr>
  </w:style>
  <w:style w:type="character" w:customStyle="1" w:styleId="WW8Num5z0">
    <w:name w:val="WW8Num5z0"/>
    <w:rsid w:val="0032030D"/>
    <w:rPr>
      <w:rFonts w:ascii="Symbol" w:hAnsi="Symbol"/>
    </w:rPr>
  </w:style>
  <w:style w:type="character" w:customStyle="1" w:styleId="WW8Num6z0">
    <w:name w:val="WW8Num6z0"/>
    <w:rsid w:val="0032030D"/>
    <w:rPr>
      <w:rFonts w:ascii="Wingdings" w:hAnsi="Wingdings"/>
    </w:rPr>
  </w:style>
  <w:style w:type="character" w:customStyle="1" w:styleId="WW8Num6z1">
    <w:name w:val="WW8Num6z1"/>
    <w:rsid w:val="0032030D"/>
    <w:rPr>
      <w:rFonts w:ascii="OpenSymbol" w:hAnsi="OpenSymbol" w:cs="OpenSymbol"/>
      <w:sz w:val="20"/>
      <w:szCs w:val="20"/>
    </w:rPr>
  </w:style>
  <w:style w:type="character" w:customStyle="1" w:styleId="WW8Num6z3">
    <w:name w:val="WW8Num6z3"/>
    <w:rsid w:val="0032030D"/>
    <w:rPr>
      <w:rFonts w:ascii="Symbol" w:hAnsi="Symbol" w:cs="OpenSymbol"/>
      <w:sz w:val="20"/>
      <w:szCs w:val="20"/>
    </w:rPr>
  </w:style>
  <w:style w:type="character" w:customStyle="1" w:styleId="Absatz-Standardschriftart">
    <w:name w:val="Absatz-Standardschriftart"/>
    <w:rsid w:val="0032030D"/>
  </w:style>
  <w:style w:type="character" w:customStyle="1" w:styleId="WW8Num7z0">
    <w:name w:val="WW8Num7z0"/>
    <w:rsid w:val="0032030D"/>
    <w:rPr>
      <w:rFonts w:ascii="Symbol" w:hAnsi="Symbol"/>
    </w:rPr>
  </w:style>
  <w:style w:type="character" w:customStyle="1" w:styleId="WW8Num7z1">
    <w:name w:val="WW8Num7z1"/>
    <w:rsid w:val="0032030D"/>
    <w:rPr>
      <w:rFonts w:ascii="Courier New" w:hAnsi="Courier New"/>
      <w:sz w:val="20"/>
    </w:rPr>
  </w:style>
  <w:style w:type="character" w:customStyle="1" w:styleId="WW8Num7z2">
    <w:name w:val="WW8Num7z2"/>
    <w:rsid w:val="0032030D"/>
    <w:rPr>
      <w:rFonts w:ascii="Wingdings" w:hAnsi="Wingdings"/>
    </w:rPr>
  </w:style>
  <w:style w:type="character" w:customStyle="1" w:styleId="WW8Num7z3">
    <w:name w:val="WW8Num7z3"/>
    <w:rsid w:val="0032030D"/>
    <w:rPr>
      <w:rFonts w:ascii="Wingdings" w:hAnsi="Wingdings" w:cs="OpenSymbol"/>
      <w:sz w:val="20"/>
      <w:szCs w:val="20"/>
    </w:rPr>
  </w:style>
  <w:style w:type="character" w:customStyle="1" w:styleId="WW8Num8z0">
    <w:name w:val="WW8Num8z0"/>
    <w:rsid w:val="0032030D"/>
    <w:rPr>
      <w:rFonts w:ascii="Wingdings" w:hAnsi="Wingdings" w:cs="OpenSymbol"/>
      <w:sz w:val="20"/>
      <w:szCs w:val="20"/>
    </w:rPr>
  </w:style>
  <w:style w:type="character" w:customStyle="1" w:styleId="WW-DefaultParagraphFont">
    <w:name w:val="WW-Default Paragraph Font"/>
    <w:rsid w:val="0032030D"/>
  </w:style>
  <w:style w:type="character" w:styleId="Hyperlink">
    <w:name w:val="Hyperlink"/>
    <w:rsid w:val="0032030D"/>
    <w:rPr>
      <w:color w:val="0000FF"/>
      <w:u w:val="single"/>
    </w:rPr>
  </w:style>
  <w:style w:type="character" w:customStyle="1" w:styleId="Bullets">
    <w:name w:val="Bullets"/>
    <w:rsid w:val="0032030D"/>
    <w:rPr>
      <w:rFonts w:ascii="OpenSymbol" w:eastAsia="OpenSymbol" w:hAnsi="OpenSymbol" w:cs="OpenSymbol"/>
      <w:sz w:val="20"/>
      <w:szCs w:val="20"/>
    </w:rPr>
  </w:style>
  <w:style w:type="character" w:customStyle="1" w:styleId="WW8Num8z1">
    <w:name w:val="WW8Num8z1"/>
    <w:rsid w:val="0032030D"/>
    <w:rPr>
      <w:rFonts w:ascii="OpenSymbol" w:hAnsi="OpenSymbol" w:cs="OpenSymbol"/>
      <w:sz w:val="20"/>
      <w:szCs w:val="20"/>
    </w:rPr>
  </w:style>
  <w:style w:type="character" w:customStyle="1" w:styleId="WW8Num8z3">
    <w:name w:val="WW8Num8z3"/>
    <w:rsid w:val="0032030D"/>
    <w:rPr>
      <w:rFonts w:ascii="Symbol" w:hAnsi="Symbol" w:cs="OpenSymbol"/>
      <w:sz w:val="20"/>
      <w:szCs w:val="20"/>
    </w:rPr>
  </w:style>
  <w:style w:type="character" w:customStyle="1" w:styleId="WW8Num3z1">
    <w:name w:val="WW8Num3z1"/>
    <w:rsid w:val="0032030D"/>
    <w:rPr>
      <w:rFonts w:ascii="Courier New" w:hAnsi="Courier New"/>
      <w:sz w:val="20"/>
    </w:rPr>
  </w:style>
  <w:style w:type="character" w:customStyle="1" w:styleId="WW8Num3z2">
    <w:name w:val="WW8Num3z2"/>
    <w:rsid w:val="0032030D"/>
    <w:rPr>
      <w:rFonts w:ascii="Wingdings" w:hAnsi="Wingdings"/>
    </w:rPr>
  </w:style>
  <w:style w:type="character" w:customStyle="1" w:styleId="HeaderChar">
    <w:name w:val="Header Char"/>
    <w:rsid w:val="0032030D"/>
    <w:rPr>
      <w:rFonts w:ascii="Liberation Serif" w:eastAsia="DejaVu Sans" w:hAnsi="Liberation Serif" w:cs="Mangal"/>
      <w:kern w:val="1"/>
      <w:sz w:val="24"/>
      <w:szCs w:val="21"/>
      <w:lang w:eastAsia="hi-IN" w:bidi="hi-IN"/>
    </w:rPr>
  </w:style>
  <w:style w:type="character" w:customStyle="1" w:styleId="FooterChar">
    <w:name w:val="Footer Char"/>
    <w:rsid w:val="0032030D"/>
    <w:rPr>
      <w:rFonts w:ascii="Liberation Serif" w:eastAsia="DejaVu Sans" w:hAnsi="Liberation Serif" w:cs="Mangal"/>
      <w:kern w:val="1"/>
      <w:sz w:val="24"/>
      <w:szCs w:val="21"/>
      <w:lang w:eastAsia="hi-IN" w:bidi="hi-IN"/>
    </w:rPr>
  </w:style>
  <w:style w:type="paragraph" w:customStyle="1" w:styleId="Heading">
    <w:name w:val="Heading"/>
    <w:basedOn w:val="Normal"/>
    <w:next w:val="BodyText"/>
    <w:rsid w:val="0032030D"/>
    <w:pPr>
      <w:keepNext/>
      <w:spacing w:before="240" w:after="120"/>
    </w:pPr>
    <w:rPr>
      <w:rFonts w:ascii="Liberation Sans" w:hAnsi="Liberation Sans"/>
      <w:sz w:val="28"/>
      <w:szCs w:val="28"/>
    </w:rPr>
  </w:style>
  <w:style w:type="paragraph" w:styleId="BodyText">
    <w:name w:val="Body Text"/>
    <w:basedOn w:val="Normal"/>
    <w:rsid w:val="0032030D"/>
    <w:pPr>
      <w:spacing w:after="120"/>
    </w:pPr>
  </w:style>
  <w:style w:type="paragraph" w:styleId="List">
    <w:name w:val="List"/>
    <w:basedOn w:val="BodyText"/>
    <w:rsid w:val="0032030D"/>
  </w:style>
  <w:style w:type="paragraph" w:styleId="Caption">
    <w:name w:val="caption"/>
    <w:basedOn w:val="Normal"/>
    <w:qFormat/>
    <w:rsid w:val="0032030D"/>
    <w:pPr>
      <w:suppressLineNumbers/>
      <w:spacing w:before="120" w:after="120"/>
    </w:pPr>
    <w:rPr>
      <w:i/>
      <w:iCs/>
    </w:rPr>
  </w:style>
  <w:style w:type="paragraph" w:customStyle="1" w:styleId="Index">
    <w:name w:val="Index"/>
    <w:basedOn w:val="Normal"/>
    <w:rsid w:val="0032030D"/>
    <w:pPr>
      <w:suppressLineNumbers/>
    </w:pPr>
  </w:style>
  <w:style w:type="paragraph" w:styleId="BodyText2">
    <w:name w:val="Body Text 2"/>
    <w:basedOn w:val="Normal"/>
    <w:rsid w:val="0032030D"/>
    <w:pPr>
      <w:spacing w:line="360" w:lineRule="auto"/>
    </w:pPr>
    <w:rPr>
      <w:rFonts w:ascii="Bookman Old Style" w:hAnsi="Bookman Old Style"/>
      <w:sz w:val="22"/>
    </w:rPr>
  </w:style>
  <w:style w:type="paragraph" w:customStyle="1" w:styleId="western">
    <w:name w:val="western"/>
    <w:basedOn w:val="Normal"/>
    <w:rsid w:val="0032030D"/>
    <w:pPr>
      <w:spacing w:before="100"/>
      <w:jc w:val="both"/>
    </w:pPr>
    <w:rPr>
      <w:rFonts w:ascii="Arial" w:hAnsi="Arial" w:cs="Arial"/>
    </w:rPr>
  </w:style>
  <w:style w:type="paragraph" w:customStyle="1" w:styleId="NormalVerdana">
    <w:name w:val="Normal + Verdana"/>
    <w:basedOn w:val="Normal"/>
    <w:rsid w:val="0032030D"/>
    <w:pPr>
      <w:autoSpaceDE w:val="0"/>
    </w:pPr>
    <w:rPr>
      <w:rFonts w:ascii="Verdana" w:hAnsi="Verdana" w:cs="Verdana"/>
      <w:sz w:val="20"/>
      <w:szCs w:val="20"/>
    </w:rPr>
  </w:style>
  <w:style w:type="paragraph" w:styleId="BodyText3">
    <w:name w:val="Body Text 3"/>
    <w:basedOn w:val="Normal"/>
    <w:rsid w:val="0032030D"/>
    <w:pPr>
      <w:spacing w:after="120"/>
    </w:pPr>
    <w:rPr>
      <w:sz w:val="16"/>
      <w:szCs w:val="16"/>
    </w:rPr>
  </w:style>
  <w:style w:type="paragraph" w:customStyle="1" w:styleId="TableContents">
    <w:name w:val="Table Contents"/>
    <w:basedOn w:val="Normal"/>
    <w:rsid w:val="0032030D"/>
    <w:pPr>
      <w:suppressLineNumbers/>
    </w:pPr>
  </w:style>
  <w:style w:type="paragraph" w:styleId="Header">
    <w:name w:val="header"/>
    <w:basedOn w:val="Normal"/>
    <w:rsid w:val="0032030D"/>
    <w:pPr>
      <w:tabs>
        <w:tab w:val="center" w:pos="4513"/>
        <w:tab w:val="right" w:pos="9026"/>
      </w:tabs>
    </w:pPr>
    <w:rPr>
      <w:rFonts w:cs="Mangal"/>
      <w:szCs w:val="21"/>
    </w:rPr>
  </w:style>
  <w:style w:type="paragraph" w:styleId="Footer">
    <w:name w:val="footer"/>
    <w:basedOn w:val="Normal"/>
    <w:rsid w:val="0032030D"/>
    <w:pPr>
      <w:tabs>
        <w:tab w:val="center" w:pos="4513"/>
        <w:tab w:val="right" w:pos="9026"/>
      </w:tabs>
    </w:pPr>
    <w:rPr>
      <w:rFonts w:cs="Mangal"/>
      <w:szCs w:val="21"/>
    </w:rPr>
  </w:style>
  <w:style w:type="paragraph" w:customStyle="1" w:styleId="TableHeading">
    <w:name w:val="Table Heading"/>
    <w:basedOn w:val="TableContents"/>
    <w:rsid w:val="0032030D"/>
    <w:pPr>
      <w:jc w:val="center"/>
    </w:pPr>
    <w:rPr>
      <w:b/>
      <w:bCs/>
    </w:rPr>
  </w:style>
  <w:style w:type="paragraph" w:styleId="ListParagraph">
    <w:name w:val="List Paragraph"/>
    <w:basedOn w:val="Normal"/>
    <w:uiPriority w:val="34"/>
    <w:qFormat/>
    <w:rsid w:val="001434B9"/>
    <w:pPr>
      <w:widowControl/>
      <w:suppressAutoHyphens w:val="0"/>
      <w:ind w:left="720"/>
    </w:pPr>
    <w:rPr>
      <w:rFonts w:ascii="Calibri" w:eastAsia="Calibri" w:hAnsi="Calibri" w:cs="Times New Roman"/>
      <w:color w:val="000000"/>
      <w:kern w:val="0"/>
      <w:sz w:val="22"/>
      <w:szCs w:val="22"/>
      <w:lang w:eastAsia="en-IN" w:bidi="ar-SA"/>
    </w:rPr>
  </w:style>
  <w:style w:type="paragraph" w:styleId="NormalWeb">
    <w:name w:val="Normal (Web)"/>
    <w:basedOn w:val="Normal"/>
    <w:uiPriority w:val="99"/>
    <w:unhideWhenUsed/>
    <w:rsid w:val="00B11F7A"/>
    <w:pPr>
      <w:widowControl/>
      <w:suppressAutoHyphens w:val="0"/>
      <w:spacing w:before="100" w:beforeAutospacing="1" w:after="100" w:afterAutospacing="1"/>
    </w:pPr>
    <w:rPr>
      <w:rFonts w:ascii="Times New Roman" w:eastAsia="Times New Roman" w:hAnsi="Times New Roman" w:cs="Times New Roman"/>
      <w:kern w:val="0"/>
      <w:lang w:eastAsia="en-IN" w:bidi="ar-SA"/>
    </w:rPr>
  </w:style>
  <w:style w:type="character" w:customStyle="1" w:styleId="Heading1Char">
    <w:name w:val="Heading 1 Char"/>
    <w:basedOn w:val="DefaultParagraphFont"/>
    <w:link w:val="Heading1"/>
    <w:uiPriority w:val="9"/>
    <w:rsid w:val="003B1888"/>
    <w:rPr>
      <w:rFonts w:asciiTheme="majorHAnsi" w:eastAsiaTheme="majorEastAsia" w:hAnsiTheme="majorHAnsi" w:cs="Mangal"/>
      <w:b/>
      <w:bCs/>
      <w:color w:val="365F91" w:themeColor="accent1" w:themeShade="BF"/>
      <w:kern w:val="1"/>
      <w:sz w:val="28"/>
      <w:szCs w:val="25"/>
      <w:lang w:eastAsia="hi-IN" w:bidi="hi-IN"/>
    </w:rPr>
  </w:style>
  <w:style w:type="character" w:customStyle="1" w:styleId="apple-converted-space">
    <w:name w:val="apple-converted-space"/>
    <w:basedOn w:val="DefaultParagraphFont"/>
    <w:rsid w:val="00860B57"/>
  </w:style>
  <w:style w:type="character" w:customStyle="1" w:styleId="sac">
    <w:name w:val="sac"/>
    <w:basedOn w:val="DefaultParagraphFont"/>
    <w:rsid w:val="004272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30D"/>
    <w:pPr>
      <w:widowControl w:val="0"/>
      <w:suppressAutoHyphens/>
    </w:pPr>
    <w:rPr>
      <w:rFonts w:ascii="Liberation Serif" w:eastAsia="DejaVu Sans" w:hAnsi="Liberation Serif" w:cs="DejaVu Sans"/>
      <w:kern w:val="1"/>
      <w:sz w:val="24"/>
      <w:szCs w:val="24"/>
      <w:lang w:eastAsia="hi-IN" w:bidi="hi-IN"/>
    </w:rPr>
  </w:style>
  <w:style w:type="paragraph" w:styleId="Heading1">
    <w:name w:val="heading 1"/>
    <w:basedOn w:val="Normal"/>
    <w:next w:val="Normal"/>
    <w:link w:val="Heading1Char"/>
    <w:uiPriority w:val="9"/>
    <w:qFormat/>
    <w:rsid w:val="003B1888"/>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5">
    <w:name w:val="heading 5"/>
    <w:basedOn w:val="Normal"/>
    <w:next w:val="Normal"/>
    <w:qFormat/>
    <w:rsid w:val="0032030D"/>
    <w:pPr>
      <w:tabs>
        <w:tab w:val="num" w:pos="0"/>
      </w:tabs>
      <w:spacing w:before="240" w:after="60"/>
      <w:ind w:left="1008" w:hanging="1008"/>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32030D"/>
    <w:rPr>
      <w:rFonts w:ascii="Symbol" w:hAnsi="Symbol"/>
    </w:rPr>
  </w:style>
  <w:style w:type="character" w:customStyle="1" w:styleId="WW8Num3z0">
    <w:name w:val="WW8Num3z0"/>
    <w:rsid w:val="0032030D"/>
    <w:rPr>
      <w:rFonts w:ascii="Symbol" w:hAnsi="Symbol"/>
    </w:rPr>
  </w:style>
  <w:style w:type="character" w:customStyle="1" w:styleId="WW8Num4z0">
    <w:name w:val="WW8Num4z0"/>
    <w:rsid w:val="0032030D"/>
    <w:rPr>
      <w:rFonts w:ascii="Symbol" w:hAnsi="Symbol"/>
    </w:rPr>
  </w:style>
  <w:style w:type="character" w:customStyle="1" w:styleId="WW8Num5z0">
    <w:name w:val="WW8Num5z0"/>
    <w:rsid w:val="0032030D"/>
    <w:rPr>
      <w:rFonts w:ascii="Symbol" w:hAnsi="Symbol"/>
    </w:rPr>
  </w:style>
  <w:style w:type="character" w:customStyle="1" w:styleId="WW8Num6z0">
    <w:name w:val="WW8Num6z0"/>
    <w:rsid w:val="0032030D"/>
    <w:rPr>
      <w:rFonts w:ascii="Wingdings" w:hAnsi="Wingdings"/>
    </w:rPr>
  </w:style>
  <w:style w:type="character" w:customStyle="1" w:styleId="WW8Num6z1">
    <w:name w:val="WW8Num6z1"/>
    <w:rsid w:val="0032030D"/>
    <w:rPr>
      <w:rFonts w:ascii="OpenSymbol" w:hAnsi="OpenSymbol" w:cs="OpenSymbol"/>
      <w:sz w:val="20"/>
      <w:szCs w:val="20"/>
    </w:rPr>
  </w:style>
  <w:style w:type="character" w:customStyle="1" w:styleId="WW8Num6z3">
    <w:name w:val="WW8Num6z3"/>
    <w:rsid w:val="0032030D"/>
    <w:rPr>
      <w:rFonts w:ascii="Symbol" w:hAnsi="Symbol" w:cs="OpenSymbol"/>
      <w:sz w:val="20"/>
      <w:szCs w:val="20"/>
    </w:rPr>
  </w:style>
  <w:style w:type="character" w:customStyle="1" w:styleId="Absatz-Standardschriftart">
    <w:name w:val="Absatz-Standardschriftart"/>
    <w:rsid w:val="0032030D"/>
  </w:style>
  <w:style w:type="character" w:customStyle="1" w:styleId="WW8Num7z0">
    <w:name w:val="WW8Num7z0"/>
    <w:rsid w:val="0032030D"/>
    <w:rPr>
      <w:rFonts w:ascii="Symbol" w:hAnsi="Symbol"/>
    </w:rPr>
  </w:style>
  <w:style w:type="character" w:customStyle="1" w:styleId="WW8Num7z1">
    <w:name w:val="WW8Num7z1"/>
    <w:rsid w:val="0032030D"/>
    <w:rPr>
      <w:rFonts w:ascii="Courier New" w:hAnsi="Courier New"/>
      <w:sz w:val="20"/>
    </w:rPr>
  </w:style>
  <w:style w:type="character" w:customStyle="1" w:styleId="WW8Num7z2">
    <w:name w:val="WW8Num7z2"/>
    <w:rsid w:val="0032030D"/>
    <w:rPr>
      <w:rFonts w:ascii="Wingdings" w:hAnsi="Wingdings"/>
    </w:rPr>
  </w:style>
  <w:style w:type="character" w:customStyle="1" w:styleId="WW8Num7z3">
    <w:name w:val="WW8Num7z3"/>
    <w:rsid w:val="0032030D"/>
    <w:rPr>
      <w:rFonts w:ascii="Wingdings" w:hAnsi="Wingdings" w:cs="OpenSymbol"/>
      <w:sz w:val="20"/>
      <w:szCs w:val="20"/>
    </w:rPr>
  </w:style>
  <w:style w:type="character" w:customStyle="1" w:styleId="WW8Num8z0">
    <w:name w:val="WW8Num8z0"/>
    <w:rsid w:val="0032030D"/>
    <w:rPr>
      <w:rFonts w:ascii="Wingdings" w:hAnsi="Wingdings" w:cs="OpenSymbol"/>
      <w:sz w:val="20"/>
      <w:szCs w:val="20"/>
    </w:rPr>
  </w:style>
  <w:style w:type="character" w:customStyle="1" w:styleId="WW-DefaultParagraphFont">
    <w:name w:val="WW-Default Paragraph Font"/>
    <w:rsid w:val="0032030D"/>
  </w:style>
  <w:style w:type="character" w:styleId="Hyperlink">
    <w:name w:val="Hyperlink"/>
    <w:rsid w:val="0032030D"/>
    <w:rPr>
      <w:color w:val="0000FF"/>
      <w:u w:val="single"/>
    </w:rPr>
  </w:style>
  <w:style w:type="character" w:customStyle="1" w:styleId="Bullets">
    <w:name w:val="Bullets"/>
    <w:rsid w:val="0032030D"/>
    <w:rPr>
      <w:rFonts w:ascii="OpenSymbol" w:eastAsia="OpenSymbol" w:hAnsi="OpenSymbol" w:cs="OpenSymbol"/>
      <w:sz w:val="20"/>
      <w:szCs w:val="20"/>
    </w:rPr>
  </w:style>
  <w:style w:type="character" w:customStyle="1" w:styleId="WW8Num8z1">
    <w:name w:val="WW8Num8z1"/>
    <w:rsid w:val="0032030D"/>
    <w:rPr>
      <w:rFonts w:ascii="OpenSymbol" w:hAnsi="OpenSymbol" w:cs="OpenSymbol"/>
      <w:sz w:val="20"/>
      <w:szCs w:val="20"/>
    </w:rPr>
  </w:style>
  <w:style w:type="character" w:customStyle="1" w:styleId="WW8Num8z3">
    <w:name w:val="WW8Num8z3"/>
    <w:rsid w:val="0032030D"/>
    <w:rPr>
      <w:rFonts w:ascii="Symbol" w:hAnsi="Symbol" w:cs="OpenSymbol"/>
      <w:sz w:val="20"/>
      <w:szCs w:val="20"/>
    </w:rPr>
  </w:style>
  <w:style w:type="character" w:customStyle="1" w:styleId="WW8Num3z1">
    <w:name w:val="WW8Num3z1"/>
    <w:rsid w:val="0032030D"/>
    <w:rPr>
      <w:rFonts w:ascii="Courier New" w:hAnsi="Courier New"/>
      <w:sz w:val="20"/>
    </w:rPr>
  </w:style>
  <w:style w:type="character" w:customStyle="1" w:styleId="WW8Num3z2">
    <w:name w:val="WW8Num3z2"/>
    <w:rsid w:val="0032030D"/>
    <w:rPr>
      <w:rFonts w:ascii="Wingdings" w:hAnsi="Wingdings"/>
    </w:rPr>
  </w:style>
  <w:style w:type="character" w:customStyle="1" w:styleId="HeaderChar">
    <w:name w:val="Header Char"/>
    <w:rsid w:val="0032030D"/>
    <w:rPr>
      <w:rFonts w:ascii="Liberation Serif" w:eastAsia="DejaVu Sans" w:hAnsi="Liberation Serif" w:cs="Mangal"/>
      <w:kern w:val="1"/>
      <w:sz w:val="24"/>
      <w:szCs w:val="21"/>
      <w:lang w:eastAsia="hi-IN" w:bidi="hi-IN"/>
    </w:rPr>
  </w:style>
  <w:style w:type="character" w:customStyle="1" w:styleId="FooterChar">
    <w:name w:val="Footer Char"/>
    <w:rsid w:val="0032030D"/>
    <w:rPr>
      <w:rFonts w:ascii="Liberation Serif" w:eastAsia="DejaVu Sans" w:hAnsi="Liberation Serif" w:cs="Mangal"/>
      <w:kern w:val="1"/>
      <w:sz w:val="24"/>
      <w:szCs w:val="21"/>
      <w:lang w:eastAsia="hi-IN" w:bidi="hi-IN"/>
    </w:rPr>
  </w:style>
  <w:style w:type="paragraph" w:customStyle="1" w:styleId="Heading">
    <w:name w:val="Heading"/>
    <w:basedOn w:val="Normal"/>
    <w:next w:val="BodyText"/>
    <w:rsid w:val="0032030D"/>
    <w:pPr>
      <w:keepNext/>
      <w:spacing w:before="240" w:after="120"/>
    </w:pPr>
    <w:rPr>
      <w:rFonts w:ascii="Liberation Sans" w:hAnsi="Liberation Sans"/>
      <w:sz w:val="28"/>
      <w:szCs w:val="28"/>
    </w:rPr>
  </w:style>
  <w:style w:type="paragraph" w:styleId="BodyText">
    <w:name w:val="Body Text"/>
    <w:basedOn w:val="Normal"/>
    <w:rsid w:val="0032030D"/>
    <w:pPr>
      <w:spacing w:after="120"/>
    </w:pPr>
  </w:style>
  <w:style w:type="paragraph" w:styleId="List">
    <w:name w:val="List"/>
    <w:basedOn w:val="BodyText"/>
    <w:rsid w:val="0032030D"/>
  </w:style>
  <w:style w:type="paragraph" w:styleId="Caption">
    <w:name w:val="caption"/>
    <w:basedOn w:val="Normal"/>
    <w:qFormat/>
    <w:rsid w:val="0032030D"/>
    <w:pPr>
      <w:suppressLineNumbers/>
      <w:spacing w:before="120" w:after="120"/>
    </w:pPr>
    <w:rPr>
      <w:i/>
      <w:iCs/>
    </w:rPr>
  </w:style>
  <w:style w:type="paragraph" w:customStyle="1" w:styleId="Index">
    <w:name w:val="Index"/>
    <w:basedOn w:val="Normal"/>
    <w:rsid w:val="0032030D"/>
    <w:pPr>
      <w:suppressLineNumbers/>
    </w:pPr>
  </w:style>
  <w:style w:type="paragraph" w:styleId="BodyText2">
    <w:name w:val="Body Text 2"/>
    <w:basedOn w:val="Normal"/>
    <w:rsid w:val="0032030D"/>
    <w:pPr>
      <w:spacing w:line="360" w:lineRule="auto"/>
    </w:pPr>
    <w:rPr>
      <w:rFonts w:ascii="Bookman Old Style" w:hAnsi="Bookman Old Style"/>
      <w:sz w:val="22"/>
    </w:rPr>
  </w:style>
  <w:style w:type="paragraph" w:customStyle="1" w:styleId="western">
    <w:name w:val="western"/>
    <w:basedOn w:val="Normal"/>
    <w:rsid w:val="0032030D"/>
    <w:pPr>
      <w:spacing w:before="100"/>
      <w:jc w:val="both"/>
    </w:pPr>
    <w:rPr>
      <w:rFonts w:ascii="Arial" w:hAnsi="Arial" w:cs="Arial"/>
    </w:rPr>
  </w:style>
  <w:style w:type="paragraph" w:customStyle="1" w:styleId="NormalVerdana">
    <w:name w:val="Normal + Verdana"/>
    <w:basedOn w:val="Normal"/>
    <w:rsid w:val="0032030D"/>
    <w:pPr>
      <w:autoSpaceDE w:val="0"/>
    </w:pPr>
    <w:rPr>
      <w:rFonts w:ascii="Verdana" w:hAnsi="Verdana" w:cs="Verdana"/>
      <w:sz w:val="20"/>
      <w:szCs w:val="20"/>
    </w:rPr>
  </w:style>
  <w:style w:type="paragraph" w:styleId="BodyText3">
    <w:name w:val="Body Text 3"/>
    <w:basedOn w:val="Normal"/>
    <w:rsid w:val="0032030D"/>
    <w:pPr>
      <w:spacing w:after="120"/>
    </w:pPr>
    <w:rPr>
      <w:sz w:val="16"/>
      <w:szCs w:val="16"/>
    </w:rPr>
  </w:style>
  <w:style w:type="paragraph" w:customStyle="1" w:styleId="TableContents">
    <w:name w:val="Table Contents"/>
    <w:basedOn w:val="Normal"/>
    <w:rsid w:val="0032030D"/>
    <w:pPr>
      <w:suppressLineNumbers/>
    </w:pPr>
  </w:style>
  <w:style w:type="paragraph" w:styleId="Header">
    <w:name w:val="header"/>
    <w:basedOn w:val="Normal"/>
    <w:rsid w:val="0032030D"/>
    <w:pPr>
      <w:tabs>
        <w:tab w:val="center" w:pos="4513"/>
        <w:tab w:val="right" w:pos="9026"/>
      </w:tabs>
    </w:pPr>
    <w:rPr>
      <w:rFonts w:cs="Mangal"/>
      <w:szCs w:val="21"/>
    </w:rPr>
  </w:style>
  <w:style w:type="paragraph" w:styleId="Footer">
    <w:name w:val="footer"/>
    <w:basedOn w:val="Normal"/>
    <w:rsid w:val="0032030D"/>
    <w:pPr>
      <w:tabs>
        <w:tab w:val="center" w:pos="4513"/>
        <w:tab w:val="right" w:pos="9026"/>
      </w:tabs>
    </w:pPr>
    <w:rPr>
      <w:rFonts w:cs="Mangal"/>
      <w:szCs w:val="21"/>
    </w:rPr>
  </w:style>
  <w:style w:type="paragraph" w:customStyle="1" w:styleId="TableHeading">
    <w:name w:val="Table Heading"/>
    <w:basedOn w:val="TableContents"/>
    <w:rsid w:val="0032030D"/>
    <w:pPr>
      <w:jc w:val="center"/>
    </w:pPr>
    <w:rPr>
      <w:b/>
      <w:bCs/>
    </w:rPr>
  </w:style>
  <w:style w:type="paragraph" w:styleId="ListParagraph">
    <w:name w:val="List Paragraph"/>
    <w:basedOn w:val="Normal"/>
    <w:uiPriority w:val="34"/>
    <w:qFormat/>
    <w:rsid w:val="001434B9"/>
    <w:pPr>
      <w:widowControl/>
      <w:suppressAutoHyphens w:val="0"/>
      <w:ind w:left="720"/>
    </w:pPr>
    <w:rPr>
      <w:rFonts w:ascii="Calibri" w:eastAsia="Calibri" w:hAnsi="Calibri" w:cs="Times New Roman"/>
      <w:color w:val="000000"/>
      <w:kern w:val="0"/>
      <w:sz w:val="22"/>
      <w:szCs w:val="22"/>
      <w:lang w:eastAsia="en-IN" w:bidi="ar-SA"/>
    </w:rPr>
  </w:style>
  <w:style w:type="paragraph" w:styleId="NormalWeb">
    <w:name w:val="Normal (Web)"/>
    <w:basedOn w:val="Normal"/>
    <w:uiPriority w:val="99"/>
    <w:unhideWhenUsed/>
    <w:rsid w:val="00B11F7A"/>
    <w:pPr>
      <w:widowControl/>
      <w:suppressAutoHyphens w:val="0"/>
      <w:spacing w:before="100" w:beforeAutospacing="1" w:after="100" w:afterAutospacing="1"/>
    </w:pPr>
    <w:rPr>
      <w:rFonts w:ascii="Times New Roman" w:eastAsia="Times New Roman" w:hAnsi="Times New Roman" w:cs="Times New Roman"/>
      <w:kern w:val="0"/>
      <w:lang w:eastAsia="en-IN" w:bidi="ar-SA"/>
    </w:rPr>
  </w:style>
  <w:style w:type="character" w:customStyle="1" w:styleId="Heading1Char">
    <w:name w:val="Heading 1 Char"/>
    <w:basedOn w:val="DefaultParagraphFont"/>
    <w:link w:val="Heading1"/>
    <w:uiPriority w:val="9"/>
    <w:rsid w:val="003B1888"/>
    <w:rPr>
      <w:rFonts w:asciiTheme="majorHAnsi" w:eastAsiaTheme="majorEastAsia" w:hAnsiTheme="majorHAnsi" w:cs="Mangal"/>
      <w:b/>
      <w:bCs/>
      <w:color w:val="365F91" w:themeColor="accent1" w:themeShade="BF"/>
      <w:kern w:val="1"/>
      <w:sz w:val="28"/>
      <w:szCs w:val="25"/>
      <w:lang w:eastAsia="hi-IN" w:bidi="hi-IN"/>
    </w:rPr>
  </w:style>
  <w:style w:type="character" w:customStyle="1" w:styleId="apple-converted-space">
    <w:name w:val="apple-converted-space"/>
    <w:basedOn w:val="DefaultParagraphFont"/>
    <w:rsid w:val="00860B57"/>
  </w:style>
  <w:style w:type="character" w:customStyle="1" w:styleId="sac">
    <w:name w:val="sac"/>
    <w:basedOn w:val="DefaultParagraphFont"/>
    <w:rsid w:val="00427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1943">
      <w:bodyDiv w:val="1"/>
      <w:marLeft w:val="0"/>
      <w:marRight w:val="0"/>
      <w:marTop w:val="0"/>
      <w:marBottom w:val="0"/>
      <w:divBdr>
        <w:top w:val="none" w:sz="0" w:space="0" w:color="auto"/>
        <w:left w:val="none" w:sz="0" w:space="0" w:color="auto"/>
        <w:bottom w:val="none" w:sz="0" w:space="0" w:color="auto"/>
        <w:right w:val="none" w:sz="0" w:space="0" w:color="auto"/>
      </w:divBdr>
    </w:div>
    <w:div w:id="43336042">
      <w:bodyDiv w:val="1"/>
      <w:marLeft w:val="0"/>
      <w:marRight w:val="0"/>
      <w:marTop w:val="0"/>
      <w:marBottom w:val="0"/>
      <w:divBdr>
        <w:top w:val="none" w:sz="0" w:space="0" w:color="auto"/>
        <w:left w:val="none" w:sz="0" w:space="0" w:color="auto"/>
        <w:bottom w:val="none" w:sz="0" w:space="0" w:color="auto"/>
        <w:right w:val="none" w:sz="0" w:space="0" w:color="auto"/>
      </w:divBdr>
      <w:divsChild>
        <w:div w:id="1300501265">
          <w:marLeft w:val="0"/>
          <w:marRight w:val="0"/>
          <w:marTop w:val="0"/>
          <w:marBottom w:val="0"/>
          <w:divBdr>
            <w:top w:val="none" w:sz="0" w:space="0" w:color="auto"/>
            <w:left w:val="none" w:sz="0" w:space="0" w:color="auto"/>
            <w:bottom w:val="none" w:sz="0" w:space="0" w:color="auto"/>
            <w:right w:val="none" w:sz="0" w:space="0" w:color="auto"/>
          </w:divBdr>
          <w:divsChild>
            <w:div w:id="17036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3282">
      <w:bodyDiv w:val="1"/>
      <w:marLeft w:val="0"/>
      <w:marRight w:val="0"/>
      <w:marTop w:val="0"/>
      <w:marBottom w:val="0"/>
      <w:divBdr>
        <w:top w:val="none" w:sz="0" w:space="0" w:color="auto"/>
        <w:left w:val="none" w:sz="0" w:space="0" w:color="auto"/>
        <w:bottom w:val="none" w:sz="0" w:space="0" w:color="auto"/>
        <w:right w:val="none" w:sz="0" w:space="0" w:color="auto"/>
      </w:divBdr>
    </w:div>
    <w:div w:id="147020578">
      <w:bodyDiv w:val="1"/>
      <w:marLeft w:val="0"/>
      <w:marRight w:val="0"/>
      <w:marTop w:val="0"/>
      <w:marBottom w:val="0"/>
      <w:divBdr>
        <w:top w:val="none" w:sz="0" w:space="0" w:color="auto"/>
        <w:left w:val="none" w:sz="0" w:space="0" w:color="auto"/>
        <w:bottom w:val="none" w:sz="0" w:space="0" w:color="auto"/>
        <w:right w:val="none" w:sz="0" w:space="0" w:color="auto"/>
      </w:divBdr>
    </w:div>
    <w:div w:id="195629509">
      <w:bodyDiv w:val="1"/>
      <w:marLeft w:val="0"/>
      <w:marRight w:val="0"/>
      <w:marTop w:val="0"/>
      <w:marBottom w:val="0"/>
      <w:divBdr>
        <w:top w:val="none" w:sz="0" w:space="0" w:color="auto"/>
        <w:left w:val="none" w:sz="0" w:space="0" w:color="auto"/>
        <w:bottom w:val="none" w:sz="0" w:space="0" w:color="auto"/>
        <w:right w:val="none" w:sz="0" w:space="0" w:color="auto"/>
      </w:divBdr>
    </w:div>
    <w:div w:id="340739474">
      <w:bodyDiv w:val="1"/>
      <w:marLeft w:val="0"/>
      <w:marRight w:val="0"/>
      <w:marTop w:val="0"/>
      <w:marBottom w:val="0"/>
      <w:divBdr>
        <w:top w:val="none" w:sz="0" w:space="0" w:color="auto"/>
        <w:left w:val="none" w:sz="0" w:space="0" w:color="auto"/>
        <w:bottom w:val="none" w:sz="0" w:space="0" w:color="auto"/>
        <w:right w:val="none" w:sz="0" w:space="0" w:color="auto"/>
      </w:divBdr>
      <w:divsChild>
        <w:div w:id="803932932">
          <w:marLeft w:val="0"/>
          <w:marRight w:val="0"/>
          <w:marTop w:val="0"/>
          <w:marBottom w:val="0"/>
          <w:divBdr>
            <w:top w:val="none" w:sz="0" w:space="0" w:color="auto"/>
            <w:left w:val="none" w:sz="0" w:space="0" w:color="auto"/>
            <w:bottom w:val="none" w:sz="0" w:space="0" w:color="auto"/>
            <w:right w:val="none" w:sz="0" w:space="0" w:color="auto"/>
          </w:divBdr>
          <w:divsChild>
            <w:div w:id="20385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19970">
      <w:bodyDiv w:val="1"/>
      <w:marLeft w:val="0"/>
      <w:marRight w:val="0"/>
      <w:marTop w:val="0"/>
      <w:marBottom w:val="0"/>
      <w:divBdr>
        <w:top w:val="none" w:sz="0" w:space="0" w:color="auto"/>
        <w:left w:val="none" w:sz="0" w:space="0" w:color="auto"/>
        <w:bottom w:val="none" w:sz="0" w:space="0" w:color="auto"/>
        <w:right w:val="none" w:sz="0" w:space="0" w:color="auto"/>
      </w:divBdr>
    </w:div>
    <w:div w:id="703872304">
      <w:bodyDiv w:val="1"/>
      <w:marLeft w:val="0"/>
      <w:marRight w:val="0"/>
      <w:marTop w:val="0"/>
      <w:marBottom w:val="0"/>
      <w:divBdr>
        <w:top w:val="none" w:sz="0" w:space="0" w:color="auto"/>
        <w:left w:val="none" w:sz="0" w:space="0" w:color="auto"/>
        <w:bottom w:val="none" w:sz="0" w:space="0" w:color="auto"/>
        <w:right w:val="none" w:sz="0" w:space="0" w:color="auto"/>
      </w:divBdr>
      <w:divsChild>
        <w:div w:id="1776291782">
          <w:marLeft w:val="0"/>
          <w:marRight w:val="0"/>
          <w:marTop w:val="0"/>
          <w:marBottom w:val="0"/>
          <w:divBdr>
            <w:top w:val="none" w:sz="0" w:space="0" w:color="auto"/>
            <w:left w:val="none" w:sz="0" w:space="0" w:color="auto"/>
            <w:bottom w:val="none" w:sz="0" w:space="0" w:color="auto"/>
            <w:right w:val="none" w:sz="0" w:space="0" w:color="auto"/>
          </w:divBdr>
          <w:divsChild>
            <w:div w:id="2120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1699">
      <w:bodyDiv w:val="1"/>
      <w:marLeft w:val="0"/>
      <w:marRight w:val="0"/>
      <w:marTop w:val="0"/>
      <w:marBottom w:val="0"/>
      <w:divBdr>
        <w:top w:val="none" w:sz="0" w:space="0" w:color="auto"/>
        <w:left w:val="none" w:sz="0" w:space="0" w:color="auto"/>
        <w:bottom w:val="none" w:sz="0" w:space="0" w:color="auto"/>
        <w:right w:val="none" w:sz="0" w:space="0" w:color="auto"/>
      </w:divBdr>
    </w:div>
    <w:div w:id="1286540498">
      <w:bodyDiv w:val="1"/>
      <w:marLeft w:val="0"/>
      <w:marRight w:val="0"/>
      <w:marTop w:val="0"/>
      <w:marBottom w:val="0"/>
      <w:divBdr>
        <w:top w:val="none" w:sz="0" w:space="0" w:color="auto"/>
        <w:left w:val="none" w:sz="0" w:space="0" w:color="auto"/>
        <w:bottom w:val="none" w:sz="0" w:space="0" w:color="auto"/>
        <w:right w:val="none" w:sz="0" w:space="0" w:color="auto"/>
      </w:divBdr>
    </w:div>
    <w:div w:id="1357122680">
      <w:bodyDiv w:val="1"/>
      <w:marLeft w:val="0"/>
      <w:marRight w:val="0"/>
      <w:marTop w:val="0"/>
      <w:marBottom w:val="0"/>
      <w:divBdr>
        <w:top w:val="none" w:sz="0" w:space="0" w:color="auto"/>
        <w:left w:val="none" w:sz="0" w:space="0" w:color="auto"/>
        <w:bottom w:val="none" w:sz="0" w:space="0" w:color="auto"/>
        <w:right w:val="none" w:sz="0" w:space="0" w:color="auto"/>
      </w:divBdr>
    </w:div>
    <w:div w:id="1369338413">
      <w:bodyDiv w:val="1"/>
      <w:marLeft w:val="0"/>
      <w:marRight w:val="0"/>
      <w:marTop w:val="0"/>
      <w:marBottom w:val="0"/>
      <w:divBdr>
        <w:top w:val="none" w:sz="0" w:space="0" w:color="auto"/>
        <w:left w:val="none" w:sz="0" w:space="0" w:color="auto"/>
        <w:bottom w:val="none" w:sz="0" w:space="0" w:color="auto"/>
        <w:right w:val="none" w:sz="0" w:space="0" w:color="auto"/>
      </w:divBdr>
    </w:div>
    <w:div w:id="1387487387">
      <w:bodyDiv w:val="1"/>
      <w:marLeft w:val="0"/>
      <w:marRight w:val="0"/>
      <w:marTop w:val="0"/>
      <w:marBottom w:val="0"/>
      <w:divBdr>
        <w:top w:val="none" w:sz="0" w:space="0" w:color="auto"/>
        <w:left w:val="none" w:sz="0" w:space="0" w:color="auto"/>
        <w:bottom w:val="none" w:sz="0" w:space="0" w:color="auto"/>
        <w:right w:val="none" w:sz="0" w:space="0" w:color="auto"/>
      </w:divBdr>
    </w:div>
    <w:div w:id="1751460161">
      <w:bodyDiv w:val="1"/>
      <w:marLeft w:val="0"/>
      <w:marRight w:val="0"/>
      <w:marTop w:val="0"/>
      <w:marBottom w:val="0"/>
      <w:divBdr>
        <w:top w:val="none" w:sz="0" w:space="0" w:color="auto"/>
        <w:left w:val="none" w:sz="0" w:space="0" w:color="auto"/>
        <w:bottom w:val="none" w:sz="0" w:space="0" w:color="auto"/>
        <w:right w:val="none" w:sz="0" w:space="0" w:color="auto"/>
      </w:divBdr>
    </w:div>
    <w:div w:id="1806972476">
      <w:bodyDiv w:val="1"/>
      <w:marLeft w:val="0"/>
      <w:marRight w:val="0"/>
      <w:marTop w:val="0"/>
      <w:marBottom w:val="0"/>
      <w:divBdr>
        <w:top w:val="none" w:sz="0" w:space="0" w:color="auto"/>
        <w:left w:val="none" w:sz="0" w:space="0" w:color="auto"/>
        <w:bottom w:val="none" w:sz="0" w:space="0" w:color="auto"/>
        <w:right w:val="none" w:sz="0" w:space="0" w:color="auto"/>
      </w:divBdr>
    </w:div>
    <w:div w:id="1843541390">
      <w:bodyDiv w:val="1"/>
      <w:marLeft w:val="0"/>
      <w:marRight w:val="0"/>
      <w:marTop w:val="0"/>
      <w:marBottom w:val="0"/>
      <w:divBdr>
        <w:top w:val="none" w:sz="0" w:space="0" w:color="auto"/>
        <w:left w:val="none" w:sz="0" w:space="0" w:color="auto"/>
        <w:bottom w:val="none" w:sz="0" w:space="0" w:color="auto"/>
        <w:right w:val="none" w:sz="0" w:space="0" w:color="auto"/>
      </w:divBdr>
    </w:div>
    <w:div w:id="1902062070">
      <w:bodyDiv w:val="1"/>
      <w:marLeft w:val="0"/>
      <w:marRight w:val="0"/>
      <w:marTop w:val="0"/>
      <w:marBottom w:val="0"/>
      <w:divBdr>
        <w:top w:val="none" w:sz="0" w:space="0" w:color="auto"/>
        <w:left w:val="none" w:sz="0" w:space="0" w:color="auto"/>
        <w:bottom w:val="none" w:sz="0" w:space="0" w:color="auto"/>
        <w:right w:val="none" w:sz="0" w:space="0" w:color="auto"/>
      </w:divBdr>
    </w:div>
    <w:div w:id="194845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mpowermediainteractive.com" TargetMode="External"/><Relationship Id="rId3" Type="http://schemas.openxmlformats.org/officeDocument/2006/relationships/styles" Target="styles.xml"/><Relationship Id="rId7" Type="http://schemas.openxmlformats.org/officeDocument/2006/relationships/hyperlink" Target="mailto:sreekanth.rv2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empowerresea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297DF-CEC1-4A96-9DB3-A5234BF98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4767</CharactersWithSpaces>
  <SharedDoc>false</SharedDoc>
  <HLinks>
    <vt:vector size="30" baseType="variant">
      <vt:variant>
        <vt:i4>4915228</vt:i4>
      </vt:variant>
      <vt:variant>
        <vt:i4>12</vt:i4>
      </vt:variant>
      <vt:variant>
        <vt:i4>0</vt:i4>
      </vt:variant>
      <vt:variant>
        <vt:i4>5</vt:i4>
      </vt:variant>
      <vt:variant>
        <vt:lpwstr>http://www.globaldoc.com/</vt:lpwstr>
      </vt:variant>
      <vt:variant>
        <vt:lpwstr/>
      </vt:variant>
      <vt:variant>
        <vt:i4>5111829</vt:i4>
      </vt:variant>
      <vt:variant>
        <vt:i4>9</vt:i4>
      </vt:variant>
      <vt:variant>
        <vt:i4>0</vt:i4>
      </vt:variant>
      <vt:variant>
        <vt:i4>5</vt:i4>
      </vt:variant>
      <vt:variant>
        <vt:lpwstr>http://www.langxpert.com/</vt:lpwstr>
      </vt:variant>
      <vt:variant>
        <vt:lpwstr/>
      </vt:variant>
      <vt:variant>
        <vt:i4>3080309</vt:i4>
      </vt:variant>
      <vt:variant>
        <vt:i4>6</vt:i4>
      </vt:variant>
      <vt:variant>
        <vt:i4>0</vt:i4>
      </vt:variant>
      <vt:variant>
        <vt:i4>5</vt:i4>
      </vt:variant>
      <vt:variant>
        <vt:lpwstr>http://www.empowerresearch.com/</vt:lpwstr>
      </vt:variant>
      <vt:variant>
        <vt:lpwstr/>
      </vt:variant>
      <vt:variant>
        <vt:i4>3735599</vt:i4>
      </vt:variant>
      <vt:variant>
        <vt:i4>3</vt:i4>
      </vt:variant>
      <vt:variant>
        <vt:i4>0</vt:i4>
      </vt:variant>
      <vt:variant>
        <vt:i4>5</vt:i4>
      </vt:variant>
      <vt:variant>
        <vt:lpwstr>http://empowermediainteractive.com/</vt:lpwstr>
      </vt:variant>
      <vt:variant>
        <vt:lpwstr/>
      </vt:variant>
      <vt:variant>
        <vt:i4>4063244</vt:i4>
      </vt:variant>
      <vt:variant>
        <vt:i4>0</vt:i4>
      </vt:variant>
      <vt:variant>
        <vt:i4>0</vt:i4>
      </vt:variant>
      <vt:variant>
        <vt:i4>5</vt:i4>
      </vt:variant>
      <vt:variant>
        <vt:lpwstr>Sreekanth.rv@gmail.com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sreekanth.rv</dc:creator>
  <cp:lastModifiedBy>R V, Sreekanth</cp:lastModifiedBy>
  <cp:revision>53</cp:revision>
  <cp:lastPrinted>2013-08-30T11:09:00Z</cp:lastPrinted>
  <dcterms:created xsi:type="dcterms:W3CDTF">2015-03-09T05:18:00Z</dcterms:created>
  <dcterms:modified xsi:type="dcterms:W3CDTF">2015-04-06T14:59:00Z</dcterms:modified>
</cp:coreProperties>
</file>