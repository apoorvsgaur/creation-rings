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B5653" w:rsidRDefault="005B5653">
      <w:pPr>
        <w:pStyle w:val="kpmgbody"/>
        <w:spacing w:before="0" w:after="0" w:line="240" w:lineRule="auto"/>
        <w:jc w:val="center"/>
        <w:rPr>
          <w:rFonts w:ascii="Verdana" w:hAnsi="Verdana"/>
        </w:rPr>
      </w:pPr>
      <w:bookmarkStart w:id="0" w:name="_GoBack"/>
      <w:bookmarkEnd w:id="0"/>
      <w:r w:rsidRPr="00E51BDE">
        <w:rPr>
          <w:rFonts w:ascii="Verdana" w:hAnsi="Verdana"/>
        </w:rPr>
        <w:tab/>
      </w:r>
      <w:r w:rsidRPr="00E51BDE">
        <w:rPr>
          <w:rFonts w:ascii="Verdana" w:hAnsi="Verdana"/>
        </w:rPr>
        <w:tab/>
      </w:r>
      <w:r w:rsidRPr="00E51BDE">
        <w:rPr>
          <w:rFonts w:ascii="Verdana" w:hAnsi="Verdana"/>
        </w:rPr>
        <w:tab/>
      </w:r>
      <w:r w:rsidRPr="00E51BDE">
        <w:rPr>
          <w:rFonts w:ascii="Verdana" w:hAnsi="Verdana"/>
        </w:rPr>
        <w:tab/>
      </w:r>
      <w:r w:rsidRPr="00E51BDE">
        <w:rPr>
          <w:rFonts w:ascii="Verdana" w:hAnsi="Verdana"/>
        </w:rPr>
        <w:tab/>
      </w:r>
      <w:r w:rsidRPr="00E51BDE">
        <w:rPr>
          <w:rFonts w:ascii="Verdana" w:hAnsi="Verdana"/>
        </w:rPr>
        <w:tab/>
      </w:r>
      <w:r w:rsidRPr="00E51BDE">
        <w:rPr>
          <w:rFonts w:ascii="Verdana" w:hAnsi="Verdana"/>
        </w:rPr>
        <w:tab/>
      </w:r>
      <w:r w:rsidRPr="00E51BDE">
        <w:rPr>
          <w:rFonts w:ascii="Verdana" w:hAnsi="Verdana"/>
        </w:rPr>
        <w:tab/>
      </w:r>
      <w:r w:rsidRPr="00E51BDE">
        <w:rPr>
          <w:rFonts w:ascii="Verdana" w:hAnsi="Verdana"/>
        </w:rPr>
        <w:tab/>
      </w:r>
      <w:r w:rsidRPr="00E51BDE">
        <w:rPr>
          <w:rFonts w:ascii="Verdana" w:hAnsi="Verdana"/>
        </w:rPr>
        <w:tab/>
      </w:r>
      <w:r w:rsidRPr="00E51BDE">
        <w:rPr>
          <w:rFonts w:ascii="Verdana" w:hAnsi="Verdana"/>
        </w:rPr>
        <w:tab/>
      </w:r>
      <w:r w:rsidRPr="00E51BDE">
        <w:rPr>
          <w:rFonts w:ascii="Verdana" w:hAnsi="Verdana"/>
        </w:rPr>
        <w:tab/>
      </w:r>
      <w:r w:rsidRPr="00E51BDE">
        <w:rPr>
          <w:rFonts w:ascii="Verdana" w:hAnsi="Verdana"/>
        </w:rPr>
        <w:tab/>
      </w:r>
      <w:r w:rsidRPr="00E51BDE">
        <w:rPr>
          <w:rFonts w:ascii="Verdana" w:hAnsi="Verdana"/>
        </w:rPr>
        <w:tab/>
      </w:r>
      <w:r w:rsidRPr="00E51BDE">
        <w:rPr>
          <w:rFonts w:ascii="Verdana" w:hAnsi="Verdana"/>
        </w:rPr>
        <w:tab/>
      </w:r>
      <w:r w:rsidRPr="00E51BDE">
        <w:rPr>
          <w:rFonts w:ascii="Verdana" w:hAnsi="Verdana"/>
        </w:rPr>
        <w:tab/>
      </w:r>
      <w:r w:rsidRPr="00E51BDE">
        <w:rPr>
          <w:rFonts w:ascii="Verdana" w:hAnsi="Verdana"/>
        </w:rPr>
        <w:tab/>
      </w:r>
      <w:r w:rsidRPr="00E51BDE">
        <w:rPr>
          <w:rFonts w:ascii="Verdana" w:hAnsi="Verdana"/>
        </w:rPr>
        <w:tab/>
      </w:r>
      <w:r w:rsidRPr="00E51BDE">
        <w:rPr>
          <w:rFonts w:ascii="Verdana" w:hAnsi="Verdana"/>
        </w:rPr>
        <w:tab/>
      </w:r>
      <w:r w:rsidRPr="00E51BDE">
        <w:rPr>
          <w:rFonts w:ascii="Verdana" w:hAnsi="Verdana"/>
        </w:rPr>
        <w:tab/>
      </w:r>
      <w:r w:rsidRPr="00E51BDE">
        <w:rPr>
          <w:rFonts w:ascii="Verdana" w:hAnsi="Verdana"/>
        </w:rPr>
        <w:tab/>
        <w:t xml:space="preserve">                                      </w:t>
      </w:r>
      <w:r w:rsidR="002A091A">
        <w:rPr>
          <w:rFonts w:ascii="Verdana" w:hAnsi="Verdana"/>
        </w:rPr>
        <w:t>KEDAR</w:t>
      </w:r>
      <w:r w:rsidR="00EF5D3F">
        <w:rPr>
          <w:rFonts w:ascii="Verdana" w:hAnsi="Verdana"/>
        </w:rPr>
        <w:t>NATH</w:t>
      </w:r>
      <w:r w:rsidRPr="00E51BDE">
        <w:rPr>
          <w:rFonts w:ascii="Verdana" w:hAnsi="Verdana"/>
        </w:rPr>
        <w:t xml:space="preserve"> </w:t>
      </w:r>
      <w:r w:rsidR="002A091A">
        <w:rPr>
          <w:rFonts w:ascii="Verdana" w:hAnsi="Verdana"/>
        </w:rPr>
        <w:t>NAIK</w:t>
      </w:r>
      <w:r w:rsidRPr="00E51BDE">
        <w:rPr>
          <w:rFonts w:ascii="Verdana" w:hAnsi="Verdana"/>
        </w:rPr>
        <w:t xml:space="preserve"> </w:t>
      </w:r>
    </w:p>
    <w:p w:rsidR="00967B31" w:rsidRPr="00AF5F48" w:rsidRDefault="00967B31">
      <w:pPr>
        <w:pStyle w:val="kpmgbody"/>
        <w:spacing w:before="0" w:after="0" w:line="240" w:lineRule="auto"/>
        <w:jc w:val="center"/>
        <w:rPr>
          <w:rFonts w:ascii="Verdana" w:hAnsi="Verdana"/>
          <w:b w:val="0"/>
          <w:color w:val="4F81BD"/>
          <w:u w:val="single"/>
        </w:rPr>
      </w:pP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p>
    <w:p w:rsidR="005B5653" w:rsidRPr="00E51BDE" w:rsidRDefault="007F4440">
      <w:pPr>
        <w:pStyle w:val="kpmgbody"/>
        <w:spacing w:before="20" w:after="20" w:line="240" w:lineRule="auto"/>
        <w:rPr>
          <w:rFonts w:ascii="Verdana" w:hAnsi="Verdana"/>
          <w:smallCaps/>
          <w:spacing w:val="4"/>
          <w:sz w:val="20"/>
          <w:lang w:val="en-IN"/>
        </w:rPr>
      </w:pPr>
      <w:r>
        <w:rPr>
          <w:rFonts w:ascii="Verdana" w:hAnsi="Verdana"/>
          <w:noProof/>
          <w:lang w:eastAsia="en-US" w:bidi="ar-SA"/>
        </w:rPr>
        <mc:AlternateContent>
          <mc:Choice Requires="wps">
            <w:drawing>
              <wp:anchor distT="0" distB="0" distL="114300" distR="114300" simplePos="0" relativeHeight="251655680" behindDoc="0" locked="0" layoutInCell="1" allowOverlap="1">
                <wp:simplePos x="0" y="0"/>
                <wp:positionH relativeFrom="column">
                  <wp:posOffset>-15240</wp:posOffset>
                </wp:positionH>
                <wp:positionV relativeFrom="paragraph">
                  <wp:posOffset>62865</wp:posOffset>
                </wp:positionV>
                <wp:extent cx="6492240" cy="0"/>
                <wp:effectExtent l="13335" t="5715" r="9525" b="13335"/>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224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95pt" to="510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" strokeweight=".26mm">
                <v:stroke joinstyle="miter"/>
              </v:line>
            </w:pict>
          </mc:Fallback>
        </mc:AlternateContent>
      </w:r>
    </w:p>
    <w:p w:rsidR="005B5653" w:rsidRPr="002C7A12" w:rsidRDefault="005B5653">
      <w:pPr>
        <w:pStyle w:val="kpmgbody"/>
        <w:spacing w:before="20" w:after="20" w:line="240" w:lineRule="auto"/>
        <w:rPr>
          <w:rFonts w:ascii="Verdana" w:hAnsi="Verdana"/>
          <w:spacing w:val="4"/>
        </w:rPr>
      </w:pPr>
      <w:r w:rsidRPr="002C7A12">
        <w:rPr>
          <w:rFonts w:ascii="Verdana" w:hAnsi="Verdana"/>
          <w:spacing w:val="4"/>
        </w:rPr>
        <w:t>Profile Summary</w:t>
      </w:r>
    </w:p>
    <w:p w:rsidR="005B5653" w:rsidRPr="00E51BDE" w:rsidRDefault="005B5653">
      <w:pPr>
        <w:pStyle w:val="kpmgbody"/>
        <w:spacing w:before="20" w:after="20" w:line="240" w:lineRule="auto"/>
        <w:rPr>
          <w:rFonts w:ascii="Verdana" w:hAnsi="Verdana"/>
          <w:i/>
          <w:spacing w:val="4"/>
          <w:sz w:val="18"/>
        </w:rPr>
      </w:pPr>
    </w:p>
    <w:p w:rsidR="00972D27" w:rsidRPr="00E51BDE" w:rsidRDefault="00972D27" w:rsidP="00972D27">
      <w:pPr>
        <w:pStyle w:val="kpmgbody"/>
        <w:numPr>
          <w:ilvl w:val="0"/>
          <w:numId w:val="7"/>
        </w:numPr>
        <w:suppressAutoHyphens w:val="0"/>
        <w:spacing w:before="0" w:after="0"/>
        <w:rPr>
          <w:rFonts w:ascii="Verdana" w:hAnsi="Verdana"/>
          <w:b w:val="0"/>
          <w:spacing w:val="4"/>
          <w:sz w:val="20"/>
          <w:szCs w:val="20"/>
        </w:rPr>
      </w:pPr>
      <w:r w:rsidRPr="00E51BDE">
        <w:rPr>
          <w:rFonts w:ascii="Verdana" w:hAnsi="Verdana"/>
          <w:b w:val="0"/>
          <w:spacing w:val="4"/>
          <w:sz w:val="20"/>
          <w:szCs w:val="20"/>
        </w:rPr>
        <w:t xml:space="preserve">Over </w:t>
      </w:r>
      <w:r w:rsidR="000061FE">
        <w:rPr>
          <w:rFonts w:ascii="Verdana" w:hAnsi="Verdana"/>
          <w:b w:val="0"/>
          <w:spacing w:val="4"/>
          <w:sz w:val="20"/>
          <w:szCs w:val="20"/>
        </w:rPr>
        <w:t>3</w:t>
      </w:r>
      <w:r w:rsidRPr="00E51BDE">
        <w:rPr>
          <w:rFonts w:ascii="Verdana" w:hAnsi="Verdana"/>
          <w:b w:val="0"/>
          <w:spacing w:val="4"/>
          <w:sz w:val="20"/>
          <w:szCs w:val="20"/>
        </w:rPr>
        <w:t>+ years of extensive expertise</w:t>
      </w:r>
      <w:r w:rsidR="000061FE">
        <w:rPr>
          <w:rFonts w:ascii="Verdana" w:hAnsi="Verdana"/>
          <w:b w:val="0"/>
          <w:spacing w:val="4"/>
          <w:sz w:val="20"/>
          <w:szCs w:val="20"/>
        </w:rPr>
        <w:t xml:space="preserve"> in </w:t>
      </w:r>
      <w:r w:rsidR="00AE4260">
        <w:rPr>
          <w:rFonts w:ascii="Verdana" w:hAnsi="Verdana"/>
          <w:b w:val="0"/>
          <w:spacing w:val="4"/>
          <w:sz w:val="20"/>
          <w:szCs w:val="20"/>
        </w:rPr>
        <w:t xml:space="preserve">Android and </w:t>
      </w:r>
      <w:r w:rsidR="000061FE">
        <w:rPr>
          <w:rFonts w:ascii="Verdana" w:hAnsi="Verdana"/>
          <w:b w:val="0"/>
          <w:spacing w:val="4"/>
          <w:sz w:val="20"/>
          <w:szCs w:val="20"/>
        </w:rPr>
        <w:t>We</w:t>
      </w:r>
      <w:r w:rsidR="00AE4260">
        <w:rPr>
          <w:rFonts w:ascii="Verdana" w:hAnsi="Verdana"/>
          <w:b w:val="0"/>
          <w:spacing w:val="4"/>
          <w:sz w:val="20"/>
          <w:szCs w:val="20"/>
        </w:rPr>
        <w:t>b Application Development</w:t>
      </w:r>
    </w:p>
    <w:p w:rsidR="000061FE" w:rsidRPr="000061FE" w:rsidRDefault="00041BDB" w:rsidP="00543015">
      <w:pPr>
        <w:pStyle w:val="kpmgbody"/>
        <w:numPr>
          <w:ilvl w:val="0"/>
          <w:numId w:val="7"/>
        </w:numPr>
        <w:rPr>
          <w:rFonts w:ascii="Verdana" w:hAnsi="Verdana"/>
          <w:b w:val="0"/>
          <w:bCs w:val="0"/>
          <w:sz w:val="20"/>
        </w:rPr>
      </w:pPr>
      <w:r w:rsidRPr="000061FE">
        <w:rPr>
          <w:rFonts w:ascii="Verdana" w:hAnsi="Verdana"/>
          <w:b w:val="0"/>
          <w:spacing w:val="4"/>
          <w:sz w:val="20"/>
          <w:szCs w:val="20"/>
        </w:rPr>
        <w:t xml:space="preserve">Actively involved in coding, unit/integration testing, </w:t>
      </w:r>
      <w:r w:rsidR="000061FE" w:rsidRPr="000061FE">
        <w:rPr>
          <w:rFonts w:ascii="Verdana" w:hAnsi="Verdana"/>
          <w:b w:val="0"/>
          <w:spacing w:val="4"/>
          <w:sz w:val="20"/>
          <w:szCs w:val="20"/>
        </w:rPr>
        <w:t>and deployment</w:t>
      </w:r>
    </w:p>
    <w:p w:rsidR="005B5653" w:rsidRPr="000061FE" w:rsidRDefault="000061FE" w:rsidP="00543015">
      <w:pPr>
        <w:pStyle w:val="kpmgbody"/>
        <w:numPr>
          <w:ilvl w:val="0"/>
          <w:numId w:val="7"/>
        </w:numPr>
        <w:rPr>
          <w:rFonts w:ascii="Verdana" w:hAnsi="Verdana"/>
          <w:b w:val="0"/>
          <w:bCs w:val="0"/>
          <w:sz w:val="20"/>
        </w:rPr>
      </w:pPr>
      <w:r>
        <w:rPr>
          <w:rFonts w:ascii="Verdana" w:hAnsi="Verdana"/>
          <w:b w:val="0"/>
          <w:bCs w:val="0"/>
          <w:sz w:val="20"/>
        </w:rPr>
        <w:t>Good experience of programming</w:t>
      </w:r>
      <w:r w:rsidR="005B5653" w:rsidRPr="000061FE">
        <w:rPr>
          <w:rFonts w:ascii="Verdana" w:hAnsi="Verdana"/>
          <w:b w:val="0"/>
          <w:bCs w:val="0"/>
          <w:sz w:val="20"/>
        </w:rPr>
        <w:t>.</w:t>
      </w:r>
    </w:p>
    <w:p w:rsidR="00623D54" w:rsidRPr="00E51BDE" w:rsidRDefault="00623D54" w:rsidP="00623D54">
      <w:pPr>
        <w:pStyle w:val="kpmgbody"/>
        <w:numPr>
          <w:ilvl w:val="0"/>
          <w:numId w:val="7"/>
        </w:numPr>
        <w:rPr>
          <w:rFonts w:ascii="Verdana" w:hAnsi="Verdana"/>
          <w:b w:val="0"/>
          <w:bCs w:val="0"/>
          <w:sz w:val="20"/>
        </w:rPr>
      </w:pPr>
      <w:r w:rsidRPr="00E51BDE">
        <w:rPr>
          <w:rFonts w:ascii="Verdana" w:hAnsi="Verdana"/>
          <w:b w:val="0"/>
          <w:bCs w:val="0"/>
          <w:sz w:val="20"/>
        </w:rPr>
        <w:t>Proficie</w:t>
      </w:r>
      <w:r w:rsidR="009B673C">
        <w:rPr>
          <w:rFonts w:ascii="Verdana" w:hAnsi="Verdana"/>
          <w:b w:val="0"/>
          <w:bCs w:val="0"/>
          <w:sz w:val="20"/>
        </w:rPr>
        <w:t>nt on development process</w:t>
      </w:r>
      <w:r w:rsidRPr="00E51BDE">
        <w:rPr>
          <w:rFonts w:ascii="Verdana" w:hAnsi="Verdana"/>
          <w:b w:val="0"/>
          <w:bCs w:val="0"/>
          <w:sz w:val="20"/>
        </w:rPr>
        <w:t xml:space="preserve"> and coding standards.</w:t>
      </w:r>
    </w:p>
    <w:p w:rsidR="00FB4F61" w:rsidRPr="00E51BDE" w:rsidRDefault="00FB4F61" w:rsidP="00623D54">
      <w:pPr>
        <w:pStyle w:val="kpmgbody"/>
        <w:numPr>
          <w:ilvl w:val="0"/>
          <w:numId w:val="7"/>
        </w:numPr>
        <w:rPr>
          <w:rFonts w:ascii="Verdana" w:hAnsi="Verdana"/>
          <w:b w:val="0"/>
          <w:bCs w:val="0"/>
          <w:sz w:val="20"/>
        </w:rPr>
      </w:pPr>
      <w:r w:rsidRPr="00E51BDE">
        <w:rPr>
          <w:rFonts w:ascii="Verdana" w:hAnsi="Verdana"/>
          <w:b w:val="0"/>
          <w:bCs w:val="0"/>
          <w:sz w:val="20"/>
        </w:rPr>
        <w:t>Good insight into developing software using n-tier and Client/Server architecture.</w:t>
      </w:r>
    </w:p>
    <w:p w:rsidR="005B5653" w:rsidRPr="00E51BDE" w:rsidRDefault="005B5653">
      <w:pPr>
        <w:pStyle w:val="kpmgbody"/>
        <w:numPr>
          <w:ilvl w:val="0"/>
          <w:numId w:val="7"/>
        </w:numPr>
        <w:rPr>
          <w:rFonts w:ascii="Verdana" w:hAnsi="Verdana"/>
          <w:b w:val="0"/>
          <w:bCs w:val="0"/>
          <w:sz w:val="20"/>
        </w:rPr>
      </w:pPr>
      <w:r w:rsidRPr="00E51BDE">
        <w:rPr>
          <w:rFonts w:ascii="Verdana" w:hAnsi="Verdana"/>
          <w:b w:val="0"/>
          <w:bCs w:val="0"/>
          <w:sz w:val="20"/>
        </w:rPr>
        <w:t>Brings flexibility at work and has performed very well under pressure.</w:t>
      </w:r>
    </w:p>
    <w:p w:rsidR="005B5653" w:rsidRPr="00E51BDE" w:rsidRDefault="005B5653">
      <w:pPr>
        <w:pStyle w:val="kpmgbody"/>
        <w:numPr>
          <w:ilvl w:val="0"/>
          <w:numId w:val="7"/>
        </w:numPr>
        <w:rPr>
          <w:rFonts w:ascii="Verdana" w:hAnsi="Verdana"/>
          <w:b w:val="0"/>
          <w:bCs w:val="0"/>
          <w:sz w:val="20"/>
        </w:rPr>
      </w:pPr>
      <w:r w:rsidRPr="00E51BDE">
        <w:rPr>
          <w:rFonts w:ascii="Verdana" w:hAnsi="Verdana"/>
          <w:b w:val="0"/>
          <w:bCs w:val="0"/>
          <w:sz w:val="20"/>
        </w:rPr>
        <w:t>Self-motivated, takes initiatives and works independently.</w:t>
      </w:r>
    </w:p>
    <w:p w:rsidR="005B5653" w:rsidRPr="00E51BDE" w:rsidRDefault="005B5653">
      <w:pPr>
        <w:pStyle w:val="kpmgbody"/>
        <w:numPr>
          <w:ilvl w:val="0"/>
          <w:numId w:val="7"/>
        </w:numPr>
        <w:rPr>
          <w:rFonts w:ascii="Verdana" w:hAnsi="Verdana"/>
          <w:b w:val="0"/>
          <w:bCs w:val="0"/>
          <w:sz w:val="20"/>
        </w:rPr>
      </w:pPr>
      <w:r w:rsidRPr="00E51BDE">
        <w:rPr>
          <w:rFonts w:ascii="Verdana" w:hAnsi="Verdana"/>
          <w:b w:val="0"/>
          <w:bCs w:val="0"/>
          <w:sz w:val="20"/>
        </w:rPr>
        <w:t>Has a positive attitude, is a fast learner, seen as a very good team player by his peers and managers.</w:t>
      </w:r>
    </w:p>
    <w:p w:rsidR="005B5653" w:rsidRPr="00E51BDE" w:rsidRDefault="005B5653">
      <w:pPr>
        <w:pStyle w:val="kpmgbody"/>
        <w:numPr>
          <w:ilvl w:val="0"/>
          <w:numId w:val="7"/>
        </w:numPr>
        <w:rPr>
          <w:rFonts w:ascii="Verdana" w:hAnsi="Verdana" w:cs="Times New Roman"/>
          <w:b w:val="0"/>
          <w:bCs w:val="0"/>
          <w:lang w:eastAsia="ar-SA" w:bidi="ar-SA"/>
        </w:rPr>
      </w:pPr>
      <w:r w:rsidRPr="00E51BDE">
        <w:rPr>
          <w:rFonts w:ascii="Verdana" w:hAnsi="Verdana"/>
          <w:b w:val="0"/>
          <w:bCs w:val="0"/>
          <w:sz w:val="20"/>
        </w:rPr>
        <w:t>Very good written and communication abilities in English.</w:t>
      </w:r>
      <w:r w:rsidRPr="00E51BDE">
        <w:rPr>
          <w:rFonts w:ascii="Verdana" w:hAnsi="Verdana" w:cs="Times New Roman"/>
          <w:b w:val="0"/>
          <w:bCs w:val="0"/>
          <w:lang w:eastAsia="ar-SA" w:bidi="ar-SA"/>
        </w:rPr>
        <w:t xml:space="preserve"> </w:t>
      </w:r>
    </w:p>
    <w:p w:rsidR="005B5653" w:rsidRPr="00E51BDE" w:rsidRDefault="005B5653">
      <w:pPr>
        <w:spacing w:line="360" w:lineRule="auto"/>
        <w:rPr>
          <w:rFonts w:ascii="Verdana" w:hAnsi="Verdana"/>
          <w:b/>
          <w:i/>
          <w:sz w:val="2"/>
        </w:rPr>
      </w:pPr>
      <w:r w:rsidRPr="00E51BDE">
        <w:rPr>
          <w:rFonts w:ascii="Verdana" w:hAnsi="Verdana"/>
          <w:b/>
          <w:i/>
          <w:sz w:val="2"/>
        </w:rPr>
        <w:t>[[</w:t>
      </w:r>
    </w:p>
    <w:p w:rsidR="000C76EA" w:rsidRPr="00A333D4" w:rsidRDefault="000C76EA" w:rsidP="000C76EA">
      <w:pPr>
        <w:pStyle w:val="Heading2"/>
        <w:tabs>
          <w:tab w:val="left" w:pos="0"/>
        </w:tabs>
        <w:spacing w:before="0" w:after="0"/>
        <w:rPr>
          <w:rFonts w:ascii="Verdana" w:hAnsi="Verdana"/>
          <w:i w:val="0"/>
        </w:rPr>
      </w:pPr>
      <w:r w:rsidRPr="00A333D4">
        <w:rPr>
          <w:rFonts w:ascii="Verdana" w:hAnsi="Verdana"/>
          <w:i w:val="0"/>
        </w:rPr>
        <w:t xml:space="preserve">Skills </w:t>
      </w:r>
    </w:p>
    <w:p w:rsidR="000C76EA" w:rsidRPr="00E51BDE" w:rsidRDefault="000C76EA" w:rsidP="000C76EA">
      <w:pPr>
        <w:pStyle w:val="Heading2"/>
        <w:tabs>
          <w:tab w:val="left" w:pos="0"/>
        </w:tabs>
        <w:spacing w:before="0" w:after="0"/>
        <w:rPr>
          <w:rFonts w:ascii="Verdana" w:hAnsi="Verdana"/>
          <w:b w:val="0"/>
          <w:bCs w:val="0"/>
          <w:u w:val="single"/>
        </w:rPr>
      </w:pPr>
    </w:p>
    <w:tbl>
      <w:tblPr>
        <w:tblW w:w="9516"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2"/>
        <w:gridCol w:w="7044"/>
      </w:tblGrid>
      <w:tr w:rsidR="000C76EA" w:rsidRPr="00E51BDE" w:rsidTr="00543015">
        <w:tc>
          <w:tcPr>
            <w:tcW w:w="2472" w:type="dxa"/>
            <w:shd w:val="clear" w:color="auto" w:fill="E6E6E6"/>
            <w:vAlign w:val="center"/>
          </w:tcPr>
          <w:p w:rsidR="000C76EA" w:rsidRPr="00E51BDE" w:rsidRDefault="000C76EA" w:rsidP="00543015">
            <w:pPr>
              <w:pStyle w:val="Heading1"/>
              <w:spacing w:before="60" w:after="60"/>
              <w:jc w:val="left"/>
              <w:rPr>
                <w:rFonts w:ascii="Verdana" w:hAnsi="Verdana"/>
                <w:smallCaps w:val="0"/>
                <w:spacing w:val="4"/>
                <w:sz w:val="20"/>
                <w:szCs w:val="20"/>
              </w:rPr>
            </w:pPr>
            <w:r w:rsidRPr="00E51BDE">
              <w:rPr>
                <w:rFonts w:ascii="Verdana" w:hAnsi="Verdana"/>
                <w:smallCaps w:val="0"/>
                <w:spacing w:val="4"/>
                <w:sz w:val="20"/>
                <w:szCs w:val="20"/>
              </w:rPr>
              <w:t>Languages</w:t>
            </w:r>
          </w:p>
        </w:tc>
        <w:tc>
          <w:tcPr>
            <w:tcW w:w="7044" w:type="dxa"/>
            <w:vAlign w:val="center"/>
          </w:tcPr>
          <w:p w:rsidR="000C76EA" w:rsidRPr="00E51BDE" w:rsidRDefault="000C76EA" w:rsidP="00416AB8">
            <w:pPr>
              <w:spacing w:before="60" w:after="60"/>
              <w:rPr>
                <w:rFonts w:ascii="Verdana" w:hAnsi="Verdana"/>
                <w:sz w:val="20"/>
                <w:szCs w:val="20"/>
              </w:rPr>
            </w:pPr>
            <w:r w:rsidRPr="00E51BDE">
              <w:rPr>
                <w:rFonts w:ascii="Verdana" w:hAnsi="Verdana"/>
                <w:sz w:val="20"/>
                <w:szCs w:val="24"/>
                <w:lang w:bidi="ar-SA"/>
              </w:rPr>
              <w:t>Java</w:t>
            </w:r>
            <w:r w:rsidR="005765A7">
              <w:rPr>
                <w:rFonts w:ascii="Verdana" w:hAnsi="Verdana"/>
                <w:sz w:val="20"/>
                <w:szCs w:val="24"/>
                <w:lang w:bidi="ar-SA"/>
              </w:rPr>
              <w:t>, C#</w:t>
            </w:r>
            <w:r w:rsidR="00416AB8">
              <w:rPr>
                <w:rFonts w:ascii="Verdana" w:hAnsi="Verdana"/>
                <w:sz w:val="20"/>
                <w:szCs w:val="24"/>
                <w:lang w:bidi="ar-SA"/>
              </w:rPr>
              <w:t>, VB</w:t>
            </w:r>
          </w:p>
        </w:tc>
      </w:tr>
      <w:tr w:rsidR="000C76EA" w:rsidRPr="00E51BDE" w:rsidTr="00543015">
        <w:tc>
          <w:tcPr>
            <w:tcW w:w="2472" w:type="dxa"/>
            <w:shd w:val="clear" w:color="auto" w:fill="E6E6E6"/>
            <w:vAlign w:val="center"/>
          </w:tcPr>
          <w:p w:rsidR="000C76EA" w:rsidRPr="00E51BDE" w:rsidRDefault="000C76EA" w:rsidP="00543015">
            <w:pPr>
              <w:pStyle w:val="Heading1"/>
              <w:spacing w:before="60" w:after="60"/>
              <w:jc w:val="left"/>
              <w:rPr>
                <w:rFonts w:ascii="Verdana" w:hAnsi="Verdana"/>
                <w:smallCaps w:val="0"/>
                <w:spacing w:val="4"/>
                <w:sz w:val="20"/>
                <w:szCs w:val="20"/>
              </w:rPr>
            </w:pPr>
            <w:r w:rsidRPr="00E51BDE">
              <w:rPr>
                <w:rFonts w:ascii="Verdana" w:hAnsi="Verdana"/>
                <w:smallCaps w:val="0"/>
                <w:spacing w:val="4"/>
                <w:sz w:val="20"/>
                <w:szCs w:val="20"/>
              </w:rPr>
              <w:t>Frameworks</w:t>
            </w:r>
          </w:p>
        </w:tc>
        <w:tc>
          <w:tcPr>
            <w:tcW w:w="7044" w:type="dxa"/>
            <w:vAlign w:val="center"/>
          </w:tcPr>
          <w:p w:rsidR="000C76EA" w:rsidRPr="00E51BDE" w:rsidRDefault="00DF50A8" w:rsidP="00DF50A8">
            <w:pPr>
              <w:rPr>
                <w:rFonts w:ascii="Verdana" w:hAnsi="Verdana"/>
                <w:sz w:val="20"/>
                <w:szCs w:val="20"/>
              </w:rPr>
            </w:pPr>
            <w:r>
              <w:rPr>
                <w:rFonts w:ascii="Verdana" w:hAnsi="Verdana"/>
                <w:sz w:val="20"/>
                <w:szCs w:val="24"/>
                <w:lang w:bidi="ar-SA"/>
              </w:rPr>
              <w:t>Android 5.0</w:t>
            </w:r>
            <w:r w:rsidR="000A6818">
              <w:rPr>
                <w:rFonts w:ascii="Verdana" w:hAnsi="Verdana"/>
                <w:sz w:val="20"/>
                <w:szCs w:val="24"/>
                <w:lang w:bidi="ar-SA"/>
              </w:rPr>
              <w:t xml:space="preserve">, </w:t>
            </w:r>
            <w:r w:rsidR="000C76EA" w:rsidRPr="00E51BDE">
              <w:rPr>
                <w:rFonts w:ascii="Verdana" w:hAnsi="Verdana"/>
                <w:sz w:val="20"/>
                <w:szCs w:val="24"/>
                <w:lang w:bidi="ar-SA"/>
              </w:rPr>
              <w:t>MS .Net Framework 4.0</w:t>
            </w:r>
            <w:r>
              <w:rPr>
                <w:rFonts w:ascii="Verdana" w:hAnsi="Verdana"/>
                <w:sz w:val="20"/>
                <w:szCs w:val="24"/>
                <w:lang w:bidi="ar-SA"/>
              </w:rPr>
              <w:t xml:space="preserve"> &amp; 4.5, </w:t>
            </w:r>
            <w:r w:rsidR="00DE57B9">
              <w:rPr>
                <w:rFonts w:ascii="Verdana" w:hAnsi="Verdana"/>
                <w:sz w:val="20"/>
                <w:szCs w:val="24"/>
                <w:lang w:bidi="ar-SA"/>
              </w:rPr>
              <w:t>Amazon Cloud services</w:t>
            </w:r>
            <w:r w:rsidR="00B859D4">
              <w:rPr>
                <w:rFonts w:ascii="Verdana" w:hAnsi="Verdana"/>
                <w:sz w:val="20"/>
                <w:szCs w:val="24"/>
                <w:lang w:bidi="ar-SA"/>
              </w:rPr>
              <w:t xml:space="preserve"> for .Net</w:t>
            </w:r>
            <w:r w:rsidR="00F3546F">
              <w:rPr>
                <w:rFonts w:ascii="Verdana" w:hAnsi="Verdana"/>
                <w:sz w:val="20"/>
                <w:szCs w:val="24"/>
                <w:lang w:bidi="ar-SA"/>
              </w:rPr>
              <w:t>, Entity framework, MVC</w:t>
            </w:r>
            <w:r w:rsidR="00416AB8">
              <w:rPr>
                <w:rFonts w:ascii="Verdana" w:hAnsi="Verdana"/>
                <w:sz w:val="20"/>
                <w:szCs w:val="24"/>
                <w:lang w:bidi="ar-SA"/>
              </w:rPr>
              <w:t>, Hibernate, Java Spring, Maven</w:t>
            </w:r>
            <w:r>
              <w:rPr>
                <w:rFonts w:ascii="Verdana" w:hAnsi="Verdana"/>
                <w:sz w:val="20"/>
                <w:szCs w:val="24"/>
                <w:lang w:bidi="ar-SA"/>
              </w:rPr>
              <w:t xml:space="preserve">, </w:t>
            </w:r>
            <w:proofErr w:type="spellStart"/>
            <w:r>
              <w:rPr>
                <w:rFonts w:ascii="Verdana" w:hAnsi="Verdana"/>
                <w:sz w:val="20"/>
                <w:szCs w:val="24"/>
                <w:lang w:bidi="ar-SA"/>
              </w:rPr>
              <w:t>Linq</w:t>
            </w:r>
            <w:proofErr w:type="spellEnd"/>
          </w:p>
        </w:tc>
      </w:tr>
      <w:tr w:rsidR="000C76EA" w:rsidRPr="00E51BDE" w:rsidTr="00543015">
        <w:tc>
          <w:tcPr>
            <w:tcW w:w="2472" w:type="dxa"/>
            <w:shd w:val="clear" w:color="auto" w:fill="E6E6E6"/>
            <w:vAlign w:val="center"/>
          </w:tcPr>
          <w:p w:rsidR="000C76EA" w:rsidRPr="00E51BDE" w:rsidRDefault="000C76EA" w:rsidP="00543015">
            <w:pPr>
              <w:pStyle w:val="Heading1"/>
              <w:spacing w:before="60" w:after="60"/>
              <w:jc w:val="left"/>
              <w:rPr>
                <w:rFonts w:ascii="Verdana" w:hAnsi="Verdana"/>
                <w:smallCaps w:val="0"/>
                <w:spacing w:val="4"/>
                <w:sz w:val="20"/>
                <w:szCs w:val="20"/>
              </w:rPr>
            </w:pPr>
            <w:r w:rsidRPr="00E51BDE">
              <w:rPr>
                <w:rFonts w:ascii="Verdana" w:hAnsi="Verdana"/>
                <w:smallCaps w:val="0"/>
                <w:spacing w:val="4"/>
                <w:sz w:val="20"/>
                <w:szCs w:val="20"/>
              </w:rPr>
              <w:t>RDBMS</w:t>
            </w:r>
          </w:p>
        </w:tc>
        <w:tc>
          <w:tcPr>
            <w:tcW w:w="7044" w:type="dxa"/>
            <w:vAlign w:val="center"/>
          </w:tcPr>
          <w:p w:rsidR="000C76EA" w:rsidRPr="00E51BDE" w:rsidRDefault="00E55802" w:rsidP="00543015">
            <w:pPr>
              <w:rPr>
                <w:rFonts w:ascii="Verdana" w:hAnsi="Verdana"/>
                <w:sz w:val="20"/>
                <w:szCs w:val="20"/>
              </w:rPr>
            </w:pPr>
            <w:r>
              <w:rPr>
                <w:rFonts w:ascii="Verdana" w:hAnsi="Verdana"/>
                <w:sz w:val="20"/>
                <w:szCs w:val="20"/>
              </w:rPr>
              <w:t xml:space="preserve">SQLite, </w:t>
            </w:r>
            <w:r w:rsidR="000C76EA" w:rsidRPr="00E51BDE">
              <w:rPr>
                <w:rFonts w:ascii="Verdana" w:hAnsi="Verdana"/>
                <w:sz w:val="20"/>
                <w:szCs w:val="20"/>
              </w:rPr>
              <w:t xml:space="preserve">MS SQL Server 2005, </w:t>
            </w:r>
            <w:r w:rsidR="000C76EA">
              <w:rPr>
                <w:rFonts w:ascii="Verdana" w:hAnsi="Verdana"/>
                <w:sz w:val="20"/>
                <w:szCs w:val="20"/>
              </w:rPr>
              <w:t>MS SQL Server 2008</w:t>
            </w:r>
            <w:r w:rsidR="00DF50A8">
              <w:rPr>
                <w:rFonts w:ascii="Verdana" w:hAnsi="Verdana"/>
                <w:sz w:val="20"/>
                <w:szCs w:val="20"/>
              </w:rPr>
              <w:t xml:space="preserve"> R2</w:t>
            </w:r>
            <w:r w:rsidR="00416AB8">
              <w:rPr>
                <w:rFonts w:ascii="Verdana" w:hAnsi="Verdana"/>
                <w:sz w:val="20"/>
                <w:szCs w:val="20"/>
              </w:rPr>
              <w:t xml:space="preserve">, </w:t>
            </w:r>
            <w:proofErr w:type="spellStart"/>
            <w:r w:rsidR="00416AB8">
              <w:rPr>
                <w:rFonts w:ascii="Verdana" w:hAnsi="Verdana"/>
                <w:sz w:val="20"/>
                <w:szCs w:val="20"/>
              </w:rPr>
              <w:t>MySql</w:t>
            </w:r>
            <w:proofErr w:type="spellEnd"/>
          </w:p>
        </w:tc>
      </w:tr>
      <w:tr w:rsidR="000C76EA" w:rsidRPr="00E51BDE" w:rsidTr="00543015">
        <w:tc>
          <w:tcPr>
            <w:tcW w:w="2472" w:type="dxa"/>
            <w:shd w:val="clear" w:color="auto" w:fill="E6E6E6"/>
            <w:vAlign w:val="center"/>
          </w:tcPr>
          <w:p w:rsidR="000C76EA" w:rsidRPr="00E51BDE" w:rsidRDefault="000C76EA" w:rsidP="00543015">
            <w:pPr>
              <w:pStyle w:val="Heading1"/>
              <w:spacing w:before="60" w:after="60"/>
              <w:jc w:val="left"/>
              <w:rPr>
                <w:rFonts w:ascii="Verdana" w:hAnsi="Verdana"/>
                <w:smallCaps w:val="0"/>
                <w:spacing w:val="4"/>
                <w:sz w:val="20"/>
                <w:szCs w:val="20"/>
              </w:rPr>
            </w:pPr>
            <w:r w:rsidRPr="00E51BDE">
              <w:rPr>
                <w:rFonts w:ascii="Verdana" w:hAnsi="Verdana"/>
                <w:smallCaps w:val="0"/>
                <w:spacing w:val="4"/>
                <w:sz w:val="20"/>
                <w:szCs w:val="20"/>
              </w:rPr>
              <w:t>WEB Development Applications</w:t>
            </w:r>
          </w:p>
        </w:tc>
        <w:tc>
          <w:tcPr>
            <w:tcW w:w="7044" w:type="dxa"/>
            <w:vAlign w:val="center"/>
          </w:tcPr>
          <w:p w:rsidR="000C76EA" w:rsidRPr="00E51BDE" w:rsidRDefault="000C76EA" w:rsidP="00543015">
            <w:pPr>
              <w:rPr>
                <w:rFonts w:ascii="Verdana" w:hAnsi="Verdana"/>
                <w:sz w:val="20"/>
                <w:szCs w:val="24"/>
                <w:lang w:bidi="ar-SA"/>
              </w:rPr>
            </w:pPr>
            <w:r w:rsidRPr="00E51BDE">
              <w:rPr>
                <w:rFonts w:ascii="Verdana" w:hAnsi="Verdana"/>
                <w:sz w:val="20"/>
                <w:szCs w:val="24"/>
                <w:lang w:bidi="ar-SA"/>
              </w:rPr>
              <w:t>Client Side  :  AJAX, JavaScript,</w:t>
            </w:r>
            <w:r w:rsidR="00416AB8">
              <w:rPr>
                <w:rFonts w:ascii="Verdana" w:hAnsi="Verdana"/>
                <w:sz w:val="20"/>
                <w:szCs w:val="24"/>
                <w:lang w:bidi="ar-SA"/>
              </w:rPr>
              <w:t xml:space="preserve"> CSS3,</w:t>
            </w:r>
            <w:r w:rsidR="004728FE">
              <w:rPr>
                <w:rFonts w:ascii="Verdana" w:hAnsi="Verdana"/>
                <w:sz w:val="20"/>
                <w:szCs w:val="24"/>
                <w:lang w:bidi="ar-SA"/>
              </w:rPr>
              <w:t xml:space="preserve"> </w:t>
            </w:r>
            <w:proofErr w:type="spellStart"/>
            <w:r w:rsidR="004728FE">
              <w:rPr>
                <w:rFonts w:ascii="Verdana" w:hAnsi="Verdana"/>
                <w:sz w:val="20"/>
                <w:szCs w:val="24"/>
                <w:lang w:bidi="ar-SA"/>
              </w:rPr>
              <w:t>JQuery</w:t>
            </w:r>
            <w:proofErr w:type="spellEnd"/>
            <w:r w:rsidRPr="00E51BDE">
              <w:rPr>
                <w:rFonts w:ascii="Verdana" w:hAnsi="Verdana"/>
                <w:sz w:val="20"/>
                <w:szCs w:val="24"/>
                <w:lang w:bidi="ar-SA"/>
              </w:rPr>
              <w:t>,</w:t>
            </w:r>
            <w:r w:rsidR="00416AB8">
              <w:rPr>
                <w:rFonts w:ascii="Verdana" w:hAnsi="Verdana"/>
                <w:sz w:val="20"/>
                <w:szCs w:val="24"/>
                <w:lang w:bidi="ar-SA"/>
              </w:rPr>
              <w:t xml:space="preserve"> HTML5,</w:t>
            </w:r>
            <w:r w:rsidRPr="00E51BDE">
              <w:rPr>
                <w:rFonts w:ascii="Verdana" w:hAnsi="Verdana"/>
                <w:sz w:val="20"/>
                <w:szCs w:val="24"/>
                <w:lang w:bidi="ar-SA"/>
              </w:rPr>
              <w:t xml:space="preserve"> XML</w:t>
            </w:r>
            <w:r w:rsidR="00416AB8">
              <w:rPr>
                <w:rFonts w:ascii="Verdana" w:hAnsi="Verdana"/>
                <w:sz w:val="20"/>
                <w:szCs w:val="24"/>
                <w:lang w:bidi="ar-SA"/>
              </w:rPr>
              <w:t xml:space="preserve">, </w:t>
            </w:r>
            <w:proofErr w:type="spellStart"/>
            <w:r w:rsidR="00416AB8">
              <w:rPr>
                <w:rFonts w:ascii="Verdana" w:hAnsi="Verdana"/>
                <w:sz w:val="20"/>
                <w:szCs w:val="24"/>
                <w:lang w:bidi="ar-SA"/>
              </w:rPr>
              <w:t>JSon</w:t>
            </w:r>
            <w:proofErr w:type="spellEnd"/>
            <w:r w:rsidR="00DF50A8">
              <w:rPr>
                <w:rFonts w:ascii="Verdana" w:hAnsi="Verdana"/>
                <w:sz w:val="20"/>
                <w:szCs w:val="24"/>
                <w:lang w:bidi="ar-SA"/>
              </w:rPr>
              <w:t>, Razor Syntax</w:t>
            </w:r>
          </w:p>
          <w:p w:rsidR="000C76EA" w:rsidRPr="00E51BDE" w:rsidRDefault="000C76EA" w:rsidP="00543015">
            <w:pPr>
              <w:rPr>
                <w:rFonts w:ascii="Verdana" w:hAnsi="Verdana"/>
                <w:sz w:val="20"/>
                <w:szCs w:val="24"/>
                <w:lang w:bidi="ar-SA"/>
              </w:rPr>
            </w:pPr>
            <w:r w:rsidRPr="00E51BDE">
              <w:rPr>
                <w:rFonts w:ascii="Verdana" w:hAnsi="Verdana"/>
                <w:sz w:val="20"/>
                <w:szCs w:val="24"/>
                <w:lang w:bidi="ar-SA"/>
              </w:rPr>
              <w:t>Server Side:</w:t>
            </w:r>
            <w:r>
              <w:rPr>
                <w:rFonts w:ascii="Verdana" w:hAnsi="Verdana"/>
                <w:sz w:val="20"/>
                <w:szCs w:val="24"/>
                <w:lang w:bidi="ar-SA"/>
              </w:rPr>
              <w:t xml:space="preserve"> ASP. Net</w:t>
            </w:r>
            <w:r w:rsidR="004728FE">
              <w:rPr>
                <w:rFonts w:ascii="Verdana" w:hAnsi="Verdana"/>
                <w:sz w:val="20"/>
                <w:szCs w:val="24"/>
                <w:lang w:bidi="ar-SA"/>
              </w:rPr>
              <w:t>, Java Spring</w:t>
            </w:r>
          </w:p>
          <w:p w:rsidR="000C76EA" w:rsidRPr="00E51BDE" w:rsidRDefault="000C76EA" w:rsidP="00543015">
            <w:pPr>
              <w:rPr>
                <w:rFonts w:ascii="Verdana" w:hAnsi="Verdana"/>
                <w:sz w:val="20"/>
                <w:szCs w:val="20"/>
              </w:rPr>
            </w:pPr>
            <w:r w:rsidRPr="00E51BDE">
              <w:rPr>
                <w:rFonts w:ascii="Verdana" w:hAnsi="Verdana"/>
                <w:sz w:val="20"/>
                <w:szCs w:val="24"/>
                <w:lang w:bidi="ar-SA"/>
              </w:rPr>
              <w:t>Web Servers: IIS</w:t>
            </w:r>
            <w:r w:rsidR="00416AB8">
              <w:rPr>
                <w:rFonts w:ascii="Verdana" w:hAnsi="Verdana"/>
                <w:sz w:val="20"/>
                <w:szCs w:val="20"/>
              </w:rPr>
              <w:t>, Apache Tomcat 7</w:t>
            </w:r>
          </w:p>
        </w:tc>
      </w:tr>
      <w:tr w:rsidR="000C76EA" w:rsidRPr="00E51BDE" w:rsidTr="00543015">
        <w:tc>
          <w:tcPr>
            <w:tcW w:w="2472" w:type="dxa"/>
            <w:shd w:val="clear" w:color="auto" w:fill="E6E6E6"/>
            <w:vAlign w:val="center"/>
          </w:tcPr>
          <w:p w:rsidR="000C76EA" w:rsidRPr="00E51BDE" w:rsidRDefault="000C76EA" w:rsidP="00543015">
            <w:pPr>
              <w:pStyle w:val="Heading1"/>
              <w:spacing w:before="60" w:after="60"/>
              <w:jc w:val="left"/>
              <w:rPr>
                <w:rFonts w:ascii="Verdana" w:hAnsi="Verdana"/>
                <w:smallCaps w:val="0"/>
                <w:spacing w:val="4"/>
                <w:sz w:val="20"/>
                <w:szCs w:val="20"/>
              </w:rPr>
            </w:pPr>
            <w:r w:rsidRPr="00E51BDE">
              <w:rPr>
                <w:rFonts w:ascii="Verdana" w:hAnsi="Verdana"/>
                <w:smallCaps w:val="0"/>
                <w:spacing w:val="4"/>
                <w:sz w:val="20"/>
                <w:szCs w:val="20"/>
              </w:rPr>
              <w:t>Operating Systems</w:t>
            </w:r>
          </w:p>
        </w:tc>
        <w:tc>
          <w:tcPr>
            <w:tcW w:w="7044" w:type="dxa"/>
            <w:vAlign w:val="center"/>
          </w:tcPr>
          <w:p w:rsidR="000C76EA" w:rsidRPr="00E51BDE" w:rsidRDefault="000C76EA" w:rsidP="00543015">
            <w:pPr>
              <w:rPr>
                <w:rFonts w:ascii="Verdana" w:hAnsi="Verdana"/>
                <w:sz w:val="20"/>
                <w:szCs w:val="20"/>
              </w:rPr>
            </w:pPr>
            <w:r w:rsidRPr="00E51BDE">
              <w:rPr>
                <w:rFonts w:ascii="Verdana" w:hAnsi="Verdana"/>
                <w:sz w:val="20"/>
                <w:szCs w:val="20"/>
              </w:rPr>
              <w:t xml:space="preserve">DOS, Windows </w:t>
            </w:r>
            <w:r>
              <w:rPr>
                <w:rFonts w:ascii="Verdana" w:hAnsi="Verdana"/>
                <w:sz w:val="20"/>
                <w:szCs w:val="20"/>
              </w:rPr>
              <w:t>7,</w:t>
            </w:r>
            <w:r w:rsidRPr="00E51BDE">
              <w:rPr>
                <w:rFonts w:ascii="Verdana" w:hAnsi="Verdana"/>
                <w:sz w:val="20"/>
                <w:szCs w:val="20"/>
              </w:rPr>
              <w:t>XP/2000/2003/Vista, Linux</w:t>
            </w:r>
          </w:p>
        </w:tc>
      </w:tr>
      <w:tr w:rsidR="000C76EA" w:rsidRPr="00E51BDE" w:rsidTr="00543015">
        <w:trPr>
          <w:trHeight w:val="1160"/>
        </w:trPr>
        <w:tc>
          <w:tcPr>
            <w:tcW w:w="2472" w:type="dxa"/>
            <w:shd w:val="clear" w:color="auto" w:fill="E6E6E6"/>
            <w:vAlign w:val="center"/>
          </w:tcPr>
          <w:p w:rsidR="000C76EA" w:rsidRPr="00E51BDE" w:rsidRDefault="000C76EA" w:rsidP="00543015">
            <w:pPr>
              <w:pStyle w:val="Heading1"/>
              <w:spacing w:before="60" w:after="60"/>
              <w:jc w:val="left"/>
              <w:rPr>
                <w:rFonts w:ascii="Verdana" w:hAnsi="Verdana"/>
                <w:smallCaps w:val="0"/>
                <w:spacing w:val="4"/>
                <w:sz w:val="20"/>
                <w:szCs w:val="20"/>
              </w:rPr>
            </w:pPr>
            <w:r w:rsidRPr="00E51BDE">
              <w:rPr>
                <w:rFonts w:ascii="Verdana" w:hAnsi="Verdana"/>
                <w:smallCaps w:val="0"/>
                <w:spacing w:val="4"/>
                <w:sz w:val="20"/>
                <w:szCs w:val="20"/>
              </w:rPr>
              <w:t>Tools</w:t>
            </w:r>
          </w:p>
        </w:tc>
        <w:tc>
          <w:tcPr>
            <w:tcW w:w="7044" w:type="dxa"/>
            <w:vAlign w:val="center"/>
          </w:tcPr>
          <w:p w:rsidR="000C76EA" w:rsidRPr="008A215C" w:rsidRDefault="007C007D" w:rsidP="004728FE">
            <w:pPr>
              <w:rPr>
                <w:rFonts w:ascii="Verdana" w:hAnsi="Verdana"/>
                <w:sz w:val="20"/>
                <w:szCs w:val="24"/>
                <w:lang w:bidi="ar-SA"/>
              </w:rPr>
            </w:pPr>
            <w:r w:rsidRPr="007C007D">
              <w:rPr>
                <w:rFonts w:ascii="Verdana" w:hAnsi="Verdana"/>
                <w:sz w:val="20"/>
                <w:szCs w:val="24"/>
                <w:lang w:bidi="ar-SA"/>
              </w:rPr>
              <w:t>Eclipse IDE</w:t>
            </w:r>
            <w:r>
              <w:rPr>
                <w:rFonts w:ascii="Verdana" w:hAnsi="Verdana"/>
                <w:sz w:val="20"/>
                <w:szCs w:val="24"/>
                <w:lang w:bidi="ar-SA"/>
              </w:rPr>
              <w:t>,</w:t>
            </w:r>
            <w:r w:rsidR="004728FE">
              <w:rPr>
                <w:rFonts w:ascii="Verdana" w:hAnsi="Verdana"/>
                <w:sz w:val="20"/>
                <w:szCs w:val="24"/>
                <w:lang w:bidi="ar-SA"/>
              </w:rPr>
              <w:t xml:space="preserve"> Android Studio,</w:t>
            </w:r>
            <w:r>
              <w:rPr>
                <w:rFonts w:ascii="Verdana" w:hAnsi="Verdana"/>
                <w:sz w:val="20"/>
                <w:szCs w:val="24"/>
                <w:lang w:bidi="ar-SA"/>
              </w:rPr>
              <w:t xml:space="preserve"> </w:t>
            </w:r>
            <w:r w:rsidR="004728FE">
              <w:rPr>
                <w:rFonts w:ascii="Verdana" w:hAnsi="Verdana"/>
                <w:sz w:val="20"/>
                <w:szCs w:val="24"/>
                <w:lang w:bidi="ar-SA"/>
              </w:rPr>
              <w:t>Microsoft Visual Studio (2012,2010</w:t>
            </w:r>
            <w:r w:rsidR="00B859D4">
              <w:rPr>
                <w:rFonts w:ascii="Verdana" w:hAnsi="Verdana"/>
                <w:sz w:val="20"/>
                <w:szCs w:val="24"/>
                <w:lang w:bidi="ar-SA"/>
              </w:rPr>
              <w:t xml:space="preserve">), </w:t>
            </w:r>
            <w:r w:rsidR="00416AB8">
              <w:rPr>
                <w:rFonts w:ascii="Verdana" w:hAnsi="Verdana"/>
                <w:sz w:val="20"/>
                <w:szCs w:val="24"/>
                <w:lang w:bidi="ar-SA"/>
              </w:rPr>
              <w:t xml:space="preserve"> </w:t>
            </w:r>
            <w:proofErr w:type="spellStart"/>
            <w:r w:rsidR="00416AB8">
              <w:rPr>
                <w:rFonts w:ascii="Verdana" w:hAnsi="Verdana"/>
                <w:sz w:val="20"/>
                <w:szCs w:val="24"/>
                <w:lang w:bidi="ar-SA"/>
              </w:rPr>
              <w:t>Infragistics</w:t>
            </w:r>
            <w:proofErr w:type="spellEnd"/>
          </w:p>
        </w:tc>
      </w:tr>
    </w:tbl>
    <w:p w:rsidR="000C76EA" w:rsidRDefault="000C76EA" w:rsidP="000C76EA">
      <w:pPr>
        <w:pStyle w:val="Heading2"/>
        <w:tabs>
          <w:tab w:val="clear" w:pos="0"/>
        </w:tabs>
        <w:spacing w:before="0" w:after="0"/>
        <w:rPr>
          <w:rFonts w:ascii="Verdana" w:hAnsi="Verdana"/>
        </w:rPr>
      </w:pPr>
    </w:p>
    <w:p w:rsidR="000C76EA" w:rsidRPr="008A215C" w:rsidRDefault="000C76EA" w:rsidP="000C76EA"/>
    <w:p w:rsidR="0021261D" w:rsidRPr="003F5118" w:rsidRDefault="0021261D" w:rsidP="0021261D">
      <w:pPr>
        <w:pStyle w:val="Heading2"/>
        <w:tabs>
          <w:tab w:val="clear" w:pos="0"/>
        </w:tabs>
        <w:spacing w:line="360" w:lineRule="auto"/>
        <w:rPr>
          <w:rFonts w:ascii="Verdana" w:hAnsi="Verdana"/>
          <w:i w:val="0"/>
        </w:rPr>
      </w:pPr>
      <w:r w:rsidRPr="003F5118">
        <w:rPr>
          <w:rFonts w:ascii="Verdana" w:hAnsi="Verdana"/>
          <w:i w:val="0"/>
        </w:rPr>
        <w:t>Education</w:t>
      </w:r>
    </w:p>
    <w:p w:rsidR="0021261D" w:rsidRPr="00E51BDE" w:rsidRDefault="0021261D" w:rsidP="0021261D">
      <w:pPr>
        <w:pStyle w:val="Heading2"/>
        <w:tabs>
          <w:tab w:val="left" w:pos="0"/>
        </w:tabs>
        <w:spacing w:before="0" w:after="0"/>
        <w:rPr>
          <w:rFonts w:ascii="Verdana" w:hAnsi="Verdana"/>
          <w:sz w:val="2"/>
        </w:rPr>
      </w:pPr>
    </w:p>
    <w:tbl>
      <w:tblPr>
        <w:tblW w:w="0" w:type="auto"/>
        <w:tblInd w:w="169" w:type="dxa"/>
        <w:tblLayout w:type="fixed"/>
        <w:tblLook w:val="0000" w:firstRow="0" w:lastRow="0" w:firstColumn="0" w:lastColumn="0" w:noHBand="0" w:noVBand="0"/>
      </w:tblPr>
      <w:tblGrid>
        <w:gridCol w:w="3912"/>
        <w:gridCol w:w="5666"/>
      </w:tblGrid>
      <w:tr w:rsidR="0021261D" w:rsidRPr="00E51BDE" w:rsidTr="0051342E">
        <w:trPr>
          <w:trHeight w:val="767"/>
        </w:trPr>
        <w:tc>
          <w:tcPr>
            <w:tcW w:w="3912" w:type="dxa"/>
            <w:tcBorders>
              <w:top w:val="single" w:sz="4" w:space="0" w:color="000000"/>
              <w:left w:val="single" w:sz="4" w:space="0" w:color="000000"/>
              <w:bottom w:val="single" w:sz="4" w:space="0" w:color="000000"/>
            </w:tcBorders>
            <w:vAlign w:val="center"/>
          </w:tcPr>
          <w:p w:rsidR="0021261D" w:rsidRPr="00E51BDE" w:rsidRDefault="0021261D" w:rsidP="0051342E">
            <w:pPr>
              <w:pStyle w:val="kpmgbody"/>
              <w:snapToGrid w:val="0"/>
              <w:spacing w:before="20" w:after="20" w:line="240" w:lineRule="auto"/>
              <w:jc w:val="center"/>
              <w:rPr>
                <w:rFonts w:ascii="Verdana" w:hAnsi="Verdana"/>
                <w:spacing w:val="4"/>
                <w:sz w:val="20"/>
              </w:rPr>
            </w:pPr>
            <w:r w:rsidRPr="00E51BDE">
              <w:rPr>
                <w:rFonts w:ascii="Verdana" w:hAnsi="Verdana"/>
                <w:spacing w:val="4"/>
                <w:sz w:val="20"/>
              </w:rPr>
              <w:t>Qualification</w:t>
            </w:r>
          </w:p>
        </w:tc>
        <w:tc>
          <w:tcPr>
            <w:tcW w:w="5666" w:type="dxa"/>
            <w:tcBorders>
              <w:top w:val="single" w:sz="4" w:space="0" w:color="000000"/>
              <w:left w:val="single" w:sz="4" w:space="0" w:color="000000"/>
              <w:bottom w:val="single" w:sz="4" w:space="0" w:color="000000"/>
              <w:right w:val="single" w:sz="4" w:space="0" w:color="000000"/>
            </w:tcBorders>
            <w:vAlign w:val="center"/>
          </w:tcPr>
          <w:p w:rsidR="0021261D" w:rsidRPr="00E51BDE" w:rsidRDefault="0021261D" w:rsidP="0051342E">
            <w:pPr>
              <w:pStyle w:val="kpmgbody"/>
              <w:snapToGrid w:val="0"/>
              <w:spacing w:before="20" w:after="20" w:line="240" w:lineRule="auto"/>
              <w:jc w:val="center"/>
              <w:rPr>
                <w:rFonts w:ascii="Verdana" w:hAnsi="Verdana"/>
                <w:spacing w:val="4"/>
                <w:sz w:val="20"/>
              </w:rPr>
            </w:pPr>
            <w:r w:rsidRPr="00E51BDE">
              <w:rPr>
                <w:rFonts w:ascii="Verdana" w:hAnsi="Verdana"/>
                <w:spacing w:val="4"/>
                <w:sz w:val="20"/>
              </w:rPr>
              <w:t>Major Subjects</w:t>
            </w:r>
          </w:p>
        </w:tc>
      </w:tr>
      <w:tr w:rsidR="0021261D" w:rsidRPr="00E51BDE" w:rsidTr="0051342E">
        <w:trPr>
          <w:trHeight w:val="265"/>
        </w:trPr>
        <w:tc>
          <w:tcPr>
            <w:tcW w:w="3912" w:type="dxa"/>
            <w:tcBorders>
              <w:left w:val="single" w:sz="4" w:space="0" w:color="000000"/>
              <w:bottom w:val="single" w:sz="4" w:space="0" w:color="000000"/>
            </w:tcBorders>
            <w:vAlign w:val="center"/>
          </w:tcPr>
          <w:p w:rsidR="0021261D" w:rsidRPr="00E51BDE" w:rsidRDefault="0021261D" w:rsidP="0051342E">
            <w:pPr>
              <w:snapToGrid w:val="0"/>
              <w:spacing w:before="60" w:after="60"/>
              <w:jc w:val="center"/>
              <w:rPr>
                <w:rFonts w:ascii="Verdana" w:hAnsi="Verdana"/>
                <w:bCs/>
                <w:spacing w:val="4"/>
                <w:sz w:val="2"/>
                <w:szCs w:val="20"/>
              </w:rPr>
            </w:pPr>
          </w:p>
          <w:p w:rsidR="0021261D" w:rsidRPr="00E51BDE" w:rsidRDefault="00B859D4" w:rsidP="0051342E">
            <w:pPr>
              <w:spacing w:before="60" w:after="60"/>
              <w:jc w:val="center"/>
              <w:rPr>
                <w:rFonts w:ascii="Verdana" w:hAnsi="Verdana"/>
                <w:bCs/>
                <w:sz w:val="20"/>
                <w:szCs w:val="20"/>
              </w:rPr>
            </w:pPr>
            <w:r w:rsidRPr="00E51BDE">
              <w:rPr>
                <w:rFonts w:ascii="Verdana" w:hAnsi="Verdana"/>
                <w:bCs/>
                <w:sz w:val="20"/>
                <w:szCs w:val="20"/>
              </w:rPr>
              <w:t>Bachelor’s</w:t>
            </w:r>
            <w:r w:rsidR="0021261D" w:rsidRPr="00E51BDE">
              <w:rPr>
                <w:rFonts w:ascii="Verdana" w:hAnsi="Verdana"/>
                <w:bCs/>
                <w:sz w:val="20"/>
                <w:szCs w:val="20"/>
              </w:rPr>
              <w:t xml:space="preserve"> Degree in Engineering </w:t>
            </w:r>
            <w:r w:rsidR="0021261D">
              <w:rPr>
                <w:rFonts w:ascii="Verdana" w:hAnsi="Verdana"/>
                <w:bCs/>
                <w:sz w:val="20"/>
                <w:szCs w:val="20"/>
              </w:rPr>
              <w:t xml:space="preserve"> (Computer Science)</w:t>
            </w:r>
          </w:p>
          <w:p w:rsidR="0021261D" w:rsidRPr="00E51BDE" w:rsidRDefault="0021261D" w:rsidP="0051342E">
            <w:pPr>
              <w:spacing w:before="60" w:after="60"/>
              <w:jc w:val="center"/>
              <w:rPr>
                <w:rFonts w:ascii="Verdana" w:hAnsi="Verdana"/>
                <w:sz w:val="2"/>
              </w:rPr>
            </w:pPr>
          </w:p>
        </w:tc>
        <w:tc>
          <w:tcPr>
            <w:tcW w:w="5666" w:type="dxa"/>
            <w:tcBorders>
              <w:left w:val="single" w:sz="4" w:space="0" w:color="000000"/>
              <w:bottom w:val="single" w:sz="4" w:space="0" w:color="000000"/>
              <w:right w:val="single" w:sz="4" w:space="0" w:color="000000"/>
            </w:tcBorders>
            <w:vAlign w:val="center"/>
          </w:tcPr>
          <w:p w:rsidR="0021261D" w:rsidRPr="00E51BDE" w:rsidRDefault="0021261D" w:rsidP="0051342E">
            <w:pPr>
              <w:snapToGrid w:val="0"/>
              <w:spacing w:before="60" w:after="60"/>
              <w:jc w:val="center"/>
              <w:rPr>
                <w:rFonts w:ascii="Verdana" w:hAnsi="Verdana"/>
                <w:bCs/>
                <w:sz w:val="20"/>
                <w:szCs w:val="20"/>
              </w:rPr>
            </w:pPr>
            <w:r>
              <w:rPr>
                <w:rFonts w:ascii="Verdana" w:hAnsi="Verdana"/>
                <w:bCs/>
                <w:sz w:val="20"/>
                <w:szCs w:val="20"/>
              </w:rPr>
              <w:t>Java Programming, Operating Systems, DBMS, Compilers, Computer Architecture, Software Engineering etc.</w:t>
            </w:r>
          </w:p>
        </w:tc>
      </w:tr>
    </w:tbl>
    <w:p w:rsidR="00F63B8C" w:rsidRDefault="00F63B8C" w:rsidP="00722D2C">
      <w:pPr>
        <w:pStyle w:val="Heading2"/>
        <w:tabs>
          <w:tab w:val="clear" w:pos="0"/>
        </w:tabs>
        <w:spacing w:before="0" w:after="0"/>
        <w:rPr>
          <w:rFonts w:ascii="Verdana" w:hAnsi="Verdana"/>
          <w:b w:val="0"/>
          <w:bCs w:val="0"/>
          <w:i w:val="0"/>
          <w:iCs w:val="0"/>
        </w:rPr>
      </w:pPr>
    </w:p>
    <w:p w:rsidR="00722D2C" w:rsidRPr="00722D2C" w:rsidRDefault="00722D2C" w:rsidP="00722D2C"/>
    <w:p w:rsidR="005B5653" w:rsidRPr="00722D2C" w:rsidRDefault="00722D2C">
      <w:pPr>
        <w:pStyle w:val="Heading2"/>
        <w:tabs>
          <w:tab w:val="left" w:pos="0"/>
        </w:tabs>
        <w:spacing w:before="0" w:after="0"/>
        <w:rPr>
          <w:rFonts w:ascii="Verdana" w:hAnsi="Verdana"/>
          <w:i w:val="0"/>
          <w:u w:val="single"/>
        </w:rPr>
      </w:pPr>
      <w:r>
        <w:rPr>
          <w:rFonts w:ascii="Verdana" w:hAnsi="Verdana"/>
          <w:i w:val="0"/>
          <w:u w:val="single"/>
        </w:rPr>
        <w:lastRenderedPageBreak/>
        <w:t>Main Project`s</w:t>
      </w:r>
      <w:r w:rsidR="005B5653" w:rsidRPr="00722D2C">
        <w:rPr>
          <w:rFonts w:ascii="Verdana" w:hAnsi="Verdana"/>
          <w:i w:val="0"/>
          <w:u w:val="single"/>
        </w:rPr>
        <w:t xml:space="preserve"> Summary</w:t>
      </w:r>
    </w:p>
    <w:p w:rsidR="007F4440" w:rsidRDefault="007F4440">
      <w:pPr>
        <w:rPr>
          <w:rFonts w:ascii="Verdana" w:hAnsi="Verdana"/>
          <w:b/>
          <w:bCs/>
          <w:sz w:val="20"/>
        </w:rPr>
      </w:pPr>
    </w:p>
    <w:p w:rsidR="007F4440" w:rsidRDefault="007F4440">
      <w:pPr>
        <w:rPr>
          <w:rFonts w:ascii="Verdana" w:hAnsi="Verdana"/>
          <w:b/>
          <w:bCs/>
          <w:sz w:val="20"/>
        </w:rPr>
      </w:pPr>
    </w:p>
    <w:p w:rsidR="006F0407" w:rsidRDefault="006F0407" w:rsidP="006F0407">
      <w:pPr>
        <w:rPr>
          <w:rFonts w:ascii="Verdana" w:hAnsi="Verdana"/>
          <w:b/>
          <w:sz w:val="20"/>
          <w:szCs w:val="20"/>
        </w:rPr>
      </w:pPr>
      <w:r w:rsidRPr="00E51BDE">
        <w:rPr>
          <w:rFonts w:ascii="Verdana" w:hAnsi="Verdana"/>
          <w:b/>
          <w:sz w:val="20"/>
          <w:szCs w:val="20"/>
        </w:rPr>
        <w:t>Project #</w:t>
      </w:r>
      <w:r>
        <w:rPr>
          <w:rFonts w:ascii="Verdana" w:hAnsi="Verdana"/>
          <w:b/>
          <w:sz w:val="20"/>
          <w:szCs w:val="20"/>
        </w:rPr>
        <w:t>1</w:t>
      </w:r>
      <w:r w:rsidRPr="00E51BDE">
        <w:rPr>
          <w:rFonts w:ascii="Verdana" w:hAnsi="Verdana"/>
          <w:b/>
          <w:sz w:val="20"/>
          <w:szCs w:val="20"/>
        </w:rPr>
        <w:t xml:space="preserve">  </w:t>
      </w:r>
      <w:r w:rsidRPr="00E51BDE">
        <w:rPr>
          <w:rFonts w:ascii="Verdana" w:hAnsi="Verdana"/>
          <w:b/>
          <w:sz w:val="20"/>
          <w:szCs w:val="20"/>
        </w:rPr>
        <w:tab/>
      </w:r>
      <w:r w:rsidRPr="00E51BDE">
        <w:rPr>
          <w:rFonts w:ascii="Verdana" w:hAnsi="Verdana"/>
          <w:b/>
          <w:sz w:val="20"/>
          <w:szCs w:val="20"/>
        </w:rPr>
        <w:tab/>
        <w:t xml:space="preserve">: </w:t>
      </w:r>
      <w:r w:rsidRPr="006F0407">
        <w:rPr>
          <w:rFonts w:ascii="Verdana" w:hAnsi="Verdana"/>
          <w:b/>
          <w:sz w:val="20"/>
          <w:szCs w:val="20"/>
        </w:rPr>
        <w:t>Treasure Hunt Admin Web Portal</w:t>
      </w:r>
    </w:p>
    <w:p w:rsidR="006F0407" w:rsidRDefault="006F0407" w:rsidP="006F0407">
      <w:pPr>
        <w:rPr>
          <w:rFonts w:ascii="Verdana" w:hAnsi="Verdana"/>
          <w:b/>
          <w:sz w:val="20"/>
          <w:szCs w:val="20"/>
        </w:rPr>
      </w:pPr>
    </w:p>
    <w:p w:rsidR="006F0407" w:rsidRPr="00E51BDE" w:rsidRDefault="006F0407" w:rsidP="006F0407">
      <w:pPr>
        <w:ind w:left="2160" w:hanging="2160"/>
        <w:rPr>
          <w:rFonts w:ascii="Verdana" w:hAnsi="Verdana" w:cs="Tahoma"/>
          <w:sz w:val="20"/>
          <w:szCs w:val="20"/>
        </w:rPr>
      </w:pPr>
      <w:r w:rsidRPr="00E51BDE">
        <w:rPr>
          <w:rFonts w:ascii="Verdana" w:hAnsi="Verdana" w:cs="Tahoma"/>
          <w:b/>
          <w:sz w:val="20"/>
          <w:szCs w:val="20"/>
        </w:rPr>
        <w:t>Environment</w:t>
      </w:r>
      <w:r w:rsidRPr="00E51BDE">
        <w:rPr>
          <w:rFonts w:ascii="Verdana" w:hAnsi="Verdana" w:cs="Tahoma"/>
          <w:b/>
          <w:sz w:val="20"/>
          <w:szCs w:val="20"/>
        </w:rPr>
        <w:tab/>
        <w:t xml:space="preserve">: </w:t>
      </w:r>
      <w:r>
        <w:rPr>
          <w:rFonts w:ascii="Verdana" w:hAnsi="Verdana" w:cs="Tahoma"/>
          <w:bCs/>
          <w:snapToGrid w:val="0"/>
          <w:sz w:val="20"/>
          <w:szCs w:val="20"/>
        </w:rPr>
        <w:t xml:space="preserve">C#, MVC, .NET 4.5, Razor Syntax, Entity Framework, </w:t>
      </w:r>
      <w:proofErr w:type="spellStart"/>
      <w:r>
        <w:rPr>
          <w:rFonts w:ascii="Verdana" w:hAnsi="Verdana" w:cs="Tahoma"/>
          <w:bCs/>
          <w:snapToGrid w:val="0"/>
          <w:sz w:val="20"/>
          <w:szCs w:val="20"/>
        </w:rPr>
        <w:t>Linq</w:t>
      </w:r>
      <w:proofErr w:type="spellEnd"/>
      <w:r>
        <w:rPr>
          <w:rFonts w:ascii="Verdana" w:hAnsi="Verdana" w:cs="Tahoma"/>
          <w:bCs/>
          <w:snapToGrid w:val="0"/>
          <w:sz w:val="20"/>
          <w:szCs w:val="20"/>
        </w:rPr>
        <w:t xml:space="preserve"> Framework,                                                                                                                                    HTML5, </w:t>
      </w:r>
      <w:proofErr w:type="spellStart"/>
      <w:r>
        <w:rPr>
          <w:rFonts w:ascii="Verdana" w:hAnsi="Verdana" w:cs="Tahoma"/>
          <w:bCs/>
          <w:snapToGrid w:val="0"/>
          <w:sz w:val="20"/>
          <w:szCs w:val="20"/>
        </w:rPr>
        <w:t>Jquery</w:t>
      </w:r>
      <w:proofErr w:type="spellEnd"/>
      <w:r>
        <w:rPr>
          <w:rFonts w:ascii="Verdana" w:hAnsi="Verdana" w:cs="Tahoma"/>
          <w:bCs/>
          <w:snapToGrid w:val="0"/>
          <w:sz w:val="20"/>
          <w:szCs w:val="20"/>
        </w:rPr>
        <w:t>, CSS.</w:t>
      </w:r>
    </w:p>
    <w:p w:rsidR="006F0407" w:rsidRPr="00E51BDE" w:rsidRDefault="006F0407" w:rsidP="006F0407">
      <w:pPr>
        <w:widowControl w:val="0"/>
        <w:rPr>
          <w:rFonts w:ascii="Verdana" w:hAnsi="Verdana" w:cs="Tahoma"/>
          <w:sz w:val="20"/>
          <w:szCs w:val="20"/>
        </w:rPr>
      </w:pPr>
    </w:p>
    <w:p w:rsidR="006F0407" w:rsidRDefault="006F0407" w:rsidP="00CA28BB">
      <w:pPr>
        <w:rPr>
          <w:rFonts w:ascii="Verdana" w:hAnsi="Verdana" w:cs="Tahoma"/>
          <w:sz w:val="20"/>
          <w:szCs w:val="20"/>
        </w:rPr>
      </w:pPr>
      <w:r w:rsidRPr="00E51BDE">
        <w:rPr>
          <w:rFonts w:ascii="Verdana" w:hAnsi="Verdana" w:cs="Tahoma"/>
          <w:b/>
          <w:sz w:val="20"/>
          <w:szCs w:val="20"/>
        </w:rPr>
        <w:t>Role</w:t>
      </w:r>
      <w:r w:rsidRPr="00E51BDE">
        <w:rPr>
          <w:rFonts w:ascii="Verdana" w:hAnsi="Verdana" w:cs="Tahoma"/>
          <w:b/>
          <w:sz w:val="20"/>
          <w:szCs w:val="20"/>
        </w:rPr>
        <w:tab/>
      </w:r>
      <w:r w:rsidRPr="00E51BDE">
        <w:rPr>
          <w:rFonts w:ascii="Verdana" w:hAnsi="Verdana" w:cs="Tahoma"/>
          <w:b/>
          <w:sz w:val="20"/>
          <w:szCs w:val="20"/>
        </w:rPr>
        <w:tab/>
      </w:r>
      <w:r w:rsidRPr="00E51BDE">
        <w:rPr>
          <w:rFonts w:ascii="Verdana" w:hAnsi="Verdana" w:cs="Tahoma"/>
          <w:b/>
          <w:sz w:val="20"/>
          <w:szCs w:val="20"/>
        </w:rPr>
        <w:tab/>
        <w:t>:</w:t>
      </w:r>
      <w:r w:rsidRPr="00E51BDE">
        <w:rPr>
          <w:rFonts w:ascii="Verdana" w:hAnsi="Verdana" w:cs="Tahoma"/>
          <w:sz w:val="20"/>
          <w:szCs w:val="20"/>
        </w:rPr>
        <w:t xml:space="preserve"> </w:t>
      </w:r>
      <w:r>
        <w:rPr>
          <w:rFonts w:ascii="Verdana" w:hAnsi="Verdana" w:cs="Tahoma"/>
          <w:sz w:val="20"/>
          <w:szCs w:val="20"/>
        </w:rPr>
        <w:t>Team Lead, Senior Developer</w:t>
      </w:r>
    </w:p>
    <w:p w:rsidR="006F0407" w:rsidRDefault="006F0407" w:rsidP="006F0407">
      <w:pPr>
        <w:rPr>
          <w:rFonts w:ascii="Verdana" w:hAnsi="Verdana" w:cs="Tahoma"/>
          <w:sz w:val="20"/>
          <w:szCs w:val="20"/>
        </w:rPr>
      </w:pPr>
    </w:p>
    <w:p w:rsidR="00281719" w:rsidRDefault="006F0407" w:rsidP="00281719">
      <w:pPr>
        <w:rPr>
          <w:rFonts w:ascii="Verdana" w:hAnsi="Verdana" w:cs="Tahoma"/>
          <w:sz w:val="20"/>
          <w:szCs w:val="20"/>
        </w:rPr>
      </w:pPr>
      <w:r w:rsidRPr="00BC46BA">
        <w:rPr>
          <w:rFonts w:ascii="Verdana" w:hAnsi="Verdana" w:cs="Tahoma"/>
          <w:b/>
          <w:sz w:val="20"/>
          <w:szCs w:val="20"/>
        </w:rPr>
        <w:t>Project Description</w:t>
      </w:r>
      <w:r>
        <w:rPr>
          <w:rFonts w:ascii="Verdana" w:hAnsi="Verdana" w:cs="Tahoma"/>
          <w:sz w:val="20"/>
          <w:szCs w:val="20"/>
        </w:rPr>
        <w:t xml:space="preserve">   : Treasure Hunt Admin is Web Portal</w:t>
      </w:r>
      <w:r w:rsidR="00281719">
        <w:rPr>
          <w:rFonts w:ascii="Verdana" w:hAnsi="Verdana" w:cs="Tahoma"/>
          <w:sz w:val="20"/>
          <w:szCs w:val="20"/>
        </w:rPr>
        <w:t xml:space="preserve"> designed in .NET 4.5 MVC Framework,</w:t>
      </w:r>
      <w:r>
        <w:rPr>
          <w:rFonts w:ascii="Verdana" w:hAnsi="Verdana" w:cs="Tahoma"/>
          <w:sz w:val="20"/>
          <w:szCs w:val="20"/>
        </w:rPr>
        <w:t xml:space="preserve"> for Creating and managing game`s for Version 2.0 Treasure Hunt mobile app for </w:t>
      </w:r>
      <w:r w:rsidR="00251979">
        <w:rPr>
          <w:rFonts w:ascii="Verdana" w:hAnsi="Verdana" w:cs="Tahoma"/>
          <w:sz w:val="20"/>
          <w:szCs w:val="20"/>
        </w:rPr>
        <w:t>Android and IOS</w:t>
      </w:r>
      <w:r>
        <w:rPr>
          <w:rFonts w:ascii="Verdana" w:hAnsi="Verdana" w:cs="Tahoma"/>
          <w:sz w:val="20"/>
          <w:szCs w:val="20"/>
        </w:rPr>
        <w:t xml:space="preserve">. </w:t>
      </w:r>
      <w:r w:rsidR="00281719">
        <w:rPr>
          <w:rFonts w:ascii="Verdana" w:hAnsi="Verdana" w:cs="Tahoma"/>
          <w:sz w:val="20"/>
          <w:szCs w:val="20"/>
        </w:rPr>
        <w:t>It provides rich user interface and flexibility for creating</w:t>
      </w:r>
      <w:r w:rsidR="00251979">
        <w:rPr>
          <w:rFonts w:ascii="Verdana" w:hAnsi="Verdana" w:cs="Tahoma"/>
          <w:sz w:val="20"/>
          <w:szCs w:val="20"/>
        </w:rPr>
        <w:t xml:space="preserve"> </w:t>
      </w:r>
      <w:r w:rsidR="00E40E7D">
        <w:rPr>
          <w:rFonts w:ascii="Verdana" w:hAnsi="Verdana" w:cs="Tahoma"/>
          <w:sz w:val="20"/>
          <w:szCs w:val="20"/>
        </w:rPr>
        <w:t>games</w:t>
      </w:r>
      <w:r w:rsidR="00E72666">
        <w:rPr>
          <w:rFonts w:ascii="Verdana" w:hAnsi="Verdana" w:cs="Tahoma"/>
          <w:sz w:val="20"/>
          <w:szCs w:val="20"/>
        </w:rPr>
        <w:t xml:space="preserve"> </w:t>
      </w:r>
      <w:r w:rsidR="00251979">
        <w:rPr>
          <w:rFonts w:ascii="Verdana" w:hAnsi="Verdana" w:cs="Tahoma"/>
          <w:sz w:val="20"/>
          <w:szCs w:val="20"/>
        </w:rPr>
        <w:t xml:space="preserve">of various </w:t>
      </w:r>
      <w:proofErr w:type="gramStart"/>
      <w:r w:rsidR="00251979">
        <w:rPr>
          <w:rFonts w:ascii="Verdana" w:hAnsi="Verdana" w:cs="Tahoma"/>
          <w:sz w:val="20"/>
          <w:szCs w:val="20"/>
        </w:rPr>
        <w:t>configuration</w:t>
      </w:r>
      <w:proofErr w:type="gramEnd"/>
      <w:r w:rsidR="00251979">
        <w:rPr>
          <w:rFonts w:ascii="Verdana" w:hAnsi="Verdana" w:cs="Tahoma"/>
          <w:sz w:val="20"/>
          <w:szCs w:val="20"/>
        </w:rPr>
        <w:t xml:space="preserve"> and can be played at several locations at a time</w:t>
      </w:r>
      <w:r w:rsidR="00281719">
        <w:rPr>
          <w:rFonts w:ascii="Verdana" w:hAnsi="Verdana" w:cs="Tahoma"/>
          <w:sz w:val="20"/>
          <w:szCs w:val="20"/>
        </w:rPr>
        <w:t>.</w:t>
      </w:r>
    </w:p>
    <w:p w:rsidR="00E72666" w:rsidRDefault="00E72666" w:rsidP="00E72666">
      <w:pPr>
        <w:rPr>
          <w:rFonts w:ascii="Verdana" w:hAnsi="Verdana"/>
          <w:b/>
          <w:sz w:val="20"/>
          <w:szCs w:val="20"/>
        </w:rPr>
      </w:pPr>
    </w:p>
    <w:p w:rsidR="00CA28BB" w:rsidRDefault="00CA28BB" w:rsidP="00E72666">
      <w:pPr>
        <w:rPr>
          <w:rFonts w:ascii="Verdana" w:hAnsi="Verdana"/>
          <w:sz w:val="20"/>
          <w:szCs w:val="20"/>
        </w:rPr>
      </w:pPr>
    </w:p>
    <w:p w:rsidR="00CA28BB" w:rsidRDefault="00CA28BB" w:rsidP="00E72666">
      <w:pPr>
        <w:rPr>
          <w:rFonts w:ascii="Verdana" w:hAnsi="Verdana"/>
          <w:sz w:val="20"/>
          <w:szCs w:val="20"/>
        </w:rPr>
      </w:pPr>
    </w:p>
    <w:p w:rsidR="00E72666" w:rsidRDefault="00E72666" w:rsidP="00E72666">
      <w:pPr>
        <w:rPr>
          <w:rFonts w:ascii="Verdana" w:hAnsi="Verdana"/>
          <w:b/>
          <w:sz w:val="20"/>
          <w:szCs w:val="20"/>
        </w:rPr>
      </w:pPr>
      <w:r w:rsidRPr="00E51BDE">
        <w:rPr>
          <w:rFonts w:ascii="Verdana" w:hAnsi="Verdana"/>
          <w:b/>
          <w:sz w:val="20"/>
          <w:szCs w:val="20"/>
        </w:rPr>
        <w:t>Project #</w:t>
      </w:r>
      <w:r w:rsidR="00E40E7D">
        <w:rPr>
          <w:rFonts w:ascii="Verdana" w:hAnsi="Verdana"/>
          <w:b/>
          <w:sz w:val="20"/>
          <w:szCs w:val="20"/>
        </w:rPr>
        <w:t>2</w:t>
      </w:r>
      <w:r w:rsidRPr="00E51BDE">
        <w:rPr>
          <w:rFonts w:ascii="Verdana" w:hAnsi="Verdana"/>
          <w:b/>
          <w:sz w:val="20"/>
          <w:szCs w:val="20"/>
        </w:rPr>
        <w:t xml:space="preserve">  </w:t>
      </w:r>
      <w:r w:rsidRPr="00E51BDE">
        <w:rPr>
          <w:rFonts w:ascii="Verdana" w:hAnsi="Verdana"/>
          <w:b/>
          <w:sz w:val="20"/>
          <w:szCs w:val="20"/>
        </w:rPr>
        <w:tab/>
      </w:r>
      <w:r w:rsidRPr="00E51BDE">
        <w:rPr>
          <w:rFonts w:ascii="Verdana" w:hAnsi="Verdana"/>
          <w:b/>
          <w:sz w:val="20"/>
          <w:szCs w:val="20"/>
        </w:rPr>
        <w:tab/>
        <w:t xml:space="preserve">: </w:t>
      </w:r>
      <w:r>
        <w:rPr>
          <w:rFonts w:ascii="Verdana" w:hAnsi="Verdana"/>
          <w:b/>
          <w:sz w:val="20"/>
          <w:szCs w:val="20"/>
        </w:rPr>
        <w:t>Treasure Hunt</w:t>
      </w:r>
      <w:r w:rsidR="00CA28BB">
        <w:rPr>
          <w:rFonts w:ascii="Verdana" w:hAnsi="Verdana"/>
          <w:b/>
          <w:sz w:val="20"/>
          <w:szCs w:val="20"/>
        </w:rPr>
        <w:t xml:space="preserve"> (</w:t>
      </w:r>
      <w:proofErr w:type="spellStart"/>
      <w:r w:rsidR="00CA28BB">
        <w:rPr>
          <w:rFonts w:ascii="Verdana" w:hAnsi="Verdana"/>
          <w:b/>
          <w:sz w:val="20"/>
          <w:szCs w:val="20"/>
        </w:rPr>
        <w:t>V</w:t>
      </w:r>
      <w:r>
        <w:rPr>
          <w:rFonts w:ascii="Verdana" w:hAnsi="Verdana"/>
          <w:b/>
          <w:sz w:val="20"/>
          <w:szCs w:val="20"/>
        </w:rPr>
        <w:t>er</w:t>
      </w:r>
      <w:proofErr w:type="spellEnd"/>
      <w:r>
        <w:rPr>
          <w:rFonts w:ascii="Verdana" w:hAnsi="Verdana"/>
          <w:b/>
          <w:sz w:val="20"/>
          <w:szCs w:val="20"/>
        </w:rPr>
        <w:t xml:space="preserve"> 1.0)</w:t>
      </w:r>
    </w:p>
    <w:p w:rsidR="00E72666" w:rsidRDefault="00E72666" w:rsidP="00E72666">
      <w:pPr>
        <w:rPr>
          <w:rFonts w:ascii="Verdana" w:hAnsi="Verdana"/>
          <w:b/>
          <w:sz w:val="20"/>
          <w:szCs w:val="20"/>
        </w:rPr>
      </w:pPr>
    </w:p>
    <w:p w:rsidR="00E72666" w:rsidRPr="00E51BDE" w:rsidRDefault="00E72666" w:rsidP="00E72666">
      <w:pPr>
        <w:rPr>
          <w:rFonts w:ascii="Verdana" w:hAnsi="Verdana" w:cs="Tahoma"/>
          <w:sz w:val="20"/>
          <w:szCs w:val="20"/>
        </w:rPr>
      </w:pPr>
      <w:r w:rsidRPr="00E51BDE">
        <w:rPr>
          <w:rFonts w:ascii="Verdana" w:hAnsi="Verdana" w:cs="Tahoma"/>
          <w:b/>
          <w:sz w:val="20"/>
          <w:szCs w:val="20"/>
        </w:rPr>
        <w:t>Environment</w:t>
      </w:r>
      <w:r w:rsidRPr="00E51BDE">
        <w:rPr>
          <w:rFonts w:ascii="Verdana" w:hAnsi="Verdana" w:cs="Tahoma"/>
          <w:b/>
          <w:sz w:val="20"/>
          <w:szCs w:val="20"/>
        </w:rPr>
        <w:tab/>
      </w:r>
      <w:r w:rsidRPr="00E51BDE">
        <w:rPr>
          <w:rFonts w:ascii="Verdana" w:hAnsi="Verdana" w:cs="Tahoma"/>
          <w:b/>
          <w:sz w:val="20"/>
          <w:szCs w:val="20"/>
        </w:rPr>
        <w:tab/>
        <w:t xml:space="preserve">: </w:t>
      </w:r>
      <w:r>
        <w:rPr>
          <w:rFonts w:ascii="Verdana" w:hAnsi="Verdana" w:cs="Tahoma"/>
          <w:bCs/>
          <w:snapToGrid w:val="0"/>
          <w:sz w:val="20"/>
          <w:szCs w:val="20"/>
        </w:rPr>
        <w:t>Android 4.4, Java</w:t>
      </w:r>
    </w:p>
    <w:p w:rsidR="00E72666" w:rsidRPr="00E51BDE" w:rsidRDefault="00E72666" w:rsidP="00E72666">
      <w:pPr>
        <w:widowControl w:val="0"/>
        <w:rPr>
          <w:rFonts w:ascii="Verdana" w:hAnsi="Verdana" w:cs="Tahoma"/>
          <w:sz w:val="20"/>
          <w:szCs w:val="20"/>
        </w:rPr>
      </w:pPr>
    </w:p>
    <w:p w:rsidR="00E72666" w:rsidRDefault="00E72666" w:rsidP="00CA28BB">
      <w:pPr>
        <w:rPr>
          <w:rFonts w:ascii="Verdana" w:hAnsi="Verdana" w:cs="Tahoma"/>
          <w:sz w:val="20"/>
          <w:szCs w:val="20"/>
        </w:rPr>
      </w:pPr>
      <w:r w:rsidRPr="00E51BDE">
        <w:rPr>
          <w:rFonts w:ascii="Verdana" w:hAnsi="Verdana" w:cs="Tahoma"/>
          <w:b/>
          <w:sz w:val="20"/>
          <w:szCs w:val="20"/>
        </w:rPr>
        <w:t>Role</w:t>
      </w:r>
      <w:r w:rsidRPr="00E51BDE">
        <w:rPr>
          <w:rFonts w:ascii="Verdana" w:hAnsi="Verdana" w:cs="Tahoma"/>
          <w:b/>
          <w:sz w:val="20"/>
          <w:szCs w:val="20"/>
        </w:rPr>
        <w:tab/>
      </w:r>
      <w:r w:rsidRPr="00E51BDE">
        <w:rPr>
          <w:rFonts w:ascii="Verdana" w:hAnsi="Verdana" w:cs="Tahoma"/>
          <w:b/>
          <w:sz w:val="20"/>
          <w:szCs w:val="20"/>
        </w:rPr>
        <w:tab/>
      </w:r>
      <w:r w:rsidRPr="00E51BDE">
        <w:rPr>
          <w:rFonts w:ascii="Verdana" w:hAnsi="Verdana" w:cs="Tahoma"/>
          <w:b/>
          <w:sz w:val="20"/>
          <w:szCs w:val="20"/>
        </w:rPr>
        <w:tab/>
        <w:t>:</w:t>
      </w:r>
      <w:r w:rsidRPr="00E51BDE">
        <w:rPr>
          <w:rFonts w:ascii="Verdana" w:hAnsi="Verdana" w:cs="Tahoma"/>
          <w:sz w:val="20"/>
          <w:szCs w:val="20"/>
        </w:rPr>
        <w:t xml:space="preserve"> </w:t>
      </w:r>
      <w:r>
        <w:rPr>
          <w:rFonts w:ascii="Verdana" w:hAnsi="Verdana" w:cs="Tahoma"/>
          <w:sz w:val="20"/>
          <w:szCs w:val="20"/>
        </w:rPr>
        <w:t>Senior Developer</w:t>
      </w:r>
    </w:p>
    <w:p w:rsidR="00E72666" w:rsidRDefault="00E72666" w:rsidP="00E72666">
      <w:pPr>
        <w:rPr>
          <w:rFonts w:ascii="Verdana" w:hAnsi="Verdana" w:cs="Tahoma"/>
          <w:sz w:val="20"/>
          <w:szCs w:val="20"/>
        </w:rPr>
      </w:pPr>
    </w:p>
    <w:p w:rsidR="00E72666" w:rsidRPr="00E51BDE" w:rsidRDefault="00E72666" w:rsidP="00E72666">
      <w:pPr>
        <w:rPr>
          <w:rFonts w:ascii="Verdana" w:hAnsi="Verdana" w:cs="Tahoma"/>
          <w:sz w:val="20"/>
          <w:szCs w:val="20"/>
        </w:rPr>
      </w:pPr>
      <w:r w:rsidRPr="00BC46BA">
        <w:rPr>
          <w:rFonts w:ascii="Verdana" w:hAnsi="Verdana" w:cs="Tahoma"/>
          <w:b/>
          <w:sz w:val="20"/>
          <w:szCs w:val="20"/>
        </w:rPr>
        <w:t>Project Description</w:t>
      </w:r>
      <w:r>
        <w:rPr>
          <w:rFonts w:ascii="Verdana" w:hAnsi="Verdana" w:cs="Tahoma"/>
          <w:sz w:val="20"/>
          <w:szCs w:val="20"/>
        </w:rPr>
        <w:t xml:space="preserve">   :</w:t>
      </w:r>
      <w:r w:rsidR="00251979">
        <w:rPr>
          <w:rFonts w:ascii="Verdana" w:hAnsi="Verdana" w:cs="Tahoma"/>
          <w:sz w:val="20"/>
          <w:szCs w:val="20"/>
        </w:rPr>
        <w:t xml:space="preserve"> Treasure Hunt is</w:t>
      </w:r>
      <w:r>
        <w:rPr>
          <w:rFonts w:ascii="Verdana" w:hAnsi="Verdana" w:cs="Tahoma"/>
          <w:sz w:val="20"/>
          <w:szCs w:val="20"/>
        </w:rPr>
        <w:t xml:space="preserve"> android game, </w:t>
      </w:r>
      <w:r w:rsidR="00B8478A">
        <w:rPr>
          <w:rFonts w:ascii="Verdana" w:hAnsi="Verdana" w:cs="Tahoma"/>
          <w:sz w:val="20"/>
          <w:szCs w:val="20"/>
        </w:rPr>
        <w:t>similar to Treasure Hunt game played in colleges. Each Level comprises of puzzle and next location hint, user has to solve the puzzle to unlock location hint for next level. A compass helps guiding user to the next level which always point to destination. There are total 11 levels in the game</w:t>
      </w:r>
    </w:p>
    <w:p w:rsidR="00F63B8C" w:rsidRDefault="00F63B8C" w:rsidP="00D0745F">
      <w:pPr>
        <w:rPr>
          <w:rFonts w:ascii="Verdana" w:hAnsi="Verdana"/>
          <w:b/>
          <w:sz w:val="20"/>
          <w:szCs w:val="20"/>
        </w:rPr>
      </w:pPr>
    </w:p>
    <w:p w:rsidR="00E40E7D" w:rsidRDefault="00E40E7D" w:rsidP="00D0745F">
      <w:pPr>
        <w:rPr>
          <w:rFonts w:ascii="Verdana" w:hAnsi="Verdana"/>
          <w:b/>
          <w:sz w:val="20"/>
          <w:szCs w:val="20"/>
        </w:rPr>
      </w:pPr>
    </w:p>
    <w:p w:rsidR="00E40E7D" w:rsidRDefault="00E40E7D" w:rsidP="00D0745F">
      <w:pPr>
        <w:rPr>
          <w:rFonts w:ascii="Verdana" w:hAnsi="Verdana"/>
          <w:b/>
          <w:sz w:val="20"/>
          <w:szCs w:val="20"/>
        </w:rPr>
      </w:pPr>
    </w:p>
    <w:p w:rsidR="00E40E7D" w:rsidRDefault="00E40E7D" w:rsidP="00D0745F">
      <w:pPr>
        <w:rPr>
          <w:rFonts w:ascii="Verdana" w:hAnsi="Verdana"/>
          <w:b/>
          <w:sz w:val="20"/>
          <w:szCs w:val="20"/>
        </w:rPr>
      </w:pPr>
    </w:p>
    <w:p w:rsidR="00E40E7D" w:rsidRDefault="00E40E7D" w:rsidP="00D0745F">
      <w:pPr>
        <w:rPr>
          <w:rFonts w:ascii="Verdana" w:hAnsi="Verdana"/>
          <w:b/>
          <w:sz w:val="20"/>
          <w:szCs w:val="20"/>
        </w:rPr>
      </w:pPr>
    </w:p>
    <w:p w:rsidR="00E40E7D" w:rsidRDefault="00E40E7D" w:rsidP="00E40E7D">
      <w:pPr>
        <w:rPr>
          <w:rFonts w:ascii="Verdana" w:hAnsi="Verdana"/>
          <w:b/>
          <w:sz w:val="20"/>
          <w:szCs w:val="20"/>
        </w:rPr>
      </w:pPr>
      <w:r w:rsidRPr="00E51BDE">
        <w:rPr>
          <w:rFonts w:ascii="Verdana" w:hAnsi="Verdana"/>
          <w:b/>
          <w:sz w:val="20"/>
          <w:szCs w:val="20"/>
        </w:rPr>
        <w:t>Project #</w:t>
      </w:r>
      <w:r>
        <w:rPr>
          <w:rFonts w:ascii="Verdana" w:hAnsi="Verdana"/>
          <w:b/>
          <w:sz w:val="20"/>
          <w:szCs w:val="20"/>
        </w:rPr>
        <w:t>3</w:t>
      </w:r>
      <w:r w:rsidRPr="00E51BDE">
        <w:rPr>
          <w:rFonts w:ascii="Verdana" w:hAnsi="Verdana"/>
          <w:b/>
          <w:sz w:val="20"/>
          <w:szCs w:val="20"/>
        </w:rPr>
        <w:t xml:space="preserve">  </w:t>
      </w:r>
      <w:r w:rsidRPr="00E51BDE">
        <w:rPr>
          <w:rFonts w:ascii="Verdana" w:hAnsi="Verdana"/>
          <w:b/>
          <w:sz w:val="20"/>
          <w:szCs w:val="20"/>
        </w:rPr>
        <w:tab/>
      </w:r>
      <w:r w:rsidRPr="00E51BDE">
        <w:rPr>
          <w:rFonts w:ascii="Verdana" w:hAnsi="Verdana"/>
          <w:b/>
          <w:sz w:val="20"/>
          <w:szCs w:val="20"/>
        </w:rPr>
        <w:tab/>
        <w:t xml:space="preserve">: </w:t>
      </w:r>
      <w:proofErr w:type="spellStart"/>
      <w:r>
        <w:rPr>
          <w:rFonts w:ascii="Verdana" w:hAnsi="Verdana"/>
          <w:b/>
          <w:sz w:val="20"/>
          <w:szCs w:val="20"/>
        </w:rPr>
        <w:t>Aajeevika</w:t>
      </w:r>
      <w:proofErr w:type="spellEnd"/>
      <w:r>
        <w:rPr>
          <w:rFonts w:ascii="Verdana" w:hAnsi="Verdana"/>
          <w:b/>
          <w:sz w:val="20"/>
          <w:szCs w:val="20"/>
        </w:rPr>
        <w:t xml:space="preserve"> Skills</w:t>
      </w:r>
    </w:p>
    <w:p w:rsidR="00E40E7D" w:rsidRDefault="00E40E7D" w:rsidP="00E40E7D">
      <w:pPr>
        <w:rPr>
          <w:rFonts w:ascii="Verdana" w:hAnsi="Verdana"/>
          <w:b/>
          <w:sz w:val="20"/>
          <w:szCs w:val="20"/>
        </w:rPr>
      </w:pPr>
    </w:p>
    <w:p w:rsidR="00E40E7D" w:rsidRPr="00E51BDE" w:rsidRDefault="00E40E7D" w:rsidP="00E40E7D">
      <w:pPr>
        <w:ind w:left="2160" w:hanging="2160"/>
        <w:rPr>
          <w:rFonts w:ascii="Verdana" w:hAnsi="Verdana" w:cs="Tahoma"/>
          <w:sz w:val="20"/>
          <w:szCs w:val="20"/>
        </w:rPr>
      </w:pPr>
      <w:r w:rsidRPr="00E51BDE">
        <w:rPr>
          <w:rFonts w:ascii="Verdana" w:hAnsi="Verdana" w:cs="Tahoma"/>
          <w:b/>
          <w:sz w:val="20"/>
          <w:szCs w:val="20"/>
        </w:rPr>
        <w:t>Environment</w:t>
      </w:r>
      <w:r w:rsidRPr="00E51BDE">
        <w:rPr>
          <w:rFonts w:ascii="Verdana" w:hAnsi="Verdana" w:cs="Tahoma"/>
          <w:b/>
          <w:sz w:val="20"/>
          <w:szCs w:val="20"/>
        </w:rPr>
        <w:tab/>
        <w:t xml:space="preserve">: </w:t>
      </w:r>
      <w:r>
        <w:rPr>
          <w:rFonts w:ascii="Verdana" w:hAnsi="Verdana" w:cs="Tahoma"/>
          <w:bCs/>
          <w:snapToGrid w:val="0"/>
          <w:sz w:val="20"/>
          <w:szCs w:val="20"/>
        </w:rPr>
        <w:t xml:space="preserve">C#, MVC, .NET 4.0, Razor Syntax, </w:t>
      </w:r>
      <w:proofErr w:type="spellStart"/>
      <w:r>
        <w:rPr>
          <w:rFonts w:ascii="Verdana" w:hAnsi="Verdana" w:cs="Tahoma"/>
          <w:bCs/>
          <w:snapToGrid w:val="0"/>
          <w:sz w:val="20"/>
          <w:szCs w:val="20"/>
        </w:rPr>
        <w:t>Linq</w:t>
      </w:r>
      <w:proofErr w:type="spellEnd"/>
      <w:r>
        <w:rPr>
          <w:rFonts w:ascii="Verdana" w:hAnsi="Verdana" w:cs="Tahoma"/>
          <w:bCs/>
          <w:snapToGrid w:val="0"/>
          <w:sz w:val="20"/>
          <w:szCs w:val="20"/>
        </w:rPr>
        <w:t xml:space="preserve"> Framework, SOAP Services,  HTML5, </w:t>
      </w:r>
      <w:proofErr w:type="spellStart"/>
      <w:r>
        <w:rPr>
          <w:rFonts w:ascii="Verdana" w:hAnsi="Verdana" w:cs="Tahoma"/>
          <w:bCs/>
          <w:snapToGrid w:val="0"/>
          <w:sz w:val="20"/>
          <w:szCs w:val="20"/>
        </w:rPr>
        <w:t>Jquery</w:t>
      </w:r>
      <w:proofErr w:type="spellEnd"/>
      <w:r>
        <w:rPr>
          <w:rFonts w:ascii="Verdana" w:hAnsi="Verdana" w:cs="Tahoma"/>
          <w:bCs/>
          <w:snapToGrid w:val="0"/>
          <w:sz w:val="20"/>
          <w:szCs w:val="20"/>
        </w:rPr>
        <w:t>, CSS.</w:t>
      </w:r>
    </w:p>
    <w:p w:rsidR="00E40E7D" w:rsidRPr="00E51BDE" w:rsidRDefault="00E40E7D" w:rsidP="00E40E7D">
      <w:pPr>
        <w:widowControl w:val="0"/>
        <w:rPr>
          <w:rFonts w:ascii="Verdana" w:hAnsi="Verdana" w:cs="Tahoma"/>
          <w:sz w:val="20"/>
          <w:szCs w:val="20"/>
        </w:rPr>
      </w:pPr>
    </w:p>
    <w:p w:rsidR="00E40E7D" w:rsidRDefault="00E40E7D" w:rsidP="00CA28BB">
      <w:pPr>
        <w:rPr>
          <w:rFonts w:ascii="Verdana" w:hAnsi="Verdana" w:cs="Tahoma"/>
          <w:sz w:val="20"/>
          <w:szCs w:val="20"/>
        </w:rPr>
      </w:pPr>
      <w:r w:rsidRPr="00E51BDE">
        <w:rPr>
          <w:rFonts w:ascii="Verdana" w:hAnsi="Verdana" w:cs="Tahoma"/>
          <w:b/>
          <w:sz w:val="20"/>
          <w:szCs w:val="20"/>
        </w:rPr>
        <w:t>Role</w:t>
      </w:r>
      <w:r w:rsidRPr="00E51BDE">
        <w:rPr>
          <w:rFonts w:ascii="Verdana" w:hAnsi="Verdana" w:cs="Tahoma"/>
          <w:b/>
          <w:sz w:val="20"/>
          <w:szCs w:val="20"/>
        </w:rPr>
        <w:tab/>
      </w:r>
      <w:r w:rsidRPr="00E51BDE">
        <w:rPr>
          <w:rFonts w:ascii="Verdana" w:hAnsi="Verdana" w:cs="Tahoma"/>
          <w:b/>
          <w:sz w:val="20"/>
          <w:szCs w:val="20"/>
        </w:rPr>
        <w:tab/>
      </w:r>
      <w:r w:rsidRPr="00E51BDE">
        <w:rPr>
          <w:rFonts w:ascii="Verdana" w:hAnsi="Verdana" w:cs="Tahoma"/>
          <w:b/>
          <w:sz w:val="20"/>
          <w:szCs w:val="20"/>
        </w:rPr>
        <w:tab/>
        <w:t>:</w:t>
      </w:r>
      <w:r w:rsidRPr="00E51BDE">
        <w:rPr>
          <w:rFonts w:ascii="Verdana" w:hAnsi="Verdana" w:cs="Tahoma"/>
          <w:sz w:val="20"/>
          <w:szCs w:val="20"/>
        </w:rPr>
        <w:t xml:space="preserve"> </w:t>
      </w:r>
      <w:r>
        <w:rPr>
          <w:rFonts w:ascii="Verdana" w:hAnsi="Verdana" w:cs="Tahoma"/>
          <w:sz w:val="20"/>
          <w:szCs w:val="20"/>
        </w:rPr>
        <w:t>Team Lead, Senior Developer</w:t>
      </w:r>
    </w:p>
    <w:p w:rsidR="00E40E7D" w:rsidRDefault="00E40E7D" w:rsidP="00E40E7D">
      <w:pPr>
        <w:rPr>
          <w:rFonts w:ascii="Verdana" w:hAnsi="Verdana" w:cs="Tahoma"/>
          <w:sz w:val="20"/>
          <w:szCs w:val="20"/>
        </w:rPr>
      </w:pPr>
    </w:p>
    <w:p w:rsidR="00E40E7D" w:rsidRDefault="00E40E7D" w:rsidP="00E40E7D">
      <w:pPr>
        <w:rPr>
          <w:rFonts w:ascii="Verdana" w:hAnsi="Verdana" w:cs="Tahoma"/>
          <w:sz w:val="20"/>
          <w:szCs w:val="20"/>
        </w:rPr>
      </w:pPr>
      <w:r w:rsidRPr="00BC46BA">
        <w:rPr>
          <w:rFonts w:ascii="Verdana" w:hAnsi="Verdana" w:cs="Tahoma"/>
          <w:b/>
          <w:sz w:val="20"/>
          <w:szCs w:val="20"/>
        </w:rPr>
        <w:t>Project Description</w:t>
      </w:r>
      <w:r>
        <w:rPr>
          <w:rFonts w:ascii="Verdana" w:hAnsi="Verdana" w:cs="Tahoma"/>
          <w:sz w:val="20"/>
          <w:szCs w:val="20"/>
        </w:rPr>
        <w:t xml:space="preserve">   : </w:t>
      </w:r>
      <w:proofErr w:type="spellStart"/>
      <w:r>
        <w:rPr>
          <w:rFonts w:ascii="Verdana" w:hAnsi="Verdana" w:cs="Tahoma"/>
          <w:sz w:val="20"/>
          <w:szCs w:val="20"/>
        </w:rPr>
        <w:t>Aajeevika</w:t>
      </w:r>
      <w:proofErr w:type="spellEnd"/>
      <w:r>
        <w:rPr>
          <w:rFonts w:ascii="Verdana" w:hAnsi="Verdana" w:cs="Tahoma"/>
          <w:sz w:val="20"/>
          <w:szCs w:val="20"/>
        </w:rPr>
        <w:t xml:space="preserve"> Skills is web portal built using .NET 4.0, using MVC Framework. </w:t>
      </w:r>
      <w:proofErr w:type="spellStart"/>
      <w:r>
        <w:rPr>
          <w:rFonts w:ascii="Verdana" w:hAnsi="Verdana" w:cs="Tahoma"/>
          <w:sz w:val="20"/>
          <w:szCs w:val="20"/>
        </w:rPr>
        <w:t>Aajeekvika</w:t>
      </w:r>
      <w:proofErr w:type="spellEnd"/>
      <w:r>
        <w:rPr>
          <w:rFonts w:ascii="Verdana" w:hAnsi="Verdana" w:cs="Tahoma"/>
          <w:sz w:val="20"/>
          <w:szCs w:val="20"/>
        </w:rPr>
        <w:t xml:space="preserve"> is web portal for the organization aiming towards educating the rural India, containing several modules for registering candidates</w:t>
      </w:r>
      <w:r w:rsidR="00722D2C">
        <w:rPr>
          <w:rFonts w:ascii="Verdana" w:hAnsi="Verdana" w:cs="Tahoma"/>
          <w:sz w:val="20"/>
          <w:szCs w:val="20"/>
        </w:rPr>
        <w:t>, registering</w:t>
      </w:r>
      <w:r>
        <w:rPr>
          <w:rFonts w:ascii="Verdana" w:hAnsi="Verdana" w:cs="Tahoma"/>
          <w:sz w:val="20"/>
          <w:szCs w:val="20"/>
        </w:rPr>
        <w:t xml:space="preserve"> new batch for new area, etc…</w:t>
      </w:r>
    </w:p>
    <w:p w:rsidR="00CA28BB" w:rsidRDefault="00CA28BB" w:rsidP="00E40E7D">
      <w:pPr>
        <w:rPr>
          <w:rFonts w:ascii="Verdana" w:hAnsi="Verdana"/>
          <w:b/>
          <w:sz w:val="20"/>
          <w:szCs w:val="20"/>
        </w:rPr>
      </w:pPr>
    </w:p>
    <w:p w:rsidR="00E40E7D" w:rsidRDefault="00E40E7D" w:rsidP="00D0745F">
      <w:pPr>
        <w:rPr>
          <w:rFonts w:ascii="Verdana" w:hAnsi="Verdana"/>
          <w:b/>
          <w:sz w:val="20"/>
          <w:szCs w:val="20"/>
        </w:rPr>
      </w:pPr>
    </w:p>
    <w:p w:rsidR="00E40E7D" w:rsidRPr="00E51BDE" w:rsidRDefault="00E40E7D" w:rsidP="00E40E7D">
      <w:pPr>
        <w:rPr>
          <w:rFonts w:ascii="Verdana" w:hAnsi="Verdana"/>
          <w:b/>
          <w:sz w:val="20"/>
          <w:szCs w:val="20"/>
        </w:rPr>
      </w:pPr>
      <w:r w:rsidRPr="00E51BDE">
        <w:rPr>
          <w:rFonts w:ascii="Verdana" w:hAnsi="Verdana"/>
          <w:b/>
          <w:sz w:val="20"/>
          <w:szCs w:val="20"/>
        </w:rPr>
        <w:t>Project #</w:t>
      </w:r>
      <w:r>
        <w:rPr>
          <w:rFonts w:ascii="Verdana" w:hAnsi="Verdana"/>
          <w:b/>
          <w:sz w:val="20"/>
          <w:szCs w:val="20"/>
        </w:rPr>
        <w:t>4</w:t>
      </w:r>
      <w:r w:rsidRPr="00E51BDE">
        <w:rPr>
          <w:rFonts w:ascii="Verdana" w:hAnsi="Verdana"/>
          <w:b/>
          <w:sz w:val="20"/>
          <w:szCs w:val="20"/>
        </w:rPr>
        <w:t xml:space="preserve">  </w:t>
      </w:r>
      <w:r w:rsidRPr="00E51BDE">
        <w:rPr>
          <w:rFonts w:ascii="Verdana" w:hAnsi="Verdana"/>
          <w:b/>
          <w:sz w:val="20"/>
          <w:szCs w:val="20"/>
        </w:rPr>
        <w:tab/>
      </w:r>
      <w:r w:rsidRPr="00E51BDE">
        <w:rPr>
          <w:rFonts w:ascii="Verdana" w:hAnsi="Verdana"/>
          <w:b/>
          <w:sz w:val="20"/>
          <w:szCs w:val="20"/>
        </w:rPr>
        <w:tab/>
        <w:t xml:space="preserve">: </w:t>
      </w:r>
      <w:proofErr w:type="spellStart"/>
      <w:r>
        <w:rPr>
          <w:rFonts w:ascii="Verdana" w:hAnsi="Verdana"/>
          <w:b/>
          <w:sz w:val="20"/>
          <w:szCs w:val="20"/>
        </w:rPr>
        <w:t>Axionet</w:t>
      </w:r>
      <w:proofErr w:type="spellEnd"/>
      <w:r>
        <w:rPr>
          <w:rFonts w:ascii="Verdana" w:hAnsi="Verdana"/>
          <w:b/>
          <w:sz w:val="20"/>
          <w:szCs w:val="20"/>
        </w:rPr>
        <w:t xml:space="preserve"> Candidate Evaluation System (ACES)</w:t>
      </w:r>
    </w:p>
    <w:p w:rsidR="00E40E7D" w:rsidRPr="00E51BDE" w:rsidRDefault="00E40E7D" w:rsidP="00E40E7D">
      <w:pPr>
        <w:rPr>
          <w:rFonts w:ascii="Verdana" w:hAnsi="Verdana"/>
          <w:b/>
          <w:sz w:val="20"/>
          <w:szCs w:val="20"/>
        </w:rPr>
      </w:pPr>
    </w:p>
    <w:p w:rsidR="00E40E7D" w:rsidRPr="00E51BDE" w:rsidRDefault="00E40E7D" w:rsidP="00E40E7D">
      <w:pPr>
        <w:rPr>
          <w:rFonts w:ascii="Verdana" w:hAnsi="Verdana" w:cs="Tahoma"/>
          <w:sz w:val="20"/>
          <w:szCs w:val="20"/>
        </w:rPr>
      </w:pPr>
      <w:r w:rsidRPr="00E51BDE">
        <w:rPr>
          <w:rFonts w:ascii="Verdana" w:hAnsi="Verdana" w:cs="Tahoma"/>
          <w:b/>
          <w:sz w:val="20"/>
          <w:szCs w:val="20"/>
        </w:rPr>
        <w:t>Environment</w:t>
      </w:r>
      <w:r w:rsidRPr="00E51BDE">
        <w:rPr>
          <w:rFonts w:ascii="Verdana" w:hAnsi="Verdana" w:cs="Tahoma"/>
          <w:b/>
          <w:sz w:val="20"/>
          <w:szCs w:val="20"/>
        </w:rPr>
        <w:tab/>
      </w:r>
      <w:r w:rsidRPr="00E51BDE">
        <w:rPr>
          <w:rFonts w:ascii="Verdana" w:hAnsi="Verdana" w:cs="Tahoma"/>
          <w:b/>
          <w:sz w:val="20"/>
          <w:szCs w:val="20"/>
        </w:rPr>
        <w:tab/>
        <w:t xml:space="preserve">: </w:t>
      </w:r>
      <w:r>
        <w:rPr>
          <w:rFonts w:ascii="Verdana" w:hAnsi="Verdana" w:cs="Tahoma"/>
          <w:bCs/>
          <w:snapToGrid w:val="0"/>
          <w:sz w:val="20"/>
          <w:szCs w:val="20"/>
        </w:rPr>
        <w:t xml:space="preserve">HTML 5.0, </w:t>
      </w:r>
      <w:proofErr w:type="spellStart"/>
      <w:r>
        <w:rPr>
          <w:rFonts w:ascii="Verdana" w:hAnsi="Verdana" w:cs="Tahoma"/>
          <w:bCs/>
          <w:snapToGrid w:val="0"/>
          <w:sz w:val="20"/>
          <w:szCs w:val="20"/>
        </w:rPr>
        <w:t>JQuery</w:t>
      </w:r>
      <w:proofErr w:type="spellEnd"/>
      <w:r>
        <w:rPr>
          <w:rFonts w:ascii="Verdana" w:hAnsi="Verdana" w:cs="Tahoma"/>
          <w:bCs/>
          <w:snapToGrid w:val="0"/>
          <w:sz w:val="20"/>
          <w:szCs w:val="20"/>
        </w:rPr>
        <w:t xml:space="preserve">, Ajax, JSON, Java, </w:t>
      </w:r>
      <w:proofErr w:type="gramStart"/>
      <w:r>
        <w:rPr>
          <w:rFonts w:ascii="Verdana" w:hAnsi="Verdana" w:cs="Tahoma"/>
          <w:bCs/>
          <w:snapToGrid w:val="0"/>
          <w:sz w:val="20"/>
          <w:szCs w:val="20"/>
        </w:rPr>
        <w:t>Spring</w:t>
      </w:r>
      <w:proofErr w:type="gramEnd"/>
      <w:r>
        <w:rPr>
          <w:rFonts w:ascii="Verdana" w:hAnsi="Verdana" w:cs="Tahoma"/>
          <w:bCs/>
          <w:snapToGrid w:val="0"/>
          <w:sz w:val="20"/>
          <w:szCs w:val="20"/>
        </w:rPr>
        <w:t>, Hibernate, Maven</w:t>
      </w:r>
    </w:p>
    <w:p w:rsidR="00E40E7D" w:rsidRPr="00E51BDE" w:rsidRDefault="00E40E7D" w:rsidP="00E40E7D">
      <w:pPr>
        <w:widowControl w:val="0"/>
        <w:rPr>
          <w:rFonts w:ascii="Verdana" w:hAnsi="Verdana" w:cs="Tahoma"/>
          <w:sz w:val="20"/>
          <w:szCs w:val="20"/>
        </w:rPr>
      </w:pPr>
    </w:p>
    <w:p w:rsidR="00E40E7D" w:rsidRPr="00E51BDE" w:rsidRDefault="00E40E7D" w:rsidP="00CA28BB">
      <w:pPr>
        <w:rPr>
          <w:rFonts w:ascii="Verdana" w:hAnsi="Verdana" w:cs="Tahoma"/>
          <w:sz w:val="20"/>
          <w:szCs w:val="20"/>
        </w:rPr>
      </w:pPr>
      <w:r w:rsidRPr="00E51BDE">
        <w:rPr>
          <w:rFonts w:ascii="Verdana" w:hAnsi="Verdana" w:cs="Tahoma"/>
          <w:b/>
          <w:sz w:val="20"/>
          <w:szCs w:val="20"/>
        </w:rPr>
        <w:t>Role</w:t>
      </w:r>
      <w:r w:rsidRPr="00E51BDE">
        <w:rPr>
          <w:rFonts w:ascii="Verdana" w:hAnsi="Verdana" w:cs="Tahoma"/>
          <w:b/>
          <w:sz w:val="20"/>
          <w:szCs w:val="20"/>
        </w:rPr>
        <w:tab/>
      </w:r>
      <w:r w:rsidRPr="00E51BDE">
        <w:rPr>
          <w:rFonts w:ascii="Verdana" w:hAnsi="Verdana" w:cs="Tahoma"/>
          <w:b/>
          <w:sz w:val="20"/>
          <w:szCs w:val="20"/>
        </w:rPr>
        <w:tab/>
      </w:r>
      <w:r w:rsidRPr="00E51BDE">
        <w:rPr>
          <w:rFonts w:ascii="Verdana" w:hAnsi="Verdana" w:cs="Tahoma"/>
          <w:b/>
          <w:sz w:val="20"/>
          <w:szCs w:val="20"/>
        </w:rPr>
        <w:tab/>
        <w:t>:</w:t>
      </w:r>
      <w:r w:rsidRPr="00E51BDE">
        <w:rPr>
          <w:rFonts w:ascii="Verdana" w:hAnsi="Verdana" w:cs="Tahoma"/>
          <w:sz w:val="20"/>
          <w:szCs w:val="20"/>
        </w:rPr>
        <w:t xml:space="preserve"> </w:t>
      </w:r>
      <w:r>
        <w:rPr>
          <w:rFonts w:ascii="Verdana" w:hAnsi="Verdana" w:cs="Tahoma"/>
          <w:sz w:val="20"/>
          <w:szCs w:val="20"/>
        </w:rPr>
        <w:t>Developer, Team Lead</w:t>
      </w:r>
    </w:p>
    <w:p w:rsidR="00E40E7D" w:rsidRPr="00E51BDE" w:rsidRDefault="00E40E7D" w:rsidP="00E40E7D">
      <w:pPr>
        <w:pStyle w:val="Style1"/>
        <w:rPr>
          <w:rFonts w:cs="Tahoma"/>
          <w:lang w:eastAsia="zh-CN" w:bidi="he-IL"/>
        </w:rPr>
      </w:pPr>
    </w:p>
    <w:p w:rsidR="008D61AD" w:rsidRPr="00722D2C" w:rsidRDefault="00E40E7D" w:rsidP="00722D2C">
      <w:pPr>
        <w:spacing w:line="300" w:lineRule="exact"/>
        <w:rPr>
          <w:rFonts w:ascii="Verdana" w:hAnsi="Verdana"/>
          <w:bCs/>
          <w:sz w:val="20"/>
          <w:szCs w:val="20"/>
        </w:rPr>
      </w:pPr>
      <w:r w:rsidRPr="00E51BDE">
        <w:rPr>
          <w:rFonts w:ascii="Verdana" w:hAnsi="Verdana" w:cs="Tahoma"/>
          <w:b/>
          <w:sz w:val="20"/>
          <w:szCs w:val="20"/>
        </w:rPr>
        <w:t xml:space="preserve">Project Description: </w:t>
      </w:r>
      <w:r>
        <w:rPr>
          <w:rFonts w:ascii="Verdana" w:hAnsi="Verdana" w:cs="Tahoma"/>
          <w:sz w:val="20"/>
          <w:szCs w:val="20"/>
        </w:rPr>
        <w:t xml:space="preserve">ACES is a candidate evaluation system. The system aims in setting an online exam to interview candidates for various round, newly joining. The scores and candidate information are tabulated and persisted. The front end is developed </w:t>
      </w:r>
      <w:r w:rsidR="00722D2C">
        <w:rPr>
          <w:rFonts w:ascii="Verdana" w:hAnsi="Verdana" w:cs="Tahoma"/>
          <w:sz w:val="20"/>
          <w:szCs w:val="20"/>
        </w:rPr>
        <w:t xml:space="preserve">using HTML5, </w:t>
      </w:r>
      <w:proofErr w:type="spellStart"/>
      <w:r w:rsidR="00722D2C">
        <w:rPr>
          <w:rFonts w:ascii="Verdana" w:hAnsi="Verdana" w:cs="Tahoma"/>
          <w:sz w:val="20"/>
          <w:szCs w:val="20"/>
        </w:rPr>
        <w:t>Jquery</w:t>
      </w:r>
      <w:proofErr w:type="spellEnd"/>
      <w:r w:rsidR="00722D2C">
        <w:rPr>
          <w:rFonts w:ascii="Verdana" w:hAnsi="Verdana" w:cs="Tahoma"/>
          <w:sz w:val="20"/>
          <w:szCs w:val="20"/>
        </w:rPr>
        <w:t xml:space="preserve">, Ajax, </w:t>
      </w:r>
      <w:proofErr w:type="spellStart"/>
      <w:r w:rsidR="00722D2C">
        <w:rPr>
          <w:rFonts w:ascii="Verdana" w:hAnsi="Verdana" w:cs="Tahoma"/>
          <w:sz w:val="20"/>
          <w:szCs w:val="20"/>
        </w:rPr>
        <w:t>Json</w:t>
      </w:r>
      <w:proofErr w:type="spellEnd"/>
      <w:r>
        <w:rPr>
          <w:rFonts w:ascii="Verdana" w:hAnsi="Verdana" w:cs="Tahoma"/>
          <w:sz w:val="20"/>
          <w:szCs w:val="20"/>
        </w:rPr>
        <w:t xml:space="preserve"> </w:t>
      </w:r>
      <w:r w:rsidR="00722D2C">
        <w:rPr>
          <w:rFonts w:ascii="Verdana" w:hAnsi="Verdana" w:cs="Tahoma"/>
          <w:sz w:val="20"/>
          <w:szCs w:val="20"/>
        </w:rPr>
        <w:t>and JavaScript</w:t>
      </w:r>
      <w:r>
        <w:rPr>
          <w:rFonts w:ascii="Verdana" w:hAnsi="Verdana" w:cs="Tahoma"/>
          <w:sz w:val="20"/>
          <w:szCs w:val="20"/>
        </w:rPr>
        <w:t xml:space="preserve">. The server side is developed in </w:t>
      </w:r>
      <w:proofErr w:type="gramStart"/>
      <w:r>
        <w:rPr>
          <w:rFonts w:ascii="Verdana" w:hAnsi="Verdana" w:cs="Tahoma"/>
          <w:sz w:val="20"/>
          <w:szCs w:val="20"/>
        </w:rPr>
        <w:t>Spring</w:t>
      </w:r>
      <w:proofErr w:type="gramEnd"/>
      <w:r>
        <w:rPr>
          <w:rFonts w:ascii="Verdana" w:hAnsi="Verdana" w:cs="Tahoma"/>
          <w:sz w:val="20"/>
          <w:szCs w:val="20"/>
        </w:rPr>
        <w:t xml:space="preserve"> and hibernate using java. MySQL database is used for storing the data.</w:t>
      </w:r>
    </w:p>
    <w:p w:rsidR="008D61AD" w:rsidRDefault="008D61AD" w:rsidP="00D0745F">
      <w:pPr>
        <w:rPr>
          <w:rFonts w:ascii="Verdana" w:hAnsi="Verdana"/>
          <w:b/>
          <w:sz w:val="20"/>
          <w:szCs w:val="20"/>
        </w:rPr>
      </w:pPr>
    </w:p>
    <w:p w:rsidR="008D61AD" w:rsidRDefault="008D61AD" w:rsidP="008D61AD">
      <w:pPr>
        <w:rPr>
          <w:rFonts w:ascii="Verdana" w:hAnsi="Verdana"/>
          <w:b/>
          <w:sz w:val="20"/>
          <w:szCs w:val="20"/>
        </w:rPr>
      </w:pPr>
      <w:r w:rsidRPr="00E51BDE">
        <w:rPr>
          <w:rFonts w:ascii="Verdana" w:hAnsi="Verdana"/>
          <w:b/>
          <w:sz w:val="20"/>
          <w:szCs w:val="20"/>
        </w:rPr>
        <w:t>Project #</w:t>
      </w:r>
      <w:r w:rsidR="00E40E7D">
        <w:rPr>
          <w:rFonts w:ascii="Verdana" w:hAnsi="Verdana"/>
          <w:b/>
          <w:sz w:val="20"/>
          <w:szCs w:val="20"/>
        </w:rPr>
        <w:t>5</w:t>
      </w:r>
      <w:r w:rsidRPr="00E51BDE">
        <w:rPr>
          <w:rFonts w:ascii="Verdana" w:hAnsi="Verdana"/>
          <w:b/>
          <w:sz w:val="20"/>
          <w:szCs w:val="20"/>
        </w:rPr>
        <w:t xml:space="preserve">  </w:t>
      </w:r>
      <w:r w:rsidRPr="00E51BDE">
        <w:rPr>
          <w:rFonts w:ascii="Verdana" w:hAnsi="Verdana"/>
          <w:b/>
          <w:sz w:val="20"/>
          <w:szCs w:val="20"/>
        </w:rPr>
        <w:tab/>
      </w:r>
      <w:r w:rsidRPr="00E51BDE">
        <w:rPr>
          <w:rFonts w:ascii="Verdana" w:hAnsi="Verdana"/>
          <w:b/>
          <w:sz w:val="20"/>
          <w:szCs w:val="20"/>
        </w:rPr>
        <w:tab/>
        <w:t xml:space="preserve">: </w:t>
      </w:r>
      <w:r>
        <w:rPr>
          <w:rFonts w:ascii="Verdana" w:hAnsi="Verdana"/>
          <w:b/>
          <w:sz w:val="20"/>
          <w:szCs w:val="20"/>
        </w:rPr>
        <w:t>My Cardiologist</w:t>
      </w:r>
    </w:p>
    <w:p w:rsidR="008D61AD" w:rsidRDefault="008D61AD" w:rsidP="008D61AD">
      <w:pPr>
        <w:rPr>
          <w:rFonts w:ascii="Verdana" w:hAnsi="Verdana"/>
          <w:b/>
          <w:sz w:val="20"/>
          <w:szCs w:val="20"/>
        </w:rPr>
      </w:pPr>
    </w:p>
    <w:p w:rsidR="008D61AD" w:rsidRPr="00E51BDE" w:rsidRDefault="008D61AD" w:rsidP="008D61AD">
      <w:pPr>
        <w:rPr>
          <w:rFonts w:ascii="Verdana" w:hAnsi="Verdana" w:cs="Tahoma"/>
          <w:sz w:val="20"/>
          <w:szCs w:val="20"/>
        </w:rPr>
      </w:pPr>
      <w:r w:rsidRPr="00E51BDE">
        <w:rPr>
          <w:rFonts w:ascii="Verdana" w:hAnsi="Verdana" w:cs="Tahoma"/>
          <w:b/>
          <w:sz w:val="20"/>
          <w:szCs w:val="20"/>
        </w:rPr>
        <w:t>Environment</w:t>
      </w:r>
      <w:r w:rsidRPr="00E51BDE">
        <w:rPr>
          <w:rFonts w:ascii="Verdana" w:hAnsi="Verdana" w:cs="Tahoma"/>
          <w:b/>
          <w:sz w:val="20"/>
          <w:szCs w:val="20"/>
        </w:rPr>
        <w:tab/>
      </w:r>
      <w:r w:rsidRPr="00E51BDE">
        <w:rPr>
          <w:rFonts w:ascii="Verdana" w:hAnsi="Verdana" w:cs="Tahoma"/>
          <w:b/>
          <w:sz w:val="20"/>
          <w:szCs w:val="20"/>
        </w:rPr>
        <w:tab/>
        <w:t xml:space="preserve">: </w:t>
      </w:r>
      <w:r>
        <w:rPr>
          <w:rFonts w:ascii="Verdana" w:hAnsi="Verdana" w:cs="Tahoma"/>
          <w:bCs/>
          <w:snapToGrid w:val="0"/>
          <w:sz w:val="20"/>
          <w:szCs w:val="20"/>
        </w:rPr>
        <w:t>Android 4.4, Java</w:t>
      </w:r>
    </w:p>
    <w:p w:rsidR="008D61AD" w:rsidRPr="00E51BDE" w:rsidRDefault="008D61AD" w:rsidP="008D61AD">
      <w:pPr>
        <w:widowControl w:val="0"/>
        <w:rPr>
          <w:rFonts w:ascii="Verdana" w:hAnsi="Verdana" w:cs="Tahoma"/>
          <w:sz w:val="20"/>
          <w:szCs w:val="20"/>
        </w:rPr>
      </w:pPr>
    </w:p>
    <w:p w:rsidR="008D61AD" w:rsidRDefault="008D61AD" w:rsidP="00CA28BB">
      <w:pPr>
        <w:rPr>
          <w:rFonts w:ascii="Verdana" w:hAnsi="Verdana" w:cs="Tahoma"/>
          <w:sz w:val="20"/>
          <w:szCs w:val="20"/>
        </w:rPr>
      </w:pPr>
      <w:r w:rsidRPr="00E51BDE">
        <w:rPr>
          <w:rFonts w:ascii="Verdana" w:hAnsi="Verdana" w:cs="Tahoma"/>
          <w:b/>
          <w:sz w:val="20"/>
          <w:szCs w:val="20"/>
        </w:rPr>
        <w:t>Role</w:t>
      </w:r>
      <w:r w:rsidRPr="00E51BDE">
        <w:rPr>
          <w:rFonts w:ascii="Verdana" w:hAnsi="Verdana" w:cs="Tahoma"/>
          <w:b/>
          <w:sz w:val="20"/>
          <w:szCs w:val="20"/>
        </w:rPr>
        <w:tab/>
      </w:r>
      <w:r w:rsidRPr="00E51BDE">
        <w:rPr>
          <w:rFonts w:ascii="Verdana" w:hAnsi="Verdana" w:cs="Tahoma"/>
          <w:b/>
          <w:sz w:val="20"/>
          <w:szCs w:val="20"/>
        </w:rPr>
        <w:tab/>
      </w:r>
      <w:r w:rsidRPr="00E51BDE">
        <w:rPr>
          <w:rFonts w:ascii="Verdana" w:hAnsi="Verdana" w:cs="Tahoma"/>
          <w:b/>
          <w:sz w:val="20"/>
          <w:szCs w:val="20"/>
        </w:rPr>
        <w:tab/>
        <w:t>:</w:t>
      </w:r>
      <w:r w:rsidRPr="00E51BDE">
        <w:rPr>
          <w:rFonts w:ascii="Verdana" w:hAnsi="Verdana" w:cs="Tahoma"/>
          <w:sz w:val="20"/>
          <w:szCs w:val="20"/>
        </w:rPr>
        <w:t xml:space="preserve"> </w:t>
      </w:r>
      <w:r>
        <w:rPr>
          <w:rFonts w:ascii="Verdana" w:hAnsi="Verdana" w:cs="Tahoma"/>
          <w:sz w:val="20"/>
          <w:szCs w:val="20"/>
        </w:rPr>
        <w:t>Senior Developer</w:t>
      </w:r>
    </w:p>
    <w:p w:rsidR="008D61AD" w:rsidRDefault="008D61AD" w:rsidP="008D61AD">
      <w:pPr>
        <w:rPr>
          <w:rFonts w:ascii="Verdana" w:hAnsi="Verdana" w:cs="Tahoma"/>
          <w:sz w:val="20"/>
          <w:szCs w:val="20"/>
        </w:rPr>
      </w:pPr>
    </w:p>
    <w:p w:rsidR="008D61AD" w:rsidRPr="00E51BDE" w:rsidRDefault="008D61AD" w:rsidP="008D61AD">
      <w:pPr>
        <w:rPr>
          <w:rFonts w:ascii="Verdana" w:hAnsi="Verdana" w:cs="Tahoma"/>
          <w:sz w:val="20"/>
          <w:szCs w:val="20"/>
        </w:rPr>
      </w:pPr>
      <w:r w:rsidRPr="00BC46BA">
        <w:rPr>
          <w:rFonts w:ascii="Verdana" w:hAnsi="Verdana" w:cs="Tahoma"/>
          <w:b/>
          <w:sz w:val="20"/>
          <w:szCs w:val="20"/>
        </w:rPr>
        <w:t>Project Description</w:t>
      </w:r>
      <w:r>
        <w:rPr>
          <w:rFonts w:ascii="Verdana" w:hAnsi="Verdana" w:cs="Tahoma"/>
          <w:sz w:val="20"/>
          <w:szCs w:val="20"/>
        </w:rPr>
        <w:t xml:space="preserve">   : </w:t>
      </w:r>
      <w:r w:rsidRPr="008D61AD">
        <w:rPr>
          <w:rFonts w:ascii="Verdana" w:hAnsi="Verdana" w:cs="Tahoma"/>
          <w:sz w:val="20"/>
          <w:szCs w:val="20"/>
        </w:rPr>
        <w:t xml:space="preserve">My Cardiologist </w:t>
      </w:r>
      <w:r>
        <w:rPr>
          <w:rFonts w:ascii="Verdana" w:hAnsi="Verdana" w:cs="Tahoma"/>
          <w:sz w:val="20"/>
          <w:szCs w:val="20"/>
        </w:rPr>
        <w:t>is health app</w:t>
      </w:r>
      <w:r w:rsidR="004B27B8">
        <w:rPr>
          <w:rFonts w:ascii="Verdana" w:hAnsi="Verdana" w:cs="Tahoma"/>
          <w:sz w:val="20"/>
          <w:szCs w:val="20"/>
        </w:rPr>
        <w:t xml:space="preserve"> for Android, various features makes it ideal health app. In case of emergency, with just a click user can call emergency number, it guides user for maintaining healthy life, patient can check good doctors also call them up for appointment and also way to reach doctor`s clinic, the most importan</w:t>
      </w:r>
      <w:r w:rsidR="00251979">
        <w:rPr>
          <w:rFonts w:ascii="Verdana" w:hAnsi="Verdana" w:cs="Tahoma"/>
          <w:sz w:val="20"/>
          <w:szCs w:val="20"/>
        </w:rPr>
        <w:t>t feature of app is check heart</w:t>
      </w:r>
      <w:r w:rsidR="004B27B8">
        <w:rPr>
          <w:rFonts w:ascii="Verdana" w:hAnsi="Verdana" w:cs="Tahoma"/>
          <w:sz w:val="20"/>
          <w:szCs w:val="20"/>
        </w:rPr>
        <w:t xml:space="preserve">beat, by placing the finger on the camera of mobile, it enable`s patient to check their heart beat. </w:t>
      </w:r>
    </w:p>
    <w:p w:rsidR="00251979" w:rsidRDefault="00251979" w:rsidP="00D0745F">
      <w:pPr>
        <w:rPr>
          <w:rFonts w:ascii="Verdana" w:hAnsi="Verdana"/>
          <w:b/>
          <w:sz w:val="20"/>
          <w:szCs w:val="20"/>
        </w:rPr>
      </w:pPr>
    </w:p>
    <w:p w:rsidR="00B8478A" w:rsidRDefault="00B8478A" w:rsidP="00D0745F">
      <w:pPr>
        <w:rPr>
          <w:rFonts w:ascii="Verdana" w:hAnsi="Verdana"/>
          <w:b/>
          <w:sz w:val="20"/>
          <w:szCs w:val="20"/>
        </w:rPr>
      </w:pPr>
    </w:p>
    <w:p w:rsidR="006F0407" w:rsidRDefault="006F0407" w:rsidP="00D0745F">
      <w:pPr>
        <w:rPr>
          <w:rFonts w:ascii="Verdana" w:hAnsi="Verdana"/>
          <w:b/>
          <w:sz w:val="20"/>
          <w:szCs w:val="20"/>
        </w:rPr>
      </w:pPr>
    </w:p>
    <w:p w:rsidR="00D0745F" w:rsidRDefault="00D0745F" w:rsidP="00D0745F">
      <w:pPr>
        <w:rPr>
          <w:rFonts w:ascii="Verdana" w:hAnsi="Verdana"/>
          <w:b/>
          <w:sz w:val="20"/>
          <w:szCs w:val="20"/>
        </w:rPr>
      </w:pPr>
      <w:r w:rsidRPr="00E51BDE">
        <w:rPr>
          <w:rFonts w:ascii="Verdana" w:hAnsi="Verdana"/>
          <w:b/>
          <w:sz w:val="20"/>
          <w:szCs w:val="20"/>
        </w:rPr>
        <w:t>Project #</w:t>
      </w:r>
      <w:r w:rsidR="00E40E7D">
        <w:rPr>
          <w:rFonts w:ascii="Verdana" w:hAnsi="Verdana"/>
          <w:b/>
          <w:sz w:val="20"/>
          <w:szCs w:val="20"/>
        </w:rPr>
        <w:t>6</w:t>
      </w:r>
      <w:r w:rsidRPr="00E51BDE">
        <w:rPr>
          <w:rFonts w:ascii="Verdana" w:hAnsi="Verdana"/>
          <w:b/>
          <w:sz w:val="20"/>
          <w:szCs w:val="20"/>
        </w:rPr>
        <w:t xml:space="preserve">  </w:t>
      </w:r>
      <w:r w:rsidRPr="00E51BDE">
        <w:rPr>
          <w:rFonts w:ascii="Verdana" w:hAnsi="Verdana"/>
          <w:b/>
          <w:sz w:val="20"/>
          <w:szCs w:val="20"/>
        </w:rPr>
        <w:tab/>
      </w:r>
      <w:r w:rsidRPr="00E51BDE">
        <w:rPr>
          <w:rFonts w:ascii="Verdana" w:hAnsi="Verdana"/>
          <w:b/>
          <w:sz w:val="20"/>
          <w:szCs w:val="20"/>
        </w:rPr>
        <w:tab/>
        <w:t xml:space="preserve">: </w:t>
      </w:r>
      <w:proofErr w:type="spellStart"/>
      <w:r>
        <w:rPr>
          <w:rFonts w:ascii="Verdana" w:hAnsi="Verdana"/>
          <w:b/>
          <w:sz w:val="20"/>
          <w:szCs w:val="20"/>
        </w:rPr>
        <w:t>Davigel</w:t>
      </w:r>
      <w:proofErr w:type="spellEnd"/>
      <w:r>
        <w:rPr>
          <w:rFonts w:ascii="Verdana" w:hAnsi="Verdana"/>
          <w:b/>
          <w:sz w:val="20"/>
          <w:szCs w:val="20"/>
        </w:rPr>
        <w:t xml:space="preserve"> Food </w:t>
      </w:r>
      <w:proofErr w:type="spellStart"/>
      <w:r>
        <w:rPr>
          <w:rFonts w:ascii="Verdana" w:hAnsi="Verdana"/>
          <w:b/>
          <w:sz w:val="20"/>
          <w:szCs w:val="20"/>
        </w:rPr>
        <w:t>Croissance</w:t>
      </w:r>
      <w:proofErr w:type="spellEnd"/>
    </w:p>
    <w:p w:rsidR="00D0745F" w:rsidRDefault="00D0745F" w:rsidP="00D0745F">
      <w:pPr>
        <w:rPr>
          <w:rFonts w:ascii="Verdana" w:hAnsi="Verdana"/>
          <w:b/>
          <w:sz w:val="20"/>
          <w:szCs w:val="20"/>
        </w:rPr>
      </w:pPr>
    </w:p>
    <w:p w:rsidR="00D0745F" w:rsidRPr="00E51BDE" w:rsidRDefault="00D0745F" w:rsidP="00D0745F">
      <w:pPr>
        <w:rPr>
          <w:rFonts w:ascii="Verdana" w:hAnsi="Verdana" w:cs="Tahoma"/>
          <w:sz w:val="20"/>
          <w:szCs w:val="20"/>
        </w:rPr>
      </w:pPr>
      <w:r w:rsidRPr="00E51BDE">
        <w:rPr>
          <w:rFonts w:ascii="Verdana" w:hAnsi="Verdana" w:cs="Tahoma"/>
          <w:b/>
          <w:sz w:val="20"/>
          <w:szCs w:val="20"/>
        </w:rPr>
        <w:t>Environment</w:t>
      </w:r>
      <w:r w:rsidRPr="00E51BDE">
        <w:rPr>
          <w:rFonts w:ascii="Verdana" w:hAnsi="Verdana" w:cs="Tahoma"/>
          <w:b/>
          <w:sz w:val="20"/>
          <w:szCs w:val="20"/>
        </w:rPr>
        <w:tab/>
      </w:r>
      <w:r w:rsidRPr="00E51BDE">
        <w:rPr>
          <w:rFonts w:ascii="Verdana" w:hAnsi="Verdana" w:cs="Tahoma"/>
          <w:b/>
          <w:sz w:val="20"/>
          <w:szCs w:val="20"/>
        </w:rPr>
        <w:tab/>
        <w:t xml:space="preserve">: </w:t>
      </w:r>
      <w:r w:rsidR="001F7204">
        <w:rPr>
          <w:rFonts w:ascii="Verdana" w:hAnsi="Verdana" w:cs="Tahoma"/>
          <w:bCs/>
          <w:snapToGrid w:val="0"/>
          <w:sz w:val="20"/>
          <w:szCs w:val="20"/>
        </w:rPr>
        <w:t xml:space="preserve">VB.Net, </w:t>
      </w:r>
      <w:proofErr w:type="spellStart"/>
      <w:r w:rsidR="001F7204">
        <w:rPr>
          <w:rFonts w:ascii="Verdana" w:hAnsi="Verdana" w:cs="Tahoma"/>
          <w:bCs/>
          <w:snapToGrid w:val="0"/>
          <w:sz w:val="20"/>
          <w:szCs w:val="20"/>
        </w:rPr>
        <w:t>Infragistics</w:t>
      </w:r>
      <w:proofErr w:type="spellEnd"/>
    </w:p>
    <w:p w:rsidR="00D0745F" w:rsidRPr="00E51BDE" w:rsidRDefault="00D0745F" w:rsidP="00D0745F">
      <w:pPr>
        <w:widowControl w:val="0"/>
        <w:rPr>
          <w:rFonts w:ascii="Verdana" w:hAnsi="Verdana" w:cs="Tahoma"/>
          <w:sz w:val="20"/>
          <w:szCs w:val="20"/>
        </w:rPr>
      </w:pPr>
    </w:p>
    <w:p w:rsidR="00D0745F" w:rsidRDefault="00D0745F" w:rsidP="00CA28BB">
      <w:pPr>
        <w:rPr>
          <w:rFonts w:ascii="Verdana" w:hAnsi="Verdana" w:cs="Tahoma"/>
          <w:sz w:val="20"/>
          <w:szCs w:val="20"/>
        </w:rPr>
      </w:pPr>
      <w:r w:rsidRPr="00E51BDE">
        <w:rPr>
          <w:rFonts w:ascii="Verdana" w:hAnsi="Verdana" w:cs="Tahoma"/>
          <w:b/>
          <w:sz w:val="20"/>
          <w:szCs w:val="20"/>
        </w:rPr>
        <w:t>Role</w:t>
      </w:r>
      <w:r w:rsidRPr="00E51BDE">
        <w:rPr>
          <w:rFonts w:ascii="Verdana" w:hAnsi="Verdana" w:cs="Tahoma"/>
          <w:b/>
          <w:sz w:val="20"/>
          <w:szCs w:val="20"/>
        </w:rPr>
        <w:tab/>
      </w:r>
      <w:r w:rsidRPr="00E51BDE">
        <w:rPr>
          <w:rFonts w:ascii="Verdana" w:hAnsi="Verdana" w:cs="Tahoma"/>
          <w:b/>
          <w:sz w:val="20"/>
          <w:szCs w:val="20"/>
        </w:rPr>
        <w:tab/>
      </w:r>
      <w:r w:rsidRPr="00E51BDE">
        <w:rPr>
          <w:rFonts w:ascii="Verdana" w:hAnsi="Verdana" w:cs="Tahoma"/>
          <w:b/>
          <w:sz w:val="20"/>
          <w:szCs w:val="20"/>
        </w:rPr>
        <w:tab/>
        <w:t>:</w:t>
      </w:r>
      <w:r w:rsidRPr="00E51BDE">
        <w:rPr>
          <w:rFonts w:ascii="Verdana" w:hAnsi="Verdana" w:cs="Tahoma"/>
          <w:sz w:val="20"/>
          <w:szCs w:val="20"/>
        </w:rPr>
        <w:t xml:space="preserve"> </w:t>
      </w:r>
      <w:r>
        <w:rPr>
          <w:rFonts w:ascii="Verdana" w:hAnsi="Verdana" w:cs="Tahoma"/>
          <w:sz w:val="20"/>
          <w:szCs w:val="20"/>
        </w:rPr>
        <w:t>Developer</w:t>
      </w:r>
    </w:p>
    <w:p w:rsidR="00D0745F" w:rsidRDefault="00D0745F" w:rsidP="00D0745F">
      <w:pPr>
        <w:rPr>
          <w:rFonts w:ascii="Verdana" w:hAnsi="Verdana" w:cs="Tahoma"/>
          <w:sz w:val="20"/>
          <w:szCs w:val="20"/>
        </w:rPr>
      </w:pPr>
    </w:p>
    <w:p w:rsidR="00D0745F" w:rsidRPr="00E51BDE" w:rsidRDefault="00D0745F" w:rsidP="00D0745F">
      <w:pPr>
        <w:rPr>
          <w:rFonts w:ascii="Verdana" w:hAnsi="Verdana" w:cs="Tahoma"/>
          <w:sz w:val="20"/>
          <w:szCs w:val="20"/>
        </w:rPr>
      </w:pPr>
      <w:r w:rsidRPr="00BC46BA">
        <w:rPr>
          <w:rFonts w:ascii="Verdana" w:hAnsi="Verdana" w:cs="Tahoma"/>
          <w:b/>
          <w:sz w:val="20"/>
          <w:szCs w:val="20"/>
        </w:rPr>
        <w:t>Project Description</w:t>
      </w:r>
      <w:r>
        <w:rPr>
          <w:rFonts w:ascii="Verdana" w:hAnsi="Verdana" w:cs="Tahoma"/>
          <w:sz w:val="20"/>
          <w:szCs w:val="20"/>
        </w:rPr>
        <w:t xml:space="preserve">   : </w:t>
      </w:r>
      <w:proofErr w:type="spellStart"/>
      <w:r>
        <w:rPr>
          <w:rFonts w:ascii="Verdana" w:hAnsi="Verdana" w:cs="Tahoma"/>
          <w:sz w:val="20"/>
          <w:szCs w:val="20"/>
        </w:rPr>
        <w:t>Davigel</w:t>
      </w:r>
      <w:proofErr w:type="spellEnd"/>
      <w:r>
        <w:rPr>
          <w:rFonts w:ascii="Verdana" w:hAnsi="Verdana" w:cs="Tahoma"/>
          <w:sz w:val="20"/>
          <w:szCs w:val="20"/>
        </w:rPr>
        <w:t xml:space="preserve"> Food </w:t>
      </w:r>
      <w:proofErr w:type="spellStart"/>
      <w:r>
        <w:rPr>
          <w:rFonts w:ascii="Verdana" w:hAnsi="Verdana" w:cs="Tahoma"/>
          <w:sz w:val="20"/>
          <w:szCs w:val="20"/>
        </w:rPr>
        <w:t>Croissance</w:t>
      </w:r>
      <w:proofErr w:type="spellEnd"/>
      <w:r>
        <w:rPr>
          <w:rFonts w:ascii="Verdana" w:hAnsi="Verdana" w:cs="Tahoma"/>
          <w:sz w:val="20"/>
          <w:szCs w:val="20"/>
        </w:rPr>
        <w:t xml:space="preserve"> is a windows application designed for Company`s sale Team with the intent of increasing company`s Food Product sale`s, it provides rich user interface designed using </w:t>
      </w:r>
      <w:proofErr w:type="spellStart"/>
      <w:r>
        <w:rPr>
          <w:rFonts w:ascii="Verdana" w:hAnsi="Verdana" w:cs="Tahoma"/>
          <w:sz w:val="20"/>
          <w:szCs w:val="20"/>
        </w:rPr>
        <w:t>Infragistics</w:t>
      </w:r>
      <w:proofErr w:type="spellEnd"/>
      <w:r>
        <w:rPr>
          <w:rFonts w:ascii="Verdana" w:hAnsi="Verdana" w:cs="Tahoma"/>
          <w:sz w:val="20"/>
          <w:szCs w:val="20"/>
        </w:rPr>
        <w:t xml:space="preserve"> tools, with extensive functionality for selling and ordering Food for particular client, Application was developed using .NET 4.0 framework.</w:t>
      </w:r>
    </w:p>
    <w:p w:rsidR="00117EB1" w:rsidRDefault="00117EB1" w:rsidP="00416AB8">
      <w:pPr>
        <w:rPr>
          <w:rFonts w:ascii="Verdana" w:hAnsi="Verdana"/>
          <w:sz w:val="20"/>
          <w:szCs w:val="20"/>
        </w:rPr>
      </w:pPr>
    </w:p>
    <w:p w:rsidR="00117EB1" w:rsidRDefault="00117EB1" w:rsidP="00416AB8">
      <w:pPr>
        <w:rPr>
          <w:rFonts w:ascii="Verdana" w:hAnsi="Verdana"/>
          <w:sz w:val="20"/>
          <w:szCs w:val="20"/>
        </w:rPr>
      </w:pPr>
    </w:p>
    <w:p w:rsidR="00117EB1" w:rsidRPr="00E51BDE" w:rsidRDefault="00117EB1" w:rsidP="00117EB1">
      <w:pPr>
        <w:rPr>
          <w:rFonts w:ascii="Verdana" w:hAnsi="Verdana"/>
          <w:b/>
          <w:sz w:val="20"/>
          <w:szCs w:val="20"/>
        </w:rPr>
      </w:pPr>
      <w:r w:rsidRPr="00E51BDE">
        <w:rPr>
          <w:rFonts w:ascii="Verdana" w:hAnsi="Verdana"/>
          <w:b/>
          <w:sz w:val="20"/>
          <w:szCs w:val="20"/>
        </w:rPr>
        <w:t>Project #</w:t>
      </w:r>
      <w:r w:rsidR="00E40E7D">
        <w:rPr>
          <w:rFonts w:ascii="Verdana" w:hAnsi="Verdana"/>
          <w:b/>
          <w:sz w:val="20"/>
          <w:szCs w:val="20"/>
        </w:rPr>
        <w:t>7</w:t>
      </w:r>
      <w:r w:rsidRPr="00E51BDE">
        <w:rPr>
          <w:rFonts w:ascii="Verdana" w:hAnsi="Verdana"/>
          <w:b/>
          <w:sz w:val="20"/>
          <w:szCs w:val="20"/>
        </w:rPr>
        <w:t xml:space="preserve">  </w:t>
      </w:r>
      <w:r w:rsidRPr="00E51BDE">
        <w:rPr>
          <w:rFonts w:ascii="Verdana" w:hAnsi="Verdana"/>
          <w:b/>
          <w:sz w:val="20"/>
          <w:szCs w:val="20"/>
        </w:rPr>
        <w:tab/>
      </w:r>
      <w:r w:rsidRPr="00E51BDE">
        <w:rPr>
          <w:rFonts w:ascii="Verdana" w:hAnsi="Verdana"/>
          <w:b/>
          <w:sz w:val="20"/>
          <w:szCs w:val="20"/>
        </w:rPr>
        <w:tab/>
        <w:t xml:space="preserve">: </w:t>
      </w:r>
      <w:r w:rsidRPr="003F7E3F">
        <w:rPr>
          <w:rFonts w:ascii="Verdana" w:hAnsi="Verdana"/>
          <w:b/>
          <w:sz w:val="18"/>
          <w:szCs w:val="20"/>
        </w:rPr>
        <w:t>Kantar ITP Data Catalogue</w:t>
      </w:r>
      <w:r>
        <w:rPr>
          <w:rFonts w:ascii="Verdana" w:hAnsi="Verdana"/>
          <w:b/>
          <w:sz w:val="20"/>
          <w:szCs w:val="20"/>
        </w:rPr>
        <w:t xml:space="preserve"> </w:t>
      </w:r>
    </w:p>
    <w:p w:rsidR="00117EB1" w:rsidRPr="00E51BDE" w:rsidRDefault="00117EB1" w:rsidP="00117EB1">
      <w:pPr>
        <w:rPr>
          <w:rFonts w:ascii="Verdana" w:hAnsi="Verdana"/>
          <w:b/>
          <w:sz w:val="20"/>
          <w:szCs w:val="20"/>
        </w:rPr>
      </w:pPr>
    </w:p>
    <w:p w:rsidR="00117EB1" w:rsidRPr="00E51BDE" w:rsidRDefault="00117EB1" w:rsidP="00117EB1">
      <w:pPr>
        <w:rPr>
          <w:rFonts w:ascii="Verdana" w:hAnsi="Verdana" w:cs="Tahoma"/>
          <w:sz w:val="20"/>
          <w:szCs w:val="20"/>
        </w:rPr>
      </w:pPr>
      <w:r w:rsidRPr="00E51BDE">
        <w:rPr>
          <w:rFonts w:ascii="Verdana" w:hAnsi="Verdana" w:cs="Tahoma"/>
          <w:b/>
          <w:sz w:val="20"/>
          <w:szCs w:val="20"/>
        </w:rPr>
        <w:t>Environment</w:t>
      </w:r>
      <w:r w:rsidRPr="00E51BDE">
        <w:rPr>
          <w:rFonts w:ascii="Verdana" w:hAnsi="Verdana" w:cs="Tahoma"/>
          <w:b/>
          <w:sz w:val="20"/>
          <w:szCs w:val="20"/>
        </w:rPr>
        <w:tab/>
      </w:r>
      <w:r w:rsidRPr="00E51BDE">
        <w:rPr>
          <w:rFonts w:ascii="Verdana" w:hAnsi="Verdana" w:cs="Tahoma"/>
          <w:b/>
          <w:sz w:val="20"/>
          <w:szCs w:val="20"/>
        </w:rPr>
        <w:tab/>
        <w:t xml:space="preserve">: </w:t>
      </w:r>
      <w:r w:rsidRPr="00E44F81">
        <w:rPr>
          <w:rFonts w:ascii="Verdana" w:hAnsi="Verdana" w:cs="Tahoma"/>
          <w:bCs/>
          <w:snapToGrid w:val="0"/>
          <w:sz w:val="20"/>
          <w:szCs w:val="20"/>
        </w:rPr>
        <w:t>ASP.Net, C#.NET (4.0), AJAX</w:t>
      </w:r>
      <w:r>
        <w:rPr>
          <w:rFonts w:ascii="Verdana" w:hAnsi="Verdana" w:cs="Tahoma"/>
          <w:bCs/>
          <w:snapToGrid w:val="0"/>
          <w:sz w:val="20"/>
          <w:szCs w:val="20"/>
        </w:rPr>
        <w:t xml:space="preserve">, SQL, Amazon Cloud Services, </w:t>
      </w:r>
      <w:proofErr w:type="spellStart"/>
      <w:r>
        <w:rPr>
          <w:rFonts w:ascii="Verdana" w:hAnsi="Verdana" w:cs="Tahoma"/>
          <w:bCs/>
          <w:snapToGrid w:val="0"/>
          <w:sz w:val="20"/>
          <w:szCs w:val="20"/>
        </w:rPr>
        <w:t>Jquery</w:t>
      </w:r>
      <w:proofErr w:type="spellEnd"/>
    </w:p>
    <w:p w:rsidR="00117EB1" w:rsidRPr="00E51BDE" w:rsidRDefault="00117EB1" w:rsidP="00117EB1">
      <w:pPr>
        <w:widowControl w:val="0"/>
        <w:rPr>
          <w:rFonts w:ascii="Verdana" w:hAnsi="Verdana" w:cs="Tahoma"/>
          <w:sz w:val="20"/>
          <w:szCs w:val="20"/>
        </w:rPr>
      </w:pPr>
    </w:p>
    <w:p w:rsidR="00117EB1" w:rsidRPr="00E51BDE" w:rsidRDefault="00117EB1" w:rsidP="00117EB1">
      <w:pPr>
        <w:rPr>
          <w:rFonts w:ascii="Verdana" w:hAnsi="Verdana" w:cs="Tahoma"/>
          <w:sz w:val="20"/>
          <w:szCs w:val="20"/>
        </w:rPr>
      </w:pPr>
      <w:r w:rsidRPr="00E51BDE">
        <w:rPr>
          <w:rFonts w:ascii="Verdana" w:hAnsi="Verdana" w:cs="Tahoma"/>
          <w:b/>
          <w:sz w:val="20"/>
          <w:szCs w:val="20"/>
        </w:rPr>
        <w:t>Role</w:t>
      </w:r>
      <w:r w:rsidRPr="00E51BDE">
        <w:rPr>
          <w:rFonts w:ascii="Verdana" w:hAnsi="Verdana" w:cs="Tahoma"/>
          <w:b/>
          <w:sz w:val="20"/>
          <w:szCs w:val="20"/>
        </w:rPr>
        <w:tab/>
      </w:r>
      <w:r w:rsidRPr="00E51BDE">
        <w:rPr>
          <w:rFonts w:ascii="Verdana" w:hAnsi="Verdana" w:cs="Tahoma"/>
          <w:b/>
          <w:sz w:val="20"/>
          <w:szCs w:val="20"/>
        </w:rPr>
        <w:tab/>
      </w:r>
      <w:r w:rsidRPr="00E51BDE">
        <w:rPr>
          <w:rFonts w:ascii="Verdana" w:hAnsi="Verdana" w:cs="Tahoma"/>
          <w:b/>
          <w:sz w:val="20"/>
          <w:szCs w:val="20"/>
        </w:rPr>
        <w:tab/>
        <w:t>:</w:t>
      </w:r>
      <w:r>
        <w:rPr>
          <w:rFonts w:ascii="Verdana" w:hAnsi="Verdana" w:cs="Tahoma"/>
          <w:sz w:val="20"/>
          <w:szCs w:val="20"/>
        </w:rPr>
        <w:t xml:space="preserve"> Developer</w:t>
      </w:r>
    </w:p>
    <w:p w:rsidR="00117EB1" w:rsidRPr="00E51BDE" w:rsidRDefault="00117EB1" w:rsidP="00117EB1">
      <w:pPr>
        <w:pStyle w:val="Style1"/>
        <w:rPr>
          <w:rFonts w:cs="Tahoma"/>
          <w:lang w:eastAsia="zh-CN" w:bidi="he-IL"/>
        </w:rPr>
      </w:pPr>
    </w:p>
    <w:p w:rsidR="00117EB1" w:rsidRPr="00E51BDE" w:rsidRDefault="00117EB1" w:rsidP="00117EB1">
      <w:pPr>
        <w:pStyle w:val="Style1"/>
        <w:rPr>
          <w:rFonts w:cs="Tahoma"/>
          <w:lang w:eastAsia="zh-CN" w:bidi="he-IL"/>
        </w:rPr>
      </w:pPr>
    </w:p>
    <w:p w:rsidR="00117EB1" w:rsidRPr="00E51BDE" w:rsidRDefault="00117EB1" w:rsidP="00117EB1">
      <w:pPr>
        <w:spacing w:line="300" w:lineRule="exact"/>
        <w:rPr>
          <w:rFonts w:ascii="Verdana" w:hAnsi="Verdana"/>
          <w:bCs/>
          <w:sz w:val="20"/>
          <w:szCs w:val="20"/>
        </w:rPr>
      </w:pPr>
      <w:r w:rsidRPr="00E51BDE">
        <w:rPr>
          <w:rFonts w:ascii="Verdana" w:hAnsi="Verdana" w:cs="Tahoma"/>
          <w:b/>
          <w:sz w:val="20"/>
          <w:szCs w:val="20"/>
        </w:rPr>
        <w:t xml:space="preserve">Project Description: </w:t>
      </w:r>
      <w:r>
        <w:rPr>
          <w:rFonts w:ascii="Verdana" w:hAnsi="Verdana" w:cs="Tahoma"/>
          <w:sz w:val="20"/>
          <w:szCs w:val="20"/>
        </w:rPr>
        <w:t>Kantar operation is one of the world leaders in market research and analytics. The data catalogue application is a repository that contains the research/market data of the all the</w:t>
      </w:r>
      <w:r w:rsidR="000E46FB">
        <w:rPr>
          <w:rFonts w:ascii="Verdana" w:hAnsi="Verdana" w:cs="Tahoma"/>
          <w:sz w:val="20"/>
          <w:szCs w:val="20"/>
        </w:rPr>
        <w:t xml:space="preserve"> countries. </w:t>
      </w:r>
      <w:r>
        <w:rPr>
          <w:rFonts w:ascii="Verdana" w:hAnsi="Verdana" w:cs="Tahoma"/>
          <w:sz w:val="20"/>
          <w:szCs w:val="20"/>
        </w:rPr>
        <w:t>This application also provides a very powerful search feature to search the market data by its research team / support teams / Customers. The access to this application is completely controlled by the role based features.</w:t>
      </w:r>
      <w:r w:rsidR="000E46FB">
        <w:rPr>
          <w:rFonts w:ascii="Verdana" w:hAnsi="Verdana" w:cs="Tahoma"/>
          <w:sz w:val="20"/>
          <w:szCs w:val="20"/>
        </w:rPr>
        <w:t xml:space="preserve"> </w:t>
      </w:r>
      <w:r>
        <w:rPr>
          <w:rFonts w:ascii="Verdana" w:hAnsi="Verdana" w:cs="Tahoma"/>
          <w:sz w:val="20"/>
          <w:szCs w:val="20"/>
        </w:rPr>
        <w:t>Amazon cloud services are also integrated to store certain research data.</w:t>
      </w:r>
    </w:p>
    <w:p w:rsidR="00CA28BB" w:rsidRDefault="00CA28BB" w:rsidP="00416AB8">
      <w:pPr>
        <w:rPr>
          <w:rFonts w:ascii="Verdana" w:hAnsi="Verdana"/>
          <w:sz w:val="20"/>
          <w:szCs w:val="20"/>
        </w:rPr>
      </w:pPr>
    </w:p>
    <w:p w:rsidR="00E40E7D" w:rsidRDefault="00E40E7D" w:rsidP="00117EB1">
      <w:pPr>
        <w:rPr>
          <w:rFonts w:ascii="Verdana" w:hAnsi="Verdana"/>
          <w:b/>
          <w:sz w:val="20"/>
          <w:szCs w:val="20"/>
        </w:rPr>
      </w:pPr>
    </w:p>
    <w:p w:rsidR="00CA28BB" w:rsidRDefault="00CA28BB" w:rsidP="00117EB1">
      <w:pPr>
        <w:rPr>
          <w:rFonts w:ascii="Verdana" w:hAnsi="Verdana"/>
          <w:b/>
          <w:sz w:val="20"/>
          <w:szCs w:val="20"/>
        </w:rPr>
      </w:pPr>
    </w:p>
    <w:p w:rsidR="00117EB1" w:rsidRPr="00E51BDE" w:rsidRDefault="00117EB1" w:rsidP="00117EB1">
      <w:pPr>
        <w:rPr>
          <w:rFonts w:ascii="Verdana" w:hAnsi="Verdana"/>
          <w:b/>
          <w:sz w:val="20"/>
          <w:szCs w:val="20"/>
        </w:rPr>
      </w:pPr>
      <w:r w:rsidRPr="00E51BDE">
        <w:rPr>
          <w:rFonts w:ascii="Verdana" w:hAnsi="Verdana"/>
          <w:b/>
          <w:sz w:val="20"/>
          <w:szCs w:val="20"/>
        </w:rPr>
        <w:t>Project #</w:t>
      </w:r>
      <w:r w:rsidR="000E46FB">
        <w:rPr>
          <w:rFonts w:ascii="Verdana" w:hAnsi="Verdana"/>
          <w:b/>
          <w:sz w:val="20"/>
          <w:szCs w:val="20"/>
        </w:rPr>
        <w:t>8</w:t>
      </w:r>
      <w:r w:rsidRPr="00E51BDE">
        <w:rPr>
          <w:rFonts w:ascii="Verdana" w:hAnsi="Verdana"/>
          <w:b/>
          <w:sz w:val="20"/>
          <w:szCs w:val="20"/>
        </w:rPr>
        <w:t xml:space="preserve">  </w:t>
      </w:r>
      <w:r w:rsidRPr="00E51BDE">
        <w:rPr>
          <w:rFonts w:ascii="Verdana" w:hAnsi="Verdana"/>
          <w:b/>
          <w:sz w:val="20"/>
          <w:szCs w:val="20"/>
        </w:rPr>
        <w:tab/>
      </w:r>
      <w:r w:rsidRPr="00E51BDE">
        <w:rPr>
          <w:rFonts w:ascii="Verdana" w:hAnsi="Verdana"/>
          <w:b/>
          <w:sz w:val="20"/>
          <w:szCs w:val="20"/>
        </w:rPr>
        <w:tab/>
        <w:t xml:space="preserve">: </w:t>
      </w:r>
      <w:r w:rsidRPr="00E40E7D">
        <w:rPr>
          <w:rFonts w:ascii="Verdana" w:hAnsi="Verdana" w:cs="Times New Roman"/>
          <w:b/>
          <w:bCs/>
          <w:sz w:val="20"/>
          <w:szCs w:val="20"/>
          <w:lang w:eastAsia="en-IN" w:bidi="ar-SA"/>
        </w:rPr>
        <w:t>Virtual Mangalore Travel Portal – Android application.</w:t>
      </w:r>
    </w:p>
    <w:p w:rsidR="00117EB1" w:rsidRPr="00E51BDE" w:rsidRDefault="00117EB1" w:rsidP="00117EB1">
      <w:pPr>
        <w:rPr>
          <w:rFonts w:ascii="Verdana" w:hAnsi="Verdana"/>
          <w:b/>
          <w:sz w:val="20"/>
          <w:szCs w:val="20"/>
        </w:rPr>
      </w:pPr>
    </w:p>
    <w:p w:rsidR="00117EB1" w:rsidRPr="00E51BDE" w:rsidRDefault="00117EB1" w:rsidP="00117EB1">
      <w:pPr>
        <w:rPr>
          <w:rFonts w:ascii="Verdana" w:hAnsi="Verdana" w:cs="Tahoma"/>
          <w:bCs/>
          <w:snapToGrid w:val="0"/>
          <w:sz w:val="20"/>
          <w:szCs w:val="20"/>
        </w:rPr>
      </w:pPr>
      <w:r w:rsidRPr="00E51BDE">
        <w:rPr>
          <w:rFonts w:ascii="Verdana" w:hAnsi="Verdana" w:cs="Tahoma"/>
          <w:b/>
          <w:sz w:val="20"/>
          <w:szCs w:val="20"/>
        </w:rPr>
        <w:t>Environment</w:t>
      </w:r>
      <w:r w:rsidRPr="00E51BDE">
        <w:rPr>
          <w:rFonts w:ascii="Verdana" w:hAnsi="Verdana" w:cs="Tahoma"/>
          <w:b/>
          <w:sz w:val="20"/>
          <w:szCs w:val="20"/>
        </w:rPr>
        <w:tab/>
      </w:r>
      <w:r w:rsidRPr="00E51BDE">
        <w:rPr>
          <w:rFonts w:ascii="Verdana" w:hAnsi="Verdana" w:cs="Tahoma"/>
          <w:b/>
          <w:sz w:val="20"/>
          <w:szCs w:val="20"/>
        </w:rPr>
        <w:tab/>
        <w:t xml:space="preserve">: </w:t>
      </w:r>
      <w:r>
        <w:rPr>
          <w:rFonts w:ascii="Verdana" w:hAnsi="Verdana" w:cs="Tahoma"/>
          <w:bCs/>
          <w:snapToGrid w:val="0"/>
          <w:sz w:val="20"/>
          <w:szCs w:val="20"/>
        </w:rPr>
        <w:t>Java, Android SDK</w:t>
      </w:r>
    </w:p>
    <w:p w:rsidR="00117EB1" w:rsidRPr="00E51BDE" w:rsidRDefault="00117EB1" w:rsidP="00117EB1">
      <w:pPr>
        <w:widowControl w:val="0"/>
        <w:rPr>
          <w:rFonts w:ascii="Verdana" w:hAnsi="Verdana" w:cs="Tahoma"/>
          <w:sz w:val="20"/>
          <w:szCs w:val="20"/>
        </w:rPr>
      </w:pPr>
    </w:p>
    <w:p w:rsidR="00CA28BB" w:rsidRDefault="00117EB1" w:rsidP="00CA28BB">
      <w:pPr>
        <w:rPr>
          <w:rFonts w:ascii="Verdana" w:hAnsi="Verdana" w:cs="Tahoma"/>
          <w:sz w:val="20"/>
          <w:szCs w:val="20"/>
        </w:rPr>
      </w:pPr>
      <w:r w:rsidRPr="00E51BDE">
        <w:rPr>
          <w:rFonts w:ascii="Verdana" w:hAnsi="Verdana" w:cs="Tahoma"/>
          <w:b/>
          <w:sz w:val="20"/>
          <w:szCs w:val="20"/>
        </w:rPr>
        <w:t>Role</w:t>
      </w:r>
      <w:r w:rsidRPr="00E51BDE">
        <w:rPr>
          <w:rFonts w:ascii="Verdana" w:hAnsi="Verdana" w:cs="Tahoma"/>
          <w:b/>
          <w:sz w:val="20"/>
          <w:szCs w:val="20"/>
        </w:rPr>
        <w:tab/>
      </w:r>
      <w:r w:rsidRPr="00E51BDE">
        <w:rPr>
          <w:rFonts w:ascii="Verdana" w:hAnsi="Verdana" w:cs="Tahoma"/>
          <w:b/>
          <w:sz w:val="20"/>
          <w:szCs w:val="20"/>
        </w:rPr>
        <w:tab/>
      </w:r>
      <w:r w:rsidRPr="00E51BDE">
        <w:rPr>
          <w:rFonts w:ascii="Verdana" w:hAnsi="Verdana" w:cs="Tahoma"/>
          <w:b/>
          <w:sz w:val="20"/>
          <w:szCs w:val="20"/>
        </w:rPr>
        <w:tab/>
        <w:t>:</w:t>
      </w:r>
      <w:r>
        <w:rPr>
          <w:rFonts w:ascii="Verdana" w:hAnsi="Verdana" w:cs="Tahoma"/>
          <w:b/>
          <w:sz w:val="20"/>
          <w:szCs w:val="20"/>
        </w:rPr>
        <w:t xml:space="preserve"> </w:t>
      </w:r>
      <w:r w:rsidRPr="00E67D37">
        <w:rPr>
          <w:rFonts w:ascii="Verdana" w:hAnsi="Verdana" w:cs="Tahoma"/>
          <w:sz w:val="20"/>
          <w:szCs w:val="20"/>
        </w:rPr>
        <w:t>Senior</w:t>
      </w:r>
      <w:r>
        <w:rPr>
          <w:rFonts w:ascii="Verdana" w:hAnsi="Verdana" w:cs="Tahoma"/>
          <w:b/>
          <w:sz w:val="20"/>
          <w:szCs w:val="20"/>
        </w:rPr>
        <w:t xml:space="preserve"> </w:t>
      </w:r>
      <w:r>
        <w:rPr>
          <w:rFonts w:ascii="Verdana" w:hAnsi="Verdana" w:cs="Tahoma"/>
          <w:sz w:val="20"/>
          <w:szCs w:val="20"/>
        </w:rPr>
        <w:t>Developer</w:t>
      </w:r>
    </w:p>
    <w:p w:rsidR="00CA28BB" w:rsidRDefault="00CA28BB" w:rsidP="00CA28BB">
      <w:pPr>
        <w:rPr>
          <w:rFonts w:ascii="Verdana" w:hAnsi="Verdana" w:cs="Tahoma"/>
          <w:sz w:val="20"/>
          <w:szCs w:val="20"/>
        </w:rPr>
      </w:pPr>
    </w:p>
    <w:p w:rsidR="00B859D4" w:rsidRPr="000E46FB" w:rsidRDefault="00117EB1" w:rsidP="00117EB1">
      <w:pPr>
        <w:rPr>
          <w:rFonts w:ascii="Verdana" w:hAnsi="Verdana" w:cs="Tahoma"/>
          <w:sz w:val="20"/>
          <w:szCs w:val="20"/>
        </w:rPr>
      </w:pPr>
      <w:r w:rsidRPr="00E51BDE">
        <w:rPr>
          <w:rFonts w:ascii="Verdana" w:hAnsi="Verdana"/>
          <w:b/>
          <w:bCs/>
          <w:sz w:val="20"/>
        </w:rPr>
        <w:t>Project Description:</w:t>
      </w:r>
      <w:r w:rsidRPr="00E51BDE">
        <w:rPr>
          <w:rFonts w:ascii="Verdana" w:hAnsi="Verdana"/>
          <w:sz w:val="20"/>
        </w:rPr>
        <w:t xml:space="preserve"> </w:t>
      </w:r>
      <w:r w:rsidRPr="00701917">
        <w:rPr>
          <w:rFonts w:ascii="Verdana" w:hAnsi="Verdana"/>
          <w:bCs/>
          <w:sz w:val="20"/>
        </w:rPr>
        <w:t xml:space="preserve">This goal of this project is to develop an Android application of Virtual Mangalore Portal. </w:t>
      </w:r>
      <w:r>
        <w:rPr>
          <w:rFonts w:ascii="Verdana" w:hAnsi="Verdana" w:cs="Tahoma"/>
          <w:bCs/>
          <w:sz w:val="20"/>
          <w:szCs w:val="20"/>
        </w:rPr>
        <w:t>Virtual Mangalore is a travel and tourism portal that provides visitors a unique experienc</w:t>
      </w:r>
      <w:r w:rsidR="00B859D4">
        <w:rPr>
          <w:rFonts w:ascii="Verdana" w:hAnsi="Verdana" w:cs="Tahoma"/>
          <w:bCs/>
          <w:sz w:val="20"/>
          <w:szCs w:val="20"/>
        </w:rPr>
        <w:t>e with</w:t>
      </w:r>
      <w:r>
        <w:rPr>
          <w:rFonts w:ascii="Verdana" w:hAnsi="Verdana" w:cs="Tahoma"/>
          <w:bCs/>
          <w:sz w:val="20"/>
          <w:szCs w:val="20"/>
        </w:rPr>
        <w:t xml:space="preserve"> Hotel bookings, Predefined tour booking, custom itinerary for registered </w:t>
      </w:r>
      <w:r w:rsidR="00CA28BB">
        <w:rPr>
          <w:rFonts w:ascii="Verdana" w:hAnsi="Verdana" w:cs="Tahoma"/>
          <w:bCs/>
          <w:sz w:val="20"/>
          <w:szCs w:val="20"/>
        </w:rPr>
        <w:t>users, route maps using Google API’s</w:t>
      </w:r>
      <w:r w:rsidR="000E46FB">
        <w:rPr>
          <w:rFonts w:ascii="Verdana" w:hAnsi="Verdana" w:cs="Tahoma"/>
          <w:bCs/>
          <w:sz w:val="20"/>
          <w:szCs w:val="20"/>
        </w:rPr>
        <w:t>.</w:t>
      </w:r>
    </w:p>
    <w:p w:rsidR="00FF52C5" w:rsidRDefault="00FF52C5" w:rsidP="00117EB1">
      <w:pPr>
        <w:rPr>
          <w:rFonts w:ascii="Verdana" w:hAnsi="Verdana"/>
          <w:sz w:val="20"/>
          <w:szCs w:val="20"/>
        </w:rPr>
      </w:pPr>
    </w:p>
    <w:p w:rsidR="00FF52C5" w:rsidRDefault="00FF52C5" w:rsidP="00117EB1">
      <w:pPr>
        <w:rPr>
          <w:rFonts w:ascii="Verdana" w:hAnsi="Verdana"/>
          <w:sz w:val="20"/>
          <w:szCs w:val="20"/>
        </w:rPr>
      </w:pPr>
    </w:p>
    <w:p w:rsidR="00FF52C5" w:rsidRPr="00FF52C5" w:rsidRDefault="00051EFA" w:rsidP="00117EB1">
      <w:pPr>
        <w:rPr>
          <w:rFonts w:ascii="Verdana" w:hAnsi="Verdana" w:cs="Times New Roman"/>
          <w:b/>
          <w:bCs/>
          <w:sz w:val="20"/>
          <w:szCs w:val="20"/>
          <w:lang w:eastAsia="en-IN" w:bidi="ar-SA"/>
        </w:rPr>
      </w:pPr>
      <w:r>
        <w:rPr>
          <w:rFonts w:ascii="Verdana" w:hAnsi="Verdana" w:cs="Times New Roman"/>
          <w:b/>
          <w:bCs/>
          <w:sz w:val="20"/>
          <w:szCs w:val="20"/>
          <w:lang w:eastAsia="en-IN" w:bidi="ar-SA"/>
        </w:rPr>
        <w:lastRenderedPageBreak/>
        <w:t>Hobbies and Extra-C</w:t>
      </w:r>
      <w:r w:rsidR="00FF52C5" w:rsidRPr="00FF52C5">
        <w:rPr>
          <w:rFonts w:ascii="Verdana" w:hAnsi="Verdana" w:cs="Times New Roman"/>
          <w:b/>
          <w:bCs/>
          <w:sz w:val="20"/>
          <w:szCs w:val="20"/>
          <w:lang w:eastAsia="en-IN" w:bidi="ar-SA"/>
        </w:rPr>
        <w:t>urricular Activities</w:t>
      </w:r>
    </w:p>
    <w:p w:rsidR="00FF52C5" w:rsidRDefault="00FF52C5" w:rsidP="00117EB1">
      <w:pPr>
        <w:rPr>
          <w:rFonts w:ascii="Verdana" w:hAnsi="Verdana"/>
          <w:sz w:val="20"/>
          <w:szCs w:val="20"/>
        </w:rPr>
      </w:pPr>
    </w:p>
    <w:p w:rsidR="00FF52C5" w:rsidRDefault="00FF52C5" w:rsidP="00117EB1">
      <w:pPr>
        <w:rPr>
          <w:rFonts w:ascii="Verdana" w:hAnsi="Verdana"/>
          <w:sz w:val="20"/>
          <w:szCs w:val="20"/>
        </w:rPr>
      </w:pPr>
    </w:p>
    <w:p w:rsidR="00FF52C5" w:rsidRPr="00FF52C5" w:rsidRDefault="00FF52C5" w:rsidP="00FF52C5">
      <w:pPr>
        <w:numPr>
          <w:ilvl w:val="0"/>
          <w:numId w:val="28"/>
        </w:numPr>
        <w:rPr>
          <w:rFonts w:ascii="Verdana" w:hAnsi="Verdana"/>
          <w:b/>
          <w:sz w:val="20"/>
          <w:szCs w:val="20"/>
          <w:lang w:bidi="en-US"/>
        </w:rPr>
      </w:pPr>
      <w:r w:rsidRPr="00FF52C5">
        <w:rPr>
          <w:rFonts w:ascii="Verdana" w:hAnsi="Verdana"/>
          <w:sz w:val="20"/>
          <w:szCs w:val="20"/>
          <w:lang w:bidi="en-US"/>
        </w:rPr>
        <w:t>Performed as a Bass Guitarist</w:t>
      </w:r>
      <w:r>
        <w:rPr>
          <w:rFonts w:ascii="Verdana" w:hAnsi="Verdana"/>
          <w:sz w:val="20"/>
          <w:szCs w:val="20"/>
          <w:lang w:bidi="en-US"/>
        </w:rPr>
        <w:t xml:space="preserve"> with Rock Band</w:t>
      </w:r>
      <w:r w:rsidRPr="00FF52C5">
        <w:rPr>
          <w:rFonts w:ascii="Verdana" w:hAnsi="Verdana"/>
          <w:sz w:val="20"/>
          <w:szCs w:val="20"/>
          <w:lang w:bidi="en-US"/>
        </w:rPr>
        <w:t xml:space="preserve"> at Tattoo Expo in GOA.</w:t>
      </w:r>
    </w:p>
    <w:p w:rsidR="00FF52C5" w:rsidRPr="00FF52C5" w:rsidRDefault="00FF52C5" w:rsidP="00FF52C5">
      <w:pPr>
        <w:numPr>
          <w:ilvl w:val="0"/>
          <w:numId w:val="28"/>
        </w:numPr>
        <w:rPr>
          <w:rFonts w:ascii="Verdana" w:hAnsi="Verdana"/>
          <w:sz w:val="20"/>
          <w:szCs w:val="20"/>
          <w:lang w:bidi="en-US"/>
        </w:rPr>
      </w:pPr>
      <w:r w:rsidRPr="00FF52C5">
        <w:rPr>
          <w:rFonts w:ascii="Verdana" w:hAnsi="Verdana"/>
          <w:sz w:val="20"/>
          <w:szCs w:val="20"/>
          <w:lang w:bidi="en-US"/>
        </w:rPr>
        <w:t>Helped Build Book Distri</w:t>
      </w:r>
      <w:r w:rsidR="00B448FD">
        <w:rPr>
          <w:rFonts w:ascii="Verdana" w:hAnsi="Verdana"/>
          <w:sz w:val="20"/>
          <w:szCs w:val="20"/>
          <w:lang w:bidi="en-US"/>
        </w:rPr>
        <w:t>bution System for ISKCON</w:t>
      </w:r>
      <w:r w:rsidRPr="00FF52C5">
        <w:rPr>
          <w:rFonts w:ascii="Verdana" w:hAnsi="Verdana"/>
          <w:sz w:val="20"/>
          <w:szCs w:val="20"/>
          <w:lang w:bidi="en-US"/>
        </w:rPr>
        <w:t>.</w:t>
      </w:r>
      <w:r w:rsidR="00B448FD">
        <w:rPr>
          <w:rFonts w:ascii="Verdana" w:hAnsi="Verdana"/>
          <w:sz w:val="20"/>
          <w:szCs w:val="20"/>
          <w:lang w:bidi="en-US"/>
        </w:rPr>
        <w:t xml:space="preserve"> </w:t>
      </w:r>
      <w:r w:rsidRPr="00FF52C5">
        <w:rPr>
          <w:rFonts w:ascii="Verdana" w:hAnsi="Verdana"/>
          <w:sz w:val="20"/>
          <w:szCs w:val="20"/>
          <w:lang w:bidi="en-US"/>
        </w:rPr>
        <w:t>(</w:t>
      </w:r>
      <w:proofErr w:type="gramStart"/>
      <w:r w:rsidRPr="00FF52C5">
        <w:rPr>
          <w:rFonts w:ascii="Verdana" w:hAnsi="Verdana"/>
          <w:sz w:val="20"/>
          <w:szCs w:val="20"/>
          <w:lang w:bidi="en-US"/>
        </w:rPr>
        <w:t>A Java based application</w:t>
      </w:r>
      <w:r>
        <w:rPr>
          <w:rFonts w:ascii="Verdana" w:hAnsi="Verdana"/>
          <w:sz w:val="20"/>
          <w:szCs w:val="20"/>
          <w:lang w:bidi="en-US"/>
        </w:rPr>
        <w:t xml:space="preserve"> </w:t>
      </w:r>
      <w:r w:rsidRPr="00FF52C5">
        <w:rPr>
          <w:rFonts w:ascii="Verdana" w:hAnsi="Verdana"/>
          <w:sz w:val="20"/>
          <w:szCs w:val="20"/>
          <w:lang w:bidi="en-US"/>
        </w:rPr>
        <w:t>Based on SOA using hibernate</w:t>
      </w:r>
      <w:proofErr w:type="gramEnd"/>
      <w:r w:rsidRPr="00FF52C5">
        <w:rPr>
          <w:rFonts w:ascii="Verdana" w:hAnsi="Verdana"/>
          <w:sz w:val="20"/>
          <w:szCs w:val="20"/>
          <w:lang w:bidi="en-US"/>
        </w:rPr>
        <w:t>).</w:t>
      </w:r>
    </w:p>
    <w:p w:rsidR="00FF52C5" w:rsidRPr="00FF52C5" w:rsidRDefault="00FF52C5" w:rsidP="00FF52C5">
      <w:pPr>
        <w:numPr>
          <w:ilvl w:val="0"/>
          <w:numId w:val="28"/>
        </w:numPr>
        <w:rPr>
          <w:rFonts w:ascii="Verdana" w:hAnsi="Verdana"/>
          <w:sz w:val="20"/>
          <w:szCs w:val="20"/>
          <w:lang w:bidi="en-US"/>
        </w:rPr>
      </w:pPr>
      <w:r w:rsidRPr="00FF52C5">
        <w:rPr>
          <w:rFonts w:ascii="Verdana" w:hAnsi="Verdana"/>
          <w:sz w:val="20"/>
          <w:szCs w:val="20"/>
          <w:lang w:bidi="en-US"/>
        </w:rPr>
        <w:t xml:space="preserve">B.E. project: </w:t>
      </w:r>
      <w:r w:rsidRPr="00FF52C5">
        <w:rPr>
          <w:rFonts w:ascii="Verdana" w:hAnsi="Verdana"/>
          <w:b/>
          <w:sz w:val="20"/>
          <w:szCs w:val="20"/>
          <w:lang w:bidi="en-US"/>
        </w:rPr>
        <w:t xml:space="preserve">SUSAN Image processing </w:t>
      </w:r>
      <w:r w:rsidRPr="00FF52C5">
        <w:rPr>
          <w:rFonts w:ascii="Verdana" w:hAnsi="Verdana"/>
          <w:sz w:val="20"/>
          <w:szCs w:val="20"/>
          <w:lang w:bidi="en-US"/>
        </w:rPr>
        <w:t xml:space="preserve">(Smallest </w:t>
      </w:r>
      <w:proofErr w:type="spellStart"/>
      <w:r w:rsidRPr="00FF52C5">
        <w:rPr>
          <w:rFonts w:ascii="Verdana" w:hAnsi="Verdana"/>
          <w:sz w:val="20"/>
          <w:szCs w:val="20"/>
          <w:lang w:bidi="en-US"/>
        </w:rPr>
        <w:t>Univalue</w:t>
      </w:r>
      <w:proofErr w:type="spellEnd"/>
      <w:r w:rsidRPr="00FF52C5">
        <w:rPr>
          <w:rFonts w:ascii="Verdana" w:hAnsi="Verdana"/>
          <w:sz w:val="20"/>
          <w:szCs w:val="20"/>
          <w:lang w:bidi="en-US"/>
        </w:rPr>
        <w:t xml:space="preserve"> Segment                                            Assimilating Nucleus)</w:t>
      </w:r>
      <w:r w:rsidRPr="00FF52C5">
        <w:rPr>
          <w:rFonts w:ascii="Verdana" w:hAnsi="Verdana"/>
          <w:b/>
          <w:sz w:val="20"/>
          <w:szCs w:val="20"/>
          <w:lang w:bidi="en-US"/>
        </w:rPr>
        <w:t>.</w:t>
      </w:r>
    </w:p>
    <w:p w:rsidR="00FF52C5" w:rsidRPr="00FF52C5" w:rsidRDefault="00FF52C5" w:rsidP="00FF52C5">
      <w:pPr>
        <w:numPr>
          <w:ilvl w:val="0"/>
          <w:numId w:val="28"/>
        </w:numPr>
        <w:rPr>
          <w:rFonts w:ascii="Verdana" w:hAnsi="Verdana"/>
          <w:sz w:val="20"/>
          <w:szCs w:val="20"/>
          <w:lang w:bidi="en-US"/>
        </w:rPr>
      </w:pPr>
      <w:r>
        <w:rPr>
          <w:rFonts w:ascii="Verdana" w:hAnsi="Verdana"/>
          <w:sz w:val="20"/>
          <w:szCs w:val="20"/>
          <w:lang w:bidi="en-US"/>
        </w:rPr>
        <w:t>Performed</w:t>
      </w:r>
      <w:r w:rsidRPr="00FF52C5">
        <w:rPr>
          <w:rFonts w:ascii="Verdana" w:hAnsi="Verdana"/>
          <w:sz w:val="20"/>
          <w:szCs w:val="20"/>
          <w:lang w:bidi="en-US"/>
        </w:rPr>
        <w:t xml:space="preserve"> as a BASS Guitarist in J </w:t>
      </w:r>
      <w:proofErr w:type="spellStart"/>
      <w:r w:rsidRPr="00FF52C5">
        <w:rPr>
          <w:rFonts w:ascii="Verdana" w:hAnsi="Verdana"/>
          <w:sz w:val="20"/>
          <w:szCs w:val="20"/>
          <w:lang w:bidi="en-US"/>
        </w:rPr>
        <w:t>J</w:t>
      </w:r>
      <w:proofErr w:type="spellEnd"/>
      <w:r w:rsidRPr="00FF52C5">
        <w:rPr>
          <w:rFonts w:ascii="Verdana" w:hAnsi="Verdana"/>
          <w:sz w:val="20"/>
          <w:szCs w:val="20"/>
          <w:lang w:bidi="en-US"/>
        </w:rPr>
        <w:t xml:space="preserve"> College of Arts Annual fest. </w:t>
      </w:r>
    </w:p>
    <w:p w:rsidR="00FF52C5" w:rsidRPr="00FF52C5" w:rsidRDefault="00FF52C5" w:rsidP="00FF52C5">
      <w:pPr>
        <w:numPr>
          <w:ilvl w:val="0"/>
          <w:numId w:val="28"/>
        </w:numPr>
        <w:rPr>
          <w:rFonts w:ascii="Verdana" w:hAnsi="Verdana"/>
          <w:sz w:val="20"/>
          <w:szCs w:val="20"/>
          <w:lang w:bidi="en-US"/>
        </w:rPr>
      </w:pPr>
      <w:r w:rsidRPr="00FF52C5">
        <w:rPr>
          <w:rFonts w:ascii="Verdana" w:hAnsi="Verdana"/>
          <w:sz w:val="20"/>
          <w:szCs w:val="20"/>
          <w:lang w:bidi="en-US"/>
        </w:rPr>
        <w:t xml:space="preserve">Appeared for Level 3 exam of Bass Guitar from </w:t>
      </w:r>
      <w:proofErr w:type="gramStart"/>
      <w:r w:rsidRPr="00CC71A9">
        <w:rPr>
          <w:rFonts w:ascii="Verdana" w:hAnsi="Verdana"/>
          <w:b/>
          <w:sz w:val="20"/>
          <w:szCs w:val="20"/>
          <w:lang w:bidi="en-US"/>
        </w:rPr>
        <w:t>LCM(</w:t>
      </w:r>
      <w:proofErr w:type="gramEnd"/>
      <w:r w:rsidRPr="00CC71A9">
        <w:rPr>
          <w:rFonts w:ascii="Verdana" w:hAnsi="Verdana"/>
          <w:b/>
          <w:sz w:val="20"/>
          <w:szCs w:val="20"/>
          <w:lang w:bidi="en-US"/>
        </w:rPr>
        <w:t xml:space="preserve"> London College of Music)</w:t>
      </w:r>
      <w:r>
        <w:rPr>
          <w:rFonts w:ascii="Verdana" w:hAnsi="Verdana"/>
          <w:sz w:val="20"/>
          <w:szCs w:val="20"/>
          <w:lang w:bidi="en-US"/>
        </w:rPr>
        <w:t xml:space="preserve"> </w:t>
      </w:r>
      <w:r w:rsidRPr="00FF52C5">
        <w:rPr>
          <w:rFonts w:ascii="Verdana" w:hAnsi="Verdana"/>
          <w:sz w:val="20"/>
          <w:szCs w:val="20"/>
          <w:lang w:bidi="en-US"/>
        </w:rPr>
        <w:t>Passed with merit.</w:t>
      </w:r>
    </w:p>
    <w:p w:rsidR="00FF52C5" w:rsidRPr="00FF52C5" w:rsidRDefault="00FF52C5" w:rsidP="00FF52C5">
      <w:pPr>
        <w:numPr>
          <w:ilvl w:val="0"/>
          <w:numId w:val="28"/>
        </w:numPr>
        <w:rPr>
          <w:rFonts w:ascii="Verdana" w:hAnsi="Verdana"/>
          <w:sz w:val="20"/>
          <w:szCs w:val="20"/>
          <w:lang w:bidi="en-US"/>
        </w:rPr>
      </w:pPr>
      <w:r w:rsidRPr="00FF52C5">
        <w:rPr>
          <w:rFonts w:ascii="Verdana" w:hAnsi="Verdana"/>
          <w:sz w:val="20"/>
          <w:szCs w:val="20"/>
          <w:lang w:bidi="en-US"/>
        </w:rPr>
        <w:t>Event Head for Rock Band and performed as a Bass Guitarist in Nexus ’09.</w:t>
      </w:r>
    </w:p>
    <w:p w:rsidR="00FF52C5" w:rsidRDefault="009E30F0" w:rsidP="00FF52C5">
      <w:pPr>
        <w:numPr>
          <w:ilvl w:val="0"/>
          <w:numId w:val="28"/>
        </w:numPr>
        <w:rPr>
          <w:rFonts w:ascii="Verdana" w:hAnsi="Verdana"/>
          <w:sz w:val="20"/>
          <w:szCs w:val="20"/>
          <w:lang w:bidi="en-US"/>
        </w:rPr>
      </w:pPr>
      <w:r>
        <w:rPr>
          <w:rFonts w:ascii="Verdana" w:hAnsi="Verdana"/>
          <w:sz w:val="20"/>
          <w:szCs w:val="20"/>
          <w:lang w:bidi="en-US"/>
        </w:rPr>
        <w:t>C</w:t>
      </w:r>
      <w:r w:rsidRPr="00FF52C5">
        <w:rPr>
          <w:rFonts w:ascii="Verdana" w:hAnsi="Verdana"/>
          <w:sz w:val="20"/>
          <w:szCs w:val="20"/>
          <w:lang w:bidi="en-US"/>
        </w:rPr>
        <w:t>oordi</w:t>
      </w:r>
      <w:r>
        <w:rPr>
          <w:rFonts w:ascii="Verdana" w:hAnsi="Verdana"/>
          <w:sz w:val="20"/>
          <w:szCs w:val="20"/>
          <w:lang w:bidi="en-US"/>
        </w:rPr>
        <w:t>n</w:t>
      </w:r>
      <w:r w:rsidRPr="00FF52C5">
        <w:rPr>
          <w:rFonts w:ascii="Verdana" w:hAnsi="Verdana"/>
          <w:sz w:val="20"/>
          <w:szCs w:val="20"/>
          <w:lang w:bidi="en-US"/>
        </w:rPr>
        <w:t>ator</w:t>
      </w:r>
      <w:r w:rsidR="00FF52C5" w:rsidRPr="00FF52C5">
        <w:rPr>
          <w:rFonts w:ascii="Verdana" w:hAnsi="Verdana"/>
          <w:sz w:val="20"/>
          <w:szCs w:val="20"/>
          <w:lang w:bidi="en-US"/>
        </w:rPr>
        <w:t xml:space="preserve"> at Nexus’09 (</w:t>
      </w:r>
      <w:proofErr w:type="spellStart"/>
      <w:r w:rsidR="00FF52C5" w:rsidRPr="00FF52C5">
        <w:rPr>
          <w:rFonts w:ascii="Verdana" w:hAnsi="Verdana"/>
          <w:b/>
          <w:sz w:val="20"/>
          <w:szCs w:val="20"/>
          <w:lang w:bidi="en-US"/>
        </w:rPr>
        <w:t>TechFest</w:t>
      </w:r>
      <w:proofErr w:type="spellEnd"/>
      <w:r w:rsidR="00FF52C5" w:rsidRPr="00FF52C5">
        <w:rPr>
          <w:rFonts w:ascii="Verdana" w:hAnsi="Verdana"/>
          <w:b/>
          <w:sz w:val="20"/>
          <w:szCs w:val="20"/>
          <w:lang w:bidi="en-US"/>
        </w:rPr>
        <w:t xml:space="preserve"> of </w:t>
      </w:r>
      <w:proofErr w:type="spellStart"/>
      <w:r w:rsidR="00FF52C5" w:rsidRPr="00FF52C5">
        <w:rPr>
          <w:rFonts w:ascii="Verdana" w:hAnsi="Verdana"/>
          <w:b/>
          <w:sz w:val="20"/>
          <w:szCs w:val="20"/>
          <w:lang w:bidi="en-US"/>
        </w:rPr>
        <w:t>Parshvanath</w:t>
      </w:r>
      <w:proofErr w:type="spellEnd"/>
      <w:r w:rsidR="00FF52C5" w:rsidRPr="00FF52C5">
        <w:rPr>
          <w:rFonts w:ascii="Verdana" w:hAnsi="Verdana"/>
          <w:b/>
          <w:sz w:val="20"/>
          <w:szCs w:val="20"/>
          <w:lang w:bidi="en-US"/>
        </w:rPr>
        <w:t xml:space="preserve"> college</w:t>
      </w:r>
      <w:r w:rsidR="00FF52C5" w:rsidRPr="00FF52C5">
        <w:rPr>
          <w:rFonts w:ascii="Verdana" w:hAnsi="Verdana"/>
          <w:sz w:val="20"/>
          <w:szCs w:val="20"/>
          <w:lang w:bidi="en-US"/>
        </w:rPr>
        <w:t>).</w:t>
      </w:r>
    </w:p>
    <w:p w:rsidR="00CC71A9" w:rsidRDefault="00CC71A9" w:rsidP="00FF52C5">
      <w:pPr>
        <w:numPr>
          <w:ilvl w:val="0"/>
          <w:numId w:val="28"/>
        </w:numPr>
        <w:rPr>
          <w:rFonts w:ascii="Verdana" w:hAnsi="Verdana"/>
          <w:sz w:val="20"/>
          <w:szCs w:val="20"/>
          <w:lang w:bidi="en-US"/>
        </w:rPr>
      </w:pPr>
      <w:r>
        <w:rPr>
          <w:rFonts w:ascii="Verdana" w:hAnsi="Verdana"/>
          <w:sz w:val="20"/>
          <w:szCs w:val="20"/>
          <w:lang w:bidi="en-US"/>
        </w:rPr>
        <w:t xml:space="preserve">Appeared for </w:t>
      </w:r>
      <w:r w:rsidRPr="009E30F0">
        <w:rPr>
          <w:rFonts w:ascii="Verdana" w:hAnsi="Verdana"/>
          <w:b/>
          <w:sz w:val="20"/>
          <w:szCs w:val="20"/>
          <w:lang w:bidi="en-US"/>
        </w:rPr>
        <w:t>GATE 2015</w:t>
      </w:r>
      <w:r>
        <w:rPr>
          <w:rFonts w:ascii="Verdana" w:hAnsi="Verdana"/>
          <w:sz w:val="20"/>
          <w:szCs w:val="20"/>
          <w:lang w:bidi="en-US"/>
        </w:rPr>
        <w:t xml:space="preserve"> exam, scored </w:t>
      </w:r>
      <w:r w:rsidRPr="009E30F0">
        <w:rPr>
          <w:rFonts w:ascii="Verdana" w:hAnsi="Verdana"/>
          <w:b/>
          <w:sz w:val="20"/>
          <w:szCs w:val="20"/>
          <w:lang w:bidi="en-US"/>
        </w:rPr>
        <w:t>AIR</w:t>
      </w:r>
      <w:r w:rsidR="009E30F0">
        <w:rPr>
          <w:rFonts w:ascii="Verdana" w:hAnsi="Verdana"/>
          <w:sz w:val="20"/>
          <w:szCs w:val="20"/>
          <w:lang w:bidi="en-US"/>
        </w:rPr>
        <w:t xml:space="preserve"> </w:t>
      </w:r>
      <w:r>
        <w:rPr>
          <w:rFonts w:ascii="Verdana" w:hAnsi="Verdana"/>
          <w:sz w:val="20"/>
          <w:szCs w:val="20"/>
          <w:lang w:bidi="en-US"/>
        </w:rPr>
        <w:t xml:space="preserve">(All India Rank) </w:t>
      </w:r>
      <w:r w:rsidR="00051EFA">
        <w:rPr>
          <w:rFonts w:ascii="Verdana" w:hAnsi="Verdana"/>
          <w:sz w:val="20"/>
          <w:szCs w:val="20"/>
          <w:lang w:bidi="en-US"/>
        </w:rPr>
        <w:t>–</w:t>
      </w:r>
      <w:r>
        <w:rPr>
          <w:rFonts w:ascii="Verdana" w:hAnsi="Verdana"/>
          <w:sz w:val="20"/>
          <w:szCs w:val="20"/>
          <w:lang w:bidi="en-US"/>
        </w:rPr>
        <w:t xml:space="preserve"> </w:t>
      </w:r>
      <w:r w:rsidRPr="009E30F0">
        <w:rPr>
          <w:rFonts w:ascii="Verdana" w:hAnsi="Verdana"/>
          <w:b/>
          <w:sz w:val="20"/>
          <w:szCs w:val="20"/>
          <w:lang w:bidi="en-US"/>
        </w:rPr>
        <w:t>1713</w:t>
      </w:r>
      <w:r w:rsidR="00051EFA">
        <w:rPr>
          <w:rFonts w:ascii="Verdana" w:hAnsi="Verdana"/>
          <w:sz w:val="20"/>
          <w:szCs w:val="20"/>
          <w:lang w:bidi="en-US"/>
        </w:rPr>
        <w:t>.</w:t>
      </w:r>
    </w:p>
    <w:p w:rsidR="00051EFA" w:rsidRDefault="00051EFA" w:rsidP="00FF52C5">
      <w:pPr>
        <w:numPr>
          <w:ilvl w:val="0"/>
          <w:numId w:val="28"/>
        </w:numPr>
        <w:rPr>
          <w:rFonts w:ascii="Verdana" w:hAnsi="Verdana"/>
          <w:b/>
          <w:sz w:val="20"/>
          <w:szCs w:val="20"/>
          <w:lang w:bidi="en-US"/>
        </w:rPr>
      </w:pPr>
      <w:r w:rsidRPr="00051EFA">
        <w:rPr>
          <w:rFonts w:ascii="Verdana" w:hAnsi="Verdana"/>
          <w:b/>
          <w:sz w:val="20"/>
          <w:szCs w:val="20"/>
          <w:lang w:bidi="en-US"/>
        </w:rPr>
        <w:t>Projects</w:t>
      </w:r>
    </w:p>
    <w:p w:rsidR="00051EFA" w:rsidRPr="00051EFA" w:rsidRDefault="00051EFA" w:rsidP="00051EFA">
      <w:pPr>
        <w:numPr>
          <w:ilvl w:val="1"/>
          <w:numId w:val="28"/>
        </w:numPr>
        <w:rPr>
          <w:rFonts w:ascii="Verdana" w:hAnsi="Verdana"/>
          <w:sz w:val="20"/>
          <w:szCs w:val="20"/>
          <w:lang w:bidi="en-US"/>
        </w:rPr>
      </w:pPr>
      <w:r w:rsidRPr="00051EFA">
        <w:rPr>
          <w:rFonts w:ascii="Verdana" w:hAnsi="Verdana"/>
          <w:sz w:val="20"/>
          <w:szCs w:val="20"/>
          <w:lang w:bidi="en-US"/>
        </w:rPr>
        <w:t>Developed and launched Android game “</w:t>
      </w:r>
      <w:r w:rsidRPr="00051EFA">
        <w:rPr>
          <w:rFonts w:ascii="Verdana" w:hAnsi="Verdana"/>
          <w:b/>
          <w:sz w:val="20"/>
          <w:szCs w:val="20"/>
          <w:lang w:bidi="en-US"/>
        </w:rPr>
        <w:t>Color Trouble</w:t>
      </w:r>
      <w:r w:rsidRPr="00051EFA">
        <w:rPr>
          <w:rFonts w:ascii="Verdana" w:hAnsi="Verdana"/>
          <w:sz w:val="20"/>
          <w:szCs w:val="20"/>
          <w:lang w:bidi="en-US"/>
        </w:rPr>
        <w:t xml:space="preserve">” on </w:t>
      </w:r>
      <w:r w:rsidR="00722D2C" w:rsidRPr="00051EFA">
        <w:rPr>
          <w:rFonts w:ascii="Verdana" w:hAnsi="Verdana"/>
          <w:sz w:val="20"/>
          <w:szCs w:val="20"/>
          <w:lang w:bidi="en-US"/>
        </w:rPr>
        <w:t>Google</w:t>
      </w:r>
      <w:r w:rsidRPr="00051EFA">
        <w:rPr>
          <w:rFonts w:ascii="Verdana" w:hAnsi="Verdana"/>
          <w:sz w:val="20"/>
          <w:szCs w:val="20"/>
          <w:lang w:bidi="en-US"/>
        </w:rPr>
        <w:t xml:space="preserve"> play store </w:t>
      </w:r>
      <w:hyperlink r:id="rId9" w:history="1">
        <w:r w:rsidRPr="00051EFA">
          <w:rPr>
            <w:rStyle w:val="Hyperlink"/>
            <w:rFonts w:ascii="Verdana" w:hAnsi="Verdana"/>
            <w:sz w:val="20"/>
            <w:szCs w:val="20"/>
            <w:lang w:bidi="en-US"/>
          </w:rPr>
          <w:t>click here</w:t>
        </w:r>
      </w:hyperlink>
      <w:r w:rsidRPr="00051EFA">
        <w:rPr>
          <w:rFonts w:ascii="Verdana" w:hAnsi="Verdana"/>
          <w:sz w:val="20"/>
          <w:szCs w:val="20"/>
          <w:lang w:bidi="en-US"/>
        </w:rPr>
        <w:t xml:space="preserve">. Color trouble is memory challenging game, which improves memory ability. Design of the game is inspired from </w:t>
      </w:r>
      <w:r w:rsidRPr="00432134">
        <w:rPr>
          <w:rFonts w:ascii="Verdana" w:hAnsi="Verdana"/>
          <w:b/>
          <w:sz w:val="20"/>
          <w:szCs w:val="20"/>
          <w:lang w:bidi="en-US"/>
        </w:rPr>
        <w:t>Android 5.0 Material Design</w:t>
      </w:r>
      <w:r w:rsidRPr="00051EFA">
        <w:rPr>
          <w:rFonts w:ascii="Verdana" w:hAnsi="Verdana"/>
          <w:sz w:val="20"/>
          <w:szCs w:val="20"/>
          <w:lang w:bidi="en-US"/>
        </w:rPr>
        <w:t xml:space="preserve"> and compatible with mobile and tablet.</w:t>
      </w:r>
    </w:p>
    <w:p w:rsidR="00051EFA" w:rsidRPr="00051EFA" w:rsidRDefault="00051EFA" w:rsidP="00051EFA">
      <w:pPr>
        <w:numPr>
          <w:ilvl w:val="1"/>
          <w:numId w:val="28"/>
        </w:numPr>
        <w:rPr>
          <w:rFonts w:ascii="Verdana" w:hAnsi="Verdana"/>
          <w:sz w:val="20"/>
          <w:szCs w:val="20"/>
          <w:lang w:bidi="en-US"/>
        </w:rPr>
      </w:pPr>
      <w:r w:rsidRPr="00051EFA">
        <w:rPr>
          <w:rFonts w:ascii="Verdana" w:hAnsi="Verdana"/>
          <w:sz w:val="20"/>
          <w:szCs w:val="20"/>
          <w:lang w:bidi="en-US"/>
        </w:rPr>
        <w:t>Developed a  MVC (.NET 4.5) web application  “</w:t>
      </w:r>
      <w:r w:rsidRPr="00051EFA">
        <w:rPr>
          <w:rFonts w:ascii="Verdana" w:hAnsi="Verdana"/>
          <w:b/>
          <w:sz w:val="20"/>
          <w:szCs w:val="20"/>
          <w:lang w:bidi="en-US"/>
        </w:rPr>
        <w:t>Company Portal</w:t>
      </w:r>
      <w:r w:rsidRPr="00051EFA">
        <w:rPr>
          <w:rFonts w:ascii="Verdana" w:hAnsi="Verdana"/>
          <w:sz w:val="20"/>
          <w:szCs w:val="20"/>
          <w:lang w:bidi="en-US"/>
        </w:rPr>
        <w:t>” for friend in final year of Degree,  following are features of the application</w:t>
      </w:r>
    </w:p>
    <w:p w:rsidR="00051EFA" w:rsidRPr="00051EFA" w:rsidRDefault="00051EFA" w:rsidP="00051EFA">
      <w:pPr>
        <w:numPr>
          <w:ilvl w:val="2"/>
          <w:numId w:val="28"/>
        </w:numPr>
        <w:rPr>
          <w:rFonts w:ascii="Verdana" w:hAnsi="Verdana"/>
          <w:sz w:val="20"/>
          <w:szCs w:val="20"/>
          <w:lang w:bidi="en-US"/>
        </w:rPr>
      </w:pPr>
      <w:r w:rsidRPr="00051EFA">
        <w:rPr>
          <w:rFonts w:ascii="Verdana" w:hAnsi="Verdana"/>
          <w:sz w:val="20"/>
          <w:szCs w:val="20"/>
          <w:lang w:bidi="en-US"/>
        </w:rPr>
        <w:t>Three different roles for company (admin, manager, employee).</w:t>
      </w:r>
    </w:p>
    <w:p w:rsidR="00051EFA" w:rsidRPr="00051EFA" w:rsidRDefault="00051EFA" w:rsidP="00051EFA">
      <w:pPr>
        <w:numPr>
          <w:ilvl w:val="2"/>
          <w:numId w:val="28"/>
        </w:numPr>
        <w:rPr>
          <w:rFonts w:ascii="Verdana" w:hAnsi="Verdana"/>
          <w:sz w:val="20"/>
          <w:szCs w:val="20"/>
          <w:lang w:bidi="en-US"/>
        </w:rPr>
      </w:pPr>
      <w:r w:rsidRPr="00051EFA">
        <w:rPr>
          <w:rFonts w:ascii="Verdana" w:hAnsi="Verdana"/>
          <w:sz w:val="20"/>
          <w:szCs w:val="20"/>
          <w:lang w:bidi="en-US"/>
        </w:rPr>
        <w:t>Admin can register new employee.</w:t>
      </w:r>
    </w:p>
    <w:p w:rsidR="00051EFA" w:rsidRPr="00051EFA" w:rsidRDefault="00051EFA" w:rsidP="00051EFA">
      <w:pPr>
        <w:numPr>
          <w:ilvl w:val="2"/>
          <w:numId w:val="28"/>
        </w:numPr>
        <w:rPr>
          <w:rFonts w:ascii="Verdana" w:hAnsi="Verdana"/>
          <w:sz w:val="20"/>
          <w:szCs w:val="20"/>
          <w:lang w:bidi="en-US"/>
        </w:rPr>
      </w:pPr>
      <w:r w:rsidRPr="00051EFA">
        <w:rPr>
          <w:rFonts w:ascii="Verdana" w:hAnsi="Verdana"/>
          <w:sz w:val="20"/>
          <w:szCs w:val="20"/>
          <w:lang w:bidi="en-US"/>
        </w:rPr>
        <w:t>Manager can create tasks.</w:t>
      </w:r>
    </w:p>
    <w:p w:rsidR="00051EFA" w:rsidRPr="00051EFA" w:rsidRDefault="00051EFA" w:rsidP="00051EFA">
      <w:pPr>
        <w:numPr>
          <w:ilvl w:val="2"/>
          <w:numId w:val="28"/>
        </w:numPr>
        <w:rPr>
          <w:rFonts w:ascii="Verdana" w:hAnsi="Verdana"/>
          <w:sz w:val="20"/>
          <w:szCs w:val="20"/>
          <w:lang w:bidi="en-US"/>
        </w:rPr>
      </w:pPr>
      <w:r w:rsidRPr="00051EFA">
        <w:rPr>
          <w:rFonts w:ascii="Verdana" w:hAnsi="Verdana"/>
          <w:sz w:val="20"/>
          <w:szCs w:val="20"/>
          <w:lang w:bidi="en-US"/>
        </w:rPr>
        <w:t>Manager assigns tasks to employee.</w:t>
      </w:r>
    </w:p>
    <w:p w:rsidR="00051EFA" w:rsidRPr="00051EFA" w:rsidRDefault="00051EFA" w:rsidP="00051EFA">
      <w:pPr>
        <w:numPr>
          <w:ilvl w:val="2"/>
          <w:numId w:val="28"/>
        </w:numPr>
        <w:rPr>
          <w:rFonts w:ascii="Verdana" w:hAnsi="Verdana"/>
          <w:sz w:val="20"/>
          <w:szCs w:val="20"/>
          <w:lang w:bidi="en-US"/>
        </w:rPr>
      </w:pPr>
      <w:r w:rsidRPr="00051EFA">
        <w:rPr>
          <w:rFonts w:ascii="Verdana" w:hAnsi="Verdana"/>
          <w:sz w:val="20"/>
          <w:szCs w:val="20"/>
          <w:lang w:bidi="en-US"/>
        </w:rPr>
        <w:t>Employee updates the task status depending upon the current status of the task.</w:t>
      </w:r>
    </w:p>
    <w:p w:rsidR="00051EFA" w:rsidRDefault="00051EFA" w:rsidP="00051EFA">
      <w:pPr>
        <w:numPr>
          <w:ilvl w:val="2"/>
          <w:numId w:val="28"/>
        </w:numPr>
        <w:rPr>
          <w:rFonts w:ascii="Verdana" w:hAnsi="Verdana"/>
          <w:sz w:val="20"/>
          <w:szCs w:val="20"/>
          <w:lang w:bidi="en-US"/>
        </w:rPr>
      </w:pPr>
      <w:r w:rsidRPr="00051EFA">
        <w:rPr>
          <w:rFonts w:ascii="Verdana" w:hAnsi="Verdana"/>
          <w:sz w:val="20"/>
          <w:szCs w:val="20"/>
          <w:lang w:bidi="en-US"/>
        </w:rPr>
        <w:t>Attendance of users.</w:t>
      </w:r>
    </w:p>
    <w:p w:rsidR="00FF52C5" w:rsidRPr="00051EFA" w:rsidRDefault="00FF52C5" w:rsidP="00051EFA">
      <w:pPr>
        <w:rPr>
          <w:rFonts w:ascii="Verdana" w:hAnsi="Verdana"/>
          <w:sz w:val="20"/>
          <w:szCs w:val="20"/>
        </w:rPr>
      </w:pPr>
    </w:p>
    <w:sectPr w:rsidR="00FF52C5" w:rsidRPr="00051EFA" w:rsidSect="005E5DC5">
      <w:headerReference w:type="default" r:id="rId10"/>
      <w:footerReference w:type="default" r:id="rId11"/>
      <w:pgSz w:w="12240" w:h="15840"/>
      <w:pgMar w:top="1170" w:right="1008" w:bottom="780" w:left="1008" w:header="260" w:footer="1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BD3" w:rsidRDefault="00D81BD3">
      <w:r>
        <w:separator/>
      </w:r>
    </w:p>
  </w:endnote>
  <w:endnote w:type="continuationSeparator" w:id="0">
    <w:p w:rsidR="00D81BD3" w:rsidRDefault="00D81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D3F" w:rsidRDefault="00EF5D3F">
    <w:pPr>
      <w:pStyle w:val="Footer"/>
    </w:pPr>
  </w:p>
  <w:p w:rsidR="00EF5D3F" w:rsidRDefault="00EF5D3F">
    <w:pPr>
      <w:pStyle w:val="Footer"/>
      <w:tabs>
        <w:tab w:val="left" w:pos="7224"/>
        <w:tab w:val="left" w:pos="8592"/>
      </w:tabs>
      <w:rPr>
        <w:rFonts w:ascii="Verdana" w:hAnsi="Verdana"/>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BD3" w:rsidRDefault="00D81BD3">
      <w:r>
        <w:separator/>
      </w:r>
    </w:p>
  </w:footnote>
  <w:footnote w:type="continuationSeparator" w:id="0">
    <w:p w:rsidR="00D81BD3" w:rsidRDefault="00D81B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D3F" w:rsidRDefault="00EF5D3F">
    <w:pPr>
      <w:pStyle w:val="Header"/>
    </w:pPr>
  </w:p>
  <w:p w:rsidR="00EF5D3F" w:rsidRDefault="00EF5D3F">
    <w:pPr>
      <w:pStyle w:val="Heade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720"/>
        </w:tabs>
        <w:ind w:left="0" w:firstLine="0"/>
      </w:pPr>
      <w:rPr>
        <w:rFonts w:ascii="Symbol" w:hAnsi="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sz w:val="16"/>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nsid w:val="00000009"/>
    <w:multiLevelType w:val="singleLevel"/>
    <w:tmpl w:val="00000009"/>
    <w:name w:val="WW8Num9"/>
    <w:lvl w:ilvl="0">
      <w:start w:val="1"/>
      <w:numFmt w:val="decimal"/>
      <w:lvlText w:val="%1."/>
      <w:lvlJc w:val="left"/>
      <w:pPr>
        <w:tabs>
          <w:tab w:val="num" w:pos="1065"/>
        </w:tabs>
        <w:ind w:left="1065" w:hanging="705"/>
      </w:pPr>
    </w:lvl>
  </w:abstractNum>
  <w:abstractNum w:abstractNumId="9">
    <w:nsid w:val="07F44F76"/>
    <w:multiLevelType w:val="hybridMultilevel"/>
    <w:tmpl w:val="278EB84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8F5639"/>
    <w:multiLevelType w:val="multilevel"/>
    <w:tmpl w:val="5156B24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150817D5"/>
    <w:multiLevelType w:val="hybridMultilevel"/>
    <w:tmpl w:val="F8A0A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21660F"/>
    <w:multiLevelType w:val="hybridMultilevel"/>
    <w:tmpl w:val="2B666CE2"/>
    <w:lvl w:ilvl="0" w:tplc="40090003">
      <w:start w:val="1"/>
      <w:numFmt w:val="bullet"/>
      <w:lvlText w:val="o"/>
      <w:lvlJc w:val="left"/>
      <w:pPr>
        <w:tabs>
          <w:tab w:val="num" w:pos="720"/>
        </w:tabs>
        <w:ind w:left="720" w:hanging="360"/>
      </w:pPr>
      <w:rPr>
        <w:rFonts w:ascii="Courier New" w:hAnsi="Courier New" w:cs="Courier New"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3">
    <w:nsid w:val="1BE130B3"/>
    <w:multiLevelType w:val="hybridMultilevel"/>
    <w:tmpl w:val="11E0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E96E79"/>
    <w:multiLevelType w:val="multilevel"/>
    <w:tmpl w:val="7C5440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247E3AC4"/>
    <w:multiLevelType w:val="hybridMultilevel"/>
    <w:tmpl w:val="5156B246"/>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6">
    <w:nsid w:val="250B3E19"/>
    <w:multiLevelType w:val="hybridMultilevel"/>
    <w:tmpl w:val="2424D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960E8D"/>
    <w:multiLevelType w:val="hybridMultilevel"/>
    <w:tmpl w:val="EC02C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31C5D52"/>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9">
    <w:nsid w:val="46380552"/>
    <w:multiLevelType w:val="hybridMultilevel"/>
    <w:tmpl w:val="A6B8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FF5AE4"/>
    <w:multiLevelType w:val="hybridMultilevel"/>
    <w:tmpl w:val="3142084C"/>
    <w:lvl w:ilvl="0" w:tplc="DE200D96">
      <w:start w:val="1"/>
      <w:numFmt w:val="bullet"/>
      <w:lvlText w:val=""/>
      <w:lvlJc w:val="left"/>
      <w:pPr>
        <w:tabs>
          <w:tab w:val="num" w:pos="720"/>
        </w:tabs>
        <w:ind w:left="720" w:hanging="360"/>
      </w:pPr>
      <w:rPr>
        <w:rFonts w:ascii="Symbol" w:hAnsi="Symbol" w:hint="default"/>
      </w:rPr>
    </w:lvl>
    <w:lvl w:ilvl="1" w:tplc="6DCC86EC" w:tentative="1">
      <w:start w:val="1"/>
      <w:numFmt w:val="bullet"/>
      <w:lvlText w:val="o"/>
      <w:lvlJc w:val="left"/>
      <w:pPr>
        <w:tabs>
          <w:tab w:val="num" w:pos="1440"/>
        </w:tabs>
        <w:ind w:left="1440" w:hanging="360"/>
      </w:pPr>
      <w:rPr>
        <w:rFonts w:ascii="Courier New" w:hAnsi="Courier New" w:hint="default"/>
      </w:rPr>
    </w:lvl>
    <w:lvl w:ilvl="2" w:tplc="9C48EB74" w:tentative="1">
      <w:start w:val="1"/>
      <w:numFmt w:val="bullet"/>
      <w:lvlText w:val=""/>
      <w:lvlJc w:val="left"/>
      <w:pPr>
        <w:tabs>
          <w:tab w:val="num" w:pos="2160"/>
        </w:tabs>
        <w:ind w:left="2160" w:hanging="360"/>
      </w:pPr>
      <w:rPr>
        <w:rFonts w:ascii="Wingdings" w:hAnsi="Wingdings" w:hint="default"/>
      </w:rPr>
    </w:lvl>
    <w:lvl w:ilvl="3" w:tplc="4B2068FA" w:tentative="1">
      <w:start w:val="1"/>
      <w:numFmt w:val="bullet"/>
      <w:lvlText w:val=""/>
      <w:lvlJc w:val="left"/>
      <w:pPr>
        <w:tabs>
          <w:tab w:val="num" w:pos="2880"/>
        </w:tabs>
        <w:ind w:left="2880" w:hanging="360"/>
      </w:pPr>
      <w:rPr>
        <w:rFonts w:ascii="Symbol" w:hAnsi="Symbol" w:hint="default"/>
      </w:rPr>
    </w:lvl>
    <w:lvl w:ilvl="4" w:tplc="D0AA9D8A" w:tentative="1">
      <w:start w:val="1"/>
      <w:numFmt w:val="bullet"/>
      <w:lvlText w:val="o"/>
      <w:lvlJc w:val="left"/>
      <w:pPr>
        <w:tabs>
          <w:tab w:val="num" w:pos="3600"/>
        </w:tabs>
        <w:ind w:left="3600" w:hanging="360"/>
      </w:pPr>
      <w:rPr>
        <w:rFonts w:ascii="Courier New" w:hAnsi="Courier New" w:hint="default"/>
      </w:rPr>
    </w:lvl>
    <w:lvl w:ilvl="5" w:tplc="281C207E" w:tentative="1">
      <w:start w:val="1"/>
      <w:numFmt w:val="bullet"/>
      <w:lvlText w:val=""/>
      <w:lvlJc w:val="left"/>
      <w:pPr>
        <w:tabs>
          <w:tab w:val="num" w:pos="4320"/>
        </w:tabs>
        <w:ind w:left="4320" w:hanging="360"/>
      </w:pPr>
      <w:rPr>
        <w:rFonts w:ascii="Wingdings" w:hAnsi="Wingdings" w:hint="default"/>
      </w:rPr>
    </w:lvl>
    <w:lvl w:ilvl="6" w:tplc="F56CF6F4" w:tentative="1">
      <w:start w:val="1"/>
      <w:numFmt w:val="bullet"/>
      <w:lvlText w:val=""/>
      <w:lvlJc w:val="left"/>
      <w:pPr>
        <w:tabs>
          <w:tab w:val="num" w:pos="5040"/>
        </w:tabs>
        <w:ind w:left="5040" w:hanging="360"/>
      </w:pPr>
      <w:rPr>
        <w:rFonts w:ascii="Symbol" w:hAnsi="Symbol" w:hint="default"/>
      </w:rPr>
    </w:lvl>
    <w:lvl w:ilvl="7" w:tplc="78A01AD6" w:tentative="1">
      <w:start w:val="1"/>
      <w:numFmt w:val="bullet"/>
      <w:lvlText w:val="o"/>
      <w:lvlJc w:val="left"/>
      <w:pPr>
        <w:tabs>
          <w:tab w:val="num" w:pos="5760"/>
        </w:tabs>
        <w:ind w:left="5760" w:hanging="360"/>
      </w:pPr>
      <w:rPr>
        <w:rFonts w:ascii="Courier New" w:hAnsi="Courier New" w:hint="default"/>
      </w:rPr>
    </w:lvl>
    <w:lvl w:ilvl="8" w:tplc="DFAA1978" w:tentative="1">
      <w:start w:val="1"/>
      <w:numFmt w:val="bullet"/>
      <w:lvlText w:val=""/>
      <w:lvlJc w:val="left"/>
      <w:pPr>
        <w:tabs>
          <w:tab w:val="num" w:pos="6480"/>
        </w:tabs>
        <w:ind w:left="6480" w:hanging="360"/>
      </w:pPr>
      <w:rPr>
        <w:rFonts w:ascii="Wingdings" w:hAnsi="Wingdings" w:hint="default"/>
      </w:rPr>
    </w:lvl>
  </w:abstractNum>
  <w:abstractNum w:abstractNumId="21">
    <w:nsid w:val="474D1535"/>
    <w:multiLevelType w:val="hybridMultilevel"/>
    <w:tmpl w:val="7C54408E"/>
    <w:lvl w:ilvl="0" w:tplc="C93A3406">
      <w:start w:val="1"/>
      <w:numFmt w:val="bullet"/>
      <w:lvlText w:val=""/>
      <w:lvlJc w:val="left"/>
      <w:pPr>
        <w:tabs>
          <w:tab w:val="num" w:pos="720"/>
        </w:tabs>
        <w:ind w:left="720" w:hanging="360"/>
      </w:pPr>
      <w:rPr>
        <w:rFonts w:ascii="Symbol" w:hAnsi="Symbol" w:hint="default"/>
      </w:rPr>
    </w:lvl>
    <w:lvl w:ilvl="1" w:tplc="1C2C4124" w:tentative="1">
      <w:start w:val="1"/>
      <w:numFmt w:val="bullet"/>
      <w:lvlText w:val="o"/>
      <w:lvlJc w:val="left"/>
      <w:pPr>
        <w:tabs>
          <w:tab w:val="num" w:pos="1440"/>
        </w:tabs>
        <w:ind w:left="1440" w:hanging="360"/>
      </w:pPr>
      <w:rPr>
        <w:rFonts w:ascii="Courier New" w:hAnsi="Courier New" w:cs="Courier New" w:hint="default"/>
      </w:rPr>
    </w:lvl>
    <w:lvl w:ilvl="2" w:tplc="8B8021D2" w:tentative="1">
      <w:start w:val="1"/>
      <w:numFmt w:val="bullet"/>
      <w:lvlText w:val=""/>
      <w:lvlJc w:val="left"/>
      <w:pPr>
        <w:tabs>
          <w:tab w:val="num" w:pos="2160"/>
        </w:tabs>
        <w:ind w:left="2160" w:hanging="360"/>
      </w:pPr>
      <w:rPr>
        <w:rFonts w:ascii="Wingdings" w:hAnsi="Wingdings" w:hint="default"/>
      </w:rPr>
    </w:lvl>
    <w:lvl w:ilvl="3" w:tplc="FFA05122" w:tentative="1">
      <w:start w:val="1"/>
      <w:numFmt w:val="bullet"/>
      <w:lvlText w:val=""/>
      <w:lvlJc w:val="left"/>
      <w:pPr>
        <w:tabs>
          <w:tab w:val="num" w:pos="2880"/>
        </w:tabs>
        <w:ind w:left="2880" w:hanging="360"/>
      </w:pPr>
      <w:rPr>
        <w:rFonts w:ascii="Symbol" w:hAnsi="Symbol" w:hint="default"/>
      </w:rPr>
    </w:lvl>
    <w:lvl w:ilvl="4" w:tplc="DFD0BD3E" w:tentative="1">
      <w:start w:val="1"/>
      <w:numFmt w:val="bullet"/>
      <w:lvlText w:val="o"/>
      <w:lvlJc w:val="left"/>
      <w:pPr>
        <w:tabs>
          <w:tab w:val="num" w:pos="3600"/>
        </w:tabs>
        <w:ind w:left="3600" w:hanging="360"/>
      </w:pPr>
      <w:rPr>
        <w:rFonts w:ascii="Courier New" w:hAnsi="Courier New" w:cs="Courier New" w:hint="default"/>
      </w:rPr>
    </w:lvl>
    <w:lvl w:ilvl="5" w:tplc="69EA8F30" w:tentative="1">
      <w:start w:val="1"/>
      <w:numFmt w:val="bullet"/>
      <w:lvlText w:val=""/>
      <w:lvlJc w:val="left"/>
      <w:pPr>
        <w:tabs>
          <w:tab w:val="num" w:pos="4320"/>
        </w:tabs>
        <w:ind w:left="4320" w:hanging="360"/>
      </w:pPr>
      <w:rPr>
        <w:rFonts w:ascii="Wingdings" w:hAnsi="Wingdings" w:hint="default"/>
      </w:rPr>
    </w:lvl>
    <w:lvl w:ilvl="6" w:tplc="AF8E6590" w:tentative="1">
      <w:start w:val="1"/>
      <w:numFmt w:val="bullet"/>
      <w:lvlText w:val=""/>
      <w:lvlJc w:val="left"/>
      <w:pPr>
        <w:tabs>
          <w:tab w:val="num" w:pos="5040"/>
        </w:tabs>
        <w:ind w:left="5040" w:hanging="360"/>
      </w:pPr>
      <w:rPr>
        <w:rFonts w:ascii="Symbol" w:hAnsi="Symbol" w:hint="default"/>
      </w:rPr>
    </w:lvl>
    <w:lvl w:ilvl="7" w:tplc="AF001E94" w:tentative="1">
      <w:start w:val="1"/>
      <w:numFmt w:val="bullet"/>
      <w:lvlText w:val="o"/>
      <w:lvlJc w:val="left"/>
      <w:pPr>
        <w:tabs>
          <w:tab w:val="num" w:pos="5760"/>
        </w:tabs>
        <w:ind w:left="5760" w:hanging="360"/>
      </w:pPr>
      <w:rPr>
        <w:rFonts w:ascii="Courier New" w:hAnsi="Courier New" w:cs="Courier New" w:hint="default"/>
      </w:rPr>
    </w:lvl>
    <w:lvl w:ilvl="8" w:tplc="92323108" w:tentative="1">
      <w:start w:val="1"/>
      <w:numFmt w:val="bullet"/>
      <w:lvlText w:val=""/>
      <w:lvlJc w:val="left"/>
      <w:pPr>
        <w:tabs>
          <w:tab w:val="num" w:pos="6480"/>
        </w:tabs>
        <w:ind w:left="6480" w:hanging="360"/>
      </w:pPr>
      <w:rPr>
        <w:rFonts w:ascii="Wingdings" w:hAnsi="Wingdings" w:hint="default"/>
      </w:rPr>
    </w:lvl>
  </w:abstractNum>
  <w:abstractNum w:abstractNumId="22">
    <w:nsid w:val="5AD90207"/>
    <w:multiLevelType w:val="hybridMultilevel"/>
    <w:tmpl w:val="C4C8BDA2"/>
    <w:lvl w:ilvl="0" w:tplc="F3661408">
      <w:start w:val="1"/>
      <w:numFmt w:val="bullet"/>
      <w:lvlText w:val="o"/>
      <w:lvlJc w:val="left"/>
      <w:pPr>
        <w:tabs>
          <w:tab w:val="num" w:pos="720"/>
        </w:tabs>
        <w:ind w:left="720" w:hanging="360"/>
      </w:pPr>
      <w:rPr>
        <w:rFonts w:ascii="Courier New" w:hAnsi="Courier New" w:cs="Courier New" w:hint="default"/>
      </w:rPr>
    </w:lvl>
    <w:lvl w:ilvl="1" w:tplc="C104518A" w:tentative="1">
      <w:start w:val="1"/>
      <w:numFmt w:val="bullet"/>
      <w:lvlText w:val="o"/>
      <w:lvlJc w:val="left"/>
      <w:pPr>
        <w:tabs>
          <w:tab w:val="num" w:pos="1440"/>
        </w:tabs>
        <w:ind w:left="1440" w:hanging="360"/>
      </w:pPr>
      <w:rPr>
        <w:rFonts w:ascii="Courier New" w:hAnsi="Courier New" w:cs="Courier New" w:hint="default"/>
      </w:rPr>
    </w:lvl>
    <w:lvl w:ilvl="2" w:tplc="A3186068" w:tentative="1">
      <w:start w:val="1"/>
      <w:numFmt w:val="bullet"/>
      <w:lvlText w:val=""/>
      <w:lvlJc w:val="left"/>
      <w:pPr>
        <w:tabs>
          <w:tab w:val="num" w:pos="2160"/>
        </w:tabs>
        <w:ind w:left="2160" w:hanging="360"/>
      </w:pPr>
      <w:rPr>
        <w:rFonts w:ascii="Wingdings" w:hAnsi="Wingdings" w:hint="default"/>
      </w:rPr>
    </w:lvl>
    <w:lvl w:ilvl="3" w:tplc="13260860" w:tentative="1">
      <w:start w:val="1"/>
      <w:numFmt w:val="bullet"/>
      <w:lvlText w:val=""/>
      <w:lvlJc w:val="left"/>
      <w:pPr>
        <w:tabs>
          <w:tab w:val="num" w:pos="2880"/>
        </w:tabs>
        <w:ind w:left="2880" w:hanging="360"/>
      </w:pPr>
      <w:rPr>
        <w:rFonts w:ascii="Symbol" w:hAnsi="Symbol" w:hint="default"/>
      </w:rPr>
    </w:lvl>
    <w:lvl w:ilvl="4" w:tplc="B0123910" w:tentative="1">
      <w:start w:val="1"/>
      <w:numFmt w:val="bullet"/>
      <w:lvlText w:val="o"/>
      <w:lvlJc w:val="left"/>
      <w:pPr>
        <w:tabs>
          <w:tab w:val="num" w:pos="3600"/>
        </w:tabs>
        <w:ind w:left="3600" w:hanging="360"/>
      </w:pPr>
      <w:rPr>
        <w:rFonts w:ascii="Courier New" w:hAnsi="Courier New" w:cs="Courier New" w:hint="default"/>
      </w:rPr>
    </w:lvl>
    <w:lvl w:ilvl="5" w:tplc="6F241A30" w:tentative="1">
      <w:start w:val="1"/>
      <w:numFmt w:val="bullet"/>
      <w:lvlText w:val=""/>
      <w:lvlJc w:val="left"/>
      <w:pPr>
        <w:tabs>
          <w:tab w:val="num" w:pos="4320"/>
        </w:tabs>
        <w:ind w:left="4320" w:hanging="360"/>
      </w:pPr>
      <w:rPr>
        <w:rFonts w:ascii="Wingdings" w:hAnsi="Wingdings" w:hint="default"/>
      </w:rPr>
    </w:lvl>
    <w:lvl w:ilvl="6" w:tplc="12D83E92" w:tentative="1">
      <w:start w:val="1"/>
      <w:numFmt w:val="bullet"/>
      <w:lvlText w:val=""/>
      <w:lvlJc w:val="left"/>
      <w:pPr>
        <w:tabs>
          <w:tab w:val="num" w:pos="5040"/>
        </w:tabs>
        <w:ind w:left="5040" w:hanging="360"/>
      </w:pPr>
      <w:rPr>
        <w:rFonts w:ascii="Symbol" w:hAnsi="Symbol" w:hint="default"/>
      </w:rPr>
    </w:lvl>
    <w:lvl w:ilvl="7" w:tplc="C0FC2D14" w:tentative="1">
      <w:start w:val="1"/>
      <w:numFmt w:val="bullet"/>
      <w:lvlText w:val="o"/>
      <w:lvlJc w:val="left"/>
      <w:pPr>
        <w:tabs>
          <w:tab w:val="num" w:pos="5760"/>
        </w:tabs>
        <w:ind w:left="5760" w:hanging="360"/>
      </w:pPr>
      <w:rPr>
        <w:rFonts w:ascii="Courier New" w:hAnsi="Courier New" w:cs="Courier New" w:hint="default"/>
      </w:rPr>
    </w:lvl>
    <w:lvl w:ilvl="8" w:tplc="C0341076" w:tentative="1">
      <w:start w:val="1"/>
      <w:numFmt w:val="bullet"/>
      <w:lvlText w:val=""/>
      <w:lvlJc w:val="left"/>
      <w:pPr>
        <w:tabs>
          <w:tab w:val="num" w:pos="6480"/>
        </w:tabs>
        <w:ind w:left="6480" w:hanging="360"/>
      </w:pPr>
      <w:rPr>
        <w:rFonts w:ascii="Wingdings" w:hAnsi="Wingdings" w:hint="default"/>
      </w:rPr>
    </w:lvl>
  </w:abstractNum>
  <w:abstractNum w:abstractNumId="23">
    <w:nsid w:val="5E856146"/>
    <w:multiLevelType w:val="hybridMultilevel"/>
    <w:tmpl w:val="EB049BD6"/>
    <w:lvl w:ilvl="0" w:tplc="04090001">
      <w:start w:val="1"/>
      <w:numFmt w:val="bullet"/>
      <w:lvlText w:val=""/>
      <w:lvlJc w:val="left"/>
      <w:pPr>
        <w:tabs>
          <w:tab w:val="num" w:pos="720"/>
        </w:tabs>
        <w:ind w:left="720" w:hanging="360"/>
      </w:pPr>
      <w:rPr>
        <w:rFonts w:ascii="Symbol" w:hAnsi="Symbol" w:hint="default"/>
      </w:rPr>
    </w:lvl>
    <w:lvl w:ilvl="1" w:tplc="04090003">
      <w:start w:val="3"/>
      <w:numFmt w:val="bullet"/>
      <w:lvlText w:val="-"/>
      <w:lvlJc w:val="left"/>
      <w:pPr>
        <w:tabs>
          <w:tab w:val="num" w:pos="1440"/>
        </w:tabs>
        <w:ind w:left="1440" w:hanging="360"/>
      </w:pPr>
      <w:rPr>
        <w:rFonts w:ascii="Verdana" w:eastAsia="Times New Roman" w:hAnsi="Verdana" w:cs="Times New Roman" w:hint="default"/>
        <w:b/>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34111ED"/>
    <w:multiLevelType w:val="hybridMultilevel"/>
    <w:tmpl w:val="D878087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9A2AB8"/>
    <w:multiLevelType w:val="hybridMultilevel"/>
    <w:tmpl w:val="1D14FE0A"/>
    <w:lvl w:ilvl="0" w:tplc="0000000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6B0B6547"/>
    <w:multiLevelType w:val="hybridMultilevel"/>
    <w:tmpl w:val="3E664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0537E6"/>
    <w:multiLevelType w:val="hybridMultilevel"/>
    <w:tmpl w:val="B5F0343C"/>
    <w:lvl w:ilvl="0" w:tplc="04090003">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8">
    <w:nsid w:val="7D784B30"/>
    <w:multiLevelType w:val="hybridMultilevel"/>
    <w:tmpl w:val="9BAA385E"/>
    <w:lvl w:ilvl="0" w:tplc="0000000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20"/>
  </w:num>
  <w:num w:numId="11">
    <w:abstractNumId w:val="23"/>
  </w:num>
  <w:num w:numId="12">
    <w:abstractNumId w:val="13"/>
  </w:num>
  <w:num w:numId="13">
    <w:abstractNumId w:val="27"/>
  </w:num>
  <w:num w:numId="14">
    <w:abstractNumId w:val="21"/>
  </w:num>
  <w:num w:numId="15">
    <w:abstractNumId w:val="14"/>
  </w:num>
  <w:num w:numId="16">
    <w:abstractNumId w:val="22"/>
  </w:num>
  <w:num w:numId="17">
    <w:abstractNumId w:val="16"/>
  </w:num>
  <w:num w:numId="18">
    <w:abstractNumId w:val="18"/>
  </w:num>
  <w:num w:numId="19">
    <w:abstractNumId w:val="17"/>
  </w:num>
  <w:num w:numId="20">
    <w:abstractNumId w:val="15"/>
  </w:num>
  <w:num w:numId="21">
    <w:abstractNumId w:val="10"/>
  </w:num>
  <w:num w:numId="22">
    <w:abstractNumId w:val="12"/>
  </w:num>
  <w:num w:numId="23">
    <w:abstractNumId w:val="26"/>
  </w:num>
  <w:num w:numId="24">
    <w:abstractNumId w:val="11"/>
  </w:num>
  <w:num w:numId="25">
    <w:abstractNumId w:val="24"/>
  </w:num>
  <w:num w:numId="26">
    <w:abstractNumId w:val="25"/>
  </w:num>
  <w:num w:numId="27">
    <w:abstractNumId w:val="28"/>
  </w:num>
  <w:num w:numId="28">
    <w:abstractNumId w:val="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BC6"/>
    <w:rsid w:val="000054FB"/>
    <w:rsid w:val="00005709"/>
    <w:rsid w:val="000061FE"/>
    <w:rsid w:val="00015335"/>
    <w:rsid w:val="00024B6C"/>
    <w:rsid w:val="00032A99"/>
    <w:rsid w:val="000416F3"/>
    <w:rsid w:val="00041BDB"/>
    <w:rsid w:val="00043786"/>
    <w:rsid w:val="00050801"/>
    <w:rsid w:val="00050E0E"/>
    <w:rsid w:val="00051EFA"/>
    <w:rsid w:val="00063A7B"/>
    <w:rsid w:val="00063EE7"/>
    <w:rsid w:val="0006434A"/>
    <w:rsid w:val="00071B04"/>
    <w:rsid w:val="00071EE5"/>
    <w:rsid w:val="000727D5"/>
    <w:rsid w:val="00083146"/>
    <w:rsid w:val="00085D62"/>
    <w:rsid w:val="00087375"/>
    <w:rsid w:val="000921EA"/>
    <w:rsid w:val="000A3D32"/>
    <w:rsid w:val="000A6818"/>
    <w:rsid w:val="000A784C"/>
    <w:rsid w:val="000A7F8C"/>
    <w:rsid w:val="000B445D"/>
    <w:rsid w:val="000B7ED7"/>
    <w:rsid w:val="000C05CB"/>
    <w:rsid w:val="000C4B51"/>
    <w:rsid w:val="000C76EA"/>
    <w:rsid w:val="000D3209"/>
    <w:rsid w:val="000D4BB6"/>
    <w:rsid w:val="000D7254"/>
    <w:rsid w:val="000E03EA"/>
    <w:rsid w:val="000E46FB"/>
    <w:rsid w:val="000F66DD"/>
    <w:rsid w:val="001143A8"/>
    <w:rsid w:val="00115D39"/>
    <w:rsid w:val="00117EB1"/>
    <w:rsid w:val="00130A59"/>
    <w:rsid w:val="00133A34"/>
    <w:rsid w:val="001367F6"/>
    <w:rsid w:val="00137641"/>
    <w:rsid w:val="00142155"/>
    <w:rsid w:val="0014266F"/>
    <w:rsid w:val="001456B9"/>
    <w:rsid w:val="001472EB"/>
    <w:rsid w:val="00147DB8"/>
    <w:rsid w:val="0015167D"/>
    <w:rsid w:val="00161040"/>
    <w:rsid w:val="0016537B"/>
    <w:rsid w:val="00166714"/>
    <w:rsid w:val="00166E70"/>
    <w:rsid w:val="00167BE1"/>
    <w:rsid w:val="00171B69"/>
    <w:rsid w:val="00174178"/>
    <w:rsid w:val="00175989"/>
    <w:rsid w:val="0018366D"/>
    <w:rsid w:val="001868AD"/>
    <w:rsid w:val="00191406"/>
    <w:rsid w:val="001948FD"/>
    <w:rsid w:val="00195240"/>
    <w:rsid w:val="001B6B54"/>
    <w:rsid w:val="001C1EBB"/>
    <w:rsid w:val="001C6CE3"/>
    <w:rsid w:val="001D1428"/>
    <w:rsid w:val="001E3ED4"/>
    <w:rsid w:val="001E3F22"/>
    <w:rsid w:val="001E4874"/>
    <w:rsid w:val="001F7204"/>
    <w:rsid w:val="00203FFE"/>
    <w:rsid w:val="002048F1"/>
    <w:rsid w:val="0021222C"/>
    <w:rsid w:val="0021261D"/>
    <w:rsid w:val="00225E36"/>
    <w:rsid w:val="00234AA0"/>
    <w:rsid w:val="00247C66"/>
    <w:rsid w:val="00251979"/>
    <w:rsid w:val="00251A47"/>
    <w:rsid w:val="00253FCC"/>
    <w:rsid w:val="00257D4F"/>
    <w:rsid w:val="00272011"/>
    <w:rsid w:val="00272F74"/>
    <w:rsid w:val="00281719"/>
    <w:rsid w:val="00293C23"/>
    <w:rsid w:val="00295141"/>
    <w:rsid w:val="002A091A"/>
    <w:rsid w:val="002B327F"/>
    <w:rsid w:val="002B59EB"/>
    <w:rsid w:val="002B6DD6"/>
    <w:rsid w:val="002C01E4"/>
    <w:rsid w:val="002C7A12"/>
    <w:rsid w:val="002D12BB"/>
    <w:rsid w:val="002F3E2E"/>
    <w:rsid w:val="002F48B7"/>
    <w:rsid w:val="002F5470"/>
    <w:rsid w:val="0030144F"/>
    <w:rsid w:val="00302594"/>
    <w:rsid w:val="0030351D"/>
    <w:rsid w:val="00305F1C"/>
    <w:rsid w:val="00306851"/>
    <w:rsid w:val="00307BB9"/>
    <w:rsid w:val="00307E6F"/>
    <w:rsid w:val="00311415"/>
    <w:rsid w:val="0031527E"/>
    <w:rsid w:val="003247EB"/>
    <w:rsid w:val="00324FBD"/>
    <w:rsid w:val="00325895"/>
    <w:rsid w:val="0033437C"/>
    <w:rsid w:val="003358CA"/>
    <w:rsid w:val="0033671D"/>
    <w:rsid w:val="00342562"/>
    <w:rsid w:val="00342F5E"/>
    <w:rsid w:val="00347542"/>
    <w:rsid w:val="00363221"/>
    <w:rsid w:val="0037099F"/>
    <w:rsid w:val="00371DE6"/>
    <w:rsid w:val="00373F6D"/>
    <w:rsid w:val="00377122"/>
    <w:rsid w:val="003771D4"/>
    <w:rsid w:val="003834ED"/>
    <w:rsid w:val="00397479"/>
    <w:rsid w:val="003A4FCC"/>
    <w:rsid w:val="003A611F"/>
    <w:rsid w:val="003A616A"/>
    <w:rsid w:val="003B1D6F"/>
    <w:rsid w:val="003B3C54"/>
    <w:rsid w:val="003C1DCD"/>
    <w:rsid w:val="003D400B"/>
    <w:rsid w:val="003D45A9"/>
    <w:rsid w:val="003F5118"/>
    <w:rsid w:val="003F7E3F"/>
    <w:rsid w:val="0040764D"/>
    <w:rsid w:val="00415C82"/>
    <w:rsid w:val="00416AB8"/>
    <w:rsid w:val="00423C91"/>
    <w:rsid w:val="00423F20"/>
    <w:rsid w:val="00427310"/>
    <w:rsid w:val="00432134"/>
    <w:rsid w:val="00434466"/>
    <w:rsid w:val="00435E91"/>
    <w:rsid w:val="0043654E"/>
    <w:rsid w:val="004376B8"/>
    <w:rsid w:val="0043771D"/>
    <w:rsid w:val="004413A3"/>
    <w:rsid w:val="0044175D"/>
    <w:rsid w:val="00455CD4"/>
    <w:rsid w:val="00465758"/>
    <w:rsid w:val="004728FE"/>
    <w:rsid w:val="00474A18"/>
    <w:rsid w:val="004754D1"/>
    <w:rsid w:val="00496D5F"/>
    <w:rsid w:val="004A5253"/>
    <w:rsid w:val="004B27B8"/>
    <w:rsid w:val="004C2506"/>
    <w:rsid w:val="004D77B1"/>
    <w:rsid w:val="004E0E7B"/>
    <w:rsid w:val="004E37D6"/>
    <w:rsid w:val="004E5098"/>
    <w:rsid w:val="004E6B23"/>
    <w:rsid w:val="004F2123"/>
    <w:rsid w:val="004F26CD"/>
    <w:rsid w:val="004F7A27"/>
    <w:rsid w:val="00507CFB"/>
    <w:rsid w:val="00510627"/>
    <w:rsid w:val="005132D7"/>
    <w:rsid w:val="0051342E"/>
    <w:rsid w:val="00517B16"/>
    <w:rsid w:val="00540E4D"/>
    <w:rsid w:val="00541E8E"/>
    <w:rsid w:val="00542ACC"/>
    <w:rsid w:val="00543015"/>
    <w:rsid w:val="005431AB"/>
    <w:rsid w:val="005433A9"/>
    <w:rsid w:val="00545F14"/>
    <w:rsid w:val="0055300C"/>
    <w:rsid w:val="00556B35"/>
    <w:rsid w:val="00557C3D"/>
    <w:rsid w:val="00561359"/>
    <w:rsid w:val="00564BB0"/>
    <w:rsid w:val="005667BC"/>
    <w:rsid w:val="00567162"/>
    <w:rsid w:val="00572BCB"/>
    <w:rsid w:val="005765A7"/>
    <w:rsid w:val="00583C7F"/>
    <w:rsid w:val="005901AE"/>
    <w:rsid w:val="00594BD3"/>
    <w:rsid w:val="005B5653"/>
    <w:rsid w:val="005C66DB"/>
    <w:rsid w:val="005D2261"/>
    <w:rsid w:val="005D6D53"/>
    <w:rsid w:val="005E5DC5"/>
    <w:rsid w:val="005F0E4B"/>
    <w:rsid w:val="005F2338"/>
    <w:rsid w:val="005F4271"/>
    <w:rsid w:val="006060EE"/>
    <w:rsid w:val="00607390"/>
    <w:rsid w:val="006146D6"/>
    <w:rsid w:val="00617C1B"/>
    <w:rsid w:val="00617D9A"/>
    <w:rsid w:val="00623D54"/>
    <w:rsid w:val="006271D7"/>
    <w:rsid w:val="00632778"/>
    <w:rsid w:val="00636A70"/>
    <w:rsid w:val="00637B40"/>
    <w:rsid w:val="006459CB"/>
    <w:rsid w:val="006478F4"/>
    <w:rsid w:val="00657CB4"/>
    <w:rsid w:val="00664A44"/>
    <w:rsid w:val="006652AF"/>
    <w:rsid w:val="006661BF"/>
    <w:rsid w:val="006678FE"/>
    <w:rsid w:val="00667DA1"/>
    <w:rsid w:val="00672496"/>
    <w:rsid w:val="006822D4"/>
    <w:rsid w:val="00685880"/>
    <w:rsid w:val="0069713C"/>
    <w:rsid w:val="006A6BD4"/>
    <w:rsid w:val="006B7A09"/>
    <w:rsid w:val="006C2387"/>
    <w:rsid w:val="006C5015"/>
    <w:rsid w:val="006E27BD"/>
    <w:rsid w:val="006F0407"/>
    <w:rsid w:val="006F1C72"/>
    <w:rsid w:val="006F7CE3"/>
    <w:rsid w:val="007002A0"/>
    <w:rsid w:val="00700B32"/>
    <w:rsid w:val="00701917"/>
    <w:rsid w:val="00701B9C"/>
    <w:rsid w:val="00705304"/>
    <w:rsid w:val="00707F15"/>
    <w:rsid w:val="007130D0"/>
    <w:rsid w:val="007148D3"/>
    <w:rsid w:val="00714A7C"/>
    <w:rsid w:val="007175EA"/>
    <w:rsid w:val="00722D2C"/>
    <w:rsid w:val="00724243"/>
    <w:rsid w:val="00725520"/>
    <w:rsid w:val="00726760"/>
    <w:rsid w:val="00734F58"/>
    <w:rsid w:val="00740ED6"/>
    <w:rsid w:val="00741900"/>
    <w:rsid w:val="0074399B"/>
    <w:rsid w:val="00745462"/>
    <w:rsid w:val="00754C35"/>
    <w:rsid w:val="00756185"/>
    <w:rsid w:val="0078114D"/>
    <w:rsid w:val="00792458"/>
    <w:rsid w:val="007964A9"/>
    <w:rsid w:val="00797EFC"/>
    <w:rsid w:val="007A1183"/>
    <w:rsid w:val="007A1C17"/>
    <w:rsid w:val="007A5C15"/>
    <w:rsid w:val="007B2F9B"/>
    <w:rsid w:val="007B3104"/>
    <w:rsid w:val="007B3855"/>
    <w:rsid w:val="007C007D"/>
    <w:rsid w:val="007C4664"/>
    <w:rsid w:val="007C5A3F"/>
    <w:rsid w:val="007D23A4"/>
    <w:rsid w:val="007D550C"/>
    <w:rsid w:val="007D5F31"/>
    <w:rsid w:val="007E1D0D"/>
    <w:rsid w:val="007E26F2"/>
    <w:rsid w:val="007E5668"/>
    <w:rsid w:val="007E5EA2"/>
    <w:rsid w:val="007E71B6"/>
    <w:rsid w:val="007F15B2"/>
    <w:rsid w:val="007F43E8"/>
    <w:rsid w:val="007F4440"/>
    <w:rsid w:val="00800460"/>
    <w:rsid w:val="00804F38"/>
    <w:rsid w:val="00813E49"/>
    <w:rsid w:val="008245B0"/>
    <w:rsid w:val="00832C47"/>
    <w:rsid w:val="00841AFC"/>
    <w:rsid w:val="00853833"/>
    <w:rsid w:val="00855072"/>
    <w:rsid w:val="00856C58"/>
    <w:rsid w:val="00856D1F"/>
    <w:rsid w:val="008602F2"/>
    <w:rsid w:val="00861353"/>
    <w:rsid w:val="00865A03"/>
    <w:rsid w:val="008727EB"/>
    <w:rsid w:val="0087745A"/>
    <w:rsid w:val="00881FAF"/>
    <w:rsid w:val="00882909"/>
    <w:rsid w:val="00890FE4"/>
    <w:rsid w:val="00894942"/>
    <w:rsid w:val="00894C1D"/>
    <w:rsid w:val="008A215C"/>
    <w:rsid w:val="008A49F9"/>
    <w:rsid w:val="008B0C1F"/>
    <w:rsid w:val="008C1775"/>
    <w:rsid w:val="008D5869"/>
    <w:rsid w:val="008D61AD"/>
    <w:rsid w:val="008E1AC0"/>
    <w:rsid w:val="00900F19"/>
    <w:rsid w:val="00903B02"/>
    <w:rsid w:val="00904BAB"/>
    <w:rsid w:val="009123CF"/>
    <w:rsid w:val="00912C1E"/>
    <w:rsid w:val="009351A8"/>
    <w:rsid w:val="00945643"/>
    <w:rsid w:val="00957089"/>
    <w:rsid w:val="0095723B"/>
    <w:rsid w:val="0096341E"/>
    <w:rsid w:val="00967B31"/>
    <w:rsid w:val="009723F5"/>
    <w:rsid w:val="00972D27"/>
    <w:rsid w:val="0097642C"/>
    <w:rsid w:val="00981C13"/>
    <w:rsid w:val="00991C92"/>
    <w:rsid w:val="00993D7A"/>
    <w:rsid w:val="009945D1"/>
    <w:rsid w:val="00995049"/>
    <w:rsid w:val="00997BD0"/>
    <w:rsid w:val="009A0A60"/>
    <w:rsid w:val="009A2338"/>
    <w:rsid w:val="009A6A6E"/>
    <w:rsid w:val="009A6D97"/>
    <w:rsid w:val="009B673C"/>
    <w:rsid w:val="009D062E"/>
    <w:rsid w:val="009D29CF"/>
    <w:rsid w:val="009D6F43"/>
    <w:rsid w:val="009E30F0"/>
    <w:rsid w:val="009F06B6"/>
    <w:rsid w:val="009F48BB"/>
    <w:rsid w:val="00A00A26"/>
    <w:rsid w:val="00A106C3"/>
    <w:rsid w:val="00A13F92"/>
    <w:rsid w:val="00A157C4"/>
    <w:rsid w:val="00A23511"/>
    <w:rsid w:val="00A25F0F"/>
    <w:rsid w:val="00A333D4"/>
    <w:rsid w:val="00A3637A"/>
    <w:rsid w:val="00A467A0"/>
    <w:rsid w:val="00A521BA"/>
    <w:rsid w:val="00A603B6"/>
    <w:rsid w:val="00A624FA"/>
    <w:rsid w:val="00A70FA5"/>
    <w:rsid w:val="00A73A83"/>
    <w:rsid w:val="00A944F2"/>
    <w:rsid w:val="00AC5E55"/>
    <w:rsid w:val="00AD346F"/>
    <w:rsid w:val="00AD3EB4"/>
    <w:rsid w:val="00AD5E35"/>
    <w:rsid w:val="00AD7EA3"/>
    <w:rsid w:val="00AE0471"/>
    <w:rsid w:val="00AE4260"/>
    <w:rsid w:val="00AF2FB5"/>
    <w:rsid w:val="00AF34F6"/>
    <w:rsid w:val="00AF5F48"/>
    <w:rsid w:val="00AF7304"/>
    <w:rsid w:val="00B03C32"/>
    <w:rsid w:val="00B043F3"/>
    <w:rsid w:val="00B10717"/>
    <w:rsid w:val="00B14C37"/>
    <w:rsid w:val="00B17670"/>
    <w:rsid w:val="00B17D36"/>
    <w:rsid w:val="00B21CB8"/>
    <w:rsid w:val="00B25B05"/>
    <w:rsid w:val="00B43CE4"/>
    <w:rsid w:val="00B44715"/>
    <w:rsid w:val="00B448FD"/>
    <w:rsid w:val="00B46BD9"/>
    <w:rsid w:val="00B52728"/>
    <w:rsid w:val="00B53122"/>
    <w:rsid w:val="00B5707A"/>
    <w:rsid w:val="00B77B47"/>
    <w:rsid w:val="00B8150A"/>
    <w:rsid w:val="00B83C31"/>
    <w:rsid w:val="00B84513"/>
    <w:rsid w:val="00B8478A"/>
    <w:rsid w:val="00B859D4"/>
    <w:rsid w:val="00B87709"/>
    <w:rsid w:val="00B9011D"/>
    <w:rsid w:val="00B93AFB"/>
    <w:rsid w:val="00BA5449"/>
    <w:rsid w:val="00BB0C17"/>
    <w:rsid w:val="00BB2B1A"/>
    <w:rsid w:val="00BB691B"/>
    <w:rsid w:val="00BC1DA8"/>
    <w:rsid w:val="00BC46BA"/>
    <w:rsid w:val="00BC4BB4"/>
    <w:rsid w:val="00BD13C2"/>
    <w:rsid w:val="00BE7DD2"/>
    <w:rsid w:val="00BF1E03"/>
    <w:rsid w:val="00BF35D7"/>
    <w:rsid w:val="00BF543B"/>
    <w:rsid w:val="00BF6BEE"/>
    <w:rsid w:val="00C045BF"/>
    <w:rsid w:val="00C076CF"/>
    <w:rsid w:val="00C228BA"/>
    <w:rsid w:val="00C33EB0"/>
    <w:rsid w:val="00C35451"/>
    <w:rsid w:val="00C36099"/>
    <w:rsid w:val="00C372D9"/>
    <w:rsid w:val="00C43815"/>
    <w:rsid w:val="00C5288F"/>
    <w:rsid w:val="00C540AE"/>
    <w:rsid w:val="00C6415C"/>
    <w:rsid w:val="00C70425"/>
    <w:rsid w:val="00C73780"/>
    <w:rsid w:val="00C7581C"/>
    <w:rsid w:val="00C9194A"/>
    <w:rsid w:val="00C92D71"/>
    <w:rsid w:val="00C94432"/>
    <w:rsid w:val="00C9636F"/>
    <w:rsid w:val="00CA28BB"/>
    <w:rsid w:val="00CA3D43"/>
    <w:rsid w:val="00CA6EF6"/>
    <w:rsid w:val="00CB06CC"/>
    <w:rsid w:val="00CB191D"/>
    <w:rsid w:val="00CB5C14"/>
    <w:rsid w:val="00CC33E9"/>
    <w:rsid w:val="00CC67C6"/>
    <w:rsid w:val="00CC71A9"/>
    <w:rsid w:val="00CD52A0"/>
    <w:rsid w:val="00CE2FF1"/>
    <w:rsid w:val="00CE3387"/>
    <w:rsid w:val="00CF00CF"/>
    <w:rsid w:val="00CF1095"/>
    <w:rsid w:val="00CF3080"/>
    <w:rsid w:val="00CF4933"/>
    <w:rsid w:val="00D0745F"/>
    <w:rsid w:val="00D13FA9"/>
    <w:rsid w:val="00D14474"/>
    <w:rsid w:val="00D16FBF"/>
    <w:rsid w:val="00D2253B"/>
    <w:rsid w:val="00D23E7B"/>
    <w:rsid w:val="00D303AD"/>
    <w:rsid w:val="00D35C7F"/>
    <w:rsid w:val="00D42B4B"/>
    <w:rsid w:val="00D43F48"/>
    <w:rsid w:val="00D44292"/>
    <w:rsid w:val="00D50D8E"/>
    <w:rsid w:val="00D51365"/>
    <w:rsid w:val="00D53BC6"/>
    <w:rsid w:val="00D565B2"/>
    <w:rsid w:val="00D80481"/>
    <w:rsid w:val="00D81BD3"/>
    <w:rsid w:val="00D828BC"/>
    <w:rsid w:val="00DA126B"/>
    <w:rsid w:val="00DA1E63"/>
    <w:rsid w:val="00DA1EF6"/>
    <w:rsid w:val="00DA3FA8"/>
    <w:rsid w:val="00DA5C3D"/>
    <w:rsid w:val="00DB7FAE"/>
    <w:rsid w:val="00DC01FB"/>
    <w:rsid w:val="00DC0511"/>
    <w:rsid w:val="00DC119C"/>
    <w:rsid w:val="00DC35C0"/>
    <w:rsid w:val="00DC7E69"/>
    <w:rsid w:val="00DD0F3D"/>
    <w:rsid w:val="00DD16B6"/>
    <w:rsid w:val="00DD368F"/>
    <w:rsid w:val="00DD6B1B"/>
    <w:rsid w:val="00DE0D46"/>
    <w:rsid w:val="00DE57B9"/>
    <w:rsid w:val="00DF28F7"/>
    <w:rsid w:val="00DF3024"/>
    <w:rsid w:val="00DF42D8"/>
    <w:rsid w:val="00DF50A8"/>
    <w:rsid w:val="00DF5414"/>
    <w:rsid w:val="00E05EDA"/>
    <w:rsid w:val="00E13097"/>
    <w:rsid w:val="00E26A23"/>
    <w:rsid w:val="00E27255"/>
    <w:rsid w:val="00E27270"/>
    <w:rsid w:val="00E40E7D"/>
    <w:rsid w:val="00E436D5"/>
    <w:rsid w:val="00E44F81"/>
    <w:rsid w:val="00E51BDE"/>
    <w:rsid w:val="00E5235F"/>
    <w:rsid w:val="00E52E89"/>
    <w:rsid w:val="00E536C5"/>
    <w:rsid w:val="00E55734"/>
    <w:rsid w:val="00E55802"/>
    <w:rsid w:val="00E60CA9"/>
    <w:rsid w:val="00E6648E"/>
    <w:rsid w:val="00E67D37"/>
    <w:rsid w:val="00E72666"/>
    <w:rsid w:val="00E772BA"/>
    <w:rsid w:val="00E818DF"/>
    <w:rsid w:val="00E936C4"/>
    <w:rsid w:val="00EA0321"/>
    <w:rsid w:val="00EA1C90"/>
    <w:rsid w:val="00EB2EA5"/>
    <w:rsid w:val="00EB4500"/>
    <w:rsid w:val="00EB5883"/>
    <w:rsid w:val="00EC0B04"/>
    <w:rsid w:val="00EC497F"/>
    <w:rsid w:val="00ED4614"/>
    <w:rsid w:val="00ED5BC3"/>
    <w:rsid w:val="00ED71F5"/>
    <w:rsid w:val="00EE30CE"/>
    <w:rsid w:val="00EF5590"/>
    <w:rsid w:val="00EF5D3F"/>
    <w:rsid w:val="00F07640"/>
    <w:rsid w:val="00F07E52"/>
    <w:rsid w:val="00F1526F"/>
    <w:rsid w:val="00F15E98"/>
    <w:rsid w:val="00F22D94"/>
    <w:rsid w:val="00F22E8C"/>
    <w:rsid w:val="00F3546F"/>
    <w:rsid w:val="00F42DDA"/>
    <w:rsid w:val="00F43301"/>
    <w:rsid w:val="00F57EB1"/>
    <w:rsid w:val="00F62D90"/>
    <w:rsid w:val="00F63B8C"/>
    <w:rsid w:val="00F737BC"/>
    <w:rsid w:val="00F76453"/>
    <w:rsid w:val="00FA2380"/>
    <w:rsid w:val="00FA4D9B"/>
    <w:rsid w:val="00FA503B"/>
    <w:rsid w:val="00FB20FE"/>
    <w:rsid w:val="00FB4F61"/>
    <w:rsid w:val="00FC58DD"/>
    <w:rsid w:val="00FD396C"/>
    <w:rsid w:val="00FE629C"/>
    <w:rsid w:val="00FF0173"/>
    <w:rsid w:val="00FF52C5"/>
    <w:rsid w:val="00FF6A14"/>
    <w:rsid w:val="00FF6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5DC5"/>
    <w:pPr>
      <w:suppressAutoHyphens/>
      <w:jc w:val="both"/>
    </w:pPr>
    <w:rPr>
      <w:rFonts w:ascii="Arial" w:hAnsi="Arial" w:cs="Arial"/>
      <w:sz w:val="22"/>
      <w:szCs w:val="22"/>
      <w:lang w:val="en-US" w:eastAsia="he-IL" w:bidi="he-IL"/>
    </w:rPr>
  </w:style>
  <w:style w:type="paragraph" w:styleId="Heading1">
    <w:name w:val="heading 1"/>
    <w:basedOn w:val="Normal"/>
    <w:next w:val="Normal"/>
    <w:qFormat/>
    <w:rsid w:val="005E5DC5"/>
    <w:pPr>
      <w:keepNext/>
      <w:tabs>
        <w:tab w:val="num" w:pos="0"/>
      </w:tabs>
      <w:outlineLvl w:val="0"/>
    </w:pPr>
    <w:rPr>
      <w:b/>
      <w:bCs/>
      <w:smallCaps/>
    </w:rPr>
  </w:style>
  <w:style w:type="paragraph" w:styleId="Heading2">
    <w:name w:val="heading 2"/>
    <w:basedOn w:val="Normal"/>
    <w:next w:val="Normal"/>
    <w:qFormat/>
    <w:rsid w:val="005E5DC5"/>
    <w:pPr>
      <w:keepNext/>
      <w:tabs>
        <w:tab w:val="num" w:pos="0"/>
      </w:tabs>
      <w:spacing w:before="240" w:after="60"/>
      <w:outlineLvl w:val="1"/>
    </w:pPr>
    <w:rPr>
      <w:b/>
      <w:bCs/>
      <w:i/>
      <w:iCs/>
    </w:rPr>
  </w:style>
  <w:style w:type="paragraph" w:styleId="Heading3">
    <w:name w:val="heading 3"/>
    <w:basedOn w:val="Normal"/>
    <w:next w:val="Normal"/>
    <w:qFormat/>
    <w:rsid w:val="005E5DC5"/>
    <w:pPr>
      <w:keepNext/>
      <w:tabs>
        <w:tab w:val="num" w:pos="0"/>
      </w:tabs>
      <w:spacing w:before="240" w:after="60"/>
      <w:outlineLvl w:val="2"/>
    </w:pPr>
    <w:rPr>
      <w:b/>
      <w:bCs/>
      <w:sz w:val="26"/>
      <w:szCs w:val="26"/>
    </w:rPr>
  </w:style>
  <w:style w:type="paragraph" w:styleId="Heading4">
    <w:name w:val="heading 4"/>
    <w:basedOn w:val="Normal"/>
    <w:next w:val="Normal"/>
    <w:qFormat/>
    <w:rsid w:val="005E5DC5"/>
    <w:pPr>
      <w:keepNext/>
      <w:tabs>
        <w:tab w:val="num" w:pos="0"/>
      </w:tabs>
      <w:outlineLvl w:val="3"/>
    </w:pPr>
    <w:rPr>
      <w:sz w:val="28"/>
      <w:szCs w:val="28"/>
    </w:rPr>
  </w:style>
  <w:style w:type="paragraph" w:styleId="Heading5">
    <w:name w:val="heading 5"/>
    <w:basedOn w:val="Normal"/>
    <w:next w:val="Normal"/>
    <w:qFormat/>
    <w:rsid w:val="005E5DC5"/>
    <w:pPr>
      <w:tabs>
        <w:tab w:val="num" w:pos="0"/>
      </w:tabs>
      <w:spacing w:before="240" w:after="60"/>
      <w:outlineLvl w:val="4"/>
    </w:pPr>
    <w:rPr>
      <w:b/>
      <w:bCs/>
      <w:i/>
      <w:iCs/>
      <w:sz w:val="26"/>
      <w:szCs w:val="26"/>
    </w:rPr>
  </w:style>
  <w:style w:type="paragraph" w:styleId="Heading6">
    <w:name w:val="heading 6"/>
    <w:basedOn w:val="Normal"/>
    <w:next w:val="Normal"/>
    <w:qFormat/>
    <w:rsid w:val="005E5DC5"/>
    <w:pPr>
      <w:keepNext/>
      <w:tabs>
        <w:tab w:val="num" w:pos="0"/>
      </w:tabs>
      <w:outlineLvl w:val="5"/>
    </w:pPr>
    <w:rPr>
      <w:rFonts w:ascii="Verdana" w:hAnsi="Verdana"/>
      <w:b/>
      <w:bCs/>
      <w:sz w:val="20"/>
    </w:rPr>
  </w:style>
  <w:style w:type="paragraph" w:styleId="Heading7">
    <w:name w:val="heading 7"/>
    <w:basedOn w:val="Normal"/>
    <w:next w:val="Normal"/>
    <w:qFormat/>
    <w:rsid w:val="005E5DC5"/>
    <w:pPr>
      <w:tabs>
        <w:tab w:val="num" w:pos="0"/>
      </w:tabs>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5E5DC5"/>
    <w:pPr>
      <w:keepNext/>
      <w:tabs>
        <w:tab w:val="num" w:pos="0"/>
      </w:tabs>
      <w:ind w:left="360"/>
      <w:outlineLvl w:val="7"/>
    </w:pPr>
    <w:rPr>
      <w:rFonts w:ascii="Times New Roman" w:hAnsi="Times New Roman" w:cs="Times New Roman"/>
      <w:b/>
      <w:bCs/>
      <w:sz w:val="28"/>
      <w:szCs w:val="28"/>
    </w:rPr>
  </w:style>
  <w:style w:type="paragraph" w:styleId="Heading9">
    <w:name w:val="heading 9"/>
    <w:basedOn w:val="Normal"/>
    <w:next w:val="Normal"/>
    <w:qFormat/>
    <w:rsid w:val="005E5DC5"/>
    <w:pPr>
      <w:tabs>
        <w:tab w:val="num" w:pos="0"/>
      </w:tabs>
      <w:spacing w:before="240" w:after="60"/>
      <w:ind w:left="1584" w:hanging="1584"/>
      <w:jc w:val="left"/>
      <w:outlineLvl w:val="8"/>
    </w:pPr>
    <w:rPr>
      <w:rFonts w:cs="Times New Roman"/>
      <w:b/>
      <w:i/>
      <w:sz w:val="18"/>
      <w:szCs w:val="20"/>
      <w:lang w:val="de-CH"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5E5DC5"/>
    <w:rPr>
      <w:rFonts w:ascii="Symbol" w:hAnsi="Symbol"/>
    </w:rPr>
  </w:style>
  <w:style w:type="character" w:customStyle="1" w:styleId="WW8Num3z0">
    <w:name w:val="WW8Num3z0"/>
    <w:rsid w:val="005E5DC5"/>
    <w:rPr>
      <w:rFonts w:ascii="Symbol" w:hAnsi="Symbol"/>
    </w:rPr>
  </w:style>
  <w:style w:type="character" w:customStyle="1" w:styleId="WW8Num4z0">
    <w:name w:val="WW8Num4z0"/>
    <w:rsid w:val="005E5DC5"/>
    <w:rPr>
      <w:rFonts w:ascii="Symbol" w:hAnsi="Symbol"/>
    </w:rPr>
  </w:style>
  <w:style w:type="character" w:customStyle="1" w:styleId="WW8Num5z0">
    <w:name w:val="WW8Num5z0"/>
    <w:rsid w:val="005E5DC5"/>
    <w:rPr>
      <w:rFonts w:ascii="Symbol" w:hAnsi="Symbol"/>
    </w:rPr>
  </w:style>
  <w:style w:type="character" w:customStyle="1" w:styleId="WW8Num6z0">
    <w:name w:val="WW8Num6z0"/>
    <w:rsid w:val="005E5DC5"/>
    <w:rPr>
      <w:rFonts w:ascii="Wingdings" w:hAnsi="Wingdings"/>
      <w:sz w:val="16"/>
    </w:rPr>
  </w:style>
  <w:style w:type="character" w:customStyle="1" w:styleId="WW8Num7z0">
    <w:name w:val="WW8Num7z0"/>
    <w:rsid w:val="005E5DC5"/>
    <w:rPr>
      <w:rFonts w:ascii="Symbol" w:hAnsi="Symbol"/>
    </w:rPr>
  </w:style>
  <w:style w:type="character" w:customStyle="1" w:styleId="WW8Num8z0">
    <w:name w:val="WW8Num8z0"/>
    <w:rsid w:val="005E5DC5"/>
    <w:rPr>
      <w:rFonts w:ascii="Symbol" w:hAnsi="Symbol"/>
    </w:rPr>
  </w:style>
  <w:style w:type="character" w:customStyle="1" w:styleId="Absatz-Standardschriftart">
    <w:name w:val="Absatz-Standardschriftart"/>
    <w:rsid w:val="005E5DC5"/>
  </w:style>
  <w:style w:type="character" w:customStyle="1" w:styleId="WW8Num9z0">
    <w:name w:val="WW8Num9z0"/>
    <w:rsid w:val="005E5DC5"/>
    <w:rPr>
      <w:b/>
    </w:rPr>
  </w:style>
  <w:style w:type="character" w:customStyle="1" w:styleId="WW8Num10z0">
    <w:name w:val="WW8Num10z0"/>
    <w:rsid w:val="005E5DC5"/>
    <w:rPr>
      <w:rFonts w:ascii="Symbol" w:hAnsi="Symbol"/>
    </w:rPr>
  </w:style>
  <w:style w:type="character" w:customStyle="1" w:styleId="WW8Num11z0">
    <w:name w:val="WW8Num11z0"/>
    <w:rsid w:val="005E5DC5"/>
    <w:rPr>
      <w:rFonts w:ascii="Symbol" w:hAnsi="Symbol"/>
    </w:rPr>
  </w:style>
  <w:style w:type="character" w:customStyle="1" w:styleId="WW8Num11z1">
    <w:name w:val="WW8Num11z1"/>
    <w:rsid w:val="005E5DC5"/>
    <w:rPr>
      <w:rFonts w:ascii="Courier New" w:hAnsi="Courier New"/>
    </w:rPr>
  </w:style>
  <w:style w:type="character" w:customStyle="1" w:styleId="WW8Num11z2">
    <w:name w:val="WW8Num11z2"/>
    <w:rsid w:val="005E5DC5"/>
    <w:rPr>
      <w:rFonts w:ascii="Wingdings" w:hAnsi="Wingdings"/>
    </w:rPr>
  </w:style>
  <w:style w:type="character" w:customStyle="1" w:styleId="WW8Num12z0">
    <w:name w:val="WW8Num12z0"/>
    <w:rsid w:val="005E5DC5"/>
    <w:rPr>
      <w:rFonts w:ascii="Symbol" w:hAnsi="Symbol"/>
    </w:rPr>
  </w:style>
  <w:style w:type="character" w:customStyle="1" w:styleId="WW8Num13z0">
    <w:name w:val="WW8Num13z0"/>
    <w:rsid w:val="005E5DC5"/>
    <w:rPr>
      <w:rFonts w:ascii="Symbol" w:hAnsi="Symbol"/>
    </w:rPr>
  </w:style>
  <w:style w:type="character" w:customStyle="1" w:styleId="WW-DefaultParagraphFont">
    <w:name w:val="WW-Default Paragraph Font"/>
    <w:rsid w:val="005E5DC5"/>
  </w:style>
  <w:style w:type="character" w:customStyle="1" w:styleId="WW8Num1z0">
    <w:name w:val="WW8Num1z0"/>
    <w:rsid w:val="005E5DC5"/>
    <w:rPr>
      <w:rFonts w:ascii="Symbol" w:hAnsi="Symbol"/>
    </w:rPr>
  </w:style>
  <w:style w:type="character" w:customStyle="1" w:styleId="WW8Num4z1">
    <w:name w:val="WW8Num4z1"/>
    <w:rsid w:val="005E5DC5"/>
    <w:rPr>
      <w:rFonts w:ascii="Courier New" w:hAnsi="Courier New"/>
    </w:rPr>
  </w:style>
  <w:style w:type="character" w:customStyle="1" w:styleId="WW8Num4z2">
    <w:name w:val="WW8Num4z2"/>
    <w:rsid w:val="005E5DC5"/>
    <w:rPr>
      <w:rFonts w:ascii="Wingdings" w:hAnsi="Wingdings"/>
    </w:rPr>
  </w:style>
  <w:style w:type="character" w:customStyle="1" w:styleId="WW-DefaultParagraphFont1">
    <w:name w:val="WW-Default Paragraph Font1"/>
    <w:rsid w:val="005E5DC5"/>
  </w:style>
  <w:style w:type="character" w:customStyle="1" w:styleId="WW-Absatz-Standardschriftart">
    <w:name w:val="WW-Absatz-Standardschriftart"/>
    <w:rsid w:val="005E5DC5"/>
  </w:style>
  <w:style w:type="character" w:customStyle="1" w:styleId="WW-Absatz-Standardschriftart1">
    <w:name w:val="WW-Absatz-Standardschriftart1"/>
    <w:rsid w:val="005E5DC5"/>
  </w:style>
  <w:style w:type="character" w:customStyle="1" w:styleId="WW8Num1z1">
    <w:name w:val="WW8Num1z1"/>
    <w:rsid w:val="005E5DC5"/>
    <w:rPr>
      <w:rFonts w:ascii="Courier New" w:hAnsi="Courier New"/>
    </w:rPr>
  </w:style>
  <w:style w:type="character" w:customStyle="1" w:styleId="WW8Num1z2">
    <w:name w:val="WW8Num1z2"/>
    <w:rsid w:val="005E5DC5"/>
    <w:rPr>
      <w:rFonts w:ascii="Wingdings" w:hAnsi="Wingdings"/>
    </w:rPr>
  </w:style>
  <w:style w:type="character" w:customStyle="1" w:styleId="WW8Num2z1">
    <w:name w:val="WW8Num2z1"/>
    <w:rsid w:val="005E5DC5"/>
    <w:rPr>
      <w:rFonts w:ascii="Courier New" w:hAnsi="Courier New"/>
    </w:rPr>
  </w:style>
  <w:style w:type="character" w:customStyle="1" w:styleId="WW8Num2z2">
    <w:name w:val="WW8Num2z2"/>
    <w:rsid w:val="005E5DC5"/>
    <w:rPr>
      <w:rFonts w:ascii="Wingdings" w:hAnsi="Wingdings"/>
    </w:rPr>
  </w:style>
  <w:style w:type="character" w:customStyle="1" w:styleId="WW8Num3z1">
    <w:name w:val="WW8Num3z1"/>
    <w:rsid w:val="005E5DC5"/>
    <w:rPr>
      <w:rFonts w:ascii="Courier New" w:hAnsi="Courier New"/>
    </w:rPr>
  </w:style>
  <w:style w:type="character" w:customStyle="1" w:styleId="WW8Num3z2">
    <w:name w:val="WW8Num3z2"/>
    <w:rsid w:val="005E5DC5"/>
    <w:rPr>
      <w:rFonts w:ascii="Wingdings" w:hAnsi="Wingdings"/>
    </w:rPr>
  </w:style>
  <w:style w:type="character" w:customStyle="1" w:styleId="WW8Num7z1">
    <w:name w:val="WW8Num7z1"/>
    <w:rsid w:val="005E5DC5"/>
    <w:rPr>
      <w:rFonts w:ascii="Courier New" w:hAnsi="Courier New" w:cs="Courier New"/>
    </w:rPr>
  </w:style>
  <w:style w:type="character" w:customStyle="1" w:styleId="WW8Num7z2">
    <w:name w:val="WW8Num7z2"/>
    <w:rsid w:val="005E5DC5"/>
    <w:rPr>
      <w:rFonts w:ascii="Wingdings" w:hAnsi="Wingdings"/>
    </w:rPr>
  </w:style>
  <w:style w:type="character" w:customStyle="1" w:styleId="WW8Num8z1">
    <w:name w:val="WW8Num8z1"/>
    <w:rsid w:val="005E5DC5"/>
    <w:rPr>
      <w:rFonts w:ascii="Courier New" w:hAnsi="Courier New" w:cs="Courier New"/>
    </w:rPr>
  </w:style>
  <w:style w:type="character" w:customStyle="1" w:styleId="WW8Num8z2">
    <w:name w:val="WW8Num8z2"/>
    <w:rsid w:val="005E5DC5"/>
    <w:rPr>
      <w:rFonts w:ascii="Wingdings" w:hAnsi="Wingdings"/>
    </w:rPr>
  </w:style>
  <w:style w:type="character" w:customStyle="1" w:styleId="WW8Num12z1">
    <w:name w:val="WW8Num12z1"/>
    <w:rsid w:val="005E5DC5"/>
    <w:rPr>
      <w:rFonts w:ascii="Courier New" w:hAnsi="Courier New"/>
    </w:rPr>
  </w:style>
  <w:style w:type="character" w:customStyle="1" w:styleId="WW8Num12z2">
    <w:name w:val="WW8Num12z2"/>
    <w:rsid w:val="005E5DC5"/>
    <w:rPr>
      <w:rFonts w:ascii="Wingdings" w:hAnsi="Wingdings"/>
    </w:rPr>
  </w:style>
  <w:style w:type="character" w:customStyle="1" w:styleId="WW8Num14z0">
    <w:name w:val="WW8Num14z0"/>
    <w:rsid w:val="005E5DC5"/>
    <w:rPr>
      <w:rFonts w:ascii="Symbol" w:hAnsi="Symbol"/>
    </w:rPr>
  </w:style>
  <w:style w:type="character" w:customStyle="1" w:styleId="WW8Num14z1">
    <w:name w:val="WW8Num14z1"/>
    <w:rsid w:val="005E5DC5"/>
    <w:rPr>
      <w:rFonts w:ascii="Verdana" w:eastAsia="Times New Roman" w:hAnsi="Verdana" w:cs="Times New Roman"/>
      <w:b/>
    </w:rPr>
  </w:style>
  <w:style w:type="character" w:customStyle="1" w:styleId="WW8Num14z2">
    <w:name w:val="WW8Num14z2"/>
    <w:rsid w:val="005E5DC5"/>
    <w:rPr>
      <w:rFonts w:ascii="Wingdings" w:hAnsi="Wingdings"/>
    </w:rPr>
  </w:style>
  <w:style w:type="character" w:customStyle="1" w:styleId="WW8Num14z4">
    <w:name w:val="WW8Num14z4"/>
    <w:rsid w:val="005E5DC5"/>
    <w:rPr>
      <w:rFonts w:ascii="Courier New" w:hAnsi="Courier New" w:cs="Tahoma"/>
    </w:rPr>
  </w:style>
  <w:style w:type="character" w:customStyle="1" w:styleId="WW8Num15z0">
    <w:name w:val="WW8Num15z0"/>
    <w:rsid w:val="005E5DC5"/>
    <w:rPr>
      <w:rFonts w:ascii="Symbol" w:hAnsi="Symbol"/>
    </w:rPr>
  </w:style>
  <w:style w:type="character" w:customStyle="1" w:styleId="WW8Num16z0">
    <w:name w:val="WW8Num16z0"/>
    <w:rsid w:val="005E5DC5"/>
    <w:rPr>
      <w:rFonts w:ascii="Symbol" w:hAnsi="Symbol"/>
    </w:rPr>
  </w:style>
  <w:style w:type="character" w:customStyle="1" w:styleId="WW8Num16z1">
    <w:name w:val="WW8Num16z1"/>
    <w:rsid w:val="005E5DC5"/>
    <w:rPr>
      <w:rFonts w:ascii="Courier New" w:hAnsi="Courier New" w:cs="Courier New"/>
    </w:rPr>
  </w:style>
  <w:style w:type="character" w:customStyle="1" w:styleId="WW8Num16z2">
    <w:name w:val="WW8Num16z2"/>
    <w:rsid w:val="005E5DC5"/>
    <w:rPr>
      <w:rFonts w:ascii="Wingdings" w:hAnsi="Wingdings"/>
    </w:rPr>
  </w:style>
  <w:style w:type="character" w:customStyle="1" w:styleId="WW8Num17z0">
    <w:name w:val="WW8Num17z0"/>
    <w:rsid w:val="005E5DC5"/>
    <w:rPr>
      <w:rFonts w:ascii="Symbol" w:hAnsi="Symbol"/>
    </w:rPr>
  </w:style>
  <w:style w:type="character" w:customStyle="1" w:styleId="WW8Num17z1">
    <w:name w:val="WW8Num17z1"/>
    <w:rsid w:val="005E5DC5"/>
    <w:rPr>
      <w:rFonts w:ascii="Courier New" w:hAnsi="Courier New"/>
    </w:rPr>
  </w:style>
  <w:style w:type="character" w:customStyle="1" w:styleId="WW8Num17z2">
    <w:name w:val="WW8Num17z2"/>
    <w:rsid w:val="005E5DC5"/>
    <w:rPr>
      <w:rFonts w:ascii="Wingdings" w:hAnsi="Wingdings"/>
    </w:rPr>
  </w:style>
  <w:style w:type="character" w:customStyle="1" w:styleId="WW8Num18z0">
    <w:name w:val="WW8Num18z0"/>
    <w:rsid w:val="005E5DC5"/>
    <w:rPr>
      <w:rFonts w:ascii="Symbol" w:hAnsi="Symbol"/>
    </w:rPr>
  </w:style>
  <w:style w:type="character" w:customStyle="1" w:styleId="WW8Num18z1">
    <w:name w:val="WW8Num18z1"/>
    <w:rsid w:val="005E5DC5"/>
    <w:rPr>
      <w:rFonts w:ascii="Courier New" w:hAnsi="Courier New"/>
    </w:rPr>
  </w:style>
  <w:style w:type="character" w:customStyle="1" w:styleId="WW8Num18z2">
    <w:name w:val="WW8Num18z2"/>
    <w:rsid w:val="005E5DC5"/>
    <w:rPr>
      <w:rFonts w:ascii="Wingdings" w:hAnsi="Wingdings"/>
    </w:rPr>
  </w:style>
  <w:style w:type="character" w:customStyle="1" w:styleId="WW8Num19z0">
    <w:name w:val="WW8Num19z0"/>
    <w:rsid w:val="005E5DC5"/>
    <w:rPr>
      <w:rFonts w:ascii="Symbol" w:hAnsi="Symbol"/>
    </w:rPr>
  </w:style>
  <w:style w:type="character" w:customStyle="1" w:styleId="WW8Num19z1">
    <w:name w:val="WW8Num19z1"/>
    <w:rsid w:val="005E5DC5"/>
    <w:rPr>
      <w:rFonts w:ascii="Courier New" w:hAnsi="Courier New"/>
    </w:rPr>
  </w:style>
  <w:style w:type="character" w:customStyle="1" w:styleId="WW8Num19z2">
    <w:name w:val="WW8Num19z2"/>
    <w:rsid w:val="005E5DC5"/>
    <w:rPr>
      <w:rFonts w:ascii="Wingdings" w:hAnsi="Wingdings"/>
    </w:rPr>
  </w:style>
  <w:style w:type="character" w:customStyle="1" w:styleId="WW-DefaultParagraphFont11">
    <w:name w:val="WW-Default Paragraph Font11"/>
    <w:rsid w:val="005E5DC5"/>
  </w:style>
  <w:style w:type="character" w:styleId="PageNumber">
    <w:name w:val="page number"/>
    <w:basedOn w:val="WW-DefaultParagraphFont11"/>
    <w:rsid w:val="005E5DC5"/>
  </w:style>
  <w:style w:type="character" w:styleId="Hyperlink">
    <w:name w:val="Hyperlink"/>
    <w:rsid w:val="005E5DC5"/>
    <w:rPr>
      <w:color w:val="0000FF"/>
      <w:u w:val="single"/>
    </w:rPr>
  </w:style>
  <w:style w:type="character" w:styleId="HTMLTypewriter">
    <w:name w:val="HTML Typewriter"/>
    <w:rsid w:val="005E5DC5"/>
    <w:rPr>
      <w:rFonts w:ascii="Courier New" w:eastAsia="Courier New" w:hAnsi="Courier New" w:cs="Tahoma"/>
      <w:sz w:val="20"/>
      <w:szCs w:val="20"/>
    </w:rPr>
  </w:style>
  <w:style w:type="character" w:styleId="FollowedHyperlink">
    <w:name w:val="FollowedHyperlink"/>
    <w:rsid w:val="005E5DC5"/>
    <w:rPr>
      <w:color w:val="800080"/>
      <w:u w:val="single"/>
    </w:rPr>
  </w:style>
  <w:style w:type="character" w:customStyle="1" w:styleId="Typewriter">
    <w:name w:val="Typewriter"/>
    <w:rsid w:val="005E5DC5"/>
    <w:rPr>
      <w:rFonts w:ascii="Courier New" w:hAnsi="Courier New"/>
      <w:sz w:val="20"/>
    </w:rPr>
  </w:style>
  <w:style w:type="character" w:customStyle="1" w:styleId="Normal1">
    <w:name w:val="Normal 1"/>
    <w:rsid w:val="005E5DC5"/>
    <w:rPr>
      <w:rFonts w:ascii="Courier New" w:hAnsi="Courier New"/>
      <w:sz w:val="20"/>
    </w:rPr>
  </w:style>
  <w:style w:type="paragraph" w:customStyle="1" w:styleId="Heading">
    <w:name w:val="Heading"/>
    <w:basedOn w:val="Normal"/>
    <w:next w:val="BodyText"/>
    <w:rsid w:val="005E5DC5"/>
    <w:pPr>
      <w:keepNext/>
      <w:spacing w:before="240" w:after="120"/>
    </w:pPr>
    <w:rPr>
      <w:rFonts w:eastAsia="Lucida Sans Unicode" w:cs="Tahoma"/>
      <w:sz w:val="28"/>
      <w:szCs w:val="28"/>
    </w:rPr>
  </w:style>
  <w:style w:type="paragraph" w:styleId="BodyText">
    <w:name w:val="Body Text"/>
    <w:basedOn w:val="Normal"/>
    <w:rsid w:val="005E5DC5"/>
    <w:pPr>
      <w:spacing w:after="120"/>
    </w:pPr>
  </w:style>
  <w:style w:type="paragraph" w:styleId="List">
    <w:name w:val="List"/>
    <w:basedOn w:val="BodyText"/>
    <w:rsid w:val="005E5DC5"/>
    <w:rPr>
      <w:rFonts w:cs="Tahoma"/>
    </w:rPr>
  </w:style>
  <w:style w:type="paragraph" w:styleId="Caption">
    <w:name w:val="caption"/>
    <w:basedOn w:val="Normal"/>
    <w:qFormat/>
    <w:rsid w:val="005E5DC5"/>
    <w:pPr>
      <w:suppressLineNumbers/>
      <w:spacing w:before="120" w:after="120"/>
    </w:pPr>
    <w:rPr>
      <w:rFonts w:cs="Tahoma"/>
      <w:i/>
      <w:iCs/>
      <w:sz w:val="20"/>
      <w:szCs w:val="20"/>
    </w:rPr>
  </w:style>
  <w:style w:type="paragraph" w:customStyle="1" w:styleId="Index">
    <w:name w:val="Index"/>
    <w:basedOn w:val="Normal"/>
    <w:rsid w:val="005E5DC5"/>
    <w:pPr>
      <w:suppressLineNumbers/>
    </w:pPr>
    <w:rPr>
      <w:rFonts w:cs="Tahoma"/>
    </w:rPr>
  </w:style>
  <w:style w:type="paragraph" w:customStyle="1" w:styleId="kpmgbody">
    <w:name w:val="kpmgbody"/>
    <w:basedOn w:val="BodyText"/>
    <w:rsid w:val="005E5DC5"/>
    <w:pPr>
      <w:spacing w:before="40" w:after="40" w:line="360" w:lineRule="auto"/>
    </w:pPr>
    <w:rPr>
      <w:rFonts w:ascii="Century Gothic" w:hAnsi="Century Gothic"/>
      <w:b/>
      <w:bCs/>
    </w:rPr>
  </w:style>
  <w:style w:type="paragraph" w:styleId="Header">
    <w:name w:val="header"/>
    <w:basedOn w:val="Normal"/>
    <w:link w:val="HeaderChar"/>
    <w:uiPriority w:val="99"/>
    <w:rsid w:val="005E5DC5"/>
    <w:pPr>
      <w:tabs>
        <w:tab w:val="center" w:pos="4320"/>
        <w:tab w:val="right" w:pos="8640"/>
      </w:tabs>
    </w:pPr>
  </w:style>
  <w:style w:type="paragraph" w:styleId="Footer">
    <w:name w:val="footer"/>
    <w:basedOn w:val="Normal"/>
    <w:link w:val="FooterChar"/>
    <w:uiPriority w:val="99"/>
    <w:rsid w:val="005E5DC5"/>
    <w:pPr>
      <w:tabs>
        <w:tab w:val="center" w:pos="4320"/>
        <w:tab w:val="right" w:pos="8640"/>
      </w:tabs>
    </w:pPr>
  </w:style>
  <w:style w:type="paragraph" w:customStyle="1" w:styleId="Achievement">
    <w:name w:val="Achievement"/>
    <w:basedOn w:val="Normal"/>
    <w:rsid w:val="005E5DC5"/>
    <w:pPr>
      <w:widowControl w:val="0"/>
    </w:pPr>
    <w:rPr>
      <w:rFonts w:ascii="Times New Roman" w:hAnsi="Times New Roman" w:cs="Times New Roman"/>
      <w:sz w:val="24"/>
      <w:szCs w:val="24"/>
    </w:rPr>
  </w:style>
  <w:style w:type="paragraph" w:styleId="PlainText">
    <w:name w:val="Plain Text"/>
    <w:basedOn w:val="Normal"/>
    <w:rsid w:val="005E5DC5"/>
    <w:pPr>
      <w:jc w:val="left"/>
    </w:pPr>
    <w:rPr>
      <w:rFonts w:ascii="Courier New" w:hAnsi="Courier New" w:cs="Tahoma"/>
      <w:sz w:val="20"/>
      <w:szCs w:val="20"/>
    </w:rPr>
  </w:style>
  <w:style w:type="paragraph" w:styleId="DocumentMap">
    <w:name w:val="Document Map"/>
    <w:basedOn w:val="Normal"/>
    <w:semiHidden/>
    <w:rsid w:val="005E5DC5"/>
    <w:pPr>
      <w:shd w:val="clear" w:color="auto" w:fill="000080"/>
    </w:pPr>
    <w:rPr>
      <w:rFonts w:ascii="Tahoma" w:hAnsi="Tahoma" w:cs="Trebuchet MS"/>
      <w:sz w:val="20"/>
      <w:szCs w:val="20"/>
    </w:rPr>
  </w:style>
  <w:style w:type="paragraph" w:styleId="FootnoteText">
    <w:name w:val="footnote text"/>
    <w:basedOn w:val="Normal"/>
    <w:semiHidden/>
    <w:rsid w:val="005E5DC5"/>
    <w:pPr>
      <w:autoSpaceDE w:val="0"/>
      <w:jc w:val="left"/>
    </w:pPr>
    <w:rPr>
      <w:rFonts w:ascii="Times New Roman" w:hAnsi="Times New Roman" w:cs="Times New Roman"/>
      <w:sz w:val="20"/>
      <w:szCs w:val="20"/>
      <w:lang w:eastAsia="ar-SA" w:bidi="ar-SA"/>
    </w:rPr>
  </w:style>
  <w:style w:type="paragraph" w:styleId="HTMLPreformatted">
    <w:name w:val="HTML Preformatted"/>
    <w:basedOn w:val="Normal"/>
    <w:rsid w:val="005E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ahoma"/>
      <w:sz w:val="20"/>
      <w:szCs w:val="20"/>
      <w:lang w:eastAsia="ar-SA" w:bidi="ar-SA"/>
    </w:rPr>
  </w:style>
  <w:style w:type="paragraph" w:customStyle="1" w:styleId="Style1">
    <w:name w:val="Style1"/>
    <w:basedOn w:val="Normal"/>
    <w:rsid w:val="005E5DC5"/>
    <w:rPr>
      <w:rFonts w:ascii="Verdana" w:hAnsi="Verdana" w:cs="Times New Roman"/>
      <w:sz w:val="20"/>
      <w:szCs w:val="20"/>
      <w:lang w:eastAsia="ar-SA" w:bidi="ar-SA"/>
    </w:rPr>
  </w:style>
  <w:style w:type="paragraph" w:customStyle="1" w:styleId="Body1">
    <w:name w:val="Body 1"/>
    <w:basedOn w:val="Normal"/>
    <w:rsid w:val="005E5DC5"/>
    <w:pPr>
      <w:ind w:left="2880"/>
      <w:jc w:val="left"/>
    </w:pPr>
    <w:rPr>
      <w:rFonts w:ascii="Times New Roman" w:eastAsia="SimSun" w:hAnsi="Times New Roman" w:cs="Times New Roman"/>
      <w:sz w:val="20"/>
      <w:szCs w:val="20"/>
      <w:lang w:eastAsia="ar-SA" w:bidi="ar-SA"/>
    </w:rPr>
  </w:style>
  <w:style w:type="paragraph" w:styleId="BodyText3">
    <w:name w:val="Body Text 3"/>
    <w:basedOn w:val="Normal"/>
    <w:rsid w:val="005E5DC5"/>
    <w:pPr>
      <w:spacing w:after="120"/>
    </w:pPr>
    <w:rPr>
      <w:sz w:val="16"/>
      <w:szCs w:val="16"/>
    </w:rPr>
  </w:style>
  <w:style w:type="paragraph" w:styleId="BodyTextIndent">
    <w:name w:val="Body Text Indent"/>
    <w:basedOn w:val="Normal"/>
    <w:rsid w:val="005E5DC5"/>
    <w:pPr>
      <w:ind w:right="-180"/>
      <w:jc w:val="left"/>
    </w:pPr>
    <w:rPr>
      <w:rFonts w:ascii="Times New Roman" w:hAnsi="Times New Roman" w:cs="Times New Roman"/>
      <w:sz w:val="24"/>
      <w:szCs w:val="20"/>
      <w:lang w:val="en-GB" w:eastAsia="ar-SA" w:bidi="ar-SA"/>
    </w:rPr>
  </w:style>
  <w:style w:type="paragraph" w:customStyle="1" w:styleId="Blockquote">
    <w:name w:val="Blockquote"/>
    <w:basedOn w:val="Normal"/>
    <w:rsid w:val="005E5DC5"/>
    <w:pPr>
      <w:spacing w:before="100" w:after="100"/>
      <w:ind w:left="360" w:right="360"/>
      <w:jc w:val="left"/>
    </w:pPr>
    <w:rPr>
      <w:rFonts w:ascii="Times New Roman" w:hAnsi="Times New Roman" w:cs="Times New Roman"/>
      <w:sz w:val="24"/>
      <w:szCs w:val="20"/>
      <w:lang w:eastAsia="ar-SA" w:bidi="ar-SA"/>
    </w:rPr>
  </w:style>
  <w:style w:type="paragraph" w:styleId="BodyTextIndent2">
    <w:name w:val="Body Text Indent 2"/>
    <w:basedOn w:val="Normal"/>
    <w:rsid w:val="005E5DC5"/>
    <w:pPr>
      <w:ind w:left="720"/>
    </w:pPr>
    <w:rPr>
      <w:rFonts w:ascii="Verdana" w:hAnsi="Verdana"/>
      <w:color w:val="000000"/>
      <w:sz w:val="20"/>
    </w:rPr>
  </w:style>
  <w:style w:type="paragraph" w:customStyle="1" w:styleId="bullet1">
    <w:name w:val="bullet1"/>
    <w:basedOn w:val="Normal"/>
    <w:rsid w:val="005E5DC5"/>
    <w:pPr>
      <w:widowControl w:val="0"/>
      <w:jc w:val="left"/>
    </w:pPr>
    <w:rPr>
      <w:rFonts w:cs="Times New Roman"/>
      <w:sz w:val="20"/>
      <w:szCs w:val="20"/>
      <w:lang w:val="en-GB" w:eastAsia="ar-SA" w:bidi="ar-SA"/>
    </w:rPr>
  </w:style>
  <w:style w:type="paragraph" w:styleId="BodyText2">
    <w:name w:val="Body Text 2"/>
    <w:basedOn w:val="Normal"/>
    <w:rsid w:val="005E5DC5"/>
    <w:pPr>
      <w:spacing w:after="120" w:line="480" w:lineRule="auto"/>
    </w:pPr>
  </w:style>
  <w:style w:type="paragraph" w:customStyle="1" w:styleId="Address2">
    <w:name w:val="Address 2"/>
    <w:basedOn w:val="Normal"/>
    <w:rsid w:val="005E5DC5"/>
    <w:pPr>
      <w:spacing w:line="160" w:lineRule="atLeast"/>
    </w:pPr>
    <w:rPr>
      <w:rFonts w:cs="Times New Roman"/>
      <w:sz w:val="14"/>
      <w:szCs w:val="20"/>
      <w:lang w:eastAsia="ar-SA" w:bidi="ar-SA"/>
    </w:rPr>
  </w:style>
  <w:style w:type="paragraph" w:customStyle="1" w:styleId="Kopfzeile1Seite">
    <w:name w:val="Kopfzeile 1. Seite"/>
    <w:basedOn w:val="Normal"/>
    <w:rsid w:val="005E5DC5"/>
    <w:pPr>
      <w:tabs>
        <w:tab w:val="left" w:pos="1701"/>
        <w:tab w:val="left" w:pos="3544"/>
        <w:tab w:val="left" w:pos="5387"/>
        <w:tab w:val="left" w:pos="7457"/>
      </w:tabs>
      <w:spacing w:after="160" w:line="216" w:lineRule="exact"/>
      <w:jc w:val="left"/>
    </w:pPr>
    <w:rPr>
      <w:rFonts w:cs="Times New Roman"/>
      <w:sz w:val="14"/>
      <w:szCs w:val="20"/>
      <w:lang w:val="de-CH" w:eastAsia="ar-SA" w:bidi="ar-SA"/>
    </w:rPr>
  </w:style>
  <w:style w:type="paragraph" w:customStyle="1" w:styleId="mAufzahlung">
    <w:name w:val="m.Aufzahlung"/>
    <w:basedOn w:val="Normal"/>
    <w:rsid w:val="005E5DC5"/>
    <w:pPr>
      <w:spacing w:after="160"/>
      <w:jc w:val="left"/>
    </w:pPr>
    <w:rPr>
      <w:rFonts w:cs="Times New Roman"/>
      <w:szCs w:val="20"/>
      <w:lang w:val="de-CH" w:eastAsia="ar-SA" w:bidi="ar-SA"/>
    </w:rPr>
  </w:style>
  <w:style w:type="paragraph" w:customStyle="1" w:styleId="TableContents">
    <w:name w:val="Table Contents"/>
    <w:basedOn w:val="Normal"/>
    <w:rsid w:val="005E5DC5"/>
    <w:pPr>
      <w:suppressLineNumbers/>
    </w:pPr>
  </w:style>
  <w:style w:type="paragraph" w:customStyle="1" w:styleId="TableHeading">
    <w:name w:val="Table Heading"/>
    <w:basedOn w:val="TableContents"/>
    <w:rsid w:val="005E5DC5"/>
    <w:pPr>
      <w:jc w:val="center"/>
    </w:pPr>
    <w:rPr>
      <w:b/>
      <w:bCs/>
      <w:i/>
      <w:iCs/>
    </w:rPr>
  </w:style>
  <w:style w:type="paragraph" w:customStyle="1" w:styleId="Framecontents">
    <w:name w:val="Frame contents"/>
    <w:basedOn w:val="BodyText"/>
    <w:rsid w:val="005E5DC5"/>
  </w:style>
  <w:style w:type="paragraph" w:styleId="ListParagraph">
    <w:name w:val="List Paragraph"/>
    <w:basedOn w:val="Normal"/>
    <w:uiPriority w:val="34"/>
    <w:qFormat/>
    <w:rsid w:val="00342F5E"/>
    <w:pPr>
      <w:ind w:left="720"/>
      <w:contextualSpacing/>
    </w:pPr>
  </w:style>
  <w:style w:type="paragraph" w:customStyle="1" w:styleId="Default">
    <w:name w:val="Default"/>
    <w:rsid w:val="00342F5E"/>
    <w:pPr>
      <w:autoSpaceDE w:val="0"/>
      <w:autoSpaceDN w:val="0"/>
      <w:adjustRightInd w:val="0"/>
    </w:pPr>
    <w:rPr>
      <w:rFonts w:ascii="Verdana" w:hAnsi="Verdana" w:cs="Verdana"/>
      <w:color w:val="000000"/>
      <w:sz w:val="24"/>
      <w:szCs w:val="24"/>
      <w:lang w:val="en-US"/>
    </w:rPr>
  </w:style>
  <w:style w:type="character" w:customStyle="1" w:styleId="FooterChar">
    <w:name w:val="Footer Char"/>
    <w:basedOn w:val="DefaultParagraphFont"/>
    <w:link w:val="Footer"/>
    <w:uiPriority w:val="99"/>
    <w:rsid w:val="003B3C54"/>
    <w:rPr>
      <w:rFonts w:ascii="Arial" w:hAnsi="Arial" w:cs="Arial"/>
      <w:sz w:val="22"/>
      <w:szCs w:val="22"/>
      <w:lang w:val="en-US" w:eastAsia="he-IL" w:bidi="he-IL"/>
    </w:rPr>
  </w:style>
  <w:style w:type="paragraph" w:styleId="BalloonText">
    <w:name w:val="Balloon Text"/>
    <w:basedOn w:val="Normal"/>
    <w:link w:val="BalloonTextChar"/>
    <w:rsid w:val="003B3C54"/>
    <w:rPr>
      <w:rFonts w:ascii="Tahoma" w:hAnsi="Tahoma" w:cs="Tahoma"/>
      <w:sz w:val="16"/>
      <w:szCs w:val="16"/>
    </w:rPr>
  </w:style>
  <w:style w:type="character" w:customStyle="1" w:styleId="BalloonTextChar">
    <w:name w:val="Balloon Text Char"/>
    <w:basedOn w:val="DefaultParagraphFont"/>
    <w:link w:val="BalloonText"/>
    <w:rsid w:val="003B3C54"/>
    <w:rPr>
      <w:rFonts w:ascii="Tahoma" w:hAnsi="Tahoma" w:cs="Tahoma"/>
      <w:sz w:val="16"/>
      <w:szCs w:val="16"/>
      <w:lang w:val="en-US" w:eastAsia="he-IL" w:bidi="he-IL"/>
    </w:rPr>
  </w:style>
  <w:style w:type="character" w:customStyle="1" w:styleId="HeaderChar">
    <w:name w:val="Header Char"/>
    <w:basedOn w:val="DefaultParagraphFont"/>
    <w:link w:val="Header"/>
    <w:uiPriority w:val="99"/>
    <w:rsid w:val="003B3C54"/>
    <w:rPr>
      <w:rFonts w:ascii="Arial" w:hAnsi="Arial" w:cs="Arial"/>
      <w:sz w:val="22"/>
      <w:szCs w:val="22"/>
      <w:lang w:val="en-US" w:eastAsia="he-IL"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5DC5"/>
    <w:pPr>
      <w:suppressAutoHyphens/>
      <w:jc w:val="both"/>
    </w:pPr>
    <w:rPr>
      <w:rFonts w:ascii="Arial" w:hAnsi="Arial" w:cs="Arial"/>
      <w:sz w:val="22"/>
      <w:szCs w:val="22"/>
      <w:lang w:val="en-US" w:eastAsia="he-IL" w:bidi="he-IL"/>
    </w:rPr>
  </w:style>
  <w:style w:type="paragraph" w:styleId="Heading1">
    <w:name w:val="heading 1"/>
    <w:basedOn w:val="Normal"/>
    <w:next w:val="Normal"/>
    <w:qFormat/>
    <w:rsid w:val="005E5DC5"/>
    <w:pPr>
      <w:keepNext/>
      <w:tabs>
        <w:tab w:val="num" w:pos="0"/>
      </w:tabs>
      <w:outlineLvl w:val="0"/>
    </w:pPr>
    <w:rPr>
      <w:b/>
      <w:bCs/>
      <w:smallCaps/>
    </w:rPr>
  </w:style>
  <w:style w:type="paragraph" w:styleId="Heading2">
    <w:name w:val="heading 2"/>
    <w:basedOn w:val="Normal"/>
    <w:next w:val="Normal"/>
    <w:qFormat/>
    <w:rsid w:val="005E5DC5"/>
    <w:pPr>
      <w:keepNext/>
      <w:tabs>
        <w:tab w:val="num" w:pos="0"/>
      </w:tabs>
      <w:spacing w:before="240" w:after="60"/>
      <w:outlineLvl w:val="1"/>
    </w:pPr>
    <w:rPr>
      <w:b/>
      <w:bCs/>
      <w:i/>
      <w:iCs/>
    </w:rPr>
  </w:style>
  <w:style w:type="paragraph" w:styleId="Heading3">
    <w:name w:val="heading 3"/>
    <w:basedOn w:val="Normal"/>
    <w:next w:val="Normal"/>
    <w:qFormat/>
    <w:rsid w:val="005E5DC5"/>
    <w:pPr>
      <w:keepNext/>
      <w:tabs>
        <w:tab w:val="num" w:pos="0"/>
      </w:tabs>
      <w:spacing w:before="240" w:after="60"/>
      <w:outlineLvl w:val="2"/>
    </w:pPr>
    <w:rPr>
      <w:b/>
      <w:bCs/>
      <w:sz w:val="26"/>
      <w:szCs w:val="26"/>
    </w:rPr>
  </w:style>
  <w:style w:type="paragraph" w:styleId="Heading4">
    <w:name w:val="heading 4"/>
    <w:basedOn w:val="Normal"/>
    <w:next w:val="Normal"/>
    <w:qFormat/>
    <w:rsid w:val="005E5DC5"/>
    <w:pPr>
      <w:keepNext/>
      <w:tabs>
        <w:tab w:val="num" w:pos="0"/>
      </w:tabs>
      <w:outlineLvl w:val="3"/>
    </w:pPr>
    <w:rPr>
      <w:sz w:val="28"/>
      <w:szCs w:val="28"/>
    </w:rPr>
  </w:style>
  <w:style w:type="paragraph" w:styleId="Heading5">
    <w:name w:val="heading 5"/>
    <w:basedOn w:val="Normal"/>
    <w:next w:val="Normal"/>
    <w:qFormat/>
    <w:rsid w:val="005E5DC5"/>
    <w:pPr>
      <w:tabs>
        <w:tab w:val="num" w:pos="0"/>
      </w:tabs>
      <w:spacing w:before="240" w:after="60"/>
      <w:outlineLvl w:val="4"/>
    </w:pPr>
    <w:rPr>
      <w:b/>
      <w:bCs/>
      <w:i/>
      <w:iCs/>
      <w:sz w:val="26"/>
      <w:szCs w:val="26"/>
    </w:rPr>
  </w:style>
  <w:style w:type="paragraph" w:styleId="Heading6">
    <w:name w:val="heading 6"/>
    <w:basedOn w:val="Normal"/>
    <w:next w:val="Normal"/>
    <w:qFormat/>
    <w:rsid w:val="005E5DC5"/>
    <w:pPr>
      <w:keepNext/>
      <w:tabs>
        <w:tab w:val="num" w:pos="0"/>
      </w:tabs>
      <w:outlineLvl w:val="5"/>
    </w:pPr>
    <w:rPr>
      <w:rFonts w:ascii="Verdana" w:hAnsi="Verdana"/>
      <w:b/>
      <w:bCs/>
      <w:sz w:val="20"/>
    </w:rPr>
  </w:style>
  <w:style w:type="paragraph" w:styleId="Heading7">
    <w:name w:val="heading 7"/>
    <w:basedOn w:val="Normal"/>
    <w:next w:val="Normal"/>
    <w:qFormat/>
    <w:rsid w:val="005E5DC5"/>
    <w:pPr>
      <w:tabs>
        <w:tab w:val="num" w:pos="0"/>
      </w:tabs>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5E5DC5"/>
    <w:pPr>
      <w:keepNext/>
      <w:tabs>
        <w:tab w:val="num" w:pos="0"/>
      </w:tabs>
      <w:ind w:left="360"/>
      <w:outlineLvl w:val="7"/>
    </w:pPr>
    <w:rPr>
      <w:rFonts w:ascii="Times New Roman" w:hAnsi="Times New Roman" w:cs="Times New Roman"/>
      <w:b/>
      <w:bCs/>
      <w:sz w:val="28"/>
      <w:szCs w:val="28"/>
    </w:rPr>
  </w:style>
  <w:style w:type="paragraph" w:styleId="Heading9">
    <w:name w:val="heading 9"/>
    <w:basedOn w:val="Normal"/>
    <w:next w:val="Normal"/>
    <w:qFormat/>
    <w:rsid w:val="005E5DC5"/>
    <w:pPr>
      <w:tabs>
        <w:tab w:val="num" w:pos="0"/>
      </w:tabs>
      <w:spacing w:before="240" w:after="60"/>
      <w:ind w:left="1584" w:hanging="1584"/>
      <w:jc w:val="left"/>
      <w:outlineLvl w:val="8"/>
    </w:pPr>
    <w:rPr>
      <w:rFonts w:cs="Times New Roman"/>
      <w:b/>
      <w:i/>
      <w:sz w:val="18"/>
      <w:szCs w:val="20"/>
      <w:lang w:val="de-CH"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5E5DC5"/>
    <w:rPr>
      <w:rFonts w:ascii="Symbol" w:hAnsi="Symbol"/>
    </w:rPr>
  </w:style>
  <w:style w:type="character" w:customStyle="1" w:styleId="WW8Num3z0">
    <w:name w:val="WW8Num3z0"/>
    <w:rsid w:val="005E5DC5"/>
    <w:rPr>
      <w:rFonts w:ascii="Symbol" w:hAnsi="Symbol"/>
    </w:rPr>
  </w:style>
  <w:style w:type="character" w:customStyle="1" w:styleId="WW8Num4z0">
    <w:name w:val="WW8Num4z0"/>
    <w:rsid w:val="005E5DC5"/>
    <w:rPr>
      <w:rFonts w:ascii="Symbol" w:hAnsi="Symbol"/>
    </w:rPr>
  </w:style>
  <w:style w:type="character" w:customStyle="1" w:styleId="WW8Num5z0">
    <w:name w:val="WW8Num5z0"/>
    <w:rsid w:val="005E5DC5"/>
    <w:rPr>
      <w:rFonts w:ascii="Symbol" w:hAnsi="Symbol"/>
    </w:rPr>
  </w:style>
  <w:style w:type="character" w:customStyle="1" w:styleId="WW8Num6z0">
    <w:name w:val="WW8Num6z0"/>
    <w:rsid w:val="005E5DC5"/>
    <w:rPr>
      <w:rFonts w:ascii="Wingdings" w:hAnsi="Wingdings"/>
      <w:sz w:val="16"/>
    </w:rPr>
  </w:style>
  <w:style w:type="character" w:customStyle="1" w:styleId="WW8Num7z0">
    <w:name w:val="WW8Num7z0"/>
    <w:rsid w:val="005E5DC5"/>
    <w:rPr>
      <w:rFonts w:ascii="Symbol" w:hAnsi="Symbol"/>
    </w:rPr>
  </w:style>
  <w:style w:type="character" w:customStyle="1" w:styleId="WW8Num8z0">
    <w:name w:val="WW8Num8z0"/>
    <w:rsid w:val="005E5DC5"/>
    <w:rPr>
      <w:rFonts w:ascii="Symbol" w:hAnsi="Symbol"/>
    </w:rPr>
  </w:style>
  <w:style w:type="character" w:customStyle="1" w:styleId="Absatz-Standardschriftart">
    <w:name w:val="Absatz-Standardschriftart"/>
    <w:rsid w:val="005E5DC5"/>
  </w:style>
  <w:style w:type="character" w:customStyle="1" w:styleId="WW8Num9z0">
    <w:name w:val="WW8Num9z0"/>
    <w:rsid w:val="005E5DC5"/>
    <w:rPr>
      <w:b/>
    </w:rPr>
  </w:style>
  <w:style w:type="character" w:customStyle="1" w:styleId="WW8Num10z0">
    <w:name w:val="WW8Num10z0"/>
    <w:rsid w:val="005E5DC5"/>
    <w:rPr>
      <w:rFonts w:ascii="Symbol" w:hAnsi="Symbol"/>
    </w:rPr>
  </w:style>
  <w:style w:type="character" w:customStyle="1" w:styleId="WW8Num11z0">
    <w:name w:val="WW8Num11z0"/>
    <w:rsid w:val="005E5DC5"/>
    <w:rPr>
      <w:rFonts w:ascii="Symbol" w:hAnsi="Symbol"/>
    </w:rPr>
  </w:style>
  <w:style w:type="character" w:customStyle="1" w:styleId="WW8Num11z1">
    <w:name w:val="WW8Num11z1"/>
    <w:rsid w:val="005E5DC5"/>
    <w:rPr>
      <w:rFonts w:ascii="Courier New" w:hAnsi="Courier New"/>
    </w:rPr>
  </w:style>
  <w:style w:type="character" w:customStyle="1" w:styleId="WW8Num11z2">
    <w:name w:val="WW8Num11z2"/>
    <w:rsid w:val="005E5DC5"/>
    <w:rPr>
      <w:rFonts w:ascii="Wingdings" w:hAnsi="Wingdings"/>
    </w:rPr>
  </w:style>
  <w:style w:type="character" w:customStyle="1" w:styleId="WW8Num12z0">
    <w:name w:val="WW8Num12z0"/>
    <w:rsid w:val="005E5DC5"/>
    <w:rPr>
      <w:rFonts w:ascii="Symbol" w:hAnsi="Symbol"/>
    </w:rPr>
  </w:style>
  <w:style w:type="character" w:customStyle="1" w:styleId="WW8Num13z0">
    <w:name w:val="WW8Num13z0"/>
    <w:rsid w:val="005E5DC5"/>
    <w:rPr>
      <w:rFonts w:ascii="Symbol" w:hAnsi="Symbol"/>
    </w:rPr>
  </w:style>
  <w:style w:type="character" w:customStyle="1" w:styleId="WW-DefaultParagraphFont">
    <w:name w:val="WW-Default Paragraph Font"/>
    <w:rsid w:val="005E5DC5"/>
  </w:style>
  <w:style w:type="character" w:customStyle="1" w:styleId="WW8Num1z0">
    <w:name w:val="WW8Num1z0"/>
    <w:rsid w:val="005E5DC5"/>
    <w:rPr>
      <w:rFonts w:ascii="Symbol" w:hAnsi="Symbol"/>
    </w:rPr>
  </w:style>
  <w:style w:type="character" w:customStyle="1" w:styleId="WW8Num4z1">
    <w:name w:val="WW8Num4z1"/>
    <w:rsid w:val="005E5DC5"/>
    <w:rPr>
      <w:rFonts w:ascii="Courier New" w:hAnsi="Courier New"/>
    </w:rPr>
  </w:style>
  <w:style w:type="character" w:customStyle="1" w:styleId="WW8Num4z2">
    <w:name w:val="WW8Num4z2"/>
    <w:rsid w:val="005E5DC5"/>
    <w:rPr>
      <w:rFonts w:ascii="Wingdings" w:hAnsi="Wingdings"/>
    </w:rPr>
  </w:style>
  <w:style w:type="character" w:customStyle="1" w:styleId="WW-DefaultParagraphFont1">
    <w:name w:val="WW-Default Paragraph Font1"/>
    <w:rsid w:val="005E5DC5"/>
  </w:style>
  <w:style w:type="character" w:customStyle="1" w:styleId="WW-Absatz-Standardschriftart">
    <w:name w:val="WW-Absatz-Standardschriftart"/>
    <w:rsid w:val="005E5DC5"/>
  </w:style>
  <w:style w:type="character" w:customStyle="1" w:styleId="WW-Absatz-Standardschriftart1">
    <w:name w:val="WW-Absatz-Standardschriftart1"/>
    <w:rsid w:val="005E5DC5"/>
  </w:style>
  <w:style w:type="character" w:customStyle="1" w:styleId="WW8Num1z1">
    <w:name w:val="WW8Num1z1"/>
    <w:rsid w:val="005E5DC5"/>
    <w:rPr>
      <w:rFonts w:ascii="Courier New" w:hAnsi="Courier New"/>
    </w:rPr>
  </w:style>
  <w:style w:type="character" w:customStyle="1" w:styleId="WW8Num1z2">
    <w:name w:val="WW8Num1z2"/>
    <w:rsid w:val="005E5DC5"/>
    <w:rPr>
      <w:rFonts w:ascii="Wingdings" w:hAnsi="Wingdings"/>
    </w:rPr>
  </w:style>
  <w:style w:type="character" w:customStyle="1" w:styleId="WW8Num2z1">
    <w:name w:val="WW8Num2z1"/>
    <w:rsid w:val="005E5DC5"/>
    <w:rPr>
      <w:rFonts w:ascii="Courier New" w:hAnsi="Courier New"/>
    </w:rPr>
  </w:style>
  <w:style w:type="character" w:customStyle="1" w:styleId="WW8Num2z2">
    <w:name w:val="WW8Num2z2"/>
    <w:rsid w:val="005E5DC5"/>
    <w:rPr>
      <w:rFonts w:ascii="Wingdings" w:hAnsi="Wingdings"/>
    </w:rPr>
  </w:style>
  <w:style w:type="character" w:customStyle="1" w:styleId="WW8Num3z1">
    <w:name w:val="WW8Num3z1"/>
    <w:rsid w:val="005E5DC5"/>
    <w:rPr>
      <w:rFonts w:ascii="Courier New" w:hAnsi="Courier New"/>
    </w:rPr>
  </w:style>
  <w:style w:type="character" w:customStyle="1" w:styleId="WW8Num3z2">
    <w:name w:val="WW8Num3z2"/>
    <w:rsid w:val="005E5DC5"/>
    <w:rPr>
      <w:rFonts w:ascii="Wingdings" w:hAnsi="Wingdings"/>
    </w:rPr>
  </w:style>
  <w:style w:type="character" w:customStyle="1" w:styleId="WW8Num7z1">
    <w:name w:val="WW8Num7z1"/>
    <w:rsid w:val="005E5DC5"/>
    <w:rPr>
      <w:rFonts w:ascii="Courier New" w:hAnsi="Courier New" w:cs="Courier New"/>
    </w:rPr>
  </w:style>
  <w:style w:type="character" w:customStyle="1" w:styleId="WW8Num7z2">
    <w:name w:val="WW8Num7z2"/>
    <w:rsid w:val="005E5DC5"/>
    <w:rPr>
      <w:rFonts w:ascii="Wingdings" w:hAnsi="Wingdings"/>
    </w:rPr>
  </w:style>
  <w:style w:type="character" w:customStyle="1" w:styleId="WW8Num8z1">
    <w:name w:val="WW8Num8z1"/>
    <w:rsid w:val="005E5DC5"/>
    <w:rPr>
      <w:rFonts w:ascii="Courier New" w:hAnsi="Courier New" w:cs="Courier New"/>
    </w:rPr>
  </w:style>
  <w:style w:type="character" w:customStyle="1" w:styleId="WW8Num8z2">
    <w:name w:val="WW8Num8z2"/>
    <w:rsid w:val="005E5DC5"/>
    <w:rPr>
      <w:rFonts w:ascii="Wingdings" w:hAnsi="Wingdings"/>
    </w:rPr>
  </w:style>
  <w:style w:type="character" w:customStyle="1" w:styleId="WW8Num12z1">
    <w:name w:val="WW8Num12z1"/>
    <w:rsid w:val="005E5DC5"/>
    <w:rPr>
      <w:rFonts w:ascii="Courier New" w:hAnsi="Courier New"/>
    </w:rPr>
  </w:style>
  <w:style w:type="character" w:customStyle="1" w:styleId="WW8Num12z2">
    <w:name w:val="WW8Num12z2"/>
    <w:rsid w:val="005E5DC5"/>
    <w:rPr>
      <w:rFonts w:ascii="Wingdings" w:hAnsi="Wingdings"/>
    </w:rPr>
  </w:style>
  <w:style w:type="character" w:customStyle="1" w:styleId="WW8Num14z0">
    <w:name w:val="WW8Num14z0"/>
    <w:rsid w:val="005E5DC5"/>
    <w:rPr>
      <w:rFonts w:ascii="Symbol" w:hAnsi="Symbol"/>
    </w:rPr>
  </w:style>
  <w:style w:type="character" w:customStyle="1" w:styleId="WW8Num14z1">
    <w:name w:val="WW8Num14z1"/>
    <w:rsid w:val="005E5DC5"/>
    <w:rPr>
      <w:rFonts w:ascii="Verdana" w:eastAsia="Times New Roman" w:hAnsi="Verdana" w:cs="Times New Roman"/>
      <w:b/>
    </w:rPr>
  </w:style>
  <w:style w:type="character" w:customStyle="1" w:styleId="WW8Num14z2">
    <w:name w:val="WW8Num14z2"/>
    <w:rsid w:val="005E5DC5"/>
    <w:rPr>
      <w:rFonts w:ascii="Wingdings" w:hAnsi="Wingdings"/>
    </w:rPr>
  </w:style>
  <w:style w:type="character" w:customStyle="1" w:styleId="WW8Num14z4">
    <w:name w:val="WW8Num14z4"/>
    <w:rsid w:val="005E5DC5"/>
    <w:rPr>
      <w:rFonts w:ascii="Courier New" w:hAnsi="Courier New" w:cs="Tahoma"/>
    </w:rPr>
  </w:style>
  <w:style w:type="character" w:customStyle="1" w:styleId="WW8Num15z0">
    <w:name w:val="WW8Num15z0"/>
    <w:rsid w:val="005E5DC5"/>
    <w:rPr>
      <w:rFonts w:ascii="Symbol" w:hAnsi="Symbol"/>
    </w:rPr>
  </w:style>
  <w:style w:type="character" w:customStyle="1" w:styleId="WW8Num16z0">
    <w:name w:val="WW8Num16z0"/>
    <w:rsid w:val="005E5DC5"/>
    <w:rPr>
      <w:rFonts w:ascii="Symbol" w:hAnsi="Symbol"/>
    </w:rPr>
  </w:style>
  <w:style w:type="character" w:customStyle="1" w:styleId="WW8Num16z1">
    <w:name w:val="WW8Num16z1"/>
    <w:rsid w:val="005E5DC5"/>
    <w:rPr>
      <w:rFonts w:ascii="Courier New" w:hAnsi="Courier New" w:cs="Courier New"/>
    </w:rPr>
  </w:style>
  <w:style w:type="character" w:customStyle="1" w:styleId="WW8Num16z2">
    <w:name w:val="WW8Num16z2"/>
    <w:rsid w:val="005E5DC5"/>
    <w:rPr>
      <w:rFonts w:ascii="Wingdings" w:hAnsi="Wingdings"/>
    </w:rPr>
  </w:style>
  <w:style w:type="character" w:customStyle="1" w:styleId="WW8Num17z0">
    <w:name w:val="WW8Num17z0"/>
    <w:rsid w:val="005E5DC5"/>
    <w:rPr>
      <w:rFonts w:ascii="Symbol" w:hAnsi="Symbol"/>
    </w:rPr>
  </w:style>
  <w:style w:type="character" w:customStyle="1" w:styleId="WW8Num17z1">
    <w:name w:val="WW8Num17z1"/>
    <w:rsid w:val="005E5DC5"/>
    <w:rPr>
      <w:rFonts w:ascii="Courier New" w:hAnsi="Courier New"/>
    </w:rPr>
  </w:style>
  <w:style w:type="character" w:customStyle="1" w:styleId="WW8Num17z2">
    <w:name w:val="WW8Num17z2"/>
    <w:rsid w:val="005E5DC5"/>
    <w:rPr>
      <w:rFonts w:ascii="Wingdings" w:hAnsi="Wingdings"/>
    </w:rPr>
  </w:style>
  <w:style w:type="character" w:customStyle="1" w:styleId="WW8Num18z0">
    <w:name w:val="WW8Num18z0"/>
    <w:rsid w:val="005E5DC5"/>
    <w:rPr>
      <w:rFonts w:ascii="Symbol" w:hAnsi="Symbol"/>
    </w:rPr>
  </w:style>
  <w:style w:type="character" w:customStyle="1" w:styleId="WW8Num18z1">
    <w:name w:val="WW8Num18z1"/>
    <w:rsid w:val="005E5DC5"/>
    <w:rPr>
      <w:rFonts w:ascii="Courier New" w:hAnsi="Courier New"/>
    </w:rPr>
  </w:style>
  <w:style w:type="character" w:customStyle="1" w:styleId="WW8Num18z2">
    <w:name w:val="WW8Num18z2"/>
    <w:rsid w:val="005E5DC5"/>
    <w:rPr>
      <w:rFonts w:ascii="Wingdings" w:hAnsi="Wingdings"/>
    </w:rPr>
  </w:style>
  <w:style w:type="character" w:customStyle="1" w:styleId="WW8Num19z0">
    <w:name w:val="WW8Num19z0"/>
    <w:rsid w:val="005E5DC5"/>
    <w:rPr>
      <w:rFonts w:ascii="Symbol" w:hAnsi="Symbol"/>
    </w:rPr>
  </w:style>
  <w:style w:type="character" w:customStyle="1" w:styleId="WW8Num19z1">
    <w:name w:val="WW8Num19z1"/>
    <w:rsid w:val="005E5DC5"/>
    <w:rPr>
      <w:rFonts w:ascii="Courier New" w:hAnsi="Courier New"/>
    </w:rPr>
  </w:style>
  <w:style w:type="character" w:customStyle="1" w:styleId="WW8Num19z2">
    <w:name w:val="WW8Num19z2"/>
    <w:rsid w:val="005E5DC5"/>
    <w:rPr>
      <w:rFonts w:ascii="Wingdings" w:hAnsi="Wingdings"/>
    </w:rPr>
  </w:style>
  <w:style w:type="character" w:customStyle="1" w:styleId="WW-DefaultParagraphFont11">
    <w:name w:val="WW-Default Paragraph Font11"/>
    <w:rsid w:val="005E5DC5"/>
  </w:style>
  <w:style w:type="character" w:styleId="PageNumber">
    <w:name w:val="page number"/>
    <w:basedOn w:val="WW-DefaultParagraphFont11"/>
    <w:rsid w:val="005E5DC5"/>
  </w:style>
  <w:style w:type="character" w:styleId="Hyperlink">
    <w:name w:val="Hyperlink"/>
    <w:rsid w:val="005E5DC5"/>
    <w:rPr>
      <w:color w:val="0000FF"/>
      <w:u w:val="single"/>
    </w:rPr>
  </w:style>
  <w:style w:type="character" w:styleId="HTMLTypewriter">
    <w:name w:val="HTML Typewriter"/>
    <w:rsid w:val="005E5DC5"/>
    <w:rPr>
      <w:rFonts w:ascii="Courier New" w:eastAsia="Courier New" w:hAnsi="Courier New" w:cs="Tahoma"/>
      <w:sz w:val="20"/>
      <w:szCs w:val="20"/>
    </w:rPr>
  </w:style>
  <w:style w:type="character" w:styleId="FollowedHyperlink">
    <w:name w:val="FollowedHyperlink"/>
    <w:rsid w:val="005E5DC5"/>
    <w:rPr>
      <w:color w:val="800080"/>
      <w:u w:val="single"/>
    </w:rPr>
  </w:style>
  <w:style w:type="character" w:customStyle="1" w:styleId="Typewriter">
    <w:name w:val="Typewriter"/>
    <w:rsid w:val="005E5DC5"/>
    <w:rPr>
      <w:rFonts w:ascii="Courier New" w:hAnsi="Courier New"/>
      <w:sz w:val="20"/>
    </w:rPr>
  </w:style>
  <w:style w:type="character" w:customStyle="1" w:styleId="Normal1">
    <w:name w:val="Normal 1"/>
    <w:rsid w:val="005E5DC5"/>
    <w:rPr>
      <w:rFonts w:ascii="Courier New" w:hAnsi="Courier New"/>
      <w:sz w:val="20"/>
    </w:rPr>
  </w:style>
  <w:style w:type="paragraph" w:customStyle="1" w:styleId="Heading">
    <w:name w:val="Heading"/>
    <w:basedOn w:val="Normal"/>
    <w:next w:val="BodyText"/>
    <w:rsid w:val="005E5DC5"/>
    <w:pPr>
      <w:keepNext/>
      <w:spacing w:before="240" w:after="120"/>
    </w:pPr>
    <w:rPr>
      <w:rFonts w:eastAsia="Lucida Sans Unicode" w:cs="Tahoma"/>
      <w:sz w:val="28"/>
      <w:szCs w:val="28"/>
    </w:rPr>
  </w:style>
  <w:style w:type="paragraph" w:styleId="BodyText">
    <w:name w:val="Body Text"/>
    <w:basedOn w:val="Normal"/>
    <w:rsid w:val="005E5DC5"/>
    <w:pPr>
      <w:spacing w:after="120"/>
    </w:pPr>
  </w:style>
  <w:style w:type="paragraph" w:styleId="List">
    <w:name w:val="List"/>
    <w:basedOn w:val="BodyText"/>
    <w:rsid w:val="005E5DC5"/>
    <w:rPr>
      <w:rFonts w:cs="Tahoma"/>
    </w:rPr>
  </w:style>
  <w:style w:type="paragraph" w:styleId="Caption">
    <w:name w:val="caption"/>
    <w:basedOn w:val="Normal"/>
    <w:qFormat/>
    <w:rsid w:val="005E5DC5"/>
    <w:pPr>
      <w:suppressLineNumbers/>
      <w:spacing w:before="120" w:after="120"/>
    </w:pPr>
    <w:rPr>
      <w:rFonts w:cs="Tahoma"/>
      <w:i/>
      <w:iCs/>
      <w:sz w:val="20"/>
      <w:szCs w:val="20"/>
    </w:rPr>
  </w:style>
  <w:style w:type="paragraph" w:customStyle="1" w:styleId="Index">
    <w:name w:val="Index"/>
    <w:basedOn w:val="Normal"/>
    <w:rsid w:val="005E5DC5"/>
    <w:pPr>
      <w:suppressLineNumbers/>
    </w:pPr>
    <w:rPr>
      <w:rFonts w:cs="Tahoma"/>
    </w:rPr>
  </w:style>
  <w:style w:type="paragraph" w:customStyle="1" w:styleId="kpmgbody">
    <w:name w:val="kpmgbody"/>
    <w:basedOn w:val="BodyText"/>
    <w:rsid w:val="005E5DC5"/>
    <w:pPr>
      <w:spacing w:before="40" w:after="40" w:line="360" w:lineRule="auto"/>
    </w:pPr>
    <w:rPr>
      <w:rFonts w:ascii="Century Gothic" w:hAnsi="Century Gothic"/>
      <w:b/>
      <w:bCs/>
    </w:rPr>
  </w:style>
  <w:style w:type="paragraph" w:styleId="Header">
    <w:name w:val="header"/>
    <w:basedOn w:val="Normal"/>
    <w:link w:val="HeaderChar"/>
    <w:uiPriority w:val="99"/>
    <w:rsid w:val="005E5DC5"/>
    <w:pPr>
      <w:tabs>
        <w:tab w:val="center" w:pos="4320"/>
        <w:tab w:val="right" w:pos="8640"/>
      </w:tabs>
    </w:pPr>
  </w:style>
  <w:style w:type="paragraph" w:styleId="Footer">
    <w:name w:val="footer"/>
    <w:basedOn w:val="Normal"/>
    <w:link w:val="FooterChar"/>
    <w:uiPriority w:val="99"/>
    <w:rsid w:val="005E5DC5"/>
    <w:pPr>
      <w:tabs>
        <w:tab w:val="center" w:pos="4320"/>
        <w:tab w:val="right" w:pos="8640"/>
      </w:tabs>
    </w:pPr>
  </w:style>
  <w:style w:type="paragraph" w:customStyle="1" w:styleId="Achievement">
    <w:name w:val="Achievement"/>
    <w:basedOn w:val="Normal"/>
    <w:rsid w:val="005E5DC5"/>
    <w:pPr>
      <w:widowControl w:val="0"/>
    </w:pPr>
    <w:rPr>
      <w:rFonts w:ascii="Times New Roman" w:hAnsi="Times New Roman" w:cs="Times New Roman"/>
      <w:sz w:val="24"/>
      <w:szCs w:val="24"/>
    </w:rPr>
  </w:style>
  <w:style w:type="paragraph" w:styleId="PlainText">
    <w:name w:val="Plain Text"/>
    <w:basedOn w:val="Normal"/>
    <w:rsid w:val="005E5DC5"/>
    <w:pPr>
      <w:jc w:val="left"/>
    </w:pPr>
    <w:rPr>
      <w:rFonts w:ascii="Courier New" w:hAnsi="Courier New" w:cs="Tahoma"/>
      <w:sz w:val="20"/>
      <w:szCs w:val="20"/>
    </w:rPr>
  </w:style>
  <w:style w:type="paragraph" w:styleId="DocumentMap">
    <w:name w:val="Document Map"/>
    <w:basedOn w:val="Normal"/>
    <w:semiHidden/>
    <w:rsid w:val="005E5DC5"/>
    <w:pPr>
      <w:shd w:val="clear" w:color="auto" w:fill="000080"/>
    </w:pPr>
    <w:rPr>
      <w:rFonts w:ascii="Tahoma" w:hAnsi="Tahoma" w:cs="Trebuchet MS"/>
      <w:sz w:val="20"/>
      <w:szCs w:val="20"/>
    </w:rPr>
  </w:style>
  <w:style w:type="paragraph" w:styleId="FootnoteText">
    <w:name w:val="footnote text"/>
    <w:basedOn w:val="Normal"/>
    <w:semiHidden/>
    <w:rsid w:val="005E5DC5"/>
    <w:pPr>
      <w:autoSpaceDE w:val="0"/>
      <w:jc w:val="left"/>
    </w:pPr>
    <w:rPr>
      <w:rFonts w:ascii="Times New Roman" w:hAnsi="Times New Roman" w:cs="Times New Roman"/>
      <w:sz w:val="20"/>
      <w:szCs w:val="20"/>
      <w:lang w:eastAsia="ar-SA" w:bidi="ar-SA"/>
    </w:rPr>
  </w:style>
  <w:style w:type="paragraph" w:styleId="HTMLPreformatted">
    <w:name w:val="HTML Preformatted"/>
    <w:basedOn w:val="Normal"/>
    <w:rsid w:val="005E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ahoma"/>
      <w:sz w:val="20"/>
      <w:szCs w:val="20"/>
      <w:lang w:eastAsia="ar-SA" w:bidi="ar-SA"/>
    </w:rPr>
  </w:style>
  <w:style w:type="paragraph" w:customStyle="1" w:styleId="Style1">
    <w:name w:val="Style1"/>
    <w:basedOn w:val="Normal"/>
    <w:rsid w:val="005E5DC5"/>
    <w:rPr>
      <w:rFonts w:ascii="Verdana" w:hAnsi="Verdana" w:cs="Times New Roman"/>
      <w:sz w:val="20"/>
      <w:szCs w:val="20"/>
      <w:lang w:eastAsia="ar-SA" w:bidi="ar-SA"/>
    </w:rPr>
  </w:style>
  <w:style w:type="paragraph" w:customStyle="1" w:styleId="Body1">
    <w:name w:val="Body 1"/>
    <w:basedOn w:val="Normal"/>
    <w:rsid w:val="005E5DC5"/>
    <w:pPr>
      <w:ind w:left="2880"/>
      <w:jc w:val="left"/>
    </w:pPr>
    <w:rPr>
      <w:rFonts w:ascii="Times New Roman" w:eastAsia="SimSun" w:hAnsi="Times New Roman" w:cs="Times New Roman"/>
      <w:sz w:val="20"/>
      <w:szCs w:val="20"/>
      <w:lang w:eastAsia="ar-SA" w:bidi="ar-SA"/>
    </w:rPr>
  </w:style>
  <w:style w:type="paragraph" w:styleId="BodyText3">
    <w:name w:val="Body Text 3"/>
    <w:basedOn w:val="Normal"/>
    <w:rsid w:val="005E5DC5"/>
    <w:pPr>
      <w:spacing w:after="120"/>
    </w:pPr>
    <w:rPr>
      <w:sz w:val="16"/>
      <w:szCs w:val="16"/>
    </w:rPr>
  </w:style>
  <w:style w:type="paragraph" w:styleId="BodyTextIndent">
    <w:name w:val="Body Text Indent"/>
    <w:basedOn w:val="Normal"/>
    <w:rsid w:val="005E5DC5"/>
    <w:pPr>
      <w:ind w:right="-180"/>
      <w:jc w:val="left"/>
    </w:pPr>
    <w:rPr>
      <w:rFonts w:ascii="Times New Roman" w:hAnsi="Times New Roman" w:cs="Times New Roman"/>
      <w:sz w:val="24"/>
      <w:szCs w:val="20"/>
      <w:lang w:val="en-GB" w:eastAsia="ar-SA" w:bidi="ar-SA"/>
    </w:rPr>
  </w:style>
  <w:style w:type="paragraph" w:customStyle="1" w:styleId="Blockquote">
    <w:name w:val="Blockquote"/>
    <w:basedOn w:val="Normal"/>
    <w:rsid w:val="005E5DC5"/>
    <w:pPr>
      <w:spacing w:before="100" w:after="100"/>
      <w:ind w:left="360" w:right="360"/>
      <w:jc w:val="left"/>
    </w:pPr>
    <w:rPr>
      <w:rFonts w:ascii="Times New Roman" w:hAnsi="Times New Roman" w:cs="Times New Roman"/>
      <w:sz w:val="24"/>
      <w:szCs w:val="20"/>
      <w:lang w:eastAsia="ar-SA" w:bidi="ar-SA"/>
    </w:rPr>
  </w:style>
  <w:style w:type="paragraph" w:styleId="BodyTextIndent2">
    <w:name w:val="Body Text Indent 2"/>
    <w:basedOn w:val="Normal"/>
    <w:rsid w:val="005E5DC5"/>
    <w:pPr>
      <w:ind w:left="720"/>
    </w:pPr>
    <w:rPr>
      <w:rFonts w:ascii="Verdana" w:hAnsi="Verdana"/>
      <w:color w:val="000000"/>
      <w:sz w:val="20"/>
    </w:rPr>
  </w:style>
  <w:style w:type="paragraph" w:customStyle="1" w:styleId="bullet1">
    <w:name w:val="bullet1"/>
    <w:basedOn w:val="Normal"/>
    <w:rsid w:val="005E5DC5"/>
    <w:pPr>
      <w:widowControl w:val="0"/>
      <w:jc w:val="left"/>
    </w:pPr>
    <w:rPr>
      <w:rFonts w:cs="Times New Roman"/>
      <w:sz w:val="20"/>
      <w:szCs w:val="20"/>
      <w:lang w:val="en-GB" w:eastAsia="ar-SA" w:bidi="ar-SA"/>
    </w:rPr>
  </w:style>
  <w:style w:type="paragraph" w:styleId="BodyText2">
    <w:name w:val="Body Text 2"/>
    <w:basedOn w:val="Normal"/>
    <w:rsid w:val="005E5DC5"/>
    <w:pPr>
      <w:spacing w:after="120" w:line="480" w:lineRule="auto"/>
    </w:pPr>
  </w:style>
  <w:style w:type="paragraph" w:customStyle="1" w:styleId="Address2">
    <w:name w:val="Address 2"/>
    <w:basedOn w:val="Normal"/>
    <w:rsid w:val="005E5DC5"/>
    <w:pPr>
      <w:spacing w:line="160" w:lineRule="atLeast"/>
    </w:pPr>
    <w:rPr>
      <w:rFonts w:cs="Times New Roman"/>
      <w:sz w:val="14"/>
      <w:szCs w:val="20"/>
      <w:lang w:eastAsia="ar-SA" w:bidi="ar-SA"/>
    </w:rPr>
  </w:style>
  <w:style w:type="paragraph" w:customStyle="1" w:styleId="Kopfzeile1Seite">
    <w:name w:val="Kopfzeile 1. Seite"/>
    <w:basedOn w:val="Normal"/>
    <w:rsid w:val="005E5DC5"/>
    <w:pPr>
      <w:tabs>
        <w:tab w:val="left" w:pos="1701"/>
        <w:tab w:val="left" w:pos="3544"/>
        <w:tab w:val="left" w:pos="5387"/>
        <w:tab w:val="left" w:pos="7457"/>
      </w:tabs>
      <w:spacing w:after="160" w:line="216" w:lineRule="exact"/>
      <w:jc w:val="left"/>
    </w:pPr>
    <w:rPr>
      <w:rFonts w:cs="Times New Roman"/>
      <w:sz w:val="14"/>
      <w:szCs w:val="20"/>
      <w:lang w:val="de-CH" w:eastAsia="ar-SA" w:bidi="ar-SA"/>
    </w:rPr>
  </w:style>
  <w:style w:type="paragraph" w:customStyle="1" w:styleId="mAufzahlung">
    <w:name w:val="m.Aufzahlung"/>
    <w:basedOn w:val="Normal"/>
    <w:rsid w:val="005E5DC5"/>
    <w:pPr>
      <w:spacing w:after="160"/>
      <w:jc w:val="left"/>
    </w:pPr>
    <w:rPr>
      <w:rFonts w:cs="Times New Roman"/>
      <w:szCs w:val="20"/>
      <w:lang w:val="de-CH" w:eastAsia="ar-SA" w:bidi="ar-SA"/>
    </w:rPr>
  </w:style>
  <w:style w:type="paragraph" w:customStyle="1" w:styleId="TableContents">
    <w:name w:val="Table Contents"/>
    <w:basedOn w:val="Normal"/>
    <w:rsid w:val="005E5DC5"/>
    <w:pPr>
      <w:suppressLineNumbers/>
    </w:pPr>
  </w:style>
  <w:style w:type="paragraph" w:customStyle="1" w:styleId="TableHeading">
    <w:name w:val="Table Heading"/>
    <w:basedOn w:val="TableContents"/>
    <w:rsid w:val="005E5DC5"/>
    <w:pPr>
      <w:jc w:val="center"/>
    </w:pPr>
    <w:rPr>
      <w:b/>
      <w:bCs/>
      <w:i/>
      <w:iCs/>
    </w:rPr>
  </w:style>
  <w:style w:type="paragraph" w:customStyle="1" w:styleId="Framecontents">
    <w:name w:val="Frame contents"/>
    <w:basedOn w:val="BodyText"/>
    <w:rsid w:val="005E5DC5"/>
  </w:style>
  <w:style w:type="paragraph" w:styleId="ListParagraph">
    <w:name w:val="List Paragraph"/>
    <w:basedOn w:val="Normal"/>
    <w:uiPriority w:val="34"/>
    <w:qFormat/>
    <w:rsid w:val="00342F5E"/>
    <w:pPr>
      <w:ind w:left="720"/>
      <w:contextualSpacing/>
    </w:pPr>
  </w:style>
  <w:style w:type="paragraph" w:customStyle="1" w:styleId="Default">
    <w:name w:val="Default"/>
    <w:rsid w:val="00342F5E"/>
    <w:pPr>
      <w:autoSpaceDE w:val="0"/>
      <w:autoSpaceDN w:val="0"/>
      <w:adjustRightInd w:val="0"/>
    </w:pPr>
    <w:rPr>
      <w:rFonts w:ascii="Verdana" w:hAnsi="Verdana" w:cs="Verdana"/>
      <w:color w:val="000000"/>
      <w:sz w:val="24"/>
      <w:szCs w:val="24"/>
      <w:lang w:val="en-US"/>
    </w:rPr>
  </w:style>
  <w:style w:type="character" w:customStyle="1" w:styleId="FooterChar">
    <w:name w:val="Footer Char"/>
    <w:basedOn w:val="DefaultParagraphFont"/>
    <w:link w:val="Footer"/>
    <w:uiPriority w:val="99"/>
    <w:rsid w:val="003B3C54"/>
    <w:rPr>
      <w:rFonts w:ascii="Arial" w:hAnsi="Arial" w:cs="Arial"/>
      <w:sz w:val="22"/>
      <w:szCs w:val="22"/>
      <w:lang w:val="en-US" w:eastAsia="he-IL" w:bidi="he-IL"/>
    </w:rPr>
  </w:style>
  <w:style w:type="paragraph" w:styleId="BalloonText">
    <w:name w:val="Balloon Text"/>
    <w:basedOn w:val="Normal"/>
    <w:link w:val="BalloonTextChar"/>
    <w:rsid w:val="003B3C54"/>
    <w:rPr>
      <w:rFonts w:ascii="Tahoma" w:hAnsi="Tahoma" w:cs="Tahoma"/>
      <w:sz w:val="16"/>
      <w:szCs w:val="16"/>
    </w:rPr>
  </w:style>
  <w:style w:type="character" w:customStyle="1" w:styleId="BalloonTextChar">
    <w:name w:val="Balloon Text Char"/>
    <w:basedOn w:val="DefaultParagraphFont"/>
    <w:link w:val="BalloonText"/>
    <w:rsid w:val="003B3C54"/>
    <w:rPr>
      <w:rFonts w:ascii="Tahoma" w:hAnsi="Tahoma" w:cs="Tahoma"/>
      <w:sz w:val="16"/>
      <w:szCs w:val="16"/>
      <w:lang w:val="en-US" w:eastAsia="he-IL" w:bidi="he-IL"/>
    </w:rPr>
  </w:style>
  <w:style w:type="character" w:customStyle="1" w:styleId="HeaderChar">
    <w:name w:val="Header Char"/>
    <w:basedOn w:val="DefaultParagraphFont"/>
    <w:link w:val="Header"/>
    <w:uiPriority w:val="99"/>
    <w:rsid w:val="003B3C54"/>
    <w:rPr>
      <w:rFonts w:ascii="Arial" w:hAnsi="Arial" w:cs="Arial"/>
      <w:sz w:val="22"/>
      <w:szCs w:val="22"/>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720717">
      <w:bodyDiv w:val="1"/>
      <w:marLeft w:val="0"/>
      <w:marRight w:val="0"/>
      <w:marTop w:val="0"/>
      <w:marBottom w:val="0"/>
      <w:divBdr>
        <w:top w:val="none" w:sz="0" w:space="0" w:color="auto"/>
        <w:left w:val="none" w:sz="0" w:space="0" w:color="auto"/>
        <w:bottom w:val="none" w:sz="0" w:space="0" w:color="auto"/>
        <w:right w:val="none" w:sz="0" w:space="0" w:color="auto"/>
      </w:divBdr>
    </w:div>
    <w:div w:id="133472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play.google.com/store/apps/details?id=com.color.kedar.color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37F77-DDED-4CD6-860C-12671A759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9500</TotalTime>
  <Pages>1</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Axio_Net_.NET_Developer_Kedar_Naik</vt:lpstr>
    </vt:vector>
  </TitlesOfParts>
  <Company>Axio_Net</Company>
  <LinksUpToDate>false</LinksUpToDate>
  <CharactersWithSpaces>7271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Axio_Net_.NET_Developer_Kedar_Naik</dc:title>
  <dc:creator>Hrd</dc:creator>
  <cp:lastModifiedBy>kedar</cp:lastModifiedBy>
  <cp:revision>23</cp:revision>
  <cp:lastPrinted>2015-04-07T20:41:00Z</cp:lastPrinted>
  <dcterms:created xsi:type="dcterms:W3CDTF">2014-06-12T14:42:00Z</dcterms:created>
  <dcterms:modified xsi:type="dcterms:W3CDTF">2015-04-09T19:04:00Z</dcterms:modified>
</cp:coreProperties>
</file>