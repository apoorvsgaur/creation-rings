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14:paraId="655511AF">
      <w:pPr>
        <w:pStyle w:val="MediumGrid21"/>
        <w:jc w:val="center"/>
        <w:rPr>
          <w:b/>
        </w:rPr>
      </w:pPr>
      <w:r>
        <w:rPr>
          <w:b/>
          <w:sz w:val="28"/>
          <w:szCs w:val="28"/>
        </w:rPr>
        <w:t>THIYAGARAJAN BALASUBRAMANIAM</w:t>
      </w:r>
    </w:p>
    <w:p w:rsidR="00000000" w:rsidP="4FFE822D" w:rsidRDefault="00000000" w14:paraId="5E17F972" w14:noSpellErr="1" w14:textId="4FFE822D">
      <w:pPr>
        <w:pStyle w:val="MediumGrid21"/>
        <w:ind w:left="0" w:firstLine="0"/>
        <w:jc w:val="center"/>
        <w:rPr>
          <w:rFonts w:eastAsia="Times New Roman" w:cs="Times New Roman"/>
        </w:rPr>
      </w:pPr>
      <w:r w:rsidRPr="4FFE822D" w:rsidR="4FFE822D">
        <w:rPr>
          <w:b w:val="1"/>
          <w:bCs w:val="1"/>
          <w:sz w:val="20"/>
          <w:szCs w:val="20"/>
        </w:rPr>
        <w:t xml:space="preserve">CONTACT: +91-9500193386   </w:t>
      </w:r>
      <w:r w:rsidRPr="4FFE822D" w:rsidR="4FFE822D">
        <w:rPr>
          <w:b w:val="1"/>
          <w:bCs w:val="1"/>
        </w:rPr>
        <w:t xml:space="preserve"> </w:t>
      </w:r>
      <w:r w:rsidR="4FFE822D">
        <w:rPr/>
        <w:t xml:space="preserve">            </w:t>
      </w:r>
    </w:p>
    <w:p w:rsidR="00000000" w:rsidRDefault="00000000" w14:paraId="6A562290">
      <w:pPr>
        <w:pStyle w:val="MediumGrid21"/>
        <w:jc w:val="center"/>
      </w:pPr>
      <w:r>
        <w:rPr>
          <w:rFonts w:eastAsia="Times New Roman" w:cs="Times New Roman"/>
        </w:rPr>
        <w:t xml:space="preserve"> </w:t>
      </w:r>
      <w:hyperlink w:history="1" r:id="rId5">
        <w:r>
          <w:rPr>
            <w:rStyle w:val="Hyperlink"/>
          </w:rPr>
          <w:t>btrinfy@gmail.com</w:t>
        </w:r>
      </w:hyperlink>
    </w:p>
    <w:p w:rsidR="00000000" w:rsidRDefault="00000000" w14:paraId="01F147E1" w14:textId="2989D722">
      <w:pPr>
        <w:pStyle w:val="MediumGrid21"/>
        <w:jc w:val="center"/>
      </w:pPr>
      <w:hyperlink r:id="Rc63e74f74355420f">
        <w:r w:rsidRPr="4FFE822D" w:rsidR="4FFE822D">
          <w:rPr>
            <w:rStyle w:val="Hyperlink"/>
          </w:rPr>
          <w:t>Facebook Profile</w:t>
        </w:r>
      </w:hyperlink>
    </w:p>
    <w:p w:rsidR="4FFE822D" w:rsidP="4FFE822D" w:rsidRDefault="4FFE822D" w14:noSpellErr="1" w14:paraId="4B5E69D7" w14:textId="75E9F223">
      <w:pPr>
        <w:pStyle w:val="MediumGrid21"/>
        <w:jc w:val="center"/>
      </w:pPr>
      <w:hyperlink r:id="R2a11973ab2dd47b1">
        <w:r w:rsidRPr="4FFE822D" w:rsidR="4FFE822D">
          <w:rPr>
            <w:rStyle w:val="Hyperlink"/>
          </w:rPr>
          <w:t>LinkedIn Profile</w:t>
        </w:r>
      </w:hyperlink>
    </w:p>
    <w:p w:rsidR="00000000" w:rsidRDefault="00000000" w14:paraId="3FE46AF4">
      <w:pPr>
        <w:pStyle w:val="MediumGrid21"/>
        <w:jc w:val="center"/>
      </w:pPr>
    </w:p>
    <w:p w:rsidR="00000000" w:rsidRDefault="00000000" w14:paraId="20CFA18A">
      <w:pPr>
        <w:pStyle w:val="Heading1"/>
        <w:shd w:val="clear" w:color="auto" w:fill="C0C0C0"/>
        <w:jc w:val="both"/>
        <w:rPr>
          <w:sz w:val="20"/>
        </w:rPr>
      </w:pPr>
      <w:r>
        <w:rPr>
          <w:sz w:val="20"/>
          <w:szCs w:val="20"/>
          <w:shd w:val="clear" w:color="auto" w:fill="C0C0C0"/>
        </w:rPr>
        <w:t>Summary</w:t>
      </w:r>
    </w:p>
    <w:p w:rsidR="00000000" w:rsidRDefault="00000000" w14:paraId="6F631878">
      <w:pPr>
        <w:pStyle w:val="Title"/>
        <w:ind w:left="360"/>
        <w:jc w:val="left"/>
        <w:rPr>
          <w:rFonts w:ascii="Arial" w:hAnsi="Arial" w:cs="Arial"/>
          <w:i w:val="0"/>
          <w:sz w:val="20"/>
        </w:rPr>
      </w:pPr>
    </w:p>
    <w:p w:rsidR="00000000" w:rsidP="09C15BFA" w:rsidRDefault="00000000" w14:paraId="6B0EDC90" w14:textId="12C5AF8C">
      <w:pPr>
        <w:pStyle w:val="Title"/>
        <w:numPr>
          <w:ilvl w:val="0"/>
          <w:numId w:val="8"/>
        </w:numPr>
        <w:jc w:val="left"/>
        <w:rPr>
          <w:rFonts w:ascii="Arial" w:hAnsi="Arial" w:cs="Arial"/>
          <w:i w:val="0"/>
          <w:sz w:val="20"/>
          <w:szCs w:val="20"/>
        </w:rPr>
      </w:pPr>
      <w:r w:rsidRPr="12C5AF8C" w:rsidR="12C5AF8C">
        <w:rPr>
          <w:rFonts w:ascii="Arial" w:hAnsi="Arial" w:eastAsia="Arial" w:cs="Arial"/>
          <w:i w:val="0"/>
          <w:iCs w:val="0"/>
          <w:sz w:val="20"/>
          <w:szCs w:val="20"/>
        </w:rPr>
        <w:t>Head ‘</w:t>
      </w:r>
      <w:r w:rsidRPr="12C5AF8C" w:rsidR="12C5AF8C">
        <w:rPr>
          <w:rFonts w:ascii="Arial" w:hAnsi="Arial" w:eastAsia="Arial" w:cs="Arial"/>
          <w:i w:val="0"/>
          <w:iCs w:val="0"/>
          <w:sz w:val="20"/>
          <w:szCs w:val="20"/>
        </w:rPr>
        <w:t>R&amp;D Interfaces</w:t>
      </w:r>
      <w:r w:rsidRPr="12C5AF8C" w:rsidR="12C5AF8C">
        <w:rPr>
          <w:rFonts w:ascii="Arial" w:hAnsi="Arial" w:eastAsia="Arial" w:cs="Arial"/>
          <w:i w:val="0"/>
          <w:iCs w:val="0"/>
          <w:sz w:val="20"/>
          <w:szCs w:val="20"/>
        </w:rPr>
        <w:t xml:space="preserve"> for Mobile'</w:t>
      </w:r>
      <w:r w:rsidRPr="12C5AF8C" w:rsidR="12C5AF8C">
        <w:rPr>
          <w:rFonts w:ascii="Arial" w:hAnsi="Arial" w:eastAsia="Arial" w:cs="Arial"/>
          <w:i w:val="0"/>
          <w:iCs w:val="0"/>
          <w:sz w:val="20"/>
          <w:szCs w:val="20"/>
        </w:rPr>
        <w:t xml:space="preserve"> having expertise in developing &amp; publishing apps on Android,Blackberry</w:t>
      </w:r>
      <w:r w:rsidRPr="12C5AF8C" w:rsidR="12C5AF8C">
        <w:rPr>
          <w:rFonts w:ascii="Arial" w:hAnsi="Arial" w:eastAsia="Arial" w:cs="Arial"/>
          <w:i w:val="0"/>
          <w:iCs w:val="0"/>
          <w:sz w:val="20"/>
          <w:szCs w:val="20"/>
        </w:rPr>
        <w:t>,iOS</w:t>
      </w:r>
      <w:r w:rsidRPr="12C5AF8C" w:rsidR="12C5AF8C">
        <w:rPr>
          <w:rFonts w:ascii="Arial" w:hAnsi="Arial" w:eastAsia="Arial" w:cs="Arial"/>
          <w:i w:val="0"/>
          <w:iCs w:val="0"/>
          <w:sz w:val="20"/>
          <w:szCs w:val="20"/>
        </w:rPr>
        <w:t xml:space="preserve"> &amp; J2ME phones with around </w:t>
      </w:r>
      <w:r w:rsidRPr="12C5AF8C" w:rsidR="12C5AF8C">
        <w:rPr>
          <w:rFonts w:ascii="Arial" w:hAnsi="Arial" w:eastAsia="Arial" w:cs="Arial"/>
          <w:i w:val="0"/>
          <w:iCs w:val="0"/>
          <w:sz w:val="20"/>
          <w:szCs w:val="20"/>
        </w:rPr>
        <w:t>10</w:t>
      </w:r>
      <w:r w:rsidRPr="12C5AF8C" w:rsidR="12C5AF8C">
        <w:rPr>
          <w:rFonts w:ascii="Arial" w:hAnsi="Arial" w:eastAsia="Arial" w:cs="Arial"/>
          <w:i w:val="0"/>
          <w:iCs w:val="0"/>
          <w:sz w:val="20"/>
          <w:szCs w:val="20"/>
        </w:rPr>
        <w:t>.</w:t>
      </w:r>
      <w:r w:rsidRPr="12C5AF8C" w:rsidR="12C5AF8C">
        <w:rPr>
          <w:rFonts w:ascii="Arial" w:hAnsi="Arial" w:eastAsia="Arial" w:cs="Arial"/>
          <w:i w:val="0"/>
          <w:iCs w:val="0"/>
          <w:sz w:val="20"/>
          <w:szCs w:val="20"/>
        </w:rPr>
        <w:t>6</w:t>
      </w:r>
      <w:r w:rsidRPr="12C5AF8C" w:rsidR="12C5AF8C">
        <w:rPr>
          <w:rFonts w:ascii="Arial" w:hAnsi="Arial" w:eastAsia="Arial" w:cs="Arial"/>
          <w:i w:val="0"/>
          <w:iCs w:val="0"/>
          <w:sz w:val="20"/>
          <w:szCs w:val="20"/>
        </w:rPr>
        <w:t xml:space="preserve"> years of professional experience.</w:t>
      </w:r>
    </w:p>
    <w:p w:rsidR="4A1AF78B" w:rsidP="4A1AF78B" w:rsidRDefault="4A1AF78B" w14:paraId="57A2BDBC" w14:noSpellErr="1" w14:textId="72630E03">
      <w:pPr>
        <w:pStyle w:val="BodyText"/>
        <w:numPr>
          <w:ilvl w:val="0"/>
          <w:numId w:val="8"/>
        </w:numPr>
        <w:jc w:val="left"/>
        <w:rPr>
          <w:sz w:val="20"/>
          <w:szCs w:val="20"/>
        </w:rPr>
      </w:pPr>
      <w:r w:rsidRPr="09C15BFA" w:rsidR="09C15BFA">
        <w:rPr>
          <w:rFonts w:ascii="Arial" w:hAnsi="Arial" w:eastAsia="Arial" w:cs="Arial"/>
          <w:b w:val="1"/>
          <w:bCs w:val="1"/>
          <w:i w:val="0"/>
          <w:iCs w:val="0"/>
          <w:sz w:val="20"/>
          <w:szCs w:val="20"/>
        </w:rPr>
        <w:t xml:space="preserve">Solution Architect for few of the </w:t>
      </w:r>
      <w:r w:rsidRPr="09C15BFA" w:rsidR="09C15BFA">
        <w:rPr>
          <w:rFonts w:ascii="Arial" w:hAnsi="Arial" w:eastAsia="Arial" w:cs="Arial"/>
          <w:b w:val="1"/>
          <w:bCs w:val="1"/>
          <w:i w:val="0"/>
          <w:iCs w:val="0"/>
          <w:sz w:val="20"/>
          <w:szCs w:val="20"/>
        </w:rPr>
        <w:t>India's Leading Mobile finance apps.</w:t>
      </w:r>
    </w:p>
    <w:p w:rsidR="09C15BFA" w:rsidP="09C15BFA" w:rsidRDefault="09C15BFA" w14:paraId="08119B08" w14:textId="20CA49A9">
      <w:pPr>
        <w:pStyle w:val="BodyText"/>
        <w:numPr>
          <w:ilvl w:val="0"/>
          <w:numId w:val="8"/>
        </w:numPr>
        <w:jc w:val="left"/>
        <w:rPr>
          <w:sz w:val="20"/>
          <w:szCs w:val="20"/>
        </w:rPr>
      </w:pPr>
      <w:r w:rsidRPr="09C15BFA" w:rsidR="09C15BFA">
        <w:rPr>
          <w:rFonts w:ascii="Arial" w:hAnsi="Arial" w:eastAsia="Arial" w:cs="Arial"/>
          <w:i w:val="0"/>
          <w:iCs w:val="0"/>
          <w:sz w:val="20"/>
          <w:szCs w:val="20"/>
        </w:rPr>
        <w:t>Expert in designing robust and standardized framework across all mobile OS including iOS,Android,BB, WP7,WP8 to increase development efficiency</w:t>
      </w:r>
    </w:p>
    <w:p w:rsidR="00000000" w:rsidRDefault="00000000" w14:paraId="5E55F934">
      <w:pPr>
        <w:pStyle w:val="ColorfulList-Accent11"/>
        <w:numPr>
          <w:ilvl w:val="0"/>
          <w:numId w:val="8"/>
        </w:numPr>
        <w:spacing w:line="100" w:lineRule="atLeast"/>
        <w:rPr>
          <w:rFonts w:ascii="Arial" w:hAnsi="Arial" w:cs="Arial"/>
          <w:sz w:val="20"/>
        </w:rPr>
      </w:pPr>
      <w:r>
        <w:rPr>
          <w:rFonts w:ascii="Arial" w:hAnsi="Arial" w:cs="Arial"/>
          <w:sz w:val="20"/>
          <w:szCs w:val="20"/>
        </w:rPr>
        <w:t>Complete knowledge on the App submission process on the Apple AppStore, Android &amp; Windows Store.</w:t>
      </w:r>
    </w:p>
    <w:p w:rsidR="00000000" w:rsidRDefault="00000000" w14:paraId="71CA70F4">
      <w:pPr>
        <w:pStyle w:val="ColorfulList-Accent11"/>
        <w:numPr>
          <w:ilvl w:val="0"/>
          <w:numId w:val="8"/>
        </w:numPr>
        <w:spacing w:line="100" w:lineRule="atLeast"/>
        <w:rPr>
          <w:rFonts w:ascii="Arial" w:hAnsi="Arial" w:cs="Arial"/>
          <w:sz w:val="20"/>
        </w:rPr>
      </w:pPr>
      <w:r>
        <w:rPr>
          <w:rFonts w:ascii="Arial" w:hAnsi="Arial" w:cs="Arial"/>
          <w:sz w:val="20"/>
        </w:rPr>
        <w:t xml:space="preserve">Guru in creating </w:t>
      </w:r>
      <w:r>
        <w:rPr>
          <w:rFonts w:ascii="Arial" w:hAnsi="Arial" w:cs="Arial"/>
          <w:b/>
          <w:sz w:val="20"/>
        </w:rPr>
        <w:t>Social Networking</w:t>
      </w:r>
      <w:r>
        <w:rPr>
          <w:rFonts w:ascii="Arial" w:hAnsi="Arial" w:cs="Arial"/>
          <w:sz w:val="20"/>
        </w:rPr>
        <w:t xml:space="preserve"> apps integrating </w:t>
      </w:r>
      <w:r>
        <w:rPr>
          <w:rFonts w:ascii="Arial" w:hAnsi="Arial" w:cs="Arial"/>
          <w:b/>
          <w:sz w:val="20"/>
        </w:rPr>
        <w:t>Twitter/ Facebook</w:t>
      </w:r>
      <w:r>
        <w:rPr>
          <w:rFonts w:ascii="Arial" w:hAnsi="Arial" w:cs="Arial"/>
          <w:sz w:val="20"/>
        </w:rPr>
        <w:t xml:space="preserve"> on mobile &amp; websites.</w:t>
      </w:r>
    </w:p>
    <w:p w:rsidR="00000000" w:rsidRDefault="00000000" w14:paraId="2C0B55EC">
      <w:pPr>
        <w:pStyle w:val="ColorfulList-Accent11"/>
        <w:numPr>
          <w:ilvl w:val="0"/>
          <w:numId w:val="8"/>
        </w:numPr>
        <w:spacing w:line="100" w:lineRule="atLeast"/>
        <w:rPr>
          <w:rFonts w:ascii="Arial" w:hAnsi="Arial" w:cs="Arial"/>
          <w:b/>
          <w:sz w:val="20"/>
        </w:rPr>
      </w:pPr>
      <w:r>
        <w:rPr>
          <w:rFonts w:ascii="Arial" w:hAnsi="Arial" w:cs="Arial"/>
          <w:sz w:val="20"/>
        </w:rPr>
        <w:t xml:space="preserve">Experience in developing Enterprise Applications/Frameworks/Commercial Websites/Mobile Applications on </w:t>
      </w:r>
      <w:r>
        <w:rPr>
          <w:rFonts w:ascii="Arial" w:hAnsi="Arial" w:cs="Arial"/>
          <w:b/>
          <w:sz w:val="20"/>
        </w:rPr>
        <w:t>Windows/UNIX.</w:t>
      </w:r>
    </w:p>
    <w:p w:rsidR="00000000" w:rsidRDefault="00000000" w14:paraId="16DB3D42">
      <w:pPr>
        <w:pStyle w:val="ColorfulList-Accent11"/>
        <w:numPr>
          <w:ilvl w:val="0"/>
          <w:numId w:val="8"/>
        </w:numPr>
        <w:spacing w:line="100" w:lineRule="atLeast"/>
        <w:rPr>
          <w:rFonts w:ascii="Arial" w:hAnsi="Arial" w:cs="Arial"/>
          <w:sz w:val="20"/>
          <w:szCs w:val="20"/>
        </w:rPr>
      </w:pPr>
      <w:r>
        <w:rPr>
          <w:rFonts w:ascii="Arial" w:hAnsi="Arial" w:cs="Arial"/>
          <w:b/>
          <w:sz w:val="20"/>
        </w:rPr>
        <w:t>Experience in designing the protocols and services for data exchange between mobile applications and the backend enterprise servers</w:t>
      </w:r>
    </w:p>
    <w:p w:rsidR="00000000" w:rsidRDefault="00000000" w14:paraId="272FAD9F">
      <w:pPr>
        <w:pStyle w:val="ColorfulList-Accent11"/>
        <w:numPr>
          <w:ilvl w:val="0"/>
          <w:numId w:val="8"/>
        </w:numPr>
        <w:spacing w:line="100" w:lineRule="atLeast"/>
        <w:rPr>
          <w:rFonts w:ascii="Arial" w:hAnsi="Arial" w:cs="Arial"/>
          <w:bCs/>
          <w:sz w:val="20"/>
          <w:szCs w:val="20"/>
        </w:rPr>
      </w:pPr>
      <w:r>
        <w:rPr>
          <w:rFonts w:ascii="Arial" w:hAnsi="Arial" w:cs="Arial"/>
          <w:sz w:val="20"/>
          <w:szCs w:val="20"/>
        </w:rPr>
        <w:t xml:space="preserve">Extensive work experience in </w:t>
      </w:r>
      <w:r>
        <w:rPr>
          <w:rFonts w:ascii="Arial" w:hAnsi="Arial" w:cs="Arial"/>
          <w:b/>
          <w:sz w:val="20"/>
          <w:szCs w:val="20"/>
        </w:rPr>
        <w:t>Java technologies</w:t>
      </w:r>
      <w:r>
        <w:rPr>
          <w:rFonts w:ascii="Arial" w:hAnsi="Arial" w:cs="Arial"/>
          <w:sz w:val="20"/>
          <w:szCs w:val="20"/>
        </w:rPr>
        <w:t xml:space="preserve">(J2EE, JSP, Servlets, Struts, JDBC), </w:t>
      </w:r>
      <w:r>
        <w:rPr>
          <w:rFonts w:ascii="Arial" w:hAnsi="Arial" w:cs="Arial"/>
          <w:b/>
          <w:bCs/>
          <w:sz w:val="20"/>
          <w:szCs w:val="20"/>
        </w:rPr>
        <w:t>Open Source Technologies</w:t>
      </w:r>
      <w:r>
        <w:rPr>
          <w:rFonts w:ascii="Arial" w:hAnsi="Arial" w:cs="Arial"/>
          <w:sz w:val="20"/>
          <w:szCs w:val="20"/>
        </w:rPr>
        <w:t xml:space="preserve"> &amp; </w:t>
      </w:r>
      <w:r>
        <w:rPr>
          <w:rFonts w:ascii="Arial" w:hAnsi="Arial" w:cs="Arial"/>
          <w:b/>
          <w:sz w:val="20"/>
          <w:szCs w:val="20"/>
        </w:rPr>
        <w:t xml:space="preserve">Web technologies </w:t>
      </w:r>
      <w:r>
        <w:rPr>
          <w:rFonts w:ascii="Arial" w:hAnsi="Arial" w:cs="Arial"/>
          <w:sz w:val="20"/>
          <w:szCs w:val="20"/>
        </w:rPr>
        <w:t xml:space="preserve">(NodeJS,MongoDB, </w:t>
      </w:r>
      <w:r>
        <w:rPr>
          <w:rFonts w:ascii="Arial" w:hAnsi="Arial" w:cs="Arial"/>
          <w:bCs/>
          <w:sz w:val="20"/>
          <w:szCs w:val="20"/>
        </w:rPr>
        <w:t>CSS, JavaScript, HTML) &amp; Google APIs</w:t>
      </w:r>
    </w:p>
    <w:p w:rsidR="00000000" w:rsidP="09C15BFA" w:rsidRDefault="00000000" w14:paraId="4AD20BBF" w14:textId="162B5531">
      <w:pPr>
        <w:pStyle w:val="ColorfulList-Accent11"/>
        <w:numPr>
          <w:ilvl w:val="0"/>
          <w:numId w:val="8"/>
        </w:numPr>
        <w:spacing w:line="100" w:lineRule="atLeast"/>
        <w:rPr>
          <w:rFonts w:ascii="Arial" w:hAnsi="Arial" w:cs="Arial"/>
          <w:sz w:val="20"/>
          <w:szCs w:val="20"/>
        </w:rPr>
      </w:pPr>
      <w:r w:rsidRPr="09C15BFA" w:rsidR="09C15BFA">
        <w:rPr>
          <w:rFonts w:ascii="Arial" w:hAnsi="Arial" w:eastAsia="Arial" w:cs="Arial"/>
          <w:sz w:val="20"/>
          <w:szCs w:val="20"/>
        </w:rPr>
        <w:t xml:space="preserve">Automated a complete release process from development to QA to deployment using continuous integration </w:t>
      </w:r>
      <w:r w:rsidRPr="09C15BFA" w:rsidR="09C15BFA">
        <w:rPr>
          <w:rFonts w:ascii="Arial" w:hAnsi="Arial" w:eastAsia="Arial" w:cs="Arial"/>
          <w:sz w:val="20"/>
          <w:szCs w:val="20"/>
        </w:rPr>
        <w:t>and test automation</w:t>
      </w:r>
      <w:r w:rsidRPr="09C15BFA" w:rsidR="09C15BFA">
        <w:rPr>
          <w:rFonts w:ascii="Arial" w:hAnsi="Arial" w:eastAsia="Arial" w:cs="Arial"/>
          <w:sz w:val="20"/>
          <w:szCs w:val="20"/>
        </w:rPr>
        <w:t xml:space="preserve"> </w:t>
      </w:r>
      <w:r w:rsidRPr="09C15BFA" w:rsidR="09C15BFA">
        <w:rPr>
          <w:rFonts w:ascii="Arial" w:hAnsi="Arial" w:eastAsia="Arial" w:cs="Arial"/>
          <w:sz w:val="20"/>
          <w:szCs w:val="20"/>
        </w:rPr>
        <w:t>tools</w:t>
      </w:r>
      <w:r w:rsidRPr="09C15BFA" w:rsidR="09C15BFA">
        <w:rPr>
          <w:rFonts w:ascii="Arial" w:hAnsi="Arial" w:eastAsia="Arial" w:cs="Arial"/>
          <w:sz w:val="20"/>
          <w:szCs w:val="20"/>
        </w:rPr>
        <w:t xml:space="preserve"> like Jenkins, Monkey Talk , etc..</w:t>
      </w:r>
    </w:p>
    <w:p w:rsidR="00000000" w:rsidRDefault="00000000" w14:paraId="02BC9167">
      <w:pPr>
        <w:pStyle w:val="Title"/>
        <w:numPr>
          <w:ilvl w:val="0"/>
          <w:numId w:val="8"/>
        </w:numPr>
        <w:jc w:val="left"/>
        <w:rPr>
          <w:rFonts w:ascii="Arial" w:hAnsi="Arial" w:cs="Arial"/>
          <w:i w:val="0"/>
          <w:sz w:val="20"/>
        </w:rPr>
      </w:pPr>
      <w:r>
        <w:rPr>
          <w:rFonts w:ascii="Arial" w:hAnsi="Arial" w:cs="Arial"/>
          <w:i w:val="0"/>
          <w:sz w:val="20"/>
        </w:rPr>
        <w:t>Expertise in relational database design &amp; development, query tuning / optimization skills.</w:t>
      </w:r>
    </w:p>
    <w:p w:rsidR="00000000" w:rsidRDefault="00000000" w14:paraId="1D928639">
      <w:pPr>
        <w:pStyle w:val="Title"/>
        <w:numPr>
          <w:ilvl w:val="0"/>
          <w:numId w:val="8"/>
        </w:numPr>
        <w:jc w:val="left"/>
        <w:rPr>
          <w:rFonts w:ascii="Arial" w:hAnsi="Arial" w:cs="Arial"/>
          <w:sz w:val="20"/>
        </w:rPr>
      </w:pPr>
      <w:r>
        <w:rPr>
          <w:rFonts w:ascii="Arial" w:hAnsi="Arial" w:cs="Arial"/>
          <w:i w:val="0"/>
          <w:sz w:val="20"/>
        </w:rPr>
        <w:t>Excellent knowledge and implementation experience on Amazon EC2 (Cloud Computing) and API tools.</w:t>
      </w:r>
    </w:p>
    <w:p w:rsidR="00000000" w:rsidRDefault="00000000" w14:paraId="55105FE8">
      <w:pPr>
        <w:numPr>
          <w:ilvl w:val="0"/>
          <w:numId w:val="8"/>
        </w:numPr>
        <w:spacing w:line="100" w:lineRule="atLeast"/>
        <w:rPr>
          <w:rFonts w:ascii="Arial" w:hAnsi="Arial" w:cs="Arial"/>
          <w:sz w:val="20"/>
        </w:rPr>
      </w:pPr>
      <w:r>
        <w:rPr>
          <w:rFonts w:ascii="Arial" w:hAnsi="Arial" w:cs="Arial"/>
          <w:sz w:val="20"/>
          <w:szCs w:val="20"/>
        </w:rPr>
        <w:t xml:space="preserve">Strong background in object-oriented programming &amp; concepts, </w:t>
      </w:r>
      <w:r>
        <w:rPr>
          <w:rFonts w:ascii="Arial" w:hAnsi="Arial" w:cs="Arial"/>
          <w:b/>
          <w:sz w:val="20"/>
          <w:szCs w:val="20"/>
        </w:rPr>
        <w:t>Data Structures &amp; Design Patterns.</w:t>
      </w:r>
    </w:p>
    <w:p w:rsidR="00000000" w:rsidRDefault="00000000" w14:paraId="01FCAB76">
      <w:pPr>
        <w:pStyle w:val="Title"/>
        <w:numPr>
          <w:ilvl w:val="0"/>
          <w:numId w:val="8"/>
        </w:numPr>
        <w:jc w:val="left"/>
        <w:rPr>
          <w:rFonts w:ascii="Arial" w:hAnsi="Arial" w:cs="Arial"/>
          <w:i w:val="0"/>
          <w:sz w:val="20"/>
        </w:rPr>
      </w:pPr>
      <w:r>
        <w:rPr>
          <w:rFonts w:ascii="Arial" w:hAnsi="Arial" w:cs="Arial"/>
          <w:i w:val="0"/>
          <w:sz w:val="20"/>
        </w:rPr>
        <w:t>Working closely with product team/ clients, understanding requirements &amp; provide training.</w:t>
      </w:r>
    </w:p>
    <w:p w:rsidR="00000000" w:rsidRDefault="00000000" w14:paraId="0D193140">
      <w:pPr>
        <w:pStyle w:val="Title"/>
        <w:numPr>
          <w:ilvl w:val="0"/>
          <w:numId w:val="8"/>
        </w:numPr>
        <w:jc w:val="left"/>
        <w:rPr>
          <w:rFonts w:ascii="Arial" w:hAnsi="Arial" w:cs="Arial"/>
          <w:sz w:val="20"/>
        </w:rPr>
      </w:pPr>
      <w:r>
        <w:rPr>
          <w:rFonts w:ascii="Arial" w:hAnsi="Arial" w:cs="Arial"/>
          <w:i w:val="0"/>
          <w:sz w:val="20"/>
        </w:rPr>
        <w:t>Highly innovative, highly self motivated, Willingness to learn, Eagerness to perform, Strong Analytical skills, adapt to rapid changing technologies, out of box thinking are my personal traits.</w:t>
      </w:r>
    </w:p>
    <w:p w:rsidR="00000000" w:rsidRDefault="00000000" w14:paraId="74C7DE24">
      <w:pPr>
        <w:numPr>
          <w:ilvl w:val="0"/>
          <w:numId w:val="9"/>
        </w:numPr>
        <w:spacing w:line="100" w:lineRule="atLeast"/>
        <w:jc w:val="both"/>
        <w:rPr>
          <w:rFonts w:ascii="Arial" w:hAnsi="Arial" w:cs="Arial"/>
          <w:sz w:val="20"/>
          <w:szCs w:val="20"/>
        </w:rPr>
      </w:pPr>
      <w:r>
        <w:rPr>
          <w:rFonts w:ascii="Arial" w:hAnsi="Arial" w:cs="Arial"/>
          <w:sz w:val="20"/>
          <w:szCs w:val="20"/>
        </w:rPr>
        <w:t>Very good team player with excellent interaction &amp; verbal / written communication skills.</w:t>
      </w:r>
    </w:p>
    <w:p w:rsidR="00000000" w:rsidP="4FFE822D" w:rsidRDefault="00000000" w14:paraId="6941513C" w14:textId="102DD7D2">
      <w:pPr>
        <w:pStyle w:val="Title"/>
        <w:spacing w:line="100" w:lineRule="atLeast"/>
        <w:ind w:left="360"/>
        <w:jc w:val="both"/>
        <w:rPr>
          <w:rFonts w:ascii="Arial" w:hAnsi="Arial" w:cs="Arial"/>
          <w:i w:val="0"/>
          <w:sz w:val="20"/>
        </w:rPr>
      </w:pPr>
    </w:p>
    <w:p w:rsidR="00000000" w:rsidRDefault="00000000" w14:paraId="416545F9">
      <w:pPr>
        <w:pStyle w:val="Heading1"/>
        <w:shd w:val="clear" w:color="auto" w:fill="C0C0C0"/>
        <w:jc w:val="both"/>
      </w:pPr>
      <w:r>
        <w:rPr>
          <w:sz w:val="20"/>
          <w:szCs w:val="20"/>
        </w:rPr>
        <w:t>Technical Skills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000000" w:rsidRDefault="00000000" w14:paraId="3253C0DD">
      <w:pPr>
        <w:pStyle w:val="BodyText"/>
      </w:pPr>
    </w:p>
    <w:tbl>
      <w:tblPr>
        <w:tblW w:w="0" w:type="auto"/>
        <w:tblLayout w:type="fixed"/>
        <w:tblLook w:val="0000" w:firstRow="0" w:lastRow="0" w:firstColumn="0" w:lastColumn="0" w:noHBand="0" w:noVBand="0"/>
      </w:tblPr>
      <w:tblGrid>
        <w:gridCol w:w="3102"/>
        <w:gridCol w:w="7189"/>
      </w:tblGrid>
      <w:tr w:rsidR="00000000" w:rsidTr="4FFE822D" w14:paraId="2C33D78F">
        <w:trPr>
          <w:trHeight w:val="305"/>
        </w:trPr>
        <w:tc>
          <w:tcPr>
            <w:tcW w:w="3102" w:type="dxa"/>
            <w:shd w:val="clear" w:color="auto" w:fill="F3F3F3"/>
            <w:vAlign w:val="center"/>
          </w:tcPr>
          <w:p w:rsidR="00000000" w:rsidRDefault="00000000" w14:paraId="6A812FDC">
            <w:pPr>
              <w:pStyle w:val="Title"/>
              <w:snapToGrid w:val="0"/>
              <w:jc w:val="left"/>
              <w:rPr>
                <w:rFonts w:ascii="Arial" w:hAnsi="Arial" w:eastAsia="Arial" w:cs="Arial"/>
                <w:i w:val="0"/>
                <w:sz w:val="20"/>
              </w:rPr>
            </w:pPr>
            <w:r>
              <w:rPr>
                <w:rFonts w:ascii="Arial" w:hAnsi="Arial" w:cs="Arial"/>
                <w:i w:val="0"/>
                <w:spacing w:val="10"/>
                <w:sz w:val="20"/>
              </w:rPr>
              <w:t>Mobile apps expertise</w:t>
            </w:r>
          </w:p>
        </w:tc>
        <w:tc>
          <w:tcPr>
            <w:tcW w:w="7189" w:type="dxa"/>
            <w:shd w:val="clear" w:color="auto" w:fill="FFFFFF" w:themeFill="background1"/>
            <w:vAlign w:val="center"/>
          </w:tcPr>
          <w:p w:rsidR="00000000" w:rsidRDefault="00000000" w14:paraId="06C41E6B">
            <w:pPr>
              <w:pStyle w:val="Title"/>
              <w:snapToGrid w:val="0"/>
              <w:jc w:val="left"/>
              <w:rPr>
                <w:rFonts w:ascii="Arial" w:hAnsi="Arial" w:cs="Arial"/>
                <w:i w:val="0"/>
                <w:spacing w:val="10"/>
                <w:sz w:val="20"/>
              </w:rPr>
            </w:pPr>
            <w:r>
              <w:rPr>
                <w:rFonts w:ascii="Arial" w:hAnsi="Arial" w:eastAsia="Arial" w:cs="Arial"/>
                <w:i w:val="0"/>
                <w:sz w:val="20"/>
              </w:rPr>
              <w:t xml:space="preserve"> </w:t>
            </w:r>
            <w:r>
              <w:rPr>
                <w:rFonts w:ascii="Arial" w:hAnsi="Arial" w:cs="Arial"/>
                <w:i w:val="0"/>
                <w:sz w:val="20"/>
              </w:rPr>
              <w:t>Android,Blackberry &amp; J2ME  and designed framework for all OS</w:t>
            </w:r>
          </w:p>
        </w:tc>
      </w:tr>
      <w:tr w:rsidR="00000000" w:rsidTr="4FFE822D" w14:paraId="573AA872">
        <w:trPr>
          <w:trHeight w:val="305"/>
        </w:trPr>
        <w:tc>
          <w:tcPr>
            <w:tcW w:w="3102" w:type="dxa"/>
            <w:shd w:val="clear" w:color="auto" w:fill="F3F3F3"/>
            <w:vAlign w:val="center"/>
          </w:tcPr>
          <w:p w:rsidR="00000000" w:rsidRDefault="00000000" w14:paraId="257F5F5A">
            <w:pPr>
              <w:pStyle w:val="Title"/>
              <w:snapToGrid w:val="0"/>
              <w:jc w:val="left"/>
              <w:rPr>
                <w:rFonts w:ascii="Arial" w:hAnsi="Arial" w:cs="Arial"/>
                <w:i w:val="0"/>
                <w:sz w:val="20"/>
              </w:rPr>
            </w:pPr>
            <w:r>
              <w:rPr>
                <w:rFonts w:ascii="Arial" w:hAnsi="Arial" w:cs="Arial"/>
                <w:i w:val="0"/>
                <w:spacing w:val="10"/>
                <w:sz w:val="20"/>
              </w:rPr>
              <w:t>Android Dev Tools</w:t>
            </w:r>
          </w:p>
        </w:tc>
        <w:tc>
          <w:tcPr>
            <w:tcW w:w="7189" w:type="dxa"/>
            <w:shd w:val="clear" w:color="auto" w:fill="FFFFFF" w:themeFill="background1"/>
            <w:vAlign w:val="center"/>
          </w:tcPr>
          <w:p w:rsidR="00000000" w:rsidRDefault="00000000" w14:paraId="31D49B73">
            <w:pPr>
              <w:pStyle w:val="Title"/>
              <w:snapToGrid w:val="0"/>
              <w:jc w:val="left"/>
              <w:rPr>
                <w:rFonts w:ascii="Arial" w:hAnsi="Arial" w:cs="Arial"/>
                <w:i w:val="0"/>
                <w:spacing w:val="10"/>
                <w:sz w:val="20"/>
              </w:rPr>
            </w:pPr>
            <w:r>
              <w:rPr>
                <w:rFonts w:ascii="Arial" w:hAnsi="Arial" w:cs="Arial"/>
                <w:i w:val="0"/>
                <w:sz w:val="20"/>
              </w:rPr>
              <w:t>Eclipse, ADT plugin, Interface Builder, Android Simulator</w:t>
            </w:r>
          </w:p>
        </w:tc>
      </w:tr>
      <w:tr w:rsidR="00000000" w:rsidTr="4FFE822D" w14:paraId="2F382AFB">
        <w:trPr>
          <w:trHeight w:val="305"/>
        </w:trPr>
        <w:tc>
          <w:tcPr>
            <w:tcW w:w="3102" w:type="dxa"/>
            <w:shd w:val="clear" w:color="auto" w:fill="F3F3F3"/>
            <w:vAlign w:val="center"/>
          </w:tcPr>
          <w:p w:rsidR="00000000" w:rsidRDefault="00000000" w14:paraId="031BA760">
            <w:pPr>
              <w:pStyle w:val="Title"/>
              <w:snapToGrid w:val="0"/>
              <w:jc w:val="left"/>
              <w:rPr>
                <w:rFonts w:ascii="Arial" w:hAnsi="Arial" w:cs="Arial"/>
                <w:i w:val="0"/>
                <w:sz w:val="20"/>
              </w:rPr>
            </w:pPr>
            <w:r>
              <w:rPr>
                <w:rFonts w:ascii="Arial" w:hAnsi="Arial" w:cs="Arial"/>
                <w:i w:val="0"/>
                <w:spacing w:val="10"/>
                <w:sz w:val="20"/>
              </w:rPr>
              <w:t>Programming Languages</w:t>
            </w:r>
          </w:p>
        </w:tc>
        <w:tc>
          <w:tcPr>
            <w:tcW w:w="7189" w:type="dxa"/>
            <w:shd w:val="clear" w:color="auto" w:fill="FFFFFF" w:themeFill="background1"/>
            <w:vAlign w:val="center"/>
          </w:tcPr>
          <w:p w:rsidR="00000000" w:rsidRDefault="00000000" w14:paraId="620610A4">
            <w:pPr>
              <w:pStyle w:val="Title"/>
              <w:snapToGrid w:val="0"/>
              <w:jc w:val="left"/>
              <w:rPr>
                <w:rFonts w:ascii="Arial" w:hAnsi="Arial" w:cs="Arial"/>
                <w:i w:val="0"/>
                <w:spacing w:val="10"/>
                <w:sz w:val="20"/>
              </w:rPr>
            </w:pPr>
            <w:r>
              <w:rPr>
                <w:rFonts w:ascii="Arial" w:hAnsi="Arial" w:cs="Arial"/>
                <w:i w:val="0"/>
                <w:sz w:val="20"/>
              </w:rPr>
              <w:t>Java, JSP, JavaScript, SQL, PL/SQL, C,C#</w:t>
            </w:r>
          </w:p>
        </w:tc>
      </w:tr>
      <w:tr w:rsidR="00000000" w:rsidTr="4FFE822D" w14:paraId="305A6BC6">
        <w:trPr>
          <w:trHeight w:val="305"/>
        </w:trPr>
        <w:tc>
          <w:tcPr>
            <w:tcW w:w="3102" w:type="dxa"/>
            <w:shd w:val="clear" w:color="auto" w:fill="F3F3F3"/>
            <w:vAlign w:val="center"/>
          </w:tcPr>
          <w:p w:rsidR="00000000" w:rsidRDefault="00000000" w14:paraId="6065042B">
            <w:pPr>
              <w:pStyle w:val="Title"/>
              <w:snapToGrid w:val="0"/>
              <w:jc w:val="left"/>
              <w:rPr>
                <w:rFonts w:ascii="Arial" w:hAnsi="Arial" w:cs="Arial"/>
                <w:i w:val="0"/>
                <w:sz w:val="20"/>
              </w:rPr>
            </w:pPr>
            <w:r>
              <w:rPr>
                <w:rFonts w:ascii="Arial" w:hAnsi="Arial" w:cs="Arial"/>
                <w:i w:val="0"/>
                <w:spacing w:val="10"/>
                <w:sz w:val="20"/>
              </w:rPr>
              <w:t>Internet Technologies</w:t>
            </w:r>
          </w:p>
        </w:tc>
        <w:tc>
          <w:tcPr>
            <w:tcW w:w="7189" w:type="dxa"/>
            <w:shd w:val="clear" w:color="auto" w:fill="FFFFFF" w:themeFill="background1"/>
            <w:vAlign w:val="center"/>
          </w:tcPr>
          <w:p w:rsidR="00000000" w:rsidRDefault="00000000" w14:paraId="49EEE922">
            <w:pPr>
              <w:pStyle w:val="Title"/>
              <w:snapToGrid w:val="0"/>
              <w:jc w:val="left"/>
              <w:rPr>
                <w:rFonts w:ascii="Arial" w:hAnsi="Arial" w:cs="Arial"/>
                <w:i w:val="0"/>
                <w:sz w:val="20"/>
              </w:rPr>
            </w:pPr>
            <w:r>
              <w:rPr>
                <w:rFonts w:ascii="Arial" w:hAnsi="Arial" w:cs="Arial"/>
                <w:i w:val="0"/>
                <w:sz w:val="20"/>
              </w:rPr>
              <w:t>NodeJS,JQuery, AJAX, Struts, Servlets, JDBC, HTML, XML, DHTML,DWR, CSS</w:t>
            </w:r>
          </w:p>
        </w:tc>
      </w:tr>
      <w:tr w:rsidR="00000000" w:rsidTr="4FFE822D" w14:paraId="696093E9">
        <w:trPr>
          <w:trHeight w:val="305"/>
        </w:trPr>
        <w:tc>
          <w:tcPr>
            <w:tcW w:w="3102" w:type="dxa"/>
            <w:shd w:val="clear" w:color="auto" w:fill="F3F3F3"/>
            <w:vAlign w:val="center"/>
          </w:tcPr>
          <w:p w:rsidR="00000000" w:rsidRDefault="00000000" w14:paraId="5BCB159F">
            <w:pPr>
              <w:pStyle w:val="Title"/>
              <w:snapToGrid w:val="0"/>
              <w:jc w:val="left"/>
              <w:rPr>
                <w:rFonts w:ascii="Arial" w:hAnsi="Arial" w:cs="Arial"/>
                <w:i w:val="0"/>
                <w:sz w:val="20"/>
              </w:rPr>
            </w:pPr>
            <w:r>
              <w:rPr>
                <w:rFonts w:ascii="Arial" w:hAnsi="Arial" w:cs="Arial"/>
                <w:i w:val="0"/>
                <w:sz w:val="20"/>
              </w:rPr>
              <w:t>Database</w:t>
            </w:r>
          </w:p>
        </w:tc>
        <w:tc>
          <w:tcPr>
            <w:tcW w:w="7189" w:type="dxa"/>
            <w:shd w:val="clear" w:color="auto" w:fill="FFFFFF" w:themeFill="background1"/>
            <w:vAlign w:val="center"/>
          </w:tcPr>
          <w:p w:rsidR="00000000" w:rsidRDefault="00000000" w14:paraId="2D42CAE3">
            <w:pPr>
              <w:pStyle w:val="Title"/>
              <w:snapToGrid w:val="0"/>
              <w:jc w:val="left"/>
              <w:rPr>
                <w:rFonts w:ascii="Arial" w:hAnsi="Arial" w:cs="Arial"/>
                <w:i w:val="0"/>
                <w:spacing w:val="10"/>
                <w:sz w:val="20"/>
              </w:rPr>
            </w:pPr>
            <w:r>
              <w:rPr>
                <w:rFonts w:ascii="Arial" w:hAnsi="Arial" w:cs="Arial"/>
                <w:i w:val="0"/>
                <w:sz w:val="20"/>
              </w:rPr>
              <w:t>Oracle, MYSQL, MongoDB,SQL Server, SQL Lite, MS Access</w:t>
            </w:r>
          </w:p>
        </w:tc>
      </w:tr>
      <w:tr w:rsidR="00000000" w:rsidTr="4FFE822D" w14:paraId="3418E3C6">
        <w:trPr>
          <w:trHeight w:val="305"/>
        </w:trPr>
        <w:tc>
          <w:tcPr>
            <w:tcW w:w="3102" w:type="dxa"/>
            <w:shd w:val="clear" w:color="auto" w:fill="F3F3F3"/>
            <w:vAlign w:val="center"/>
          </w:tcPr>
          <w:p w:rsidR="00000000" w:rsidRDefault="00000000" w14:paraId="4E7D40EF">
            <w:pPr>
              <w:pStyle w:val="Title"/>
              <w:snapToGrid w:val="0"/>
              <w:jc w:val="left"/>
              <w:rPr>
                <w:rFonts w:ascii="Arial" w:hAnsi="Arial" w:cs="Arial"/>
                <w:i w:val="0"/>
                <w:sz w:val="20"/>
              </w:rPr>
            </w:pPr>
            <w:bookmarkStart w:name="OLE_LINK1" w:id="0"/>
            <w:r>
              <w:rPr>
                <w:rFonts w:ascii="Arial" w:hAnsi="Arial" w:cs="Arial"/>
                <w:i w:val="0"/>
                <w:spacing w:val="10"/>
                <w:sz w:val="20"/>
              </w:rPr>
              <w:t>Scripting Languages</w:t>
            </w:r>
            <w:bookmarkEnd w:id="0"/>
          </w:p>
        </w:tc>
        <w:tc>
          <w:tcPr>
            <w:tcW w:w="7189" w:type="dxa"/>
            <w:shd w:val="clear" w:color="auto" w:fill="FFFFFF" w:themeFill="background1"/>
            <w:vAlign w:val="center"/>
          </w:tcPr>
          <w:p w:rsidR="00000000" w:rsidRDefault="00000000" w14:paraId="22AA4180">
            <w:pPr>
              <w:pStyle w:val="Title"/>
              <w:snapToGrid w:val="0"/>
              <w:jc w:val="left"/>
              <w:rPr>
                <w:rFonts w:ascii="Arial" w:hAnsi="Arial" w:cs="Arial"/>
                <w:i w:val="0"/>
                <w:spacing w:val="10"/>
                <w:sz w:val="20"/>
              </w:rPr>
            </w:pPr>
            <w:r>
              <w:rPr>
                <w:rFonts w:ascii="Arial" w:hAnsi="Arial" w:cs="Arial"/>
                <w:i w:val="0"/>
                <w:sz w:val="20"/>
              </w:rPr>
              <w:t>UNIX Shell Scripting, Perl Scripting</w:t>
            </w:r>
          </w:p>
        </w:tc>
      </w:tr>
      <w:tr w:rsidR="00000000" w:rsidTr="4FFE822D" w14:paraId="5DDF58E7">
        <w:trPr>
          <w:trHeight w:val="305"/>
        </w:trPr>
        <w:tc>
          <w:tcPr>
            <w:tcW w:w="3102" w:type="dxa"/>
            <w:shd w:val="clear" w:color="auto" w:fill="F3F3F3"/>
            <w:vAlign w:val="center"/>
          </w:tcPr>
          <w:p w:rsidR="00000000" w:rsidRDefault="00000000" w14:paraId="34910BDC">
            <w:pPr>
              <w:pStyle w:val="Title"/>
              <w:snapToGrid w:val="0"/>
              <w:jc w:val="left"/>
              <w:rPr>
                <w:rFonts w:ascii="Arial" w:hAnsi="Arial" w:cs="Arial"/>
                <w:i w:val="0"/>
                <w:spacing w:val="10"/>
                <w:sz w:val="20"/>
              </w:rPr>
            </w:pPr>
            <w:r>
              <w:rPr>
                <w:rFonts w:ascii="Arial" w:hAnsi="Arial" w:cs="Arial"/>
                <w:i w:val="0"/>
                <w:spacing w:val="10"/>
                <w:sz w:val="20"/>
              </w:rPr>
              <w:t>Application/ Web Servers</w:t>
            </w:r>
          </w:p>
        </w:tc>
        <w:tc>
          <w:tcPr>
            <w:tcW w:w="7189" w:type="dxa"/>
            <w:shd w:val="clear" w:color="auto" w:fill="FFFFFF" w:themeFill="background1"/>
            <w:vAlign w:val="center"/>
          </w:tcPr>
          <w:p w:rsidR="00000000" w:rsidRDefault="00000000" w14:paraId="1B1F1DF0">
            <w:pPr>
              <w:pStyle w:val="Title"/>
              <w:snapToGrid w:val="0"/>
              <w:jc w:val="left"/>
              <w:rPr>
                <w:rFonts w:ascii="Arial" w:hAnsi="Arial" w:cs="Arial"/>
                <w:i w:val="0"/>
                <w:sz w:val="20"/>
              </w:rPr>
            </w:pPr>
            <w:r>
              <w:rPr>
                <w:rFonts w:ascii="Arial" w:hAnsi="Arial" w:cs="Arial"/>
                <w:i w:val="0"/>
                <w:spacing w:val="10"/>
                <w:sz w:val="20"/>
              </w:rPr>
              <w:t>Apache, BEA Weblogic, Tomcat, Websphere</w:t>
            </w:r>
          </w:p>
        </w:tc>
      </w:tr>
      <w:tr w:rsidR="00000000" w:rsidTr="4FFE822D" w14:paraId="2C03FCD4">
        <w:trPr>
          <w:trHeight w:val="305"/>
        </w:trPr>
        <w:tc>
          <w:tcPr>
            <w:tcW w:w="3102" w:type="dxa"/>
            <w:shd w:val="clear" w:color="auto" w:fill="F3F3F3"/>
            <w:vAlign w:val="center"/>
          </w:tcPr>
          <w:p w:rsidR="00000000" w:rsidRDefault="00000000" w14:paraId="7E4B1BCF">
            <w:pPr>
              <w:pStyle w:val="Title"/>
              <w:snapToGrid w:val="0"/>
              <w:jc w:val="left"/>
              <w:rPr>
                <w:rFonts w:ascii="Arial" w:hAnsi="Arial" w:cs="Arial"/>
                <w:i w:val="0"/>
                <w:sz w:val="20"/>
              </w:rPr>
            </w:pPr>
            <w:r>
              <w:rPr>
                <w:rFonts w:ascii="Arial" w:hAnsi="Arial" w:cs="Arial"/>
                <w:i w:val="0"/>
                <w:sz w:val="20"/>
              </w:rPr>
              <w:t>Java IDE</w:t>
            </w:r>
          </w:p>
        </w:tc>
        <w:tc>
          <w:tcPr>
            <w:tcW w:w="7189" w:type="dxa"/>
            <w:shd w:val="clear" w:color="auto" w:fill="FFFFFF" w:themeFill="background1"/>
            <w:vAlign w:val="center"/>
          </w:tcPr>
          <w:p w:rsidR="00000000" w:rsidRDefault="00000000" w14:paraId="559FBD31">
            <w:pPr>
              <w:pStyle w:val="Title"/>
              <w:snapToGrid w:val="0"/>
              <w:jc w:val="left"/>
              <w:rPr>
                <w:rFonts w:ascii="Arial" w:hAnsi="Arial" w:cs="Arial"/>
                <w:i w:val="0"/>
                <w:spacing w:val="10"/>
                <w:sz w:val="20"/>
              </w:rPr>
            </w:pPr>
            <w:r>
              <w:rPr>
                <w:rFonts w:ascii="Arial" w:hAnsi="Arial" w:cs="Arial"/>
                <w:i w:val="0"/>
                <w:sz w:val="20"/>
              </w:rPr>
              <w:t>Eclipse, JDeveloper,NetBeans</w:t>
            </w:r>
          </w:p>
        </w:tc>
      </w:tr>
      <w:tr w:rsidR="00000000" w:rsidTr="4FFE822D" w14:paraId="060E5DC6">
        <w:trPr>
          <w:trHeight w:val="305"/>
        </w:trPr>
        <w:tc>
          <w:tcPr>
            <w:tcW w:w="3102" w:type="dxa"/>
            <w:shd w:val="clear" w:color="auto" w:fill="F3F3F3"/>
            <w:vAlign w:val="center"/>
          </w:tcPr>
          <w:p w:rsidR="00000000" w:rsidRDefault="00000000" w14:paraId="75832771">
            <w:pPr>
              <w:pStyle w:val="Title"/>
              <w:snapToGrid w:val="0"/>
              <w:jc w:val="left"/>
              <w:rPr>
                <w:rFonts w:ascii="Arial" w:hAnsi="Arial" w:cs="Arial"/>
                <w:i w:val="0"/>
                <w:spacing w:val="10"/>
                <w:sz w:val="20"/>
              </w:rPr>
            </w:pPr>
            <w:r>
              <w:rPr>
                <w:rFonts w:ascii="Arial" w:hAnsi="Arial" w:cs="Arial"/>
                <w:i w:val="0"/>
                <w:spacing w:val="10"/>
                <w:sz w:val="20"/>
              </w:rPr>
              <w:t>RDBMS Tools</w:t>
            </w:r>
          </w:p>
        </w:tc>
        <w:tc>
          <w:tcPr>
            <w:tcW w:w="7189" w:type="dxa"/>
            <w:shd w:val="clear" w:color="auto" w:fill="FFFFFF" w:themeFill="background1"/>
            <w:vAlign w:val="center"/>
          </w:tcPr>
          <w:p w:rsidR="00000000" w:rsidRDefault="00000000" w14:paraId="2FBE5EF6">
            <w:pPr>
              <w:pStyle w:val="Title"/>
              <w:snapToGrid w:val="0"/>
              <w:jc w:val="left"/>
              <w:rPr>
                <w:rFonts w:ascii="Arial" w:hAnsi="Arial" w:cs="Arial"/>
                <w:i w:val="0"/>
                <w:spacing w:val="10"/>
                <w:sz w:val="20"/>
              </w:rPr>
            </w:pPr>
            <w:r>
              <w:rPr>
                <w:rFonts w:ascii="Arial" w:hAnsi="Arial" w:cs="Arial"/>
                <w:i w:val="0"/>
                <w:spacing w:val="10"/>
                <w:sz w:val="20"/>
              </w:rPr>
              <w:t>PLSQL Developer, SQL*Plus, Toad, MySQL Query Browser</w:t>
            </w:r>
          </w:p>
        </w:tc>
      </w:tr>
      <w:tr w:rsidR="00000000" w:rsidTr="4FFE822D" w14:paraId="131DE616">
        <w:trPr>
          <w:trHeight w:val="305"/>
        </w:trPr>
        <w:tc>
          <w:tcPr>
            <w:tcW w:w="3102" w:type="dxa"/>
            <w:shd w:val="clear" w:color="auto" w:fill="F3F3F3"/>
            <w:vAlign w:val="center"/>
          </w:tcPr>
          <w:p w:rsidR="00000000" w:rsidRDefault="00000000" w14:paraId="38737966">
            <w:pPr>
              <w:pStyle w:val="Title"/>
              <w:snapToGrid w:val="0"/>
              <w:jc w:val="left"/>
              <w:rPr>
                <w:rFonts w:ascii="Arial" w:hAnsi="Arial" w:cs="Arial"/>
                <w:i w:val="0"/>
                <w:spacing w:val="10"/>
                <w:sz w:val="20"/>
              </w:rPr>
            </w:pPr>
            <w:r>
              <w:rPr>
                <w:rFonts w:ascii="Arial" w:hAnsi="Arial" w:cs="Arial"/>
                <w:i w:val="0"/>
                <w:spacing w:val="10"/>
                <w:sz w:val="20"/>
              </w:rPr>
              <w:t>Creative Dev Tools</w:t>
            </w:r>
          </w:p>
        </w:tc>
        <w:tc>
          <w:tcPr>
            <w:tcW w:w="7189" w:type="dxa"/>
            <w:shd w:val="clear" w:color="auto" w:fill="FFFFFF" w:themeFill="background1"/>
            <w:vAlign w:val="center"/>
          </w:tcPr>
          <w:p w:rsidR="00000000" w:rsidRDefault="00000000" w14:paraId="708D338A">
            <w:pPr>
              <w:pStyle w:val="Title"/>
              <w:snapToGrid w:val="0"/>
              <w:jc w:val="left"/>
              <w:rPr>
                <w:rFonts w:ascii="Arial" w:hAnsi="Arial" w:cs="Arial"/>
                <w:i w:val="0"/>
                <w:spacing w:val="10"/>
                <w:sz w:val="20"/>
              </w:rPr>
            </w:pPr>
            <w:r>
              <w:rPr>
                <w:rFonts w:ascii="Arial" w:hAnsi="Arial" w:cs="Arial"/>
                <w:i w:val="0"/>
                <w:spacing w:val="10"/>
                <w:sz w:val="20"/>
              </w:rPr>
              <w:t>Adobe Photoshop, Gimp</w:t>
            </w:r>
          </w:p>
        </w:tc>
      </w:tr>
      <w:tr w:rsidR="00000000" w:rsidTr="4FFE822D" w14:paraId="36F1034B">
        <w:trPr>
          <w:trHeight w:val="305"/>
        </w:trPr>
        <w:tc>
          <w:tcPr>
            <w:tcW w:w="3102" w:type="dxa"/>
            <w:shd w:val="clear" w:color="auto" w:fill="F3F3F3"/>
            <w:vAlign w:val="center"/>
          </w:tcPr>
          <w:p w:rsidR="00000000" w:rsidRDefault="00000000" w14:paraId="0114D154">
            <w:pPr>
              <w:pStyle w:val="Title"/>
              <w:snapToGrid w:val="0"/>
              <w:jc w:val="left"/>
              <w:rPr>
                <w:rFonts w:ascii="Arial" w:hAnsi="Arial" w:cs="Arial"/>
                <w:i w:val="0"/>
                <w:spacing w:val="10"/>
                <w:sz w:val="20"/>
              </w:rPr>
            </w:pPr>
            <w:r>
              <w:rPr>
                <w:rFonts w:ascii="Arial" w:hAnsi="Arial" w:cs="Arial"/>
                <w:i w:val="0"/>
                <w:spacing w:val="10"/>
                <w:sz w:val="20"/>
              </w:rPr>
              <w:t>Source Control</w:t>
            </w:r>
          </w:p>
        </w:tc>
        <w:tc>
          <w:tcPr>
            <w:tcW w:w="7189" w:type="dxa"/>
            <w:shd w:val="clear" w:color="auto" w:fill="FFFFFF" w:themeFill="background1"/>
            <w:vAlign w:val="center"/>
          </w:tcPr>
          <w:p w:rsidR="00000000" w:rsidRDefault="00000000" w14:paraId="408C01E7">
            <w:pPr>
              <w:pStyle w:val="Title"/>
              <w:snapToGrid w:val="0"/>
              <w:jc w:val="left"/>
              <w:rPr>
                <w:rFonts w:ascii="Arial" w:hAnsi="Arial" w:cs="Arial"/>
                <w:i w:val="0"/>
                <w:spacing w:val="10"/>
                <w:sz w:val="20"/>
              </w:rPr>
            </w:pPr>
            <w:r>
              <w:rPr>
                <w:rFonts w:ascii="Arial" w:hAnsi="Arial" w:cs="Arial"/>
                <w:i w:val="0"/>
                <w:spacing w:val="10"/>
                <w:sz w:val="20"/>
              </w:rPr>
              <w:t>Microsoft Visual Source Safe, SubVersion, Git</w:t>
            </w:r>
          </w:p>
        </w:tc>
      </w:tr>
      <w:tr w:rsidR="00000000" w:rsidTr="4FFE822D" w14:paraId="0D90AA17">
        <w:trPr>
          <w:trHeight w:val="305"/>
        </w:trPr>
        <w:tc>
          <w:tcPr>
            <w:tcW w:w="3102" w:type="dxa"/>
            <w:shd w:val="clear" w:color="auto" w:fill="F3F3F3"/>
            <w:vAlign w:val="center"/>
          </w:tcPr>
          <w:p w:rsidR="00000000" w:rsidRDefault="00000000" w14:paraId="749BC9FA">
            <w:pPr>
              <w:pStyle w:val="Title"/>
              <w:snapToGrid w:val="0"/>
              <w:jc w:val="left"/>
              <w:rPr>
                <w:rFonts w:ascii="Arial" w:hAnsi="Arial" w:cs="Arial"/>
                <w:i w:val="0"/>
                <w:spacing w:val="10"/>
                <w:sz w:val="20"/>
              </w:rPr>
            </w:pPr>
            <w:r>
              <w:rPr>
                <w:rFonts w:ascii="Arial" w:hAnsi="Arial" w:cs="Arial"/>
                <w:i w:val="0"/>
                <w:spacing w:val="10"/>
                <w:sz w:val="20"/>
              </w:rPr>
              <w:t>Operating Systems</w:t>
            </w:r>
          </w:p>
        </w:tc>
        <w:tc>
          <w:tcPr>
            <w:tcW w:w="7189" w:type="dxa"/>
            <w:shd w:val="clear" w:color="auto" w:fill="FFFFFF" w:themeFill="background1"/>
            <w:vAlign w:val="center"/>
          </w:tcPr>
          <w:p w:rsidR="00000000" w:rsidRDefault="00000000" w14:paraId="04E1E89C">
            <w:pPr>
              <w:pStyle w:val="Title"/>
              <w:snapToGrid w:val="0"/>
              <w:jc w:val="left"/>
              <w:rPr>
                <w:rFonts w:ascii="Arial" w:hAnsi="Arial" w:cs="Arial"/>
                <w:i w:val="0"/>
                <w:spacing w:val="10"/>
                <w:sz w:val="20"/>
              </w:rPr>
            </w:pPr>
            <w:r>
              <w:rPr>
                <w:rFonts w:ascii="Arial" w:hAnsi="Arial" w:cs="Arial"/>
                <w:i w:val="0"/>
                <w:spacing w:val="10"/>
                <w:sz w:val="20"/>
              </w:rPr>
              <w:t>Windows (9X to Win 7), UNIX, Mac OS X, iPhone OS 2.0 to 4.2</w:t>
            </w:r>
          </w:p>
        </w:tc>
      </w:tr>
      <w:tr w:rsidR="00000000" w:rsidTr="4FFE822D" w14:paraId="2349630C">
        <w:trPr>
          <w:trHeight w:val="305"/>
        </w:trPr>
        <w:tc>
          <w:tcPr>
            <w:tcW w:w="3102" w:type="dxa"/>
            <w:shd w:val="clear" w:color="auto" w:fill="F3F3F3"/>
            <w:vAlign w:val="center"/>
          </w:tcPr>
          <w:p w:rsidR="00000000" w:rsidRDefault="00000000" w14:paraId="13D4341E">
            <w:pPr>
              <w:pStyle w:val="Title"/>
              <w:snapToGrid w:val="0"/>
              <w:jc w:val="left"/>
              <w:rPr>
                <w:rFonts w:ascii="Arial" w:hAnsi="Arial" w:cs="Arial"/>
                <w:i w:val="0"/>
                <w:spacing w:val="10"/>
                <w:sz w:val="20"/>
              </w:rPr>
            </w:pPr>
            <w:r>
              <w:rPr>
                <w:rFonts w:ascii="Arial" w:hAnsi="Arial" w:cs="Arial"/>
                <w:i w:val="0"/>
                <w:spacing w:val="10"/>
                <w:sz w:val="20"/>
              </w:rPr>
              <w:t>Continuous Integration tools</w:t>
            </w:r>
          </w:p>
        </w:tc>
        <w:tc>
          <w:tcPr>
            <w:tcW w:w="7189" w:type="dxa"/>
            <w:shd w:val="clear" w:color="auto" w:fill="FFFFFF" w:themeFill="background1"/>
            <w:vAlign w:val="center"/>
          </w:tcPr>
          <w:p w:rsidR="00000000" w:rsidRDefault="00000000" w14:paraId="195110CF">
            <w:pPr>
              <w:pStyle w:val="Title"/>
              <w:snapToGrid w:val="0"/>
              <w:jc w:val="left"/>
              <w:rPr>
                <w:rFonts w:ascii="Arial" w:hAnsi="Arial" w:cs="Arial"/>
                <w:sz w:val="20"/>
              </w:rPr>
            </w:pPr>
            <w:r>
              <w:rPr>
                <w:rFonts w:ascii="Arial" w:hAnsi="Arial" w:cs="Arial"/>
                <w:i w:val="0"/>
                <w:spacing w:val="10"/>
                <w:sz w:val="20"/>
              </w:rPr>
              <w:t>ANT, Maven, IVY, Hudson, Jenkins</w:t>
            </w:r>
          </w:p>
        </w:tc>
      </w:tr>
    </w:tbl>
    <w:p w:rsidR="4FFE822D" w:rsidRDefault="4FFE822D" w14:noSpellErr="1" w14:paraId="433436DD" w14:textId="2E8B278C">
      <w:r>
        <w:br w:type="page"/>
      </w:r>
    </w:p>
    <w:p w:rsidR="00000000" w:rsidRDefault="00000000" w14:paraId="2C815DC1" w14:textId="7FEBF841">
      <w:pPr>
        <w:pStyle w:val="Title"/>
        <w:ind w:left="360"/>
        <w:jc w:val="left"/>
        <w:rPr>
          <w:rFonts w:ascii="Arial" w:hAnsi="Arial" w:cs="Arial"/>
          <w:sz w:val="20"/>
        </w:rPr>
      </w:pPr>
    </w:p>
    <w:p w:rsidR="4FFE822D" w:rsidP="4FFE822D" w:rsidRDefault="4FFE822D" w14:noSpellErr="1" w14:paraId="728BFC5C" w14:textId="11709BEB">
      <w:pPr>
        <w:pStyle w:val="Heading1"/>
        <w:shd w:val="clear" w:color="auto" w:fill="C0C0C0"/>
        <w:jc w:val="both"/>
      </w:pPr>
      <w:r w:rsidRPr="4FFE822D" w:rsidR="4FFE822D">
        <w:rPr>
          <w:sz w:val="20"/>
          <w:szCs w:val="20"/>
        </w:rPr>
        <w:t>Apps</w:t>
      </w:r>
      <w:r w:rsidRPr="4FFE822D" w:rsidR="4FFE822D">
        <w:rPr>
          <w:sz w:val="20"/>
          <w:szCs w:val="20"/>
        </w:rPr>
        <w:t>:</w:t>
      </w:r>
    </w:p>
    <w:p w:rsidR="4FFE822D" w:rsidP="4FFE822D" w:rsidRDefault="4FFE822D" w14:paraId="17890766" w14:textId="23F3C397">
      <w:pPr>
        <w:pStyle w:val="BodyText"/>
      </w:pPr>
    </w:p>
    <w:p w:rsidR="4FFE822D" w:rsidP="4FFE822D" w:rsidRDefault="4FFE822D" w14:noSpellErr="1" w14:paraId="73007742" w14:textId="25415AD1">
      <w:pPr>
        <w:pStyle w:val="BodyText"/>
      </w:pPr>
      <w:r w:rsidRPr="4FFE822D" w:rsidR="4FFE822D">
        <w:rPr>
          <w:sz w:val="20"/>
          <w:szCs w:val="20"/>
        </w:rPr>
        <w:t xml:space="preserve">Solution </w:t>
      </w:r>
      <w:r w:rsidRPr="4FFE822D" w:rsidR="4FFE822D">
        <w:rPr>
          <w:sz w:val="20"/>
          <w:szCs w:val="20"/>
        </w:rPr>
        <w:t xml:space="preserve">Architect for few of India's Leading mobile </w:t>
      </w:r>
      <w:r w:rsidRPr="4FFE822D" w:rsidR="4FFE822D">
        <w:rPr>
          <w:sz w:val="20"/>
          <w:szCs w:val="20"/>
        </w:rPr>
        <w:t xml:space="preserve">financial </w:t>
      </w:r>
      <w:r w:rsidRPr="4FFE822D" w:rsidR="4FFE822D">
        <w:rPr>
          <w:sz w:val="20"/>
          <w:szCs w:val="20"/>
        </w:rPr>
        <w:t>apps</w:t>
      </w:r>
      <w:r w:rsidRPr="4FFE822D" w:rsidR="4FFE822D">
        <w:rPr>
          <w:sz w:val="20"/>
          <w:szCs w:val="20"/>
        </w:rPr>
        <w:t xml:space="preserve"> in all platforms (iOS, Android and Windows) and the top apps are listed below, </w:t>
      </w:r>
    </w:p>
    <w:p w:rsidR="4FFE822D" w:rsidP="4FFE822D" w:rsidRDefault="4FFE822D" w14:noSpellErr="1" w14:paraId="104180AA" w14:textId="0E83472B">
      <w:pPr>
        <w:pStyle w:val="BodyText"/>
      </w:pPr>
    </w:p>
    <w:p w:rsidR="4FFE822D" w:rsidP="4FFE822D" w:rsidRDefault="4FFE822D" w14:noSpellErr="1" w14:paraId="1E140170" w14:textId="5C19B033">
      <w:pPr>
        <w:pStyle w:val="BodyText"/>
      </w:pPr>
    </w:p>
    <w:tbl>
      <w:tblPr>
        <w:tblStyle w:val="GridTable1Light-Accent1"/>
        <w:tblW w:w="0" w:type="auto"/>
        <w:tblInd w:w="0" w:type="dxa"/>
        <w:tblLook w:val="04A0" w:firstRow="1" w:lastRow="0" w:firstColumn="1" w:lastColumn="0" w:noHBand="0" w:noVBand="1"/>
      </w:tblPr>
      <w:tblGrid>
        <w:gridCol w:w="2565"/>
        <w:gridCol w:w="2565"/>
        <w:gridCol w:w="2565"/>
        <w:gridCol w:w="2565"/>
      </w:tblGrid>
      <w:tr w:rsidR="4FFE822D" w:rsidTr="4FFE822D" w14:paraId="4FA2CB8F">
        <w:tc>
          <w:tcPr>
            <w:cnfStyle w:val="001000000000" w:firstRow="0" w:lastRow="0" w:firstColumn="1" w:lastColumn="0" w:oddVBand="0" w:evenVBand="0" w:oddHBand="0" w:evenHBand="0" w:firstRowFirstColumn="0" w:firstRowLastColumn="0" w:lastRowFirstColumn="0" w:lastRowLastColumn="0"/>
            <w:tcW w:w="2565" w:type="dxa"/>
            <w:shd w:val="clear" w:color="auto" w:fill="5B9BD5" w:themeFill="accent1"/>
          </w:tcPr>
          <w:p w:rsidR="4FFE822D" w:rsidP="4FFE822D" w:rsidRDefault="4FFE822D" w14:noSpellErr="1" w14:paraId="68EEED3C" w14:textId="694DAB09">
            <w:pPr>
              <w:pStyle w:val="BodyText"/>
            </w:pPr>
            <w:r w:rsidRPr="4FFE822D" w:rsidR="4FFE822D">
              <w:rPr>
                <w:b w:val="0"/>
                <w:bCs w:val="0"/>
                <w:color w:val="F2F2F2" w:themeColor="background1" w:themeTint="FF" w:themeShade="F2"/>
                <w:sz w:val="20"/>
                <w:szCs w:val="20"/>
              </w:rPr>
              <w:t>Name</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5B9BD5" w:themeFill="accent1"/>
          </w:tcPr>
          <w:p w:rsidR="4FFE822D" w:rsidP="4FFE822D" w:rsidRDefault="4FFE822D" w14:noSpellErr="1" w14:paraId="21C2ACDF" w14:textId="16A60456">
            <w:pPr>
              <w:pStyle w:val="BodyText"/>
            </w:pPr>
            <w:r w:rsidRPr="4FFE822D" w:rsidR="4FFE822D">
              <w:rPr>
                <w:b w:val="0"/>
                <w:bCs w:val="0"/>
                <w:color w:val="F2F2F2" w:themeColor="background1" w:themeTint="FF" w:themeShade="F2"/>
                <w:sz w:val="20"/>
                <w:szCs w:val="20"/>
              </w:rPr>
              <w:t>Downloads/Ratings</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5B9BD5" w:themeFill="accent1"/>
          </w:tcPr>
          <w:p w:rsidR="4FFE822D" w:rsidP="4FFE822D" w:rsidRDefault="4FFE822D" w14:noSpellErr="1" w14:paraId="5AB760EE" w14:textId="5138A278">
            <w:pPr>
              <w:pStyle w:val="BodyText"/>
            </w:pPr>
            <w:r w:rsidRPr="4FFE822D" w:rsidR="4FFE822D">
              <w:rPr>
                <w:b w:val="0"/>
                <w:bCs w:val="0"/>
                <w:color w:val="F2F2F2" w:themeColor="background1" w:themeTint="FF" w:themeShade="F2"/>
                <w:sz w:val="20"/>
                <w:szCs w:val="20"/>
              </w:rPr>
              <w:t xml:space="preserve">Play Store </w:t>
            </w:r>
            <w:r w:rsidRPr="4FFE822D" w:rsidR="4FFE822D">
              <w:rPr>
                <w:b w:val="0"/>
                <w:bCs w:val="0"/>
                <w:color w:val="F2F2F2" w:themeColor="background1" w:themeTint="FF" w:themeShade="F2"/>
                <w:sz w:val="20"/>
                <w:szCs w:val="20"/>
              </w:rPr>
              <w:t>Link</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5B9BD5" w:themeFill="accent1"/>
          </w:tcPr>
          <w:p w:rsidR="4FFE822D" w:rsidP="4FFE822D" w:rsidRDefault="4FFE822D" w14:noSpellErr="1" w14:paraId="39EB76AC" w14:textId="066C6CA8">
            <w:pPr>
              <w:pStyle w:val="BodyText"/>
            </w:pPr>
            <w:r w:rsidRPr="4FFE822D" w:rsidR="4FFE822D">
              <w:rPr>
                <w:b w:val="0"/>
                <w:bCs w:val="0"/>
                <w:color w:val="F2F2F2" w:themeColor="background1" w:themeTint="FF" w:themeShade="F2"/>
                <w:sz w:val="20"/>
                <w:szCs w:val="20"/>
              </w:rPr>
              <w:t xml:space="preserve">App store </w:t>
            </w:r>
          </w:p>
        </w:tc>
      </w:tr>
      <w:tr w:rsidR="4FFE822D" w:rsidTr="4FFE822D" w14:paraId="40E3004D">
        <w:tc>
          <w:tcPr>
            <w:cnfStyle w:val="001000000000" w:firstRow="0" w:lastRow="0" w:firstColumn="1" w:lastColumn="0" w:oddVBand="0" w:evenVBand="0" w:oddHBand="0" w:evenHBand="0" w:firstRowFirstColumn="0" w:firstRowLastColumn="0" w:lastRowFirstColumn="0" w:lastRowLastColumn="0"/>
            <w:tcW w:w="2565" w:type="dxa"/>
          </w:tcPr>
          <w:p w:rsidR="4FFE822D" w:rsidP="4FFE822D" w:rsidRDefault="4FFE822D" w14:paraId="38565B05" w14:textId="524EB3FA">
            <w:pPr>
              <w:pStyle w:val="BodyText"/>
            </w:pPr>
            <w:r w:rsidRPr="4FFE822D" w:rsidR="4FFE822D">
              <w:rPr>
                <w:b w:val="0"/>
                <w:bCs w:val="0"/>
                <w:sz w:val="20"/>
                <w:szCs w:val="20"/>
              </w:rPr>
              <w:t>Kotak Bank</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42BC67FE" w14:textId="2A3717B7">
            <w:pPr>
              <w:pStyle w:val="BodyText"/>
            </w:pPr>
            <w:r w:rsidRPr="4FFE822D" w:rsidR="4FFE822D">
              <w:rPr>
                <w:sz w:val="20"/>
                <w:szCs w:val="20"/>
              </w:rPr>
              <w:t>~500,000 / 4.5</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7CF13A86" w14:textId="72D8FA3D">
            <w:pPr>
              <w:pStyle w:val="BodyText"/>
            </w:pPr>
            <w:r w:rsidR="4FFE822D">
              <w:rPr/>
              <w:t>http://goo.gl/8bFpje</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40EC1B9F" w14:textId="6F487E4D">
            <w:pPr>
              <w:pStyle w:val="BodyText"/>
            </w:pPr>
            <w:r w:rsidR="4FFE822D">
              <w:rPr/>
              <w:t>http://goo.gl/fEx1RX</w:t>
            </w:r>
          </w:p>
        </w:tc>
      </w:tr>
      <w:tr w:rsidR="4FFE822D" w:rsidTr="4FFE822D" w14:paraId="21376269">
        <w:tc>
          <w:tcPr>
            <w:cnfStyle w:val="001000000000" w:firstRow="0" w:lastRow="0" w:firstColumn="1" w:lastColumn="0" w:oddVBand="0" w:evenVBand="0" w:oddHBand="0" w:evenHBand="0" w:firstRowFirstColumn="0" w:firstRowLastColumn="0" w:lastRowFirstColumn="0" w:lastRowLastColumn="0"/>
            <w:tcW w:w="2565" w:type="dxa"/>
          </w:tcPr>
          <w:p w:rsidR="4FFE822D" w:rsidP="4FFE822D" w:rsidRDefault="4FFE822D" w14:paraId="30422D6F" w14:textId="52B58187">
            <w:pPr>
              <w:pStyle w:val="BodyText"/>
            </w:pPr>
            <w:r w:rsidRPr="4FFE822D" w:rsidR="4FFE822D">
              <w:rPr>
                <w:b w:val="0"/>
                <w:bCs w:val="0"/>
                <w:sz w:val="20"/>
                <w:szCs w:val="20"/>
              </w:rPr>
              <w:t>MyUniverse</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291C221C" w14:textId="23756F4B">
            <w:pPr>
              <w:pStyle w:val="BodyText"/>
            </w:pPr>
            <w:r w:rsidRPr="4FFE822D" w:rsidR="4FFE822D">
              <w:rPr>
                <w:sz w:val="20"/>
                <w:szCs w:val="20"/>
              </w:rPr>
              <w:t>~1,000,000 / 3.8</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6510D71D" w14:textId="3FCD8CA1">
            <w:pPr>
              <w:pStyle w:val="BodyText"/>
            </w:pPr>
            <w:r w:rsidR="4FFE822D">
              <w:rPr/>
              <w:t>http://goo.gl/LorxD0</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6A369E22" w14:textId="4F1F2424">
            <w:pPr>
              <w:pStyle w:val="BodyText"/>
            </w:pPr>
            <w:r w:rsidR="4FFE822D">
              <w:rPr/>
              <w:t>http://goo.gl/EFczFM</w:t>
            </w:r>
          </w:p>
        </w:tc>
      </w:tr>
      <w:tr w:rsidR="4FFE822D" w:rsidTr="4FFE822D" w14:paraId="49560694">
        <w:tc>
          <w:tcPr>
            <w:cnfStyle w:val="001000000000" w:firstRow="0" w:lastRow="0" w:firstColumn="1" w:lastColumn="0" w:oddVBand="0" w:evenVBand="0" w:oddHBand="0" w:evenHBand="0" w:firstRowFirstColumn="0" w:firstRowLastColumn="0" w:lastRowFirstColumn="0" w:lastRowLastColumn="0"/>
            <w:tcW w:w="2565" w:type="dxa"/>
          </w:tcPr>
          <w:p w:rsidR="4FFE822D" w:rsidP="4FFE822D" w:rsidRDefault="4FFE822D" w14:noSpellErr="1" w14:paraId="2A46900F" w14:textId="7BA84E99">
            <w:pPr>
              <w:pStyle w:val="BodyText"/>
            </w:pPr>
            <w:r w:rsidRPr="4FFE822D" w:rsidR="4FFE822D">
              <w:rPr>
                <w:b w:val="0"/>
                <w:bCs w:val="0"/>
                <w:sz w:val="20"/>
                <w:szCs w:val="20"/>
              </w:rPr>
              <w:t>NSE</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10D2BF2B" w14:textId="5BD0B661">
            <w:pPr>
              <w:pStyle w:val="BodyText"/>
            </w:pPr>
            <w:r w:rsidRPr="4FFE822D" w:rsidR="4FFE822D">
              <w:rPr>
                <w:sz w:val="20"/>
                <w:szCs w:val="20"/>
              </w:rPr>
              <w:t>~500,000/ 4.2</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02AEE58A" w14:textId="3A6FE8D8">
            <w:pPr>
              <w:pStyle w:val="BodyText"/>
            </w:pPr>
            <w:r w:rsidR="4FFE822D">
              <w:rPr/>
              <w:t>http://goo.gl/h2Yijj</w:t>
            </w:r>
          </w:p>
        </w:tc>
        <w:tc>
          <w:tcPr>
            <w:cnfStyle w:val="000000000000" w:firstRow="0" w:lastRow="0" w:firstColumn="0" w:lastColumn="0" w:oddVBand="0" w:evenVBand="0" w:oddHBand="0" w:evenHBand="0" w:firstRowFirstColumn="0" w:firstRowLastColumn="0" w:lastRowFirstColumn="0" w:lastRowLastColumn="0"/>
            <w:tcW w:w="2565" w:type="dxa"/>
          </w:tcPr>
          <w:p w:rsidR="4FFE822D" w:rsidP="4FFE822D" w:rsidRDefault="4FFE822D" w14:noSpellErr="1" w14:paraId="21FDCF59" w14:textId="515433E4">
            <w:pPr>
              <w:pStyle w:val="BodyText"/>
            </w:pPr>
            <w:r w:rsidR="4FFE822D">
              <w:rPr/>
              <w:t>http://goo.gl/b5kPPH</w:t>
            </w:r>
          </w:p>
        </w:tc>
      </w:tr>
    </w:tbl>
    <w:p w:rsidR="4FFE822D" w:rsidP="4FFE822D" w:rsidRDefault="4FFE822D" w14:paraId="60D5F363" w14:textId="4DF14392">
      <w:pPr>
        <w:pStyle w:val="BodyText"/>
      </w:pPr>
    </w:p>
    <w:p w:rsidR="4FFE822D" w:rsidP="4FFE822D" w:rsidRDefault="4FFE822D" w14:noSpellErr="1" w14:paraId="2B429853" w14:textId="70A7975A">
      <w:pPr>
        <w:pStyle w:val="BodyText"/>
      </w:pPr>
      <w:r w:rsidRPr="4FFE822D" w:rsidR="4FFE822D">
        <w:rPr>
          <w:sz w:val="20"/>
          <w:szCs w:val="20"/>
        </w:rPr>
        <w:t>Apart from the above popular apps, I have developed/</w:t>
      </w:r>
      <w:r w:rsidRPr="4FFE822D" w:rsidR="4FFE822D">
        <w:rPr>
          <w:sz w:val="20"/>
          <w:szCs w:val="20"/>
        </w:rPr>
        <w:t>designed/Architected</w:t>
      </w:r>
      <w:r w:rsidRPr="4FFE822D" w:rsidR="4FFE822D">
        <w:rPr>
          <w:sz w:val="20"/>
          <w:szCs w:val="20"/>
        </w:rPr>
        <w:t xml:space="preserve"> few more apps (~25 apps)</w:t>
      </w:r>
      <w:r w:rsidRPr="4FFE822D" w:rsidR="4FFE822D">
        <w:rPr>
          <w:sz w:val="20"/>
          <w:szCs w:val="20"/>
        </w:rPr>
        <w:t xml:space="preserve"> personally and also for my organization</w:t>
      </w:r>
      <w:r w:rsidRPr="4FFE822D" w:rsidR="4FFE822D">
        <w:rPr>
          <w:sz w:val="20"/>
          <w:szCs w:val="20"/>
        </w:rPr>
        <w:t>, which shall be discussed in person if required</w:t>
      </w:r>
    </w:p>
    <w:p w:rsidR="4FFE822D" w:rsidP="4FFE822D" w:rsidRDefault="4FFE822D" w14:paraId="4FB53F06" w14:textId="26D3D338">
      <w:pPr>
        <w:pStyle w:val="ColorfulList-Accent11"/>
        <w:spacing w:line="100" w:lineRule="atLeast"/>
        <w:ind w:left="0"/>
      </w:pPr>
    </w:p>
    <w:p w:rsidR="00000000" w:rsidP="4A1AF78B" w:rsidRDefault="00000000" w14:paraId="2860E247" w14:noSpellErr="1" w14:textId="6BABB141">
      <w:pPr>
        <w:pStyle w:val="ColorfulList-Accent11"/>
        <w:spacing w:line="100" w:lineRule="atLeast"/>
        <w:ind w:left="0"/>
        <w:rPr>
          <w:rFonts w:ascii="Arial" w:hAnsi="Arial" w:cs="Arial"/>
          <w:sz w:val="20"/>
          <w:szCs w:val="20"/>
        </w:rPr>
      </w:pPr>
    </w:p>
    <w:p w:rsidR="00000000" w:rsidRDefault="00000000" w14:paraId="10CF80BA" w14:noSpellErr="1">
      <w:pPr>
        <w:pStyle w:val="Heading1"/>
        <w:shd w:val="clear" w:color="auto" w:fill="C0C0C0"/>
        <w:jc w:val="both"/>
        <w:rPr>
          <w:sz w:val="20"/>
          <w:szCs w:val="20"/>
        </w:rPr>
      </w:pPr>
      <w:r>
        <w:rPr>
          <w:sz w:val="20"/>
          <w:szCs w:val="20"/>
          <w:shd w:val="clear" w:color="auto" w:fill="C0C0C0"/>
        </w:rPr>
        <w:t xml:space="preserve">Tools, </w:t>
      </w:r>
      <w:r>
        <w:rPr>
          <w:sz w:val="20"/>
          <w:szCs w:val="20"/>
          <w:shd w:val="clear" w:color="auto" w:fill="C0C0C0"/>
        </w:rPr>
        <w:t xml:space="preserve">Framework </w:t>
      </w:r>
      <w:r>
        <w:rPr>
          <w:sz w:val="20"/>
          <w:szCs w:val="20"/>
          <w:shd w:val="clear" w:color="auto" w:fill="C0C0C0"/>
        </w:rPr>
        <w:t xml:space="preserve">and Process </w:t>
      </w:r>
      <w:r>
        <w:rPr>
          <w:sz w:val="20"/>
          <w:szCs w:val="20"/>
          <w:shd w:val="clear" w:color="auto" w:fill="C0C0C0"/>
        </w:rPr>
        <w:t>:</w:t>
      </w:r>
    </w:p>
    <w:p w:rsidR="00000000" w:rsidRDefault="00000000" w14:paraId="3AA90CD1" w14:noSpellErr="1" w14:textId="19EFB874">
      <w:pPr>
        <w:spacing w:line="100" w:lineRule="atLeast"/>
        <w:ind w:firstLine="360"/>
        <w:rPr>
          <w:rFonts w:ascii="Arial" w:hAnsi="Arial" w:cs="Arial"/>
          <w:sz w:val="20"/>
          <w:szCs w:val="20"/>
        </w:rPr>
      </w:pPr>
      <w:r w:rsidRPr="4FFE822D" w:rsidR="4FFE822D">
        <w:rPr>
          <w:rFonts w:ascii="Arial" w:hAnsi="Arial" w:eastAsia="Arial" w:cs="Arial"/>
          <w:sz w:val="20"/>
          <w:szCs w:val="20"/>
        </w:rPr>
        <w:t>Developed</w:t>
      </w:r>
      <w:r w:rsidRPr="4FFE822D" w:rsidR="4FFE822D">
        <w:rPr>
          <w:rFonts w:ascii="Arial" w:hAnsi="Arial" w:eastAsia="Arial" w:cs="Arial"/>
          <w:sz w:val="20"/>
          <w:szCs w:val="20"/>
        </w:rPr>
        <w:t xml:space="preserve"> framework for Finance domain across all mobile OS (Android, Blackberry, iOS, WP8) </w:t>
      </w:r>
    </w:p>
    <w:p w:rsidR="00000000" w:rsidRDefault="00000000" w14:paraId="095930B1">
      <w:pPr>
        <w:spacing w:line="100" w:lineRule="atLeast"/>
        <w:ind w:firstLine="360"/>
        <w:rPr>
          <w:rFonts w:ascii="Arial" w:hAnsi="Arial" w:cs="Arial"/>
          <w:sz w:val="20"/>
          <w:szCs w:val="20"/>
        </w:rPr>
      </w:pPr>
    </w:p>
    <w:p w:rsidR="00000000" w:rsidRDefault="00000000" w14:paraId="315DFB26" w14:noSpellErr="1" w14:textId="4DEDEB51">
      <w:pPr>
        <w:spacing w:line="100" w:lineRule="atLeast"/>
        <w:ind w:firstLine="360"/>
        <w:rPr>
          <w:rFonts w:ascii="Arial" w:hAnsi="Arial" w:cs="Arial"/>
          <w:sz w:val="20"/>
          <w:szCs w:val="20"/>
        </w:rPr>
      </w:pPr>
      <w:r w:rsidRPr="4FFE822D" w:rsidR="4FFE822D">
        <w:rPr>
          <w:rFonts w:ascii="Arial" w:hAnsi="Arial" w:eastAsia="Arial" w:cs="Arial"/>
          <w:sz w:val="20"/>
          <w:szCs w:val="20"/>
        </w:rPr>
        <w:t xml:space="preserve">The following </w:t>
      </w:r>
      <w:r w:rsidRPr="4FFE822D" w:rsidR="4FFE822D">
        <w:rPr>
          <w:rFonts w:ascii="Arial" w:hAnsi="Arial" w:eastAsia="Arial" w:cs="Arial"/>
          <w:sz w:val="20"/>
          <w:szCs w:val="20"/>
        </w:rPr>
        <w:t xml:space="preserve">libraries/Services </w:t>
      </w:r>
      <w:r w:rsidRPr="4FFE822D" w:rsidR="4FFE822D">
        <w:rPr>
          <w:rFonts w:ascii="Arial" w:hAnsi="Arial" w:eastAsia="Arial" w:cs="Arial"/>
          <w:sz w:val="20"/>
          <w:szCs w:val="20"/>
        </w:rPr>
        <w:t xml:space="preserve">are designed, </w:t>
      </w:r>
    </w:p>
    <w:p w:rsidR="00000000" w:rsidRDefault="00000000" w14:paraId="71FEC5E2">
      <w:pPr>
        <w:spacing w:line="100" w:lineRule="atLeast"/>
        <w:ind w:firstLine="360"/>
        <w:rPr>
          <w:rFonts w:ascii="Arial" w:hAnsi="Arial" w:cs="Arial"/>
          <w:sz w:val="20"/>
          <w:szCs w:val="20"/>
        </w:rPr>
      </w:pPr>
    </w:p>
    <w:p w:rsidR="00000000" w:rsidRDefault="00000000" w14:paraId="722F6F63" w14:noSpellErr="1" w14:textId="5E13F002">
      <w:pPr>
        <w:numPr>
          <w:ilvl w:val="0"/>
          <w:numId w:val="10"/>
        </w:numPr>
        <w:spacing w:line="100" w:lineRule="atLeast"/>
        <w:rPr>
          <w:rFonts w:ascii="Arial" w:hAnsi="Arial" w:eastAsia="Arial" w:cs="Arial"/>
          <w:sz w:val="20"/>
          <w:szCs w:val="20"/>
        </w:rPr>
      </w:pPr>
      <w:r w:rsidRPr="4FFE822D" w:rsidR="4FFE822D">
        <w:rPr>
          <w:rFonts w:ascii="Arial" w:hAnsi="Arial" w:eastAsia="Arial" w:cs="Arial"/>
          <w:sz w:val="20"/>
          <w:szCs w:val="20"/>
        </w:rPr>
        <w:t xml:space="preserve">Data </w:t>
      </w:r>
      <w:r w:rsidRPr="4FFE822D" w:rsidR="4FFE822D">
        <w:rPr>
          <w:rFonts w:ascii="Arial" w:hAnsi="Arial" w:eastAsia="Arial" w:cs="Arial"/>
          <w:sz w:val="20"/>
          <w:szCs w:val="20"/>
        </w:rPr>
        <w:t>and Parser</w:t>
      </w:r>
      <w:r w:rsidRPr="4FFE822D" w:rsidR="4FFE822D">
        <w:rPr>
          <w:rFonts w:ascii="Arial" w:hAnsi="Arial" w:eastAsia="Arial" w:cs="Arial"/>
          <w:sz w:val="20"/>
          <w:szCs w:val="20"/>
        </w:rPr>
        <w:t xml:space="preserve"> </w:t>
      </w:r>
      <w:r w:rsidRPr="4FFE822D" w:rsidR="4FFE822D">
        <w:rPr>
          <w:rFonts w:ascii="Arial" w:hAnsi="Arial" w:eastAsia="Arial" w:cs="Arial"/>
          <w:sz w:val="20"/>
          <w:szCs w:val="20"/>
        </w:rPr>
        <w:t>library</w:t>
      </w:r>
    </w:p>
    <w:p w:rsidR="00000000" w:rsidRDefault="00000000" w14:paraId="772ED036">
      <w:pPr>
        <w:numPr>
          <w:ilvl w:val="1"/>
          <w:numId w:val="10"/>
        </w:numPr>
        <w:spacing w:line="100" w:lineRule="atLeast"/>
        <w:rPr>
          <w:rFonts w:ascii="Arial" w:hAnsi="Arial" w:cs="Arial"/>
          <w:sz w:val="20"/>
          <w:szCs w:val="20"/>
        </w:rPr>
      </w:pPr>
      <w:r>
        <w:rPr>
          <w:rFonts w:ascii="Arial" w:hAnsi="Arial" w:eastAsia="Arial" w:cs="Arial"/>
          <w:sz w:val="20"/>
          <w:szCs w:val="20"/>
        </w:rPr>
        <w:t xml:space="preserve"> </w:t>
      </w:r>
      <w:r>
        <w:rPr>
          <w:rFonts w:ascii="Arial" w:hAnsi="Arial" w:cs="Arial"/>
          <w:sz w:val="20"/>
          <w:szCs w:val="20"/>
        </w:rPr>
        <w:t>Handles any connection protocol such as http, https, TLS,TCP</w:t>
      </w:r>
    </w:p>
    <w:p w:rsidR="00000000" w:rsidP="4FFE822D" w:rsidRDefault="00000000" w14:paraId="4D40B581" w14:noSpellErr="1" w14:textId="071E61E3">
      <w:pPr>
        <w:pStyle w:val="ColorfulList-Accent11"/>
        <w:numPr>
          <w:ilvl w:val="1"/>
          <w:numId w:val="10"/>
        </w:numPr>
        <w:spacing w:line="100" w:lineRule="atLeast"/>
        <w:rPr>
          <w:rFonts w:ascii="Arial" w:hAnsi="Arial" w:cs="Arial"/>
          <w:sz w:val="20"/>
          <w:szCs w:val="20"/>
        </w:rPr>
      </w:pPr>
      <w:r w:rsidRPr="4FFE822D" w:rsidR="4FFE822D">
        <w:rPr>
          <w:rFonts w:ascii="Arial" w:hAnsi="Arial" w:eastAsia="Arial" w:cs="Arial"/>
          <w:sz w:val="20"/>
          <w:szCs w:val="20"/>
        </w:rPr>
        <w:t>Handles Storage, like offline caching, persistent storage, app cache.</w:t>
      </w:r>
    </w:p>
    <w:p w:rsidR="00000000" w:rsidRDefault="00000000" w14:paraId="41513522" w14:textId="0CE771DE">
      <w:pPr>
        <w:pStyle w:val="ColorfulList-Accent11"/>
        <w:numPr>
          <w:ilvl w:val="1"/>
          <w:numId w:val="10"/>
        </w:numPr>
        <w:spacing w:line="100" w:lineRule="atLeast"/>
        <w:rPr>
          <w:rFonts w:ascii="Arial" w:hAnsi="Arial" w:cs="Arial"/>
          <w:sz w:val="20"/>
          <w:szCs w:val="20"/>
        </w:rPr>
      </w:pPr>
      <w:r w:rsidRPr="4FFE822D" w:rsidR="4FFE822D">
        <w:rPr>
          <w:rFonts w:ascii="Arial" w:hAnsi="Arial" w:eastAsia="Arial" w:cs="Arial"/>
          <w:sz w:val="20"/>
          <w:szCs w:val="20"/>
        </w:rPr>
        <w:t>Handles any type of data like json, xml, csv, plain objects etc.</w:t>
      </w:r>
    </w:p>
    <w:p w:rsidR="00000000" w:rsidRDefault="00000000" w14:paraId="367914AD">
      <w:pPr>
        <w:pStyle w:val="ColorfulList-Accent11"/>
        <w:spacing w:line="100" w:lineRule="atLeast"/>
        <w:ind w:left="1440"/>
        <w:rPr>
          <w:rFonts w:ascii="Arial" w:hAnsi="Arial" w:cs="Arial"/>
          <w:sz w:val="20"/>
          <w:szCs w:val="20"/>
        </w:rPr>
      </w:pPr>
    </w:p>
    <w:p w:rsidR="00000000" w:rsidRDefault="00000000" w14:paraId="3E640583" w14:textId="14223216">
      <w:pPr>
        <w:pStyle w:val="ColorfulList-Accent11"/>
        <w:numPr>
          <w:ilvl w:val="0"/>
          <w:numId w:val="10"/>
        </w:numPr>
        <w:spacing w:line="100" w:lineRule="atLeast"/>
        <w:rPr>
          <w:rFonts w:ascii="Arial" w:hAnsi="Arial" w:cs="Arial"/>
          <w:sz w:val="20"/>
          <w:szCs w:val="20"/>
        </w:rPr>
      </w:pPr>
      <w:r w:rsidRPr="4FFE822D" w:rsidR="4FFE822D">
        <w:rPr>
          <w:rFonts w:ascii="Arial" w:hAnsi="Arial" w:eastAsia="Arial" w:cs="Arial"/>
          <w:sz w:val="20"/>
          <w:szCs w:val="20"/>
        </w:rPr>
        <w:t>UI Library</w:t>
      </w:r>
    </w:p>
    <w:p w:rsidR="00000000" w:rsidRDefault="00000000" w14:paraId="5F732BEC">
      <w:pPr>
        <w:pStyle w:val="ColorfulList-Accent11"/>
        <w:numPr>
          <w:ilvl w:val="1"/>
          <w:numId w:val="10"/>
        </w:numPr>
        <w:spacing w:line="100" w:lineRule="atLeast"/>
        <w:rPr>
          <w:rFonts w:ascii="Arial" w:hAnsi="Arial" w:cs="Arial"/>
          <w:sz w:val="20"/>
          <w:szCs w:val="20"/>
        </w:rPr>
      </w:pPr>
      <w:r>
        <w:rPr>
          <w:rFonts w:ascii="Arial" w:hAnsi="Arial" w:cs="Arial"/>
          <w:sz w:val="20"/>
          <w:szCs w:val="20"/>
        </w:rPr>
        <w:t>Custom Designed UI components and UI utilities.</w:t>
      </w:r>
    </w:p>
    <w:p w:rsidR="00000000" w:rsidRDefault="00000000" w14:paraId="4A429655">
      <w:pPr>
        <w:pStyle w:val="ColorfulList-Accent11"/>
        <w:numPr>
          <w:ilvl w:val="1"/>
          <w:numId w:val="10"/>
        </w:numPr>
        <w:spacing w:line="100" w:lineRule="atLeast"/>
        <w:rPr>
          <w:rFonts w:ascii="Arial" w:hAnsi="Arial" w:cs="Arial"/>
          <w:sz w:val="20"/>
          <w:szCs w:val="20"/>
        </w:rPr>
      </w:pPr>
      <w:r>
        <w:rPr>
          <w:rFonts w:ascii="Arial" w:hAnsi="Arial" w:cs="Arial"/>
          <w:sz w:val="20"/>
          <w:szCs w:val="20"/>
        </w:rPr>
        <w:t xml:space="preserve">Designed Controllers and models in MVC pattern </w:t>
      </w:r>
    </w:p>
    <w:p w:rsidR="00000000" w:rsidRDefault="00000000" w14:paraId="32744EA4">
      <w:pPr>
        <w:pStyle w:val="ColorfulList-Accent11"/>
        <w:spacing w:line="100" w:lineRule="atLeast"/>
        <w:ind w:left="1440"/>
        <w:rPr>
          <w:rFonts w:ascii="Arial" w:hAnsi="Arial" w:cs="Arial"/>
          <w:sz w:val="20"/>
          <w:szCs w:val="20"/>
        </w:rPr>
      </w:pPr>
    </w:p>
    <w:p w:rsidR="00000000" w:rsidRDefault="00000000" w14:paraId="75B2D8FE" w14:noSpellErr="1" w14:textId="379E4594">
      <w:pPr>
        <w:pStyle w:val="ColorfulList-Accent11"/>
        <w:spacing w:line="100" w:lineRule="atLeast"/>
        <w:ind w:left="0"/>
        <w:rPr>
          <w:rFonts w:ascii="Arial" w:hAnsi="Arial" w:cs="Arial"/>
          <w:sz w:val="20"/>
          <w:szCs w:val="20"/>
        </w:rPr>
      </w:pPr>
      <w:r w:rsidRPr="4FFE822D" w:rsidR="4FFE822D">
        <w:rPr>
          <w:rFonts w:ascii="Arial" w:hAnsi="Arial" w:eastAsia="Arial" w:cs="Arial"/>
          <w:sz w:val="20"/>
          <w:szCs w:val="20"/>
        </w:rPr>
        <w:t xml:space="preserve">      </w:t>
      </w:r>
      <w:r w:rsidRPr="4FFE822D" w:rsidR="4FFE822D">
        <w:rPr>
          <w:rFonts w:ascii="Arial" w:hAnsi="Arial" w:eastAsia="Arial" w:cs="Arial"/>
          <w:sz w:val="20"/>
          <w:szCs w:val="20"/>
        </w:rPr>
        <w:t xml:space="preserve">  3. </w:t>
      </w:r>
      <w:r w:rsidRPr="4FFE822D" w:rsidR="4FFE822D">
        <w:rPr>
          <w:rFonts w:ascii="Arial" w:hAnsi="Arial" w:eastAsia="Arial" w:cs="Arial"/>
          <w:sz w:val="20"/>
          <w:szCs w:val="20"/>
        </w:rPr>
        <w:t xml:space="preserve"> Services</w:t>
      </w:r>
    </w:p>
    <w:p w:rsidR="00000000" w:rsidRDefault="00000000" w14:paraId="33B7C7CA">
      <w:pPr>
        <w:pStyle w:val="ColorfulList-Accent11"/>
        <w:spacing w:line="100" w:lineRule="atLeast"/>
        <w:ind w:left="1000"/>
        <w:rPr>
          <w:rFonts w:ascii="Arial" w:hAnsi="Arial" w:cs="Arial"/>
          <w:sz w:val="20"/>
          <w:szCs w:val="20"/>
        </w:rPr>
      </w:pPr>
      <w:r>
        <w:rPr>
          <w:rFonts w:ascii="Arial" w:hAnsi="Arial" w:cs="Arial"/>
          <w:sz w:val="20"/>
          <w:szCs w:val="20"/>
        </w:rPr>
        <w:t>a. Config Service which handles the configuration data sync between the client framework and the backend</w:t>
      </w:r>
    </w:p>
    <w:p w:rsidR="00000000" w:rsidRDefault="00000000" w14:paraId="765C0729">
      <w:pPr>
        <w:pStyle w:val="ColorfulList-Accent11"/>
        <w:spacing w:line="100" w:lineRule="atLeast"/>
        <w:ind w:left="0"/>
        <w:rPr>
          <w:rFonts w:ascii="Arial" w:hAnsi="Arial" w:eastAsia="Arial" w:cs="Arial"/>
          <w:sz w:val="20"/>
          <w:szCs w:val="20"/>
        </w:rPr>
      </w:pPr>
      <w:r>
        <w:rPr>
          <w:rFonts w:ascii="Arial" w:hAnsi="Arial" w:cs="Arial"/>
          <w:sz w:val="20"/>
          <w:szCs w:val="20"/>
        </w:rPr>
        <w:tab/>
      </w:r>
      <w:r>
        <w:rPr>
          <w:rFonts w:ascii="Arial" w:hAnsi="Arial" w:cs="Arial"/>
          <w:sz w:val="20"/>
          <w:szCs w:val="20"/>
        </w:rPr>
        <w:t xml:space="preserve">     b. Ads Service :  Handles the ad configuration in the client to be managed by a server</w:t>
      </w:r>
    </w:p>
    <w:p w:rsidR="00000000" w:rsidRDefault="00000000" w14:paraId="746BEF3F">
      <w:pPr>
        <w:pStyle w:val="ColorfulList-Accent11"/>
        <w:spacing w:line="100" w:lineRule="atLeast"/>
        <w:ind w:left="0"/>
        <w:rPr>
          <w:rFonts w:ascii="Arial" w:hAnsi="Arial" w:eastAsia="Arial" w:cs="Arial"/>
          <w:sz w:val="20"/>
          <w:szCs w:val="20"/>
        </w:rPr>
      </w:pPr>
      <w:r>
        <w:rPr>
          <w:rFonts w:ascii="Arial" w:hAnsi="Arial" w:eastAsia="Arial" w:cs="Arial"/>
          <w:sz w:val="20"/>
          <w:szCs w:val="20"/>
        </w:rPr>
        <w:t xml:space="preserve">                  </w:t>
      </w:r>
      <w:r>
        <w:rPr>
          <w:rFonts w:ascii="Arial" w:hAnsi="Arial" w:cs="Arial"/>
          <w:sz w:val="20"/>
          <w:szCs w:val="20"/>
        </w:rPr>
        <w:t>c. Reporting Service:  Handles statistical and error reporting from the device</w:t>
      </w:r>
    </w:p>
    <w:p w:rsidR="00000000" w:rsidRDefault="00000000" w14:paraId="18ABD48F">
      <w:pPr>
        <w:pStyle w:val="ColorfulList-Accent11"/>
        <w:spacing w:line="100" w:lineRule="atLeast"/>
        <w:ind w:left="0"/>
        <w:rPr>
          <w:rFonts w:ascii="Arial" w:hAnsi="Arial" w:cs="Arial"/>
          <w:sz w:val="20"/>
          <w:szCs w:val="20"/>
        </w:rPr>
      </w:pPr>
      <w:r>
        <w:rPr>
          <w:rFonts w:ascii="Arial" w:hAnsi="Arial" w:eastAsia="Arial" w:cs="Arial"/>
          <w:sz w:val="20"/>
          <w:szCs w:val="20"/>
        </w:rPr>
        <w:t xml:space="preserve">                  </w:t>
      </w:r>
      <w:r>
        <w:rPr>
          <w:rFonts w:ascii="Arial" w:hAnsi="Arial" w:cs="Arial"/>
          <w:sz w:val="20"/>
          <w:szCs w:val="20"/>
        </w:rPr>
        <w:t>d.  Push Service:  Pushes data from the server through native libraries or TCP connection.</w:t>
      </w:r>
    </w:p>
    <w:p w:rsidR="00000000" w:rsidRDefault="00000000" w14:paraId="722501D2">
      <w:pPr>
        <w:pStyle w:val="ColorfulList-Accent11"/>
        <w:spacing w:line="100" w:lineRule="atLeast"/>
        <w:ind w:left="0"/>
        <w:rPr>
          <w:rFonts w:ascii="Arial" w:hAnsi="Arial" w:cs="Arial"/>
          <w:sz w:val="20"/>
          <w:szCs w:val="20"/>
        </w:rPr>
      </w:pPr>
    </w:p>
    <w:p w:rsidR="00000000" w:rsidRDefault="00000000" w14:paraId="42A7E971" w14:noSpellErr="1" w14:textId="4045A909">
      <w:pPr>
        <w:pStyle w:val="ColorfulList-Accent11"/>
        <w:spacing w:line="100" w:lineRule="atLeast"/>
        <w:ind w:left="0"/>
        <w:rPr>
          <w:rFonts w:ascii="Arial" w:hAnsi="Arial" w:cs="Arial"/>
          <w:sz w:val="20"/>
          <w:szCs w:val="20"/>
        </w:rPr>
      </w:pPr>
      <w:r w:rsidRPr="4FFE822D" w:rsidR="4FFE822D">
        <w:rPr>
          <w:rFonts w:ascii="Arial" w:hAnsi="Arial" w:eastAsia="Arial" w:cs="Arial"/>
          <w:sz w:val="20"/>
          <w:szCs w:val="20"/>
        </w:rPr>
        <w:t xml:space="preserve">      </w:t>
      </w:r>
      <w:r w:rsidRPr="4FFE822D" w:rsidR="4FFE822D">
        <w:rPr>
          <w:rFonts w:ascii="Arial" w:hAnsi="Arial" w:eastAsia="Arial" w:cs="Arial"/>
          <w:sz w:val="20"/>
          <w:szCs w:val="20"/>
        </w:rPr>
        <w:t xml:space="preserve">   4. </w:t>
      </w:r>
      <w:r w:rsidRPr="4FFE822D" w:rsidR="4FFE822D">
        <w:rPr>
          <w:rFonts w:ascii="Arial" w:hAnsi="Arial" w:eastAsia="Arial" w:cs="Arial"/>
          <w:sz w:val="20"/>
          <w:szCs w:val="20"/>
        </w:rPr>
        <w:t>Value added Services:</w:t>
      </w:r>
    </w:p>
    <w:p w:rsidR="4FFE822D" w:rsidP="4FFE822D" w:rsidRDefault="4FFE822D" w14:noSpellErr="1" w14:paraId="49D58AE7" w14:textId="17BBC5D4">
      <w:pPr>
        <w:pStyle w:val="ColorfulList-Accent11"/>
        <w:spacing w:line="100" w:lineRule="atLeast"/>
        <w:ind w:left="880"/>
      </w:pPr>
      <w:r w:rsidRPr="4FFE822D" w:rsidR="4FFE822D">
        <w:rPr>
          <w:rFonts w:ascii="Arial" w:hAnsi="Arial" w:eastAsia="Arial" w:cs="Arial"/>
          <w:sz w:val="20"/>
          <w:szCs w:val="20"/>
        </w:rPr>
        <w:t>Value added services includes third party libraries that are customized for our own needs. This includes QR code reader/generator; Location based Services, Social SDKs, etc..</w:t>
      </w:r>
    </w:p>
    <w:p w:rsidR="4FFE822D" w:rsidP="4FFE822D" w:rsidRDefault="4FFE822D" w14:noSpellErr="1" w14:paraId="4D543B8C" w14:textId="6AE298A5">
      <w:pPr>
        <w:pStyle w:val="ColorfulList-Accent11"/>
        <w:spacing w:line="100" w:lineRule="atLeast"/>
        <w:ind w:left="880"/>
      </w:pPr>
    </w:p>
    <w:p w:rsidR="4FFE822D" w:rsidP="4FFE822D" w:rsidRDefault="4FFE822D" w14:noSpellErr="1" w14:paraId="6B666C07" w14:textId="0F4AF18E">
      <w:pPr>
        <w:pStyle w:val="ColorfulList-Accent11"/>
        <w:spacing w:line="100" w:lineRule="atLeast"/>
        <w:ind w:left="0" w:firstLine="720"/>
      </w:pPr>
    </w:p>
    <w:p w:rsidR="4FFE822D" w:rsidP="4FFE822D" w:rsidRDefault="4FFE822D" w14:noSpellErr="1" w14:paraId="303F221D" w14:textId="3FDC131E">
      <w:pPr>
        <w:pStyle w:val="ColorfulList-Accent11"/>
        <w:spacing w:line="100" w:lineRule="atLeast"/>
        <w:ind w:left="0" w:firstLine="0"/>
      </w:pPr>
      <w:r w:rsidRPr="4FFE822D" w:rsidR="4FFE822D">
        <w:rPr>
          <w:rFonts w:ascii="Arial" w:hAnsi="Arial" w:eastAsia="Arial" w:cs="Arial"/>
          <w:sz w:val="20"/>
          <w:szCs w:val="20"/>
        </w:rPr>
        <w:t xml:space="preserve">        Developed many tools and implemented best practices to improve development efficiency,</w:t>
      </w:r>
    </w:p>
    <w:p w:rsidR="4FFE822D" w:rsidP="4FFE822D" w:rsidRDefault="4FFE822D" w14:noSpellErr="1" w14:paraId="12898CC8" w14:textId="5D132E09">
      <w:pPr>
        <w:pStyle w:val="ColorfulList-Accent11"/>
        <w:spacing w:line="100" w:lineRule="atLeast"/>
        <w:ind w:left="0" w:firstLine="0"/>
      </w:pPr>
    </w:p>
    <w:p w:rsidR="4FFE822D" w:rsidP="4FFE822D" w:rsidRDefault="4FFE822D" w14:paraId="5DD2B350" w14:textId="791BBD6C">
      <w:pPr>
        <w:pStyle w:val="ColorfulList-Accent11"/>
        <w:spacing w:line="100" w:lineRule="atLeast"/>
        <w:ind w:left="0" w:firstLine="0"/>
      </w:pPr>
      <w:r w:rsidRPr="4FFE822D" w:rsidR="4FFE822D">
        <w:rPr>
          <w:rFonts w:ascii="Arial" w:hAnsi="Arial" w:eastAsia="Arial" w:cs="Arial"/>
          <w:sz w:val="20"/>
          <w:szCs w:val="20"/>
        </w:rPr>
        <w:t xml:space="preserve">        1. ClassGenerator tool :  A</w:t>
      </w:r>
      <w:r w:rsidRPr="4FFE822D" w:rsidR="4FFE822D">
        <w:rPr>
          <w:rFonts w:ascii="Arial" w:hAnsi="Arial" w:eastAsia="Arial" w:cs="Arial"/>
          <w:sz w:val="20"/>
          <w:szCs w:val="20"/>
        </w:rPr>
        <w:t xml:space="preserve"> cross platform class generator tool, creates class files </w:t>
      </w:r>
      <w:r w:rsidRPr="4FFE822D" w:rsidR="4FFE822D">
        <w:rPr>
          <w:rFonts w:ascii="Arial" w:hAnsi="Arial" w:eastAsia="Arial" w:cs="Arial"/>
          <w:sz w:val="20"/>
          <w:szCs w:val="20"/>
        </w:rPr>
        <w:t>from the schema defined                for various services, It helps developers to reduce the boiler plate code written for client/server communication          and maintain common standard across platforms</w:t>
      </w:r>
    </w:p>
    <w:p w:rsidR="4FFE822D" w:rsidP="4FFE822D" w:rsidRDefault="4FFE822D" w14:paraId="1A5025FE" w14:textId="188A6F5A">
      <w:pPr>
        <w:pStyle w:val="ColorfulList-Accent11"/>
        <w:spacing w:line="100" w:lineRule="atLeast"/>
        <w:ind w:left="0" w:firstLine="0"/>
      </w:pPr>
      <w:r w:rsidRPr="4FFE822D" w:rsidR="4FFE822D">
        <w:rPr>
          <w:rFonts w:ascii="Arial" w:hAnsi="Arial" w:eastAsia="Arial" w:cs="Arial"/>
          <w:sz w:val="20"/>
          <w:szCs w:val="20"/>
        </w:rPr>
        <w:t xml:space="preserve">  </w:t>
      </w:r>
    </w:p>
    <w:p w:rsidR="4FFE822D" w:rsidP="4FFE822D" w:rsidRDefault="4FFE822D" w14:paraId="27C09B1C" w14:textId="7F6F3522">
      <w:pPr>
        <w:pStyle w:val="ColorfulList-Accent11"/>
        <w:spacing w:line="100" w:lineRule="atLeast"/>
        <w:ind w:left="0" w:firstLine="0"/>
      </w:pPr>
      <w:r w:rsidRPr="4FFE822D" w:rsidR="4FFE822D">
        <w:rPr>
          <w:rFonts w:ascii="Arial" w:hAnsi="Arial" w:eastAsia="Arial" w:cs="Arial"/>
          <w:sz w:val="20"/>
          <w:szCs w:val="20"/>
        </w:rPr>
        <w:t xml:space="preserve">        2.  LabelGenerator :  Generates labels for all platforms from a common google spreadsheet, so consistency                 would be maintained for label texts and messages </w:t>
      </w:r>
      <w:r w:rsidRPr="4FFE822D" w:rsidR="4FFE822D">
        <w:rPr>
          <w:rFonts w:ascii="Arial" w:hAnsi="Arial" w:eastAsia="Arial" w:cs="Arial"/>
          <w:sz w:val="20"/>
          <w:szCs w:val="20"/>
        </w:rPr>
        <w:t>across all platforms</w:t>
      </w:r>
    </w:p>
    <w:p w:rsidR="4FFE822D" w:rsidP="4FFE822D" w:rsidRDefault="4FFE822D" w14:paraId="7B502AAB" w14:textId="544717B5">
      <w:pPr>
        <w:pStyle w:val="ColorfulList-Accent11"/>
        <w:spacing w:line="100" w:lineRule="atLeast"/>
        <w:ind w:left="0" w:firstLine="0"/>
      </w:pPr>
    </w:p>
    <w:p w:rsidR="4FFE822D" w:rsidP="4FFE822D" w:rsidRDefault="4FFE822D" w14:paraId="6B95FC42" w14:textId="7CD92FA0">
      <w:pPr>
        <w:pStyle w:val="ColorfulList-Accent11"/>
        <w:spacing w:line="100" w:lineRule="atLeast"/>
        <w:ind w:left="0" w:firstLine="0"/>
      </w:pPr>
      <w:r w:rsidRPr="09C15BFA" w:rsidR="09C15BFA">
        <w:rPr>
          <w:rFonts w:ascii="Arial" w:hAnsi="Arial" w:eastAsia="Arial" w:cs="Arial"/>
          <w:sz w:val="20"/>
          <w:szCs w:val="20"/>
        </w:rPr>
        <w:t xml:space="preserve">         Implemented continuous intergration tools with automation test frameworks like appium/selenium across all  </w:t>
      </w:r>
      <w:r w:rsidRPr="09C15BFA" w:rsidR="09C15BFA">
        <w:rPr>
          <w:rFonts w:ascii="Arial" w:hAnsi="Arial" w:eastAsia="Arial" w:cs="Arial"/>
          <w:sz w:val="20"/>
          <w:szCs w:val="20"/>
        </w:rPr>
        <w:t>the platforms to reduce the burden on the developers and streamline the deployment/QA process.</w:t>
      </w:r>
    </w:p>
    <w:p w:rsidR="4FFE822D" w:rsidP="4FFE822D" w:rsidRDefault="4FFE822D" w14:paraId="7B904799" w14:textId="20ED80E3">
      <w:pPr>
        <w:pStyle w:val="ColorfulList-Accent11"/>
        <w:spacing w:line="100" w:lineRule="atLeast"/>
        <w:ind w:left="880"/>
      </w:pPr>
    </w:p>
    <w:p w:rsidR="4FFE822D" w:rsidRDefault="4FFE822D" w14:noSpellErr="1" w14:paraId="33E8D7B7" w14:textId="64A0013E">
      <w:r>
        <w:br w:type="page"/>
      </w:r>
    </w:p>
    <w:p w:rsidR="4FFE822D" w:rsidP="4FFE822D" w:rsidRDefault="4FFE822D" w14:paraId="79E10064" w14:textId="29698D38">
      <w:pPr>
        <w:pStyle w:val="ColorfulList-Accent11"/>
        <w:spacing w:line="100" w:lineRule="atLeast"/>
        <w:ind w:left="0"/>
      </w:pPr>
    </w:p>
    <w:p w:rsidR="4FFE822D" w:rsidP="4FFE822D" w:rsidRDefault="4FFE822D" w14:paraId="5DBCE348" w14:textId="0F97E559">
      <w:pPr>
        <w:pStyle w:val="ColorfulList-Accent11"/>
        <w:spacing w:line="100" w:lineRule="atLeast"/>
      </w:pPr>
    </w:p>
    <w:p w:rsidR="4FFE822D" w:rsidP="4FFE822D" w:rsidRDefault="4FFE822D" w14:noSpellErr="1" w14:paraId="490C498F" w14:textId="2B9125DD">
      <w:pPr>
        <w:pStyle w:val="Heading1"/>
        <w:shd w:val="clear" w:color="auto" w:fill="C0C0C0"/>
        <w:jc w:val="both"/>
      </w:pPr>
      <w:r w:rsidRPr="4FFE822D" w:rsidR="4FFE822D">
        <w:rPr>
          <w:sz w:val="20"/>
          <w:szCs w:val="20"/>
        </w:rPr>
        <w:t>Android Expertise:</w:t>
      </w:r>
    </w:p>
    <w:p w:rsidR="4FFE822D" w:rsidP="4FFE822D" w:rsidRDefault="4FFE822D" w14:paraId="1A8EE6ED" w14:textId="64B79716">
      <w:pPr>
        <w:pStyle w:val="ColorfulList-Accent11"/>
        <w:spacing w:line="100" w:lineRule="atLeast"/>
      </w:pPr>
    </w:p>
    <w:p w:rsidR="4FFE822D" w:rsidP="4FFE822D" w:rsidRDefault="4FFE822D" w14:noSpellErr="1" w14:paraId="6784C4A8" w14:textId="0F3886BF">
      <w:pPr>
        <w:pStyle w:val="ColorfulList-Accent11"/>
        <w:numPr>
          <w:ilvl w:val="0"/>
          <w:numId w:val="5"/>
        </w:numPr>
        <w:spacing w:line="100" w:lineRule="atLeast"/>
        <w:rPr>
          <w:sz w:val="20"/>
          <w:szCs w:val="20"/>
        </w:rPr>
      </w:pPr>
      <w:r w:rsidRPr="4FFE822D" w:rsidR="4FFE822D">
        <w:rPr>
          <w:rFonts w:ascii="Arial" w:hAnsi="Arial" w:eastAsia="Arial" w:cs="Arial"/>
          <w:sz w:val="20"/>
          <w:szCs w:val="20"/>
        </w:rPr>
        <w:t>Expert level expertise on ALL views &amp; view controllers in the Android SDKs. Have created apps with every element in Android UI library.</w:t>
      </w:r>
    </w:p>
    <w:p w:rsidR="4FFE822D" w:rsidP="4FFE822D" w:rsidRDefault="4FFE822D" w14:noSpellErr="1" w14:paraId="40EEE8D1" w14:textId="1030F58C">
      <w:pPr>
        <w:pStyle w:val="ColorfulList-Accent11"/>
        <w:numPr>
          <w:ilvl w:val="0"/>
          <w:numId w:val="5"/>
        </w:numPr>
        <w:spacing w:line="100" w:lineRule="atLeast"/>
        <w:rPr>
          <w:sz w:val="20"/>
          <w:szCs w:val="20"/>
        </w:rPr>
      </w:pPr>
      <w:r w:rsidRPr="4FFE822D" w:rsidR="4FFE822D">
        <w:rPr>
          <w:rFonts w:ascii="Arial" w:hAnsi="Arial" w:eastAsia="Arial" w:cs="Arial"/>
          <w:sz w:val="20"/>
          <w:szCs w:val="20"/>
        </w:rPr>
        <w:t xml:space="preserve">Created Navigation based apps, Tab Bar based apps, apps with table views, search bar, web views, Location &amp; Maps based apps, Multitasking, Push &amp; Local Notifications, etc. </w:t>
      </w:r>
    </w:p>
    <w:p w:rsidR="4FFE822D" w:rsidP="4FFE822D" w:rsidRDefault="4FFE822D" w14:noSpellErr="1" w14:paraId="408FFE6A" w14:textId="5A6AB2FD">
      <w:pPr>
        <w:pStyle w:val="ColorfulList-Accent11"/>
        <w:numPr>
          <w:ilvl w:val="0"/>
          <w:numId w:val="5"/>
        </w:numPr>
        <w:spacing w:line="100" w:lineRule="atLeast"/>
        <w:rPr>
          <w:sz w:val="20"/>
          <w:szCs w:val="20"/>
        </w:rPr>
      </w:pPr>
      <w:r w:rsidRPr="4FFE822D" w:rsidR="4FFE822D">
        <w:rPr>
          <w:rFonts w:ascii="Arial" w:hAnsi="Arial" w:eastAsia="Arial" w:cs="Arial"/>
          <w:sz w:val="20"/>
          <w:szCs w:val="20"/>
        </w:rPr>
        <w:t>Developed apps, which interact with APIs &amp; parse the data response (both XML &amp; JSON).</w:t>
      </w:r>
    </w:p>
    <w:p w:rsidR="4FFE822D" w:rsidP="4FFE822D" w:rsidRDefault="4FFE822D" w14:noSpellErr="1" w14:paraId="53C42131" w14:textId="7A41A389">
      <w:pPr>
        <w:pStyle w:val="ColorfulList-Accent11"/>
        <w:numPr>
          <w:ilvl w:val="0"/>
          <w:numId w:val="5"/>
        </w:numPr>
        <w:spacing w:line="100" w:lineRule="atLeast"/>
        <w:rPr>
          <w:sz w:val="20"/>
          <w:szCs w:val="20"/>
        </w:rPr>
      </w:pPr>
      <w:r w:rsidRPr="4FFE822D" w:rsidR="4FFE822D">
        <w:rPr>
          <w:rFonts w:ascii="Arial" w:hAnsi="Arial" w:eastAsia="Arial" w:cs="Arial"/>
          <w:sz w:val="20"/>
          <w:szCs w:val="20"/>
        </w:rPr>
        <w:t>Handled synchronous &amp; asynchronous web requests</w:t>
      </w:r>
      <w:r w:rsidRPr="4FFE822D" w:rsidR="4FFE822D">
        <w:rPr>
          <w:rFonts w:ascii="Arial" w:hAnsi="Arial" w:eastAsia="Arial" w:cs="Arial"/>
          <w:sz w:val="20"/>
          <w:szCs w:val="20"/>
        </w:rPr>
        <w:t xml:space="preserve"> using Google Volley</w:t>
      </w:r>
    </w:p>
    <w:p w:rsidR="4FFE822D" w:rsidP="4FFE822D" w:rsidRDefault="4FFE822D" w14:noSpellErr="1" w14:paraId="7CA67031" w14:textId="345D2170">
      <w:pPr>
        <w:pStyle w:val="ColorfulList-Accent11"/>
        <w:numPr>
          <w:ilvl w:val="0"/>
          <w:numId w:val="5"/>
        </w:numPr>
        <w:spacing w:line="100" w:lineRule="atLeast"/>
        <w:rPr>
          <w:sz w:val="20"/>
          <w:szCs w:val="20"/>
        </w:rPr>
      </w:pPr>
      <w:r w:rsidRPr="4FFE822D" w:rsidR="4FFE822D">
        <w:rPr>
          <w:rFonts w:ascii="Arial" w:hAnsi="Arial" w:eastAsia="Arial" w:cs="Arial"/>
          <w:sz w:val="20"/>
          <w:szCs w:val="20"/>
        </w:rPr>
        <w:t>Implemented lazy load for images – Asynchronous loading for smooth scrolling user experience.</w:t>
      </w:r>
    </w:p>
    <w:p w:rsidR="4FFE822D" w:rsidP="4FFE822D" w:rsidRDefault="4FFE822D" w14:noSpellErr="1" w14:paraId="53205DF3" w14:textId="741B3EB3">
      <w:pPr>
        <w:pStyle w:val="ColorfulList-Accent11"/>
        <w:numPr>
          <w:ilvl w:val="0"/>
          <w:numId w:val="5"/>
        </w:numPr>
        <w:spacing w:line="100" w:lineRule="atLeast"/>
        <w:rPr>
          <w:sz w:val="20"/>
          <w:szCs w:val="20"/>
        </w:rPr>
      </w:pPr>
      <w:r w:rsidRPr="4FFE822D" w:rsidR="4FFE822D">
        <w:rPr>
          <w:rFonts w:ascii="Arial" w:hAnsi="Arial" w:eastAsia="Arial" w:cs="Arial"/>
          <w:sz w:val="20"/>
          <w:szCs w:val="20"/>
        </w:rPr>
        <w:t>Excellent knowledge on Protocols. Defined protocols as well.</w:t>
      </w:r>
    </w:p>
    <w:p w:rsidR="4FFE822D" w:rsidP="4FFE822D" w:rsidRDefault="4FFE822D" w14:paraId="5EF4B8E2" w14:textId="2E97C45D">
      <w:pPr>
        <w:pStyle w:val="ColorfulList-Accent11"/>
        <w:numPr>
          <w:ilvl w:val="0"/>
          <w:numId w:val="5"/>
        </w:numPr>
        <w:spacing w:line="100" w:lineRule="atLeast"/>
        <w:rPr>
          <w:sz w:val="20"/>
          <w:szCs w:val="20"/>
        </w:rPr>
      </w:pPr>
      <w:r w:rsidRPr="4FFE822D" w:rsidR="4FFE822D">
        <w:rPr>
          <w:rFonts w:ascii="Arial" w:hAnsi="Arial" w:eastAsia="Arial" w:cs="Arial"/>
          <w:sz w:val="20"/>
          <w:szCs w:val="20"/>
        </w:rPr>
        <w:t>Continuous integration with Jenkins and automated testing using frameworks like selenium,appium,calabash etc..</w:t>
      </w:r>
    </w:p>
    <w:p w:rsidR="4FFE822D" w:rsidP="4FFE822D" w:rsidRDefault="4FFE822D" w14:paraId="5560B3DD" w14:textId="437F5858">
      <w:pPr>
        <w:pStyle w:val="ColorfulList-Accent11"/>
        <w:numPr>
          <w:ilvl w:val="0"/>
          <w:numId w:val="5"/>
        </w:numPr>
        <w:spacing w:line="100" w:lineRule="atLeast"/>
        <w:rPr>
          <w:color w:val="000000" w:themeColor="text1" w:themeTint="FF" w:themeShade="FF"/>
          <w:sz w:val="20"/>
          <w:szCs w:val="20"/>
        </w:rPr>
      </w:pPr>
      <w:r w:rsidRPr="4FFE822D" w:rsidR="4FFE822D">
        <w:rPr>
          <w:rFonts w:ascii="Arial" w:hAnsi="Arial" w:eastAsia="Arial" w:cs="Arial"/>
          <w:sz w:val="20"/>
          <w:szCs w:val="20"/>
        </w:rPr>
        <w:t>Integration with various social SDKs and ad platforms</w:t>
      </w:r>
      <w:r w:rsidRPr="4FFE822D" w:rsidR="4FFE822D">
        <w:rPr>
          <w:rFonts w:ascii="Arial" w:hAnsi="Arial" w:eastAsia="Arial" w:cs="Arial"/>
          <w:sz w:val="20"/>
          <w:szCs w:val="20"/>
        </w:rPr>
        <w:t xml:space="preserve"> like admob, inmobi, etc.</w:t>
      </w:r>
    </w:p>
    <w:p w:rsidR="4FFE822D" w:rsidP="4FFE822D" w:rsidRDefault="4FFE822D" w14:paraId="300C39B3" w14:textId="334C2C3C">
      <w:pPr>
        <w:pStyle w:val="ColorfulList-Accent11"/>
        <w:numPr>
          <w:ilvl w:val="0"/>
          <w:numId w:val="5"/>
        </w:numPr>
        <w:shd w:val="clear" w:color="auto" w:fill="FFFFFF" w:themeFill="background1"/>
        <w:spacing w:before="28" w:after="28" w:line="100" w:lineRule="atLeast"/>
        <w:rPr>
          <w:color w:val="000000" w:themeColor="text1" w:themeTint="FF" w:themeShade="FF"/>
          <w:sz w:val="20"/>
          <w:szCs w:val="20"/>
        </w:rPr>
      </w:pPr>
      <w:r w:rsidRPr="4FFE822D" w:rsidR="4FFE822D">
        <w:rPr>
          <w:rFonts w:ascii="Arial" w:hAnsi="Arial" w:eastAsia="Arial" w:cs="Arial"/>
          <w:color w:val="000000" w:themeColor="text1" w:themeTint="FF" w:themeShade="FF"/>
          <w:sz w:val="20"/>
          <w:szCs w:val="20"/>
        </w:rPr>
        <w:t xml:space="preserve"> </w:t>
      </w:r>
      <w:r w:rsidRPr="4FFE822D" w:rsidR="4FFE822D">
        <w:rPr>
          <w:rFonts w:ascii="Arial,Times New Roman" w:hAnsi="Arial,Times New Roman" w:eastAsia="Arial,Times New Roman" w:cs="Arial,Times New Roman"/>
          <w:color w:val="000000" w:themeColor="text1" w:themeTint="FF" w:themeShade="FF"/>
          <w:sz w:val="20"/>
          <w:szCs w:val="20"/>
        </w:rPr>
        <w:t>Excellent knowledge of efficiency tools like findbugs, crash report tools, profilers</w:t>
      </w:r>
    </w:p>
    <w:p w:rsidR="4FFE822D" w:rsidP="4FFE822D" w:rsidRDefault="4FFE822D" w14:noSpellErr="1" w14:paraId="06416475" w14:textId="7E6D8798">
      <w:pPr>
        <w:pStyle w:val="ColorfulList-Accent11"/>
        <w:numPr>
          <w:ilvl w:val="0"/>
          <w:numId w:val="5"/>
        </w:numPr>
        <w:shd w:val="clear" w:color="auto" w:fill="FFFFFF" w:themeFill="background1"/>
        <w:spacing w:before="28" w:after="28" w:line="100" w:lineRule="atLeast"/>
        <w:rPr>
          <w:sz w:val="20"/>
          <w:szCs w:val="20"/>
        </w:rPr>
      </w:pPr>
      <w:r w:rsidRPr="4FFE822D" w:rsidR="4FFE822D">
        <w:rPr>
          <w:rFonts w:ascii="Arial,Times New Roman" w:hAnsi="Arial,Times New Roman" w:eastAsia="Arial,Times New Roman" w:cs="Arial,Times New Roman"/>
          <w:color w:val="000000" w:themeColor="text1" w:themeTint="FF" w:themeShade="FF"/>
          <w:sz w:val="20"/>
          <w:szCs w:val="20"/>
        </w:rPr>
        <w:t>Build &amp; tested Android Apps targeting multiple OS versions with different resolutions</w:t>
      </w:r>
    </w:p>
    <w:p w:rsidR="4FFE822D" w:rsidP="4FFE822D" w:rsidRDefault="4FFE822D" w14:paraId="128D648A" w14:textId="74938EB6">
      <w:pPr>
        <w:pStyle w:val="ColorfulList-Accent11"/>
        <w:spacing w:line="100" w:lineRule="atLeast"/>
        <w:ind w:left="880"/>
      </w:pPr>
    </w:p>
    <w:p w:rsidR="4FFE822D" w:rsidP="4FFE822D" w:rsidRDefault="4FFE822D" w14:paraId="47757FDC" w14:textId="0E2BC4E2">
      <w:pPr>
        <w:pStyle w:val="ColorfulList-Accent11"/>
        <w:spacing w:line="100" w:lineRule="atLeast"/>
        <w:ind w:left="880"/>
      </w:pPr>
    </w:p>
    <w:p w:rsidR="00000000" w:rsidRDefault="00000000" w14:paraId="26780114">
      <w:pPr>
        <w:pStyle w:val="ColorfulList-Accent11"/>
        <w:spacing w:line="100" w:lineRule="atLeast"/>
        <w:ind w:left="880"/>
        <w:rPr>
          <w:rFonts w:ascii="Arial" w:hAnsi="Arial" w:cs="Arial"/>
          <w:sz w:val="20"/>
          <w:szCs w:val="20"/>
        </w:rPr>
      </w:pPr>
    </w:p>
    <w:p w:rsidR="00000000" w:rsidRDefault="00000000" w14:paraId="5E478092" w14:noSpellErr="1">
      <w:pPr>
        <w:pStyle w:val="Heading1"/>
        <w:shd w:val="clear" w:color="auto" w:fill="C0C0C0"/>
        <w:jc w:val="both"/>
        <w:rPr>
          <w:sz w:val="20"/>
          <w:szCs w:val="20"/>
        </w:rPr>
      </w:pPr>
      <w:r>
        <w:rPr>
          <w:sz w:val="20"/>
          <w:szCs w:val="20"/>
          <w:shd w:val="clear" w:color="auto" w:fill="C0C0C0"/>
        </w:rPr>
        <w:t>Social SDKs</w:t>
      </w:r>
      <w:r>
        <w:rPr>
          <w:sz w:val="20"/>
          <w:szCs w:val="20"/>
          <w:shd w:val="clear" w:color="auto" w:fill="C0C0C0"/>
        </w:rPr>
        <w:t>:</w:t>
      </w:r>
    </w:p>
    <w:p w:rsidR="00000000" w:rsidRDefault="00000000" w14:paraId="435C4F83" w14:textId="0B39BB07">
      <w:pPr>
        <w:pStyle w:val="ColorfulList-Accent11"/>
        <w:numPr>
          <w:ilvl w:val="0"/>
          <w:numId w:val="4"/>
        </w:numPr>
        <w:spacing w:line="100" w:lineRule="atLeast"/>
        <w:rPr>
          <w:rFonts w:ascii="Arial" w:hAnsi="Arial" w:cs="Arial"/>
          <w:sz w:val="20"/>
          <w:szCs w:val="20"/>
        </w:rPr>
      </w:pPr>
      <w:r w:rsidRPr="4FFE822D" w:rsidR="4FFE822D">
        <w:rPr>
          <w:rFonts w:ascii="Arial" w:hAnsi="Arial" w:eastAsia="Arial" w:cs="Arial"/>
          <w:sz w:val="20"/>
          <w:szCs w:val="20"/>
        </w:rPr>
        <w:t xml:space="preserve">Integration of Facebook </w:t>
      </w:r>
      <w:r w:rsidRPr="4FFE822D" w:rsidR="4FFE822D">
        <w:rPr>
          <w:rFonts w:ascii="Arial" w:hAnsi="Arial" w:eastAsia="Arial" w:cs="Arial"/>
          <w:sz w:val="20"/>
          <w:szCs w:val="20"/>
        </w:rPr>
        <w:t xml:space="preserve">Graph API and Twitter </w:t>
      </w:r>
      <w:r w:rsidRPr="4FFE822D" w:rsidR="4FFE822D">
        <w:rPr>
          <w:rFonts w:ascii="Arial" w:hAnsi="Arial" w:eastAsia="Arial" w:cs="Arial"/>
          <w:sz w:val="20"/>
          <w:szCs w:val="20"/>
        </w:rPr>
        <w:t xml:space="preserve"> </w:t>
      </w:r>
      <w:r w:rsidRPr="4FFE822D" w:rsidR="4FFE822D">
        <w:rPr>
          <w:rFonts w:ascii="Arial" w:hAnsi="Arial" w:eastAsia="Arial" w:cs="Arial"/>
          <w:sz w:val="20"/>
          <w:szCs w:val="20"/>
        </w:rPr>
        <w:t>on Android</w:t>
      </w:r>
      <w:r w:rsidRPr="4FFE822D" w:rsidR="4FFE822D">
        <w:rPr>
          <w:rFonts w:ascii="Arial" w:hAnsi="Arial" w:eastAsia="Arial" w:cs="Arial"/>
          <w:sz w:val="20"/>
          <w:szCs w:val="20"/>
        </w:rPr>
        <w:t>,iOS</w:t>
      </w:r>
    </w:p>
    <w:p w:rsidR="00000000" w:rsidRDefault="00000000" w14:paraId="0B1CD4BC" w14:noSpellErr="1" w14:textId="0F87A273">
      <w:pPr>
        <w:pStyle w:val="ColorfulList-Accent11"/>
        <w:numPr>
          <w:ilvl w:val="0"/>
          <w:numId w:val="4"/>
        </w:numPr>
        <w:spacing w:line="100" w:lineRule="atLeast"/>
        <w:rPr>
          <w:rFonts w:ascii="Arial" w:hAnsi="Arial" w:cs="Arial"/>
          <w:sz w:val="20"/>
          <w:szCs w:val="20"/>
        </w:rPr>
      </w:pPr>
      <w:r w:rsidRPr="4FFE822D" w:rsidR="4FFE822D">
        <w:rPr>
          <w:rFonts w:ascii="Arial" w:hAnsi="Arial" w:eastAsia="Arial" w:cs="Arial"/>
          <w:sz w:val="20"/>
          <w:szCs w:val="20"/>
        </w:rPr>
        <w:t>Complete knowledge on Facebook Graph API</w:t>
      </w:r>
      <w:r w:rsidRPr="4FFE822D" w:rsidR="4FFE822D">
        <w:rPr>
          <w:rFonts w:ascii="Arial" w:hAnsi="Arial" w:eastAsia="Arial" w:cs="Arial"/>
          <w:sz w:val="20"/>
          <w:szCs w:val="20"/>
        </w:rPr>
        <w:t xml:space="preserve"> and Twitter API, from posting to listing users, retrieving data etc..</w:t>
      </w:r>
    </w:p>
    <w:p w:rsidR="4FFE822D" w:rsidP="4FFE822D" w:rsidRDefault="4FFE822D" w14:paraId="3EC88795" w14:textId="4451309A">
      <w:pPr>
        <w:pStyle w:val="ColorfulList-Accent11"/>
        <w:numPr>
          <w:ilvl w:val="0"/>
          <w:numId w:val="4"/>
        </w:numPr>
        <w:spacing w:line="100" w:lineRule="atLeast"/>
        <w:rPr>
          <w:sz w:val="20"/>
          <w:szCs w:val="20"/>
        </w:rPr>
      </w:pPr>
      <w:r w:rsidRPr="4FFE822D" w:rsidR="4FFE822D">
        <w:rPr>
          <w:rFonts w:ascii="Arial" w:hAnsi="Arial" w:eastAsia="Arial" w:cs="Arial"/>
          <w:sz w:val="20"/>
          <w:szCs w:val="20"/>
        </w:rPr>
        <w:t>Manage and configure apps both in facebook and twitter for various types of apps</w:t>
      </w:r>
    </w:p>
    <w:p w:rsidR="00000000" w:rsidRDefault="00000000" w14:paraId="6BA19063" w14:textId="724A3A91">
      <w:pPr>
        <w:pStyle w:val="ColorfulList-Accent11"/>
        <w:spacing w:line="100" w:lineRule="atLeast"/>
        <w:ind w:left="1440"/>
        <w:rPr>
          <w:rFonts w:ascii="Arial" w:hAnsi="Arial" w:cs="Arial"/>
          <w:sz w:val="20"/>
          <w:szCs w:val="20"/>
        </w:rPr>
      </w:pPr>
    </w:p>
    <w:p w:rsidR="4FFE822D" w:rsidP="4FFE822D" w:rsidRDefault="4FFE822D" w14:paraId="61F24169" w14:textId="1AB06E66">
      <w:pPr>
        <w:pStyle w:val="ColorfulList-Accent11"/>
        <w:spacing w:line="100" w:lineRule="atLeast"/>
        <w:ind w:left="1440"/>
      </w:pPr>
    </w:p>
    <w:p w:rsidR="00000000" w:rsidRDefault="00000000" w14:paraId="7B2383F5">
      <w:pPr>
        <w:pStyle w:val="Heading1"/>
        <w:shd w:val="clear" w:color="auto" w:fill="C0C0C0"/>
        <w:jc w:val="both"/>
        <w:rPr>
          <w:sz w:val="20"/>
          <w:szCs w:val="20"/>
        </w:rPr>
      </w:pPr>
      <w:r>
        <w:rPr>
          <w:sz w:val="20"/>
          <w:szCs w:val="20"/>
        </w:rPr>
        <w:t>Certifications</w:t>
      </w:r>
    </w:p>
    <w:p w:rsidR="00000000" w:rsidRDefault="00000000" w14:paraId="5A03FD2E">
      <w:pPr>
        <w:numPr>
          <w:ilvl w:val="0"/>
          <w:numId w:val="7"/>
        </w:numPr>
        <w:spacing w:line="100" w:lineRule="atLeast"/>
        <w:jc w:val="both"/>
        <w:rPr>
          <w:rFonts w:ascii="Arial" w:hAnsi="Arial" w:cs="Arial"/>
          <w:b/>
          <w:sz w:val="20"/>
          <w:szCs w:val="20"/>
        </w:rPr>
      </w:pPr>
      <w:r>
        <w:rPr>
          <w:rFonts w:ascii="Arial" w:hAnsi="Arial" w:cs="Arial"/>
          <w:b/>
          <w:sz w:val="20"/>
          <w:szCs w:val="20"/>
        </w:rPr>
        <w:t>Sun Certified Java Programmer with 96%</w:t>
      </w:r>
    </w:p>
    <w:p w:rsidR="00000000" w:rsidRDefault="00000000" w14:paraId="1AD5743A">
      <w:pPr>
        <w:spacing w:line="100" w:lineRule="atLeast"/>
        <w:ind w:left="360"/>
        <w:jc w:val="both"/>
        <w:rPr>
          <w:rFonts w:ascii="Arial" w:hAnsi="Arial" w:cs="Arial"/>
          <w:b/>
          <w:sz w:val="20"/>
          <w:szCs w:val="20"/>
        </w:rPr>
      </w:pPr>
    </w:p>
    <w:p w:rsidR="00000000" w:rsidRDefault="00000000" w14:paraId="25053389" w14:textId="69F16EAD">
      <w:pPr>
        <w:spacing w:line="100" w:lineRule="atLeast"/>
        <w:ind w:left="360"/>
        <w:jc w:val="both"/>
        <w:rPr>
          <w:rFonts w:ascii="Arial" w:hAnsi="Arial" w:cs="Arial"/>
          <w:b/>
          <w:sz w:val="20"/>
          <w:szCs w:val="20"/>
        </w:rPr>
      </w:pPr>
    </w:p>
    <w:p w:rsidR="4FFE822D" w:rsidP="4FFE822D" w:rsidRDefault="4FFE822D" w14:paraId="621D82DA" w14:textId="5B1D3469">
      <w:pPr>
        <w:pStyle w:val="Normal"/>
        <w:spacing w:line="100" w:lineRule="atLeast"/>
        <w:ind w:left="360"/>
        <w:jc w:val="both"/>
      </w:pPr>
    </w:p>
    <w:p w:rsidR="00000000" w:rsidRDefault="00000000" w14:paraId="09010A84">
      <w:pPr>
        <w:pStyle w:val="Heading1"/>
        <w:shd w:val="clear" w:color="auto" w:fill="C0C0C0"/>
        <w:jc w:val="both"/>
      </w:pPr>
      <w:r>
        <w:rPr>
          <w:sz w:val="20"/>
          <w:szCs w:val="20"/>
        </w:rPr>
        <w:t>Achievements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000000" w:rsidRDefault="00000000" w14:paraId="64C03A15">
      <w:pPr>
        <w:pStyle w:val="BodyText"/>
      </w:pPr>
    </w:p>
    <w:p w:rsidR="00000000" w:rsidP="4FFE822D" w:rsidRDefault="00000000" w14:paraId="45F1AB9B" w14:textId="0465E5A8">
      <w:pPr>
        <w:pStyle w:val="Li"/>
        <w:numPr>
          <w:ilvl w:val="0"/>
          <w:numId w:val="6"/>
        </w:numPr>
        <w:tabs>
          <w:tab w:val="left" w:pos="720"/>
        </w:tabs>
        <w:rPr>
          <w:sz w:val="20"/>
          <w:szCs w:val="20"/>
        </w:rPr>
      </w:pPr>
      <w:r w:rsidRPr="4FFE822D" w:rsidR="4FFE822D">
        <w:rPr>
          <w:rFonts w:ascii="Arial" w:hAnsi="Arial" w:eastAsia="Arial" w:cs="Arial"/>
          <w:sz w:val="20"/>
          <w:szCs w:val="20"/>
        </w:rPr>
        <w:t>Won both first and second prize in ‘ShipIt’ Day where a team will work on an idea and ship a product within 24 hours</w:t>
      </w:r>
    </w:p>
    <w:p w:rsidR="00000000" w:rsidP="4FFE822D" w:rsidRDefault="00000000" w14:paraId="03EB952B" w14:textId="436A8FF9">
      <w:pPr>
        <w:pStyle w:val="Li"/>
        <w:numPr>
          <w:ilvl w:val="1"/>
          <w:numId w:val="6"/>
        </w:numPr>
        <w:rPr>
          <w:sz w:val="20"/>
          <w:szCs w:val="20"/>
        </w:rPr>
      </w:pPr>
      <w:r w:rsidRPr="4FFE822D" w:rsidR="4FFE822D">
        <w:rPr>
          <w:sz w:val="20"/>
          <w:szCs w:val="20"/>
        </w:rPr>
        <w:t>First Prize:  ARMS (Automated Release Management System), which automates the whole process of building, sanity testing, deployment to customer server and managing the versions across different environments (UAT, DEV, Production) and across all OS (iOS, Android,Windows)</w:t>
      </w:r>
    </w:p>
    <w:p w:rsidR="00000000" w:rsidP="4FFE822D" w:rsidRDefault="00000000" w14:paraId="6EAB02C5" w14:noSpellErr="1" w14:textId="63995C2C">
      <w:pPr>
        <w:pStyle w:val="Li"/>
        <w:numPr>
          <w:ilvl w:val="1"/>
          <w:numId w:val="6"/>
        </w:numPr>
        <w:rPr>
          <w:rFonts w:ascii="Arial" w:hAnsi="Arial" w:eastAsia="Arial" w:cs="Arial"/>
          <w:sz w:val="20"/>
          <w:szCs w:val="20"/>
        </w:rPr>
      </w:pPr>
      <w:r w:rsidRPr="4FFE822D" w:rsidR="4FFE822D">
        <w:rPr>
          <w:sz w:val="20"/>
          <w:szCs w:val="20"/>
        </w:rPr>
        <w:t>Second Prize:  ‘LOGLION’ , Parse and format the device and server side logs, so it would be easy for the testers and developers to debug. This product considerably reduces the developer’s headache in analyzing raw log data.</w:t>
      </w:r>
    </w:p>
    <w:p w:rsidR="00000000" w:rsidP="4FFE822D" w:rsidRDefault="00000000" w14:paraId="4B9D27CF" w14:noSpellErr="1" w14:textId="62BA5E97">
      <w:pPr>
        <w:pStyle w:val="Li"/>
        <w:numPr>
          <w:ilvl w:val="0"/>
          <w:numId w:val="6"/>
        </w:numPr>
        <w:tabs>
          <w:tab w:val="left" w:pos="720"/>
        </w:tabs>
        <w:rPr>
          <w:rFonts w:ascii="Arial" w:hAnsi="Arial" w:eastAsia="Arial" w:cs="Arial"/>
          <w:sz w:val="20"/>
          <w:szCs w:val="20"/>
        </w:rPr>
      </w:pPr>
      <w:r w:rsidRPr="4FFE822D" w:rsidR="4FFE822D">
        <w:rPr>
          <w:rFonts w:ascii="Arial" w:hAnsi="Arial" w:eastAsia="Arial" w:cs="Arial"/>
          <w:sz w:val="20"/>
          <w:szCs w:val="20"/>
        </w:rPr>
        <w:t>Received the TNS Star Award   for the best performance and innovation shown in the project</w:t>
      </w:r>
      <w:r w:rsidRPr="4FFE822D" w:rsidR="4FFE822D">
        <w:rPr>
          <w:sz w:val="20"/>
          <w:szCs w:val="20"/>
        </w:rPr>
        <w:t xml:space="preserve"> </w:t>
      </w:r>
    </w:p>
    <w:p w:rsidR="00000000" w:rsidP="4FFE822D" w:rsidRDefault="00000000" w14:paraId="5DB63F61" w14:noSpellErr="1" w14:textId="560366B7">
      <w:pPr>
        <w:pStyle w:val="Li"/>
        <w:numPr>
          <w:ilvl w:val="0"/>
          <w:numId w:val="6"/>
        </w:numPr>
        <w:tabs>
          <w:tab w:val="left" w:pos="720"/>
        </w:tabs>
        <w:rPr>
          <w:rFonts w:ascii="Arial" w:hAnsi="Arial" w:eastAsia="Arial" w:cs="Arial"/>
          <w:sz w:val="20"/>
          <w:szCs w:val="20"/>
        </w:rPr>
      </w:pPr>
      <w:r w:rsidRPr="4FFE822D" w:rsidR="4FFE822D">
        <w:rPr>
          <w:rFonts w:ascii="Arial" w:hAnsi="Arial" w:eastAsia="Arial" w:cs="Arial"/>
          <w:sz w:val="20"/>
          <w:szCs w:val="20"/>
        </w:rPr>
        <w:t>Received the Excellence in project execution, at Infosys level for the year 2005-06</w:t>
      </w:r>
      <w:r w:rsidRPr="4FFE822D" w:rsidR="4FFE822D">
        <w:rPr>
          <w:sz w:val="20"/>
          <w:szCs w:val="20"/>
        </w:rPr>
        <w:t xml:space="preserve"> </w:t>
      </w:r>
    </w:p>
    <w:p w:rsidR="00000000" w:rsidP="4FFE822D" w:rsidRDefault="00000000" w14:paraId="6B35020C" w14:noSpellErr="1" w14:textId="631DDF3F">
      <w:pPr>
        <w:pStyle w:val="Li"/>
        <w:numPr>
          <w:ilvl w:val="0"/>
          <w:numId w:val="6"/>
        </w:numPr>
        <w:tabs>
          <w:tab w:val="left" w:pos="720"/>
        </w:tabs>
        <w:rPr>
          <w:rFonts w:ascii="Arial" w:hAnsi="Arial" w:eastAsia="Arial" w:cs="Arial"/>
          <w:sz w:val="20"/>
          <w:szCs w:val="20"/>
        </w:rPr>
      </w:pPr>
      <w:r w:rsidRPr="4FFE822D" w:rsidR="4FFE822D">
        <w:rPr>
          <w:rFonts w:ascii="Arial" w:hAnsi="Arial" w:eastAsia="Arial" w:cs="Arial"/>
          <w:sz w:val="20"/>
          <w:szCs w:val="20"/>
        </w:rPr>
        <w:t>Received the Best Managed Team for the Team, I had lead in offshore.</w:t>
      </w:r>
      <w:r w:rsidRPr="4FFE822D" w:rsidR="4FFE822D">
        <w:rPr>
          <w:sz w:val="20"/>
          <w:szCs w:val="20"/>
        </w:rPr>
        <w:t xml:space="preserve"> </w:t>
      </w:r>
    </w:p>
    <w:p w:rsidR="00000000" w:rsidP="4FFE822D" w:rsidRDefault="00000000" w14:paraId="273646C4" w14:noSpellErr="1" w14:textId="5C61813E">
      <w:pPr>
        <w:pStyle w:val="Li"/>
        <w:numPr>
          <w:ilvl w:val="0"/>
          <w:numId w:val="6"/>
        </w:numPr>
        <w:tabs>
          <w:tab w:val="left" w:pos="720"/>
        </w:tabs>
        <w:rPr>
          <w:rFonts w:ascii="Arial" w:hAnsi="Arial" w:eastAsia="Arial" w:cs="Arial"/>
          <w:spacing w:val="-4"/>
          <w:sz w:val="20"/>
          <w:szCs w:val="20"/>
        </w:rPr>
      </w:pPr>
      <w:r w:rsidRPr="4FFE822D" w:rsidR="4FFE822D">
        <w:rPr>
          <w:rFonts w:ascii="Arial" w:hAnsi="Arial" w:eastAsia="Arial" w:cs="Arial"/>
          <w:sz w:val="20"/>
          <w:szCs w:val="20"/>
        </w:rPr>
        <w:t>Semi-finalist in a DC wise Quality Quiz competition.</w:t>
      </w:r>
      <w:r w:rsidRPr="4FFE822D" w:rsidR="4FFE822D">
        <w:rPr>
          <w:sz w:val="20"/>
          <w:szCs w:val="20"/>
        </w:rPr>
        <w:t xml:space="preserve"> </w:t>
      </w:r>
    </w:p>
    <w:p w:rsidR="00000000" w:rsidRDefault="00000000" w14:paraId="7C4CAF1B">
      <w:pPr>
        <w:pStyle w:val="Li"/>
        <w:numPr>
          <w:ilvl w:val="0"/>
          <w:numId w:val="6"/>
        </w:numPr>
        <w:tabs>
          <w:tab w:val="left" w:pos="720"/>
        </w:tabs>
        <w:spacing w:after="280"/>
        <w:rPr/>
      </w:pPr>
      <w:r w:rsidRPr="4FFE822D">
        <w:rPr>
          <w:rFonts w:ascii="Arial" w:hAnsi="Arial" w:eastAsia="Arial" w:cs="Arial"/>
          <w:spacing w:val="-4"/>
          <w:sz w:val="20"/>
          <w:szCs w:val="20"/>
        </w:rPr>
        <w:t>Received Best performer award twice in Aricent</w:t>
      </w:r>
    </w:p>
    <w:p w:rsidR="00000000" w:rsidP="4FFE822D" w:rsidRDefault="00000000" w14:paraId="40C35739">
      <w:pPr>
        <w:pStyle w:val="Li"/>
        <w:tabs>
          <w:tab w:val="left" w:pos="720"/>
        </w:tabs>
        <w:spacing w:after="280"/>
      </w:pPr>
      <w:r>
        <w:rPr>
          <w:rFonts w:ascii="Arial" w:hAnsi="Arial" w:eastAsia="Arial" w:cs="Arial"/>
          <w:spacing w:val="-4"/>
          <w:sz w:val="18"/>
          <w:szCs w:val="18"/>
        </w:rPr>
        <w:t/>
      </w:r>
    </w:p>
    <w:p w:rsidR="00000000" w:rsidP="4FFE822D" w:rsidRDefault="00000000" w14:paraId="14650096">
      <w:pPr>
        <w:pStyle w:val="Li"/>
        <w:tabs>
          <w:tab w:val="left" w:pos="720"/>
        </w:tabs>
        <w:spacing w:after="280"/>
      </w:pPr>
      <w:r>
        <w:rPr>
          <w:rFonts w:ascii="Arial" w:hAnsi="Arial" w:eastAsia="Arial" w:cs="Arial"/>
          <w:spacing w:val="-4"/>
          <w:sz w:val="18"/>
          <w:szCs w:val="18"/>
        </w:rPr>
        <w:t/>
      </w:r>
    </w:p>
    <w:p w:rsidR="00000000" w:rsidP="4FFE822D" w:rsidRDefault="00000000" w14:paraId="0A420415">
      <w:pPr>
        <w:pStyle w:val="Li"/>
        <w:tabs>
          <w:tab w:val="left" w:pos="720"/>
        </w:tabs>
        <w:spacing w:after="280"/>
      </w:pPr>
      <w:r>
        <w:rPr>
          <w:rFonts w:ascii="Arial" w:hAnsi="Arial" w:eastAsia="Arial" w:cs="Arial"/>
          <w:spacing w:val="-4"/>
          <w:sz w:val="18"/>
          <w:szCs w:val="18"/>
        </w:rPr>
        <w:t/>
      </w:r>
    </w:p>
    <w:p w:rsidR="00000000" w:rsidP="4FFE822D" w:rsidRDefault="00000000" w14:paraId="3E5F09A3">
      <w:pPr>
        <w:pStyle w:val="Li"/>
        <w:tabs>
          <w:tab w:val="left" w:pos="720"/>
        </w:tabs>
        <w:spacing w:after="280"/>
      </w:pPr>
      <w:r>
        <w:rPr>
          <w:rFonts w:ascii="Arial" w:hAnsi="Arial" w:eastAsia="Arial" w:cs="Arial"/>
          <w:spacing w:val="-4"/>
          <w:sz w:val="18"/>
          <w:szCs w:val="18"/>
        </w:rPr>
        <w:t/>
      </w:r>
    </w:p>
    <w:p w:rsidR="00000000" w:rsidP="4FFE822D" w:rsidRDefault="00000000" w14:paraId="47048A0F">
      <w:pPr>
        <w:pStyle w:val="Li"/>
        <w:tabs>
          <w:tab w:val="left" w:pos="720"/>
        </w:tabs>
        <w:spacing w:after="280"/>
      </w:pPr>
      <w:r>
        <w:rPr>
          <w:rFonts w:ascii="Arial" w:hAnsi="Arial" w:eastAsia="Arial" w:cs="Arial"/>
          <w:spacing w:val="-4"/>
          <w:sz w:val="18"/>
          <w:szCs w:val="18"/>
        </w:rPr>
        <w:t/>
      </w:r>
    </w:p>
    <w:p w:rsidR="4FFE822D" w:rsidP="4FFE822D" w:rsidRDefault="4FFE822D" w14:paraId="401C6EF5" w14:textId="42640DBF">
      <w:pPr>
        <w:pStyle w:val="Li"/>
        <w:spacing w:after="280"/>
      </w:pPr>
    </w:p>
    <w:p w:rsidR="42640DBF" w:rsidP="42640DBF" w:rsidRDefault="42640DBF" w14:noSpellErr="1" w14:paraId="0FB639FA" w14:textId="72C9323B">
      <w:pPr>
        <w:pStyle w:val="Heading3"/>
      </w:pPr>
      <w:r>
        <w:br/>
      </w:r>
      <w:r>
        <w:br/>
      </w:r>
      <w:r>
        <w:br/>
      </w:r>
      <w:r w:rsidR="42640DBF">
        <w:rPr/>
        <w:t>Project Details ( JAVA/J2EE)</w:t>
      </w:r>
      <w:r>
        <w:br/>
      </w:r>
    </w:p>
    <w:p w:rsidR="42640DBF" w:rsidP="42640DBF" w:rsidRDefault="42640DBF" w14:noSpellErr="1" w14:paraId="259EF49C" w14:textId="4421530C">
      <w:pPr>
        <w:pStyle w:val="Heading4"/>
      </w:pPr>
      <w:r w:rsidRPr="42640DBF" w:rsidR="42640DBF">
        <w:rPr/>
        <w:t xml:space="preserve">Project #1: </w:t>
      </w:r>
      <w:r w:rsidRPr="42640DBF" w:rsidR="42640DBF">
        <w:rPr/>
        <w:t>Equipment Distribution Optimization (EDO)</w:t>
      </w:r>
      <w:r w:rsidRPr="42640DBF" w:rsidR="42640DBF">
        <w:rPr/>
        <w:t xml:space="preserve"> </w:t>
      </w:r>
    </w:p>
    <w:p w:rsidR="42640DBF" w:rsidRDefault="42640DBF" w14:noSpellErr="1" w14:paraId="6681C573"/>
    <w:p w:rsidR="42640DBF" w:rsidP="42640DBF" w:rsidRDefault="42640DBF" w14:noSpellErr="1" w14:paraId="4CAFBF8E" w14:textId="2E9E4490">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Team size </w:t>
      </w:r>
      <w:r w:rsidRPr="42640DBF" w:rsidR="42640DBF">
        <w:rPr>
          <w:rFonts w:ascii="Arial" w:hAnsi="Arial" w:eastAsia="Arial" w:cs="Arial"/>
          <w:sz w:val="20"/>
          <w:szCs w:val="20"/>
        </w:rPr>
        <w:t>- 7</w:t>
      </w:r>
    </w:p>
    <w:p w:rsidR="42640DBF" w:rsidP="42640DBF" w:rsidRDefault="42640DBF" w14:noSpellErr="1" w14:paraId="0539B84C" w14:textId="155E6247">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Role </w:t>
      </w:r>
      <w:r w:rsidRPr="42640DBF" w:rsidR="42640DBF">
        <w:rPr>
          <w:rFonts w:ascii="Arial" w:hAnsi="Arial" w:eastAsia="Arial" w:cs="Arial"/>
          <w:sz w:val="20"/>
          <w:szCs w:val="20"/>
        </w:rPr>
        <w:t>-  Developer</w:t>
      </w:r>
    </w:p>
    <w:p w:rsidR="42640DBF" w:rsidP="42640DBF" w:rsidRDefault="42640DBF" w14:noSpellErr="1" w14:paraId="102679D8" w14:textId="62D77DC2">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Technology</w:t>
      </w:r>
      <w:r w:rsidRPr="42640DBF" w:rsidR="42640DBF">
        <w:rPr>
          <w:rFonts w:ascii="Arial" w:hAnsi="Arial" w:eastAsia="Arial" w:cs="Arial"/>
          <w:sz w:val="20"/>
          <w:szCs w:val="20"/>
        </w:rPr>
        <w:t xml:space="preserve"> </w:t>
      </w:r>
      <w:r w:rsidRPr="42640DBF" w:rsidR="42640DBF">
        <w:rPr>
          <w:rFonts w:ascii="Arial" w:hAnsi="Arial" w:eastAsia="Arial" w:cs="Arial"/>
          <w:sz w:val="20"/>
          <w:szCs w:val="20"/>
        </w:rPr>
        <w:t>- Java Swings</w:t>
      </w:r>
    </w:p>
    <w:p w:rsidR="42640DBF" w:rsidRDefault="42640DBF" w14:noSpellErr="1" w14:paraId="223376F5"/>
    <w:p w:rsidR="42640DBF" w:rsidRDefault="42640DBF" w14:noSpellErr="1" w14:paraId="6E4BE086" w14:textId="5BF61C11">
      <w:r w:rsidRPr="42640DBF" w:rsidR="42640DBF">
        <w:rPr>
          <w:rFonts w:ascii="Arial" w:hAnsi="Arial" w:eastAsia="Arial" w:cs="Arial"/>
          <w:sz w:val="20"/>
          <w:szCs w:val="20"/>
        </w:rPr>
        <w:t xml:space="preserve">This is a conversion project converting the existing Smalltalk code to Java. This project deals with the Equipment Distribution and Optimization of BNSF. </w:t>
      </w:r>
    </w:p>
    <w:p w:rsidR="42640DBF" w:rsidRDefault="42640DBF" w14:noSpellErr="1" w14:paraId="15536B20" w14:textId="67F5C3FC">
      <w:r w:rsidRPr="42640DBF" w:rsidR="42640DBF">
        <w:rPr>
          <w:rFonts w:ascii="Arial" w:hAnsi="Arial" w:eastAsia="Arial" w:cs="Arial"/>
          <w:b w:val="1"/>
          <w:bCs w:val="1"/>
          <w:i w:val="1"/>
          <w:iCs w:val="1"/>
          <w:sz w:val="20"/>
          <w:szCs w:val="20"/>
          <w:u w:val="single"/>
        </w:rPr>
        <w:t>Version Control:</w:t>
      </w:r>
      <w:r w:rsidRPr="42640DBF" w:rsidR="42640DBF">
        <w:rPr>
          <w:rFonts w:ascii="Arial" w:hAnsi="Arial" w:eastAsia="Arial" w:cs="Arial"/>
          <w:sz w:val="20"/>
          <w:szCs w:val="20"/>
        </w:rPr>
        <w:t xml:space="preserve"> VSS, MKS</w:t>
      </w:r>
      <w:r w:rsidRPr="42640DBF" w:rsidR="42640DBF">
        <w:rPr>
          <w:rFonts w:ascii="Arial" w:hAnsi="Arial" w:eastAsia="Arial" w:cs="Arial"/>
          <w:sz w:val="20"/>
          <w:szCs w:val="20"/>
        </w:rPr>
        <w:t xml:space="preserve"> </w:t>
      </w:r>
    </w:p>
    <w:p w:rsidR="42640DBF" w:rsidRDefault="42640DBF" w14:paraId="3541D20E" w14:textId="070E6208">
      <w:r w:rsidRPr="42640DBF" w:rsidR="42640DBF">
        <w:rPr>
          <w:rFonts w:ascii="Arial" w:hAnsi="Arial" w:eastAsia="Arial" w:cs="Arial"/>
          <w:b w:val="1"/>
          <w:bCs w:val="1"/>
          <w:i w:val="1"/>
          <w:iCs w:val="1"/>
          <w:sz w:val="20"/>
          <w:szCs w:val="20"/>
          <w:u w:val="single"/>
        </w:rPr>
        <w:t>Period</w:t>
      </w:r>
      <w:r w:rsidRPr="42640DBF" w:rsidR="42640DBF">
        <w:rPr>
          <w:rFonts w:ascii="Arial" w:hAnsi="Arial" w:eastAsia="Arial" w:cs="Arial"/>
          <w:sz w:val="20"/>
          <w:szCs w:val="20"/>
        </w:rPr>
        <w:t>: Nov 25</w:t>
      </w:r>
      <w:r w:rsidRPr="42640DBF" w:rsidR="42640DBF">
        <w:rPr>
          <w:rFonts w:ascii="Arial" w:hAnsi="Arial" w:eastAsia="Arial" w:cs="Arial"/>
          <w:sz w:val="20"/>
          <w:szCs w:val="20"/>
          <w:vertAlign w:val="superscript"/>
        </w:rPr>
        <w:t xml:space="preserve">th </w:t>
      </w:r>
      <w:r w:rsidRPr="42640DBF" w:rsidR="42640DBF">
        <w:rPr>
          <w:rFonts w:ascii="Arial" w:hAnsi="Arial" w:eastAsia="Arial" w:cs="Arial"/>
          <w:sz w:val="20"/>
          <w:szCs w:val="20"/>
        </w:rPr>
        <w:t>2004- Jan 19</w:t>
      </w:r>
      <w:r w:rsidRPr="42640DBF" w:rsidR="42640DBF">
        <w:rPr>
          <w:rFonts w:ascii="Arial" w:hAnsi="Arial" w:eastAsia="Arial" w:cs="Arial"/>
          <w:sz w:val="20"/>
          <w:szCs w:val="20"/>
          <w:vertAlign w:val="superscript"/>
        </w:rPr>
        <w:t>th</w:t>
      </w:r>
      <w:r w:rsidRPr="42640DBF" w:rsidR="42640DBF">
        <w:rPr>
          <w:rFonts w:ascii="Arial" w:hAnsi="Arial" w:eastAsia="Arial" w:cs="Arial"/>
          <w:sz w:val="20"/>
          <w:szCs w:val="20"/>
        </w:rPr>
        <w:t xml:space="preserve"> 2007</w:t>
      </w:r>
    </w:p>
    <w:p w:rsidR="42640DBF" w:rsidRDefault="42640DBF" w14:noSpellErr="1" w14:paraId="1876AF2D" w14:textId="6EB6FFEC">
      <w:r w:rsidRPr="42640DBF" w:rsidR="42640DBF">
        <w:rPr>
          <w:rFonts w:ascii="Arial" w:hAnsi="Arial" w:eastAsia="Arial" w:cs="Arial"/>
          <w:b w:val="1"/>
          <w:bCs w:val="1"/>
          <w:i w:val="1"/>
          <w:iCs w:val="1"/>
          <w:sz w:val="20"/>
          <w:szCs w:val="20"/>
          <w:u w:val="single"/>
        </w:rPr>
        <w:t>Contribution</w:t>
      </w:r>
      <w:r w:rsidRPr="42640DBF" w:rsidR="42640DBF">
        <w:rPr>
          <w:rFonts w:ascii="Arial" w:hAnsi="Arial" w:eastAsia="Arial" w:cs="Arial"/>
          <w:sz w:val="20"/>
          <w:szCs w:val="20"/>
        </w:rPr>
        <w:t>:</w:t>
      </w:r>
      <w:r w:rsidRPr="42640DBF" w:rsidR="42640DBF">
        <w:rPr>
          <w:rFonts w:ascii="Arial" w:hAnsi="Arial" w:eastAsia="Arial" w:cs="Arial"/>
          <w:sz w:val="20"/>
          <w:szCs w:val="20"/>
        </w:rPr>
        <w:t xml:space="preserve"> </w:t>
      </w:r>
    </w:p>
    <w:p w:rsidR="42640DBF" w:rsidP="42640DBF" w:rsidRDefault="42640DBF" w14:noSpellErr="1" w14:paraId="54E507CA" w14:textId="763350D4">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Have done the requirement analysis, Design, implementation and testing of various enhancement features in EDO</w:t>
      </w:r>
    </w:p>
    <w:p w:rsidR="42640DBF" w:rsidP="42640DBF" w:rsidRDefault="42640DBF" w14:noSpellErr="1" w14:paraId="13E04294" w14:textId="2A8B33DD">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Have done implementation and testing of many change requests.</w:t>
      </w:r>
      <w:r w:rsidRPr="42640DBF" w:rsidR="42640DBF">
        <w:rPr>
          <w:rFonts w:ascii="Arial" w:hAnsi="Arial" w:eastAsia="Arial" w:cs="Arial"/>
          <w:sz w:val="20"/>
          <w:szCs w:val="20"/>
        </w:rPr>
        <w:t xml:space="preserve"> </w:t>
      </w:r>
    </w:p>
    <w:p w:rsidR="42640DBF" w:rsidP="42640DBF" w:rsidRDefault="42640DBF" w14:noSpellErr="1" w14:paraId="09DF8964" w14:textId="0376B441">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Involved in enhancements for the feature work in which I have prepared Design documents, Test Plan and some other deliverable documents.</w:t>
      </w:r>
      <w:r w:rsidRPr="42640DBF" w:rsidR="42640DBF">
        <w:rPr>
          <w:rFonts w:ascii="Arial" w:hAnsi="Arial" w:eastAsia="Arial" w:cs="Arial"/>
          <w:sz w:val="20"/>
          <w:szCs w:val="20"/>
        </w:rPr>
        <w:t xml:space="preserve"> </w:t>
      </w:r>
    </w:p>
    <w:p w:rsidR="42640DBF" w:rsidP="42640DBF" w:rsidRDefault="42640DBF" w14:noSpellErr="1" w14:paraId="3DA027A8" w14:textId="2495AC29">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Gave field support to some critical issues.</w:t>
      </w:r>
      <w:r w:rsidRPr="42640DBF" w:rsidR="42640DBF">
        <w:rPr>
          <w:rFonts w:ascii="Arial" w:hAnsi="Arial" w:eastAsia="Arial" w:cs="Arial"/>
          <w:sz w:val="20"/>
          <w:szCs w:val="20"/>
        </w:rPr>
        <w:t xml:space="preserve"> </w:t>
      </w:r>
    </w:p>
    <w:p w:rsidR="42640DBF" w:rsidP="42640DBF" w:rsidRDefault="42640DBF" w14:noSpellErr="1" w14:paraId="363A033C" w14:textId="220050D3">
      <w:pPr>
        <w:pStyle w:val="Heading4"/>
      </w:pPr>
      <w:r>
        <w:br/>
      </w:r>
      <w:r>
        <w:br/>
      </w:r>
      <w:r w:rsidRPr="42640DBF" w:rsidR="42640DBF">
        <w:rPr/>
        <w:t>Project #</w:t>
      </w:r>
      <w:r w:rsidRPr="42640DBF" w:rsidR="42640DBF">
        <w:rPr/>
        <w:t>2</w:t>
      </w:r>
      <w:r w:rsidRPr="42640DBF" w:rsidR="42640DBF">
        <w:rPr/>
        <w:t xml:space="preserve">: </w:t>
      </w:r>
      <w:r w:rsidRPr="42640DBF" w:rsidR="42640DBF">
        <w:rPr/>
        <w:t xml:space="preserve">JRCEMS - </w:t>
      </w:r>
      <w:r w:rsidRPr="42640DBF" w:rsidR="42640DBF">
        <w:rPr/>
        <w:t>Japan Radio Corporation, Japan</w:t>
      </w:r>
      <w:r>
        <w:br/>
      </w:r>
    </w:p>
    <w:p w:rsidR="42640DBF" w:rsidP="42640DBF" w:rsidRDefault="42640DBF" w14:noSpellErr="1" w14:paraId="77190E3F" w14:textId="34CBE848">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Team size </w:t>
      </w:r>
      <w:r w:rsidRPr="42640DBF" w:rsidR="42640DBF">
        <w:rPr>
          <w:rFonts w:ascii="Arial" w:hAnsi="Arial" w:eastAsia="Arial" w:cs="Arial"/>
          <w:sz w:val="20"/>
          <w:szCs w:val="20"/>
        </w:rPr>
        <w:t>- 7</w:t>
      </w:r>
    </w:p>
    <w:p w:rsidR="42640DBF" w:rsidP="42640DBF" w:rsidRDefault="42640DBF" w14:noSpellErr="1" w14:paraId="23FA29AF" w14:textId="21E0522A">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Role </w:t>
      </w:r>
      <w:r w:rsidRPr="42640DBF" w:rsidR="42640DBF">
        <w:rPr>
          <w:rFonts w:ascii="Arial" w:hAnsi="Arial" w:eastAsia="Arial" w:cs="Arial"/>
          <w:sz w:val="20"/>
          <w:szCs w:val="20"/>
        </w:rPr>
        <w:t>- Module Lead, Configuration controller</w:t>
      </w:r>
    </w:p>
    <w:p w:rsidR="42640DBF" w:rsidP="42640DBF" w:rsidRDefault="42640DBF" w14:noSpellErr="1" w14:paraId="2051ED16" w14:textId="7A9C5CD4">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Technology </w:t>
      </w:r>
      <w:r w:rsidRPr="42640DBF" w:rsidR="42640DBF">
        <w:rPr>
          <w:rFonts w:ascii="Arial" w:hAnsi="Arial" w:eastAsia="Arial" w:cs="Arial"/>
          <w:sz w:val="20"/>
          <w:szCs w:val="20"/>
        </w:rPr>
        <w:t>- Java Swings,J2EE,PostgreSQL</w:t>
      </w:r>
    </w:p>
    <w:p w:rsidR="42640DBF" w:rsidP="42640DBF" w:rsidRDefault="42640DBF" w14:paraId="055FA3B6" w14:textId="4822A146">
      <w:pPr>
        <w:pStyle w:val="Normal"/>
      </w:pPr>
      <w:r>
        <w:br/>
      </w:r>
      <w:r w:rsidRPr="42640DBF" w:rsidR="42640DBF">
        <w:rPr>
          <w:rFonts w:ascii="Arial" w:hAnsi="Arial" w:eastAsia="Arial" w:cs="Arial"/>
          <w:sz w:val="20"/>
          <w:szCs w:val="20"/>
        </w:rPr>
        <w:t xml:space="preserve">JRCEMS is the element management system for the WiMax Base stations developed by JRC. </w:t>
      </w:r>
      <w:r w:rsidRPr="42640DBF" w:rsidR="42640DBF">
        <w:rPr>
          <w:rFonts w:ascii="Arial" w:hAnsi="Arial" w:eastAsia="Arial" w:cs="Arial"/>
          <w:sz w:val="20"/>
          <w:szCs w:val="20"/>
        </w:rPr>
        <w:t xml:space="preserve"> </w:t>
      </w:r>
    </w:p>
    <w:p w:rsidR="42640DBF" w:rsidRDefault="42640DBF" w14:noSpellErr="1" w14:paraId="4A455F5E" w14:textId="7E17F63C">
      <w:r w:rsidRPr="42640DBF" w:rsidR="42640DBF">
        <w:rPr>
          <w:rFonts w:ascii="Arial" w:hAnsi="Arial" w:eastAsia="Arial" w:cs="Arial"/>
          <w:sz w:val="20"/>
          <w:szCs w:val="20"/>
        </w:rPr>
        <w:t xml:space="preserve">JRCEMS has following functionality of the FCAPS: Fault Management, Configuration Management, Performance Management and Security Management. </w:t>
      </w:r>
      <w:r w:rsidRPr="42640DBF" w:rsidR="42640DBF">
        <w:rPr>
          <w:rFonts w:ascii="Arial" w:hAnsi="Arial" w:eastAsia="Arial" w:cs="Arial"/>
          <w:sz w:val="20"/>
          <w:szCs w:val="20"/>
        </w:rPr>
        <w:t xml:space="preserve"> </w:t>
      </w:r>
    </w:p>
    <w:p w:rsidR="42640DBF" w:rsidRDefault="42640DBF" w14:paraId="061EC0FD" w14:textId="586E3F99">
      <w:r w:rsidRPr="42640DBF" w:rsidR="42640DBF">
        <w:rPr>
          <w:rFonts w:ascii="Arial" w:hAnsi="Arial" w:eastAsia="Arial" w:cs="Arial"/>
          <w:sz w:val="20"/>
          <w:szCs w:val="20"/>
        </w:rPr>
        <w:t>The application is built over Aricent's FlexNM framework.</w:t>
      </w:r>
      <w:r w:rsidRPr="42640DBF" w:rsidR="42640DBF">
        <w:rPr>
          <w:rFonts w:ascii="Arial" w:hAnsi="Arial" w:eastAsia="Arial" w:cs="Arial"/>
          <w:sz w:val="20"/>
          <w:szCs w:val="20"/>
        </w:rPr>
        <w:t xml:space="preserve"> </w:t>
      </w:r>
    </w:p>
    <w:p w:rsidR="42640DBF" w:rsidRDefault="42640DBF" w14:noSpellErr="1" w14:paraId="16534E72" w14:textId="62C427FB">
      <w:r w:rsidRPr="42640DBF" w:rsidR="42640DBF">
        <w:rPr>
          <w:rFonts w:ascii="Arial" w:hAnsi="Arial" w:eastAsia="Arial" w:cs="Arial"/>
          <w:sz w:val="20"/>
          <w:szCs w:val="20"/>
        </w:rPr>
        <w:t>JRCEMS uses SNMP in the southbound layer to communicate with the device</w:t>
      </w:r>
      <w:r w:rsidRPr="42640DBF" w:rsidR="42640DBF">
        <w:rPr>
          <w:rFonts w:ascii="Arial" w:hAnsi="Arial" w:eastAsia="Arial" w:cs="Arial"/>
          <w:sz w:val="20"/>
          <w:szCs w:val="20"/>
        </w:rPr>
        <w:t xml:space="preserve"> </w:t>
      </w:r>
    </w:p>
    <w:p w:rsidR="42640DBF" w:rsidRDefault="42640DBF" w14:noSpellErr="1" w14:paraId="3C00440B" w14:textId="4FCFAEBE">
      <w:r w:rsidRPr="42640DBF" w:rsidR="42640DBF">
        <w:rPr>
          <w:rFonts w:ascii="Arial" w:hAnsi="Arial" w:eastAsia="Arial" w:cs="Arial"/>
          <w:b w:val="1"/>
          <w:bCs w:val="1"/>
          <w:i w:val="1"/>
          <w:iCs w:val="1"/>
          <w:sz w:val="20"/>
          <w:szCs w:val="20"/>
          <w:u w:val="single"/>
        </w:rPr>
        <w:t>Version Control:</w:t>
      </w:r>
      <w:r w:rsidRPr="42640DBF" w:rsidR="42640DBF">
        <w:rPr>
          <w:rFonts w:ascii="Arial" w:hAnsi="Arial" w:eastAsia="Arial" w:cs="Arial"/>
          <w:sz w:val="20"/>
          <w:szCs w:val="20"/>
        </w:rPr>
        <w:t xml:space="preserve"> SVN</w:t>
      </w:r>
    </w:p>
    <w:p w:rsidR="42640DBF" w:rsidRDefault="42640DBF" w14:noSpellErr="1" w14:paraId="038ACD9A" w14:textId="42E6BCD2">
      <w:r w:rsidRPr="42640DBF" w:rsidR="42640DBF">
        <w:rPr>
          <w:rFonts w:ascii="Arial" w:hAnsi="Arial" w:eastAsia="Arial" w:cs="Arial"/>
          <w:b w:val="1"/>
          <w:bCs w:val="1"/>
          <w:i w:val="1"/>
          <w:iCs w:val="1"/>
          <w:sz w:val="20"/>
          <w:szCs w:val="20"/>
          <w:u w:val="single"/>
        </w:rPr>
        <w:t xml:space="preserve">Period </w:t>
      </w:r>
      <w:r w:rsidRPr="42640DBF" w:rsidR="42640DBF">
        <w:rPr>
          <w:rFonts w:ascii="Arial" w:hAnsi="Arial" w:eastAsia="Arial" w:cs="Arial"/>
          <w:i w:val="1"/>
          <w:iCs w:val="1"/>
          <w:sz w:val="20"/>
          <w:szCs w:val="20"/>
          <w:u w:val="single"/>
        </w:rPr>
        <w:t>:</w:t>
      </w:r>
      <w:r w:rsidRPr="42640DBF" w:rsidR="42640DBF">
        <w:rPr>
          <w:rFonts w:ascii="Arial" w:hAnsi="Arial" w:eastAsia="Arial" w:cs="Arial"/>
          <w:sz w:val="20"/>
          <w:szCs w:val="20"/>
        </w:rPr>
        <w:t xml:space="preserve"> Jan 22 2007 – May  2010</w:t>
      </w:r>
    </w:p>
    <w:p w:rsidR="42640DBF" w:rsidRDefault="42640DBF" w14:noSpellErr="1" w14:paraId="71245F10" w14:textId="0F710B15">
      <w:r w:rsidRPr="42640DBF" w:rsidR="42640DBF">
        <w:rPr>
          <w:rFonts w:ascii="Arial" w:hAnsi="Arial" w:eastAsia="Arial" w:cs="Arial"/>
          <w:b w:val="1"/>
          <w:bCs w:val="1"/>
          <w:i w:val="1"/>
          <w:iCs w:val="1"/>
          <w:sz w:val="20"/>
          <w:szCs w:val="20"/>
          <w:u w:val="single"/>
        </w:rPr>
        <w:t>Contribution</w:t>
      </w:r>
      <w:r w:rsidRPr="42640DBF" w:rsidR="42640DBF">
        <w:rPr>
          <w:rFonts w:ascii="Arial" w:hAnsi="Arial" w:eastAsia="Arial" w:cs="Arial"/>
          <w:sz w:val="20"/>
          <w:szCs w:val="20"/>
        </w:rPr>
        <w:t>:</w:t>
      </w:r>
      <w:r w:rsidRPr="42640DBF" w:rsidR="42640DBF">
        <w:rPr>
          <w:rFonts w:ascii="Arial" w:hAnsi="Arial" w:eastAsia="Arial" w:cs="Arial"/>
          <w:sz w:val="20"/>
          <w:szCs w:val="20"/>
        </w:rPr>
        <w:t xml:space="preserve"> </w:t>
      </w:r>
    </w:p>
    <w:p w:rsidR="42640DBF" w:rsidP="42640DBF" w:rsidRDefault="42640DBF" w14:noSpellErr="1" w14:paraId="40D5F181" w14:textId="27ADDE04">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Requirement analysis, Design and implementation</w:t>
      </w:r>
      <w:r w:rsidRPr="42640DBF" w:rsidR="42640DBF">
        <w:rPr>
          <w:rFonts w:ascii="Arial" w:hAnsi="Arial" w:eastAsia="Arial" w:cs="Arial"/>
          <w:b w:val="1"/>
          <w:bCs w:val="1"/>
          <w:sz w:val="20"/>
          <w:szCs w:val="20"/>
        </w:rPr>
        <w:t xml:space="preserve"> </w:t>
      </w:r>
    </w:p>
    <w:p w:rsidR="42640DBF" w:rsidP="42640DBF" w:rsidRDefault="42640DBF" w14:noSpellErr="1" w14:paraId="32181E7A" w14:textId="4B8175D8">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System testing and critical support at customer site (Japan) for five months.</w:t>
      </w:r>
      <w:r w:rsidRPr="42640DBF" w:rsidR="42640DBF">
        <w:rPr>
          <w:rFonts w:ascii="Arial" w:hAnsi="Arial" w:eastAsia="Arial" w:cs="Arial"/>
          <w:sz w:val="20"/>
          <w:szCs w:val="20"/>
        </w:rPr>
        <w:t xml:space="preserve"> </w:t>
      </w:r>
    </w:p>
    <w:p w:rsidR="42640DBF" w:rsidP="42640DBF" w:rsidRDefault="42640DBF" w14:noSpellErr="1" w14:paraId="7DE23FC1" w14:textId="206EF163">
      <w:pPr>
        <w:pStyle w:val="ListParagraph"/>
        <w:numPr>
          <w:ilvl w:val="0"/>
          <w:numId w:val="12"/>
        </w:numPr>
        <w:rPr>
          <w:rFonts w:ascii="Arial" w:hAnsi="Arial" w:eastAsia="Arial" w:cs="Arial"/>
          <w:sz w:val="20"/>
          <w:szCs w:val="20"/>
        </w:rPr>
      </w:pPr>
      <w:r w:rsidRPr="42640DBF" w:rsidR="42640DBF">
        <w:rPr>
          <w:rFonts w:ascii="Arial" w:hAnsi="Arial" w:eastAsia="Arial" w:cs="Arial"/>
          <w:sz w:val="20"/>
          <w:szCs w:val="20"/>
        </w:rPr>
        <w:t>As a module lead, lead a team of 5 and helped in successful release of software and received repeated customer appreciation</w:t>
      </w:r>
      <w:r w:rsidRPr="42640DBF" w:rsidR="42640DBF">
        <w:rPr>
          <w:rFonts w:ascii="Arial" w:hAnsi="Arial" w:eastAsia="Arial" w:cs="Arial"/>
          <w:sz w:val="20"/>
          <w:szCs w:val="20"/>
        </w:rPr>
        <w:t xml:space="preserve"> </w:t>
      </w:r>
    </w:p>
    <w:p w:rsidR="42640DBF" w:rsidP="42640DBF" w:rsidRDefault="42640DBF" w14:noSpellErr="1" w14:paraId="2F324ED0" w14:textId="6E5DBA8C">
      <w:pPr>
        <w:pStyle w:val="Heading4"/>
      </w:pPr>
    </w:p>
    <w:p w:rsidR="42640DBF" w:rsidP="42640DBF" w:rsidRDefault="42640DBF" w14:noSpellErr="1" w14:paraId="18B78534" w14:textId="57CB2A99">
      <w:pPr>
        <w:pStyle w:val="Heading4"/>
      </w:pPr>
      <w:r>
        <w:br/>
      </w:r>
    </w:p>
    <w:p w:rsidR="42640DBF" w:rsidP="42640DBF" w:rsidRDefault="42640DBF" w14:noSpellErr="1" w14:paraId="1D90E341" w14:textId="7880CF44">
      <w:pPr>
        <w:pStyle w:val="Heading4"/>
      </w:pPr>
    </w:p>
    <w:p w:rsidR="42640DBF" w:rsidP="42640DBF" w:rsidRDefault="42640DBF" w14:noSpellErr="1" w14:paraId="53DBC3C6" w14:textId="4B8CA940">
      <w:pPr>
        <w:pStyle w:val="Normal"/>
      </w:pPr>
    </w:p>
    <w:p w:rsidR="42640DBF" w:rsidP="42640DBF" w:rsidRDefault="42640DBF" w14:noSpellErr="1" w14:paraId="3A8FE8E6" w14:textId="4DFF067B">
      <w:pPr>
        <w:pStyle w:val="Normal"/>
      </w:pPr>
    </w:p>
    <w:p w:rsidR="42640DBF" w:rsidP="42640DBF" w:rsidRDefault="42640DBF" w14:noSpellErr="1" w14:paraId="730A8D0D" w14:textId="08422498">
      <w:pPr>
        <w:pStyle w:val="Normal"/>
      </w:pPr>
    </w:p>
    <w:p w:rsidR="42640DBF" w:rsidP="42640DBF" w:rsidRDefault="42640DBF" w14:noSpellErr="1" w14:paraId="4CA2B928" w14:textId="48FBC45C">
      <w:pPr>
        <w:pStyle w:val="Normal"/>
      </w:pPr>
    </w:p>
    <w:p w:rsidR="42640DBF" w:rsidP="42640DBF" w:rsidRDefault="42640DBF" w14:noSpellErr="1" w14:paraId="7F6D09EC" w14:textId="451F11EA">
      <w:pPr>
        <w:pStyle w:val="Normal"/>
      </w:pPr>
    </w:p>
    <w:p w:rsidR="42640DBF" w:rsidP="42640DBF" w:rsidRDefault="42640DBF" w14:noSpellErr="1" w14:paraId="03EE3B53" w14:textId="67589D4E">
      <w:pPr>
        <w:pStyle w:val="Normal"/>
      </w:pPr>
    </w:p>
    <w:p w:rsidR="42640DBF" w:rsidP="42640DBF" w:rsidRDefault="42640DBF" w14:noSpellErr="1" w14:paraId="62DFC1E4" w14:textId="28327776">
      <w:pPr>
        <w:pStyle w:val="Heading4"/>
      </w:pPr>
      <w:r>
        <w:br/>
      </w:r>
      <w:r w:rsidRPr="42640DBF" w:rsidR="42640DBF">
        <w:rPr/>
        <w:t>Project #</w:t>
      </w:r>
      <w:r w:rsidRPr="42640DBF" w:rsidR="42640DBF">
        <w:rPr/>
        <w:t>3</w:t>
      </w:r>
      <w:r w:rsidRPr="42640DBF" w:rsidR="42640DBF">
        <w:rPr/>
        <w:t xml:space="preserve">: </w:t>
      </w:r>
      <w:r w:rsidRPr="42640DBF" w:rsidR="42640DBF">
        <w:rPr/>
        <w:t>ISC, Cisco</w:t>
      </w:r>
      <w:r>
        <w:br/>
      </w:r>
    </w:p>
    <w:p w:rsidR="42640DBF" w:rsidP="42640DBF" w:rsidRDefault="42640DBF" w14:noSpellErr="1" w14:paraId="32905AF9" w14:textId="18B14FBE">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Team size </w:t>
      </w:r>
      <w:r w:rsidRPr="42640DBF" w:rsidR="42640DBF">
        <w:rPr>
          <w:rFonts w:ascii="Arial" w:hAnsi="Arial" w:eastAsia="Arial" w:cs="Arial"/>
          <w:sz w:val="20"/>
          <w:szCs w:val="20"/>
        </w:rPr>
        <w:t>- 50</w:t>
      </w:r>
    </w:p>
    <w:p w:rsidR="42640DBF" w:rsidP="42640DBF" w:rsidRDefault="42640DBF" w14:noSpellErr="1" w14:paraId="18C2283A" w14:textId="7B827AC4">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Role </w:t>
      </w:r>
      <w:r w:rsidRPr="42640DBF" w:rsidR="42640DBF">
        <w:rPr>
          <w:rFonts w:ascii="Arial" w:hAnsi="Arial" w:eastAsia="Arial" w:cs="Arial"/>
          <w:sz w:val="20"/>
          <w:szCs w:val="20"/>
        </w:rPr>
        <w:t>- Technical Lead, Configuration controller</w:t>
      </w:r>
    </w:p>
    <w:p w:rsidR="42640DBF" w:rsidP="42640DBF" w:rsidRDefault="42640DBF" w14:paraId="2ACF817C" w14:textId="63BE5753">
      <w:pPr>
        <w:pStyle w:val="ListParagraph"/>
        <w:numPr>
          <w:ilvl w:val="0"/>
          <w:numId w:val="12"/>
        </w:numPr>
        <w:jc w:val="both"/>
        <w:rPr>
          <w:rFonts w:ascii="Arial" w:hAnsi="Arial" w:eastAsia="Arial" w:cs="Arial"/>
          <w:sz w:val="20"/>
          <w:szCs w:val="20"/>
        </w:rPr>
      </w:pPr>
      <w:r w:rsidRPr="42640DBF" w:rsidR="42640DBF">
        <w:rPr>
          <w:rFonts w:ascii="Arial" w:hAnsi="Arial" w:eastAsia="Arial" w:cs="Arial"/>
          <w:sz w:val="20"/>
          <w:szCs w:val="20"/>
        </w:rPr>
        <w:t xml:space="preserve">Technology </w:t>
      </w:r>
      <w:r w:rsidRPr="42640DBF" w:rsidR="42640DBF">
        <w:rPr>
          <w:rFonts w:ascii="Arial" w:hAnsi="Arial" w:eastAsia="Arial" w:cs="Arial"/>
          <w:sz w:val="20"/>
          <w:szCs w:val="20"/>
        </w:rPr>
        <w:t>- Java Swings,EJB,Struts,Oracle DB</w:t>
      </w:r>
    </w:p>
    <w:p w:rsidR="42640DBF" w:rsidRDefault="42640DBF" w14:noSpellErr="1" w14:paraId="3AA05818" w14:textId="5E7D6FB8">
      <w:r>
        <w:br/>
      </w:r>
    </w:p>
    <w:p w:rsidR="42640DBF" w:rsidRDefault="42640DBF" w14:noSpellErr="1" w14:paraId="5A82FA1D" w14:textId="3FCB0EEE">
      <w:r w:rsidRPr="42640DBF" w:rsidR="42640DBF">
        <w:rPr>
          <w:rFonts w:ascii="Arial" w:hAnsi="Arial" w:eastAsia="Arial" w:cs="Arial"/>
          <w:sz w:val="20"/>
          <w:szCs w:val="20"/>
        </w:rPr>
        <w:t xml:space="preserve">ISC, </w:t>
      </w:r>
      <w:r w:rsidRPr="42640DBF" w:rsidR="42640DBF">
        <w:rPr>
          <w:rFonts w:ascii="Arial" w:hAnsi="Arial" w:eastAsia="Arial" w:cs="Arial"/>
          <w:b w:val="1"/>
          <w:bCs w:val="1"/>
          <w:sz w:val="20"/>
          <w:szCs w:val="20"/>
        </w:rPr>
        <w:t>I</w:t>
      </w:r>
      <w:r w:rsidRPr="42640DBF" w:rsidR="42640DBF">
        <w:rPr>
          <w:rFonts w:ascii="Arial" w:hAnsi="Arial" w:eastAsia="Arial" w:cs="Arial"/>
          <w:sz w:val="20"/>
          <w:szCs w:val="20"/>
        </w:rPr>
        <w:t xml:space="preserve">P </w:t>
      </w:r>
      <w:r w:rsidRPr="42640DBF" w:rsidR="42640DBF">
        <w:rPr>
          <w:rFonts w:ascii="Arial" w:hAnsi="Arial" w:eastAsia="Arial" w:cs="Arial"/>
          <w:b w:val="1"/>
          <w:bCs w:val="1"/>
          <w:sz w:val="20"/>
          <w:szCs w:val="20"/>
        </w:rPr>
        <w:t>S</w:t>
      </w:r>
      <w:r w:rsidRPr="42640DBF" w:rsidR="42640DBF">
        <w:rPr>
          <w:rFonts w:ascii="Arial" w:hAnsi="Arial" w:eastAsia="Arial" w:cs="Arial"/>
          <w:sz w:val="20"/>
          <w:szCs w:val="20"/>
        </w:rPr>
        <w:t xml:space="preserve">olution </w:t>
      </w:r>
      <w:r w:rsidRPr="42640DBF" w:rsidR="42640DBF">
        <w:rPr>
          <w:rFonts w:ascii="Arial" w:hAnsi="Arial" w:eastAsia="Arial" w:cs="Arial"/>
          <w:b w:val="1"/>
          <w:bCs w:val="1"/>
          <w:sz w:val="20"/>
          <w:szCs w:val="20"/>
        </w:rPr>
        <w:t>C</w:t>
      </w:r>
      <w:r w:rsidRPr="42640DBF" w:rsidR="42640DBF">
        <w:rPr>
          <w:rFonts w:ascii="Arial" w:hAnsi="Arial" w:eastAsia="Arial" w:cs="Arial"/>
          <w:sz w:val="20"/>
          <w:szCs w:val="20"/>
        </w:rPr>
        <w:t>entre is a comprehensive management solution which provides end-to-end management solutions for cisco routers</w:t>
      </w:r>
    </w:p>
    <w:p w:rsidR="42640DBF" w:rsidRDefault="42640DBF" w14:paraId="1976C08B" w14:textId="44B9004D">
      <w:r w:rsidRPr="42640DBF" w:rsidR="42640DBF">
        <w:rPr>
          <w:rFonts w:ascii="Arial" w:hAnsi="Arial" w:eastAsia="Arial" w:cs="Arial"/>
          <w:b w:val="1"/>
          <w:bCs w:val="1"/>
          <w:i w:val="1"/>
          <w:iCs w:val="1"/>
          <w:sz w:val="20"/>
          <w:szCs w:val="20"/>
          <w:u w:val="single"/>
        </w:rPr>
        <w:t>Version Control:</w:t>
      </w:r>
      <w:r w:rsidRPr="42640DBF" w:rsidR="42640DBF">
        <w:rPr>
          <w:rFonts w:ascii="Arial" w:hAnsi="Arial" w:eastAsia="Arial" w:cs="Arial"/>
          <w:sz w:val="20"/>
          <w:szCs w:val="20"/>
        </w:rPr>
        <w:t xml:space="preserve"> Clearcase</w:t>
      </w:r>
    </w:p>
    <w:p w:rsidR="42640DBF" w:rsidRDefault="42640DBF" w14:noSpellErr="1" w14:paraId="47397EA8" w14:textId="2F43C3E7">
      <w:r w:rsidRPr="42640DBF" w:rsidR="42640DBF">
        <w:rPr>
          <w:rFonts w:ascii="Arial" w:hAnsi="Arial" w:eastAsia="Arial" w:cs="Arial"/>
          <w:b w:val="1"/>
          <w:bCs w:val="1"/>
          <w:i w:val="1"/>
          <w:iCs w:val="1"/>
          <w:sz w:val="20"/>
          <w:szCs w:val="20"/>
          <w:u w:val="single"/>
        </w:rPr>
        <w:t xml:space="preserve">Period </w:t>
      </w:r>
      <w:r w:rsidRPr="42640DBF" w:rsidR="42640DBF">
        <w:rPr>
          <w:rFonts w:ascii="Arial" w:hAnsi="Arial" w:eastAsia="Arial" w:cs="Arial"/>
          <w:i w:val="1"/>
          <w:iCs w:val="1"/>
          <w:sz w:val="20"/>
          <w:szCs w:val="20"/>
          <w:u w:val="single"/>
        </w:rPr>
        <w:t>:</w:t>
      </w:r>
      <w:r w:rsidRPr="42640DBF" w:rsidR="42640DBF">
        <w:rPr>
          <w:rFonts w:ascii="Arial" w:hAnsi="Arial" w:eastAsia="Arial" w:cs="Arial"/>
          <w:sz w:val="20"/>
          <w:szCs w:val="20"/>
        </w:rPr>
        <w:t xml:space="preserve">  May  2010 – till now</w:t>
      </w:r>
    </w:p>
    <w:p w:rsidR="42640DBF" w:rsidRDefault="42640DBF" w14:noSpellErr="1" w14:paraId="04995A8C" w14:textId="2891F69C">
      <w:r w:rsidRPr="42640DBF" w:rsidR="42640DBF">
        <w:rPr>
          <w:rFonts w:ascii="Arial" w:hAnsi="Arial" w:eastAsia="Arial" w:cs="Arial"/>
          <w:b w:val="1"/>
          <w:bCs w:val="1"/>
          <w:i w:val="1"/>
          <w:iCs w:val="1"/>
          <w:sz w:val="20"/>
          <w:szCs w:val="20"/>
          <w:u w:val="single"/>
        </w:rPr>
        <w:t>Contribution</w:t>
      </w:r>
      <w:r w:rsidRPr="42640DBF" w:rsidR="42640DBF">
        <w:rPr>
          <w:rFonts w:ascii="Arial" w:hAnsi="Arial" w:eastAsia="Arial" w:cs="Arial"/>
          <w:sz w:val="20"/>
          <w:szCs w:val="20"/>
        </w:rPr>
        <w:t>:</w:t>
      </w:r>
      <w:r w:rsidRPr="42640DBF" w:rsidR="42640DBF">
        <w:rPr>
          <w:rFonts w:ascii="Arial" w:hAnsi="Arial" w:eastAsia="Arial" w:cs="Arial"/>
          <w:sz w:val="20"/>
          <w:szCs w:val="20"/>
        </w:rPr>
        <w:t xml:space="preserve"> </w:t>
      </w:r>
    </w:p>
    <w:p w:rsidR="42640DBF" w:rsidP="42640DBF" w:rsidRDefault="42640DBF" w14:noSpellErr="1" w14:paraId="2302C274" w14:textId="3CCF3A92">
      <w:pPr>
        <w:pStyle w:val="ListParagraph"/>
        <w:numPr>
          <w:ilvl w:val="0"/>
          <w:numId w:val="12"/>
        </w:numPr>
        <w:rPr>
          <w:rFonts w:ascii="Arial" w:hAnsi="Arial" w:eastAsia="Arial" w:cs="Arial"/>
          <w:sz w:val="20"/>
          <w:szCs w:val="20"/>
        </w:rPr>
      </w:pPr>
      <w:r w:rsidRPr="42640DBF" w:rsidR="42640DBF">
        <w:rPr>
          <w:rFonts w:ascii="Arial" w:hAnsi="Arial" w:eastAsia="Arial" w:cs="Arial"/>
          <w:b w:val="0"/>
          <w:bCs w:val="0"/>
          <w:sz w:val="20"/>
          <w:szCs w:val="20"/>
        </w:rPr>
        <w:t>Gave a proposal for simple and robust architecture to replace the existing complex and old ISC architecture</w:t>
      </w:r>
    </w:p>
    <w:p w:rsidR="42640DBF" w:rsidP="42640DBF" w:rsidRDefault="42640DBF" w14:noSpellErr="1" w14:paraId="7914D618" w14:textId="2AC50B91">
      <w:pPr>
        <w:pStyle w:val="ListParagraph"/>
        <w:numPr>
          <w:ilvl w:val="0"/>
          <w:numId w:val="12"/>
        </w:numPr>
        <w:rPr>
          <w:rFonts w:ascii="Arial" w:hAnsi="Arial" w:eastAsia="Arial" w:cs="Arial"/>
          <w:sz w:val="20"/>
          <w:szCs w:val="20"/>
        </w:rPr>
      </w:pPr>
      <w:r w:rsidRPr="42640DBF" w:rsidR="42640DBF">
        <w:rPr>
          <w:rFonts w:ascii="Arial" w:hAnsi="Arial" w:eastAsia="Arial" w:cs="Arial"/>
          <w:b w:val="0"/>
          <w:bCs w:val="0"/>
          <w:sz w:val="20"/>
          <w:szCs w:val="20"/>
        </w:rPr>
        <w:t xml:space="preserve">Lead a team of 5 to complete a feature enhancement in ISC </w:t>
      </w:r>
    </w:p>
    <w:p w:rsidR="42640DBF" w:rsidP="42640DBF" w:rsidRDefault="42640DBF" w14:paraId="0EC4CEA6" w14:textId="3114926D">
      <w:pPr>
        <w:pStyle w:val="Li"/>
        <w:spacing w:after="280"/>
      </w:pPr>
    </w:p>
    <w:p w:rsidR="00000000" w:rsidRDefault="00000000" w14:paraId="699D59D8">
      <w:pPr>
        <w:pStyle w:val="Heading1"/>
        <w:shd w:val="clear" w:color="auto" w:fill="C0C0C0"/>
        <w:jc w:val="both"/>
        <w:rPr>
          <w:sz w:val="22"/>
          <w:lang w:val="en-US" w:eastAsia="ja-JP"/>
        </w:rPr>
      </w:pPr>
      <w:r>
        <w:rPr>
          <w:sz w:val="20"/>
          <w:szCs w:val="20"/>
        </w:rPr>
        <w:t>Professional Experience:</w:t>
      </w:r>
    </w:p>
    <w:p w:rsidR="00000000" w:rsidRDefault="00000000" w14:paraId="55AB1F70">
      <w:pPr>
        <w:spacing w:line="340" w:lineRule="atLeast"/>
        <w:rPr>
          <w:b/>
          <w:bCs/>
          <w:sz w:val="22"/>
          <w:lang w:val="en-US" w:eastAsia="ja-JP"/>
        </w:rPr>
      </w:pPr>
    </w:p>
    <w:p w:rsidR="00000000" w:rsidRDefault="00000000" w14:paraId="6573E2A8">
      <w:pPr>
        <w:spacing w:line="340" w:lineRule="atLeast"/>
        <w:rPr>
          <w:sz w:val="22"/>
        </w:rPr>
      </w:pPr>
      <w:r>
        <w:rPr>
          <w:sz w:val="22"/>
        </w:rPr>
        <w:t>Organization:</w:t>
      </w:r>
      <w:r>
        <w:rPr>
          <w:sz w:val="22"/>
        </w:rPr>
        <w:tab/>
      </w:r>
      <w:r>
        <w:rPr>
          <w:b/>
          <w:bCs/>
          <w:sz w:val="22"/>
        </w:rPr>
        <w:t>Market Simplified</w:t>
      </w:r>
      <w:r>
        <w:rPr>
          <w:sz w:val="22"/>
        </w:rPr>
        <w:t>, Chennai, India</w:t>
      </w:r>
    </w:p>
    <w:p w:rsidR="00000000" w:rsidRDefault="00000000" w14:paraId="72C35C64">
      <w:pPr>
        <w:spacing w:line="340" w:lineRule="atLeast"/>
        <w:ind w:left="360" w:hanging="360"/>
        <w:rPr>
          <w:sz w:val="22"/>
        </w:rPr>
      </w:pPr>
      <w:r>
        <w:rPr>
          <w:sz w:val="22"/>
        </w:rPr>
        <w:t>Duration:</w:t>
      </w:r>
      <w:r>
        <w:rPr>
          <w:sz w:val="22"/>
        </w:rPr>
        <w:tab/>
      </w:r>
      <w:r>
        <w:rPr>
          <w:sz w:val="22"/>
        </w:rPr>
        <w:t xml:space="preserve">From Jul 2011 - till date </w:t>
      </w:r>
    </w:p>
    <w:p w:rsidR="00000000" w:rsidRDefault="00000000" w14:paraId="0FB50DB8">
      <w:pPr>
        <w:spacing w:line="340" w:lineRule="atLeast"/>
        <w:ind w:left="360" w:hanging="360"/>
        <w:rPr>
          <w:sz w:val="22"/>
        </w:rPr>
      </w:pPr>
      <w:r>
        <w:rPr>
          <w:sz w:val="22"/>
        </w:rPr>
        <w:t>Designation:</w:t>
      </w:r>
      <w:r>
        <w:rPr>
          <w:sz w:val="22"/>
        </w:rPr>
        <w:tab/>
      </w:r>
      <w:r>
        <w:rPr>
          <w:sz w:val="22"/>
        </w:rPr>
        <w:t xml:space="preserve">Solution Architect </w:t>
      </w:r>
    </w:p>
    <w:p w:rsidR="00000000" w:rsidRDefault="00000000" w14:paraId="1EAA7EE7">
      <w:pPr>
        <w:spacing w:line="340" w:lineRule="atLeast"/>
        <w:ind w:left="360" w:hanging="360"/>
        <w:rPr>
          <w:sz w:val="22"/>
        </w:rPr>
      </w:pPr>
      <w:r>
        <w:rPr>
          <w:sz w:val="22"/>
        </w:rPr>
        <w:t>Group:</w:t>
      </w:r>
      <w:r>
        <w:rPr>
          <w:sz w:val="22"/>
        </w:rPr>
        <w:tab/>
      </w:r>
      <w:r>
        <w:rPr>
          <w:sz w:val="22"/>
        </w:rPr>
        <w:tab/>
      </w:r>
      <w:r>
        <w:rPr>
          <w:sz w:val="22"/>
        </w:rPr>
        <w:t>Core Technology Group</w:t>
      </w:r>
    </w:p>
    <w:p w:rsidR="00000000" w:rsidRDefault="00000000" w14:paraId="7801235F" w14:textId="6628D122">
      <w:pPr>
        <w:spacing w:line="340" w:lineRule="atLeast"/>
        <w:rPr>
          <w:sz w:val="22"/>
        </w:rPr>
      </w:pPr>
    </w:p>
    <w:p w:rsidR="4FFE822D" w:rsidP="4FFE822D" w:rsidRDefault="4FFE822D" w14:paraId="6D17956A" w14:textId="7BB85ACF">
      <w:pPr>
        <w:pStyle w:val="Normal"/>
        <w:spacing w:line="340" w:lineRule="atLeast"/>
      </w:pPr>
    </w:p>
    <w:p w:rsidR="00000000" w:rsidRDefault="00000000" w14:paraId="200457CA">
      <w:pPr>
        <w:spacing w:line="340" w:lineRule="atLeast"/>
        <w:rPr>
          <w:sz w:val="22"/>
        </w:rPr>
      </w:pPr>
      <w:r>
        <w:rPr>
          <w:sz w:val="22"/>
        </w:rPr>
        <w:t>Organization:</w:t>
      </w:r>
      <w:r>
        <w:rPr>
          <w:sz w:val="22"/>
        </w:rPr>
        <w:tab/>
      </w:r>
      <w:r>
        <w:rPr>
          <w:b/>
          <w:bCs/>
          <w:sz w:val="22"/>
        </w:rPr>
        <w:t>TechMahindra</w:t>
      </w:r>
      <w:r>
        <w:rPr>
          <w:sz w:val="22"/>
        </w:rPr>
        <w:t>, Chennai, India</w:t>
      </w:r>
    </w:p>
    <w:p w:rsidR="00000000" w:rsidRDefault="00000000" w14:paraId="06F2D9E2">
      <w:pPr>
        <w:spacing w:line="340" w:lineRule="atLeast"/>
        <w:ind w:left="360" w:hanging="360"/>
        <w:rPr>
          <w:sz w:val="22"/>
        </w:rPr>
      </w:pPr>
      <w:r>
        <w:rPr>
          <w:sz w:val="22"/>
        </w:rPr>
        <w:t>Duration:</w:t>
      </w:r>
      <w:r>
        <w:rPr>
          <w:sz w:val="22"/>
        </w:rPr>
        <w:tab/>
      </w:r>
      <w:r>
        <w:rPr>
          <w:sz w:val="22"/>
        </w:rPr>
        <w:t>From May 2010 till Jul’2011 (1 year and 2 months)</w:t>
      </w:r>
    </w:p>
    <w:p w:rsidR="00000000" w:rsidRDefault="00000000" w14:paraId="4B86C4CE">
      <w:pPr>
        <w:spacing w:line="340" w:lineRule="atLeast"/>
        <w:ind w:left="360" w:hanging="360"/>
        <w:rPr>
          <w:sz w:val="22"/>
        </w:rPr>
      </w:pPr>
      <w:r>
        <w:rPr>
          <w:sz w:val="22"/>
        </w:rPr>
        <w:t>Designation:</w:t>
      </w:r>
      <w:r>
        <w:rPr>
          <w:sz w:val="22"/>
        </w:rPr>
        <w:tab/>
      </w:r>
      <w:r>
        <w:rPr>
          <w:sz w:val="22"/>
        </w:rPr>
        <w:t>Team Leader</w:t>
      </w:r>
    </w:p>
    <w:p w:rsidR="00000000" w:rsidRDefault="00000000" w14:paraId="13E7EED1">
      <w:pPr>
        <w:spacing w:line="340" w:lineRule="atLeast"/>
        <w:ind w:left="360" w:hanging="360"/>
        <w:rPr>
          <w:sz w:val="22"/>
        </w:rPr>
      </w:pPr>
      <w:r>
        <w:rPr>
          <w:sz w:val="22"/>
        </w:rPr>
        <w:t>Group:</w:t>
      </w:r>
      <w:r>
        <w:rPr>
          <w:sz w:val="22"/>
        </w:rPr>
        <w:tab/>
      </w:r>
      <w:r>
        <w:rPr>
          <w:sz w:val="22"/>
        </w:rPr>
        <w:tab/>
      </w:r>
      <w:r>
        <w:rPr>
          <w:sz w:val="22"/>
        </w:rPr>
        <w:t>Cisco</w:t>
      </w:r>
    </w:p>
    <w:p w:rsidR="00000000" w:rsidRDefault="00000000" w14:paraId="33D280B3">
      <w:pPr>
        <w:spacing w:line="340" w:lineRule="atLeast"/>
        <w:ind w:left="360" w:hanging="360"/>
        <w:rPr>
          <w:sz w:val="22"/>
        </w:rPr>
      </w:pPr>
    </w:p>
    <w:p w:rsidR="00000000" w:rsidRDefault="00000000" w14:paraId="0A0A0099">
      <w:pPr>
        <w:spacing w:line="340" w:lineRule="atLeast"/>
        <w:rPr>
          <w:sz w:val="22"/>
        </w:rPr>
      </w:pPr>
      <w:r>
        <w:rPr>
          <w:sz w:val="22"/>
        </w:rPr>
        <w:t>Organization:</w:t>
      </w:r>
      <w:r>
        <w:rPr>
          <w:sz w:val="22"/>
        </w:rPr>
        <w:tab/>
      </w:r>
      <w:r>
        <w:rPr>
          <w:b/>
          <w:sz w:val="22"/>
        </w:rPr>
        <w:t>Aricent  Technologies</w:t>
      </w:r>
      <w:r>
        <w:rPr>
          <w:sz w:val="22"/>
        </w:rPr>
        <w:t>, Chennai, India</w:t>
      </w:r>
    </w:p>
    <w:p w:rsidR="00000000" w:rsidRDefault="00000000" w14:paraId="6015E0E1">
      <w:pPr>
        <w:spacing w:line="340" w:lineRule="atLeast"/>
        <w:ind w:left="360" w:hanging="360"/>
        <w:rPr>
          <w:sz w:val="22"/>
        </w:rPr>
      </w:pPr>
      <w:r>
        <w:rPr>
          <w:sz w:val="22"/>
        </w:rPr>
        <w:t>Duration:</w:t>
      </w:r>
      <w:r>
        <w:rPr>
          <w:sz w:val="22"/>
        </w:rPr>
        <w:tab/>
      </w:r>
      <w:r>
        <w:rPr>
          <w:sz w:val="22"/>
        </w:rPr>
        <w:t>From January 2007 to May 2010 (3 years and 5 months)</w:t>
      </w:r>
    </w:p>
    <w:p w:rsidR="00000000" w:rsidRDefault="00000000" w14:paraId="1DD5F478">
      <w:pPr>
        <w:spacing w:line="340" w:lineRule="atLeast"/>
        <w:ind w:left="360" w:hanging="360"/>
        <w:rPr>
          <w:sz w:val="22"/>
        </w:rPr>
      </w:pPr>
      <w:r>
        <w:rPr>
          <w:sz w:val="22"/>
        </w:rPr>
        <w:t>Designation:</w:t>
      </w:r>
      <w:r>
        <w:rPr>
          <w:sz w:val="22"/>
        </w:rPr>
        <w:tab/>
      </w:r>
      <w:r>
        <w:rPr>
          <w:sz w:val="22"/>
        </w:rPr>
        <w:t>Technical Leader</w:t>
      </w:r>
    </w:p>
    <w:p w:rsidR="00000000" w:rsidRDefault="00000000" w14:paraId="68EF2CA5">
      <w:pPr>
        <w:spacing w:line="340" w:lineRule="atLeast"/>
        <w:ind w:left="360" w:hanging="360"/>
        <w:rPr>
          <w:sz w:val="22"/>
        </w:rPr>
      </w:pPr>
      <w:r>
        <w:rPr>
          <w:sz w:val="22"/>
        </w:rPr>
        <w:t>Group:</w:t>
      </w:r>
      <w:r>
        <w:rPr>
          <w:sz w:val="22"/>
        </w:rPr>
        <w:tab/>
      </w:r>
      <w:r>
        <w:rPr>
          <w:sz w:val="22"/>
        </w:rPr>
        <w:tab/>
      </w:r>
      <w:r>
        <w:rPr>
          <w:sz w:val="22"/>
        </w:rPr>
        <w:t>DataCom</w:t>
      </w:r>
    </w:p>
    <w:p w:rsidR="00000000" w:rsidRDefault="00000000" w14:paraId="24631609">
      <w:pPr>
        <w:spacing w:line="340" w:lineRule="atLeast"/>
        <w:ind w:left="360" w:hanging="360"/>
        <w:rPr>
          <w:sz w:val="22"/>
        </w:rPr>
      </w:pPr>
    </w:p>
    <w:p w:rsidR="00000000" w:rsidRDefault="00000000" w14:paraId="120B0738">
      <w:pPr>
        <w:spacing w:line="340" w:lineRule="atLeast"/>
        <w:rPr>
          <w:sz w:val="22"/>
        </w:rPr>
      </w:pPr>
      <w:r>
        <w:rPr>
          <w:sz w:val="22"/>
        </w:rPr>
        <w:t>Organization:</w:t>
      </w:r>
      <w:r>
        <w:rPr>
          <w:sz w:val="22"/>
        </w:rPr>
        <w:tab/>
      </w:r>
      <w:r>
        <w:rPr>
          <w:b/>
          <w:sz w:val="22"/>
        </w:rPr>
        <w:t>Infosys Technologies</w:t>
      </w:r>
      <w:r>
        <w:rPr>
          <w:sz w:val="22"/>
        </w:rPr>
        <w:t>, Sholinganallur, Chennai.</w:t>
      </w:r>
    </w:p>
    <w:p w:rsidR="00000000" w:rsidRDefault="00000000" w14:paraId="17425F2D">
      <w:pPr>
        <w:spacing w:line="340" w:lineRule="atLeast"/>
        <w:ind w:left="360" w:hanging="360"/>
        <w:rPr>
          <w:sz w:val="22"/>
        </w:rPr>
      </w:pPr>
      <w:r>
        <w:rPr>
          <w:sz w:val="22"/>
        </w:rPr>
        <w:t>Duration:</w:t>
      </w:r>
      <w:r>
        <w:rPr>
          <w:sz w:val="22"/>
        </w:rPr>
        <w:tab/>
      </w:r>
      <w:r>
        <w:rPr>
          <w:sz w:val="22"/>
        </w:rPr>
        <w:t>From July 2004 to Jan 2007 (2 years and 6 months)</w:t>
      </w:r>
    </w:p>
    <w:p w:rsidR="00000000" w:rsidRDefault="00000000" w14:paraId="5EA105F1">
      <w:pPr>
        <w:spacing w:line="340" w:lineRule="atLeast"/>
        <w:ind w:left="360" w:hanging="360"/>
        <w:rPr>
          <w:sz w:val="22"/>
        </w:rPr>
      </w:pPr>
      <w:r>
        <w:rPr>
          <w:sz w:val="22"/>
        </w:rPr>
        <w:t>Designation:</w:t>
      </w:r>
      <w:r>
        <w:rPr>
          <w:sz w:val="22"/>
        </w:rPr>
        <w:tab/>
      </w:r>
      <w:r>
        <w:rPr>
          <w:sz w:val="22"/>
        </w:rPr>
        <w:t>Software Engineer</w:t>
      </w:r>
    </w:p>
    <w:p w:rsidR="00000000" w:rsidRDefault="00000000" w14:paraId="3750CAAE">
      <w:pPr>
        <w:spacing w:line="340" w:lineRule="atLeast"/>
        <w:ind w:left="360" w:hanging="360"/>
        <w:rPr>
          <w:rFonts w:ascii="Arial" w:hAnsi="Arial" w:cs="Arial"/>
          <w:sz w:val="20"/>
          <w:szCs w:val="20"/>
        </w:rPr>
      </w:pPr>
      <w:r>
        <w:rPr>
          <w:sz w:val="22"/>
        </w:rPr>
        <w:t>Domain:</w:t>
      </w:r>
      <w:r>
        <w:rPr>
          <w:sz w:val="22"/>
        </w:rPr>
        <w:tab/>
      </w:r>
      <w:r>
        <w:rPr>
          <w:sz w:val="22"/>
        </w:rPr>
        <w:t>Transport and Logistics</w:t>
      </w:r>
    </w:p>
    <w:p w:rsidR="00000000" w:rsidRDefault="00000000" w14:paraId="1BAEDBD0">
      <w:pPr>
        <w:spacing w:line="100" w:lineRule="atLeast"/>
        <w:jc w:val="both"/>
        <w:rPr>
          <w:rFonts w:ascii="Arial" w:hAnsi="Arial" w:cs="Arial"/>
          <w:sz w:val="20"/>
          <w:szCs w:val="20"/>
        </w:rPr>
      </w:pPr>
    </w:p>
    <w:p w:rsidR="00000000" w:rsidRDefault="00000000" w14:paraId="18E25390">
      <w:pPr>
        <w:spacing w:line="100" w:lineRule="atLeast"/>
        <w:ind w:left="360"/>
        <w:jc w:val="both"/>
        <w:rPr>
          <w:rFonts w:ascii="Arial" w:hAnsi="Arial" w:cs="Arial"/>
          <w:sz w:val="20"/>
          <w:szCs w:val="20"/>
        </w:rPr>
      </w:pPr>
    </w:p>
    <w:p w:rsidR="00000000" w:rsidRDefault="00000000" w14:paraId="5156D3A0">
      <w:pPr>
        <w:pStyle w:val="Heading1"/>
        <w:shd w:val="clear" w:color="auto" w:fill="C0C0C0"/>
        <w:jc w:val="both"/>
        <w:rPr>
          <w:sz w:val="20"/>
          <w:szCs w:val="20"/>
          <w:lang w:eastAsia="en-US" w:bidi="ar-SA"/>
        </w:rPr>
      </w:pPr>
      <w:r>
        <w:rPr>
          <w:sz w:val="20"/>
          <w:szCs w:val="20"/>
        </w:rPr>
        <w:t>Education:</w:t>
      </w:r>
    </w:p>
    <w:p w:rsidR="00000000" w:rsidRDefault="00000000" w14:paraId="6B6AE4BB">
      <w:pPr>
        <w:widowControl w:val="0"/>
        <w:suppressAutoHyphens w:val="0"/>
        <w:autoSpaceDE w:val="0"/>
        <w:spacing w:line="100" w:lineRule="atLeast"/>
        <w:rPr>
          <w:rFonts w:ascii="Arial" w:hAnsi="Arial" w:eastAsia="Times New Roman" w:cs="Arial"/>
          <w:b/>
          <w:bCs/>
          <w:sz w:val="20"/>
          <w:szCs w:val="20"/>
          <w:lang w:eastAsia="en-US" w:bidi="ar-SA"/>
        </w:rPr>
      </w:pPr>
    </w:p>
    <w:p w:rsidR="00000000" w:rsidRDefault="00000000" w14:paraId="33EB9A79">
      <w:pPr>
        <w:widowControl w:val="0"/>
        <w:suppressAutoHyphens w:val="0"/>
        <w:autoSpaceDE w:val="0"/>
        <w:spacing w:line="100" w:lineRule="atLeast"/>
        <w:rPr>
          <w:rFonts w:ascii="Arial" w:hAnsi="Arial" w:eastAsia="Times New Roman" w:cs="Arial"/>
          <w:i/>
          <w:iCs/>
          <w:sz w:val="20"/>
          <w:szCs w:val="20"/>
          <w:lang w:eastAsia="en-US" w:bidi="ar-SA"/>
        </w:rPr>
      </w:pPr>
      <w:r>
        <w:rPr>
          <w:rFonts w:ascii="Arial" w:hAnsi="Arial" w:eastAsia="Times New Roman" w:cs="Arial"/>
          <w:b/>
          <w:bCs/>
          <w:sz w:val="20"/>
          <w:szCs w:val="20"/>
          <w:lang w:eastAsia="en-US" w:bidi="ar-SA"/>
        </w:rPr>
        <w:t>Bachelor of Engineering (Electronics &amp; Communication Engineering) (2000-2004)</w:t>
      </w:r>
    </w:p>
    <w:p w:rsidR="00000000" w:rsidRDefault="00000000" w14:paraId="2C335637">
      <w:pPr>
        <w:shd w:val="clear" w:color="auto" w:fill="FFFFFF"/>
        <w:spacing w:before="28" w:after="28" w:line="100" w:lineRule="atLeast"/>
      </w:pPr>
      <w:r>
        <w:rPr>
          <w:rFonts w:ascii="Arial" w:hAnsi="Arial" w:eastAsia="Times New Roman" w:cs="Arial"/>
          <w:i/>
          <w:iCs/>
          <w:sz w:val="20"/>
          <w:szCs w:val="20"/>
          <w:lang w:eastAsia="en-US" w:bidi="ar-SA"/>
        </w:rPr>
        <w:t>College of Engineering Guindy, Anna University, Chennai, India</w:t>
      </w:r>
    </w:p>
    <w:sectPr w:rsidR="00000000">
      <w:pgSz w:w="12240" w:h="15840" w:orient="portrait"/>
      <w:pgMar w:top="720" w:right="990" w:bottom="810" w:left="99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nsid w:val="00000004"/>
    <w:multiLevelType w:val="multilevel"/>
    <w:tmpl w:val="00000004"/>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nsid w:val="00000005"/>
    <w:multiLevelType w:val="multilevel"/>
    <w:tmpl w:val="00000005"/>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nsid w:val="00000006"/>
    <w:multiLevelType w:val="multilevel"/>
    <w:tmpl w:val="00000006"/>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nsid w:val="00000007"/>
    <w:multiLevelType w:val="multilevel"/>
    <w:tmpl w:val="00000007"/>
    <w:name w:val="WW8Num11"/>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nsid w:val="00000008"/>
    <w:multiLevelType w:val="multilevel"/>
    <w:tmpl w:val="00000008"/>
    <w:name w:val="WW8Num15"/>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Wingding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Wingdings"/>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Wingdings"/>
      </w:rPr>
    </w:lvl>
    <w:lvl w:ilvl="8">
      <w:start w:val="1"/>
      <w:numFmt w:val="bullet"/>
      <w:lvlText w:val=""/>
      <w:lvlJc w:val="left"/>
      <w:pPr>
        <w:tabs>
          <w:tab w:val="num" w:pos="6120"/>
        </w:tabs>
        <w:ind w:left="6120" w:hanging="360"/>
      </w:pPr>
      <w:rPr>
        <w:rFonts w:ascii="Wingdings" w:hAnsi="Wingdings" w:cs="Wingdings"/>
      </w:rPr>
    </w:lvl>
  </w:abstractNum>
  <w:abstractNum w:abstractNumId="8">
    <w:nsid w:val="00000009"/>
    <w:multiLevelType w:val="multilevel"/>
    <w:tmpl w:val="00000009"/>
    <w:name w:val="WW8Num16"/>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Aria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Arial"/>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Arial"/>
      </w:rPr>
    </w:lvl>
    <w:lvl w:ilvl="8">
      <w:start w:val="1"/>
      <w:numFmt w:val="bullet"/>
      <w:lvlText w:val=""/>
      <w:lvlJc w:val="left"/>
      <w:pPr>
        <w:tabs>
          <w:tab w:val="num" w:pos="6120"/>
        </w:tabs>
        <w:ind w:left="6120" w:hanging="360"/>
      </w:pPr>
      <w:rPr>
        <w:rFonts w:ascii="Wingdings" w:hAnsi="Wingdings" w:cs="Wingdings"/>
      </w:rPr>
    </w:lvl>
  </w:abstractNum>
  <w:abstractNum w:abstractNumId="9">
    <w:nsid w:val="0000000A"/>
    <w:multiLevelType w:val="multilevel"/>
    <w:tmpl w:val="0000000A"/>
    <w:name w:val="WW8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2">
    <w:abstractNumId w:val="11"/>
  </w:num>
  <w:num w:numId="11">
    <w:abstractNumId w:val="10"/>
  </w: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732EE2EC-D89E-46CC-AEDC-B7B187384D58}"/>
  <w14:docId w14:val="2C3E34AD"/>
  <w:rsids>
    <w:rsidRoot w:val="4A1AF78B"/>
    <w:rsid w:val="09C15BFA"/>
    <w:rsid w:val="12C5AF8C"/>
    <w:rsid w:val="42640DBF"/>
    <w:rsid w:val="4A1AF78B"/>
    <w:rsid w:val="4FFE82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rFonts w:eastAsia="Arial Unicode MS" w:cs="Arial Unicode MS"/>
      <w:kern w:val="1"/>
      <w:sz w:val="24"/>
      <w:szCs w:val="24"/>
      <w:lang w:eastAsia="zh-CN" w:bidi="hi-IN"/>
    </w:rPr>
  </w:style>
  <w:style w:type="paragraph" w:styleId="Heading1">
    <w:name w:val="heading 1"/>
    <w:basedOn w:val="Normal"/>
    <w:next w:val="BodyText"/>
    <w:qFormat/>
    <w:pPr>
      <w:keepNext/>
      <w:spacing w:line="100" w:lineRule="atLeast"/>
      <w:outlineLvl w:val="0"/>
    </w:pPr>
    <w:rPr>
      <w:rFonts w:ascii="Arial" w:hAnsi="Arial" w:eastAsia="Times New Roman" w:cs="Arial"/>
      <w:b/>
      <w:bCs/>
    </w:rPr>
  </w:style>
  <w:style w:type="paragraph" w:styleId="Heading5">
    <w:name w:val="heading 5"/>
    <w:basedOn w:val="Normal"/>
    <w:next w:val="Normal"/>
    <w:qFormat/>
    <w:pPr>
      <w:numPr>
        <w:ilvl w:val="4"/>
        <w:numId w:val="1"/>
      </w:numPr>
      <w:spacing w:before="240" w:after="60"/>
      <w:outlineLvl w:val="4"/>
    </w:pPr>
    <w:rPr>
      <w:rFonts w:ascii="Cambria" w:hAnsi="Cambria" w:eastAsia="MS Mincho" w:cs="Times New Roman"/>
      <w:b/>
      <w:bCs/>
      <w:i/>
      <w:iCs/>
      <w:sz w:val="26"/>
      <w:szCs w:val="26"/>
    </w:r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1z0" w:customStyle="1">
    <w:name w:val="WW8Num11z0"/>
    <w:rPr>
      <w:rFonts w:ascii="Symbol" w:hAnsi="Symbol" w:cs="Symbol"/>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cs="Wingdings"/>
    </w:rPr>
  </w:style>
  <w:style w:type="character" w:styleId="WW8Num12z0" w:customStyle="1">
    <w:name w:val="WW8Num12z0"/>
    <w:rPr>
      <w:rFonts w:ascii="Symbol" w:hAnsi="Symbol" w:cs="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cs="Wingdings"/>
    </w:rPr>
  </w:style>
  <w:style w:type="character" w:styleId="WW8Num13z0" w:customStyle="1">
    <w:name w:val="WW8Num13z0"/>
    <w:rPr>
      <w:rFonts w:ascii="Symbol" w:hAnsi="Symbol" w:cs="Symbol"/>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4z0" w:customStyle="1">
    <w:name w:val="WW8Num14z0"/>
    <w:rPr>
      <w:rFonts w:ascii="Wingdings" w:hAnsi="Wingdings" w:cs="Wingdings"/>
    </w:rPr>
  </w:style>
  <w:style w:type="character" w:styleId="WW8Num14z1" w:customStyle="1">
    <w:name w:val="WW8Num14z1"/>
    <w:rPr>
      <w:rFonts w:ascii="Courier New" w:hAnsi="Courier New" w:cs="Wingdings"/>
    </w:rPr>
  </w:style>
  <w:style w:type="character" w:styleId="WW8Num14z2" w:customStyle="1">
    <w:name w:val="WW8Num14z2"/>
    <w:rPr>
      <w:rFonts w:ascii="Wingdings" w:hAnsi="Wingdings" w:cs="Wingdings"/>
    </w:rPr>
  </w:style>
  <w:style w:type="character" w:styleId="WW8Num15z0" w:customStyle="1">
    <w:name w:val="WW8Num15z0"/>
    <w:rPr>
      <w:rFonts w:ascii="Wingdings" w:hAnsi="Wingdings" w:cs="Wingdings"/>
    </w:rPr>
  </w:style>
  <w:style w:type="character" w:styleId="WW8Num15z1" w:customStyle="1">
    <w:name w:val="WW8Num15z1"/>
    <w:rPr>
      <w:rFonts w:ascii="Courier New" w:hAnsi="Courier New" w:cs="Wingdings"/>
    </w:rPr>
  </w:style>
  <w:style w:type="character" w:styleId="WW8Num15z3" w:customStyle="1">
    <w:name w:val="WW8Num15z3"/>
    <w:rPr>
      <w:rFonts w:ascii="Symbol" w:hAnsi="Symbol" w:cs="Symbol"/>
    </w:rPr>
  </w:style>
  <w:style w:type="character" w:styleId="WW8Num16z0" w:customStyle="1">
    <w:name w:val="WW8Num16z0"/>
    <w:rPr>
      <w:rFonts w:ascii="Wingdings" w:hAnsi="Wingdings" w:cs="Wingdings"/>
    </w:rPr>
  </w:style>
  <w:style w:type="character" w:styleId="WW8Num16z1" w:customStyle="1">
    <w:name w:val="WW8Num16z1"/>
    <w:rPr>
      <w:rFonts w:ascii="Arial" w:hAnsi="Arial" w:cs="Arial"/>
    </w:rPr>
  </w:style>
  <w:style w:type="character" w:styleId="WW8Num16z3" w:customStyle="1">
    <w:name w:val="WW8Num16z3"/>
    <w:rPr>
      <w:rFonts w:ascii="Symbol" w:hAnsi="Symbol" w:cs="Symbol"/>
    </w:rPr>
  </w:style>
  <w:style w:type="character" w:styleId="WW8Num17z1" w:customStyle="1">
    <w:name w:val="WW8Num17z1"/>
    <w:rPr>
      <w:rFonts w:ascii="Arial" w:hAnsi="Arial" w:cs="Arial"/>
    </w:rPr>
  </w:style>
  <w:style w:type="character" w:styleId="WW8Num19z0" w:customStyle="1">
    <w:name w:val="WW8Num19z0"/>
    <w:rPr>
      <w:rFonts w:ascii="Symbol" w:hAnsi="Symbol" w:cs="Symbol"/>
    </w:rPr>
  </w:style>
  <w:style w:type="character" w:styleId="WW8Num20z0" w:customStyle="1">
    <w:name w:val="WW8Num20z0"/>
    <w:rPr>
      <w:rFonts w:ascii="Symbol" w:hAnsi="Symbol" w:cs="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cs="Wingdings"/>
    </w:rPr>
  </w:style>
  <w:style w:type="character" w:styleId="DefaultParagraphFont0">
    <w:name w:val="Default Paragraph Font0"/>
  </w:style>
  <w:style w:type="character" w:styleId="WW8Num11z3" w:customStyle="1">
    <w:name w:val="WW8Num11z3"/>
    <w:rPr>
      <w:rFonts w:ascii="Symbol" w:hAnsi="Symbol" w:cs="Symbol"/>
    </w:rPr>
  </w:style>
  <w:style w:type="character" w:styleId="Absatz-Standardschriftart" w:customStyle="1">
    <w:name w:val="Absatz-Standardschriftart"/>
  </w:style>
  <w:style w:type="character" w:styleId="WW8Num10z0" w:customStyle="1">
    <w:name w:val="WW8Num10z0"/>
    <w:rPr>
      <w:rFonts w:ascii="Symbol" w:hAnsi="Symbol" w:cs="Symbol"/>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0z3" w:customStyle="1">
    <w:name w:val="WW8Num10z3"/>
    <w:rPr>
      <w:rFonts w:ascii="Symbol" w:hAnsi="Symbol" w:cs="Symbol"/>
    </w:rPr>
  </w:style>
  <w:style w:type="character" w:styleId="WW8Num14z3" w:customStyle="1">
    <w:name w:val="WW8Num14z3"/>
    <w:rPr>
      <w:rFonts w:ascii="Symbol" w:hAnsi="Symbol" w:cs="Symbol"/>
    </w:rPr>
  </w:style>
  <w:style w:type="character" w:styleId="WW8Num18z0" w:customStyle="1">
    <w:name w:val="WW8Num18z0"/>
    <w:rPr>
      <w:rFonts w:ascii="Symbol" w:hAnsi="Symbol" w:cs="Symbol"/>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cs="Wingdings"/>
    </w:rPr>
  </w:style>
  <w:style w:type="character" w:styleId="WW-Absatz-Standardschriftart" w:customStyle="1">
    <w:name w:val="WW-Absatz-Standardschriftart"/>
  </w:style>
  <w:style w:type="character" w:styleId="WW-DefaultParagraphFont" w:customStyle="1">
    <w:name w:val="WW-Default Paragraph Font"/>
  </w:style>
  <w:style w:type="character" w:styleId="Hyperlink">
    <w:name w:val="Hyperlink"/>
    <w:rPr>
      <w:color w:val="0000FF"/>
      <w:u w:val="single"/>
      <w:lang/>
    </w:rPr>
  </w:style>
  <w:style w:type="character" w:styleId="Heading1Char" w:customStyle="1">
    <w:name w:val="Heading 1 Char"/>
    <w:rPr>
      <w:rFonts w:ascii="Arial" w:hAnsi="Arial" w:eastAsia="Times New Roman" w:cs="Arial"/>
      <w:b/>
      <w:bCs/>
      <w:sz w:val="24"/>
      <w:szCs w:val="24"/>
    </w:rPr>
  </w:style>
  <w:style w:type="character" w:styleId="HeaderChar" w:customStyle="1">
    <w:name w:val="Header Char"/>
    <w:rPr>
      <w:rFonts w:ascii="Times New Roman" w:hAnsi="Times New Roman" w:eastAsia="Times New Roman" w:cs="Times New Roman"/>
      <w:sz w:val="24"/>
      <w:szCs w:val="24"/>
    </w:rPr>
  </w:style>
  <w:style w:type="character" w:styleId="TitleChar" w:customStyle="1">
    <w:name w:val="Title Char"/>
    <w:rPr>
      <w:rFonts w:ascii="Times New Roman" w:hAnsi="Times New Roman" w:eastAsia="Times New Roman" w:cs="Times New Roman"/>
      <w:i/>
      <w:sz w:val="32"/>
      <w:szCs w:val="20"/>
    </w:rPr>
  </w:style>
  <w:style w:type="character" w:styleId="small1" w:customStyle="1">
    <w:name w:val="small1"/>
    <w:rPr>
      <w:rFonts w:ascii="Verdana" w:hAnsi="Verdana" w:cs="Verdana"/>
      <w:i w:val="0"/>
      <w:iCs w:val="0"/>
      <w:sz w:val="16"/>
      <w:szCs w:val="16"/>
    </w:rPr>
  </w:style>
  <w:style w:type="character" w:styleId="BodyTextChar" w:customStyle="1">
    <w:name w:val="Body Text Char"/>
    <w:rPr>
      <w:rFonts w:ascii="Arial" w:hAnsi="Arial" w:eastAsia="Times New Roman" w:cs="Arial"/>
      <w:sz w:val="24"/>
      <w:szCs w:val="24"/>
    </w:rPr>
  </w:style>
  <w:style w:type="character" w:styleId="ListLabel1" w:customStyle="1">
    <w:name w:val="ListLabel 1"/>
    <w:rPr>
      <w:sz w:val="20"/>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Heading5Char" w:customStyle="1">
    <w:name w:val="Heading 5 Char"/>
    <w:rPr>
      <w:rFonts w:ascii="Cambria" w:hAnsi="Cambria" w:eastAsia="MS Mincho" w:cs="Times New Roman"/>
      <w:b/>
      <w:bCs/>
      <w:i/>
      <w:iCs/>
      <w:kern w:val="1"/>
      <w:sz w:val="26"/>
      <w:szCs w:val="26"/>
      <w:lang w:bidi="hi-IN"/>
    </w:rPr>
  </w:style>
  <w:style w:type="character" w:styleId="BodyText2Char" w:customStyle="1">
    <w:name w:val="Body Text 2 Char"/>
    <w:rPr>
      <w:rFonts w:eastAsia="Arial Unicode MS" w:cs="Arial Unicode MS"/>
      <w:kern w:val="1"/>
      <w:sz w:val="24"/>
      <w:szCs w:val="24"/>
      <w:lang w:bidi="hi-IN"/>
    </w:rPr>
  </w:style>
  <w:style w:type="paragraph" w:styleId="Heading" w:customStyle="1">
    <w:name w:val="Heading"/>
    <w:basedOn w:val="Normal"/>
    <w:next w:val="BodyText"/>
    <w:pPr>
      <w:keepNext/>
      <w:spacing w:before="240" w:after="120"/>
    </w:pPr>
    <w:rPr>
      <w:rFonts w:ascii="Arial" w:hAnsi="Arial"/>
      <w:sz w:val="28"/>
      <w:szCs w:val="28"/>
    </w:rPr>
  </w:style>
  <w:style w:type="paragraph" w:styleId="BodyText">
    <w:name w:val="Body Text"/>
    <w:basedOn w:val="Normal"/>
    <w:pPr>
      <w:spacing w:line="100" w:lineRule="atLeast"/>
      <w:jc w:val="both"/>
    </w:pPr>
    <w:rPr>
      <w:rFonts w:ascii="Arial" w:hAnsi="Arial" w:eastAsia="Times New Roman" w:cs="Arial"/>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ColorfulList-Accent11" w:customStyle="1">
    <w:name w:val="Colorful List - Accent 11"/>
    <w:basedOn w:val="Normal"/>
    <w:pPr>
      <w:ind w:left="720"/>
    </w:pPr>
  </w:style>
  <w:style w:type="paragraph" w:styleId="Header">
    <w:name w:val="header"/>
    <w:basedOn w:val="Normal"/>
    <w:pPr>
      <w:suppressLineNumbers/>
      <w:tabs>
        <w:tab w:val="center" w:pos="4320"/>
        <w:tab w:val="right" w:pos="8640"/>
      </w:tabs>
      <w:spacing w:line="100" w:lineRule="atLeast"/>
    </w:pPr>
    <w:rPr>
      <w:rFonts w:eastAsia="Times New Roman" w:cs="Times New Roman"/>
    </w:rPr>
  </w:style>
  <w:style w:type="paragraph" w:styleId="Char" w:customStyle="1">
    <w:name w:val="Char"/>
    <w:basedOn w:val="Normal"/>
    <w:pPr>
      <w:spacing w:after="160" w:line="240" w:lineRule="exact"/>
    </w:pPr>
    <w:rPr>
      <w:rFonts w:ascii="Arial" w:hAnsi="Arial" w:eastAsia="Times New Roman" w:cs="Arial"/>
    </w:rPr>
  </w:style>
  <w:style w:type="paragraph" w:styleId="Title">
    <w:name w:val="Title"/>
    <w:basedOn w:val="Normal"/>
    <w:next w:val="Subtitle"/>
    <w:qFormat/>
    <w:pPr>
      <w:spacing w:line="100" w:lineRule="atLeast"/>
      <w:jc w:val="center"/>
    </w:pPr>
    <w:rPr>
      <w:rFonts w:eastAsia="Times New Roman" w:cs="Times New Roman"/>
      <w:b/>
      <w:bCs/>
      <w:i/>
      <w:sz w:val="32"/>
      <w:szCs w:val="20"/>
    </w:rPr>
  </w:style>
  <w:style w:type="paragraph" w:styleId="Subtitle">
    <w:name w:val="Subtitle"/>
    <w:basedOn w:val="Heading"/>
    <w:next w:val="BodyText"/>
    <w:qFormat/>
    <w:pPr>
      <w:jc w:val="center"/>
    </w:pPr>
    <w:rPr>
      <w:i/>
      <w:iCs/>
    </w:rPr>
  </w:style>
  <w:style w:type="paragraph" w:styleId="MediumGrid21" w:customStyle="1">
    <w:name w:val="Medium Grid 21"/>
    <w:pPr>
      <w:suppressAutoHyphens/>
      <w:spacing w:line="100" w:lineRule="atLeast"/>
    </w:pPr>
    <w:rPr>
      <w:rFonts w:eastAsia="Arial Unicode MS" w:cs="Arial Unicode MS"/>
      <w:kern w:val="1"/>
      <w:sz w:val="24"/>
      <w:szCs w:val="24"/>
      <w:lang w:eastAsia="zh-CN" w:bidi="hi-IN"/>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BodyText2">
    <w:name w:val="Body Text 2"/>
    <w:basedOn w:val="Normal"/>
    <w:pPr>
      <w:spacing w:after="120" w:line="480" w:lineRule="auto"/>
    </w:pPr>
  </w:style>
  <w:style w:type="paragraph" w:styleId="Li" w:customStyle="1">
    <w:name w:val="Li"/>
    <w:basedOn w:val="Normal"/>
    <w:rPr>
      <w:rFonts w:eastAsia="Times New Roman" w:cs="Times New Roman"/>
      <w:sz w:val="20"/>
      <w:szCs w:val="20"/>
      <w:lang w:bidi="ar-SA"/>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btrinfy@gmail.com" TargetMode="Externa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www.facebook.com/bthiyagarajan" TargetMode="External" Id="Rc63e74f74355420f" /><Relationship Type="http://schemas.openxmlformats.org/officeDocument/2006/relationships/hyperlink" Target="https://www.linkedin.com/in/thiyagab" TargetMode="External" Id="R2a11973ab2dd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Roshan</dc:creator>
  <keywords/>
  <lastModifiedBy>Thiyagarajan B</lastModifiedBy>
  <revision>6</revision>
  <lastPrinted>2010-12-19T05:19:00.0000000Z</lastPrinted>
  <dcterms:created xsi:type="dcterms:W3CDTF">2014-11-07T16:33:00.0000000Z</dcterms:created>
  <dcterms:modified xsi:type="dcterms:W3CDTF">2015-01-29T05:23:14.0219131Z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