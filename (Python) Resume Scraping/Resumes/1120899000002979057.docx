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901"/>
        <w:tblW w:w="7805" w:type="pct"/>
        <w:tblLook w:val="01E0" w:firstRow="1" w:lastRow="1" w:firstColumn="1" w:lastColumn="1" w:noHBand="0" w:noVBand="0"/>
      </w:tblPr>
      <w:tblGrid>
        <w:gridCol w:w="10726"/>
        <w:gridCol w:w="5346"/>
      </w:tblGrid>
      <w:tr w:rsidR="008F5953" w:rsidRPr="00D13BF4" w:rsidTr="00FB6634">
        <w:trPr>
          <w:trHeight w:val="900"/>
        </w:trPr>
        <w:tc>
          <w:tcPr>
            <w:tcW w:w="3337" w:type="pct"/>
            <w:shd w:val="clear" w:color="auto" w:fill="auto"/>
          </w:tcPr>
          <w:p w:rsidR="008F5953" w:rsidRPr="00D13BF4" w:rsidRDefault="008F5953" w:rsidP="00FB6634">
            <w:pPr>
              <w:spacing w:line="360" w:lineRule="auto"/>
              <w:ind w:left="-576" w:firstLine="547"/>
              <w:rPr>
                <w:rFonts w:ascii="Verdana" w:hAnsi="Verdana"/>
                <w:b/>
              </w:rPr>
            </w:pPr>
            <w:r w:rsidRPr="00D13BF4">
              <w:rPr>
                <w:rFonts w:ascii="Verdana" w:hAnsi="Verdana"/>
                <w:b/>
              </w:rPr>
              <w:t>PRASHANT KUMAR</w:t>
            </w:r>
          </w:p>
          <w:p w:rsidR="00FB6634" w:rsidRPr="00D13BF4" w:rsidRDefault="00FB6634" w:rsidP="00FB6634">
            <w:pPr>
              <w:spacing w:line="276" w:lineRule="auto"/>
              <w:ind w:left="-576" w:firstLine="547"/>
              <w:rPr>
                <w:rFonts w:ascii="Verdana" w:hAnsi="Verdana"/>
                <w:sz w:val="18"/>
                <w:szCs w:val="18"/>
              </w:rPr>
            </w:pPr>
            <w:r w:rsidRPr="00D13BF4">
              <w:rPr>
                <w:rFonts w:ascii="Verdana" w:hAnsi="Verdana"/>
                <w:sz w:val="18"/>
                <w:szCs w:val="18"/>
              </w:rPr>
              <w:t xml:space="preserve">● </w:t>
            </w:r>
            <w:r w:rsidR="00476C1A" w:rsidRPr="00D13BF4">
              <w:rPr>
                <w:rFonts w:ascii="Verdana" w:hAnsi="Verdana"/>
                <w:sz w:val="18"/>
                <w:szCs w:val="18"/>
              </w:rPr>
              <w:t xml:space="preserve">202, SP Supreme Castle, Bangalore -560037 </w:t>
            </w:r>
            <w:r w:rsidRPr="00D13BF4">
              <w:rPr>
                <w:rFonts w:ascii="Verdana" w:hAnsi="Verdana"/>
                <w:sz w:val="18"/>
                <w:szCs w:val="18"/>
              </w:rPr>
              <w:t>● +91-9886431483 (</w:t>
            </w:r>
            <w:r w:rsidR="00033777">
              <w:rPr>
                <w:rFonts w:ascii="Verdana" w:hAnsi="Verdana"/>
                <w:sz w:val="18"/>
                <w:szCs w:val="18"/>
              </w:rPr>
              <w:t>Mobile</w:t>
            </w:r>
            <w:r w:rsidRPr="00D13BF4">
              <w:rPr>
                <w:rFonts w:ascii="Verdana" w:hAnsi="Verdana"/>
                <w:sz w:val="18"/>
                <w:szCs w:val="18"/>
              </w:rPr>
              <w:t>)   ● prashantkumar1190@gmail.com</w:t>
            </w:r>
          </w:p>
          <w:p w:rsidR="00FB6634" w:rsidRPr="00D13BF4" w:rsidRDefault="00FB6634" w:rsidP="00FA6C50">
            <w:pPr>
              <w:spacing w:line="276" w:lineRule="auto"/>
              <w:ind w:left="-576" w:firstLine="547"/>
              <w:rPr>
                <w:rFonts w:ascii="Verdana" w:hAnsi="Verdana"/>
                <w:b/>
              </w:rPr>
            </w:pPr>
            <w:r w:rsidRPr="00D13BF4">
              <w:rPr>
                <w:rFonts w:ascii="Verdana" w:hAnsi="Verdana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CCF81A" wp14:editId="6856B4D1">
                      <wp:simplePos x="0" y="0"/>
                      <wp:positionH relativeFrom="column">
                        <wp:posOffset>-133350</wp:posOffset>
                      </wp:positionH>
                      <wp:positionV relativeFrom="paragraph">
                        <wp:posOffset>81915</wp:posOffset>
                      </wp:positionV>
                      <wp:extent cx="6705600" cy="0"/>
                      <wp:effectExtent l="0" t="0" r="1905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05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5pt,6.45pt" to="517.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muCHQ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"/>
                  </w:pict>
                </mc:Fallback>
              </mc:AlternateContent>
            </w:r>
          </w:p>
          <w:p w:rsidR="00FB6634" w:rsidRPr="00D13BF4" w:rsidRDefault="00FB6634" w:rsidP="00FA6C50">
            <w:pPr>
              <w:spacing w:line="276" w:lineRule="auto"/>
              <w:ind w:left="-576" w:firstLine="547"/>
              <w:rPr>
                <w:rFonts w:ascii="Verdana" w:hAnsi="Verdana"/>
                <w:b/>
              </w:rPr>
            </w:pPr>
          </w:p>
        </w:tc>
        <w:tc>
          <w:tcPr>
            <w:tcW w:w="1663" w:type="pct"/>
            <w:shd w:val="clear" w:color="auto" w:fill="auto"/>
          </w:tcPr>
          <w:p w:rsidR="008F5953" w:rsidRPr="00D13BF4" w:rsidRDefault="008F5953" w:rsidP="00FB6634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8F5953" w:rsidRPr="00D13BF4" w:rsidRDefault="006621D9" w:rsidP="008F5953">
      <w:pPr>
        <w:spacing w:line="276" w:lineRule="auto"/>
        <w:rPr>
          <w:rFonts w:ascii="Verdana" w:hAnsi="Verdana"/>
          <w:b/>
          <w:sz w:val="20"/>
          <w:szCs w:val="20"/>
        </w:rPr>
      </w:pPr>
      <w:r w:rsidRPr="00D13BF4">
        <w:rPr>
          <w:rFonts w:ascii="Verdana" w:hAnsi="Verdana"/>
          <w:b/>
          <w:sz w:val="20"/>
          <w:szCs w:val="20"/>
        </w:rPr>
        <w:t>CAREER SUMMARY</w:t>
      </w:r>
      <w:r w:rsidR="008F5953" w:rsidRPr="00D13BF4">
        <w:rPr>
          <w:rFonts w:ascii="Verdana" w:hAnsi="Verdana"/>
          <w:b/>
          <w:sz w:val="20"/>
          <w:szCs w:val="20"/>
        </w:rPr>
        <w:t>:</w:t>
      </w:r>
    </w:p>
    <w:p w:rsidR="00EF0158" w:rsidRDefault="00AA30F1" w:rsidP="000C55CF">
      <w:pPr>
        <w:pStyle w:val="BodyText"/>
        <w:numPr>
          <w:ilvl w:val="0"/>
          <w:numId w:val="12"/>
        </w:numPr>
        <w:tabs>
          <w:tab w:val="left" w:pos="1800"/>
        </w:tabs>
        <w:spacing w:after="8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2</w:t>
      </w:r>
      <w:r w:rsidR="001E152D">
        <w:rPr>
          <w:rFonts w:ascii="Verdana" w:hAnsi="Verdana"/>
          <w:b/>
          <w:sz w:val="20"/>
          <w:szCs w:val="20"/>
        </w:rPr>
        <w:t>.6</w:t>
      </w:r>
      <w:r w:rsidR="00D12B62">
        <w:rPr>
          <w:rFonts w:ascii="Verdana" w:hAnsi="Verdana"/>
          <w:b/>
          <w:sz w:val="20"/>
          <w:szCs w:val="20"/>
        </w:rPr>
        <w:t xml:space="preserve"> </w:t>
      </w:r>
      <w:r w:rsidR="0072260E" w:rsidRPr="00D13BF4">
        <w:rPr>
          <w:rFonts w:ascii="Verdana" w:hAnsi="Verdana"/>
          <w:sz w:val="20"/>
          <w:szCs w:val="20"/>
        </w:rPr>
        <w:t xml:space="preserve">years of experience in </w:t>
      </w:r>
      <w:r w:rsidR="008A7BAE">
        <w:rPr>
          <w:rFonts w:ascii="Verdana" w:hAnsi="Verdana"/>
          <w:b/>
          <w:sz w:val="20"/>
          <w:szCs w:val="20"/>
        </w:rPr>
        <w:t>Web</w:t>
      </w:r>
      <w:r w:rsidR="00D12B62">
        <w:rPr>
          <w:rFonts w:ascii="Verdana" w:hAnsi="Verdana"/>
          <w:b/>
          <w:sz w:val="20"/>
          <w:szCs w:val="20"/>
        </w:rPr>
        <w:t xml:space="preserve"> Development </w:t>
      </w:r>
      <w:r w:rsidR="00FB6634" w:rsidRPr="00D13BF4">
        <w:rPr>
          <w:rFonts w:ascii="Verdana" w:hAnsi="Verdana"/>
          <w:sz w:val="20"/>
          <w:szCs w:val="20"/>
        </w:rPr>
        <w:t xml:space="preserve">as a </w:t>
      </w:r>
      <w:r w:rsidR="00FB6634" w:rsidRPr="001C3B9F">
        <w:rPr>
          <w:rFonts w:ascii="Verdana" w:hAnsi="Verdana"/>
          <w:b/>
          <w:sz w:val="20"/>
          <w:szCs w:val="20"/>
        </w:rPr>
        <w:t>Software Engineer</w:t>
      </w:r>
      <w:r w:rsidR="00FB6634" w:rsidRPr="00D13BF4">
        <w:rPr>
          <w:rFonts w:ascii="Verdana" w:hAnsi="Verdana"/>
          <w:sz w:val="20"/>
          <w:szCs w:val="20"/>
        </w:rPr>
        <w:t xml:space="preserve"> for client </w:t>
      </w:r>
      <w:r w:rsidR="00FB6634" w:rsidRPr="00D13BF4">
        <w:rPr>
          <w:rFonts w:ascii="Verdana" w:hAnsi="Verdana"/>
          <w:b/>
          <w:sz w:val="20"/>
          <w:szCs w:val="20"/>
        </w:rPr>
        <w:t>CISCO Systems, Bangalore</w:t>
      </w:r>
      <w:r w:rsidR="00344A0C">
        <w:rPr>
          <w:rFonts w:ascii="Verdana" w:hAnsi="Verdana"/>
          <w:sz w:val="20"/>
          <w:szCs w:val="20"/>
        </w:rPr>
        <w:t xml:space="preserve"> (via Vendor – Avesta Computer Services)</w:t>
      </w:r>
      <w:r w:rsidR="004856E4">
        <w:rPr>
          <w:rFonts w:ascii="Verdana" w:hAnsi="Verdana"/>
          <w:sz w:val="20"/>
          <w:szCs w:val="20"/>
        </w:rPr>
        <w:t>.</w:t>
      </w:r>
    </w:p>
    <w:p w:rsidR="00D12B62" w:rsidRDefault="00D12B62" w:rsidP="000C55CF">
      <w:pPr>
        <w:pStyle w:val="BodyText"/>
        <w:numPr>
          <w:ilvl w:val="0"/>
          <w:numId w:val="12"/>
        </w:numPr>
        <w:tabs>
          <w:tab w:val="left" w:pos="1800"/>
        </w:tabs>
        <w:spacing w:after="8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Proficient in </w:t>
      </w:r>
      <w:r>
        <w:rPr>
          <w:rFonts w:ascii="Verdana" w:hAnsi="Verdana"/>
          <w:b/>
          <w:sz w:val="20"/>
          <w:szCs w:val="20"/>
        </w:rPr>
        <w:t>Java/J2EE, Spring, Hibernate, HTML</w:t>
      </w:r>
      <w:r w:rsidR="007C6A08">
        <w:rPr>
          <w:rFonts w:ascii="Verdana" w:hAnsi="Verdana"/>
          <w:b/>
          <w:sz w:val="20"/>
          <w:szCs w:val="20"/>
        </w:rPr>
        <w:t xml:space="preserve">, </w:t>
      </w:r>
      <w:r w:rsidR="003958B9">
        <w:rPr>
          <w:rFonts w:ascii="Verdana" w:hAnsi="Verdana"/>
          <w:b/>
          <w:sz w:val="20"/>
          <w:szCs w:val="20"/>
        </w:rPr>
        <w:t>Bootstrap,</w:t>
      </w:r>
      <w:r>
        <w:rPr>
          <w:rFonts w:ascii="Verdana" w:hAnsi="Verdana"/>
          <w:b/>
          <w:sz w:val="20"/>
          <w:szCs w:val="20"/>
        </w:rPr>
        <w:t xml:space="preserve"> CSS.</w:t>
      </w:r>
    </w:p>
    <w:p w:rsidR="00D12B62" w:rsidRDefault="00D12B62" w:rsidP="000C55CF">
      <w:pPr>
        <w:pStyle w:val="BodyText"/>
        <w:numPr>
          <w:ilvl w:val="0"/>
          <w:numId w:val="12"/>
        </w:numPr>
        <w:tabs>
          <w:tab w:val="left" w:pos="1800"/>
        </w:tabs>
        <w:spacing w:after="8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Adept in end-to-end development of software products like requirement analysis, designing, coding, debugging, deployment and documentation</w:t>
      </w:r>
    </w:p>
    <w:p w:rsidR="00DE1A9D" w:rsidRDefault="00DE1A9D" w:rsidP="000C55CF">
      <w:pPr>
        <w:pStyle w:val="BodyText"/>
        <w:numPr>
          <w:ilvl w:val="0"/>
          <w:numId w:val="12"/>
        </w:numPr>
        <w:tabs>
          <w:tab w:val="left" w:pos="1800"/>
        </w:tabs>
        <w:spacing w:after="8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Have been following </w:t>
      </w:r>
      <w:r w:rsidRPr="00DE1A9D">
        <w:rPr>
          <w:rFonts w:ascii="Verdana" w:hAnsi="Verdana"/>
          <w:b/>
          <w:sz w:val="20"/>
          <w:szCs w:val="20"/>
        </w:rPr>
        <w:t>Agile Development Methodology</w:t>
      </w:r>
      <w:r>
        <w:rPr>
          <w:rFonts w:ascii="Verdana" w:hAnsi="Verdana"/>
          <w:sz w:val="20"/>
          <w:szCs w:val="20"/>
        </w:rPr>
        <w:t>.</w:t>
      </w:r>
    </w:p>
    <w:p w:rsidR="003D3D1E" w:rsidRPr="003D3D1E" w:rsidRDefault="003D3D1E" w:rsidP="003D3D1E">
      <w:pPr>
        <w:pStyle w:val="BodyText"/>
        <w:numPr>
          <w:ilvl w:val="0"/>
          <w:numId w:val="12"/>
        </w:numPr>
        <w:tabs>
          <w:tab w:val="left" w:pos="1800"/>
        </w:tabs>
        <w:spacing w:after="80" w:line="36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GitHub Profile : </w:t>
      </w:r>
      <w:r w:rsidRPr="003D3D1E">
        <w:rPr>
          <w:rFonts w:ascii="Verdana" w:hAnsi="Verdana"/>
          <w:b/>
          <w:sz w:val="20"/>
          <w:szCs w:val="20"/>
        </w:rPr>
        <w:t>https://github.com/prashantkumar1190</w:t>
      </w:r>
    </w:p>
    <w:p w:rsidR="00EF0158" w:rsidRPr="00EF0158" w:rsidRDefault="00EF0158" w:rsidP="00EF0158">
      <w:pPr>
        <w:pStyle w:val="BodyText"/>
        <w:tabs>
          <w:tab w:val="left" w:pos="1800"/>
        </w:tabs>
        <w:spacing w:after="80" w:line="276" w:lineRule="auto"/>
        <w:ind w:left="720"/>
        <w:jc w:val="both"/>
        <w:rPr>
          <w:rFonts w:ascii="Verdana" w:hAnsi="Verdana"/>
          <w:sz w:val="20"/>
          <w:szCs w:val="20"/>
        </w:rPr>
      </w:pPr>
    </w:p>
    <w:p w:rsidR="008F5953" w:rsidRPr="00D13BF4" w:rsidRDefault="008F5953" w:rsidP="008F5953">
      <w:pPr>
        <w:spacing w:line="276" w:lineRule="auto"/>
        <w:rPr>
          <w:rFonts w:ascii="Verdana" w:hAnsi="Verdana"/>
          <w:b/>
          <w:caps/>
          <w:sz w:val="20"/>
          <w:szCs w:val="20"/>
        </w:rPr>
      </w:pPr>
      <w:r w:rsidRPr="00D13BF4">
        <w:rPr>
          <w:rFonts w:ascii="Verdana" w:hAnsi="Verdana"/>
          <w:b/>
          <w:caps/>
          <w:sz w:val="20"/>
          <w:szCs w:val="20"/>
        </w:rPr>
        <w:t xml:space="preserve">Technical </w:t>
      </w:r>
      <w:r w:rsidR="00715162" w:rsidRPr="00D13BF4">
        <w:rPr>
          <w:rFonts w:ascii="Verdana" w:hAnsi="Verdana"/>
          <w:b/>
          <w:caps/>
          <w:sz w:val="20"/>
          <w:szCs w:val="20"/>
        </w:rPr>
        <w:t>Summary</w:t>
      </w:r>
      <w:r w:rsidRPr="00D13BF4">
        <w:rPr>
          <w:rFonts w:ascii="Verdana" w:hAnsi="Verdana"/>
          <w:b/>
          <w:caps/>
          <w:sz w:val="20"/>
          <w:szCs w:val="20"/>
        </w:rPr>
        <w:t>:</w:t>
      </w:r>
    </w:p>
    <w:p w:rsidR="008F5953" w:rsidRPr="00D05569" w:rsidRDefault="008F5953" w:rsidP="008F5953">
      <w:pPr>
        <w:numPr>
          <w:ilvl w:val="0"/>
          <w:numId w:val="1"/>
        </w:numPr>
        <w:spacing w:before="40" w:after="40" w:line="276" w:lineRule="auto"/>
        <w:rPr>
          <w:rFonts w:ascii="Verdana" w:hAnsi="Verdana"/>
          <w:b/>
          <w:sz w:val="20"/>
          <w:szCs w:val="20"/>
        </w:rPr>
      </w:pPr>
      <w:r w:rsidRPr="00D05569">
        <w:rPr>
          <w:rFonts w:ascii="Verdana" w:hAnsi="Verdana"/>
          <w:sz w:val="20"/>
          <w:szCs w:val="20"/>
        </w:rPr>
        <w:t>Computer Programming Skills</w:t>
      </w:r>
      <w:r w:rsidRPr="00D05569">
        <w:rPr>
          <w:rFonts w:ascii="Verdana" w:hAnsi="Verdana"/>
          <w:b/>
          <w:sz w:val="20"/>
          <w:szCs w:val="20"/>
        </w:rPr>
        <w:t>:</w:t>
      </w:r>
      <w:r w:rsidR="00A6241C" w:rsidRPr="00D05569">
        <w:rPr>
          <w:rFonts w:ascii="Verdana" w:hAnsi="Verdana"/>
          <w:b/>
          <w:sz w:val="20"/>
          <w:szCs w:val="20"/>
        </w:rPr>
        <w:t xml:space="preserve"> Java/J2EE</w:t>
      </w:r>
    </w:p>
    <w:p w:rsidR="0072260E" w:rsidRPr="00D05569" w:rsidRDefault="0072260E" w:rsidP="00A53298">
      <w:pPr>
        <w:numPr>
          <w:ilvl w:val="0"/>
          <w:numId w:val="1"/>
        </w:numPr>
        <w:spacing w:before="40" w:after="40" w:line="276" w:lineRule="auto"/>
        <w:rPr>
          <w:rFonts w:ascii="Verdana" w:hAnsi="Verdana"/>
          <w:b/>
          <w:sz w:val="20"/>
          <w:szCs w:val="20"/>
        </w:rPr>
      </w:pPr>
      <w:r w:rsidRPr="00D05569">
        <w:rPr>
          <w:rFonts w:ascii="Verdana" w:hAnsi="Verdana"/>
          <w:sz w:val="20"/>
          <w:szCs w:val="20"/>
        </w:rPr>
        <w:t>Frameworks:</w:t>
      </w:r>
      <w:r w:rsidR="00A6241C" w:rsidRPr="00D05569">
        <w:rPr>
          <w:rFonts w:ascii="Verdana" w:hAnsi="Verdana"/>
          <w:b/>
          <w:sz w:val="20"/>
          <w:szCs w:val="20"/>
        </w:rPr>
        <w:t xml:space="preserve"> Spring, Hibernate</w:t>
      </w:r>
    </w:p>
    <w:p w:rsidR="00A53298" w:rsidRPr="00D05569" w:rsidRDefault="00A53298" w:rsidP="00A53298">
      <w:pPr>
        <w:numPr>
          <w:ilvl w:val="0"/>
          <w:numId w:val="1"/>
        </w:numPr>
        <w:spacing w:before="40" w:after="40" w:line="276" w:lineRule="auto"/>
        <w:rPr>
          <w:rFonts w:ascii="Verdana" w:hAnsi="Verdana"/>
          <w:b/>
          <w:sz w:val="20"/>
          <w:szCs w:val="20"/>
        </w:rPr>
      </w:pPr>
      <w:r w:rsidRPr="00D05569">
        <w:rPr>
          <w:rFonts w:ascii="Verdana" w:hAnsi="Verdana"/>
          <w:sz w:val="20"/>
          <w:szCs w:val="20"/>
        </w:rPr>
        <w:t>Frontend:</w:t>
      </w:r>
      <w:r w:rsidRPr="00D05569">
        <w:rPr>
          <w:rFonts w:ascii="Verdana" w:hAnsi="Verdana"/>
          <w:b/>
          <w:sz w:val="20"/>
          <w:szCs w:val="20"/>
        </w:rPr>
        <w:t xml:space="preserve"> </w:t>
      </w:r>
      <w:r w:rsidR="000B6CED" w:rsidRPr="00D05569">
        <w:rPr>
          <w:rFonts w:ascii="Verdana" w:hAnsi="Verdana"/>
          <w:b/>
          <w:sz w:val="20"/>
          <w:szCs w:val="20"/>
        </w:rPr>
        <w:t>HTML</w:t>
      </w:r>
      <w:r w:rsidR="00D12B62" w:rsidRPr="00D05569">
        <w:rPr>
          <w:rFonts w:ascii="Verdana" w:hAnsi="Verdana"/>
          <w:b/>
          <w:sz w:val="20"/>
          <w:szCs w:val="20"/>
        </w:rPr>
        <w:t>, Bootstrap, CSS</w:t>
      </w:r>
      <w:r w:rsidR="00B530D1">
        <w:rPr>
          <w:rFonts w:ascii="Verdana" w:hAnsi="Verdana"/>
          <w:b/>
          <w:sz w:val="20"/>
          <w:szCs w:val="20"/>
        </w:rPr>
        <w:t>, AngularJS</w:t>
      </w:r>
      <w:r w:rsidR="006846D3">
        <w:rPr>
          <w:rFonts w:ascii="Verdana" w:hAnsi="Verdana"/>
          <w:b/>
          <w:sz w:val="20"/>
          <w:szCs w:val="20"/>
        </w:rPr>
        <w:t>, Javascript</w:t>
      </w:r>
    </w:p>
    <w:p w:rsidR="002A6FE0" w:rsidRPr="00D05569" w:rsidRDefault="008F5953" w:rsidP="00A6241C">
      <w:pPr>
        <w:numPr>
          <w:ilvl w:val="0"/>
          <w:numId w:val="1"/>
        </w:numPr>
        <w:spacing w:before="40" w:after="40" w:line="276" w:lineRule="auto"/>
        <w:rPr>
          <w:rFonts w:ascii="Verdana" w:hAnsi="Verdana"/>
          <w:b/>
          <w:sz w:val="20"/>
          <w:szCs w:val="20"/>
        </w:rPr>
      </w:pPr>
      <w:r w:rsidRPr="00D05569">
        <w:rPr>
          <w:rFonts w:ascii="Verdana" w:hAnsi="Verdana"/>
          <w:sz w:val="20"/>
          <w:szCs w:val="20"/>
        </w:rPr>
        <w:t>Databases:</w:t>
      </w:r>
      <w:r w:rsidR="00A6241C" w:rsidRPr="00D05569">
        <w:rPr>
          <w:rFonts w:ascii="Verdana" w:hAnsi="Verdana"/>
          <w:b/>
          <w:sz w:val="20"/>
          <w:szCs w:val="20"/>
        </w:rPr>
        <w:t xml:space="preserve"> Oracle</w:t>
      </w:r>
      <w:r w:rsidR="00E529F8" w:rsidRPr="00D05569">
        <w:rPr>
          <w:rFonts w:ascii="Verdana" w:hAnsi="Verdana"/>
          <w:b/>
          <w:sz w:val="20"/>
          <w:szCs w:val="20"/>
        </w:rPr>
        <w:t>, MySQL, PostgreSQL</w:t>
      </w:r>
    </w:p>
    <w:p w:rsidR="002A6FE0" w:rsidRPr="00D05569" w:rsidRDefault="0053791F" w:rsidP="00AC7077">
      <w:pPr>
        <w:numPr>
          <w:ilvl w:val="0"/>
          <w:numId w:val="1"/>
        </w:numPr>
        <w:spacing w:before="40" w:after="40" w:line="276" w:lineRule="auto"/>
        <w:rPr>
          <w:rFonts w:ascii="Verdana" w:hAnsi="Verdana"/>
          <w:b/>
          <w:sz w:val="20"/>
          <w:szCs w:val="20"/>
        </w:rPr>
      </w:pPr>
      <w:r w:rsidRPr="00D05569">
        <w:rPr>
          <w:rFonts w:ascii="Verdana" w:hAnsi="Verdana"/>
          <w:sz w:val="20"/>
          <w:szCs w:val="20"/>
        </w:rPr>
        <w:t>Tools</w:t>
      </w:r>
      <w:r w:rsidR="00FC61FF" w:rsidRPr="00D05569">
        <w:rPr>
          <w:rFonts w:ascii="Verdana" w:hAnsi="Verdana"/>
          <w:sz w:val="20"/>
          <w:szCs w:val="20"/>
        </w:rPr>
        <w:t>:</w:t>
      </w:r>
      <w:r w:rsidR="00A6241C" w:rsidRPr="00D05569">
        <w:rPr>
          <w:rFonts w:ascii="Verdana" w:hAnsi="Verdana"/>
          <w:b/>
          <w:sz w:val="20"/>
          <w:szCs w:val="20"/>
        </w:rPr>
        <w:t xml:space="preserve"> </w:t>
      </w:r>
      <w:r w:rsidRPr="00D05569">
        <w:rPr>
          <w:rFonts w:ascii="Verdana" w:hAnsi="Verdana"/>
          <w:b/>
          <w:sz w:val="20"/>
          <w:szCs w:val="20"/>
        </w:rPr>
        <w:t>Eclipse IDE</w:t>
      </w:r>
      <w:r w:rsidR="00A6241C" w:rsidRPr="00D05569">
        <w:rPr>
          <w:rFonts w:ascii="Verdana" w:hAnsi="Verdana"/>
          <w:b/>
          <w:sz w:val="20"/>
          <w:szCs w:val="20"/>
        </w:rPr>
        <w:t>, O</w:t>
      </w:r>
      <w:r w:rsidR="00C84847" w:rsidRPr="00D05569">
        <w:rPr>
          <w:rFonts w:ascii="Verdana" w:hAnsi="Verdana"/>
          <w:b/>
          <w:sz w:val="20"/>
          <w:szCs w:val="20"/>
        </w:rPr>
        <w:t>racle SQL Developer</w:t>
      </w:r>
      <w:r w:rsidR="00AB7E81">
        <w:rPr>
          <w:rFonts w:ascii="Verdana" w:hAnsi="Verdana"/>
          <w:b/>
          <w:sz w:val="20"/>
          <w:szCs w:val="20"/>
        </w:rPr>
        <w:t>, B</w:t>
      </w:r>
      <w:r w:rsidR="00D12B62" w:rsidRPr="00D05569">
        <w:rPr>
          <w:rFonts w:ascii="Verdana" w:hAnsi="Verdana"/>
          <w:b/>
          <w:sz w:val="20"/>
          <w:szCs w:val="20"/>
        </w:rPr>
        <w:t>alsamiq, Jhipster</w:t>
      </w:r>
      <w:r w:rsidR="00673860">
        <w:rPr>
          <w:rFonts w:ascii="Verdana" w:hAnsi="Verdana"/>
          <w:b/>
          <w:sz w:val="20"/>
          <w:szCs w:val="20"/>
        </w:rPr>
        <w:t>, Sublime</w:t>
      </w:r>
    </w:p>
    <w:p w:rsidR="00AC7077" w:rsidRPr="00D05569" w:rsidRDefault="00D12B62" w:rsidP="00DE1A9D">
      <w:pPr>
        <w:numPr>
          <w:ilvl w:val="0"/>
          <w:numId w:val="1"/>
        </w:numPr>
        <w:spacing w:before="40" w:after="40" w:line="276" w:lineRule="auto"/>
        <w:rPr>
          <w:rFonts w:ascii="Verdana" w:hAnsi="Verdana"/>
          <w:b/>
          <w:sz w:val="20"/>
          <w:szCs w:val="20"/>
        </w:rPr>
      </w:pPr>
      <w:r w:rsidRPr="00D05569">
        <w:rPr>
          <w:rFonts w:ascii="Verdana" w:hAnsi="Verdana"/>
          <w:sz w:val="20"/>
          <w:szCs w:val="20"/>
        </w:rPr>
        <w:t>Web Application Servers:</w:t>
      </w:r>
      <w:r w:rsidRPr="00D05569">
        <w:rPr>
          <w:rFonts w:ascii="Verdana" w:hAnsi="Verdana"/>
          <w:b/>
          <w:sz w:val="20"/>
          <w:szCs w:val="20"/>
        </w:rPr>
        <w:t xml:space="preserve"> Tomcat 7</w:t>
      </w:r>
    </w:p>
    <w:p w:rsidR="00D12B62" w:rsidRPr="00D05569" w:rsidRDefault="00D12B62" w:rsidP="00D725EE">
      <w:pPr>
        <w:numPr>
          <w:ilvl w:val="0"/>
          <w:numId w:val="1"/>
        </w:numPr>
        <w:spacing w:before="40" w:after="40" w:line="276" w:lineRule="auto"/>
        <w:rPr>
          <w:rFonts w:ascii="Verdana" w:hAnsi="Verdana"/>
          <w:b/>
          <w:sz w:val="20"/>
          <w:szCs w:val="20"/>
        </w:rPr>
      </w:pPr>
      <w:r w:rsidRPr="00D05569">
        <w:rPr>
          <w:rFonts w:ascii="Verdana" w:hAnsi="Verdana"/>
          <w:sz w:val="20"/>
          <w:szCs w:val="20"/>
        </w:rPr>
        <w:t>Operating System:</w:t>
      </w:r>
      <w:r w:rsidRPr="00D05569">
        <w:rPr>
          <w:rFonts w:ascii="Verdana" w:hAnsi="Verdana"/>
          <w:b/>
          <w:sz w:val="20"/>
          <w:szCs w:val="20"/>
        </w:rPr>
        <w:t xml:space="preserve"> Windows XP/7, Unix </w:t>
      </w:r>
    </w:p>
    <w:p w:rsidR="003958B9" w:rsidRPr="00D05569" w:rsidRDefault="003958B9" w:rsidP="00D725EE">
      <w:pPr>
        <w:numPr>
          <w:ilvl w:val="0"/>
          <w:numId w:val="1"/>
        </w:numPr>
        <w:spacing w:before="40" w:after="40" w:line="276" w:lineRule="auto"/>
        <w:rPr>
          <w:rFonts w:ascii="Verdana" w:hAnsi="Verdana"/>
          <w:b/>
          <w:sz w:val="20"/>
          <w:szCs w:val="20"/>
        </w:rPr>
      </w:pPr>
      <w:r w:rsidRPr="00D05569">
        <w:rPr>
          <w:rFonts w:ascii="Verdana" w:hAnsi="Verdana"/>
          <w:sz w:val="20"/>
          <w:szCs w:val="20"/>
        </w:rPr>
        <w:t>Dependency Management Tools :</w:t>
      </w:r>
      <w:r w:rsidRPr="00D05569">
        <w:rPr>
          <w:rFonts w:ascii="Verdana" w:hAnsi="Verdana"/>
          <w:b/>
          <w:sz w:val="20"/>
          <w:szCs w:val="20"/>
        </w:rPr>
        <w:t xml:space="preserve"> Maven</w:t>
      </w:r>
      <w:r w:rsidR="008E6BBD" w:rsidRPr="00D05569">
        <w:rPr>
          <w:rFonts w:ascii="Verdana" w:hAnsi="Verdana"/>
          <w:b/>
          <w:sz w:val="20"/>
          <w:szCs w:val="20"/>
        </w:rPr>
        <w:t>, Bower</w:t>
      </w:r>
    </w:p>
    <w:p w:rsidR="003405F5" w:rsidRDefault="003405F5" w:rsidP="003405F5">
      <w:pPr>
        <w:spacing w:before="40" w:after="40"/>
        <w:rPr>
          <w:rFonts w:ascii="Verdana" w:hAnsi="Verdana"/>
          <w:sz w:val="20"/>
          <w:szCs w:val="20"/>
        </w:rPr>
      </w:pPr>
    </w:p>
    <w:p w:rsidR="003405F5" w:rsidRPr="00D13BF4" w:rsidRDefault="00197EB8" w:rsidP="003405F5">
      <w:pPr>
        <w:pStyle w:val="BodyText"/>
        <w:spacing w:before="40" w:after="40" w:line="360" w:lineRule="auto"/>
        <w:rPr>
          <w:rFonts w:ascii="Verdana" w:hAnsi="Verdana"/>
          <w:b/>
          <w:caps/>
          <w:sz w:val="20"/>
          <w:szCs w:val="20"/>
        </w:rPr>
      </w:pPr>
      <w:r>
        <w:rPr>
          <w:rFonts w:ascii="Verdana" w:hAnsi="Verdana"/>
          <w:b/>
          <w:caps/>
          <w:sz w:val="20"/>
          <w:szCs w:val="20"/>
        </w:rPr>
        <w:t>Certification</w:t>
      </w:r>
      <w:r w:rsidR="003405F5" w:rsidRPr="00D13BF4">
        <w:rPr>
          <w:rFonts w:ascii="Verdana" w:hAnsi="Verdana"/>
          <w:b/>
          <w:caps/>
          <w:sz w:val="20"/>
          <w:szCs w:val="20"/>
        </w:rPr>
        <w:t>:</w:t>
      </w:r>
    </w:p>
    <w:p w:rsidR="003405F5" w:rsidRPr="003405F5" w:rsidRDefault="003405F5" w:rsidP="003405F5">
      <w:pPr>
        <w:pStyle w:val="ListParagraph"/>
        <w:numPr>
          <w:ilvl w:val="0"/>
          <w:numId w:val="19"/>
        </w:numPr>
        <w:spacing w:before="40" w:after="40"/>
        <w:rPr>
          <w:rFonts w:ascii="Verdana" w:hAnsi="Verdana"/>
          <w:sz w:val="20"/>
          <w:szCs w:val="20"/>
        </w:rPr>
      </w:pPr>
      <w:r w:rsidRPr="003405F5">
        <w:rPr>
          <w:rFonts w:ascii="Verdana" w:hAnsi="Verdana"/>
          <w:sz w:val="20"/>
          <w:szCs w:val="20"/>
        </w:rPr>
        <w:t>ENG: Cisco Security Ninja - White Belt</w:t>
      </w:r>
    </w:p>
    <w:p w:rsidR="007C2DAA" w:rsidRPr="00D13BF4" w:rsidRDefault="007C2DAA" w:rsidP="002A6FE0">
      <w:pPr>
        <w:spacing w:before="40" w:after="40"/>
        <w:rPr>
          <w:rFonts w:ascii="Verdana" w:hAnsi="Verdana"/>
          <w:b/>
          <w:sz w:val="20"/>
          <w:szCs w:val="20"/>
        </w:rPr>
      </w:pPr>
    </w:p>
    <w:p w:rsidR="006417EC" w:rsidRDefault="00D34BB0" w:rsidP="008E7EEE">
      <w:pPr>
        <w:pStyle w:val="BodyText"/>
        <w:spacing w:before="40" w:after="40" w:line="360" w:lineRule="auto"/>
        <w:rPr>
          <w:rFonts w:ascii="Verdana" w:hAnsi="Verdana"/>
          <w:b/>
          <w:caps/>
          <w:sz w:val="20"/>
          <w:szCs w:val="20"/>
        </w:rPr>
      </w:pPr>
      <w:r w:rsidRPr="00D13BF4">
        <w:rPr>
          <w:rFonts w:ascii="Verdana" w:hAnsi="Verdana"/>
          <w:b/>
          <w:caps/>
          <w:sz w:val="20"/>
          <w:szCs w:val="20"/>
        </w:rPr>
        <w:t>pROJECT eXPERIENCE:</w:t>
      </w:r>
    </w:p>
    <w:p w:rsidR="00D12B62" w:rsidRPr="00D13BF4" w:rsidRDefault="003E7DC5" w:rsidP="00D12B62">
      <w:pPr>
        <w:pStyle w:val="ListParagraph"/>
        <w:numPr>
          <w:ilvl w:val="0"/>
          <w:numId w:val="15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Solution Exchange </w:t>
      </w:r>
      <w:r w:rsidR="00D12B62" w:rsidRPr="00D13BF4">
        <w:rPr>
          <w:rFonts w:ascii="Verdana" w:hAnsi="Verdana"/>
          <w:b/>
          <w:sz w:val="20"/>
          <w:szCs w:val="20"/>
        </w:rPr>
        <w:t>(</w:t>
      </w:r>
      <w:r>
        <w:rPr>
          <w:rFonts w:ascii="Verdana" w:hAnsi="Verdana"/>
          <w:b/>
          <w:sz w:val="20"/>
          <w:szCs w:val="20"/>
        </w:rPr>
        <w:t>SolEx</w:t>
      </w:r>
      <w:r w:rsidR="00D12B62" w:rsidRPr="00D13BF4">
        <w:rPr>
          <w:rFonts w:ascii="Verdana" w:hAnsi="Verdana"/>
          <w:b/>
          <w:sz w:val="20"/>
          <w:szCs w:val="20"/>
        </w:rPr>
        <w:t xml:space="preserve">) </w:t>
      </w:r>
      <w:r w:rsidR="00D12B62">
        <w:rPr>
          <w:rFonts w:ascii="Verdana" w:hAnsi="Verdana"/>
          <w:b/>
          <w:sz w:val="20"/>
          <w:szCs w:val="20"/>
        </w:rPr>
        <w:tab/>
      </w:r>
      <w:r w:rsidR="00D12B62">
        <w:rPr>
          <w:rFonts w:ascii="Verdana" w:hAnsi="Verdana"/>
          <w:b/>
          <w:sz w:val="20"/>
          <w:szCs w:val="20"/>
        </w:rPr>
        <w:tab/>
      </w:r>
      <w:r w:rsidR="00D12B62">
        <w:rPr>
          <w:rFonts w:ascii="Verdana" w:hAnsi="Verdana"/>
          <w:b/>
          <w:sz w:val="20"/>
          <w:szCs w:val="20"/>
        </w:rPr>
        <w:tab/>
      </w:r>
      <w:r w:rsidR="00D12B62">
        <w:rPr>
          <w:rFonts w:ascii="Verdana" w:hAnsi="Verdana"/>
          <w:b/>
          <w:sz w:val="20"/>
          <w:szCs w:val="20"/>
        </w:rPr>
        <w:tab/>
      </w:r>
      <w:r w:rsidR="00D12B62">
        <w:rPr>
          <w:rFonts w:ascii="Verdana" w:hAnsi="Verdana"/>
          <w:b/>
          <w:sz w:val="20"/>
          <w:szCs w:val="20"/>
        </w:rPr>
        <w:tab/>
        <w:t xml:space="preserve">    (Dec-2014 to Present)</w:t>
      </w:r>
    </w:p>
    <w:p w:rsidR="00D12B62" w:rsidRDefault="00B46A22" w:rsidP="00D12B62">
      <w:pPr>
        <w:spacing w:line="276" w:lineRule="auto"/>
        <w:ind w:left="720"/>
        <w:rPr>
          <w:rFonts w:ascii="Verdana" w:eastAsiaTheme="minorHAnsi" w:hAnsi="Verdana" w:cs="Consolas"/>
          <w:sz w:val="20"/>
          <w:szCs w:val="20"/>
        </w:rPr>
      </w:pPr>
      <w:r>
        <w:rPr>
          <w:rFonts w:ascii="Verdana" w:hAnsi="Verdana"/>
          <w:sz w:val="20"/>
          <w:szCs w:val="20"/>
        </w:rPr>
        <w:t>A tool acting as one source of solution for the  knowledge base for NCE’s providing them data from different CISCO databases. The search can be internal as well as external/</w:t>
      </w:r>
    </w:p>
    <w:p w:rsidR="00D12B62" w:rsidRPr="00D13BF4" w:rsidRDefault="00D12B62" w:rsidP="00D12B62">
      <w:pPr>
        <w:spacing w:line="276" w:lineRule="auto"/>
        <w:ind w:left="720"/>
        <w:rPr>
          <w:rFonts w:ascii="Verdana" w:eastAsiaTheme="minorHAnsi" w:hAnsi="Verdana" w:cs="Consolas"/>
          <w:sz w:val="20"/>
          <w:szCs w:val="20"/>
        </w:rPr>
      </w:pPr>
    </w:p>
    <w:p w:rsidR="00D12B62" w:rsidRPr="00D13BF4" w:rsidRDefault="00D12B62" w:rsidP="00D12B62">
      <w:pPr>
        <w:pStyle w:val="ListParagraph"/>
        <w:rPr>
          <w:rFonts w:ascii="Verdana" w:hAnsi="Verdana"/>
          <w:sz w:val="20"/>
          <w:szCs w:val="20"/>
        </w:rPr>
      </w:pPr>
      <w:r w:rsidRPr="00D13BF4">
        <w:rPr>
          <w:rFonts w:ascii="Verdana" w:hAnsi="Verdana"/>
          <w:b/>
          <w:sz w:val="20"/>
          <w:szCs w:val="20"/>
        </w:rPr>
        <w:t>Role</w:t>
      </w:r>
      <w:r w:rsidRPr="00D13BF4">
        <w:rPr>
          <w:rFonts w:ascii="Verdana" w:hAnsi="Verdana"/>
          <w:b/>
          <w:sz w:val="20"/>
          <w:szCs w:val="20"/>
        </w:rPr>
        <w:tab/>
      </w:r>
      <w:r w:rsidRPr="00D13BF4">
        <w:rPr>
          <w:rFonts w:ascii="Verdana" w:hAnsi="Verdana"/>
          <w:b/>
          <w:sz w:val="20"/>
          <w:szCs w:val="20"/>
        </w:rPr>
        <w:tab/>
      </w:r>
      <w:r w:rsidRPr="00D13BF4">
        <w:rPr>
          <w:rFonts w:ascii="Verdana" w:hAnsi="Verdana"/>
          <w:b/>
          <w:sz w:val="20"/>
          <w:szCs w:val="20"/>
        </w:rPr>
        <w:tab/>
        <w:t>:</w:t>
      </w:r>
      <w:r w:rsidRPr="00D13BF4">
        <w:rPr>
          <w:rFonts w:ascii="Verdana" w:hAnsi="Verdana"/>
          <w:sz w:val="20"/>
          <w:szCs w:val="20"/>
        </w:rPr>
        <w:t xml:space="preserve">  Developer</w:t>
      </w:r>
    </w:p>
    <w:p w:rsidR="00D12B62" w:rsidRPr="00D13BF4" w:rsidRDefault="00D12B62" w:rsidP="00D12B62">
      <w:pPr>
        <w:pStyle w:val="ListParagraph"/>
        <w:rPr>
          <w:rFonts w:ascii="Verdana" w:hAnsi="Verdana"/>
          <w:sz w:val="20"/>
          <w:szCs w:val="20"/>
        </w:rPr>
      </w:pPr>
      <w:r w:rsidRPr="00D13BF4">
        <w:rPr>
          <w:rFonts w:ascii="Verdana" w:hAnsi="Verdana"/>
          <w:b/>
          <w:sz w:val="20"/>
          <w:szCs w:val="20"/>
        </w:rPr>
        <w:t>Platform</w:t>
      </w:r>
      <w:r w:rsidRPr="00D13BF4">
        <w:rPr>
          <w:rFonts w:ascii="Verdana" w:hAnsi="Verdana"/>
          <w:b/>
          <w:sz w:val="20"/>
          <w:szCs w:val="20"/>
        </w:rPr>
        <w:tab/>
      </w:r>
      <w:r w:rsidRPr="00D13BF4">
        <w:rPr>
          <w:rFonts w:ascii="Verdana" w:hAnsi="Verdana"/>
          <w:b/>
          <w:sz w:val="20"/>
          <w:szCs w:val="20"/>
        </w:rPr>
        <w:tab/>
        <w:t xml:space="preserve">:  </w:t>
      </w:r>
      <w:r w:rsidRPr="00D13BF4">
        <w:rPr>
          <w:rFonts w:ascii="Verdana" w:hAnsi="Verdana"/>
          <w:sz w:val="20"/>
          <w:szCs w:val="20"/>
        </w:rPr>
        <w:t>Networking</w:t>
      </w:r>
    </w:p>
    <w:p w:rsidR="00D12B62" w:rsidRPr="00D13BF4" w:rsidRDefault="00D12B62" w:rsidP="00D12B62">
      <w:pPr>
        <w:pStyle w:val="ListParagraph"/>
        <w:rPr>
          <w:rFonts w:ascii="Verdana" w:hAnsi="Verdana"/>
          <w:sz w:val="20"/>
          <w:szCs w:val="20"/>
        </w:rPr>
      </w:pPr>
      <w:r w:rsidRPr="00D13BF4">
        <w:rPr>
          <w:rFonts w:ascii="Verdana" w:hAnsi="Verdana"/>
          <w:b/>
          <w:sz w:val="20"/>
          <w:szCs w:val="20"/>
        </w:rPr>
        <w:t>Technologies</w:t>
      </w:r>
      <w:r w:rsidRPr="00D13BF4">
        <w:rPr>
          <w:rFonts w:ascii="Verdana" w:hAnsi="Verdana"/>
          <w:b/>
          <w:sz w:val="20"/>
          <w:szCs w:val="20"/>
        </w:rPr>
        <w:tab/>
        <w:t xml:space="preserve">: </w:t>
      </w:r>
      <w:r w:rsidRPr="00D13BF4">
        <w:rPr>
          <w:rFonts w:ascii="Verdana" w:hAnsi="Verdana"/>
          <w:sz w:val="20"/>
          <w:szCs w:val="20"/>
        </w:rPr>
        <w:t xml:space="preserve"> Java, </w:t>
      </w:r>
      <w:r w:rsidR="00B46A22">
        <w:rPr>
          <w:rFonts w:ascii="Verdana" w:hAnsi="Verdana"/>
          <w:sz w:val="20"/>
          <w:szCs w:val="20"/>
        </w:rPr>
        <w:t>Liferay</w:t>
      </w:r>
      <w:r w:rsidRPr="00D13BF4">
        <w:rPr>
          <w:rFonts w:ascii="Verdana" w:hAnsi="Verdana"/>
          <w:sz w:val="20"/>
          <w:szCs w:val="20"/>
        </w:rPr>
        <w:t xml:space="preserve">, </w:t>
      </w:r>
      <w:r w:rsidR="00B46A22">
        <w:rPr>
          <w:rFonts w:ascii="Verdana" w:hAnsi="Verdana"/>
          <w:sz w:val="20"/>
          <w:szCs w:val="20"/>
        </w:rPr>
        <w:t>MySQL</w:t>
      </w:r>
      <w:r w:rsidRPr="00D13BF4">
        <w:rPr>
          <w:rFonts w:ascii="Verdana" w:hAnsi="Verdana"/>
          <w:sz w:val="20"/>
          <w:szCs w:val="20"/>
        </w:rPr>
        <w:t xml:space="preserve">, Bootstrap </w:t>
      </w:r>
    </w:p>
    <w:p w:rsidR="00D12B62" w:rsidRDefault="00D12B62" w:rsidP="00D12B62">
      <w:pPr>
        <w:pStyle w:val="ListParagraph"/>
        <w:rPr>
          <w:rFonts w:ascii="Verdana" w:hAnsi="Verdana"/>
          <w:sz w:val="20"/>
          <w:szCs w:val="20"/>
        </w:rPr>
      </w:pPr>
      <w:r w:rsidRPr="00D13BF4">
        <w:rPr>
          <w:rFonts w:ascii="Verdana" w:hAnsi="Verdana"/>
          <w:b/>
          <w:sz w:val="20"/>
          <w:szCs w:val="20"/>
        </w:rPr>
        <w:t xml:space="preserve">Team Size    </w:t>
      </w:r>
      <w:r w:rsidRPr="00D13BF4">
        <w:rPr>
          <w:rFonts w:ascii="Verdana" w:hAnsi="Verdana"/>
          <w:b/>
          <w:sz w:val="20"/>
          <w:szCs w:val="20"/>
        </w:rPr>
        <w:tab/>
      </w:r>
      <w:r w:rsidRPr="00D13BF4">
        <w:rPr>
          <w:rFonts w:ascii="Verdana" w:hAnsi="Verdana"/>
          <w:b/>
          <w:sz w:val="20"/>
          <w:szCs w:val="20"/>
        </w:rPr>
        <w:tab/>
        <w:t xml:space="preserve">:  </w:t>
      </w:r>
      <w:r w:rsidR="00B46A22">
        <w:rPr>
          <w:rFonts w:ascii="Verdana" w:hAnsi="Verdana"/>
          <w:sz w:val="20"/>
          <w:szCs w:val="20"/>
        </w:rPr>
        <w:t>11</w:t>
      </w:r>
    </w:p>
    <w:p w:rsidR="00D12B62" w:rsidRDefault="00D12B62" w:rsidP="008E7EEE">
      <w:pPr>
        <w:pStyle w:val="BodyText"/>
        <w:spacing w:before="40" w:after="40" w:line="360" w:lineRule="auto"/>
        <w:rPr>
          <w:rFonts w:ascii="Verdana" w:hAnsi="Verdana"/>
          <w:b/>
          <w:caps/>
          <w:sz w:val="20"/>
          <w:szCs w:val="20"/>
        </w:rPr>
      </w:pPr>
    </w:p>
    <w:p w:rsidR="006417EC" w:rsidRPr="00D13BF4" w:rsidRDefault="006417EC" w:rsidP="006417EC">
      <w:pPr>
        <w:pStyle w:val="ListParagraph"/>
        <w:numPr>
          <w:ilvl w:val="0"/>
          <w:numId w:val="15"/>
        </w:numPr>
        <w:spacing w:line="360" w:lineRule="auto"/>
        <w:rPr>
          <w:rFonts w:ascii="Verdana" w:hAnsi="Verdana"/>
          <w:sz w:val="20"/>
          <w:szCs w:val="20"/>
        </w:rPr>
      </w:pPr>
      <w:r w:rsidRPr="00D13BF4">
        <w:rPr>
          <w:rFonts w:ascii="Verdana" w:hAnsi="Verdana"/>
          <w:b/>
          <w:sz w:val="20"/>
          <w:szCs w:val="20"/>
        </w:rPr>
        <w:t xml:space="preserve">Design Review Automation (DRA) </w:t>
      </w:r>
      <w:r w:rsidR="000C6B34">
        <w:rPr>
          <w:rFonts w:ascii="Verdana" w:hAnsi="Verdana"/>
          <w:b/>
          <w:sz w:val="20"/>
          <w:szCs w:val="20"/>
        </w:rPr>
        <w:tab/>
      </w:r>
      <w:r w:rsidR="000C6B34">
        <w:rPr>
          <w:rFonts w:ascii="Verdana" w:hAnsi="Verdana"/>
          <w:b/>
          <w:sz w:val="20"/>
          <w:szCs w:val="20"/>
        </w:rPr>
        <w:tab/>
      </w:r>
      <w:r w:rsidR="000C6B34">
        <w:rPr>
          <w:rFonts w:ascii="Verdana" w:hAnsi="Verdana"/>
          <w:b/>
          <w:sz w:val="20"/>
          <w:szCs w:val="20"/>
        </w:rPr>
        <w:tab/>
      </w:r>
      <w:r w:rsidR="000C6B34">
        <w:rPr>
          <w:rFonts w:ascii="Verdana" w:hAnsi="Verdana"/>
          <w:b/>
          <w:sz w:val="20"/>
          <w:szCs w:val="20"/>
        </w:rPr>
        <w:tab/>
        <w:t xml:space="preserve">  </w:t>
      </w:r>
      <w:r>
        <w:rPr>
          <w:rFonts w:ascii="Verdana" w:hAnsi="Verdana"/>
          <w:b/>
          <w:sz w:val="20"/>
          <w:szCs w:val="20"/>
        </w:rPr>
        <w:t>(</w:t>
      </w:r>
      <w:r w:rsidR="000C6B34">
        <w:rPr>
          <w:rFonts w:ascii="Verdana" w:hAnsi="Verdana"/>
          <w:b/>
          <w:sz w:val="20"/>
          <w:szCs w:val="20"/>
        </w:rPr>
        <w:t>Jan-2014 to Dec-2014</w:t>
      </w:r>
      <w:r>
        <w:rPr>
          <w:rFonts w:ascii="Verdana" w:hAnsi="Verdana"/>
          <w:b/>
          <w:sz w:val="20"/>
          <w:szCs w:val="20"/>
        </w:rPr>
        <w:t>)</w:t>
      </w:r>
    </w:p>
    <w:p w:rsidR="006417EC" w:rsidRDefault="006417EC" w:rsidP="006417EC">
      <w:pPr>
        <w:spacing w:line="276" w:lineRule="auto"/>
        <w:ind w:left="720"/>
        <w:rPr>
          <w:rFonts w:ascii="Verdana" w:eastAsiaTheme="minorHAnsi" w:hAnsi="Verdana" w:cs="Consolas"/>
          <w:sz w:val="20"/>
          <w:szCs w:val="20"/>
        </w:rPr>
      </w:pPr>
      <w:r w:rsidRPr="00D13BF4">
        <w:rPr>
          <w:rFonts w:ascii="Verdana" w:hAnsi="Verdana"/>
          <w:sz w:val="20"/>
          <w:szCs w:val="20"/>
        </w:rPr>
        <w:t>The design review automation tool collates all the required customer data for the DR and in turn a GUI would walk him through the whole process of a design review content creation. The goal of the tool is to provide such visual and context based aid to automate the review process for Network Consulting Engineers.</w:t>
      </w:r>
      <w:r w:rsidRPr="00D13BF4">
        <w:rPr>
          <w:rFonts w:ascii="Verdana" w:eastAsiaTheme="minorHAnsi" w:hAnsi="Verdana" w:cs="Consolas"/>
          <w:sz w:val="20"/>
          <w:szCs w:val="20"/>
        </w:rPr>
        <w:t xml:space="preserve"> </w:t>
      </w:r>
    </w:p>
    <w:p w:rsidR="006417EC" w:rsidRPr="00D13BF4" w:rsidRDefault="006417EC" w:rsidP="006417EC">
      <w:pPr>
        <w:spacing w:line="276" w:lineRule="auto"/>
        <w:ind w:left="720"/>
        <w:rPr>
          <w:rFonts w:ascii="Verdana" w:eastAsiaTheme="minorHAnsi" w:hAnsi="Verdana" w:cs="Consolas"/>
          <w:sz w:val="20"/>
          <w:szCs w:val="20"/>
        </w:rPr>
      </w:pPr>
    </w:p>
    <w:p w:rsidR="006417EC" w:rsidRPr="00D13BF4" w:rsidRDefault="006417EC" w:rsidP="006417EC">
      <w:pPr>
        <w:pStyle w:val="ListParagraph"/>
        <w:rPr>
          <w:rFonts w:ascii="Verdana" w:hAnsi="Verdana"/>
          <w:sz w:val="20"/>
          <w:szCs w:val="20"/>
        </w:rPr>
      </w:pPr>
      <w:r w:rsidRPr="00D13BF4">
        <w:rPr>
          <w:rFonts w:ascii="Verdana" w:hAnsi="Verdana"/>
          <w:b/>
          <w:sz w:val="20"/>
          <w:szCs w:val="20"/>
        </w:rPr>
        <w:t>Role</w:t>
      </w:r>
      <w:r w:rsidRPr="00D13BF4">
        <w:rPr>
          <w:rFonts w:ascii="Verdana" w:hAnsi="Verdana"/>
          <w:b/>
          <w:sz w:val="20"/>
          <w:szCs w:val="20"/>
        </w:rPr>
        <w:tab/>
      </w:r>
      <w:r w:rsidRPr="00D13BF4">
        <w:rPr>
          <w:rFonts w:ascii="Verdana" w:hAnsi="Verdana"/>
          <w:b/>
          <w:sz w:val="20"/>
          <w:szCs w:val="20"/>
        </w:rPr>
        <w:tab/>
      </w:r>
      <w:r w:rsidRPr="00D13BF4">
        <w:rPr>
          <w:rFonts w:ascii="Verdana" w:hAnsi="Verdana"/>
          <w:b/>
          <w:sz w:val="20"/>
          <w:szCs w:val="20"/>
        </w:rPr>
        <w:tab/>
        <w:t>:</w:t>
      </w:r>
      <w:r w:rsidRPr="00D13BF4">
        <w:rPr>
          <w:rFonts w:ascii="Verdana" w:hAnsi="Verdana"/>
          <w:sz w:val="20"/>
          <w:szCs w:val="20"/>
        </w:rPr>
        <w:t xml:space="preserve">  Developer, Frontend, Database Developer</w:t>
      </w:r>
    </w:p>
    <w:p w:rsidR="006417EC" w:rsidRPr="00D13BF4" w:rsidRDefault="006417EC" w:rsidP="006417EC">
      <w:pPr>
        <w:pStyle w:val="ListParagraph"/>
        <w:rPr>
          <w:rFonts w:ascii="Verdana" w:hAnsi="Verdana"/>
          <w:sz w:val="20"/>
          <w:szCs w:val="20"/>
        </w:rPr>
      </w:pPr>
      <w:r w:rsidRPr="00D13BF4">
        <w:rPr>
          <w:rFonts w:ascii="Verdana" w:hAnsi="Verdana"/>
          <w:b/>
          <w:sz w:val="20"/>
          <w:szCs w:val="20"/>
        </w:rPr>
        <w:t>Platform</w:t>
      </w:r>
      <w:r w:rsidRPr="00D13BF4">
        <w:rPr>
          <w:rFonts w:ascii="Verdana" w:hAnsi="Verdana"/>
          <w:b/>
          <w:sz w:val="20"/>
          <w:szCs w:val="20"/>
        </w:rPr>
        <w:tab/>
      </w:r>
      <w:r w:rsidRPr="00D13BF4">
        <w:rPr>
          <w:rFonts w:ascii="Verdana" w:hAnsi="Verdana"/>
          <w:b/>
          <w:sz w:val="20"/>
          <w:szCs w:val="20"/>
        </w:rPr>
        <w:tab/>
        <w:t xml:space="preserve">:  </w:t>
      </w:r>
      <w:r w:rsidRPr="00D13BF4">
        <w:rPr>
          <w:rFonts w:ascii="Verdana" w:hAnsi="Verdana"/>
          <w:sz w:val="20"/>
          <w:szCs w:val="20"/>
        </w:rPr>
        <w:t>Networking</w:t>
      </w:r>
    </w:p>
    <w:p w:rsidR="006417EC" w:rsidRPr="00D13BF4" w:rsidRDefault="006417EC" w:rsidP="006417EC">
      <w:pPr>
        <w:pStyle w:val="ListParagraph"/>
        <w:rPr>
          <w:rFonts w:ascii="Verdana" w:hAnsi="Verdana"/>
          <w:sz w:val="20"/>
          <w:szCs w:val="20"/>
        </w:rPr>
      </w:pPr>
      <w:r w:rsidRPr="00D13BF4">
        <w:rPr>
          <w:rFonts w:ascii="Verdana" w:hAnsi="Verdana"/>
          <w:b/>
          <w:sz w:val="20"/>
          <w:szCs w:val="20"/>
        </w:rPr>
        <w:t>Technologies</w:t>
      </w:r>
      <w:r w:rsidRPr="00D13BF4">
        <w:rPr>
          <w:rFonts w:ascii="Verdana" w:hAnsi="Verdana"/>
          <w:b/>
          <w:sz w:val="20"/>
          <w:szCs w:val="20"/>
        </w:rPr>
        <w:tab/>
        <w:t xml:space="preserve">: </w:t>
      </w:r>
      <w:r w:rsidRPr="00D13BF4">
        <w:rPr>
          <w:rFonts w:ascii="Verdana" w:hAnsi="Verdana"/>
          <w:sz w:val="20"/>
          <w:szCs w:val="20"/>
        </w:rPr>
        <w:t xml:space="preserve"> Java, Spring, Spring-JP</w:t>
      </w:r>
      <w:r w:rsidR="004E7B2D">
        <w:rPr>
          <w:rFonts w:ascii="Verdana" w:hAnsi="Verdana"/>
          <w:sz w:val="20"/>
          <w:szCs w:val="20"/>
        </w:rPr>
        <w:t>A, Hibernate, Oracle, Bootstrap, AngularJS</w:t>
      </w:r>
      <w:bookmarkStart w:id="0" w:name="_GoBack"/>
      <w:bookmarkEnd w:id="0"/>
    </w:p>
    <w:p w:rsidR="006417EC" w:rsidRDefault="006417EC" w:rsidP="006417EC">
      <w:pPr>
        <w:pStyle w:val="ListParagraph"/>
        <w:rPr>
          <w:rFonts w:ascii="Verdana" w:hAnsi="Verdana"/>
          <w:sz w:val="20"/>
          <w:szCs w:val="20"/>
        </w:rPr>
      </w:pPr>
      <w:r w:rsidRPr="00D13BF4">
        <w:rPr>
          <w:rFonts w:ascii="Verdana" w:hAnsi="Verdana"/>
          <w:b/>
          <w:sz w:val="20"/>
          <w:szCs w:val="20"/>
        </w:rPr>
        <w:t xml:space="preserve">Team Size    </w:t>
      </w:r>
      <w:r w:rsidRPr="00D13BF4">
        <w:rPr>
          <w:rFonts w:ascii="Verdana" w:hAnsi="Verdana"/>
          <w:b/>
          <w:sz w:val="20"/>
          <w:szCs w:val="20"/>
        </w:rPr>
        <w:tab/>
      </w:r>
      <w:r w:rsidRPr="00D13BF4">
        <w:rPr>
          <w:rFonts w:ascii="Verdana" w:hAnsi="Verdana"/>
          <w:b/>
          <w:sz w:val="20"/>
          <w:szCs w:val="20"/>
        </w:rPr>
        <w:tab/>
        <w:t xml:space="preserve">:  </w:t>
      </w:r>
      <w:r w:rsidRPr="00D13BF4">
        <w:rPr>
          <w:rFonts w:ascii="Verdana" w:hAnsi="Verdana"/>
          <w:sz w:val="20"/>
          <w:szCs w:val="20"/>
        </w:rPr>
        <w:t>6</w:t>
      </w:r>
    </w:p>
    <w:p w:rsidR="006417EC" w:rsidRDefault="000C6B34" w:rsidP="000C6B34">
      <w:pPr>
        <w:spacing w:after="200" w:line="276" w:lineRule="auto"/>
        <w:rPr>
          <w:rFonts w:ascii="Verdana" w:hAnsi="Verdana"/>
          <w:b/>
          <w:caps/>
          <w:sz w:val="20"/>
          <w:szCs w:val="20"/>
          <w:lang w:eastAsia="ar-SA"/>
        </w:rPr>
      </w:pPr>
      <w:r>
        <w:rPr>
          <w:rFonts w:ascii="Verdana" w:hAnsi="Verdana"/>
          <w:b/>
          <w:caps/>
          <w:sz w:val="20"/>
          <w:szCs w:val="20"/>
        </w:rPr>
        <w:br w:type="page"/>
      </w:r>
    </w:p>
    <w:p w:rsidR="006417EC" w:rsidRPr="00D13BF4" w:rsidRDefault="006417EC" w:rsidP="006417EC">
      <w:pPr>
        <w:pStyle w:val="ListParagraph"/>
        <w:numPr>
          <w:ilvl w:val="0"/>
          <w:numId w:val="15"/>
        </w:numPr>
        <w:spacing w:line="360" w:lineRule="auto"/>
        <w:rPr>
          <w:rFonts w:ascii="Verdana" w:hAnsi="Verdana"/>
          <w:sz w:val="20"/>
          <w:szCs w:val="20"/>
        </w:rPr>
      </w:pPr>
      <w:r w:rsidRPr="00D13BF4">
        <w:rPr>
          <w:rFonts w:ascii="Verdana" w:hAnsi="Verdana"/>
          <w:b/>
          <w:sz w:val="20"/>
          <w:szCs w:val="20"/>
        </w:rPr>
        <w:lastRenderedPageBreak/>
        <w:t>KPI Library (Proof of Concept)</w:t>
      </w:r>
      <w:r w:rsidR="000C6B34">
        <w:rPr>
          <w:rFonts w:ascii="Verdana" w:hAnsi="Verdana"/>
          <w:b/>
          <w:sz w:val="20"/>
          <w:szCs w:val="20"/>
        </w:rPr>
        <w:tab/>
      </w:r>
      <w:r w:rsidR="000C6B34">
        <w:rPr>
          <w:rFonts w:ascii="Verdana" w:hAnsi="Verdana"/>
          <w:b/>
          <w:sz w:val="20"/>
          <w:szCs w:val="20"/>
        </w:rPr>
        <w:tab/>
      </w:r>
      <w:r w:rsidR="000C6B34">
        <w:rPr>
          <w:rFonts w:ascii="Verdana" w:hAnsi="Verdana"/>
          <w:b/>
          <w:sz w:val="20"/>
          <w:szCs w:val="20"/>
        </w:rPr>
        <w:tab/>
      </w:r>
      <w:r w:rsidR="000C6B34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>(</w:t>
      </w:r>
      <w:r w:rsidR="000C6B34">
        <w:rPr>
          <w:rFonts w:ascii="Verdana" w:hAnsi="Verdana"/>
          <w:b/>
          <w:sz w:val="20"/>
          <w:szCs w:val="20"/>
        </w:rPr>
        <w:t>July-2014 to August-2014</w:t>
      </w:r>
      <w:r>
        <w:rPr>
          <w:rFonts w:ascii="Verdana" w:hAnsi="Verdana"/>
          <w:b/>
          <w:sz w:val="20"/>
          <w:szCs w:val="20"/>
        </w:rPr>
        <w:t>)</w:t>
      </w:r>
    </w:p>
    <w:p w:rsidR="006417EC" w:rsidRDefault="006417EC" w:rsidP="006417EC">
      <w:pPr>
        <w:spacing w:line="360" w:lineRule="auto"/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Mapping of KPI to CISCO Services.</w:t>
      </w:r>
    </w:p>
    <w:p w:rsidR="006417EC" w:rsidRPr="00D13BF4" w:rsidRDefault="006417EC" w:rsidP="006417EC">
      <w:pPr>
        <w:pStyle w:val="ListParagraph"/>
        <w:rPr>
          <w:rFonts w:ascii="Verdana" w:hAnsi="Verdana"/>
          <w:sz w:val="20"/>
          <w:szCs w:val="20"/>
        </w:rPr>
      </w:pPr>
      <w:r w:rsidRPr="00D13BF4">
        <w:rPr>
          <w:rFonts w:ascii="Verdana" w:hAnsi="Verdana"/>
          <w:b/>
          <w:sz w:val="20"/>
          <w:szCs w:val="20"/>
        </w:rPr>
        <w:t>Role</w:t>
      </w:r>
      <w:r w:rsidRPr="00D13BF4">
        <w:rPr>
          <w:rFonts w:ascii="Verdana" w:hAnsi="Verdana"/>
          <w:b/>
          <w:sz w:val="20"/>
          <w:szCs w:val="20"/>
        </w:rPr>
        <w:tab/>
      </w:r>
      <w:r w:rsidRPr="00D13BF4">
        <w:rPr>
          <w:rFonts w:ascii="Verdana" w:hAnsi="Verdana"/>
          <w:b/>
          <w:sz w:val="20"/>
          <w:szCs w:val="20"/>
        </w:rPr>
        <w:tab/>
      </w:r>
      <w:r w:rsidRPr="00D13BF4">
        <w:rPr>
          <w:rFonts w:ascii="Verdana" w:hAnsi="Verdana"/>
          <w:b/>
          <w:sz w:val="20"/>
          <w:szCs w:val="20"/>
        </w:rPr>
        <w:tab/>
        <w:t>:</w:t>
      </w:r>
      <w:r w:rsidRPr="00D13BF4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>Frontend</w:t>
      </w:r>
      <w:r w:rsidR="002F08D1">
        <w:rPr>
          <w:rFonts w:ascii="Verdana" w:hAnsi="Verdana"/>
          <w:sz w:val="20"/>
          <w:szCs w:val="20"/>
        </w:rPr>
        <w:t xml:space="preserve"> Developer</w:t>
      </w:r>
    </w:p>
    <w:p w:rsidR="006417EC" w:rsidRPr="00D13BF4" w:rsidRDefault="006417EC" w:rsidP="006417EC">
      <w:pPr>
        <w:pStyle w:val="ListParagraph"/>
        <w:rPr>
          <w:rFonts w:ascii="Verdana" w:hAnsi="Verdana"/>
          <w:sz w:val="20"/>
          <w:szCs w:val="20"/>
        </w:rPr>
      </w:pPr>
      <w:r w:rsidRPr="00D13BF4">
        <w:rPr>
          <w:rFonts w:ascii="Verdana" w:hAnsi="Verdana"/>
          <w:b/>
          <w:sz w:val="20"/>
          <w:szCs w:val="20"/>
        </w:rPr>
        <w:t>Platform</w:t>
      </w:r>
      <w:r w:rsidRPr="00D13BF4">
        <w:rPr>
          <w:rFonts w:ascii="Verdana" w:hAnsi="Verdana"/>
          <w:b/>
          <w:sz w:val="20"/>
          <w:szCs w:val="20"/>
        </w:rPr>
        <w:tab/>
      </w:r>
      <w:r w:rsidRPr="00D13BF4">
        <w:rPr>
          <w:rFonts w:ascii="Verdana" w:hAnsi="Verdana"/>
          <w:b/>
          <w:sz w:val="20"/>
          <w:szCs w:val="20"/>
        </w:rPr>
        <w:tab/>
        <w:t xml:space="preserve">:  </w:t>
      </w:r>
      <w:r w:rsidRPr="00D13BF4">
        <w:rPr>
          <w:rFonts w:ascii="Verdana" w:hAnsi="Verdana"/>
          <w:sz w:val="20"/>
          <w:szCs w:val="20"/>
        </w:rPr>
        <w:t>Networking</w:t>
      </w:r>
    </w:p>
    <w:p w:rsidR="006417EC" w:rsidRPr="00D13BF4" w:rsidRDefault="006417EC" w:rsidP="006417EC">
      <w:pPr>
        <w:pStyle w:val="ListParagraph"/>
        <w:rPr>
          <w:rFonts w:ascii="Verdana" w:hAnsi="Verdana"/>
          <w:sz w:val="20"/>
          <w:szCs w:val="20"/>
        </w:rPr>
      </w:pPr>
      <w:r w:rsidRPr="00D13BF4">
        <w:rPr>
          <w:rFonts w:ascii="Verdana" w:hAnsi="Verdana"/>
          <w:b/>
          <w:sz w:val="20"/>
          <w:szCs w:val="20"/>
        </w:rPr>
        <w:t>Technologies</w:t>
      </w:r>
      <w:r w:rsidRPr="00D13BF4">
        <w:rPr>
          <w:rFonts w:ascii="Verdana" w:hAnsi="Verdana"/>
          <w:b/>
          <w:sz w:val="20"/>
          <w:szCs w:val="20"/>
        </w:rPr>
        <w:tab/>
        <w:t xml:space="preserve">: </w:t>
      </w:r>
      <w:r w:rsidRPr="00D13BF4">
        <w:rPr>
          <w:rFonts w:ascii="Verdana" w:hAnsi="Verdana"/>
          <w:sz w:val="20"/>
          <w:szCs w:val="20"/>
        </w:rPr>
        <w:t xml:space="preserve"> Java, </w:t>
      </w:r>
      <w:r>
        <w:rPr>
          <w:rFonts w:ascii="Verdana" w:hAnsi="Verdana"/>
          <w:sz w:val="20"/>
          <w:szCs w:val="20"/>
        </w:rPr>
        <w:t>AngularJS, Bootstrap, GIT</w:t>
      </w:r>
    </w:p>
    <w:p w:rsidR="006417EC" w:rsidRDefault="006417EC" w:rsidP="006417EC">
      <w:pPr>
        <w:pStyle w:val="ListParagraph"/>
        <w:rPr>
          <w:rFonts w:ascii="Verdana" w:hAnsi="Verdana"/>
          <w:sz w:val="20"/>
          <w:szCs w:val="20"/>
        </w:rPr>
      </w:pPr>
      <w:r w:rsidRPr="00D13BF4">
        <w:rPr>
          <w:rFonts w:ascii="Verdana" w:hAnsi="Verdana"/>
          <w:b/>
          <w:sz w:val="20"/>
          <w:szCs w:val="20"/>
        </w:rPr>
        <w:t xml:space="preserve">Team Size    </w:t>
      </w:r>
      <w:r w:rsidRPr="00D13BF4">
        <w:rPr>
          <w:rFonts w:ascii="Verdana" w:hAnsi="Verdana"/>
          <w:b/>
          <w:sz w:val="20"/>
          <w:szCs w:val="20"/>
        </w:rPr>
        <w:tab/>
      </w:r>
      <w:r w:rsidRPr="00D13BF4">
        <w:rPr>
          <w:rFonts w:ascii="Verdana" w:hAnsi="Verdana"/>
          <w:b/>
          <w:sz w:val="20"/>
          <w:szCs w:val="20"/>
        </w:rPr>
        <w:tab/>
        <w:t xml:space="preserve">:  </w:t>
      </w:r>
      <w:r>
        <w:rPr>
          <w:rFonts w:ascii="Verdana" w:hAnsi="Verdana"/>
          <w:sz w:val="20"/>
          <w:szCs w:val="20"/>
        </w:rPr>
        <w:t>5</w:t>
      </w:r>
    </w:p>
    <w:p w:rsidR="006417EC" w:rsidRDefault="006417EC" w:rsidP="008E7EEE">
      <w:pPr>
        <w:pStyle w:val="BodyText"/>
        <w:spacing w:before="40" w:after="40" w:line="360" w:lineRule="auto"/>
        <w:rPr>
          <w:rFonts w:ascii="Verdana" w:hAnsi="Verdana"/>
          <w:b/>
          <w:caps/>
          <w:sz w:val="20"/>
          <w:szCs w:val="20"/>
        </w:rPr>
      </w:pPr>
    </w:p>
    <w:p w:rsidR="006417EC" w:rsidRPr="00D13BF4" w:rsidRDefault="006417EC" w:rsidP="006417EC">
      <w:pPr>
        <w:pStyle w:val="ListParagraph"/>
        <w:numPr>
          <w:ilvl w:val="0"/>
          <w:numId w:val="15"/>
        </w:numPr>
        <w:spacing w:line="360" w:lineRule="auto"/>
        <w:rPr>
          <w:rFonts w:ascii="Verdana" w:hAnsi="Verdana"/>
          <w:sz w:val="20"/>
          <w:szCs w:val="20"/>
        </w:rPr>
      </w:pPr>
      <w:r w:rsidRPr="00D13BF4">
        <w:rPr>
          <w:rFonts w:ascii="Verdana" w:hAnsi="Verdana"/>
          <w:b/>
          <w:sz w:val="20"/>
          <w:szCs w:val="20"/>
        </w:rPr>
        <w:t>Behavior Change Tool (BCT)</w:t>
      </w:r>
      <w:r w:rsidR="000C6B34">
        <w:rPr>
          <w:rFonts w:ascii="Verdana" w:hAnsi="Verdana"/>
          <w:b/>
          <w:sz w:val="20"/>
          <w:szCs w:val="20"/>
        </w:rPr>
        <w:tab/>
      </w:r>
      <w:r w:rsidR="000C6B34">
        <w:rPr>
          <w:rFonts w:ascii="Verdana" w:hAnsi="Verdana"/>
          <w:b/>
          <w:sz w:val="20"/>
          <w:szCs w:val="20"/>
        </w:rPr>
        <w:tab/>
      </w:r>
      <w:r w:rsidR="000C6B34">
        <w:rPr>
          <w:rFonts w:ascii="Verdana" w:hAnsi="Verdana"/>
          <w:b/>
          <w:sz w:val="20"/>
          <w:szCs w:val="20"/>
        </w:rPr>
        <w:tab/>
      </w:r>
      <w:r w:rsidR="000C6B34">
        <w:rPr>
          <w:rFonts w:ascii="Verdana" w:hAnsi="Verdana"/>
          <w:b/>
          <w:sz w:val="20"/>
          <w:szCs w:val="20"/>
        </w:rPr>
        <w:tab/>
      </w:r>
      <w:r w:rsidR="000C6B34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>(</w:t>
      </w:r>
      <w:r w:rsidR="000C6B34">
        <w:rPr>
          <w:rFonts w:ascii="Verdana" w:hAnsi="Verdana"/>
          <w:b/>
          <w:sz w:val="20"/>
          <w:szCs w:val="20"/>
        </w:rPr>
        <w:t>July-2013 to Dec-2013</w:t>
      </w:r>
      <w:r>
        <w:rPr>
          <w:rFonts w:ascii="Verdana" w:hAnsi="Verdana"/>
          <w:b/>
          <w:sz w:val="20"/>
          <w:szCs w:val="20"/>
        </w:rPr>
        <w:t>)</w:t>
      </w:r>
    </w:p>
    <w:p w:rsidR="006417EC" w:rsidRDefault="006417EC" w:rsidP="006417EC">
      <w:pPr>
        <w:spacing w:line="276" w:lineRule="auto"/>
        <w:ind w:left="720"/>
        <w:rPr>
          <w:rFonts w:ascii="Verdana" w:eastAsiaTheme="minorHAnsi" w:hAnsi="Verdana" w:cs="Consolas"/>
          <w:sz w:val="20"/>
          <w:szCs w:val="20"/>
        </w:rPr>
      </w:pPr>
      <w:r w:rsidRPr="00D13BF4">
        <w:rPr>
          <w:rFonts w:ascii="Verdana" w:hAnsi="Verdana"/>
          <w:sz w:val="20"/>
          <w:szCs w:val="20"/>
        </w:rPr>
        <w:t xml:space="preserve">It’s a tool to find relevant information regarding Image Releases. </w:t>
      </w:r>
      <w:r w:rsidRPr="00D13BF4">
        <w:rPr>
          <w:rFonts w:ascii="Verdana" w:eastAsiaTheme="minorHAnsi" w:hAnsi="Verdana" w:cs="Consolas"/>
          <w:sz w:val="20"/>
          <w:szCs w:val="20"/>
        </w:rPr>
        <w:t>BCT is a tool to deliver behavior change information to both internal and external customers.</w:t>
      </w:r>
    </w:p>
    <w:p w:rsidR="006417EC" w:rsidRPr="00D13BF4" w:rsidRDefault="006417EC" w:rsidP="006417EC">
      <w:pPr>
        <w:spacing w:line="276" w:lineRule="auto"/>
        <w:ind w:left="720"/>
        <w:rPr>
          <w:rFonts w:ascii="Verdana" w:eastAsiaTheme="minorHAnsi" w:hAnsi="Verdana" w:cs="Consolas"/>
          <w:sz w:val="20"/>
          <w:szCs w:val="20"/>
        </w:rPr>
      </w:pPr>
    </w:p>
    <w:p w:rsidR="006417EC" w:rsidRPr="00D13BF4" w:rsidRDefault="006417EC" w:rsidP="006417EC">
      <w:pPr>
        <w:pStyle w:val="ListParagraph"/>
        <w:rPr>
          <w:rFonts w:ascii="Verdana" w:hAnsi="Verdana"/>
          <w:sz w:val="20"/>
          <w:szCs w:val="20"/>
        </w:rPr>
      </w:pPr>
      <w:r w:rsidRPr="00D13BF4">
        <w:rPr>
          <w:rFonts w:ascii="Verdana" w:hAnsi="Verdana"/>
          <w:b/>
          <w:sz w:val="20"/>
          <w:szCs w:val="20"/>
        </w:rPr>
        <w:t>Role</w:t>
      </w:r>
      <w:r w:rsidRPr="00D13BF4">
        <w:rPr>
          <w:rFonts w:ascii="Verdana" w:hAnsi="Verdana"/>
          <w:b/>
          <w:sz w:val="20"/>
          <w:szCs w:val="20"/>
        </w:rPr>
        <w:tab/>
      </w:r>
      <w:r w:rsidRPr="00D13BF4">
        <w:rPr>
          <w:rFonts w:ascii="Verdana" w:hAnsi="Verdana"/>
          <w:b/>
          <w:sz w:val="20"/>
          <w:szCs w:val="20"/>
        </w:rPr>
        <w:tab/>
      </w:r>
      <w:r w:rsidRPr="00D13BF4">
        <w:rPr>
          <w:rFonts w:ascii="Verdana" w:hAnsi="Verdana"/>
          <w:b/>
          <w:sz w:val="20"/>
          <w:szCs w:val="20"/>
        </w:rPr>
        <w:tab/>
        <w:t>:</w:t>
      </w:r>
      <w:r w:rsidRPr="00D13BF4">
        <w:rPr>
          <w:rFonts w:ascii="Verdana" w:hAnsi="Verdana"/>
          <w:sz w:val="20"/>
          <w:szCs w:val="20"/>
        </w:rPr>
        <w:t xml:space="preserve">  R&amp;D, Developer, Database Developer</w:t>
      </w:r>
    </w:p>
    <w:p w:rsidR="006417EC" w:rsidRPr="00D13BF4" w:rsidRDefault="006417EC" w:rsidP="006417EC">
      <w:pPr>
        <w:pStyle w:val="ListParagraph"/>
        <w:rPr>
          <w:rFonts w:ascii="Verdana" w:hAnsi="Verdana"/>
          <w:sz w:val="20"/>
          <w:szCs w:val="20"/>
        </w:rPr>
      </w:pPr>
      <w:r w:rsidRPr="00D13BF4">
        <w:rPr>
          <w:rFonts w:ascii="Verdana" w:hAnsi="Verdana"/>
          <w:b/>
          <w:sz w:val="20"/>
          <w:szCs w:val="20"/>
        </w:rPr>
        <w:t>Platform</w:t>
      </w:r>
      <w:r w:rsidRPr="00D13BF4">
        <w:rPr>
          <w:rFonts w:ascii="Verdana" w:hAnsi="Verdana"/>
          <w:b/>
          <w:sz w:val="20"/>
          <w:szCs w:val="20"/>
        </w:rPr>
        <w:tab/>
      </w:r>
      <w:r w:rsidRPr="00D13BF4">
        <w:rPr>
          <w:rFonts w:ascii="Verdana" w:hAnsi="Verdana"/>
          <w:b/>
          <w:sz w:val="20"/>
          <w:szCs w:val="20"/>
        </w:rPr>
        <w:tab/>
        <w:t xml:space="preserve">:  </w:t>
      </w:r>
      <w:r w:rsidRPr="00D13BF4">
        <w:rPr>
          <w:rFonts w:ascii="Verdana" w:hAnsi="Verdana"/>
          <w:sz w:val="20"/>
          <w:szCs w:val="20"/>
        </w:rPr>
        <w:t>Images and Releases based on Networking</w:t>
      </w:r>
    </w:p>
    <w:p w:rsidR="006417EC" w:rsidRPr="00D13BF4" w:rsidRDefault="006417EC" w:rsidP="006417EC">
      <w:pPr>
        <w:pStyle w:val="ListParagraph"/>
        <w:rPr>
          <w:rFonts w:ascii="Verdana" w:hAnsi="Verdana"/>
          <w:sz w:val="20"/>
          <w:szCs w:val="20"/>
        </w:rPr>
      </w:pPr>
      <w:r w:rsidRPr="00D13BF4">
        <w:rPr>
          <w:rFonts w:ascii="Verdana" w:hAnsi="Verdana"/>
          <w:b/>
          <w:sz w:val="20"/>
          <w:szCs w:val="20"/>
        </w:rPr>
        <w:t>Technologies</w:t>
      </w:r>
      <w:r w:rsidRPr="00D13BF4">
        <w:rPr>
          <w:rFonts w:ascii="Verdana" w:hAnsi="Verdana"/>
          <w:b/>
          <w:sz w:val="20"/>
          <w:szCs w:val="20"/>
        </w:rPr>
        <w:tab/>
        <w:t xml:space="preserve">: </w:t>
      </w:r>
      <w:r w:rsidRPr="00D13BF4">
        <w:rPr>
          <w:rFonts w:ascii="Verdana" w:hAnsi="Verdana"/>
          <w:sz w:val="20"/>
          <w:szCs w:val="20"/>
        </w:rPr>
        <w:t xml:space="preserve"> Java, Spring, Spring-JPA, Hibernate, Postgres, XSLT</w:t>
      </w:r>
    </w:p>
    <w:p w:rsidR="006417EC" w:rsidRPr="00D13BF4" w:rsidRDefault="006417EC" w:rsidP="006417EC">
      <w:pPr>
        <w:pStyle w:val="ListParagraph"/>
        <w:rPr>
          <w:rFonts w:ascii="Verdana" w:hAnsi="Verdana"/>
          <w:sz w:val="20"/>
          <w:szCs w:val="20"/>
        </w:rPr>
      </w:pPr>
      <w:r w:rsidRPr="00D13BF4">
        <w:rPr>
          <w:rFonts w:ascii="Verdana" w:hAnsi="Verdana"/>
          <w:b/>
          <w:sz w:val="20"/>
          <w:szCs w:val="20"/>
        </w:rPr>
        <w:t xml:space="preserve">Team Size    </w:t>
      </w:r>
      <w:r w:rsidRPr="00D13BF4">
        <w:rPr>
          <w:rFonts w:ascii="Verdana" w:hAnsi="Verdana"/>
          <w:b/>
          <w:sz w:val="20"/>
          <w:szCs w:val="20"/>
        </w:rPr>
        <w:tab/>
      </w:r>
      <w:r w:rsidRPr="00D13BF4">
        <w:rPr>
          <w:rFonts w:ascii="Verdana" w:hAnsi="Verdana"/>
          <w:b/>
          <w:sz w:val="20"/>
          <w:szCs w:val="20"/>
        </w:rPr>
        <w:tab/>
        <w:t xml:space="preserve">:  </w:t>
      </w:r>
      <w:r w:rsidRPr="00D13BF4">
        <w:rPr>
          <w:rFonts w:ascii="Verdana" w:hAnsi="Verdana"/>
          <w:sz w:val="20"/>
          <w:szCs w:val="20"/>
        </w:rPr>
        <w:t>4</w:t>
      </w:r>
    </w:p>
    <w:p w:rsidR="006417EC" w:rsidRDefault="006417EC">
      <w:pPr>
        <w:spacing w:after="200" w:line="276" w:lineRule="auto"/>
        <w:rPr>
          <w:rFonts w:ascii="Verdana" w:hAnsi="Verdana"/>
          <w:b/>
          <w:caps/>
          <w:sz w:val="20"/>
          <w:szCs w:val="20"/>
          <w:lang w:eastAsia="ar-SA"/>
        </w:rPr>
      </w:pPr>
    </w:p>
    <w:p w:rsidR="007C4EED" w:rsidRPr="00D13BF4" w:rsidRDefault="007C4EED" w:rsidP="007C4EED">
      <w:pPr>
        <w:pStyle w:val="ListParagraph"/>
        <w:numPr>
          <w:ilvl w:val="0"/>
          <w:numId w:val="15"/>
        </w:numPr>
        <w:spacing w:line="360" w:lineRule="auto"/>
        <w:rPr>
          <w:rFonts w:ascii="Verdana" w:hAnsi="Verdana"/>
          <w:sz w:val="20"/>
          <w:szCs w:val="20"/>
        </w:rPr>
      </w:pPr>
      <w:r w:rsidRPr="00D13BF4">
        <w:rPr>
          <w:rFonts w:ascii="Verdana" w:hAnsi="Verdana"/>
          <w:b/>
          <w:sz w:val="20"/>
          <w:szCs w:val="20"/>
        </w:rPr>
        <w:t>Bug Reduction Process (BRP)</w:t>
      </w:r>
      <w:r w:rsidR="000C6B34">
        <w:rPr>
          <w:rFonts w:ascii="Verdana" w:hAnsi="Verdana"/>
          <w:b/>
          <w:sz w:val="20"/>
          <w:szCs w:val="20"/>
        </w:rPr>
        <w:tab/>
      </w:r>
      <w:r w:rsidR="000C6B34">
        <w:rPr>
          <w:rFonts w:ascii="Verdana" w:hAnsi="Verdana"/>
          <w:b/>
          <w:sz w:val="20"/>
          <w:szCs w:val="20"/>
        </w:rPr>
        <w:tab/>
      </w:r>
      <w:r w:rsidR="000C6B34">
        <w:rPr>
          <w:rFonts w:ascii="Verdana" w:hAnsi="Verdana"/>
          <w:b/>
          <w:sz w:val="20"/>
          <w:szCs w:val="20"/>
        </w:rPr>
        <w:tab/>
      </w:r>
      <w:r w:rsidR="000C6B34">
        <w:rPr>
          <w:rFonts w:ascii="Verdana" w:hAnsi="Verdana"/>
          <w:b/>
          <w:sz w:val="20"/>
          <w:szCs w:val="20"/>
        </w:rPr>
        <w:tab/>
      </w:r>
      <w:r w:rsidR="000C6B34">
        <w:rPr>
          <w:rFonts w:ascii="Verdana" w:hAnsi="Verdana"/>
          <w:b/>
          <w:sz w:val="20"/>
          <w:szCs w:val="20"/>
        </w:rPr>
        <w:tab/>
      </w:r>
      <w:r w:rsidR="008273C1">
        <w:rPr>
          <w:rFonts w:ascii="Verdana" w:hAnsi="Verdana"/>
          <w:b/>
          <w:sz w:val="20"/>
          <w:szCs w:val="20"/>
        </w:rPr>
        <w:t>(</w:t>
      </w:r>
      <w:r w:rsidR="000C6B34">
        <w:rPr>
          <w:rFonts w:ascii="Verdana" w:hAnsi="Verdana"/>
          <w:b/>
          <w:sz w:val="20"/>
          <w:szCs w:val="20"/>
        </w:rPr>
        <w:t>Oct-2012 to June-2013</w:t>
      </w:r>
      <w:r w:rsidR="008273C1">
        <w:rPr>
          <w:rFonts w:ascii="Verdana" w:hAnsi="Verdana"/>
          <w:b/>
          <w:sz w:val="20"/>
          <w:szCs w:val="20"/>
        </w:rPr>
        <w:t>)</w:t>
      </w:r>
    </w:p>
    <w:p w:rsidR="007C4EED" w:rsidRDefault="00B705C1" w:rsidP="0098380E">
      <w:pPr>
        <w:spacing w:line="276" w:lineRule="auto"/>
        <w:ind w:left="720"/>
        <w:rPr>
          <w:rFonts w:ascii="Verdana" w:hAnsi="Verdana"/>
          <w:noProof/>
          <w:color w:val="000000"/>
          <w:sz w:val="20"/>
          <w:szCs w:val="20"/>
        </w:rPr>
      </w:pPr>
      <w:r w:rsidRPr="00D13BF4">
        <w:rPr>
          <w:rFonts w:ascii="Verdana" w:hAnsi="Verdana"/>
          <w:sz w:val="20"/>
          <w:szCs w:val="20"/>
        </w:rPr>
        <w:t xml:space="preserve">It’s a bug reduction process </w:t>
      </w:r>
      <w:r w:rsidR="00F11853" w:rsidRPr="00D13BF4">
        <w:rPr>
          <w:rFonts w:ascii="Verdana" w:hAnsi="Verdana"/>
          <w:sz w:val="20"/>
          <w:szCs w:val="20"/>
        </w:rPr>
        <w:t xml:space="preserve">tool </w:t>
      </w:r>
      <w:r w:rsidRPr="00D13BF4">
        <w:rPr>
          <w:rFonts w:ascii="Verdana" w:hAnsi="Verdana"/>
          <w:sz w:val="20"/>
          <w:szCs w:val="20"/>
        </w:rPr>
        <w:t>integrated in SORA.</w:t>
      </w:r>
      <w:r w:rsidR="007C4EED" w:rsidRPr="00D13BF4">
        <w:rPr>
          <w:rFonts w:ascii="Verdana" w:hAnsi="Verdana"/>
          <w:sz w:val="20"/>
          <w:szCs w:val="20"/>
        </w:rPr>
        <w:t xml:space="preserve"> </w:t>
      </w:r>
      <w:r w:rsidR="007C4EED" w:rsidRPr="00D13BF4">
        <w:rPr>
          <w:rFonts w:ascii="Verdana" w:hAnsi="Verdana"/>
          <w:noProof/>
          <w:sz w:val="20"/>
          <w:szCs w:val="20"/>
        </w:rPr>
        <w:t xml:space="preserve">BRP is the process which help you to redcue the bug count smartly and  enhanced the productivity with the help of tools like BRP. </w:t>
      </w:r>
      <w:r w:rsidR="007C4EED" w:rsidRPr="00D13BF4">
        <w:rPr>
          <w:rFonts w:ascii="Verdana" w:hAnsi="Verdana"/>
          <w:noProof/>
          <w:color w:val="000000"/>
          <w:sz w:val="20"/>
          <w:szCs w:val="20"/>
        </w:rPr>
        <w:t>Bugs Bunny  is used for effctive knowledge re-use.</w:t>
      </w:r>
    </w:p>
    <w:p w:rsidR="0098380E" w:rsidRPr="00D13BF4" w:rsidRDefault="0098380E" w:rsidP="0098380E">
      <w:pPr>
        <w:spacing w:line="276" w:lineRule="auto"/>
        <w:ind w:left="720"/>
        <w:rPr>
          <w:rFonts w:ascii="Verdana" w:hAnsi="Verdana"/>
          <w:noProof/>
          <w:color w:val="FF0000"/>
          <w:sz w:val="20"/>
          <w:szCs w:val="20"/>
        </w:rPr>
      </w:pPr>
    </w:p>
    <w:p w:rsidR="007C4EED" w:rsidRPr="00D13BF4" w:rsidRDefault="007C4EED" w:rsidP="007307C1">
      <w:pPr>
        <w:pStyle w:val="ListParagraph"/>
        <w:ind w:left="900" w:hanging="180"/>
        <w:rPr>
          <w:rFonts w:ascii="Verdana" w:hAnsi="Verdana"/>
          <w:sz w:val="20"/>
          <w:szCs w:val="20"/>
        </w:rPr>
      </w:pPr>
      <w:r w:rsidRPr="00D13BF4">
        <w:rPr>
          <w:rFonts w:ascii="Verdana" w:hAnsi="Verdana"/>
          <w:b/>
          <w:sz w:val="20"/>
          <w:szCs w:val="20"/>
        </w:rPr>
        <w:t>Role</w:t>
      </w:r>
      <w:r w:rsidRPr="00D13BF4">
        <w:rPr>
          <w:rFonts w:ascii="Verdana" w:hAnsi="Verdana"/>
          <w:b/>
          <w:sz w:val="20"/>
          <w:szCs w:val="20"/>
        </w:rPr>
        <w:tab/>
      </w:r>
      <w:r w:rsidRPr="00D13BF4">
        <w:rPr>
          <w:rFonts w:ascii="Verdana" w:hAnsi="Verdana"/>
          <w:b/>
          <w:sz w:val="20"/>
          <w:szCs w:val="20"/>
        </w:rPr>
        <w:tab/>
      </w:r>
      <w:r w:rsidRPr="00D13BF4">
        <w:rPr>
          <w:rFonts w:ascii="Verdana" w:hAnsi="Verdana"/>
          <w:b/>
          <w:sz w:val="20"/>
          <w:szCs w:val="20"/>
        </w:rPr>
        <w:tab/>
        <w:t>:</w:t>
      </w:r>
      <w:r w:rsidRPr="00D13BF4">
        <w:rPr>
          <w:rFonts w:ascii="Verdana" w:hAnsi="Verdana"/>
          <w:sz w:val="20"/>
          <w:szCs w:val="20"/>
        </w:rPr>
        <w:t xml:space="preserve">  R&amp;D, Developer, Database Developer</w:t>
      </w:r>
    </w:p>
    <w:p w:rsidR="007C4EED" w:rsidRPr="00D13BF4" w:rsidRDefault="007C4EED" w:rsidP="007307C1">
      <w:pPr>
        <w:pStyle w:val="ListParagraph"/>
        <w:ind w:left="900" w:hanging="180"/>
        <w:rPr>
          <w:rFonts w:ascii="Verdana" w:hAnsi="Verdana"/>
          <w:sz w:val="20"/>
          <w:szCs w:val="20"/>
        </w:rPr>
      </w:pPr>
      <w:r w:rsidRPr="00D13BF4">
        <w:rPr>
          <w:rFonts w:ascii="Verdana" w:hAnsi="Verdana"/>
          <w:b/>
          <w:sz w:val="20"/>
          <w:szCs w:val="20"/>
        </w:rPr>
        <w:t>Platform</w:t>
      </w:r>
      <w:r w:rsidRPr="00D13BF4">
        <w:rPr>
          <w:rFonts w:ascii="Verdana" w:hAnsi="Verdana"/>
          <w:b/>
          <w:sz w:val="20"/>
          <w:szCs w:val="20"/>
        </w:rPr>
        <w:tab/>
      </w:r>
      <w:r w:rsidRPr="00D13BF4">
        <w:rPr>
          <w:rFonts w:ascii="Verdana" w:hAnsi="Verdana"/>
          <w:b/>
          <w:sz w:val="20"/>
          <w:szCs w:val="20"/>
        </w:rPr>
        <w:tab/>
        <w:t xml:space="preserve">:  </w:t>
      </w:r>
      <w:r w:rsidRPr="00D13BF4">
        <w:rPr>
          <w:rFonts w:ascii="Verdana" w:hAnsi="Verdana"/>
          <w:sz w:val="20"/>
          <w:szCs w:val="20"/>
        </w:rPr>
        <w:t>SORA (Bug Scrubbing)</w:t>
      </w:r>
    </w:p>
    <w:p w:rsidR="007C4EED" w:rsidRPr="00D13BF4" w:rsidRDefault="007C4EED" w:rsidP="007307C1">
      <w:pPr>
        <w:pStyle w:val="ListParagraph"/>
        <w:ind w:left="900" w:hanging="180"/>
        <w:rPr>
          <w:rFonts w:ascii="Verdana" w:hAnsi="Verdana"/>
          <w:sz w:val="20"/>
          <w:szCs w:val="20"/>
        </w:rPr>
      </w:pPr>
      <w:r w:rsidRPr="00D13BF4">
        <w:rPr>
          <w:rFonts w:ascii="Verdana" w:hAnsi="Verdana"/>
          <w:b/>
          <w:sz w:val="20"/>
          <w:szCs w:val="20"/>
        </w:rPr>
        <w:t>Technologies</w:t>
      </w:r>
      <w:r w:rsidRPr="00D13BF4">
        <w:rPr>
          <w:rFonts w:ascii="Verdana" w:hAnsi="Verdana"/>
          <w:b/>
          <w:sz w:val="20"/>
          <w:szCs w:val="20"/>
        </w:rPr>
        <w:tab/>
        <w:t xml:space="preserve">: </w:t>
      </w:r>
      <w:r w:rsidRPr="00D13BF4">
        <w:rPr>
          <w:rFonts w:ascii="Verdana" w:hAnsi="Verdana"/>
          <w:sz w:val="20"/>
          <w:szCs w:val="20"/>
        </w:rPr>
        <w:t xml:space="preserve"> Java, Spring, Oracle</w:t>
      </w:r>
    </w:p>
    <w:p w:rsidR="007C4EED" w:rsidRPr="00D13BF4" w:rsidRDefault="007C4EED" w:rsidP="007307C1">
      <w:pPr>
        <w:pStyle w:val="ListParagraph"/>
        <w:ind w:left="900" w:hanging="180"/>
        <w:rPr>
          <w:rFonts w:ascii="Verdana" w:hAnsi="Verdana"/>
          <w:sz w:val="20"/>
          <w:szCs w:val="20"/>
        </w:rPr>
      </w:pPr>
      <w:r w:rsidRPr="00D13BF4">
        <w:rPr>
          <w:rFonts w:ascii="Verdana" w:hAnsi="Verdana"/>
          <w:b/>
          <w:sz w:val="20"/>
          <w:szCs w:val="20"/>
        </w:rPr>
        <w:t xml:space="preserve">Team Size    </w:t>
      </w:r>
      <w:r w:rsidRPr="00D13BF4">
        <w:rPr>
          <w:rFonts w:ascii="Verdana" w:hAnsi="Verdana"/>
          <w:b/>
          <w:sz w:val="20"/>
          <w:szCs w:val="20"/>
        </w:rPr>
        <w:tab/>
      </w:r>
      <w:r w:rsidR="007307C1" w:rsidRPr="00D13BF4">
        <w:rPr>
          <w:rFonts w:ascii="Verdana" w:hAnsi="Verdana"/>
          <w:b/>
          <w:sz w:val="20"/>
          <w:szCs w:val="20"/>
        </w:rPr>
        <w:tab/>
      </w:r>
      <w:r w:rsidRPr="00D13BF4">
        <w:rPr>
          <w:rFonts w:ascii="Verdana" w:hAnsi="Verdana"/>
          <w:b/>
          <w:sz w:val="20"/>
          <w:szCs w:val="20"/>
        </w:rPr>
        <w:t xml:space="preserve">:  </w:t>
      </w:r>
      <w:r w:rsidRPr="00D13BF4">
        <w:rPr>
          <w:rFonts w:ascii="Verdana" w:hAnsi="Verdana"/>
          <w:sz w:val="20"/>
          <w:szCs w:val="20"/>
        </w:rPr>
        <w:t>6</w:t>
      </w:r>
    </w:p>
    <w:p w:rsidR="000C6B34" w:rsidRDefault="000C6B34" w:rsidP="000C6B34">
      <w:pPr>
        <w:spacing w:line="360" w:lineRule="auto"/>
        <w:rPr>
          <w:rFonts w:ascii="Verdana" w:hAnsi="Verdana"/>
          <w:sz w:val="20"/>
          <w:szCs w:val="20"/>
        </w:rPr>
      </w:pPr>
    </w:p>
    <w:p w:rsidR="00C22DE2" w:rsidRPr="00D13BF4" w:rsidRDefault="00C22DE2" w:rsidP="00C22DE2">
      <w:pPr>
        <w:pStyle w:val="BodyText"/>
        <w:tabs>
          <w:tab w:val="left" w:pos="1800"/>
        </w:tabs>
        <w:spacing w:after="0" w:line="360" w:lineRule="auto"/>
        <w:jc w:val="both"/>
        <w:rPr>
          <w:rFonts w:ascii="Verdana" w:hAnsi="Verdana"/>
          <w:b/>
          <w:sz w:val="20"/>
          <w:szCs w:val="20"/>
        </w:rPr>
      </w:pPr>
      <w:r w:rsidRPr="00D13BF4">
        <w:rPr>
          <w:rFonts w:ascii="Verdana" w:hAnsi="Verdana"/>
          <w:b/>
          <w:caps/>
          <w:sz w:val="20"/>
          <w:szCs w:val="20"/>
        </w:rPr>
        <w:t>Educational Qualification</w:t>
      </w:r>
      <w:r w:rsidRPr="00D13BF4">
        <w:rPr>
          <w:rFonts w:ascii="Verdana" w:hAnsi="Verdana"/>
          <w:b/>
          <w:sz w:val="20"/>
          <w:szCs w:val="20"/>
        </w:rPr>
        <w:t>:</w:t>
      </w:r>
    </w:p>
    <w:p w:rsidR="00C22DE2" w:rsidRPr="00D13BF4" w:rsidRDefault="00C22DE2" w:rsidP="00477EE5">
      <w:pPr>
        <w:pStyle w:val="BodyText"/>
        <w:numPr>
          <w:ilvl w:val="0"/>
          <w:numId w:val="17"/>
        </w:numPr>
        <w:tabs>
          <w:tab w:val="left" w:pos="1800"/>
        </w:tabs>
        <w:spacing w:before="40" w:after="40" w:line="276" w:lineRule="auto"/>
        <w:jc w:val="both"/>
        <w:rPr>
          <w:rFonts w:ascii="Verdana" w:hAnsi="Verdana"/>
          <w:sz w:val="20"/>
          <w:szCs w:val="20"/>
        </w:rPr>
      </w:pPr>
      <w:r w:rsidRPr="00D13BF4">
        <w:rPr>
          <w:rFonts w:ascii="Verdana" w:hAnsi="Verdana"/>
          <w:sz w:val="20"/>
          <w:szCs w:val="20"/>
        </w:rPr>
        <w:t xml:space="preserve">Bachelor of Engineering (CSE) from </w:t>
      </w:r>
      <w:r w:rsidR="00D725EE">
        <w:rPr>
          <w:rFonts w:ascii="Verdana" w:hAnsi="Verdana"/>
          <w:sz w:val="20"/>
          <w:szCs w:val="20"/>
        </w:rPr>
        <w:t>RCET</w:t>
      </w:r>
      <w:r w:rsidRPr="00D13BF4">
        <w:rPr>
          <w:rFonts w:ascii="Verdana" w:hAnsi="Verdana"/>
          <w:sz w:val="20"/>
          <w:szCs w:val="20"/>
        </w:rPr>
        <w:t>, Bhilai</w:t>
      </w:r>
      <w:r w:rsidR="006A4571">
        <w:rPr>
          <w:rFonts w:ascii="Verdana" w:hAnsi="Verdana"/>
          <w:sz w:val="20"/>
          <w:szCs w:val="20"/>
        </w:rPr>
        <w:t xml:space="preserve"> in 2012 with 78%</w:t>
      </w:r>
      <w:r w:rsidR="00181D00" w:rsidRPr="00D13BF4">
        <w:rPr>
          <w:rFonts w:ascii="Verdana" w:hAnsi="Verdana"/>
          <w:sz w:val="20"/>
          <w:szCs w:val="20"/>
        </w:rPr>
        <w:t>.</w:t>
      </w:r>
    </w:p>
    <w:p w:rsidR="00181D00" w:rsidRPr="00D13BF4" w:rsidRDefault="00181D00" w:rsidP="00477EE5">
      <w:pPr>
        <w:pStyle w:val="BodyText"/>
        <w:numPr>
          <w:ilvl w:val="0"/>
          <w:numId w:val="17"/>
        </w:numPr>
        <w:tabs>
          <w:tab w:val="left" w:pos="1800"/>
        </w:tabs>
        <w:spacing w:before="40" w:after="40" w:line="276" w:lineRule="auto"/>
        <w:jc w:val="both"/>
        <w:rPr>
          <w:rFonts w:ascii="Verdana" w:hAnsi="Verdana"/>
          <w:sz w:val="20"/>
          <w:szCs w:val="20"/>
        </w:rPr>
      </w:pPr>
      <w:r w:rsidRPr="00D13BF4">
        <w:rPr>
          <w:rFonts w:ascii="Verdana" w:hAnsi="Verdana"/>
          <w:bCs/>
          <w:sz w:val="20"/>
          <w:szCs w:val="20"/>
        </w:rPr>
        <w:t>H.S.C. from C.B.S.E. Board in 2008 with 74.8%.</w:t>
      </w:r>
    </w:p>
    <w:p w:rsidR="0077507C" w:rsidRPr="00D13BF4" w:rsidRDefault="00181D00" w:rsidP="00477EE5">
      <w:pPr>
        <w:pStyle w:val="BodyText"/>
        <w:numPr>
          <w:ilvl w:val="0"/>
          <w:numId w:val="17"/>
        </w:numPr>
        <w:tabs>
          <w:tab w:val="left" w:pos="1800"/>
        </w:tabs>
        <w:spacing w:before="40" w:after="40" w:line="276" w:lineRule="auto"/>
        <w:jc w:val="both"/>
        <w:rPr>
          <w:rFonts w:ascii="Verdana" w:hAnsi="Verdana"/>
          <w:sz w:val="20"/>
          <w:szCs w:val="20"/>
        </w:rPr>
      </w:pPr>
      <w:r w:rsidRPr="00D13BF4">
        <w:rPr>
          <w:rFonts w:ascii="Verdana" w:hAnsi="Verdana"/>
          <w:bCs/>
          <w:sz w:val="20"/>
          <w:szCs w:val="20"/>
        </w:rPr>
        <w:t>S.S.C. from C.B.S.E. Board in 2006 with 69.2%.</w:t>
      </w:r>
    </w:p>
    <w:p w:rsidR="008F5953" w:rsidRPr="00D13BF4" w:rsidRDefault="008F5953" w:rsidP="008F5953">
      <w:pPr>
        <w:spacing w:line="276" w:lineRule="auto"/>
        <w:rPr>
          <w:rFonts w:ascii="Verdana" w:hAnsi="Verdana"/>
          <w:b/>
          <w:sz w:val="20"/>
          <w:szCs w:val="20"/>
        </w:rPr>
      </w:pPr>
    </w:p>
    <w:p w:rsidR="008F5953" w:rsidRDefault="008F5953" w:rsidP="008E7EEE">
      <w:pPr>
        <w:spacing w:line="360" w:lineRule="auto"/>
        <w:rPr>
          <w:rFonts w:ascii="Verdana" w:hAnsi="Verdana"/>
          <w:b/>
          <w:caps/>
          <w:sz w:val="20"/>
          <w:szCs w:val="20"/>
        </w:rPr>
      </w:pPr>
      <w:r w:rsidRPr="00D13BF4">
        <w:rPr>
          <w:rFonts w:ascii="Verdana" w:hAnsi="Verdana"/>
          <w:b/>
          <w:caps/>
          <w:sz w:val="20"/>
          <w:szCs w:val="20"/>
        </w:rPr>
        <w:t>Achievements:</w:t>
      </w:r>
    </w:p>
    <w:p w:rsidR="00924413" w:rsidRPr="00D13BF4" w:rsidRDefault="00924413" w:rsidP="00924413">
      <w:pPr>
        <w:numPr>
          <w:ilvl w:val="0"/>
          <w:numId w:val="9"/>
        </w:numPr>
        <w:spacing w:line="276" w:lineRule="auto"/>
        <w:rPr>
          <w:rFonts w:ascii="Verdana" w:hAnsi="Verdana"/>
          <w:b/>
          <w:sz w:val="20"/>
          <w:szCs w:val="20"/>
        </w:rPr>
      </w:pPr>
      <w:r w:rsidRPr="00D13BF4">
        <w:rPr>
          <w:rFonts w:ascii="Verdana" w:hAnsi="Verdana"/>
          <w:b/>
          <w:sz w:val="20"/>
          <w:szCs w:val="20"/>
        </w:rPr>
        <w:t>Technical</w:t>
      </w:r>
    </w:p>
    <w:p w:rsidR="00924413" w:rsidRPr="00D13BF4" w:rsidRDefault="00924413" w:rsidP="00924413">
      <w:pPr>
        <w:numPr>
          <w:ilvl w:val="0"/>
          <w:numId w:val="10"/>
        </w:numPr>
        <w:spacing w:line="276" w:lineRule="auto"/>
        <w:ind w:left="1080" w:firstLine="0"/>
        <w:rPr>
          <w:rFonts w:ascii="Verdana" w:hAnsi="Verdana"/>
          <w:sz w:val="20"/>
          <w:szCs w:val="20"/>
          <w:u w:val="single"/>
        </w:rPr>
      </w:pPr>
      <w:r w:rsidRPr="00D13BF4">
        <w:rPr>
          <w:rFonts w:ascii="Verdana" w:hAnsi="Verdana"/>
          <w:sz w:val="20"/>
          <w:szCs w:val="20"/>
        </w:rPr>
        <w:t>Attended ROBOKRITI NXT/AUTOBOTZ, A National Level Robotics Workshop.</w:t>
      </w:r>
    </w:p>
    <w:p w:rsidR="00924413" w:rsidRPr="00D13BF4" w:rsidRDefault="00924413" w:rsidP="00924413">
      <w:pPr>
        <w:numPr>
          <w:ilvl w:val="0"/>
          <w:numId w:val="10"/>
        </w:numPr>
        <w:spacing w:line="276" w:lineRule="auto"/>
        <w:ind w:left="1080" w:firstLine="0"/>
        <w:rPr>
          <w:rFonts w:ascii="Verdana" w:hAnsi="Verdana"/>
          <w:sz w:val="20"/>
          <w:szCs w:val="20"/>
          <w:u w:val="single"/>
        </w:rPr>
      </w:pPr>
      <w:r w:rsidRPr="00D13BF4">
        <w:rPr>
          <w:rFonts w:ascii="Verdana" w:hAnsi="Verdana"/>
          <w:sz w:val="20"/>
          <w:szCs w:val="20"/>
        </w:rPr>
        <w:t>Presented project in INNOVATION’ 10, State Level Project Competition.</w:t>
      </w:r>
    </w:p>
    <w:p w:rsidR="008F5953" w:rsidRPr="00D13BF4" w:rsidRDefault="008F5953" w:rsidP="009772C2">
      <w:pPr>
        <w:numPr>
          <w:ilvl w:val="0"/>
          <w:numId w:val="10"/>
        </w:numPr>
        <w:spacing w:line="276" w:lineRule="auto"/>
        <w:ind w:left="1080" w:firstLine="0"/>
        <w:rPr>
          <w:rFonts w:ascii="Verdana" w:hAnsi="Verdana"/>
          <w:sz w:val="20"/>
          <w:szCs w:val="20"/>
          <w:u w:val="single"/>
        </w:rPr>
      </w:pPr>
      <w:r w:rsidRPr="00D13BF4">
        <w:rPr>
          <w:rFonts w:ascii="Verdana" w:hAnsi="Verdana"/>
          <w:sz w:val="20"/>
          <w:szCs w:val="20"/>
        </w:rPr>
        <w:t>Attended a cou</w:t>
      </w:r>
      <w:r w:rsidR="006266B4" w:rsidRPr="00D13BF4">
        <w:rPr>
          <w:rFonts w:ascii="Verdana" w:hAnsi="Verdana"/>
          <w:sz w:val="20"/>
          <w:szCs w:val="20"/>
        </w:rPr>
        <w:t>rse in MATLAB: Programming and M</w:t>
      </w:r>
      <w:r w:rsidRPr="00D13BF4">
        <w:rPr>
          <w:rFonts w:ascii="Verdana" w:hAnsi="Verdana"/>
          <w:sz w:val="20"/>
          <w:szCs w:val="20"/>
        </w:rPr>
        <w:t>odeling.</w:t>
      </w:r>
    </w:p>
    <w:p w:rsidR="008F5953" w:rsidRPr="00D13BF4" w:rsidRDefault="008F5953" w:rsidP="00405E76">
      <w:pPr>
        <w:numPr>
          <w:ilvl w:val="0"/>
          <w:numId w:val="7"/>
        </w:numPr>
        <w:spacing w:line="276" w:lineRule="auto"/>
        <w:rPr>
          <w:rFonts w:ascii="Verdana" w:hAnsi="Verdana"/>
          <w:b/>
          <w:sz w:val="20"/>
          <w:szCs w:val="20"/>
        </w:rPr>
      </w:pPr>
      <w:r w:rsidRPr="00D13BF4">
        <w:rPr>
          <w:rFonts w:ascii="Verdana" w:hAnsi="Verdana"/>
          <w:b/>
          <w:sz w:val="20"/>
          <w:szCs w:val="20"/>
        </w:rPr>
        <w:t>Cultural</w:t>
      </w:r>
    </w:p>
    <w:p w:rsidR="008604A0" w:rsidRPr="00462941" w:rsidRDefault="008604A0" w:rsidP="008604A0">
      <w:pPr>
        <w:numPr>
          <w:ilvl w:val="1"/>
          <w:numId w:val="7"/>
        </w:numPr>
        <w:spacing w:line="276" w:lineRule="auto"/>
        <w:rPr>
          <w:rFonts w:ascii="Verdana" w:hAnsi="Verdana"/>
          <w:b/>
          <w:sz w:val="20"/>
          <w:szCs w:val="20"/>
        </w:rPr>
      </w:pPr>
      <w:r w:rsidRPr="00D13BF4">
        <w:rPr>
          <w:rFonts w:ascii="Verdana" w:hAnsi="Verdana"/>
          <w:sz w:val="20"/>
          <w:szCs w:val="20"/>
        </w:rPr>
        <w:t>Guitarist at Lone Rangers (A musical band at CISCO Systems, Bangalore)</w:t>
      </w:r>
    </w:p>
    <w:p w:rsidR="00462941" w:rsidRPr="00D13BF4" w:rsidRDefault="00462941" w:rsidP="008604A0">
      <w:pPr>
        <w:numPr>
          <w:ilvl w:val="1"/>
          <w:numId w:val="7"/>
        </w:num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Guitarist at Punk Canteen (</w:t>
      </w:r>
      <w:r w:rsidRPr="00D13BF4">
        <w:rPr>
          <w:rFonts w:ascii="Verdana" w:hAnsi="Verdana"/>
          <w:sz w:val="20"/>
          <w:szCs w:val="20"/>
        </w:rPr>
        <w:t xml:space="preserve">A musical band </w:t>
      </w:r>
      <w:r>
        <w:rPr>
          <w:rFonts w:ascii="Verdana" w:hAnsi="Verdana"/>
          <w:sz w:val="20"/>
          <w:szCs w:val="20"/>
        </w:rPr>
        <w:t>based in</w:t>
      </w:r>
      <w:r w:rsidRPr="00D13BF4">
        <w:rPr>
          <w:rFonts w:ascii="Verdana" w:hAnsi="Verdana"/>
          <w:sz w:val="20"/>
          <w:szCs w:val="20"/>
        </w:rPr>
        <w:t xml:space="preserve"> Bangalore</w:t>
      </w:r>
      <w:r>
        <w:rPr>
          <w:rFonts w:ascii="Verdana" w:hAnsi="Verdana"/>
          <w:sz w:val="20"/>
          <w:szCs w:val="20"/>
        </w:rPr>
        <w:t>)</w:t>
      </w:r>
    </w:p>
    <w:p w:rsidR="008F5953" w:rsidRPr="00D13BF4" w:rsidRDefault="008F5953" w:rsidP="00405E76">
      <w:pPr>
        <w:numPr>
          <w:ilvl w:val="0"/>
          <w:numId w:val="11"/>
        </w:numPr>
        <w:spacing w:line="276" w:lineRule="auto"/>
        <w:ind w:left="1080" w:firstLine="0"/>
        <w:rPr>
          <w:rFonts w:ascii="Verdana" w:hAnsi="Verdana"/>
          <w:sz w:val="20"/>
          <w:szCs w:val="20"/>
          <w:u w:val="single"/>
        </w:rPr>
      </w:pPr>
      <w:r w:rsidRPr="00D13BF4">
        <w:rPr>
          <w:rFonts w:ascii="Verdana" w:hAnsi="Verdana"/>
          <w:sz w:val="20"/>
          <w:szCs w:val="20"/>
        </w:rPr>
        <w:t>Winner of ‘Music Band Competition’, an event of VYOM 2011.</w:t>
      </w:r>
    </w:p>
    <w:p w:rsidR="008F5953" w:rsidRPr="00D13BF4" w:rsidRDefault="008F5953" w:rsidP="00405E76">
      <w:pPr>
        <w:numPr>
          <w:ilvl w:val="0"/>
          <w:numId w:val="11"/>
        </w:numPr>
        <w:spacing w:line="276" w:lineRule="auto"/>
        <w:ind w:left="1080" w:firstLine="0"/>
        <w:rPr>
          <w:rFonts w:ascii="Verdana" w:hAnsi="Verdana"/>
          <w:sz w:val="20"/>
          <w:szCs w:val="20"/>
          <w:u w:val="single"/>
        </w:rPr>
      </w:pPr>
      <w:r w:rsidRPr="00D13BF4">
        <w:rPr>
          <w:rFonts w:ascii="Verdana" w:hAnsi="Verdana"/>
          <w:sz w:val="20"/>
          <w:szCs w:val="20"/>
        </w:rPr>
        <w:t>Winner of ‘Band Wa</w:t>
      </w:r>
      <w:r w:rsidR="00FA6C50" w:rsidRPr="00D13BF4">
        <w:rPr>
          <w:rFonts w:ascii="Verdana" w:hAnsi="Verdana"/>
          <w:sz w:val="20"/>
          <w:szCs w:val="20"/>
        </w:rPr>
        <w:t>r - Rock Onn’</w:t>
      </w:r>
      <w:r w:rsidR="00E0769F" w:rsidRPr="00D13BF4">
        <w:rPr>
          <w:rFonts w:ascii="Verdana" w:hAnsi="Verdana"/>
          <w:sz w:val="20"/>
          <w:szCs w:val="20"/>
        </w:rPr>
        <w:t>, an event of OJAS</w:t>
      </w:r>
      <w:r w:rsidR="00FA6C50" w:rsidRPr="00D13BF4">
        <w:rPr>
          <w:rFonts w:ascii="Verdana" w:hAnsi="Verdana"/>
          <w:sz w:val="20"/>
          <w:szCs w:val="20"/>
        </w:rPr>
        <w:t xml:space="preserve"> </w:t>
      </w:r>
      <w:r w:rsidRPr="00D13BF4">
        <w:rPr>
          <w:rFonts w:ascii="Verdana" w:hAnsi="Verdana"/>
          <w:sz w:val="20"/>
          <w:szCs w:val="20"/>
        </w:rPr>
        <w:t>2011</w:t>
      </w:r>
    </w:p>
    <w:p w:rsidR="008F5953" w:rsidRPr="00D13BF4" w:rsidRDefault="008F5953" w:rsidP="00405E76">
      <w:pPr>
        <w:numPr>
          <w:ilvl w:val="0"/>
          <w:numId w:val="11"/>
        </w:numPr>
        <w:spacing w:line="276" w:lineRule="auto"/>
        <w:ind w:left="1080" w:firstLine="0"/>
        <w:rPr>
          <w:rFonts w:ascii="Verdana" w:hAnsi="Verdana"/>
          <w:sz w:val="20"/>
          <w:szCs w:val="20"/>
          <w:u w:val="single"/>
        </w:rPr>
      </w:pPr>
      <w:r w:rsidRPr="00D13BF4">
        <w:rPr>
          <w:rFonts w:ascii="Verdana" w:hAnsi="Verdana"/>
          <w:sz w:val="20"/>
          <w:szCs w:val="20"/>
        </w:rPr>
        <w:t>Achieved Special Position in a Group Song at ‘Rashtriya Gaan Samaroh’.</w:t>
      </w:r>
    </w:p>
    <w:p w:rsidR="008F5953" w:rsidRPr="00D13BF4" w:rsidRDefault="008F5953" w:rsidP="00405E76">
      <w:pPr>
        <w:numPr>
          <w:ilvl w:val="0"/>
          <w:numId w:val="11"/>
        </w:numPr>
        <w:spacing w:line="276" w:lineRule="auto"/>
        <w:ind w:left="1080" w:firstLine="0"/>
        <w:rPr>
          <w:rFonts w:ascii="Verdana" w:hAnsi="Verdana"/>
          <w:sz w:val="20"/>
          <w:szCs w:val="20"/>
          <w:u w:val="single"/>
        </w:rPr>
      </w:pPr>
      <w:r w:rsidRPr="00D13BF4">
        <w:rPr>
          <w:rFonts w:ascii="Verdana" w:hAnsi="Verdana"/>
          <w:sz w:val="20"/>
          <w:szCs w:val="20"/>
        </w:rPr>
        <w:t>Participa</w:t>
      </w:r>
      <w:r w:rsidR="00FA6C50" w:rsidRPr="00D13BF4">
        <w:rPr>
          <w:rFonts w:ascii="Verdana" w:hAnsi="Verdana"/>
          <w:sz w:val="20"/>
          <w:szCs w:val="20"/>
        </w:rPr>
        <w:t>ted in a Patriotic Group Song at ‘Jhoom Tarana’.</w:t>
      </w:r>
    </w:p>
    <w:p w:rsidR="008F5953" w:rsidRPr="00D13BF4" w:rsidRDefault="008F5953" w:rsidP="00405E76">
      <w:pPr>
        <w:numPr>
          <w:ilvl w:val="0"/>
          <w:numId w:val="7"/>
        </w:numPr>
        <w:spacing w:line="276" w:lineRule="auto"/>
        <w:rPr>
          <w:rFonts w:ascii="Verdana" w:hAnsi="Verdana"/>
          <w:b/>
          <w:sz w:val="20"/>
          <w:szCs w:val="20"/>
        </w:rPr>
      </w:pPr>
      <w:r w:rsidRPr="00D13BF4">
        <w:rPr>
          <w:rFonts w:ascii="Verdana" w:hAnsi="Verdana"/>
          <w:b/>
          <w:sz w:val="20"/>
          <w:szCs w:val="20"/>
        </w:rPr>
        <w:t>Sports</w:t>
      </w:r>
    </w:p>
    <w:p w:rsidR="008F5953" w:rsidRPr="00D13BF4" w:rsidRDefault="00C6786E" w:rsidP="00405E76">
      <w:pPr>
        <w:numPr>
          <w:ilvl w:val="0"/>
          <w:numId w:val="11"/>
        </w:numPr>
        <w:spacing w:line="276" w:lineRule="auto"/>
        <w:ind w:left="1080" w:firstLine="0"/>
        <w:rPr>
          <w:rFonts w:ascii="Verdana" w:hAnsi="Verdana"/>
          <w:sz w:val="20"/>
          <w:szCs w:val="20"/>
        </w:rPr>
      </w:pPr>
      <w:r w:rsidRPr="00D13BF4">
        <w:rPr>
          <w:rFonts w:ascii="Verdana" w:hAnsi="Verdana"/>
          <w:sz w:val="20"/>
          <w:szCs w:val="20"/>
        </w:rPr>
        <w:t>Secured 2</w:t>
      </w:r>
      <w:r w:rsidRPr="00D13BF4">
        <w:rPr>
          <w:rFonts w:ascii="Verdana" w:hAnsi="Verdana"/>
          <w:sz w:val="20"/>
          <w:szCs w:val="20"/>
          <w:vertAlign w:val="superscript"/>
        </w:rPr>
        <w:t>nd</w:t>
      </w:r>
      <w:r w:rsidR="00131EAD" w:rsidRPr="00D13BF4">
        <w:rPr>
          <w:rFonts w:ascii="Verdana" w:hAnsi="Verdana"/>
          <w:sz w:val="20"/>
          <w:szCs w:val="20"/>
        </w:rPr>
        <w:t xml:space="preserve"> position</w:t>
      </w:r>
      <w:r w:rsidR="008F5953" w:rsidRPr="00D13BF4">
        <w:rPr>
          <w:rFonts w:ascii="Verdana" w:hAnsi="Verdana"/>
          <w:sz w:val="20"/>
          <w:szCs w:val="20"/>
        </w:rPr>
        <w:t xml:space="preserve"> </w:t>
      </w:r>
      <w:r w:rsidR="00131EAD" w:rsidRPr="00D13BF4">
        <w:rPr>
          <w:rFonts w:ascii="Verdana" w:hAnsi="Verdana"/>
          <w:sz w:val="20"/>
          <w:szCs w:val="20"/>
        </w:rPr>
        <w:t>twice in D</w:t>
      </w:r>
      <w:r w:rsidR="008F5953" w:rsidRPr="00D13BF4">
        <w:rPr>
          <w:rFonts w:ascii="Verdana" w:hAnsi="Verdana"/>
          <w:sz w:val="20"/>
          <w:szCs w:val="20"/>
        </w:rPr>
        <w:t xml:space="preserve">iscus </w:t>
      </w:r>
      <w:r w:rsidR="00131EAD" w:rsidRPr="00D13BF4">
        <w:rPr>
          <w:rFonts w:ascii="Verdana" w:hAnsi="Verdana"/>
          <w:sz w:val="20"/>
          <w:szCs w:val="20"/>
        </w:rPr>
        <w:t>Throw.</w:t>
      </w:r>
    </w:p>
    <w:p w:rsidR="00131EAD" w:rsidRPr="00D13BF4" w:rsidRDefault="00131EAD" w:rsidP="00405E76">
      <w:pPr>
        <w:numPr>
          <w:ilvl w:val="0"/>
          <w:numId w:val="11"/>
        </w:numPr>
        <w:spacing w:line="276" w:lineRule="auto"/>
        <w:ind w:left="1080" w:firstLine="0"/>
        <w:rPr>
          <w:rFonts w:ascii="Verdana" w:hAnsi="Verdana"/>
          <w:sz w:val="20"/>
          <w:szCs w:val="20"/>
        </w:rPr>
      </w:pPr>
      <w:r w:rsidRPr="00D13BF4">
        <w:rPr>
          <w:rFonts w:ascii="Verdana" w:hAnsi="Verdana"/>
          <w:sz w:val="20"/>
          <w:szCs w:val="20"/>
        </w:rPr>
        <w:t>Secured 3</w:t>
      </w:r>
      <w:r w:rsidRPr="00D13BF4">
        <w:rPr>
          <w:rFonts w:ascii="Verdana" w:hAnsi="Verdana"/>
          <w:sz w:val="20"/>
          <w:szCs w:val="20"/>
          <w:vertAlign w:val="superscript"/>
        </w:rPr>
        <w:t>rd</w:t>
      </w:r>
      <w:r w:rsidRPr="00D13BF4">
        <w:rPr>
          <w:rFonts w:ascii="Verdana" w:hAnsi="Verdana"/>
          <w:sz w:val="20"/>
          <w:szCs w:val="20"/>
        </w:rPr>
        <w:t xml:space="preserve"> position in 100 </w:t>
      </w:r>
      <w:r w:rsidR="00C6786E" w:rsidRPr="00D13BF4">
        <w:rPr>
          <w:rFonts w:ascii="Verdana" w:hAnsi="Verdana"/>
          <w:sz w:val="20"/>
          <w:szCs w:val="20"/>
        </w:rPr>
        <w:t>m</w:t>
      </w:r>
      <w:r w:rsidRPr="00D13BF4">
        <w:rPr>
          <w:rFonts w:ascii="Verdana" w:hAnsi="Verdana"/>
          <w:sz w:val="20"/>
          <w:szCs w:val="20"/>
        </w:rPr>
        <w:t xml:space="preserve"> Race.</w:t>
      </w:r>
    </w:p>
    <w:p w:rsidR="00D725EE" w:rsidRDefault="008F5953" w:rsidP="00D725EE">
      <w:pPr>
        <w:numPr>
          <w:ilvl w:val="0"/>
          <w:numId w:val="11"/>
        </w:numPr>
        <w:spacing w:line="276" w:lineRule="auto"/>
        <w:ind w:left="1080" w:firstLine="0"/>
        <w:rPr>
          <w:rFonts w:ascii="Verdana" w:hAnsi="Verdana"/>
          <w:b/>
          <w:sz w:val="20"/>
          <w:szCs w:val="20"/>
        </w:rPr>
      </w:pPr>
      <w:r w:rsidRPr="00D13BF4">
        <w:rPr>
          <w:rFonts w:ascii="Verdana" w:hAnsi="Verdana"/>
          <w:sz w:val="20"/>
          <w:szCs w:val="20"/>
        </w:rPr>
        <w:t>Winner of Inter-House Football Tournament.</w:t>
      </w:r>
      <w:r w:rsidR="00D725EE" w:rsidRPr="00D13BF4">
        <w:rPr>
          <w:rFonts w:ascii="Verdana" w:hAnsi="Verdana"/>
          <w:b/>
          <w:sz w:val="20"/>
          <w:szCs w:val="20"/>
        </w:rPr>
        <w:t xml:space="preserve"> </w:t>
      </w:r>
    </w:p>
    <w:p w:rsidR="00477EE5" w:rsidRPr="00D725EE" w:rsidRDefault="00477EE5" w:rsidP="00477EE5">
      <w:pPr>
        <w:spacing w:line="276" w:lineRule="auto"/>
        <w:ind w:left="1080"/>
        <w:rPr>
          <w:rFonts w:ascii="Verdana" w:hAnsi="Verdana"/>
          <w:b/>
          <w:sz w:val="20"/>
          <w:szCs w:val="20"/>
        </w:rPr>
      </w:pPr>
    </w:p>
    <w:p w:rsidR="0098380E" w:rsidRPr="00D13BF4" w:rsidRDefault="008F5953" w:rsidP="0000660B">
      <w:pPr>
        <w:spacing w:after="80" w:line="480" w:lineRule="auto"/>
        <w:jc w:val="both"/>
        <w:rPr>
          <w:rFonts w:ascii="Verdana" w:hAnsi="Verdana"/>
          <w:sz w:val="20"/>
          <w:szCs w:val="20"/>
        </w:rPr>
      </w:pPr>
      <w:r w:rsidRPr="00D13BF4">
        <w:rPr>
          <w:rFonts w:ascii="Verdana" w:hAnsi="Verdana"/>
          <w:sz w:val="20"/>
          <w:szCs w:val="20"/>
        </w:rPr>
        <w:t>I hereby declare that the above given information is true to the b</w:t>
      </w:r>
      <w:r w:rsidR="00131EAD" w:rsidRPr="00D13BF4">
        <w:rPr>
          <w:rFonts w:ascii="Verdana" w:hAnsi="Verdana"/>
          <w:sz w:val="20"/>
          <w:szCs w:val="20"/>
        </w:rPr>
        <w:t>est of my knowledge and belief.</w:t>
      </w:r>
    </w:p>
    <w:p w:rsidR="008F5953" w:rsidRPr="00D13BF4" w:rsidRDefault="008F5953" w:rsidP="008F5953">
      <w:pPr>
        <w:spacing w:after="80" w:line="276" w:lineRule="auto"/>
        <w:rPr>
          <w:rFonts w:ascii="Verdana" w:hAnsi="Verdana"/>
          <w:sz w:val="20"/>
          <w:szCs w:val="20"/>
        </w:rPr>
      </w:pPr>
      <w:r w:rsidRPr="00D13BF4">
        <w:rPr>
          <w:rFonts w:ascii="Verdana" w:hAnsi="Verdana"/>
          <w:sz w:val="20"/>
          <w:szCs w:val="20"/>
        </w:rPr>
        <w:t>Date:</w:t>
      </w:r>
      <w:r w:rsidR="00DD0394" w:rsidRPr="00D13BF4">
        <w:rPr>
          <w:rFonts w:ascii="Verdana" w:hAnsi="Verdana"/>
          <w:sz w:val="20"/>
          <w:szCs w:val="20"/>
        </w:rPr>
        <w:tab/>
      </w:r>
      <w:r w:rsidR="00DD0394" w:rsidRPr="00D13BF4">
        <w:rPr>
          <w:rFonts w:ascii="Verdana" w:hAnsi="Verdana"/>
          <w:sz w:val="20"/>
          <w:szCs w:val="20"/>
        </w:rPr>
        <w:tab/>
      </w:r>
      <w:r w:rsidR="00DD0394" w:rsidRPr="00D13BF4">
        <w:rPr>
          <w:rFonts w:ascii="Verdana" w:hAnsi="Verdana"/>
          <w:sz w:val="20"/>
          <w:szCs w:val="20"/>
        </w:rPr>
        <w:tab/>
      </w:r>
      <w:r w:rsidR="00DD0394" w:rsidRPr="00D13BF4">
        <w:rPr>
          <w:rFonts w:ascii="Verdana" w:hAnsi="Verdana"/>
          <w:sz w:val="20"/>
          <w:szCs w:val="20"/>
        </w:rPr>
        <w:tab/>
      </w:r>
      <w:r w:rsidR="00DD0394" w:rsidRPr="00D13BF4">
        <w:rPr>
          <w:rFonts w:ascii="Verdana" w:hAnsi="Verdana"/>
          <w:sz w:val="20"/>
          <w:szCs w:val="20"/>
        </w:rPr>
        <w:tab/>
      </w:r>
      <w:r w:rsidR="00DD0394" w:rsidRPr="00D13BF4">
        <w:rPr>
          <w:rFonts w:ascii="Verdana" w:hAnsi="Verdana"/>
          <w:sz w:val="20"/>
          <w:szCs w:val="20"/>
        </w:rPr>
        <w:tab/>
      </w:r>
      <w:r w:rsidR="00DD0394" w:rsidRPr="00D13BF4">
        <w:rPr>
          <w:rFonts w:ascii="Verdana" w:hAnsi="Verdana"/>
          <w:sz w:val="20"/>
          <w:szCs w:val="20"/>
        </w:rPr>
        <w:tab/>
      </w:r>
      <w:r w:rsidR="00DD0394" w:rsidRPr="00D13BF4">
        <w:rPr>
          <w:rFonts w:ascii="Verdana" w:hAnsi="Verdana"/>
          <w:sz w:val="20"/>
          <w:szCs w:val="20"/>
        </w:rPr>
        <w:tab/>
      </w:r>
      <w:r w:rsidR="00DD0394" w:rsidRPr="00D13BF4">
        <w:rPr>
          <w:rFonts w:ascii="Verdana" w:hAnsi="Verdana"/>
          <w:sz w:val="20"/>
          <w:szCs w:val="20"/>
        </w:rPr>
        <w:tab/>
      </w:r>
      <w:r w:rsidR="00DD0394" w:rsidRPr="00D13BF4">
        <w:rPr>
          <w:rFonts w:ascii="Verdana" w:hAnsi="Verdana"/>
          <w:sz w:val="20"/>
          <w:szCs w:val="20"/>
        </w:rPr>
        <w:tab/>
      </w:r>
      <w:r w:rsidR="00DD0394" w:rsidRPr="00D13BF4">
        <w:rPr>
          <w:rFonts w:ascii="Verdana" w:hAnsi="Verdana"/>
          <w:sz w:val="20"/>
          <w:szCs w:val="20"/>
        </w:rPr>
        <w:tab/>
      </w:r>
      <w:r w:rsidR="00767FB5" w:rsidRPr="00D13BF4">
        <w:rPr>
          <w:rFonts w:ascii="Verdana" w:hAnsi="Verdana"/>
          <w:sz w:val="20"/>
          <w:szCs w:val="20"/>
        </w:rPr>
        <w:t xml:space="preserve">   </w:t>
      </w:r>
    </w:p>
    <w:p w:rsidR="00693BB9" w:rsidRPr="00D13BF4" w:rsidRDefault="008F5953" w:rsidP="008F5953">
      <w:pPr>
        <w:spacing w:after="80" w:line="276" w:lineRule="auto"/>
        <w:rPr>
          <w:rFonts w:ascii="Verdana" w:hAnsi="Verdana"/>
          <w:b/>
          <w:sz w:val="20"/>
          <w:szCs w:val="20"/>
        </w:rPr>
      </w:pPr>
      <w:r w:rsidRPr="00D13BF4">
        <w:rPr>
          <w:rFonts w:ascii="Verdana" w:hAnsi="Verdana"/>
          <w:sz w:val="20"/>
          <w:szCs w:val="20"/>
        </w:rPr>
        <w:t>Place:</w:t>
      </w:r>
      <w:r w:rsidR="009F0B89" w:rsidRPr="00D13BF4">
        <w:rPr>
          <w:rFonts w:ascii="Verdana" w:hAnsi="Verdana"/>
          <w:sz w:val="20"/>
          <w:szCs w:val="20"/>
        </w:rPr>
        <w:t xml:space="preserve"> Bangalore (KA)</w:t>
      </w:r>
      <w:r w:rsidR="000342E1">
        <w:rPr>
          <w:rFonts w:ascii="Verdana" w:hAnsi="Verdana"/>
          <w:sz w:val="20"/>
          <w:szCs w:val="20"/>
        </w:rPr>
        <w:tab/>
      </w:r>
      <w:r w:rsidR="000342E1">
        <w:rPr>
          <w:rFonts w:ascii="Verdana" w:hAnsi="Verdana"/>
          <w:sz w:val="20"/>
          <w:szCs w:val="20"/>
        </w:rPr>
        <w:tab/>
      </w:r>
      <w:r w:rsidR="000342E1">
        <w:rPr>
          <w:rFonts w:ascii="Verdana" w:hAnsi="Verdana"/>
          <w:sz w:val="20"/>
          <w:szCs w:val="20"/>
        </w:rPr>
        <w:tab/>
      </w:r>
      <w:r w:rsidR="000342E1">
        <w:rPr>
          <w:rFonts w:ascii="Verdana" w:hAnsi="Verdana"/>
          <w:sz w:val="20"/>
          <w:szCs w:val="20"/>
        </w:rPr>
        <w:tab/>
      </w:r>
      <w:r w:rsidR="000342E1">
        <w:rPr>
          <w:rFonts w:ascii="Verdana" w:hAnsi="Verdana"/>
          <w:sz w:val="20"/>
          <w:szCs w:val="20"/>
        </w:rPr>
        <w:tab/>
      </w:r>
      <w:r w:rsidR="000342E1">
        <w:rPr>
          <w:rFonts w:ascii="Verdana" w:hAnsi="Verdana"/>
          <w:sz w:val="20"/>
          <w:szCs w:val="20"/>
        </w:rPr>
        <w:tab/>
      </w:r>
      <w:r w:rsidR="000342E1">
        <w:rPr>
          <w:rFonts w:ascii="Verdana" w:hAnsi="Verdana"/>
          <w:sz w:val="20"/>
          <w:szCs w:val="20"/>
        </w:rPr>
        <w:tab/>
      </w:r>
      <w:r w:rsidR="000342E1">
        <w:rPr>
          <w:rFonts w:ascii="Verdana" w:hAnsi="Verdana"/>
          <w:sz w:val="20"/>
          <w:szCs w:val="20"/>
        </w:rPr>
        <w:tab/>
        <w:t xml:space="preserve">   </w:t>
      </w:r>
      <w:r w:rsidR="000342E1" w:rsidRPr="00D13BF4">
        <w:rPr>
          <w:rFonts w:ascii="Verdana" w:hAnsi="Verdana"/>
          <w:sz w:val="20"/>
          <w:szCs w:val="20"/>
        </w:rPr>
        <w:t>PRASHANT KUMAR</w:t>
      </w:r>
    </w:p>
    <w:sectPr w:rsidR="00693BB9" w:rsidRPr="00D13BF4" w:rsidSect="00FA6C50">
      <w:pgSz w:w="11907" w:h="16839" w:code="9"/>
      <w:pgMar w:top="900" w:right="927" w:bottom="45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Courier New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6"/>
    <w:multiLevelType w:val="single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E1C7306"/>
    <w:multiLevelType w:val="hybridMultilevel"/>
    <w:tmpl w:val="CF102A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FA286D"/>
    <w:multiLevelType w:val="hybridMultilevel"/>
    <w:tmpl w:val="47FAB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6C3219"/>
    <w:multiLevelType w:val="hybridMultilevel"/>
    <w:tmpl w:val="5A2CB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093E8A"/>
    <w:multiLevelType w:val="hybridMultilevel"/>
    <w:tmpl w:val="05E0D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953CD1"/>
    <w:multiLevelType w:val="hybridMultilevel"/>
    <w:tmpl w:val="B7C2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43524A"/>
    <w:multiLevelType w:val="hybridMultilevel"/>
    <w:tmpl w:val="B6161C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4A414C"/>
    <w:multiLevelType w:val="hybridMultilevel"/>
    <w:tmpl w:val="A7F4D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0B108A"/>
    <w:multiLevelType w:val="hybridMultilevel"/>
    <w:tmpl w:val="78003B4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374BFD"/>
    <w:multiLevelType w:val="hybridMultilevel"/>
    <w:tmpl w:val="DBF4E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DE7589"/>
    <w:multiLevelType w:val="hybridMultilevel"/>
    <w:tmpl w:val="C70802C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C0D0000"/>
    <w:multiLevelType w:val="hybridMultilevel"/>
    <w:tmpl w:val="728AA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69226A"/>
    <w:multiLevelType w:val="hybridMultilevel"/>
    <w:tmpl w:val="B92E8F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72F3994"/>
    <w:multiLevelType w:val="hybridMultilevel"/>
    <w:tmpl w:val="26F01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FB0111"/>
    <w:multiLevelType w:val="hybridMultilevel"/>
    <w:tmpl w:val="2A9AA3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BE95E24"/>
    <w:multiLevelType w:val="hybridMultilevel"/>
    <w:tmpl w:val="9B6E6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2"/>
  </w:num>
  <w:num w:numId="5">
    <w:abstractNumId w:val="11"/>
  </w:num>
  <w:num w:numId="6">
    <w:abstractNumId w:val="13"/>
  </w:num>
  <w:num w:numId="7">
    <w:abstractNumId w:val="18"/>
  </w:num>
  <w:num w:numId="8">
    <w:abstractNumId w:val="7"/>
  </w:num>
  <w:num w:numId="9">
    <w:abstractNumId w:val="5"/>
  </w:num>
  <w:num w:numId="10">
    <w:abstractNumId w:val="9"/>
  </w:num>
  <w:num w:numId="11">
    <w:abstractNumId w:val="17"/>
  </w:num>
  <w:num w:numId="12">
    <w:abstractNumId w:val="8"/>
  </w:num>
  <w:num w:numId="13">
    <w:abstractNumId w:val="1"/>
  </w:num>
  <w:num w:numId="14">
    <w:abstractNumId w:val="6"/>
  </w:num>
  <w:num w:numId="15">
    <w:abstractNumId w:val="10"/>
  </w:num>
  <w:num w:numId="16">
    <w:abstractNumId w:val="14"/>
  </w:num>
  <w:num w:numId="17">
    <w:abstractNumId w:val="12"/>
  </w:num>
  <w:num w:numId="18">
    <w:abstractNumId w:val="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953"/>
    <w:rsid w:val="0000660B"/>
    <w:rsid w:val="00023A5B"/>
    <w:rsid w:val="00033777"/>
    <w:rsid w:val="000342E1"/>
    <w:rsid w:val="00042556"/>
    <w:rsid w:val="00052D16"/>
    <w:rsid w:val="0005354D"/>
    <w:rsid w:val="00084C30"/>
    <w:rsid w:val="0009162C"/>
    <w:rsid w:val="000B6CED"/>
    <w:rsid w:val="000C55CF"/>
    <w:rsid w:val="000C6B34"/>
    <w:rsid w:val="000F66F2"/>
    <w:rsid w:val="00100769"/>
    <w:rsid w:val="00131EAD"/>
    <w:rsid w:val="00181D00"/>
    <w:rsid w:val="00197EB8"/>
    <w:rsid w:val="001C3B9F"/>
    <w:rsid w:val="001D5378"/>
    <w:rsid w:val="001D657E"/>
    <w:rsid w:val="001E152D"/>
    <w:rsid w:val="001E67E4"/>
    <w:rsid w:val="002112DA"/>
    <w:rsid w:val="00217B6F"/>
    <w:rsid w:val="00232A96"/>
    <w:rsid w:val="002435D6"/>
    <w:rsid w:val="00244B71"/>
    <w:rsid w:val="002502CD"/>
    <w:rsid w:val="002535AB"/>
    <w:rsid w:val="00254161"/>
    <w:rsid w:val="002A6FE0"/>
    <w:rsid w:val="002B5CF3"/>
    <w:rsid w:val="002C14F9"/>
    <w:rsid w:val="002F08D1"/>
    <w:rsid w:val="003152D7"/>
    <w:rsid w:val="003405F5"/>
    <w:rsid w:val="00344A0C"/>
    <w:rsid w:val="0035518E"/>
    <w:rsid w:val="003561BC"/>
    <w:rsid w:val="003958B9"/>
    <w:rsid w:val="003B3B4D"/>
    <w:rsid w:val="003C625B"/>
    <w:rsid w:val="003D1B4B"/>
    <w:rsid w:val="003D3D1E"/>
    <w:rsid w:val="003E556C"/>
    <w:rsid w:val="003E7DC5"/>
    <w:rsid w:val="003F534A"/>
    <w:rsid w:val="00405E76"/>
    <w:rsid w:val="00457ACD"/>
    <w:rsid w:val="00462941"/>
    <w:rsid w:val="00476C1A"/>
    <w:rsid w:val="00477EE5"/>
    <w:rsid w:val="004856E4"/>
    <w:rsid w:val="004B26DF"/>
    <w:rsid w:val="004E22D7"/>
    <w:rsid w:val="004E7B2D"/>
    <w:rsid w:val="004F60EB"/>
    <w:rsid w:val="005033AA"/>
    <w:rsid w:val="005174DA"/>
    <w:rsid w:val="0052722E"/>
    <w:rsid w:val="0053791F"/>
    <w:rsid w:val="00562A5F"/>
    <w:rsid w:val="0057399A"/>
    <w:rsid w:val="005850A4"/>
    <w:rsid w:val="005B189E"/>
    <w:rsid w:val="005B22F4"/>
    <w:rsid w:val="005B3AD4"/>
    <w:rsid w:val="005D1AA8"/>
    <w:rsid w:val="006266B4"/>
    <w:rsid w:val="006417EC"/>
    <w:rsid w:val="006432EC"/>
    <w:rsid w:val="006621D9"/>
    <w:rsid w:val="00673860"/>
    <w:rsid w:val="00674DDF"/>
    <w:rsid w:val="00682549"/>
    <w:rsid w:val="006846D3"/>
    <w:rsid w:val="00693BB9"/>
    <w:rsid w:val="00697C04"/>
    <w:rsid w:val="006A4571"/>
    <w:rsid w:val="006D6DA7"/>
    <w:rsid w:val="00700AA5"/>
    <w:rsid w:val="007122EB"/>
    <w:rsid w:val="00715162"/>
    <w:rsid w:val="0072260E"/>
    <w:rsid w:val="007307C1"/>
    <w:rsid w:val="00730DF1"/>
    <w:rsid w:val="00755AD1"/>
    <w:rsid w:val="00767FB5"/>
    <w:rsid w:val="0077507C"/>
    <w:rsid w:val="00790391"/>
    <w:rsid w:val="007C2DAA"/>
    <w:rsid w:val="007C4EED"/>
    <w:rsid w:val="007C547B"/>
    <w:rsid w:val="007C6A08"/>
    <w:rsid w:val="007E164C"/>
    <w:rsid w:val="007F2E45"/>
    <w:rsid w:val="008143B1"/>
    <w:rsid w:val="008273C1"/>
    <w:rsid w:val="0085411D"/>
    <w:rsid w:val="008604A0"/>
    <w:rsid w:val="00877FB1"/>
    <w:rsid w:val="0089020C"/>
    <w:rsid w:val="008908EB"/>
    <w:rsid w:val="008A7BAE"/>
    <w:rsid w:val="008B775D"/>
    <w:rsid w:val="008E6BBD"/>
    <w:rsid w:val="008E7EEE"/>
    <w:rsid w:val="008F5953"/>
    <w:rsid w:val="00924413"/>
    <w:rsid w:val="00925579"/>
    <w:rsid w:val="009772C2"/>
    <w:rsid w:val="00981939"/>
    <w:rsid w:val="0098380E"/>
    <w:rsid w:val="009C0A8B"/>
    <w:rsid w:val="009C65C4"/>
    <w:rsid w:val="009F0B89"/>
    <w:rsid w:val="00A014B1"/>
    <w:rsid w:val="00A53298"/>
    <w:rsid w:val="00A54A52"/>
    <w:rsid w:val="00A6241C"/>
    <w:rsid w:val="00A666BB"/>
    <w:rsid w:val="00A66A72"/>
    <w:rsid w:val="00A75027"/>
    <w:rsid w:val="00AA30F1"/>
    <w:rsid w:val="00AB7E81"/>
    <w:rsid w:val="00AC7077"/>
    <w:rsid w:val="00B46A22"/>
    <w:rsid w:val="00B530D1"/>
    <w:rsid w:val="00B54489"/>
    <w:rsid w:val="00B61C3D"/>
    <w:rsid w:val="00B705C1"/>
    <w:rsid w:val="00B85ABE"/>
    <w:rsid w:val="00BA05A2"/>
    <w:rsid w:val="00BB0C49"/>
    <w:rsid w:val="00BB66C5"/>
    <w:rsid w:val="00BC5901"/>
    <w:rsid w:val="00C22DE2"/>
    <w:rsid w:val="00C237D7"/>
    <w:rsid w:val="00C6786E"/>
    <w:rsid w:val="00C7462E"/>
    <w:rsid w:val="00C84847"/>
    <w:rsid w:val="00C92EBE"/>
    <w:rsid w:val="00CC5EB6"/>
    <w:rsid w:val="00CC6371"/>
    <w:rsid w:val="00D0392E"/>
    <w:rsid w:val="00D05569"/>
    <w:rsid w:val="00D12B62"/>
    <w:rsid w:val="00D13BF4"/>
    <w:rsid w:val="00D34389"/>
    <w:rsid w:val="00D34BB0"/>
    <w:rsid w:val="00D46D01"/>
    <w:rsid w:val="00D725EE"/>
    <w:rsid w:val="00D9593C"/>
    <w:rsid w:val="00DB3A58"/>
    <w:rsid w:val="00DD0394"/>
    <w:rsid w:val="00DE1A9D"/>
    <w:rsid w:val="00DF36AB"/>
    <w:rsid w:val="00E0564A"/>
    <w:rsid w:val="00E0769F"/>
    <w:rsid w:val="00E26F72"/>
    <w:rsid w:val="00E368FF"/>
    <w:rsid w:val="00E4476A"/>
    <w:rsid w:val="00E529F8"/>
    <w:rsid w:val="00E63961"/>
    <w:rsid w:val="00E7488F"/>
    <w:rsid w:val="00EA0E78"/>
    <w:rsid w:val="00EA5A36"/>
    <w:rsid w:val="00EB48E6"/>
    <w:rsid w:val="00EB7D3C"/>
    <w:rsid w:val="00EE684D"/>
    <w:rsid w:val="00EF0158"/>
    <w:rsid w:val="00F11853"/>
    <w:rsid w:val="00F126AD"/>
    <w:rsid w:val="00F2247D"/>
    <w:rsid w:val="00F32FC5"/>
    <w:rsid w:val="00F57DA9"/>
    <w:rsid w:val="00F756E7"/>
    <w:rsid w:val="00F8542C"/>
    <w:rsid w:val="00FA6C50"/>
    <w:rsid w:val="00FB6634"/>
    <w:rsid w:val="00FC61FF"/>
    <w:rsid w:val="00FF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953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F5953"/>
    <w:pPr>
      <w:suppressAutoHyphens/>
      <w:spacing w:after="120"/>
    </w:pPr>
    <w:rPr>
      <w:rFonts w:ascii="Times New Roman" w:hAnsi="Times New Roman"/>
      <w:lang w:eastAsia="ar-SA"/>
    </w:rPr>
  </w:style>
  <w:style w:type="character" w:customStyle="1" w:styleId="BodyTextChar">
    <w:name w:val="Body Text Char"/>
    <w:basedOn w:val="DefaultParagraphFont"/>
    <w:link w:val="BodyText"/>
    <w:rsid w:val="008F595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D34B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953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F5953"/>
    <w:pPr>
      <w:suppressAutoHyphens/>
      <w:spacing w:after="120"/>
    </w:pPr>
    <w:rPr>
      <w:rFonts w:ascii="Times New Roman" w:hAnsi="Times New Roman"/>
      <w:lang w:eastAsia="ar-SA"/>
    </w:rPr>
  </w:style>
  <w:style w:type="character" w:customStyle="1" w:styleId="BodyTextChar">
    <w:name w:val="Body Text Char"/>
    <w:basedOn w:val="DefaultParagraphFont"/>
    <w:link w:val="BodyText"/>
    <w:rsid w:val="008F595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D34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1893</TotalTime>
  <Pages>2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Prashant Kumar</cp:lastModifiedBy>
  <cp:revision>196</cp:revision>
  <cp:lastPrinted>2013-07-05T12:37:00Z</cp:lastPrinted>
  <dcterms:created xsi:type="dcterms:W3CDTF">2011-10-30T12:23:00Z</dcterms:created>
  <dcterms:modified xsi:type="dcterms:W3CDTF">2015-03-14T15:28:00Z</dcterms:modified>
</cp:coreProperties>
</file>