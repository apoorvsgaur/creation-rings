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38A1" w:rsidRPr="00AB2F2B" w:rsidRDefault="00B25EDA" w:rsidP="00DC161D">
      <w:pPr>
        <w:pStyle w:val="Heading2"/>
        <w:rPr>
          <w:rFonts w:cs="Lucida Sans Unicode"/>
          <w:sz w:val="20"/>
          <w:szCs w:val="20"/>
        </w:rPr>
      </w:pPr>
      <w:r w:rsidRPr="00AB2F2B">
        <w:rPr>
          <w:rFonts w:cs="Lucida Sans Unicode"/>
          <w:sz w:val="20"/>
          <w:szCs w:val="20"/>
        </w:rPr>
        <w:t>Ujesh Mohanan</w:t>
      </w:r>
    </w:p>
    <w:p w:rsidR="008038A1" w:rsidRPr="00AB2F2B" w:rsidRDefault="008038A1" w:rsidP="00DC161D">
      <w:pPr>
        <w:jc w:val="center"/>
        <w:rPr>
          <w:rFonts w:ascii="Verdana" w:hAnsi="Verdana" w:cs="Lucida Sans Unicode"/>
          <w:sz w:val="18"/>
          <w:szCs w:val="18"/>
        </w:rPr>
      </w:pPr>
      <w:hyperlink r:id="rId7" w:history="1">
        <w:r w:rsidRPr="00AB2F2B">
          <w:rPr>
            <w:rStyle w:val="Hyperlink"/>
            <w:rFonts w:ascii="Verdana" w:hAnsi="Verdana" w:cs="Lucida Sans Unicode"/>
            <w:sz w:val="18"/>
            <w:szCs w:val="18"/>
          </w:rPr>
          <w:t>ujeshmohanan@gmail.com</w:t>
        </w:r>
      </w:hyperlink>
    </w:p>
    <w:p w:rsidR="008038A1" w:rsidRPr="00AB2F2B" w:rsidRDefault="008038A1" w:rsidP="00DC161D">
      <w:pPr>
        <w:jc w:val="center"/>
        <w:rPr>
          <w:rFonts w:ascii="Verdana" w:hAnsi="Verdana" w:cs="Lucida Sans Unicode"/>
          <w:sz w:val="18"/>
          <w:szCs w:val="18"/>
        </w:rPr>
      </w:pPr>
      <w:r w:rsidRPr="001D68A4">
        <w:rPr>
          <w:rFonts w:ascii="Verdana" w:hAnsi="Verdana" w:cs="Lucida Sans Unicode"/>
          <w:sz w:val="18"/>
          <w:szCs w:val="18"/>
          <w14:shadow w14:blurRad="50800" w14:dist="38100" w14:dir="2700000" w14:sx="100000" w14:sy="100000" w14:kx="0" w14:ky="0" w14:algn="tl">
            <w14:srgbClr w14:val="000000">
              <w14:alpha w14:val="60000"/>
            </w14:srgbClr>
          </w14:shadow>
        </w:rPr>
        <w:t>+91 9846333975</w:t>
      </w:r>
    </w:p>
    <w:p w:rsidR="008038A1" w:rsidRPr="00AB2F2B" w:rsidRDefault="008038A1" w:rsidP="00DC161D">
      <w:pPr>
        <w:ind w:left="4320"/>
        <w:rPr>
          <w:rFonts w:ascii="Verdana" w:hAnsi="Verdana" w:cs="Lucida Sans Unicode"/>
          <w:sz w:val="18"/>
          <w:szCs w:val="18"/>
        </w:rPr>
      </w:pPr>
    </w:p>
    <w:p w:rsidR="00B25EDA" w:rsidRPr="00AB2F2B" w:rsidRDefault="008038A1" w:rsidP="00DC161D">
      <w:pPr>
        <w:rPr>
          <w:rFonts w:ascii="Verdana" w:hAnsi="Verdana" w:cs="Lucida Sans Unicode"/>
          <w:sz w:val="18"/>
          <w:szCs w:val="18"/>
        </w:rPr>
      </w:pPr>
      <w:r w:rsidRPr="00B703AA">
        <w:rPr>
          <w:rFonts w:ascii="Verdana" w:hAnsi="Verdana" w:cs="Lucida Sans Unicode"/>
          <w:b/>
          <w:sz w:val="18"/>
          <w:szCs w:val="18"/>
        </w:rPr>
        <w:t>Permanent Contact Info</w:t>
      </w:r>
      <w:r w:rsidR="00B703AA" w:rsidRPr="00B703AA">
        <w:rPr>
          <w:rFonts w:ascii="Verdana" w:hAnsi="Verdana" w:cs="Lucida Sans Unicode"/>
          <w:b/>
          <w:sz w:val="18"/>
          <w:szCs w:val="18"/>
        </w:rPr>
        <w:t xml:space="preserve">: </w:t>
      </w:r>
      <w:proofErr w:type="spellStart"/>
      <w:r w:rsidRPr="00AB2F2B">
        <w:rPr>
          <w:rFonts w:ascii="Verdana" w:hAnsi="Verdana" w:cs="Lucida Sans Unicode"/>
          <w:sz w:val="18"/>
          <w:szCs w:val="18"/>
        </w:rPr>
        <w:t>Chirayil</w:t>
      </w:r>
      <w:proofErr w:type="spellEnd"/>
      <w:r w:rsidRPr="00AB2F2B">
        <w:rPr>
          <w:rFonts w:ascii="Verdana" w:hAnsi="Verdana" w:cs="Lucida Sans Unicode"/>
          <w:sz w:val="18"/>
          <w:szCs w:val="18"/>
        </w:rPr>
        <w:t xml:space="preserve"> House, </w:t>
      </w:r>
      <w:proofErr w:type="spellStart"/>
      <w:r w:rsidR="002F34D9" w:rsidRPr="00AB2F2B">
        <w:rPr>
          <w:rFonts w:ascii="Verdana" w:hAnsi="Verdana" w:cs="Lucida Sans Unicode"/>
          <w:sz w:val="18"/>
          <w:szCs w:val="18"/>
        </w:rPr>
        <w:t>Thekkumbhagom</w:t>
      </w:r>
      <w:proofErr w:type="spellEnd"/>
      <w:r w:rsidRPr="00AB2F2B">
        <w:rPr>
          <w:rFonts w:ascii="Verdana" w:hAnsi="Verdana" w:cs="Lucida Sans Unicode"/>
          <w:sz w:val="18"/>
          <w:szCs w:val="18"/>
        </w:rPr>
        <w:t xml:space="preserve">, </w:t>
      </w:r>
      <w:proofErr w:type="spellStart"/>
      <w:r w:rsidRPr="00AB2F2B">
        <w:rPr>
          <w:rFonts w:ascii="Verdana" w:hAnsi="Verdana" w:cs="Lucida Sans Unicode"/>
          <w:sz w:val="18"/>
          <w:szCs w:val="18"/>
        </w:rPr>
        <w:t>Tripunithur</w:t>
      </w:r>
      <w:r w:rsidR="00E515EF" w:rsidRPr="00AB2F2B">
        <w:rPr>
          <w:rFonts w:ascii="Verdana" w:hAnsi="Verdana" w:cs="Lucida Sans Unicode"/>
          <w:sz w:val="18"/>
          <w:szCs w:val="18"/>
        </w:rPr>
        <w:t>a</w:t>
      </w:r>
      <w:proofErr w:type="spellEnd"/>
      <w:r w:rsidRPr="00AB2F2B">
        <w:rPr>
          <w:rFonts w:ascii="Verdana" w:hAnsi="Verdana" w:cs="Lucida Sans Unicode"/>
          <w:sz w:val="18"/>
          <w:szCs w:val="18"/>
        </w:rPr>
        <w:t xml:space="preserve"> P.O., </w:t>
      </w:r>
      <w:proofErr w:type="spellStart"/>
      <w:r w:rsidRPr="00AB2F2B">
        <w:rPr>
          <w:rFonts w:ascii="Verdana" w:hAnsi="Verdana" w:cs="Lucida Sans Unicode"/>
          <w:sz w:val="18"/>
          <w:szCs w:val="18"/>
        </w:rPr>
        <w:t>Ernakulam</w:t>
      </w:r>
      <w:proofErr w:type="spellEnd"/>
      <w:r w:rsidRPr="00AB2F2B">
        <w:rPr>
          <w:rFonts w:ascii="Verdana" w:hAnsi="Verdana" w:cs="Lucida Sans Unicode"/>
          <w:sz w:val="18"/>
          <w:szCs w:val="18"/>
        </w:rPr>
        <w:t>, Kerala</w:t>
      </w:r>
      <w:r w:rsidR="00AF47E5">
        <w:rPr>
          <w:rFonts w:ascii="Verdana" w:hAnsi="Verdana" w:cs="Lucida Sans Unicode"/>
          <w:sz w:val="18"/>
          <w:szCs w:val="18"/>
        </w:rPr>
        <w:t>, India, PIN</w:t>
      </w:r>
      <w:r w:rsidRPr="00AB2F2B">
        <w:rPr>
          <w:rFonts w:ascii="Verdana" w:hAnsi="Verdana" w:cs="Lucida Sans Unicode"/>
          <w:sz w:val="18"/>
          <w:szCs w:val="18"/>
        </w:rPr>
        <w:t xml:space="preserve"> – 682 301</w:t>
      </w:r>
    </w:p>
    <w:p w:rsidR="00B25EDA" w:rsidRDefault="00B25EDA" w:rsidP="00DC161D">
      <w:pPr>
        <w:rPr>
          <w:rFonts w:ascii="Verdana" w:hAnsi="Verdana" w:cs="Lucida Sans Unicode"/>
          <w:sz w:val="20"/>
        </w:rPr>
      </w:pPr>
    </w:p>
    <w:p w:rsidR="008E79BF" w:rsidRPr="008E79BF" w:rsidRDefault="00896619" w:rsidP="00896619">
      <w:pPr>
        <w:tabs>
          <w:tab w:val="left" w:pos="2625"/>
        </w:tabs>
        <w:rPr>
          <w:rFonts w:ascii="Verdana" w:hAnsi="Verdana" w:cs="Lucida Sans Unicode"/>
          <w:b/>
          <w:sz w:val="20"/>
        </w:rPr>
      </w:pPr>
      <w:r>
        <w:rPr>
          <w:rFonts w:ascii="Verdana" w:hAnsi="Verdana" w:cs="Lucida Sans Unicode"/>
          <w:b/>
          <w:sz w:val="20"/>
        </w:rPr>
        <w:t>GENERAL OVERVIEW</w:t>
      </w:r>
    </w:p>
    <w:p w:rsidR="008E79BF" w:rsidRDefault="00280F6F" w:rsidP="00DC161D">
      <w:pPr>
        <w:rPr>
          <w:rFonts w:ascii="Verdana" w:hAnsi="Verdana" w:cs="Lucida Sans Unicode"/>
          <w:sz w:val="20"/>
        </w:rPr>
      </w:pPr>
      <w:proofErr w:type="gramStart"/>
      <w:r>
        <w:rPr>
          <w:rFonts w:ascii="Verdana" w:hAnsi="Verdana" w:cs="Lucida Sans Unicode"/>
          <w:sz w:val="20"/>
        </w:rPr>
        <w:t>Experienced s</w:t>
      </w:r>
      <w:r w:rsidR="008E79BF">
        <w:rPr>
          <w:rFonts w:ascii="Verdana" w:hAnsi="Verdana" w:cs="Lucida Sans Unicode"/>
          <w:sz w:val="20"/>
        </w:rPr>
        <w:t xml:space="preserve">oftware professional </w:t>
      </w:r>
      <w:r>
        <w:rPr>
          <w:rFonts w:ascii="Verdana" w:hAnsi="Verdana" w:cs="Lucida Sans Unicode"/>
          <w:sz w:val="20"/>
        </w:rPr>
        <w:t>with</w:t>
      </w:r>
      <w:r w:rsidR="008E79BF">
        <w:rPr>
          <w:rFonts w:ascii="Verdana" w:hAnsi="Verdana" w:cs="Lucida Sans Unicode"/>
          <w:sz w:val="20"/>
        </w:rPr>
        <w:t xml:space="preserve"> </w:t>
      </w:r>
      <w:r>
        <w:rPr>
          <w:rFonts w:ascii="Verdana" w:hAnsi="Verdana" w:cs="Lucida Sans Unicode"/>
          <w:sz w:val="20"/>
        </w:rPr>
        <w:t xml:space="preserve">over </w:t>
      </w:r>
      <w:r w:rsidR="008E79BF">
        <w:rPr>
          <w:rFonts w:ascii="Verdana" w:hAnsi="Verdana" w:cs="Lucida Sans Unicode"/>
          <w:sz w:val="20"/>
        </w:rPr>
        <w:t>9 years of experience in design</w:t>
      </w:r>
      <w:r>
        <w:rPr>
          <w:rFonts w:ascii="Verdana" w:hAnsi="Verdana" w:cs="Lucida Sans Unicode"/>
          <w:sz w:val="20"/>
        </w:rPr>
        <w:t>ing</w:t>
      </w:r>
      <w:r w:rsidR="008E79BF">
        <w:rPr>
          <w:rFonts w:ascii="Verdana" w:hAnsi="Verdana" w:cs="Lucida Sans Unicode"/>
          <w:sz w:val="20"/>
        </w:rPr>
        <w:t xml:space="preserve"> and develop</w:t>
      </w:r>
      <w:r>
        <w:rPr>
          <w:rFonts w:ascii="Verdana" w:hAnsi="Verdana" w:cs="Lucida Sans Unicode"/>
          <w:sz w:val="20"/>
        </w:rPr>
        <w:t xml:space="preserve">ing software applications </w:t>
      </w:r>
      <w:r w:rsidR="008E79BF">
        <w:rPr>
          <w:rFonts w:ascii="Verdana" w:hAnsi="Verdana" w:cs="Lucida Sans Unicode"/>
          <w:sz w:val="20"/>
        </w:rPr>
        <w:t>using C++ and C over windows and LINUX platforms.</w:t>
      </w:r>
      <w:proofErr w:type="gramEnd"/>
      <w:r w:rsidR="008E79BF">
        <w:rPr>
          <w:rFonts w:ascii="Verdana" w:hAnsi="Verdana" w:cs="Lucida Sans Unicode"/>
          <w:sz w:val="20"/>
        </w:rPr>
        <w:t xml:space="preserve"> </w:t>
      </w:r>
      <w:proofErr w:type="gramStart"/>
      <w:r w:rsidR="008E79BF">
        <w:rPr>
          <w:rFonts w:ascii="Verdana" w:hAnsi="Verdana" w:cs="Lucida Sans Unicode"/>
          <w:sz w:val="20"/>
        </w:rPr>
        <w:t>Currently working as Tech lead with Accel Frontline Limited.</w:t>
      </w:r>
      <w:proofErr w:type="gramEnd"/>
    </w:p>
    <w:p w:rsidR="008E79BF" w:rsidRDefault="008E79BF" w:rsidP="00DC161D">
      <w:pPr>
        <w:rPr>
          <w:rFonts w:ascii="Verdana" w:hAnsi="Verdana" w:cs="Lucida Sans Unicode"/>
          <w:sz w:val="20"/>
        </w:rPr>
      </w:pPr>
    </w:p>
    <w:p w:rsidR="008F3B65" w:rsidRPr="008F3B65" w:rsidRDefault="008F3B65" w:rsidP="00DC161D">
      <w:pPr>
        <w:rPr>
          <w:rFonts w:ascii="Verdana" w:hAnsi="Verdana" w:cs="Lucida Sans Unicode"/>
          <w:b/>
          <w:sz w:val="20"/>
        </w:rPr>
      </w:pPr>
      <w:r w:rsidRPr="008F3B65">
        <w:rPr>
          <w:rFonts w:ascii="Verdana" w:hAnsi="Verdana" w:cs="Lucida Sans Unicode"/>
          <w:b/>
          <w:sz w:val="20"/>
        </w:rPr>
        <w:t>SUMMARY</w:t>
      </w:r>
    </w:p>
    <w:p w:rsidR="008F3B65" w:rsidRPr="008F3B65" w:rsidRDefault="008F3B65" w:rsidP="008F3B65">
      <w:pPr>
        <w:pStyle w:val="BodyText"/>
        <w:rPr>
          <w:rFonts w:ascii="Tahoma" w:hAnsi="Tahoma"/>
        </w:rPr>
      </w:pPr>
    </w:p>
    <w:p w:rsidR="008F3B65" w:rsidRPr="00022967" w:rsidRDefault="008F3B65" w:rsidP="008F3B65">
      <w:pPr>
        <w:numPr>
          <w:ilvl w:val="0"/>
          <w:numId w:val="15"/>
        </w:numPr>
        <w:jc w:val="both"/>
        <w:rPr>
          <w:rFonts w:ascii="Verdana" w:hAnsi="Verdana"/>
          <w:sz w:val="18"/>
          <w:szCs w:val="18"/>
        </w:rPr>
      </w:pPr>
      <w:r w:rsidRPr="00022967">
        <w:rPr>
          <w:rFonts w:ascii="Verdana" w:hAnsi="Verdana"/>
          <w:sz w:val="18"/>
          <w:szCs w:val="18"/>
        </w:rPr>
        <w:t xml:space="preserve">More than </w:t>
      </w:r>
      <w:r>
        <w:rPr>
          <w:rFonts w:ascii="Verdana" w:hAnsi="Verdana"/>
          <w:sz w:val="18"/>
          <w:szCs w:val="18"/>
        </w:rPr>
        <w:t>9</w:t>
      </w:r>
      <w:r w:rsidRPr="00022967">
        <w:rPr>
          <w:rFonts w:ascii="Verdana" w:hAnsi="Verdana"/>
          <w:sz w:val="18"/>
          <w:szCs w:val="18"/>
        </w:rPr>
        <w:t xml:space="preserve"> years</w:t>
      </w:r>
      <w:r w:rsidRPr="00022967">
        <w:rPr>
          <w:rFonts w:ascii="Verdana" w:hAnsi="Verdana"/>
          <w:b/>
          <w:sz w:val="18"/>
          <w:szCs w:val="18"/>
        </w:rPr>
        <w:t xml:space="preserve"> </w:t>
      </w:r>
      <w:r w:rsidRPr="00022967">
        <w:rPr>
          <w:rFonts w:ascii="Verdana" w:hAnsi="Verdana"/>
          <w:sz w:val="18"/>
          <w:szCs w:val="18"/>
        </w:rPr>
        <w:t>of experience in Design, Development</w:t>
      </w:r>
      <w:r>
        <w:rPr>
          <w:rFonts w:ascii="Verdana" w:hAnsi="Verdana"/>
          <w:sz w:val="18"/>
          <w:szCs w:val="18"/>
        </w:rPr>
        <w:t xml:space="preserve"> </w:t>
      </w:r>
      <w:r w:rsidRPr="00022967">
        <w:rPr>
          <w:rFonts w:ascii="Verdana" w:hAnsi="Verdana"/>
          <w:sz w:val="18"/>
          <w:szCs w:val="18"/>
        </w:rPr>
        <w:t>and Support of software systems.</w:t>
      </w:r>
    </w:p>
    <w:p w:rsidR="008F3B65" w:rsidRPr="00792573" w:rsidRDefault="008F3B65" w:rsidP="008F3B65">
      <w:pPr>
        <w:numPr>
          <w:ilvl w:val="0"/>
          <w:numId w:val="15"/>
        </w:numPr>
        <w:jc w:val="both"/>
        <w:rPr>
          <w:rFonts w:ascii="Tahoma" w:hAnsi="Tahoma"/>
          <w:sz w:val="20"/>
        </w:rPr>
      </w:pPr>
      <w:r w:rsidRPr="00022967">
        <w:rPr>
          <w:rFonts w:ascii="Verdana" w:hAnsi="Verdana"/>
          <w:sz w:val="18"/>
          <w:szCs w:val="18"/>
        </w:rPr>
        <w:t xml:space="preserve">On hand experience in </w:t>
      </w:r>
      <w:r w:rsidRPr="00782F58">
        <w:rPr>
          <w:rFonts w:ascii="Verdana" w:hAnsi="Verdana"/>
          <w:sz w:val="18"/>
          <w:szCs w:val="18"/>
        </w:rPr>
        <w:t>C</w:t>
      </w:r>
      <w:r>
        <w:rPr>
          <w:rFonts w:ascii="Verdana" w:hAnsi="Verdana"/>
          <w:sz w:val="18"/>
          <w:szCs w:val="18"/>
        </w:rPr>
        <w:t>++/C</w:t>
      </w:r>
      <w:r w:rsidRPr="00022967">
        <w:rPr>
          <w:rFonts w:ascii="Verdana" w:hAnsi="Verdana"/>
          <w:sz w:val="18"/>
          <w:szCs w:val="18"/>
        </w:rPr>
        <w:t xml:space="preserve"> over Windows </w:t>
      </w:r>
      <w:r>
        <w:rPr>
          <w:rFonts w:ascii="Verdana" w:hAnsi="Verdana"/>
          <w:sz w:val="18"/>
          <w:szCs w:val="18"/>
        </w:rPr>
        <w:t xml:space="preserve">and </w:t>
      </w:r>
      <w:r w:rsidRPr="00022967">
        <w:rPr>
          <w:rFonts w:ascii="Verdana" w:hAnsi="Verdana"/>
          <w:sz w:val="18"/>
          <w:szCs w:val="18"/>
        </w:rPr>
        <w:t>LINUX platforms.</w:t>
      </w:r>
    </w:p>
    <w:p w:rsidR="008F3B65" w:rsidRPr="00022967" w:rsidRDefault="008F3B65" w:rsidP="008F3B65">
      <w:pPr>
        <w:numPr>
          <w:ilvl w:val="0"/>
          <w:numId w:val="15"/>
        </w:numPr>
        <w:jc w:val="both"/>
        <w:rPr>
          <w:rFonts w:ascii="Verdana" w:hAnsi="Verdana"/>
          <w:sz w:val="18"/>
          <w:szCs w:val="18"/>
        </w:rPr>
      </w:pPr>
      <w:r w:rsidRPr="00022967">
        <w:rPr>
          <w:rFonts w:ascii="Verdana" w:hAnsi="Verdana"/>
          <w:sz w:val="18"/>
          <w:szCs w:val="18"/>
        </w:rPr>
        <w:t>Expertise in LINUX shell scripting and knowledge of windows scripting.</w:t>
      </w:r>
    </w:p>
    <w:p w:rsidR="008F3B65" w:rsidRPr="003E59BA" w:rsidRDefault="008F3B65" w:rsidP="008F3B65">
      <w:pPr>
        <w:numPr>
          <w:ilvl w:val="0"/>
          <w:numId w:val="15"/>
        </w:numPr>
        <w:jc w:val="both"/>
        <w:rPr>
          <w:rFonts w:ascii="Verdana" w:hAnsi="Verdana"/>
          <w:sz w:val="18"/>
          <w:szCs w:val="18"/>
        </w:rPr>
      </w:pPr>
      <w:r w:rsidRPr="003E59BA">
        <w:rPr>
          <w:rFonts w:ascii="Verdana" w:hAnsi="Verdana"/>
          <w:sz w:val="18"/>
          <w:szCs w:val="18"/>
        </w:rPr>
        <w:t>Strong in SQL and have work experience on different RDBMS such as Oracle, My SQL and MS SQL Server. Excellent knowledge of PL\SQL.</w:t>
      </w:r>
    </w:p>
    <w:p w:rsidR="008F3B65" w:rsidRPr="003E59BA" w:rsidRDefault="008F3B65" w:rsidP="008F3B65">
      <w:pPr>
        <w:numPr>
          <w:ilvl w:val="0"/>
          <w:numId w:val="15"/>
        </w:numPr>
        <w:jc w:val="both"/>
        <w:rPr>
          <w:rFonts w:ascii="Verdana" w:hAnsi="Verdana"/>
          <w:sz w:val="18"/>
          <w:szCs w:val="18"/>
        </w:rPr>
      </w:pPr>
      <w:r w:rsidRPr="003E59BA">
        <w:rPr>
          <w:rFonts w:ascii="Verdana" w:hAnsi="Verdana"/>
          <w:sz w:val="18"/>
          <w:szCs w:val="18"/>
        </w:rPr>
        <w:t>Exposure to design patterns and UML.</w:t>
      </w:r>
    </w:p>
    <w:p w:rsidR="008F3B65" w:rsidRPr="00022967" w:rsidRDefault="008F3B65" w:rsidP="008F3B65">
      <w:pPr>
        <w:numPr>
          <w:ilvl w:val="0"/>
          <w:numId w:val="15"/>
        </w:numPr>
        <w:jc w:val="both"/>
        <w:rPr>
          <w:rFonts w:ascii="Verdana" w:hAnsi="Verdana"/>
          <w:sz w:val="18"/>
          <w:szCs w:val="18"/>
        </w:rPr>
      </w:pPr>
      <w:r w:rsidRPr="00022967">
        <w:rPr>
          <w:rFonts w:ascii="Verdana" w:hAnsi="Verdana"/>
          <w:sz w:val="18"/>
          <w:szCs w:val="18"/>
        </w:rPr>
        <w:t>Worked as onsite coordinator in USA.</w:t>
      </w:r>
    </w:p>
    <w:p w:rsidR="008F3B65" w:rsidRPr="003E59BA" w:rsidRDefault="008F3B65" w:rsidP="008F3B65">
      <w:pPr>
        <w:numPr>
          <w:ilvl w:val="0"/>
          <w:numId w:val="15"/>
        </w:numPr>
        <w:jc w:val="both"/>
        <w:rPr>
          <w:rFonts w:ascii="Verdana" w:hAnsi="Verdana"/>
          <w:sz w:val="18"/>
          <w:szCs w:val="18"/>
        </w:rPr>
      </w:pPr>
      <w:r w:rsidRPr="003E59BA">
        <w:rPr>
          <w:rFonts w:ascii="Verdana" w:hAnsi="Verdana"/>
          <w:sz w:val="18"/>
          <w:szCs w:val="18"/>
        </w:rPr>
        <w:t>Holding B1 USA Visa.</w:t>
      </w:r>
    </w:p>
    <w:p w:rsidR="008F3B65" w:rsidRDefault="008F3B65" w:rsidP="008F3B65">
      <w:pPr>
        <w:pStyle w:val="BodyText2"/>
        <w:numPr>
          <w:ilvl w:val="0"/>
          <w:numId w:val="15"/>
        </w:numPr>
        <w:suppressAutoHyphens w:val="0"/>
        <w:spacing w:line="240" w:lineRule="auto"/>
        <w:jc w:val="both"/>
        <w:rPr>
          <w:rFonts w:ascii="Tahoma" w:hAnsi="Tahoma"/>
          <w:sz w:val="20"/>
        </w:rPr>
      </w:pPr>
      <w:r w:rsidRPr="00317317">
        <w:rPr>
          <w:rFonts w:ascii="Tahoma" w:hAnsi="Tahoma"/>
          <w:sz w:val="20"/>
        </w:rPr>
        <w:t>Familiarity with agile methodologies: Scrum and Kanban.</w:t>
      </w:r>
    </w:p>
    <w:p w:rsidR="008F3B65" w:rsidRPr="008F3B65" w:rsidRDefault="008F3B65" w:rsidP="008F3B65">
      <w:pPr>
        <w:numPr>
          <w:ilvl w:val="0"/>
          <w:numId w:val="15"/>
        </w:numPr>
        <w:rPr>
          <w:rFonts w:ascii="Verdana" w:hAnsi="Verdana" w:cs="Lucida Sans Unicode"/>
          <w:sz w:val="20"/>
        </w:rPr>
      </w:pPr>
      <w:r>
        <w:rPr>
          <w:rFonts w:ascii="Verdana" w:hAnsi="Verdana" w:cs="Lucida Sans Unicode"/>
          <w:sz w:val="20"/>
        </w:rPr>
        <w:t xml:space="preserve">Proven </w:t>
      </w:r>
      <w:r w:rsidRPr="008F7326">
        <w:rPr>
          <w:rFonts w:ascii="Verdana" w:hAnsi="Verdana" w:cs="Lucida Sans Unicode"/>
          <w:sz w:val="20"/>
        </w:rPr>
        <w:t>ability to co-work and experience of working under cross-cultural and multi-lingual environments.</w:t>
      </w:r>
      <w:bookmarkStart w:id="0" w:name="_GoBack"/>
      <w:bookmarkEnd w:id="0"/>
    </w:p>
    <w:p w:rsidR="008F3B65" w:rsidRDefault="008F3B65" w:rsidP="00DC161D">
      <w:pPr>
        <w:rPr>
          <w:rFonts w:ascii="Verdana" w:hAnsi="Verdana" w:cs="Lucida Sans Unicode"/>
          <w:sz w:val="20"/>
        </w:rPr>
      </w:pPr>
    </w:p>
    <w:p w:rsidR="008F3B65" w:rsidRPr="00AB2F2B" w:rsidRDefault="008F3B65" w:rsidP="00DC161D">
      <w:pPr>
        <w:rPr>
          <w:rFonts w:ascii="Verdana" w:hAnsi="Verdana" w:cs="Lucida Sans Unicode"/>
          <w:sz w:val="20"/>
        </w:rPr>
      </w:pPr>
    </w:p>
    <w:p w:rsidR="00B703AA" w:rsidRDefault="00B703AA" w:rsidP="00DC161D">
      <w:pPr>
        <w:rPr>
          <w:rFonts w:ascii="Verdana" w:hAnsi="Verdana" w:cs="Lucida Sans Unicode"/>
          <w:sz w:val="18"/>
          <w:szCs w:val="18"/>
        </w:rPr>
      </w:pPr>
      <w:r>
        <w:rPr>
          <w:rFonts w:ascii="Verdana" w:hAnsi="Verdana" w:cs="Lucida Sans Unicode"/>
          <w:b/>
          <w:sz w:val="20"/>
          <w:szCs w:val="20"/>
        </w:rPr>
        <w:t>WORK EXPERIENCE</w:t>
      </w:r>
    </w:p>
    <w:p w:rsidR="00B703AA" w:rsidRDefault="00B703AA" w:rsidP="00DC161D">
      <w:pPr>
        <w:rPr>
          <w:rFonts w:ascii="Verdana" w:hAnsi="Verdana" w:cs="Lucida Sans Unicode"/>
          <w:sz w:val="18"/>
          <w:szCs w:val="18"/>
        </w:rPr>
      </w:pPr>
      <w:r>
        <w:rPr>
          <w:rFonts w:ascii="Verdana" w:hAnsi="Verdana" w:cs="Lucida Sans Unicode"/>
          <w:sz w:val="18"/>
          <w:szCs w:val="18"/>
        </w:rPr>
        <w:t>2011/06 – Present</w:t>
      </w:r>
      <w:r>
        <w:rPr>
          <w:rFonts w:ascii="Verdana" w:hAnsi="Verdana" w:cs="Lucida Sans Unicode"/>
          <w:sz w:val="18"/>
          <w:szCs w:val="18"/>
        </w:rPr>
        <w:tab/>
      </w:r>
      <w:r>
        <w:rPr>
          <w:rFonts w:ascii="Verdana" w:hAnsi="Verdana" w:cs="Lucida Sans Unicode"/>
          <w:sz w:val="18"/>
          <w:szCs w:val="18"/>
        </w:rPr>
        <w:tab/>
        <w:t>Accel Frontline Limited, Kochi</w:t>
      </w:r>
    </w:p>
    <w:p w:rsidR="00B703AA" w:rsidRDefault="00B703AA"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sidR="00C43F23">
        <w:rPr>
          <w:rFonts w:ascii="Verdana" w:hAnsi="Verdana" w:cs="Lucida Sans Unicode"/>
          <w:sz w:val="18"/>
          <w:szCs w:val="18"/>
        </w:rPr>
        <w:t>Tech Lead</w:t>
      </w:r>
    </w:p>
    <w:p w:rsidR="00C43F23" w:rsidRDefault="00C43F23"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p>
    <w:p w:rsidR="00C43F23" w:rsidRDefault="00C43F23" w:rsidP="00DC161D">
      <w:pPr>
        <w:rPr>
          <w:rFonts w:ascii="Verdana" w:hAnsi="Verdana" w:cs="Lucida Sans Unicode"/>
          <w:sz w:val="18"/>
          <w:szCs w:val="18"/>
        </w:rPr>
      </w:pPr>
      <w:r>
        <w:rPr>
          <w:rFonts w:ascii="Verdana" w:hAnsi="Verdana" w:cs="Lucida Sans Unicode"/>
          <w:sz w:val="18"/>
          <w:szCs w:val="18"/>
        </w:rPr>
        <w:t>2008/09 – 2011/05</w:t>
      </w:r>
      <w:r>
        <w:rPr>
          <w:rFonts w:ascii="Verdana" w:hAnsi="Verdana" w:cs="Lucida Sans Unicode"/>
          <w:sz w:val="18"/>
          <w:szCs w:val="18"/>
        </w:rPr>
        <w:tab/>
      </w:r>
      <w:r>
        <w:rPr>
          <w:rFonts w:ascii="Verdana" w:hAnsi="Verdana" w:cs="Lucida Sans Unicode"/>
          <w:sz w:val="18"/>
          <w:szCs w:val="18"/>
        </w:rPr>
        <w:tab/>
      </w:r>
      <w:proofErr w:type="spellStart"/>
      <w:r>
        <w:rPr>
          <w:rFonts w:ascii="Verdana" w:hAnsi="Verdana" w:cs="Lucida Sans Unicode"/>
          <w:sz w:val="18"/>
          <w:szCs w:val="18"/>
        </w:rPr>
        <w:t>WiFi</w:t>
      </w:r>
      <w:proofErr w:type="spellEnd"/>
      <w:r>
        <w:rPr>
          <w:rFonts w:ascii="Verdana" w:hAnsi="Verdana" w:cs="Lucida Sans Unicode"/>
          <w:sz w:val="18"/>
          <w:szCs w:val="18"/>
        </w:rPr>
        <w:t xml:space="preserve"> Networks Private Limited, Bangalore</w:t>
      </w:r>
    </w:p>
    <w:p w:rsidR="00C43F23" w:rsidRDefault="00C43F23"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Tech Lead</w:t>
      </w:r>
    </w:p>
    <w:p w:rsidR="00C43F23" w:rsidRDefault="00C43F23" w:rsidP="00DC161D">
      <w:pPr>
        <w:rPr>
          <w:rFonts w:ascii="Verdana" w:hAnsi="Verdana" w:cs="Lucida Sans Unicode"/>
          <w:sz w:val="18"/>
          <w:szCs w:val="18"/>
        </w:rPr>
      </w:pPr>
    </w:p>
    <w:p w:rsidR="00C43F23" w:rsidRDefault="00C43F23" w:rsidP="00DC161D">
      <w:pPr>
        <w:rPr>
          <w:rFonts w:ascii="Verdana" w:hAnsi="Verdana" w:cs="Lucida Sans Unicode"/>
          <w:sz w:val="18"/>
          <w:szCs w:val="18"/>
        </w:rPr>
      </w:pPr>
      <w:r>
        <w:rPr>
          <w:rFonts w:ascii="Verdana" w:hAnsi="Verdana" w:cs="Lucida Sans Unicode"/>
          <w:sz w:val="18"/>
          <w:szCs w:val="18"/>
        </w:rPr>
        <w:t>2005/09 – 2008/09</w:t>
      </w:r>
      <w:r>
        <w:rPr>
          <w:rFonts w:ascii="Verdana" w:hAnsi="Verdana" w:cs="Lucida Sans Unicode"/>
          <w:sz w:val="18"/>
          <w:szCs w:val="18"/>
        </w:rPr>
        <w:tab/>
      </w:r>
      <w:r>
        <w:rPr>
          <w:rFonts w:ascii="Verdana" w:hAnsi="Verdana" w:cs="Lucida Sans Unicode"/>
          <w:sz w:val="18"/>
          <w:szCs w:val="18"/>
        </w:rPr>
        <w:tab/>
        <w:t>Prudent Technologies Private Limited</w:t>
      </w:r>
    </w:p>
    <w:p w:rsidR="00B703AA" w:rsidRDefault="00C43F23" w:rsidP="00DC161D">
      <w:pPr>
        <w:rPr>
          <w:rFonts w:ascii="Verdana" w:hAnsi="Verdana" w:cs="Lucida Sans Unicode"/>
          <w:b/>
          <w:sz w:val="20"/>
          <w:szCs w:val="20"/>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r>
      <w:r w:rsidR="0064695E">
        <w:rPr>
          <w:rFonts w:ascii="Verdana" w:hAnsi="Verdana" w:cs="Lucida Sans Unicode"/>
          <w:sz w:val="18"/>
          <w:szCs w:val="18"/>
        </w:rPr>
        <w:t>Software Engineer</w:t>
      </w:r>
    </w:p>
    <w:p w:rsidR="00B703AA" w:rsidRDefault="00B703AA" w:rsidP="00DC161D">
      <w:pPr>
        <w:rPr>
          <w:rFonts w:ascii="Verdana" w:hAnsi="Verdana" w:cs="Lucida Sans Unicode"/>
          <w:b/>
          <w:sz w:val="20"/>
          <w:szCs w:val="20"/>
        </w:rPr>
      </w:pPr>
    </w:p>
    <w:p w:rsidR="00B16604" w:rsidRDefault="00B16604" w:rsidP="00DC161D">
      <w:pPr>
        <w:rPr>
          <w:rFonts w:ascii="Verdana" w:hAnsi="Verdana" w:cs="Lucida Sans Unicode"/>
          <w:b/>
          <w:sz w:val="20"/>
          <w:szCs w:val="20"/>
        </w:rPr>
      </w:pPr>
      <w:r>
        <w:rPr>
          <w:rFonts w:ascii="Verdana" w:hAnsi="Verdana" w:cs="Lucida Sans Unicode"/>
          <w:b/>
          <w:sz w:val="20"/>
          <w:szCs w:val="20"/>
        </w:rPr>
        <w:t>TECHNICAL SKILLS</w:t>
      </w:r>
    </w:p>
    <w:p w:rsidR="00B16604" w:rsidRDefault="00B16604"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Programming Languages:</w:t>
      </w:r>
    </w:p>
    <w:p w:rsidR="00B16604" w:rsidRDefault="00B16604"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C/C++</w:t>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9 years</w:t>
      </w:r>
    </w:p>
    <w:p w:rsidR="00B16604" w:rsidRDefault="00B16604"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SQL</w:t>
      </w: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5 years</w:t>
      </w:r>
    </w:p>
    <w:p w:rsidR="00B16604" w:rsidRDefault="00B16604"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Linux shell scripting</w:t>
      </w:r>
      <w:r>
        <w:rPr>
          <w:rFonts w:ascii="Verdana" w:hAnsi="Verdana" w:cs="Lucida Sans Unicode"/>
          <w:sz w:val="18"/>
          <w:szCs w:val="18"/>
        </w:rPr>
        <w:tab/>
        <w:t>3 years</w:t>
      </w:r>
    </w:p>
    <w:p w:rsidR="00B16604" w:rsidRDefault="00B16604" w:rsidP="00DC161D">
      <w:pPr>
        <w:rPr>
          <w:rFonts w:ascii="Verdana" w:hAnsi="Verdana" w:cs="Lucida Sans Unicode"/>
          <w:sz w:val="18"/>
          <w:szCs w:val="18"/>
        </w:rPr>
      </w:pPr>
    </w:p>
    <w:p w:rsidR="00B16604" w:rsidRDefault="00B16604" w:rsidP="00DC161D">
      <w:pPr>
        <w:rPr>
          <w:rFonts w:ascii="Verdana" w:hAnsi="Verdana" w:cs="Lucida Sans Unicode"/>
          <w:sz w:val="18"/>
          <w:szCs w:val="18"/>
        </w:rPr>
      </w:pPr>
      <w:r>
        <w:rPr>
          <w:rFonts w:ascii="Verdana" w:hAnsi="Verdana" w:cs="Lucida Sans Unicode"/>
          <w:sz w:val="18"/>
          <w:szCs w:val="18"/>
        </w:rPr>
        <w:tab/>
      </w:r>
      <w:r>
        <w:rPr>
          <w:rFonts w:ascii="Verdana" w:hAnsi="Verdana" w:cs="Lucida Sans Unicode"/>
          <w:sz w:val="18"/>
          <w:szCs w:val="18"/>
        </w:rPr>
        <w:tab/>
      </w:r>
      <w:r>
        <w:rPr>
          <w:rFonts w:ascii="Verdana" w:hAnsi="Verdana" w:cs="Lucida Sans Unicode"/>
          <w:sz w:val="18"/>
          <w:szCs w:val="18"/>
        </w:rPr>
        <w:tab/>
        <w:t>RDBMS: SQL Server</w:t>
      </w:r>
      <w:r w:rsidR="00493D75">
        <w:rPr>
          <w:rFonts w:ascii="Verdana" w:hAnsi="Verdana" w:cs="Lucida Sans Unicode"/>
          <w:sz w:val="18"/>
          <w:szCs w:val="18"/>
        </w:rPr>
        <w:t xml:space="preserve"> </w:t>
      </w:r>
      <w:r>
        <w:rPr>
          <w:rFonts w:ascii="Verdana" w:hAnsi="Verdana" w:cs="Lucida Sans Unicode"/>
          <w:sz w:val="18"/>
          <w:szCs w:val="18"/>
        </w:rPr>
        <w:t xml:space="preserve">(2 years), My </w:t>
      </w:r>
      <w:proofErr w:type="gramStart"/>
      <w:r>
        <w:rPr>
          <w:rFonts w:ascii="Verdana" w:hAnsi="Verdana" w:cs="Lucida Sans Unicode"/>
          <w:sz w:val="18"/>
          <w:szCs w:val="18"/>
        </w:rPr>
        <w:t>SQL(</w:t>
      </w:r>
      <w:proofErr w:type="gramEnd"/>
      <w:r>
        <w:rPr>
          <w:rFonts w:ascii="Verdana" w:hAnsi="Verdana" w:cs="Lucida Sans Unicode"/>
          <w:sz w:val="18"/>
          <w:szCs w:val="18"/>
        </w:rPr>
        <w:t>3 years), Oracle(3 years)</w:t>
      </w:r>
    </w:p>
    <w:p w:rsidR="007D4A43" w:rsidRDefault="007D4A43" w:rsidP="00DC161D">
      <w:pPr>
        <w:rPr>
          <w:rFonts w:ascii="Verdana" w:hAnsi="Verdana" w:cs="Lucida Sans Unicode"/>
          <w:b/>
          <w:sz w:val="20"/>
          <w:szCs w:val="20"/>
        </w:rPr>
      </w:pPr>
    </w:p>
    <w:p w:rsidR="009C5F66" w:rsidRPr="00AB2F2B" w:rsidRDefault="00493D75" w:rsidP="00DC161D">
      <w:pPr>
        <w:rPr>
          <w:rFonts w:ascii="Verdana" w:hAnsi="Verdana" w:cs="Lucida Sans Unicode"/>
        </w:rPr>
      </w:pPr>
      <w:r>
        <w:rPr>
          <w:rFonts w:ascii="Verdana" w:hAnsi="Verdana" w:cs="Lucida Sans Unicode"/>
          <w:b/>
          <w:sz w:val="20"/>
          <w:szCs w:val="20"/>
        </w:rPr>
        <w:t>MAJOR PROJECTS</w:t>
      </w:r>
    </w:p>
    <w:p w:rsidR="00DE3540" w:rsidRPr="005878F0" w:rsidRDefault="00DE3540" w:rsidP="00DC161D">
      <w:pPr>
        <w:pStyle w:val="body1"/>
        <w:spacing w:line="240" w:lineRule="auto"/>
      </w:pPr>
      <w:r w:rsidRPr="00DC161D">
        <w:rPr>
          <w:b/>
        </w:rPr>
        <w:t>Specialty Printing System – Toolkit</w:t>
      </w:r>
      <w:r w:rsidR="00B651BF" w:rsidRPr="00DC161D">
        <w:rPr>
          <w:b/>
        </w:rPr>
        <w:t xml:space="preserve"> 2.0</w:t>
      </w:r>
      <w:r w:rsidR="00493D75" w:rsidRPr="00DC161D">
        <w:rPr>
          <w:b/>
        </w:rPr>
        <w:t>:</w:t>
      </w:r>
      <w:r w:rsidR="00493D75" w:rsidRPr="00493D75">
        <w:t xml:space="preserve"> </w:t>
      </w:r>
      <w:r w:rsidR="00493D75">
        <w:t xml:space="preserve">An SDK for controlling and communicating with a </w:t>
      </w:r>
      <w:r w:rsidR="00493D75" w:rsidRPr="00493D75">
        <w:t>big</w:t>
      </w:r>
      <w:r w:rsidRPr="00493D75">
        <w:t xml:space="preserve"> volume high speed industrial </w:t>
      </w:r>
      <w:r w:rsidR="00187FB7" w:rsidRPr="00493D75">
        <w:t>p</w:t>
      </w:r>
      <w:r w:rsidRPr="00493D75">
        <w:t xml:space="preserve">rinter. </w:t>
      </w:r>
    </w:p>
    <w:p w:rsidR="005878F0" w:rsidRDefault="001A044B" w:rsidP="00DC161D">
      <w:pPr>
        <w:pStyle w:val="body1"/>
        <w:spacing w:line="240" w:lineRule="auto"/>
      </w:pPr>
      <w:r w:rsidRPr="009059FD">
        <w:t>Technologies Used</w:t>
      </w:r>
      <w:r w:rsidRPr="009059FD">
        <w:tab/>
        <w:t>: C++, C</w:t>
      </w:r>
    </w:p>
    <w:p w:rsidR="00DC161D" w:rsidRDefault="00DC161D" w:rsidP="00DC161D">
      <w:pPr>
        <w:pStyle w:val="body1"/>
        <w:spacing w:line="240" w:lineRule="auto"/>
      </w:pPr>
      <w:r>
        <w:t>Responsibilities</w:t>
      </w:r>
      <w:r w:rsidR="00493D75">
        <w:tab/>
      </w:r>
      <w:r w:rsidR="00493D75">
        <w:tab/>
        <w:t>:</w:t>
      </w:r>
      <w:r w:rsidR="003A5786" w:rsidRPr="009059FD">
        <w:t xml:space="preserve"> Project Lead.</w:t>
      </w:r>
      <w:r w:rsidR="0009034A">
        <w:t xml:space="preserve"> </w:t>
      </w:r>
      <w:proofErr w:type="gramStart"/>
      <w:r w:rsidR="0009034A">
        <w:t xml:space="preserve">Worked as onsite coordinator for 4 months at Hewlett Packard, </w:t>
      </w:r>
      <w:r w:rsidR="004F5143">
        <w:t>San Diego</w:t>
      </w:r>
      <w:r w:rsidR="00F51589">
        <w:t xml:space="preserve">, </w:t>
      </w:r>
      <w:r w:rsidR="0009034A">
        <w:t>USA</w:t>
      </w:r>
      <w:r w:rsidR="00F51589">
        <w:t>.</w:t>
      </w:r>
      <w:proofErr w:type="gramEnd"/>
    </w:p>
    <w:p w:rsidR="00C378BB" w:rsidRPr="005878F0" w:rsidRDefault="00D97025" w:rsidP="00DC161D">
      <w:pPr>
        <w:pStyle w:val="body1"/>
        <w:spacing w:line="240" w:lineRule="auto"/>
      </w:pPr>
      <w:r w:rsidRPr="00DC161D">
        <w:rPr>
          <w:b/>
        </w:rPr>
        <w:lastRenderedPageBreak/>
        <w:t xml:space="preserve">Specialty Printing System </w:t>
      </w:r>
      <w:r w:rsidR="001C2CDD" w:rsidRPr="00DC161D">
        <w:rPr>
          <w:b/>
        </w:rPr>
        <w:t xml:space="preserve">– </w:t>
      </w:r>
      <w:proofErr w:type="spellStart"/>
      <w:r w:rsidR="001C2CDD" w:rsidRPr="00DC161D">
        <w:rPr>
          <w:b/>
        </w:rPr>
        <w:t>ISimulator</w:t>
      </w:r>
      <w:proofErr w:type="spellEnd"/>
      <w:r w:rsidR="00C378BB" w:rsidRPr="00DC161D">
        <w:rPr>
          <w:b/>
        </w:rPr>
        <w:t>:</w:t>
      </w:r>
      <w:r w:rsidR="00C378BB" w:rsidRPr="005878F0">
        <w:t xml:space="preserve"> </w:t>
      </w:r>
      <w:r w:rsidRPr="00C378BB">
        <w:t xml:space="preserve">Specialty Printing System is Hewlett Packard’s big volume high speed industrial Printer. The </w:t>
      </w:r>
      <w:proofErr w:type="spellStart"/>
      <w:r w:rsidRPr="00C378BB">
        <w:t>ISimulator</w:t>
      </w:r>
      <w:proofErr w:type="spellEnd"/>
      <w:r w:rsidRPr="00C378BB">
        <w:t xml:space="preserve"> project aims at creating an intelligent simulator which simulates the functionalities of the printer.</w:t>
      </w:r>
      <w:r w:rsidRPr="005878F0">
        <w:t xml:space="preserve"> </w:t>
      </w:r>
    </w:p>
    <w:p w:rsidR="00CE76FD" w:rsidRPr="009059FD" w:rsidRDefault="00CE76FD" w:rsidP="00DC161D">
      <w:pPr>
        <w:pStyle w:val="body1"/>
        <w:spacing w:line="240" w:lineRule="auto"/>
      </w:pPr>
      <w:r w:rsidRPr="009059FD">
        <w:t>Technologies Used</w:t>
      </w:r>
      <w:r w:rsidRPr="009059FD">
        <w:tab/>
        <w:t>: C++, C#</w:t>
      </w:r>
    </w:p>
    <w:p w:rsidR="00D97025" w:rsidRPr="005878F0" w:rsidRDefault="00DC161D" w:rsidP="00DC161D">
      <w:pPr>
        <w:pStyle w:val="body1"/>
        <w:spacing w:line="240" w:lineRule="auto"/>
      </w:pPr>
      <w:r>
        <w:t>Responsibilities</w:t>
      </w:r>
      <w:r w:rsidR="001C2CDD">
        <w:tab/>
      </w:r>
      <w:r w:rsidR="003A5786" w:rsidRPr="009059FD">
        <w:tab/>
        <w:t>:</w:t>
      </w:r>
      <w:r w:rsidR="00EE227E" w:rsidRPr="009059FD">
        <w:t xml:space="preserve"> </w:t>
      </w:r>
      <w:r w:rsidR="003A5786" w:rsidRPr="009059FD">
        <w:t xml:space="preserve">Project Lead. </w:t>
      </w:r>
    </w:p>
    <w:p w:rsidR="007D1625" w:rsidRPr="00AB2F2B" w:rsidRDefault="007D1625" w:rsidP="00DC161D">
      <w:pPr>
        <w:pStyle w:val="body1"/>
        <w:spacing w:line="240" w:lineRule="auto"/>
      </w:pPr>
      <w:r w:rsidRPr="00DC161D">
        <w:rPr>
          <w:b/>
        </w:rPr>
        <w:t>SMS Gateway</w:t>
      </w:r>
      <w:r w:rsidR="00C378BB" w:rsidRPr="00DC161D">
        <w:rPr>
          <w:b/>
        </w:rPr>
        <w:t>:</w:t>
      </w:r>
      <w:r w:rsidR="00C378BB" w:rsidRPr="00C378BB">
        <w:t xml:space="preserve"> </w:t>
      </w:r>
      <w:r w:rsidR="009F5196" w:rsidRPr="00C378BB">
        <w:t>The project aims at creating an</w:t>
      </w:r>
      <w:r w:rsidRPr="00C378BB">
        <w:t xml:space="preserve"> SMS Gateway which can connect to </w:t>
      </w:r>
      <w:r w:rsidR="009F5196" w:rsidRPr="00C378BB">
        <w:t>multiple</w:t>
      </w:r>
      <w:r w:rsidRPr="00C378BB">
        <w:t xml:space="preserve"> SMSCs </w:t>
      </w:r>
      <w:r w:rsidR="009F5196" w:rsidRPr="00C378BB">
        <w:t>and accept connections from multiple clients simultaneously</w:t>
      </w:r>
      <w:r w:rsidRPr="00C378BB">
        <w:t xml:space="preserve">. The system </w:t>
      </w:r>
      <w:r w:rsidR="009F5196" w:rsidRPr="00C378BB">
        <w:t>supports</w:t>
      </w:r>
      <w:r w:rsidRPr="00C378BB">
        <w:t xml:space="preserve"> single </w:t>
      </w:r>
      <w:r w:rsidR="009F5196" w:rsidRPr="00C378BB">
        <w:t>and</w:t>
      </w:r>
      <w:r w:rsidRPr="00C378BB">
        <w:t xml:space="preserve"> bulk text as well as Unicode SM</w:t>
      </w:r>
      <w:r w:rsidR="009F5196" w:rsidRPr="00C378BB">
        <w:t>Ss</w:t>
      </w:r>
      <w:r w:rsidRPr="00C378BB">
        <w:t xml:space="preserve">. </w:t>
      </w:r>
      <w:r w:rsidR="009F5196" w:rsidRPr="00C378BB">
        <w:t>The system provides SMPP and web based interfaces for</w:t>
      </w:r>
      <w:r w:rsidR="00E25191" w:rsidRPr="00C378BB">
        <w:t xml:space="preserve"> its clients to connect with it</w:t>
      </w:r>
      <w:r w:rsidR="009F5196" w:rsidRPr="00C378BB">
        <w:t>. The run time engine for this project was implemented in C++ and the web interfaces were developed in JSP</w:t>
      </w:r>
      <w:r w:rsidR="00CE76FD" w:rsidRPr="00C378BB">
        <w:t>.</w:t>
      </w:r>
    </w:p>
    <w:p w:rsidR="007D1625" w:rsidRPr="009059FD" w:rsidRDefault="00166755" w:rsidP="00DC161D">
      <w:pPr>
        <w:pStyle w:val="body1"/>
        <w:spacing w:line="240" w:lineRule="auto"/>
      </w:pPr>
      <w:r w:rsidRPr="009059FD">
        <w:t>Technologies Used</w:t>
      </w:r>
      <w:r w:rsidR="007D1625" w:rsidRPr="009059FD">
        <w:tab/>
        <w:t xml:space="preserve">: C++, </w:t>
      </w:r>
      <w:r w:rsidRPr="009059FD">
        <w:t>Oracle PL/SQL</w:t>
      </w:r>
    </w:p>
    <w:p w:rsidR="006438C8" w:rsidRPr="009059FD" w:rsidRDefault="00EE227E" w:rsidP="00DC161D">
      <w:pPr>
        <w:pStyle w:val="body1"/>
        <w:spacing w:line="240" w:lineRule="auto"/>
      </w:pPr>
      <w:r w:rsidRPr="009059FD">
        <w:t>Responsibilities</w:t>
      </w:r>
      <w:r w:rsidR="00DC161D">
        <w:tab/>
      </w:r>
      <w:r w:rsidRPr="009059FD">
        <w:tab/>
        <w:t>: Design, development and unit level testing</w:t>
      </w:r>
      <w:r w:rsidR="00C030FB">
        <w:t xml:space="preserve"> of runtime engine</w:t>
      </w:r>
      <w:r w:rsidRPr="009059FD">
        <w:t>.</w:t>
      </w:r>
    </w:p>
    <w:p w:rsidR="009C5F66" w:rsidRPr="00C378BB" w:rsidRDefault="009C5F66" w:rsidP="00DC161D">
      <w:pPr>
        <w:pStyle w:val="body1"/>
        <w:spacing w:line="240" w:lineRule="auto"/>
      </w:pPr>
      <w:r w:rsidRPr="00DC161D">
        <w:rPr>
          <w:b/>
        </w:rPr>
        <w:t>IN Interface</w:t>
      </w:r>
      <w:r w:rsidR="00C378BB" w:rsidRPr="00DC161D">
        <w:rPr>
          <w:b/>
        </w:rPr>
        <w:t>:</w:t>
      </w:r>
      <w:r w:rsidR="00C378BB">
        <w:t xml:space="preserve"> </w:t>
      </w:r>
      <w:r w:rsidRPr="00C378BB">
        <w:t xml:space="preserve">The IN Interface </w:t>
      </w:r>
      <w:r w:rsidR="00AD0D5C" w:rsidRPr="00C378BB">
        <w:t xml:space="preserve">is an SDK which allows users to create applications </w:t>
      </w:r>
      <w:r w:rsidR="00DF2DF2" w:rsidRPr="00C378BB">
        <w:t>to</w:t>
      </w:r>
      <w:r w:rsidR="00AD0D5C" w:rsidRPr="00C378BB">
        <w:t xml:space="preserve"> communicate with </w:t>
      </w:r>
      <w:r w:rsidR="004975BF" w:rsidRPr="00C378BB">
        <w:t xml:space="preserve">different </w:t>
      </w:r>
      <w:r w:rsidR="00AD0D5C" w:rsidRPr="00C378BB">
        <w:t xml:space="preserve">Intelligent </w:t>
      </w:r>
      <w:r w:rsidR="008F0E24" w:rsidRPr="00C378BB">
        <w:t>Networks (IN)</w:t>
      </w:r>
      <w:r w:rsidR="00AD0D5C" w:rsidRPr="00C378BB">
        <w:t xml:space="preserve"> without knowing </w:t>
      </w:r>
      <w:r w:rsidR="004975BF" w:rsidRPr="00C378BB">
        <w:t>their</w:t>
      </w:r>
      <w:r w:rsidR="00AD0D5C" w:rsidRPr="00C378BB">
        <w:t xml:space="preserve"> underlying protocol</w:t>
      </w:r>
      <w:r w:rsidR="004975BF" w:rsidRPr="00C378BB">
        <w:t>s.</w:t>
      </w:r>
      <w:r w:rsidRPr="00C378BB">
        <w:t xml:space="preserve"> It is a multi-threaded application which </w:t>
      </w:r>
      <w:r w:rsidR="00AD0D5C" w:rsidRPr="00C378BB">
        <w:t xml:space="preserve">connects to a number of INs and listens for connection requests from its configured client applications. The client can send requests to the IN Interface using a predefined protocol based on </w:t>
      </w:r>
      <w:r w:rsidRPr="00C378BB">
        <w:t>http</w:t>
      </w:r>
      <w:r w:rsidR="00AD0D5C" w:rsidRPr="00C378BB">
        <w:t>. The IN interface will convert these requests to</w:t>
      </w:r>
      <w:r w:rsidRPr="00C378BB">
        <w:t xml:space="preserve"> protocol specific packets, interact with the Intelligent network </w:t>
      </w:r>
      <w:r w:rsidR="00AD0D5C" w:rsidRPr="00C378BB">
        <w:t xml:space="preserve">requested by the client </w:t>
      </w:r>
      <w:r w:rsidRPr="00C378BB">
        <w:t>and return</w:t>
      </w:r>
      <w:r w:rsidR="00AD0D5C" w:rsidRPr="00C378BB">
        <w:t xml:space="preserve"> the results back to the client</w:t>
      </w:r>
      <w:r w:rsidRPr="00C378BB">
        <w:t>. The interface supports different protocols such as SMOI, UCIP</w:t>
      </w:r>
      <w:r w:rsidR="00AD0D5C" w:rsidRPr="00C378BB">
        <w:t xml:space="preserve"> and MINSAT.</w:t>
      </w:r>
    </w:p>
    <w:p w:rsidR="009C5F66" w:rsidRPr="00AB2F2B" w:rsidRDefault="009C5F66" w:rsidP="00DC161D">
      <w:pPr>
        <w:pStyle w:val="BodyText3"/>
        <w:ind w:firstLine="720"/>
        <w:rPr>
          <w:rFonts w:cs="Lucida Sans Unicode"/>
          <w:bCs/>
          <w:sz w:val="18"/>
          <w:szCs w:val="18"/>
        </w:rPr>
      </w:pPr>
    </w:p>
    <w:p w:rsidR="00F94EF8" w:rsidRPr="009059FD" w:rsidRDefault="00F94EF8" w:rsidP="00DC161D">
      <w:pPr>
        <w:pStyle w:val="BodyText3"/>
        <w:rPr>
          <w:rFonts w:cs="Lucida Sans Unicode"/>
          <w:sz w:val="18"/>
          <w:szCs w:val="18"/>
          <w:lang w:eastAsia="en-US"/>
        </w:rPr>
      </w:pPr>
      <w:r w:rsidRPr="009059FD">
        <w:rPr>
          <w:rFonts w:cs="Lucida Sans Unicode"/>
          <w:sz w:val="18"/>
          <w:szCs w:val="18"/>
          <w:lang w:eastAsia="en-US"/>
        </w:rPr>
        <w:t>Technologies Used</w:t>
      </w:r>
      <w:r w:rsidRPr="009059FD">
        <w:rPr>
          <w:rFonts w:cs="Lucida Sans Unicode"/>
          <w:sz w:val="18"/>
          <w:szCs w:val="18"/>
          <w:lang w:eastAsia="en-US"/>
        </w:rPr>
        <w:tab/>
        <w:t>: C++, Oracle PL/SQL</w:t>
      </w:r>
    </w:p>
    <w:p w:rsidR="00EE227E" w:rsidRPr="009059FD" w:rsidRDefault="00EE227E" w:rsidP="00DC161D">
      <w:pPr>
        <w:pStyle w:val="BodyText3"/>
        <w:rPr>
          <w:rFonts w:cs="Lucida Sans Unicode"/>
          <w:sz w:val="18"/>
          <w:szCs w:val="18"/>
          <w:lang w:eastAsia="en-US"/>
        </w:rPr>
      </w:pPr>
      <w:r w:rsidRPr="009059FD">
        <w:rPr>
          <w:rFonts w:cs="Lucida Sans Unicode"/>
          <w:sz w:val="18"/>
          <w:szCs w:val="18"/>
          <w:lang w:eastAsia="en-US"/>
        </w:rPr>
        <w:t>Responsibilities</w:t>
      </w:r>
      <w:r w:rsidRPr="009059FD">
        <w:rPr>
          <w:rFonts w:cs="Lucida Sans Unicode"/>
          <w:sz w:val="18"/>
          <w:szCs w:val="18"/>
          <w:lang w:eastAsia="en-US"/>
        </w:rPr>
        <w:tab/>
      </w:r>
      <w:r w:rsidR="00DC161D">
        <w:rPr>
          <w:rFonts w:cs="Lucida Sans Unicode"/>
          <w:sz w:val="18"/>
          <w:szCs w:val="18"/>
          <w:lang w:eastAsia="en-US"/>
        </w:rPr>
        <w:tab/>
      </w:r>
      <w:r w:rsidRPr="009059FD">
        <w:rPr>
          <w:rFonts w:cs="Lucida Sans Unicode"/>
          <w:sz w:val="18"/>
          <w:szCs w:val="18"/>
          <w:lang w:eastAsia="en-US"/>
        </w:rPr>
        <w:t>: Design, development and unit level testing.</w:t>
      </w:r>
    </w:p>
    <w:p w:rsidR="00432F0C" w:rsidRPr="00AB2F2B" w:rsidRDefault="00432F0C" w:rsidP="00DC161D">
      <w:pPr>
        <w:pStyle w:val="BodyText3"/>
        <w:ind w:left="720"/>
        <w:rPr>
          <w:rFonts w:cs="Lucida Sans Unicode"/>
          <w:b/>
          <w:sz w:val="20"/>
        </w:rPr>
      </w:pPr>
    </w:p>
    <w:p w:rsidR="005878F0" w:rsidRDefault="00850642" w:rsidP="00DC161D">
      <w:pPr>
        <w:rPr>
          <w:rFonts w:ascii="Verdana" w:hAnsi="Verdana"/>
          <w:sz w:val="18"/>
          <w:szCs w:val="18"/>
        </w:rPr>
      </w:pPr>
      <w:r w:rsidRPr="005878F0">
        <w:rPr>
          <w:rFonts w:ascii="Verdana" w:hAnsi="Verdana" w:cs="Lucida Sans Unicode"/>
          <w:b/>
          <w:sz w:val="18"/>
          <w:szCs w:val="18"/>
        </w:rPr>
        <w:t>Short Code</w:t>
      </w:r>
      <w:r w:rsidR="009C5F66" w:rsidRPr="005878F0">
        <w:rPr>
          <w:rFonts w:ascii="Verdana" w:hAnsi="Verdana" w:cs="Lucida Sans Unicode"/>
          <w:b/>
          <w:sz w:val="18"/>
          <w:szCs w:val="18"/>
        </w:rPr>
        <w:t xml:space="preserve"> Manager</w:t>
      </w:r>
      <w:r w:rsidR="005878F0" w:rsidRPr="005878F0">
        <w:rPr>
          <w:rFonts w:ascii="Verdana" w:hAnsi="Verdana" w:cs="Lucida Sans Unicode"/>
          <w:b/>
          <w:sz w:val="18"/>
          <w:szCs w:val="18"/>
        </w:rPr>
        <w:t xml:space="preserve">: </w:t>
      </w:r>
      <w:r w:rsidR="009C5F66" w:rsidRPr="005878F0">
        <w:rPr>
          <w:rFonts w:ascii="Verdana" w:hAnsi="Verdana"/>
          <w:sz w:val="18"/>
          <w:szCs w:val="18"/>
        </w:rPr>
        <w:t xml:space="preserve">The </w:t>
      </w:r>
      <w:r w:rsidRPr="005878F0">
        <w:rPr>
          <w:rFonts w:ascii="Verdana" w:hAnsi="Verdana"/>
          <w:sz w:val="18"/>
          <w:szCs w:val="18"/>
        </w:rPr>
        <w:t>Short code</w:t>
      </w:r>
      <w:r w:rsidR="009C5F66" w:rsidRPr="005878F0">
        <w:rPr>
          <w:rFonts w:ascii="Verdana" w:hAnsi="Verdana"/>
          <w:sz w:val="18"/>
          <w:szCs w:val="18"/>
        </w:rPr>
        <w:t xml:space="preserve"> Manager is a</w:t>
      </w:r>
      <w:r w:rsidRPr="005878F0">
        <w:rPr>
          <w:rFonts w:ascii="Verdana" w:hAnsi="Verdana"/>
          <w:sz w:val="18"/>
          <w:szCs w:val="18"/>
        </w:rPr>
        <w:t xml:space="preserve">n innovative application which allows </w:t>
      </w:r>
      <w:r w:rsidR="003147E5">
        <w:rPr>
          <w:rFonts w:ascii="Verdana" w:hAnsi="Verdana"/>
          <w:sz w:val="18"/>
          <w:szCs w:val="18"/>
        </w:rPr>
        <w:t>the simultaneous sharing of</w:t>
      </w:r>
      <w:r w:rsidRPr="005878F0">
        <w:rPr>
          <w:rFonts w:ascii="Verdana" w:hAnsi="Verdana"/>
          <w:sz w:val="18"/>
          <w:szCs w:val="18"/>
        </w:rPr>
        <w:t xml:space="preserve"> single USSD short code between</w:t>
      </w:r>
      <w:r w:rsidR="009C5F66" w:rsidRPr="005878F0">
        <w:rPr>
          <w:rFonts w:ascii="Verdana" w:hAnsi="Verdana"/>
          <w:sz w:val="18"/>
          <w:szCs w:val="18"/>
        </w:rPr>
        <w:t xml:space="preserve"> </w:t>
      </w:r>
      <w:r w:rsidR="003147E5">
        <w:rPr>
          <w:rFonts w:ascii="Verdana" w:hAnsi="Verdana"/>
          <w:sz w:val="18"/>
          <w:szCs w:val="18"/>
        </w:rPr>
        <w:t xml:space="preserve">multiple </w:t>
      </w:r>
      <w:r w:rsidRPr="005878F0">
        <w:rPr>
          <w:rFonts w:ascii="Verdana" w:hAnsi="Verdana"/>
          <w:sz w:val="18"/>
          <w:szCs w:val="18"/>
        </w:rPr>
        <w:t xml:space="preserve">USSD clients. This </w:t>
      </w:r>
      <w:r w:rsidR="009C5F66" w:rsidRPr="005878F0">
        <w:rPr>
          <w:rFonts w:ascii="Verdana" w:hAnsi="Verdana"/>
          <w:sz w:val="18"/>
          <w:szCs w:val="18"/>
        </w:rPr>
        <w:t xml:space="preserve">application accepts </w:t>
      </w:r>
      <w:r w:rsidRPr="005878F0">
        <w:rPr>
          <w:rFonts w:ascii="Verdana" w:hAnsi="Verdana"/>
          <w:sz w:val="18"/>
          <w:szCs w:val="18"/>
        </w:rPr>
        <w:t>SMPP</w:t>
      </w:r>
      <w:r w:rsidR="009C5F66" w:rsidRPr="005878F0">
        <w:rPr>
          <w:rFonts w:ascii="Verdana" w:hAnsi="Verdana"/>
          <w:sz w:val="18"/>
          <w:szCs w:val="18"/>
        </w:rPr>
        <w:t xml:space="preserve"> </w:t>
      </w:r>
      <w:r w:rsidRPr="005878F0">
        <w:rPr>
          <w:rFonts w:ascii="Verdana" w:hAnsi="Verdana"/>
          <w:sz w:val="18"/>
          <w:szCs w:val="18"/>
        </w:rPr>
        <w:t>requests</w:t>
      </w:r>
      <w:r w:rsidR="009C5F66" w:rsidRPr="005878F0">
        <w:rPr>
          <w:rFonts w:ascii="Verdana" w:hAnsi="Verdana"/>
          <w:sz w:val="18"/>
          <w:szCs w:val="18"/>
        </w:rPr>
        <w:t xml:space="preserve"> from </w:t>
      </w:r>
      <w:r w:rsidRPr="005878F0">
        <w:rPr>
          <w:rFonts w:ascii="Verdana" w:hAnsi="Verdana"/>
          <w:sz w:val="18"/>
          <w:szCs w:val="18"/>
        </w:rPr>
        <w:t xml:space="preserve">configured USSD client </w:t>
      </w:r>
      <w:r w:rsidR="008372EF" w:rsidRPr="005878F0">
        <w:rPr>
          <w:rFonts w:ascii="Verdana" w:hAnsi="Verdana"/>
          <w:sz w:val="18"/>
          <w:szCs w:val="18"/>
        </w:rPr>
        <w:t>applications</w:t>
      </w:r>
      <w:r w:rsidRPr="005878F0">
        <w:rPr>
          <w:rFonts w:ascii="Verdana" w:hAnsi="Verdana"/>
          <w:sz w:val="18"/>
          <w:szCs w:val="18"/>
        </w:rPr>
        <w:t xml:space="preserve"> convert them to the short code to which it is mapped, communicates with the USSD gateway with the only short code accepted by it and returns the result back to the respective clients</w:t>
      </w:r>
      <w:r w:rsidR="009C5F66" w:rsidRPr="005878F0">
        <w:rPr>
          <w:rFonts w:ascii="Verdana" w:hAnsi="Verdana"/>
          <w:sz w:val="18"/>
          <w:szCs w:val="18"/>
        </w:rPr>
        <w:t xml:space="preserve">. </w:t>
      </w:r>
    </w:p>
    <w:p w:rsidR="009C5F66" w:rsidRPr="005878F0" w:rsidRDefault="009C5F66" w:rsidP="00DC161D">
      <w:pPr>
        <w:rPr>
          <w:rFonts w:ascii="Verdana" w:hAnsi="Verdana" w:cs="Lucida Sans Unicode"/>
          <w:sz w:val="18"/>
          <w:szCs w:val="18"/>
        </w:rPr>
      </w:pPr>
      <w:r w:rsidRPr="005878F0">
        <w:rPr>
          <w:rFonts w:ascii="Verdana" w:hAnsi="Verdana" w:cs="Lucida Sans Unicode"/>
          <w:sz w:val="18"/>
          <w:szCs w:val="18"/>
        </w:rPr>
        <w:t xml:space="preserve">       </w:t>
      </w:r>
    </w:p>
    <w:p w:rsidR="009C5F66" w:rsidRPr="005878F0" w:rsidRDefault="00104223" w:rsidP="00DC161D">
      <w:pPr>
        <w:pStyle w:val="BodyText3"/>
        <w:rPr>
          <w:rFonts w:cs="Lucida Sans Unicode"/>
          <w:sz w:val="18"/>
          <w:szCs w:val="18"/>
        </w:rPr>
      </w:pPr>
      <w:r w:rsidRPr="005878F0">
        <w:rPr>
          <w:rFonts w:cs="Lucida Sans Unicode"/>
          <w:sz w:val="18"/>
          <w:szCs w:val="18"/>
          <w:lang w:eastAsia="en-US"/>
        </w:rPr>
        <w:t>Technologies Used</w:t>
      </w:r>
      <w:r w:rsidR="00663B9D" w:rsidRPr="005878F0">
        <w:rPr>
          <w:rFonts w:cs="Lucida Sans Unicode"/>
          <w:sz w:val="18"/>
          <w:szCs w:val="18"/>
        </w:rPr>
        <w:tab/>
      </w:r>
      <w:r w:rsidR="009C5F66" w:rsidRPr="005878F0">
        <w:rPr>
          <w:rFonts w:cs="Lucida Sans Unicode"/>
          <w:sz w:val="18"/>
          <w:szCs w:val="18"/>
        </w:rPr>
        <w:t>: C, Shell Script</w:t>
      </w:r>
      <w:r w:rsidR="00663B9D" w:rsidRPr="005878F0">
        <w:rPr>
          <w:rFonts w:cs="Lucida Sans Unicode"/>
          <w:sz w:val="18"/>
          <w:szCs w:val="18"/>
        </w:rPr>
        <w:t xml:space="preserve">s </w:t>
      </w:r>
      <w:r w:rsidR="00850642" w:rsidRPr="005878F0">
        <w:rPr>
          <w:rFonts w:cs="Lucida Sans Unicode"/>
          <w:sz w:val="18"/>
          <w:szCs w:val="18"/>
        </w:rPr>
        <w:t>and MY SQL</w:t>
      </w:r>
      <w:r w:rsidR="009C5F66" w:rsidRPr="005878F0">
        <w:rPr>
          <w:rFonts w:cs="Lucida Sans Unicode"/>
          <w:sz w:val="18"/>
          <w:szCs w:val="18"/>
        </w:rPr>
        <w:t xml:space="preserve"> </w:t>
      </w:r>
    </w:p>
    <w:p w:rsidR="00FF67BD" w:rsidRPr="00AB2F2B" w:rsidRDefault="00EE227E" w:rsidP="00DC161D">
      <w:pPr>
        <w:pStyle w:val="BodyText3"/>
        <w:rPr>
          <w:rFonts w:cs="Lucida Sans Unicode"/>
          <w:sz w:val="20"/>
        </w:rPr>
      </w:pPr>
      <w:r w:rsidRPr="005878F0">
        <w:rPr>
          <w:rFonts w:cs="Lucida Sans Unicode"/>
          <w:sz w:val="18"/>
          <w:szCs w:val="18"/>
        </w:rPr>
        <w:t>Responsibilities</w:t>
      </w:r>
      <w:r w:rsidRPr="005878F0">
        <w:rPr>
          <w:rFonts w:cs="Lucida Sans Unicode"/>
          <w:sz w:val="18"/>
          <w:szCs w:val="18"/>
        </w:rPr>
        <w:tab/>
      </w:r>
      <w:r w:rsidRPr="005878F0">
        <w:rPr>
          <w:rFonts w:cs="Lucida Sans Unicode"/>
          <w:sz w:val="18"/>
          <w:szCs w:val="18"/>
        </w:rPr>
        <w:tab/>
        <w:t xml:space="preserve">: </w:t>
      </w:r>
      <w:r w:rsidRPr="005878F0">
        <w:rPr>
          <w:rFonts w:cs="Lucida Sans Unicode"/>
          <w:sz w:val="18"/>
          <w:szCs w:val="18"/>
          <w:lang w:eastAsia="en-US"/>
        </w:rPr>
        <w:t>Design, dev</w:t>
      </w:r>
      <w:r w:rsidR="00CE6099">
        <w:rPr>
          <w:rFonts w:cs="Lucida Sans Unicode"/>
          <w:sz w:val="18"/>
          <w:szCs w:val="18"/>
          <w:lang w:eastAsia="en-US"/>
        </w:rPr>
        <w:t>elopment and unit level testing</w:t>
      </w:r>
    </w:p>
    <w:p w:rsidR="00FF67BD" w:rsidRDefault="00FF67BD" w:rsidP="00DC161D">
      <w:pPr>
        <w:pStyle w:val="BodyText3"/>
        <w:rPr>
          <w:rFonts w:cs="Lucida Sans Unicode"/>
          <w:sz w:val="20"/>
        </w:rPr>
      </w:pPr>
    </w:p>
    <w:p w:rsidR="00113BF4" w:rsidRPr="00084937" w:rsidRDefault="00AC3AD7" w:rsidP="00AC3AD7">
      <w:pPr>
        <w:pStyle w:val="BodyText3"/>
        <w:jc w:val="left"/>
        <w:rPr>
          <w:sz w:val="18"/>
          <w:szCs w:val="18"/>
        </w:rPr>
      </w:pPr>
      <w:r w:rsidRPr="00AC3AD7">
        <w:rPr>
          <w:rFonts w:cs="Lucida Sans Unicode"/>
          <w:b/>
          <w:sz w:val="18"/>
          <w:szCs w:val="18"/>
        </w:rPr>
        <w:t>Subscriber Management Platform (SMP):</w:t>
      </w:r>
      <w:r>
        <w:rPr>
          <w:rFonts w:cs="Lucida Sans Unicode"/>
          <w:b/>
          <w:sz w:val="18"/>
          <w:szCs w:val="18"/>
        </w:rPr>
        <w:t xml:space="preserve"> </w:t>
      </w:r>
      <w:r w:rsidRPr="00AC3AD7">
        <w:rPr>
          <w:rFonts w:cs="Lucida Sans Unicode"/>
          <w:sz w:val="18"/>
          <w:szCs w:val="18"/>
        </w:rPr>
        <w:t>The Subscriber Management Platform is an innovative platform widely used by various telecom operators to manage their inactive customers effectively and try to retain them. This system interacts with the Mobile Switching Center and keeps track of a huge list of mobile subscribers who are inactive for a long time. Whenever a subscriber comes online, the system sends a predefined offer SMS provided by the telecom operator either through its inbuilt SMSC or using the operator SMSC.</w:t>
      </w:r>
      <w:r w:rsidRPr="00AC3AD7">
        <w:rPr>
          <w:rFonts w:cs="Lucida Sans Unicode"/>
          <w:b/>
          <w:sz w:val="18"/>
          <w:szCs w:val="18"/>
        </w:rPr>
        <w:br/>
      </w:r>
      <w:r>
        <w:rPr>
          <w:rFonts w:ascii="Arial" w:hAnsi="Arial" w:cs="Arial"/>
          <w:color w:val="444444"/>
          <w:sz w:val="18"/>
          <w:szCs w:val="18"/>
        </w:rPr>
        <w:br/>
      </w:r>
      <w:r w:rsidRPr="00AC3AD7">
        <w:rPr>
          <w:rFonts w:cs="Lucida Sans Unicode"/>
          <w:sz w:val="18"/>
          <w:szCs w:val="18"/>
        </w:rPr>
        <w:t xml:space="preserve">Technologies Used </w:t>
      </w:r>
      <w:r>
        <w:rPr>
          <w:rFonts w:cs="Lucida Sans Unicode"/>
          <w:sz w:val="18"/>
          <w:szCs w:val="18"/>
        </w:rPr>
        <w:tab/>
      </w:r>
      <w:r w:rsidRPr="00AC3AD7">
        <w:rPr>
          <w:rFonts w:cs="Lucida Sans Unicode"/>
          <w:sz w:val="18"/>
          <w:szCs w:val="18"/>
        </w:rPr>
        <w:t>: C++, Shell Scripts and MY SQL</w:t>
      </w:r>
      <w:r w:rsidRPr="00AC3AD7">
        <w:rPr>
          <w:rFonts w:cs="Lucida Sans Unicode"/>
          <w:sz w:val="18"/>
          <w:szCs w:val="18"/>
        </w:rPr>
        <w:br/>
        <w:t xml:space="preserve">Responsibilities </w:t>
      </w:r>
      <w:r>
        <w:rPr>
          <w:rFonts w:cs="Lucida Sans Unicode"/>
          <w:sz w:val="18"/>
          <w:szCs w:val="18"/>
        </w:rPr>
        <w:tab/>
      </w:r>
      <w:r w:rsidRPr="00AC3AD7">
        <w:rPr>
          <w:rFonts w:cs="Lucida Sans Unicode"/>
          <w:sz w:val="18"/>
          <w:szCs w:val="18"/>
        </w:rPr>
        <w:t>: Team member. Actively participated in the design, development and testing.</w:t>
      </w:r>
      <w:r>
        <w:rPr>
          <w:rFonts w:ascii="Arial" w:hAnsi="Arial" w:cs="Arial"/>
          <w:color w:val="444444"/>
          <w:sz w:val="18"/>
          <w:szCs w:val="18"/>
        </w:rPr>
        <w:br/>
      </w:r>
      <w:r>
        <w:rPr>
          <w:rFonts w:ascii="Arial" w:hAnsi="Arial" w:cs="Arial"/>
          <w:color w:val="444444"/>
          <w:sz w:val="18"/>
          <w:szCs w:val="18"/>
        </w:rPr>
        <w:br/>
      </w:r>
      <w:r w:rsidR="00113BF4" w:rsidRPr="00084937">
        <w:rPr>
          <w:rFonts w:cs="Lucida Sans Unicode"/>
          <w:b/>
          <w:sz w:val="18"/>
          <w:szCs w:val="18"/>
        </w:rPr>
        <w:t>Mediation Centre Package</w:t>
      </w:r>
      <w:r w:rsidR="00084937" w:rsidRPr="00084937">
        <w:rPr>
          <w:rFonts w:cs="Lucida Sans Unicode"/>
          <w:b/>
          <w:sz w:val="18"/>
          <w:szCs w:val="18"/>
        </w:rPr>
        <w:t>:</w:t>
      </w:r>
      <w:r w:rsidR="00084937">
        <w:rPr>
          <w:rFonts w:cs="Lucida Sans Unicode"/>
          <w:b/>
          <w:sz w:val="18"/>
          <w:szCs w:val="18"/>
        </w:rPr>
        <w:t xml:space="preserve"> </w:t>
      </w:r>
      <w:r w:rsidR="00113BF4" w:rsidRPr="00084937">
        <w:rPr>
          <w:sz w:val="18"/>
          <w:szCs w:val="18"/>
        </w:rPr>
        <w:t>Software used for controlling various telecom switches from a single location. Provision of services, connection termination, reconnection, data retrieval of meter registry readings etc. can be initiated from one location for various switches located at different geographical areas.</w:t>
      </w:r>
    </w:p>
    <w:p w:rsidR="00113BF4" w:rsidRPr="00084937" w:rsidRDefault="00113BF4" w:rsidP="00DC161D">
      <w:pPr>
        <w:rPr>
          <w:rFonts w:ascii="Verdana" w:hAnsi="Verdana" w:cs="Lucida Sans Unicode"/>
          <w:sz w:val="18"/>
          <w:szCs w:val="18"/>
        </w:rPr>
      </w:pPr>
    </w:p>
    <w:p w:rsidR="00113BF4" w:rsidRPr="00084937" w:rsidRDefault="00113BF4" w:rsidP="00DC161D">
      <w:pPr>
        <w:rPr>
          <w:rFonts w:ascii="Verdana" w:hAnsi="Verdana" w:cs="Lucida Sans Unicode"/>
          <w:sz w:val="18"/>
          <w:szCs w:val="18"/>
        </w:rPr>
      </w:pPr>
      <w:r w:rsidRPr="00084937">
        <w:rPr>
          <w:rFonts w:ascii="Verdana" w:hAnsi="Verdana" w:cs="Lucida Sans Unicode"/>
          <w:sz w:val="18"/>
          <w:szCs w:val="18"/>
        </w:rPr>
        <w:t>Technologies</w:t>
      </w:r>
      <w:r w:rsidR="00FF67BD" w:rsidRPr="00084937">
        <w:rPr>
          <w:rFonts w:ascii="Verdana" w:hAnsi="Verdana" w:cs="Lucida Sans Unicode"/>
          <w:sz w:val="18"/>
          <w:szCs w:val="18"/>
        </w:rPr>
        <w:t xml:space="preserve"> Used</w:t>
      </w:r>
      <w:r w:rsidRPr="00084937">
        <w:rPr>
          <w:rFonts w:ascii="Verdana" w:hAnsi="Verdana" w:cs="Lucida Sans Unicode"/>
          <w:sz w:val="18"/>
          <w:szCs w:val="18"/>
        </w:rPr>
        <w:tab/>
        <w:t>: Oracle 9i, PL/SQL.</w:t>
      </w:r>
    </w:p>
    <w:p w:rsidR="00113BF4" w:rsidRDefault="00EE227E" w:rsidP="00DC161D">
      <w:pPr>
        <w:pStyle w:val="BodyText3"/>
        <w:rPr>
          <w:rFonts w:cs="Lucida Sans Unicode"/>
          <w:sz w:val="18"/>
          <w:szCs w:val="18"/>
        </w:rPr>
      </w:pPr>
      <w:r w:rsidRPr="00084937">
        <w:rPr>
          <w:rFonts w:cs="Lucida Sans Unicode"/>
          <w:sz w:val="18"/>
          <w:szCs w:val="18"/>
        </w:rPr>
        <w:t>Responsibilities</w:t>
      </w:r>
      <w:r w:rsidRPr="00084937">
        <w:rPr>
          <w:rFonts w:cs="Lucida Sans Unicode"/>
          <w:sz w:val="18"/>
          <w:szCs w:val="18"/>
        </w:rPr>
        <w:tab/>
      </w:r>
      <w:r w:rsidRPr="00084937">
        <w:rPr>
          <w:rFonts w:cs="Lucida Sans Unicode"/>
          <w:sz w:val="18"/>
          <w:szCs w:val="18"/>
        </w:rPr>
        <w:tab/>
        <w:t>: Enhancements, maintenance and technical consultancy</w:t>
      </w:r>
    </w:p>
    <w:p w:rsidR="00084937" w:rsidRPr="00AB2F2B" w:rsidRDefault="00084937" w:rsidP="00DC161D">
      <w:pPr>
        <w:pStyle w:val="BodyText3"/>
        <w:rPr>
          <w:rFonts w:cs="Lucida Sans Unicode"/>
        </w:rPr>
      </w:pPr>
    </w:p>
    <w:p w:rsidR="00113BF4" w:rsidRDefault="00113BF4" w:rsidP="00DC161D">
      <w:pPr>
        <w:rPr>
          <w:rFonts w:ascii="Verdana" w:hAnsi="Verdana"/>
          <w:sz w:val="18"/>
          <w:szCs w:val="18"/>
        </w:rPr>
      </w:pPr>
      <w:r w:rsidRPr="00084937">
        <w:rPr>
          <w:rFonts w:ascii="Verdana" w:hAnsi="Verdana" w:cs="Lucida Sans Unicode"/>
          <w:b/>
          <w:sz w:val="18"/>
          <w:szCs w:val="18"/>
        </w:rPr>
        <w:t>Automatic Disconnection and Reconnection System</w:t>
      </w:r>
      <w:r w:rsidR="00084937" w:rsidRPr="00084937">
        <w:rPr>
          <w:rFonts w:ascii="Verdana" w:hAnsi="Verdana" w:cs="Lucida Sans Unicode"/>
          <w:b/>
          <w:sz w:val="18"/>
          <w:szCs w:val="18"/>
        </w:rPr>
        <w:t xml:space="preserve">: </w:t>
      </w:r>
      <w:r w:rsidRPr="00084937">
        <w:rPr>
          <w:rFonts w:ascii="Verdana" w:hAnsi="Verdana"/>
          <w:sz w:val="18"/>
          <w:szCs w:val="18"/>
        </w:rPr>
        <w:t>The application used for generating disconnection and reconnection requests to be executed in the switches.  This module is compatible with TRA Billing System, BSNL.</w:t>
      </w:r>
    </w:p>
    <w:p w:rsidR="00084937" w:rsidRPr="00084937" w:rsidRDefault="00084937" w:rsidP="00DC161D">
      <w:pPr>
        <w:rPr>
          <w:rFonts w:ascii="Verdana" w:hAnsi="Verdana" w:cs="Lucida Sans Unicode"/>
          <w:sz w:val="18"/>
          <w:szCs w:val="18"/>
        </w:rPr>
      </w:pPr>
    </w:p>
    <w:p w:rsidR="00113BF4" w:rsidRPr="00084937" w:rsidRDefault="00113BF4" w:rsidP="00DC161D">
      <w:pPr>
        <w:rPr>
          <w:rFonts w:ascii="Verdana" w:hAnsi="Verdana" w:cs="Lucida Sans Unicode"/>
          <w:sz w:val="18"/>
          <w:szCs w:val="18"/>
          <w:lang w:eastAsia="en-US"/>
        </w:rPr>
      </w:pPr>
      <w:r w:rsidRPr="00084937">
        <w:rPr>
          <w:rFonts w:ascii="Verdana" w:hAnsi="Verdana" w:cs="Lucida Sans Unicode"/>
          <w:sz w:val="18"/>
          <w:szCs w:val="18"/>
          <w:lang w:eastAsia="en-US"/>
        </w:rPr>
        <w:t>Technologies</w:t>
      </w:r>
      <w:r w:rsidR="00FF67BD" w:rsidRPr="00084937">
        <w:rPr>
          <w:rFonts w:ascii="Verdana" w:hAnsi="Verdana" w:cs="Lucida Sans Unicode"/>
          <w:sz w:val="18"/>
          <w:szCs w:val="18"/>
          <w:lang w:eastAsia="en-US"/>
        </w:rPr>
        <w:t xml:space="preserve"> Used</w:t>
      </w:r>
      <w:r w:rsidRPr="00084937">
        <w:rPr>
          <w:rFonts w:ascii="Verdana" w:hAnsi="Verdana" w:cs="Lucida Sans Unicode"/>
          <w:sz w:val="18"/>
          <w:szCs w:val="18"/>
          <w:lang w:eastAsia="en-US"/>
        </w:rPr>
        <w:tab/>
        <w:t>: PL/SQL, shell scripts</w:t>
      </w:r>
    </w:p>
    <w:p w:rsidR="00724457" w:rsidRDefault="00EE227E" w:rsidP="00DC161D">
      <w:pPr>
        <w:pStyle w:val="BodyText3"/>
        <w:rPr>
          <w:rFonts w:cs="Lucida Sans Unicode"/>
          <w:sz w:val="18"/>
          <w:szCs w:val="18"/>
          <w:lang w:eastAsia="en-US"/>
        </w:rPr>
      </w:pPr>
      <w:r w:rsidRPr="00084937">
        <w:rPr>
          <w:rFonts w:cs="Lucida Sans Unicode"/>
          <w:sz w:val="18"/>
          <w:szCs w:val="18"/>
          <w:lang w:eastAsia="en-US"/>
        </w:rPr>
        <w:t>Responsibilities</w:t>
      </w:r>
      <w:r w:rsidRPr="00084937">
        <w:rPr>
          <w:rFonts w:cs="Lucida Sans Unicode"/>
          <w:sz w:val="18"/>
          <w:szCs w:val="18"/>
          <w:lang w:eastAsia="en-US"/>
        </w:rPr>
        <w:tab/>
      </w:r>
      <w:r w:rsidR="00DC161D">
        <w:rPr>
          <w:rFonts w:cs="Lucida Sans Unicode"/>
          <w:sz w:val="18"/>
          <w:szCs w:val="18"/>
          <w:lang w:eastAsia="en-US"/>
        </w:rPr>
        <w:tab/>
      </w:r>
      <w:r w:rsidRPr="00084937">
        <w:rPr>
          <w:rFonts w:cs="Lucida Sans Unicode"/>
          <w:sz w:val="18"/>
          <w:szCs w:val="18"/>
          <w:lang w:eastAsia="en-US"/>
        </w:rPr>
        <w:t>: Development, maintenance and technical consultancy</w:t>
      </w:r>
    </w:p>
    <w:p w:rsidR="00084937" w:rsidRPr="00AB2F2B" w:rsidRDefault="00084937" w:rsidP="00DC161D">
      <w:pPr>
        <w:pStyle w:val="BodyText3"/>
        <w:rPr>
          <w:rFonts w:cs="Lucida Sans Unicode"/>
        </w:rPr>
      </w:pPr>
    </w:p>
    <w:p w:rsidR="00B25EDA" w:rsidRPr="000C2018" w:rsidRDefault="00084937" w:rsidP="00DC161D">
      <w:pPr>
        <w:rPr>
          <w:rFonts w:ascii="Verdana" w:hAnsi="Verdana" w:cs="Lucida Sans Unicode"/>
          <w:sz w:val="20"/>
        </w:rPr>
      </w:pPr>
      <w:r>
        <w:rPr>
          <w:rFonts w:ascii="Verdana" w:hAnsi="Verdana" w:cs="Lucida Sans Unicode"/>
          <w:b/>
          <w:sz w:val="20"/>
          <w:szCs w:val="20"/>
        </w:rPr>
        <w:t>EDUCATION</w:t>
      </w:r>
    </w:p>
    <w:p w:rsidR="00B25EDA" w:rsidRPr="00AB2F2B" w:rsidRDefault="00B25EDA" w:rsidP="00DC161D">
      <w:pPr>
        <w:rPr>
          <w:rFonts w:ascii="Verdana" w:hAnsi="Verdana" w:cs="Lucida Sans Unicode"/>
          <w:sz w:val="22"/>
        </w:rPr>
      </w:pPr>
    </w:p>
    <w:p w:rsidR="00D21230" w:rsidRPr="00AB2F2B" w:rsidRDefault="00084937" w:rsidP="00DC161D">
      <w:pPr>
        <w:numPr>
          <w:ilvl w:val="0"/>
          <w:numId w:val="10"/>
        </w:numPr>
        <w:rPr>
          <w:rFonts w:ascii="Verdana" w:hAnsi="Verdana" w:cs="Lucida Sans Unicode"/>
          <w:bCs/>
          <w:sz w:val="18"/>
          <w:szCs w:val="18"/>
        </w:rPr>
      </w:pPr>
      <w:r>
        <w:rPr>
          <w:rFonts w:ascii="Verdana" w:hAnsi="Verdana" w:cs="Lucida Sans Unicode"/>
          <w:bCs/>
          <w:sz w:val="18"/>
          <w:szCs w:val="18"/>
        </w:rPr>
        <w:t>Three years d</w:t>
      </w:r>
      <w:r w:rsidR="00D21230" w:rsidRPr="00AB2F2B">
        <w:rPr>
          <w:rFonts w:ascii="Verdana" w:hAnsi="Verdana" w:cs="Lucida Sans Unicode"/>
          <w:bCs/>
          <w:sz w:val="18"/>
          <w:szCs w:val="18"/>
        </w:rPr>
        <w:t xml:space="preserve">iploma </w:t>
      </w:r>
      <w:r w:rsidR="00601569">
        <w:rPr>
          <w:rFonts w:ascii="Verdana" w:hAnsi="Verdana" w:cs="Lucida Sans Unicode"/>
          <w:bCs/>
          <w:sz w:val="18"/>
          <w:szCs w:val="18"/>
        </w:rPr>
        <w:t>i</w:t>
      </w:r>
      <w:r w:rsidR="00D21230" w:rsidRPr="00AB2F2B">
        <w:rPr>
          <w:rFonts w:ascii="Verdana" w:hAnsi="Verdana" w:cs="Lucida Sans Unicode"/>
          <w:bCs/>
          <w:sz w:val="18"/>
          <w:szCs w:val="18"/>
        </w:rPr>
        <w:t>n Computer Engineering (Full time) from  the Directorate</w:t>
      </w:r>
      <w:r w:rsidR="00CA027B" w:rsidRPr="00AB2F2B">
        <w:rPr>
          <w:rFonts w:ascii="Verdana" w:hAnsi="Verdana" w:cs="Lucida Sans Unicode"/>
          <w:bCs/>
          <w:sz w:val="18"/>
          <w:szCs w:val="18"/>
        </w:rPr>
        <w:t xml:space="preserve"> Of Technical Education, Kerala,</w:t>
      </w:r>
      <w:r w:rsidR="00D21230" w:rsidRPr="00AB2F2B">
        <w:rPr>
          <w:rFonts w:ascii="Verdana" w:hAnsi="Verdana" w:cs="Lucida Sans Unicode"/>
          <w:bCs/>
          <w:sz w:val="18"/>
          <w:szCs w:val="18"/>
        </w:rPr>
        <w:t xml:space="preserve">  with   First Class  ( 64.21  % ) during the Academic year  2002-‘05.</w:t>
      </w:r>
    </w:p>
    <w:p w:rsidR="00D21230" w:rsidRPr="00AB2F2B" w:rsidRDefault="00D21230" w:rsidP="00DC161D">
      <w:pPr>
        <w:numPr>
          <w:ilvl w:val="0"/>
          <w:numId w:val="10"/>
        </w:numPr>
        <w:rPr>
          <w:rFonts w:ascii="Verdana" w:hAnsi="Verdana" w:cs="Lucida Sans Unicode"/>
          <w:bCs/>
          <w:sz w:val="18"/>
          <w:szCs w:val="18"/>
        </w:rPr>
      </w:pPr>
      <w:r w:rsidRPr="00AB2F2B">
        <w:rPr>
          <w:rFonts w:ascii="Verdana" w:hAnsi="Verdana" w:cs="Lucida Sans Unicode"/>
          <w:bCs/>
          <w:sz w:val="18"/>
          <w:szCs w:val="18"/>
        </w:rPr>
        <w:t xml:space="preserve">Plus two from the Board of Higher Secondary Examination, Kerala. </w:t>
      </w:r>
      <w:proofErr w:type="gramStart"/>
      <w:r w:rsidR="00601569" w:rsidRPr="00AB2F2B">
        <w:rPr>
          <w:rFonts w:ascii="Verdana" w:hAnsi="Verdana" w:cs="Lucida Sans Unicode"/>
          <w:bCs/>
          <w:sz w:val="18"/>
          <w:szCs w:val="18"/>
        </w:rPr>
        <w:t>with</w:t>
      </w:r>
      <w:proofErr w:type="gramEnd"/>
      <w:r w:rsidR="00601569" w:rsidRPr="00AB2F2B">
        <w:rPr>
          <w:rFonts w:ascii="Verdana" w:hAnsi="Verdana" w:cs="Lucida Sans Unicode"/>
          <w:bCs/>
          <w:sz w:val="18"/>
          <w:szCs w:val="18"/>
        </w:rPr>
        <w:t xml:space="preserve"> First</w:t>
      </w:r>
      <w:r w:rsidRPr="00AB2F2B">
        <w:rPr>
          <w:rFonts w:ascii="Verdana" w:hAnsi="Verdana" w:cs="Lucida Sans Unicode"/>
          <w:bCs/>
          <w:sz w:val="18"/>
          <w:szCs w:val="18"/>
        </w:rPr>
        <w:t xml:space="preserve"> Class (61.89%) during the Academic year 2000-</w:t>
      </w:r>
      <w:r w:rsidR="00DA62F9">
        <w:rPr>
          <w:rFonts w:ascii="Verdana" w:hAnsi="Verdana" w:cs="Lucida Sans Unicode"/>
          <w:bCs/>
          <w:sz w:val="18"/>
          <w:szCs w:val="18"/>
        </w:rPr>
        <w:t>’</w:t>
      </w:r>
      <w:r w:rsidRPr="00AB2F2B">
        <w:rPr>
          <w:rFonts w:ascii="Verdana" w:hAnsi="Verdana" w:cs="Lucida Sans Unicode"/>
          <w:bCs/>
          <w:sz w:val="18"/>
          <w:szCs w:val="18"/>
        </w:rPr>
        <w:t>02</w:t>
      </w:r>
      <w:r w:rsidR="00DA62F9">
        <w:rPr>
          <w:rFonts w:ascii="Verdana" w:hAnsi="Verdana" w:cs="Lucida Sans Unicode"/>
          <w:bCs/>
          <w:sz w:val="18"/>
          <w:szCs w:val="18"/>
        </w:rPr>
        <w:t>.</w:t>
      </w:r>
    </w:p>
    <w:p w:rsidR="00D21230" w:rsidRPr="00AB2F2B" w:rsidRDefault="00D21230" w:rsidP="00DC161D">
      <w:pPr>
        <w:numPr>
          <w:ilvl w:val="0"/>
          <w:numId w:val="10"/>
        </w:numPr>
        <w:rPr>
          <w:rFonts w:ascii="Verdana" w:hAnsi="Verdana" w:cs="Lucida Sans Unicode"/>
          <w:bCs/>
          <w:sz w:val="18"/>
          <w:szCs w:val="18"/>
        </w:rPr>
      </w:pPr>
      <w:r w:rsidRPr="00AB2F2B">
        <w:rPr>
          <w:rFonts w:ascii="Verdana" w:hAnsi="Verdana" w:cs="Lucida Sans Unicode"/>
          <w:bCs/>
          <w:sz w:val="18"/>
          <w:szCs w:val="18"/>
        </w:rPr>
        <w:t>S.S.L.C from the Board of Public Examinations, Kerala with First Class (78%) during the Academic year 1999-2000</w:t>
      </w:r>
      <w:r w:rsidR="00DC161D">
        <w:rPr>
          <w:rFonts w:ascii="Verdana" w:hAnsi="Verdana" w:cs="Lucida Sans Unicode"/>
          <w:bCs/>
          <w:sz w:val="18"/>
          <w:szCs w:val="18"/>
        </w:rPr>
        <w:t>.</w:t>
      </w:r>
    </w:p>
    <w:sectPr w:rsidR="00D21230" w:rsidRPr="00AB2F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LGC Sans">
    <w:charset w:val="80"/>
    <w:family w:val="auto"/>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26"/>
    <w:lvl w:ilvl="0">
      <w:start w:val="1"/>
      <w:numFmt w:val="bullet"/>
      <w:lvlText w:val=""/>
      <w:lvlJc w:val="left"/>
      <w:pPr>
        <w:tabs>
          <w:tab w:val="num" w:pos="360"/>
        </w:tabs>
        <w:ind w:left="360" w:hanging="360"/>
      </w:pPr>
      <w:rPr>
        <w:rFonts w:ascii="Wingdings" w:hAnsi="Wingdings"/>
      </w:rPr>
    </w:lvl>
  </w:abstractNum>
  <w:abstractNum w:abstractNumId="4">
    <w:nsid w:val="00000005"/>
    <w:multiLevelType w:val="singleLevel"/>
    <w:tmpl w:val="00000005"/>
    <w:name w:val="WW8Num27"/>
    <w:lvl w:ilvl="0">
      <w:start w:val="1"/>
      <w:numFmt w:val="bullet"/>
      <w:lvlText w:val=""/>
      <w:lvlJc w:val="left"/>
      <w:pPr>
        <w:tabs>
          <w:tab w:val="num" w:pos="720"/>
        </w:tabs>
        <w:ind w:left="720" w:hanging="360"/>
      </w:pPr>
      <w:rPr>
        <w:rFonts w:ascii="Wingdings" w:hAnsi="Wingdings"/>
      </w:rPr>
    </w:lvl>
  </w:abstractNum>
  <w:abstractNum w:abstractNumId="5">
    <w:nsid w:val="3223341E"/>
    <w:multiLevelType w:val="hybridMultilevel"/>
    <w:tmpl w:val="275C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607903"/>
    <w:multiLevelType w:val="hybridMultilevel"/>
    <w:tmpl w:val="640E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FE0A29"/>
    <w:multiLevelType w:val="hybridMultilevel"/>
    <w:tmpl w:val="D44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121816"/>
    <w:multiLevelType w:val="hybridMultilevel"/>
    <w:tmpl w:val="8B720E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5E2AA7"/>
    <w:multiLevelType w:val="hybridMultilevel"/>
    <w:tmpl w:val="101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363DA6"/>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1">
    <w:nsid w:val="7B885B54"/>
    <w:multiLevelType w:val="hybridMultilevel"/>
    <w:tmpl w:val="F1C0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num>
  <w:num w:numId="8">
    <w:abstractNumId w:val="1"/>
    <w:lvlOverride w:ilvl="0"/>
  </w:num>
  <w:num w:numId="9">
    <w:abstractNumId w:val="3"/>
    <w:lvlOverride w:ilvl="0"/>
  </w:num>
  <w:num w:numId="10">
    <w:abstractNumId w:val="9"/>
  </w:num>
  <w:num w:numId="11">
    <w:abstractNumId w:val="10"/>
    <w:lvlOverride w:ilvl="0"/>
  </w:num>
  <w:num w:numId="12">
    <w:abstractNumId w:val="7"/>
  </w:num>
  <w:num w:numId="13">
    <w:abstractNumId w:val="8"/>
  </w:num>
  <w:num w:numId="14">
    <w:abstractNumId w:val="11"/>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9B"/>
    <w:rsid w:val="00022967"/>
    <w:rsid w:val="0003706E"/>
    <w:rsid w:val="00042F3A"/>
    <w:rsid w:val="00064C42"/>
    <w:rsid w:val="00084937"/>
    <w:rsid w:val="0009034A"/>
    <w:rsid w:val="000A719B"/>
    <w:rsid w:val="000C2018"/>
    <w:rsid w:val="000E1A95"/>
    <w:rsid w:val="000E675A"/>
    <w:rsid w:val="00104223"/>
    <w:rsid w:val="00113BF4"/>
    <w:rsid w:val="00116A15"/>
    <w:rsid w:val="00166755"/>
    <w:rsid w:val="00187FB7"/>
    <w:rsid w:val="001A044B"/>
    <w:rsid w:val="001C2CDD"/>
    <w:rsid w:val="001D48A7"/>
    <w:rsid w:val="001D68A4"/>
    <w:rsid w:val="0022550D"/>
    <w:rsid w:val="00225EA5"/>
    <w:rsid w:val="00235D82"/>
    <w:rsid w:val="00272F55"/>
    <w:rsid w:val="00280F6F"/>
    <w:rsid w:val="002900A5"/>
    <w:rsid w:val="002E704A"/>
    <w:rsid w:val="002F296A"/>
    <w:rsid w:val="002F34D9"/>
    <w:rsid w:val="00300879"/>
    <w:rsid w:val="003147E5"/>
    <w:rsid w:val="00317317"/>
    <w:rsid w:val="003175FC"/>
    <w:rsid w:val="0032734F"/>
    <w:rsid w:val="00332EEE"/>
    <w:rsid w:val="0035469B"/>
    <w:rsid w:val="00394F6C"/>
    <w:rsid w:val="003A0BCE"/>
    <w:rsid w:val="003A5786"/>
    <w:rsid w:val="003C3060"/>
    <w:rsid w:val="003D28AA"/>
    <w:rsid w:val="003E1F3C"/>
    <w:rsid w:val="003E59BA"/>
    <w:rsid w:val="003F7803"/>
    <w:rsid w:val="00413E08"/>
    <w:rsid w:val="0041649A"/>
    <w:rsid w:val="00432F0C"/>
    <w:rsid w:val="00493D75"/>
    <w:rsid w:val="004975BF"/>
    <w:rsid w:val="004A1283"/>
    <w:rsid w:val="004D60B1"/>
    <w:rsid w:val="004F5143"/>
    <w:rsid w:val="0056195B"/>
    <w:rsid w:val="005878F0"/>
    <w:rsid w:val="00590A06"/>
    <w:rsid w:val="00592B3F"/>
    <w:rsid w:val="00592CAB"/>
    <w:rsid w:val="005A1816"/>
    <w:rsid w:val="005C010C"/>
    <w:rsid w:val="005C56FD"/>
    <w:rsid w:val="005D7EDF"/>
    <w:rsid w:val="005F3D03"/>
    <w:rsid w:val="00601569"/>
    <w:rsid w:val="006438C8"/>
    <w:rsid w:val="0064695E"/>
    <w:rsid w:val="00663B9D"/>
    <w:rsid w:val="00686373"/>
    <w:rsid w:val="0069125E"/>
    <w:rsid w:val="006A24C6"/>
    <w:rsid w:val="006A5DEC"/>
    <w:rsid w:val="006B0F0D"/>
    <w:rsid w:val="006D2399"/>
    <w:rsid w:val="006E0E60"/>
    <w:rsid w:val="006E55B2"/>
    <w:rsid w:val="0070541C"/>
    <w:rsid w:val="007074A2"/>
    <w:rsid w:val="00722D50"/>
    <w:rsid w:val="00724457"/>
    <w:rsid w:val="0074556D"/>
    <w:rsid w:val="00776724"/>
    <w:rsid w:val="00782F58"/>
    <w:rsid w:val="00792573"/>
    <w:rsid w:val="007D1625"/>
    <w:rsid w:val="007D4A43"/>
    <w:rsid w:val="007E0E31"/>
    <w:rsid w:val="007E70EE"/>
    <w:rsid w:val="00802870"/>
    <w:rsid w:val="008038A1"/>
    <w:rsid w:val="008372EF"/>
    <w:rsid w:val="00850642"/>
    <w:rsid w:val="00852566"/>
    <w:rsid w:val="00857C28"/>
    <w:rsid w:val="00872309"/>
    <w:rsid w:val="00896619"/>
    <w:rsid w:val="008A569C"/>
    <w:rsid w:val="008C5709"/>
    <w:rsid w:val="008E79BF"/>
    <w:rsid w:val="008F0E24"/>
    <w:rsid w:val="008F2516"/>
    <w:rsid w:val="008F3B65"/>
    <w:rsid w:val="009059FD"/>
    <w:rsid w:val="00972992"/>
    <w:rsid w:val="00972BBD"/>
    <w:rsid w:val="0097326C"/>
    <w:rsid w:val="009B7FA6"/>
    <w:rsid w:val="009C5F66"/>
    <w:rsid w:val="009F5196"/>
    <w:rsid w:val="00A0137B"/>
    <w:rsid w:val="00A03AA0"/>
    <w:rsid w:val="00A10BFC"/>
    <w:rsid w:val="00A247C0"/>
    <w:rsid w:val="00A35F65"/>
    <w:rsid w:val="00A64F02"/>
    <w:rsid w:val="00A8150B"/>
    <w:rsid w:val="00AB2F2B"/>
    <w:rsid w:val="00AB3EF5"/>
    <w:rsid w:val="00AC3AD7"/>
    <w:rsid w:val="00AD0D5C"/>
    <w:rsid w:val="00AF1282"/>
    <w:rsid w:val="00AF47E5"/>
    <w:rsid w:val="00B15EB5"/>
    <w:rsid w:val="00B16604"/>
    <w:rsid w:val="00B2066F"/>
    <w:rsid w:val="00B25EDA"/>
    <w:rsid w:val="00B41996"/>
    <w:rsid w:val="00B437DA"/>
    <w:rsid w:val="00B651BF"/>
    <w:rsid w:val="00B67480"/>
    <w:rsid w:val="00B703AA"/>
    <w:rsid w:val="00B85F0B"/>
    <w:rsid w:val="00B87267"/>
    <w:rsid w:val="00BA7BDB"/>
    <w:rsid w:val="00BB07FA"/>
    <w:rsid w:val="00BB32C8"/>
    <w:rsid w:val="00C030FB"/>
    <w:rsid w:val="00C10984"/>
    <w:rsid w:val="00C378BB"/>
    <w:rsid w:val="00C43F23"/>
    <w:rsid w:val="00C53CCB"/>
    <w:rsid w:val="00CA027B"/>
    <w:rsid w:val="00CC78C5"/>
    <w:rsid w:val="00CE6099"/>
    <w:rsid w:val="00CE76FD"/>
    <w:rsid w:val="00CF4383"/>
    <w:rsid w:val="00D21230"/>
    <w:rsid w:val="00D222D5"/>
    <w:rsid w:val="00D310D9"/>
    <w:rsid w:val="00D423D7"/>
    <w:rsid w:val="00D51A9F"/>
    <w:rsid w:val="00D71606"/>
    <w:rsid w:val="00D843AD"/>
    <w:rsid w:val="00D97025"/>
    <w:rsid w:val="00DA62F9"/>
    <w:rsid w:val="00DC161D"/>
    <w:rsid w:val="00DD155A"/>
    <w:rsid w:val="00DE3540"/>
    <w:rsid w:val="00DF2DF2"/>
    <w:rsid w:val="00DF3A25"/>
    <w:rsid w:val="00E25191"/>
    <w:rsid w:val="00E26C60"/>
    <w:rsid w:val="00E353E4"/>
    <w:rsid w:val="00E515EF"/>
    <w:rsid w:val="00E61423"/>
    <w:rsid w:val="00E70555"/>
    <w:rsid w:val="00EA1A62"/>
    <w:rsid w:val="00EB3DF8"/>
    <w:rsid w:val="00EE227E"/>
    <w:rsid w:val="00F42074"/>
    <w:rsid w:val="00F51589"/>
    <w:rsid w:val="00F74E68"/>
    <w:rsid w:val="00F85DAE"/>
    <w:rsid w:val="00F94EF8"/>
    <w:rsid w:val="00FB7060"/>
    <w:rsid w:val="00FE033B"/>
    <w:rsid w:val="00FF67BD"/>
    <w:rsid w:val="00FF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cs="Arial"/>
      <w:b/>
      <w:bCs/>
      <w:sz w:val="18"/>
      <w:szCs w:val="15"/>
    </w:rPr>
  </w:style>
  <w:style w:type="paragraph" w:styleId="Heading2">
    <w:name w:val="heading 2"/>
    <w:basedOn w:val="Normal"/>
    <w:next w:val="Normal"/>
    <w:qFormat/>
    <w:pPr>
      <w:keepNext/>
      <w:numPr>
        <w:ilvl w:val="1"/>
        <w:numId w:val="1"/>
      </w:numPr>
      <w:jc w:val="center"/>
      <w:outlineLvl w:val="1"/>
    </w:pPr>
    <w:rPr>
      <w:rFonts w:ascii="Verdana" w:hAnsi="Verdana"/>
      <w:b/>
      <w:bCs/>
      <w:sz w:val="15"/>
      <w:szCs w:val="15"/>
    </w:rPr>
  </w:style>
  <w:style w:type="paragraph" w:styleId="Heading3">
    <w:name w:val="heading 3"/>
    <w:basedOn w:val="Normal"/>
    <w:next w:val="Normal"/>
    <w:qFormat/>
    <w:pPr>
      <w:keepNext/>
      <w:numPr>
        <w:ilvl w:val="2"/>
        <w:numId w:val="1"/>
      </w:numPr>
      <w:outlineLvl w:val="2"/>
    </w:pPr>
    <w:rPr>
      <w:b/>
      <w:bCs/>
      <w:sz w:val="22"/>
    </w:rPr>
  </w:style>
  <w:style w:type="paragraph" w:styleId="Heading4">
    <w:name w:val="heading 4"/>
    <w:basedOn w:val="Normal"/>
    <w:next w:val="Normal"/>
    <w:qFormat/>
    <w:pPr>
      <w:keepNext/>
      <w:numPr>
        <w:ilvl w:val="3"/>
        <w:numId w:val="1"/>
      </w:numPr>
      <w:outlineLvl w:val="3"/>
    </w:pPr>
    <w:rPr>
      <w:rFonts w:ascii="Verdana" w:hAnsi="Verdana"/>
      <w:sz w:val="20"/>
      <w:u w:val="single"/>
    </w:rPr>
  </w:style>
  <w:style w:type="paragraph" w:styleId="Heading7">
    <w:name w:val="heading 7"/>
    <w:basedOn w:val="Normal"/>
    <w:next w:val="Normal"/>
    <w:qFormat/>
    <w:pPr>
      <w:keepNext/>
      <w:numPr>
        <w:ilvl w:val="6"/>
        <w:numId w:val="1"/>
      </w:numPr>
      <w:outlineLvl w:val="6"/>
    </w:pPr>
    <w:rPr>
      <w:rFonts w:ascii="Tahoma" w:hAnsi="Tahoma"/>
      <w:b/>
      <w:color w:val="800000"/>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6z0">
    <w:name w:val="WW8Num16z0"/>
    <w:rPr>
      <w:rFonts w:ascii="Wingdings" w:hAnsi="Wingdings"/>
      <w:sz w:val="16"/>
    </w:rPr>
  </w:style>
  <w:style w:type="character" w:customStyle="1" w:styleId="WW8Num17z0">
    <w:name w:val="WW8Num17z0"/>
    <w:rPr>
      <w:rFonts w:ascii="Wingdings" w:hAnsi="Wingdings"/>
    </w:rPr>
  </w:style>
  <w:style w:type="character" w:customStyle="1" w:styleId="WW8Num18z0">
    <w:name w:val="WW8Num18z0"/>
    <w:rPr>
      <w:rFonts w:ascii="Symbol" w:hAnsi="Symbol"/>
      <w:color w:val="auto"/>
    </w:rPr>
  </w:style>
  <w:style w:type="character" w:customStyle="1" w:styleId="WW8Num19z0">
    <w:name w:val="WW8Num19z0"/>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4z0">
    <w:name w:val="WW8Num24z0"/>
    <w:rPr>
      <w:rFonts w:ascii="Symbol" w:hAnsi="Symbol"/>
      <w:color w:val="auto"/>
    </w:rPr>
  </w:style>
  <w:style w:type="character" w:customStyle="1" w:styleId="WW8Num25z0">
    <w:name w:val="WW8Num25z0"/>
    <w:rPr>
      <w:rFonts w:ascii="Symbol" w:hAnsi="Symbol"/>
    </w:rPr>
  </w:style>
  <w:style w:type="character" w:customStyle="1" w:styleId="WW8Num26z0">
    <w:name w:val="WW8Num26z0"/>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4z1">
    <w:name w:val="WW8Num34z1"/>
    <w:rPr>
      <w:rFonts w:ascii="Courier New" w:hAnsi="Courier New"/>
    </w:rPr>
  </w:style>
  <w:style w:type="character" w:customStyle="1" w:styleId="WW8Num34z3">
    <w:name w:val="WW8Num34z3"/>
    <w:rPr>
      <w:rFonts w:ascii="Symbol" w:hAnsi="Symbol"/>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Wingdings" w:hAnsi="Wingdings"/>
    </w:rPr>
  </w:style>
  <w:style w:type="character" w:customStyle="1" w:styleId="WW8NumSt6z0">
    <w:name w:val="WW8NumSt6z0"/>
    <w:rPr>
      <w:rFonts w:ascii="Symbol" w:hAnsi="Symbol"/>
    </w:rPr>
  </w:style>
  <w:style w:type="character" w:styleId="DefaultParagraphFont0">
    <w:name w:val="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link11">
    <w:name w:val="link11"/>
    <w:rPr>
      <w:rFonts w:ascii="Verdana" w:hAnsi="Verdana"/>
      <w:strike w:val="0"/>
      <w:dstrike w:val="0"/>
      <w:color w:val="333333"/>
      <w:sz w:val="17"/>
      <w:szCs w:val="17"/>
      <w:u w:val="none"/>
    </w:rPr>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link w:val="BodyTextChar"/>
    <w:pPr>
      <w:jc w:val="both"/>
    </w:pPr>
    <w:rPr>
      <w:rFonts w:ascii="Verdana" w:hAnsi="Verdana"/>
      <w:color w:val="000080"/>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lainText">
    <w:name w:val="Plain Text"/>
    <w:basedOn w:val="Normal"/>
    <w:pPr>
      <w:autoSpaceDE w:val="0"/>
    </w:pPr>
    <w:rPr>
      <w:rFonts w:ascii="Courier New" w:hAnsi="Courier New"/>
      <w:sz w:val="20"/>
    </w:rPr>
  </w:style>
  <w:style w:type="paragraph" w:styleId="Header">
    <w:name w:val="header"/>
    <w:basedOn w:val="Normal"/>
    <w:pPr>
      <w:tabs>
        <w:tab w:val="center" w:pos="4320"/>
        <w:tab w:val="right" w:pos="8640"/>
      </w:tabs>
    </w:pPr>
  </w:style>
  <w:style w:type="paragraph" w:styleId="BodyText2">
    <w:name w:val="Body Text 2"/>
    <w:basedOn w:val="Normal"/>
    <w:pPr>
      <w:spacing w:line="360" w:lineRule="auto"/>
    </w:pPr>
    <w:rPr>
      <w:lang w:val="en-GB"/>
    </w:rPr>
  </w:style>
  <w:style w:type="paragraph" w:styleId="DocumentMap">
    <w:name w:val="Document Map"/>
    <w:basedOn w:val="Normal"/>
    <w:pPr>
      <w:shd w:val="clear" w:color="auto" w:fill="000080"/>
    </w:pPr>
    <w:rPr>
      <w:rFonts w:ascii="Tahoma" w:hAnsi="Tahoma" w:cs="Tahoma"/>
    </w:rPr>
  </w:style>
  <w:style w:type="paragraph" w:styleId="BodyTextIndent">
    <w:name w:val="Body Text Indent"/>
    <w:basedOn w:val="Normal"/>
    <w:pPr>
      <w:ind w:firstLine="720"/>
    </w:pPr>
    <w:rPr>
      <w:sz w:val="20"/>
    </w:rPr>
  </w:style>
  <w:style w:type="paragraph" w:styleId="BodyText3">
    <w:name w:val="Body Text 3"/>
    <w:basedOn w:val="Normal"/>
    <w:link w:val="BodyText3Char"/>
    <w:pPr>
      <w:jc w:val="both"/>
    </w:pPr>
    <w:rPr>
      <w:rFonts w:ascii="Verdana" w:hAnsi="Verdana"/>
      <w:sz w:val="16"/>
    </w:rPr>
  </w:style>
  <w:style w:type="paragraph" w:customStyle="1" w:styleId="JobTitle">
    <w:name w:val="Job Title"/>
    <w:next w:val="Normal"/>
    <w:pPr>
      <w:suppressAutoHyphens/>
      <w:spacing w:after="40" w:line="220" w:lineRule="atLeast"/>
    </w:pPr>
    <w:rPr>
      <w:rFonts w:ascii="Arial" w:eastAsia="Arial" w:hAnsi="Arial"/>
      <w:b/>
      <w:spacing w:val="-10"/>
      <w:lang w:eastAsia="ar-SA"/>
    </w:rPr>
  </w:style>
  <w:style w:type="paragraph" w:styleId="BodyTextIndent2">
    <w:name w:val="Body Text Indent 2"/>
    <w:basedOn w:val="Normal"/>
    <w:link w:val="BodyTextIndent2Char"/>
    <w:pPr>
      <w:ind w:left="180" w:firstLine="540"/>
    </w:pPr>
    <w:rPr>
      <w:rFonts w:ascii="Tahoma" w:hAnsi="Tahoma"/>
      <w:sz w:val="20"/>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Char">
    <w:name w:val="Body Text Char"/>
    <w:link w:val="BodyText"/>
    <w:rsid w:val="009C5F66"/>
    <w:rPr>
      <w:rFonts w:ascii="Verdana" w:hAnsi="Verdana"/>
      <w:color w:val="000080"/>
      <w:szCs w:val="24"/>
      <w:lang w:eastAsia="ar-SA"/>
    </w:rPr>
  </w:style>
  <w:style w:type="character" w:customStyle="1" w:styleId="BodyText3Char">
    <w:name w:val="Body Text 3 Char"/>
    <w:link w:val="BodyText3"/>
    <w:rsid w:val="009C5F66"/>
    <w:rPr>
      <w:rFonts w:ascii="Verdana" w:hAnsi="Verdana"/>
      <w:sz w:val="16"/>
      <w:szCs w:val="24"/>
      <w:lang w:eastAsia="ar-SA"/>
    </w:rPr>
  </w:style>
  <w:style w:type="character" w:customStyle="1" w:styleId="BodyTextIndent2Char">
    <w:name w:val="Body Text Indent 2 Char"/>
    <w:link w:val="BodyTextIndent2"/>
    <w:rsid w:val="009C5F66"/>
    <w:rPr>
      <w:rFonts w:ascii="Tahoma" w:hAnsi="Tahoma"/>
      <w:szCs w:val="24"/>
      <w:lang w:eastAsia="ar-SA"/>
    </w:rPr>
  </w:style>
  <w:style w:type="paragraph" w:customStyle="1" w:styleId="body1">
    <w:name w:val="body 1"/>
    <w:basedOn w:val="Normal"/>
    <w:autoRedefine/>
    <w:rsid w:val="005878F0"/>
    <w:pPr>
      <w:keepLines/>
      <w:suppressAutoHyphens w:val="0"/>
      <w:overflowPunct w:val="0"/>
      <w:autoSpaceDE w:val="0"/>
      <w:autoSpaceDN w:val="0"/>
      <w:adjustRightInd w:val="0"/>
      <w:spacing w:before="120" w:line="360" w:lineRule="auto"/>
      <w:jc w:val="both"/>
      <w:textAlignment w:val="baseline"/>
    </w:pPr>
    <w:rPr>
      <w:rFonts w:ascii="Verdana" w:hAnsi="Verdana" w:cs="Lucida Sans Unico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cs="Arial"/>
      <w:b/>
      <w:bCs/>
      <w:sz w:val="18"/>
      <w:szCs w:val="15"/>
    </w:rPr>
  </w:style>
  <w:style w:type="paragraph" w:styleId="Heading2">
    <w:name w:val="heading 2"/>
    <w:basedOn w:val="Normal"/>
    <w:next w:val="Normal"/>
    <w:qFormat/>
    <w:pPr>
      <w:keepNext/>
      <w:numPr>
        <w:ilvl w:val="1"/>
        <w:numId w:val="1"/>
      </w:numPr>
      <w:jc w:val="center"/>
      <w:outlineLvl w:val="1"/>
    </w:pPr>
    <w:rPr>
      <w:rFonts w:ascii="Verdana" w:hAnsi="Verdana"/>
      <w:b/>
      <w:bCs/>
      <w:sz w:val="15"/>
      <w:szCs w:val="15"/>
    </w:rPr>
  </w:style>
  <w:style w:type="paragraph" w:styleId="Heading3">
    <w:name w:val="heading 3"/>
    <w:basedOn w:val="Normal"/>
    <w:next w:val="Normal"/>
    <w:qFormat/>
    <w:pPr>
      <w:keepNext/>
      <w:numPr>
        <w:ilvl w:val="2"/>
        <w:numId w:val="1"/>
      </w:numPr>
      <w:outlineLvl w:val="2"/>
    </w:pPr>
    <w:rPr>
      <w:b/>
      <w:bCs/>
      <w:sz w:val="22"/>
    </w:rPr>
  </w:style>
  <w:style w:type="paragraph" w:styleId="Heading4">
    <w:name w:val="heading 4"/>
    <w:basedOn w:val="Normal"/>
    <w:next w:val="Normal"/>
    <w:qFormat/>
    <w:pPr>
      <w:keepNext/>
      <w:numPr>
        <w:ilvl w:val="3"/>
        <w:numId w:val="1"/>
      </w:numPr>
      <w:outlineLvl w:val="3"/>
    </w:pPr>
    <w:rPr>
      <w:rFonts w:ascii="Verdana" w:hAnsi="Verdana"/>
      <w:sz w:val="20"/>
      <w:u w:val="single"/>
    </w:rPr>
  </w:style>
  <w:style w:type="paragraph" w:styleId="Heading7">
    <w:name w:val="heading 7"/>
    <w:basedOn w:val="Normal"/>
    <w:next w:val="Normal"/>
    <w:qFormat/>
    <w:pPr>
      <w:keepNext/>
      <w:numPr>
        <w:ilvl w:val="6"/>
        <w:numId w:val="1"/>
      </w:numPr>
      <w:outlineLvl w:val="6"/>
    </w:pPr>
    <w:rPr>
      <w:rFonts w:ascii="Tahoma" w:hAnsi="Tahoma"/>
      <w:b/>
      <w:color w:val="800000"/>
      <w:sz w:val="20"/>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6z0">
    <w:name w:val="WW8Num16z0"/>
    <w:rPr>
      <w:rFonts w:ascii="Wingdings" w:hAnsi="Wingdings"/>
      <w:sz w:val="16"/>
    </w:rPr>
  </w:style>
  <w:style w:type="character" w:customStyle="1" w:styleId="WW8Num17z0">
    <w:name w:val="WW8Num17z0"/>
    <w:rPr>
      <w:rFonts w:ascii="Wingdings" w:hAnsi="Wingdings"/>
    </w:rPr>
  </w:style>
  <w:style w:type="character" w:customStyle="1" w:styleId="WW8Num18z0">
    <w:name w:val="WW8Num18z0"/>
    <w:rPr>
      <w:rFonts w:ascii="Symbol" w:hAnsi="Symbol"/>
      <w:color w:val="auto"/>
    </w:rPr>
  </w:style>
  <w:style w:type="character" w:customStyle="1" w:styleId="WW8Num19z0">
    <w:name w:val="WW8Num19z0"/>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rPr>
  </w:style>
  <w:style w:type="character" w:customStyle="1" w:styleId="WW8Num20z3">
    <w:name w:val="WW8Num20z3"/>
    <w:rPr>
      <w:rFonts w:ascii="Symbol" w:hAnsi="Symbol"/>
    </w:rPr>
  </w:style>
  <w:style w:type="character" w:customStyle="1" w:styleId="WW8Num24z0">
    <w:name w:val="WW8Num24z0"/>
    <w:rPr>
      <w:rFonts w:ascii="Symbol" w:hAnsi="Symbol"/>
      <w:color w:val="auto"/>
    </w:rPr>
  </w:style>
  <w:style w:type="character" w:customStyle="1" w:styleId="WW8Num25z0">
    <w:name w:val="WW8Num25z0"/>
    <w:rPr>
      <w:rFonts w:ascii="Symbol" w:hAnsi="Symbol"/>
    </w:rPr>
  </w:style>
  <w:style w:type="character" w:customStyle="1" w:styleId="WW8Num26z0">
    <w:name w:val="WW8Num26z0"/>
    <w:rPr>
      <w:rFonts w:ascii="Wingdings" w:hAnsi="Wingdings"/>
    </w:rPr>
  </w:style>
  <w:style w:type="character" w:customStyle="1" w:styleId="WW8Num27z0">
    <w:name w:val="WW8Num27z0"/>
    <w:rPr>
      <w:rFonts w:ascii="Wingdings" w:hAnsi="Wingdings"/>
    </w:rPr>
  </w:style>
  <w:style w:type="character" w:customStyle="1" w:styleId="WW8Num27z1">
    <w:name w:val="WW8Num27z1"/>
    <w:rPr>
      <w:rFonts w:ascii="Courier New" w:hAnsi="Courier New"/>
    </w:rPr>
  </w:style>
  <w:style w:type="character" w:customStyle="1" w:styleId="WW8Num27z3">
    <w:name w:val="WW8Num27z3"/>
    <w:rPr>
      <w:rFonts w:ascii="Symbol" w:hAnsi="Symbol"/>
    </w:rPr>
  </w:style>
  <w:style w:type="character" w:customStyle="1" w:styleId="WW8Num28z0">
    <w:name w:val="WW8Num28z0"/>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4z1">
    <w:name w:val="WW8Num34z1"/>
    <w:rPr>
      <w:rFonts w:ascii="Courier New" w:hAnsi="Courier New"/>
    </w:rPr>
  </w:style>
  <w:style w:type="character" w:customStyle="1" w:styleId="WW8Num34z3">
    <w:name w:val="WW8Num34z3"/>
    <w:rPr>
      <w:rFonts w:ascii="Symbol" w:hAnsi="Symbol"/>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Wingdings" w:hAnsi="Wingdings"/>
    </w:rPr>
  </w:style>
  <w:style w:type="character" w:customStyle="1" w:styleId="WW8NumSt6z0">
    <w:name w:val="WW8NumSt6z0"/>
    <w:rPr>
      <w:rFonts w:ascii="Symbol" w:hAnsi="Symbol"/>
    </w:rPr>
  </w:style>
  <w:style w:type="character" w:styleId="DefaultParagraphFont0">
    <w:name w:val="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link11">
    <w:name w:val="link11"/>
    <w:rPr>
      <w:rFonts w:ascii="Verdana" w:hAnsi="Verdana"/>
      <w:strike w:val="0"/>
      <w:dstrike w:val="0"/>
      <w:color w:val="333333"/>
      <w:sz w:val="17"/>
      <w:szCs w:val="17"/>
      <w:u w:val="none"/>
    </w:rPr>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link w:val="BodyTextChar"/>
    <w:pPr>
      <w:jc w:val="both"/>
    </w:pPr>
    <w:rPr>
      <w:rFonts w:ascii="Verdana" w:hAnsi="Verdana"/>
      <w:color w:val="000080"/>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PlainText">
    <w:name w:val="Plain Text"/>
    <w:basedOn w:val="Normal"/>
    <w:pPr>
      <w:autoSpaceDE w:val="0"/>
    </w:pPr>
    <w:rPr>
      <w:rFonts w:ascii="Courier New" w:hAnsi="Courier New"/>
      <w:sz w:val="20"/>
    </w:rPr>
  </w:style>
  <w:style w:type="paragraph" w:styleId="Header">
    <w:name w:val="header"/>
    <w:basedOn w:val="Normal"/>
    <w:pPr>
      <w:tabs>
        <w:tab w:val="center" w:pos="4320"/>
        <w:tab w:val="right" w:pos="8640"/>
      </w:tabs>
    </w:pPr>
  </w:style>
  <w:style w:type="paragraph" w:styleId="BodyText2">
    <w:name w:val="Body Text 2"/>
    <w:basedOn w:val="Normal"/>
    <w:pPr>
      <w:spacing w:line="360" w:lineRule="auto"/>
    </w:pPr>
    <w:rPr>
      <w:lang w:val="en-GB"/>
    </w:rPr>
  </w:style>
  <w:style w:type="paragraph" w:styleId="DocumentMap">
    <w:name w:val="Document Map"/>
    <w:basedOn w:val="Normal"/>
    <w:pPr>
      <w:shd w:val="clear" w:color="auto" w:fill="000080"/>
    </w:pPr>
    <w:rPr>
      <w:rFonts w:ascii="Tahoma" w:hAnsi="Tahoma" w:cs="Tahoma"/>
    </w:rPr>
  </w:style>
  <w:style w:type="paragraph" w:styleId="BodyTextIndent">
    <w:name w:val="Body Text Indent"/>
    <w:basedOn w:val="Normal"/>
    <w:pPr>
      <w:ind w:firstLine="720"/>
    </w:pPr>
    <w:rPr>
      <w:sz w:val="20"/>
    </w:rPr>
  </w:style>
  <w:style w:type="paragraph" w:styleId="BodyText3">
    <w:name w:val="Body Text 3"/>
    <w:basedOn w:val="Normal"/>
    <w:link w:val="BodyText3Char"/>
    <w:pPr>
      <w:jc w:val="both"/>
    </w:pPr>
    <w:rPr>
      <w:rFonts w:ascii="Verdana" w:hAnsi="Verdana"/>
      <w:sz w:val="16"/>
    </w:rPr>
  </w:style>
  <w:style w:type="paragraph" w:customStyle="1" w:styleId="JobTitle">
    <w:name w:val="Job Title"/>
    <w:next w:val="Normal"/>
    <w:pPr>
      <w:suppressAutoHyphens/>
      <w:spacing w:after="40" w:line="220" w:lineRule="atLeast"/>
    </w:pPr>
    <w:rPr>
      <w:rFonts w:ascii="Arial" w:eastAsia="Arial" w:hAnsi="Arial"/>
      <w:b/>
      <w:spacing w:val="-10"/>
      <w:lang w:eastAsia="ar-SA"/>
    </w:rPr>
  </w:style>
  <w:style w:type="paragraph" w:styleId="BodyTextIndent2">
    <w:name w:val="Body Text Indent 2"/>
    <w:basedOn w:val="Normal"/>
    <w:link w:val="BodyTextIndent2Char"/>
    <w:pPr>
      <w:ind w:left="180" w:firstLine="540"/>
    </w:pPr>
    <w:rPr>
      <w:rFonts w:ascii="Tahoma" w:hAnsi="Tahoma"/>
      <w:sz w:val="20"/>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BodyTextChar">
    <w:name w:val="Body Text Char"/>
    <w:link w:val="BodyText"/>
    <w:rsid w:val="009C5F66"/>
    <w:rPr>
      <w:rFonts w:ascii="Verdana" w:hAnsi="Verdana"/>
      <w:color w:val="000080"/>
      <w:szCs w:val="24"/>
      <w:lang w:eastAsia="ar-SA"/>
    </w:rPr>
  </w:style>
  <w:style w:type="character" w:customStyle="1" w:styleId="BodyText3Char">
    <w:name w:val="Body Text 3 Char"/>
    <w:link w:val="BodyText3"/>
    <w:rsid w:val="009C5F66"/>
    <w:rPr>
      <w:rFonts w:ascii="Verdana" w:hAnsi="Verdana"/>
      <w:sz w:val="16"/>
      <w:szCs w:val="24"/>
      <w:lang w:eastAsia="ar-SA"/>
    </w:rPr>
  </w:style>
  <w:style w:type="character" w:customStyle="1" w:styleId="BodyTextIndent2Char">
    <w:name w:val="Body Text Indent 2 Char"/>
    <w:link w:val="BodyTextIndent2"/>
    <w:rsid w:val="009C5F66"/>
    <w:rPr>
      <w:rFonts w:ascii="Tahoma" w:hAnsi="Tahoma"/>
      <w:szCs w:val="24"/>
      <w:lang w:eastAsia="ar-SA"/>
    </w:rPr>
  </w:style>
  <w:style w:type="paragraph" w:customStyle="1" w:styleId="body1">
    <w:name w:val="body 1"/>
    <w:basedOn w:val="Normal"/>
    <w:autoRedefine/>
    <w:rsid w:val="005878F0"/>
    <w:pPr>
      <w:keepLines/>
      <w:suppressAutoHyphens w:val="0"/>
      <w:overflowPunct w:val="0"/>
      <w:autoSpaceDE w:val="0"/>
      <w:autoSpaceDN w:val="0"/>
      <w:adjustRightInd w:val="0"/>
      <w:spacing w:before="120" w:line="360" w:lineRule="auto"/>
      <w:jc w:val="both"/>
      <w:textAlignment w:val="baseline"/>
    </w:pPr>
    <w:rPr>
      <w:rFonts w:ascii="Verdana" w:hAnsi="Verdana" w:cs="Lucida Sans Unico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5206">
      <w:bodyDiv w:val="1"/>
      <w:marLeft w:val="0"/>
      <w:marRight w:val="0"/>
      <w:marTop w:val="0"/>
      <w:marBottom w:val="0"/>
      <w:divBdr>
        <w:top w:val="none" w:sz="0" w:space="0" w:color="auto"/>
        <w:left w:val="none" w:sz="0" w:space="0" w:color="auto"/>
        <w:bottom w:val="none" w:sz="0" w:space="0" w:color="auto"/>
        <w:right w:val="none" w:sz="0" w:space="0" w:color="auto"/>
      </w:divBdr>
    </w:div>
    <w:div w:id="764882677">
      <w:bodyDiv w:val="1"/>
      <w:marLeft w:val="0"/>
      <w:marRight w:val="0"/>
      <w:marTop w:val="0"/>
      <w:marBottom w:val="0"/>
      <w:divBdr>
        <w:top w:val="none" w:sz="0" w:space="0" w:color="auto"/>
        <w:left w:val="none" w:sz="0" w:space="0" w:color="auto"/>
        <w:bottom w:val="none" w:sz="0" w:space="0" w:color="auto"/>
        <w:right w:val="none" w:sz="0" w:space="0" w:color="auto"/>
      </w:divBdr>
    </w:div>
    <w:div w:id="1012293741">
      <w:bodyDiv w:val="1"/>
      <w:marLeft w:val="0"/>
      <w:marRight w:val="0"/>
      <w:marTop w:val="0"/>
      <w:marBottom w:val="0"/>
      <w:divBdr>
        <w:top w:val="none" w:sz="0" w:space="0" w:color="auto"/>
        <w:left w:val="none" w:sz="0" w:space="0" w:color="auto"/>
        <w:bottom w:val="none" w:sz="0" w:space="0" w:color="auto"/>
        <w:right w:val="none" w:sz="0" w:space="0" w:color="auto"/>
      </w:divBdr>
    </w:div>
    <w:div w:id="1047099350">
      <w:bodyDiv w:val="1"/>
      <w:marLeft w:val="0"/>
      <w:marRight w:val="0"/>
      <w:marTop w:val="0"/>
      <w:marBottom w:val="0"/>
      <w:divBdr>
        <w:top w:val="none" w:sz="0" w:space="0" w:color="auto"/>
        <w:left w:val="none" w:sz="0" w:space="0" w:color="auto"/>
        <w:bottom w:val="none" w:sz="0" w:space="0" w:color="auto"/>
        <w:right w:val="none" w:sz="0" w:space="0" w:color="auto"/>
      </w:divBdr>
    </w:div>
    <w:div w:id="1619794103">
      <w:bodyDiv w:val="1"/>
      <w:marLeft w:val="0"/>
      <w:marRight w:val="0"/>
      <w:marTop w:val="0"/>
      <w:marBottom w:val="0"/>
      <w:divBdr>
        <w:top w:val="none" w:sz="0" w:space="0" w:color="auto"/>
        <w:left w:val="none" w:sz="0" w:space="0" w:color="auto"/>
        <w:bottom w:val="none" w:sz="0" w:space="0" w:color="auto"/>
        <w:right w:val="none" w:sz="0" w:space="0" w:color="auto"/>
      </w:divBdr>
    </w:div>
    <w:div w:id="1928152350">
      <w:bodyDiv w:val="1"/>
      <w:marLeft w:val="0"/>
      <w:marRight w:val="0"/>
      <w:marTop w:val="0"/>
      <w:marBottom w:val="0"/>
      <w:divBdr>
        <w:top w:val="none" w:sz="0" w:space="0" w:color="auto"/>
        <w:left w:val="none" w:sz="0" w:space="0" w:color="auto"/>
        <w:bottom w:val="none" w:sz="0" w:space="0" w:color="auto"/>
        <w:right w:val="none" w:sz="0" w:space="0" w:color="auto"/>
      </w:divBdr>
    </w:div>
    <w:div w:id="19917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jeshmohana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F6479-9C39-4CBD-9116-5F164E67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Ujesh - Resume</vt:lpstr>
    </vt:vector>
  </TitlesOfParts>
  <Company>wifinetworks</Company>
  <LinksUpToDate>false</LinksUpToDate>
  <CharactersWithSpaces>5800</CharactersWithSpaces>
  <SharedDoc>false</SharedDoc>
  <HLinks>
    <vt:vector size="6" baseType="variant">
      <vt:variant>
        <vt:i4>7340127</vt:i4>
      </vt:variant>
      <vt:variant>
        <vt:i4>0</vt:i4>
      </vt:variant>
      <vt:variant>
        <vt:i4>0</vt:i4>
      </vt:variant>
      <vt:variant>
        <vt:i4>5</vt:i4>
      </vt:variant>
      <vt:variant>
        <vt:lpwstr>mailto:ujeshmohanan@gmail.com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Ujesh - Resume</dc:title>
  <dc:subject/>
  <dc:creator>Ujesh Mohanan</dc:creator>
  <cp:keywords/>
  <cp:lastModifiedBy>Ujesh Mohanan</cp:lastModifiedBy>
  <cp:revision>2</cp:revision>
  <cp:lastPrinted>1601-01-01T00:00:00Z</cp:lastPrinted>
  <dcterms:created xsi:type="dcterms:W3CDTF">2014-11-25T10:56:00Z</dcterms:created>
  <dcterms:modified xsi:type="dcterms:W3CDTF">2014-11-25T10:56:00Z</dcterms:modified>
</cp:coreProperties>
</file>