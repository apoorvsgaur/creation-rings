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1360" w:rsidRPr="00470EAB" w:rsidRDefault="00681360" w:rsidP="00681360">
      <w:pPr>
        <w:rPr>
          <w:rFonts w:ascii="Arial" w:hAnsi="Arial" w:cs="Arial"/>
          <w:sz w:val="20"/>
        </w:rPr>
      </w:pPr>
    </w:p>
    <w:p w:rsidR="00686180" w:rsidRDefault="00686180" w:rsidP="00D536AC">
      <w:pPr>
        <w:pStyle w:val="Heading1"/>
        <w:tabs>
          <w:tab w:val="left" w:pos="3600"/>
        </w:tabs>
        <w:ind w:left="3600"/>
        <w:rPr>
          <w:rFonts w:ascii="Arial" w:hAnsi="Arial" w:cs="Arial"/>
          <w:caps/>
          <w:sz w:val="20"/>
          <w:u w:val="single"/>
        </w:rPr>
      </w:pPr>
      <w:r w:rsidRPr="00470EAB">
        <w:rPr>
          <w:rFonts w:ascii="Arial" w:hAnsi="Arial" w:cs="Arial"/>
          <w:sz w:val="20"/>
        </w:rPr>
        <w:t xml:space="preserve">    </w:t>
      </w:r>
      <w:r w:rsidR="00D536AC" w:rsidRPr="00470EAB">
        <w:rPr>
          <w:rFonts w:ascii="Arial" w:hAnsi="Arial" w:cs="Arial"/>
          <w:caps/>
          <w:sz w:val="20"/>
          <w:u w:val="single"/>
        </w:rPr>
        <w:t>CURRICULUM VITAE</w:t>
      </w:r>
    </w:p>
    <w:p w:rsidR="004C5A63" w:rsidRPr="004C5A63" w:rsidRDefault="004C5A63" w:rsidP="004C5A63"/>
    <w:p w:rsidR="00686180" w:rsidRPr="00470EAB" w:rsidRDefault="00686180" w:rsidP="00D536AC">
      <w:pPr>
        <w:rPr>
          <w:rFonts w:ascii="Arial" w:hAnsi="Arial" w:cs="Arial"/>
          <w:sz w:val="20"/>
        </w:rPr>
      </w:pPr>
    </w:p>
    <w:p w:rsidR="00686180" w:rsidRPr="00470EAB" w:rsidRDefault="004C3687" w:rsidP="00D536AC">
      <w:pPr>
        <w:pStyle w:val="Heading1"/>
        <w:numPr>
          <w:ilvl w:val="8"/>
          <w:numId w:val="1"/>
        </w:numPr>
        <w:rPr>
          <w:rFonts w:ascii="Arial" w:hAnsi="Arial" w:cs="Arial"/>
          <w:b w:val="0"/>
          <w:color w:val="0000FF"/>
          <w:sz w:val="20"/>
        </w:rPr>
      </w:pPr>
      <w:r w:rsidRPr="00470EAB">
        <w:rPr>
          <w:rFonts w:ascii="Arial" w:hAnsi="Arial" w:cs="Arial"/>
          <w:color w:val="0000FF"/>
          <w:sz w:val="20"/>
          <w:lang w:val="en-GB"/>
        </w:rPr>
        <w:t>RAJA KUMAR</w:t>
      </w:r>
    </w:p>
    <w:p w:rsidR="004C5A63" w:rsidRDefault="00E406CC" w:rsidP="00D536AC">
      <w:pPr>
        <w:rPr>
          <w:rFonts w:ascii="Arial" w:hAnsi="Arial" w:cs="Arial"/>
          <w:b/>
          <w:color w:val="0000FF"/>
          <w:sz w:val="20"/>
          <w:lang w:val="it-IT"/>
        </w:rPr>
      </w:pPr>
      <w:r w:rsidRPr="00470EAB">
        <w:rPr>
          <w:rFonts w:ascii="Arial" w:hAnsi="Arial" w:cs="Arial"/>
          <w:sz w:val="20"/>
          <w:lang w:val="it-IT"/>
        </w:rPr>
        <w:t>Mobile</w:t>
      </w:r>
      <w:r w:rsidRPr="00470EAB">
        <w:rPr>
          <w:rFonts w:ascii="Arial" w:hAnsi="Arial" w:cs="Arial"/>
          <w:b/>
          <w:sz w:val="20"/>
          <w:lang w:val="it-IT"/>
        </w:rPr>
        <w:t xml:space="preserve">: </w:t>
      </w:r>
      <w:r w:rsidR="003A0922" w:rsidRPr="00470EAB">
        <w:rPr>
          <w:rFonts w:ascii="Arial" w:hAnsi="Arial" w:cs="Arial"/>
          <w:b/>
          <w:sz w:val="20"/>
          <w:lang w:val="it-IT"/>
        </w:rPr>
        <w:t>+91</w:t>
      </w:r>
      <w:r w:rsidR="009327AB" w:rsidRPr="00470EAB">
        <w:rPr>
          <w:rFonts w:ascii="Arial" w:hAnsi="Arial" w:cs="Arial"/>
          <w:b/>
          <w:sz w:val="20"/>
          <w:lang w:val="it-IT"/>
        </w:rPr>
        <w:t>-7204557299</w:t>
      </w:r>
      <w:r w:rsidRPr="00470EAB">
        <w:rPr>
          <w:rFonts w:ascii="Arial" w:hAnsi="Arial" w:cs="Arial"/>
          <w:b/>
          <w:sz w:val="20"/>
          <w:lang w:val="it-IT"/>
        </w:rPr>
        <w:tab/>
      </w:r>
      <w:r w:rsidR="00B10B51" w:rsidRPr="00470EAB">
        <w:rPr>
          <w:rFonts w:ascii="Arial" w:hAnsi="Arial" w:cs="Arial"/>
          <w:b/>
          <w:sz w:val="20"/>
          <w:lang w:val="it-IT"/>
        </w:rPr>
        <w:tab/>
      </w:r>
      <w:r w:rsidR="00B10B51" w:rsidRPr="00470EAB">
        <w:rPr>
          <w:rFonts w:ascii="Arial" w:hAnsi="Arial" w:cs="Arial"/>
          <w:b/>
          <w:sz w:val="20"/>
          <w:lang w:val="it-IT"/>
        </w:rPr>
        <w:tab/>
      </w:r>
      <w:r w:rsidR="00B10B51" w:rsidRPr="00470EAB">
        <w:rPr>
          <w:rFonts w:ascii="Arial" w:hAnsi="Arial" w:cs="Arial"/>
          <w:b/>
          <w:sz w:val="20"/>
          <w:lang w:val="it-IT"/>
        </w:rPr>
        <w:tab/>
      </w:r>
      <w:r w:rsidRPr="00470EAB">
        <w:rPr>
          <w:rFonts w:ascii="Arial" w:hAnsi="Arial" w:cs="Arial"/>
          <w:b/>
          <w:sz w:val="20"/>
          <w:lang w:val="it-IT"/>
        </w:rPr>
        <w:tab/>
      </w:r>
      <w:r w:rsidR="008543AF" w:rsidRPr="00470EAB">
        <w:rPr>
          <w:rFonts w:ascii="Arial" w:hAnsi="Arial" w:cs="Arial"/>
          <w:b/>
          <w:sz w:val="20"/>
          <w:lang w:val="it-IT"/>
        </w:rPr>
        <w:t xml:space="preserve">                        </w:t>
      </w:r>
      <w:r w:rsidR="0022613F" w:rsidRPr="00470EAB">
        <w:rPr>
          <w:rFonts w:ascii="Arial" w:hAnsi="Arial" w:cs="Arial"/>
          <w:sz w:val="20"/>
          <w:lang w:val="it-IT"/>
        </w:rPr>
        <w:t>E-</w:t>
      </w:r>
      <w:r w:rsidR="00686180" w:rsidRPr="00470EAB">
        <w:rPr>
          <w:rFonts w:ascii="Arial" w:hAnsi="Arial" w:cs="Arial"/>
          <w:sz w:val="20"/>
          <w:lang w:val="it-IT"/>
        </w:rPr>
        <w:t>Mail</w:t>
      </w:r>
      <w:r w:rsidR="00686180" w:rsidRPr="00470EAB">
        <w:rPr>
          <w:rFonts w:ascii="Arial" w:hAnsi="Arial" w:cs="Arial"/>
          <w:b/>
          <w:sz w:val="20"/>
          <w:lang w:val="it-IT"/>
        </w:rPr>
        <w:t>:</w:t>
      </w:r>
      <w:r w:rsidR="00F020A3" w:rsidRPr="00470EAB">
        <w:rPr>
          <w:rFonts w:ascii="Arial" w:hAnsi="Arial" w:cs="Arial"/>
          <w:b/>
          <w:sz w:val="20"/>
          <w:lang w:val="it-IT"/>
        </w:rPr>
        <w:t xml:space="preserve"> </w:t>
      </w:r>
      <w:r w:rsidR="004C3687" w:rsidRPr="00470EAB">
        <w:rPr>
          <w:rFonts w:ascii="Arial" w:hAnsi="Arial" w:cs="Arial"/>
          <w:b/>
          <w:sz w:val="20"/>
          <w:lang w:val="it-IT"/>
        </w:rPr>
        <w:t>raja29cse@gmail.com</w:t>
      </w:r>
      <w:r w:rsidR="00F020A3" w:rsidRPr="00470EAB">
        <w:rPr>
          <w:rFonts w:ascii="Arial" w:hAnsi="Arial" w:cs="Arial"/>
          <w:b/>
          <w:color w:val="0000FF"/>
          <w:sz w:val="20"/>
          <w:lang w:val="it-IT"/>
        </w:rPr>
        <w:t xml:space="preserve"> </w:t>
      </w:r>
    </w:p>
    <w:p w:rsidR="00686180" w:rsidRPr="00470EAB" w:rsidRDefault="0036577E" w:rsidP="00D536AC">
      <w:pPr>
        <w:rPr>
          <w:rFonts w:ascii="Arial" w:hAnsi="Arial" w:cs="Arial"/>
          <w:sz w:val="20"/>
        </w:rPr>
      </w:pPr>
      <w:r>
        <w:rPr>
          <w:rFonts w:ascii="Arial" w:hAnsi="Arial" w:cs="Arial"/>
          <w:sz w:val="20"/>
        </w:rPr>
        <w:pict>
          <v:line id="_x0000_s1027" style="position:absolute;z-index:251657728" from="0,8.3pt" to="525.75pt,8.3pt" strokeweight="1.06mm">
            <v:stroke joinstyle="miter"/>
          </v:line>
        </w:pict>
      </w:r>
      <w:r w:rsidR="00686180" w:rsidRPr="00470EAB">
        <w:rPr>
          <w:rFonts w:ascii="Arial" w:hAnsi="Arial" w:cs="Arial"/>
          <w:b/>
          <w:sz w:val="20"/>
        </w:rPr>
        <w:tab/>
      </w:r>
      <w:r w:rsidR="00686180" w:rsidRPr="00470EAB">
        <w:rPr>
          <w:rFonts w:ascii="Arial" w:hAnsi="Arial" w:cs="Arial"/>
          <w:b/>
          <w:sz w:val="20"/>
        </w:rPr>
        <w:tab/>
      </w:r>
      <w:r w:rsidR="00686180" w:rsidRPr="00470EAB">
        <w:rPr>
          <w:rFonts w:ascii="Arial" w:hAnsi="Arial" w:cs="Arial"/>
          <w:b/>
          <w:sz w:val="20"/>
        </w:rPr>
        <w:tab/>
      </w:r>
      <w:r w:rsidR="00686180" w:rsidRPr="00470EAB">
        <w:rPr>
          <w:rFonts w:ascii="Arial" w:hAnsi="Arial" w:cs="Arial"/>
          <w:b/>
          <w:sz w:val="20"/>
        </w:rPr>
        <w:tab/>
      </w:r>
      <w:r w:rsidR="00686180" w:rsidRPr="00470EAB">
        <w:rPr>
          <w:rFonts w:ascii="Arial" w:hAnsi="Arial" w:cs="Arial"/>
          <w:b/>
          <w:sz w:val="20"/>
        </w:rPr>
        <w:tab/>
      </w:r>
      <w:r w:rsidR="00686180" w:rsidRPr="00470EAB">
        <w:rPr>
          <w:rFonts w:ascii="Arial" w:hAnsi="Arial" w:cs="Arial"/>
          <w:b/>
          <w:sz w:val="20"/>
        </w:rPr>
        <w:tab/>
      </w:r>
      <w:r w:rsidR="00686180" w:rsidRPr="00470EAB">
        <w:rPr>
          <w:rFonts w:ascii="Arial" w:hAnsi="Arial" w:cs="Arial"/>
          <w:b/>
          <w:sz w:val="20"/>
        </w:rPr>
        <w:tab/>
      </w:r>
      <w:r w:rsidR="00686180" w:rsidRPr="00470EAB">
        <w:rPr>
          <w:rFonts w:ascii="Arial" w:hAnsi="Arial" w:cs="Arial"/>
          <w:sz w:val="20"/>
        </w:rPr>
        <w:t xml:space="preserve">      </w:t>
      </w:r>
    </w:p>
    <w:p w:rsidR="00992D18" w:rsidRPr="00470EAB" w:rsidRDefault="00F17C69" w:rsidP="00F17C69">
      <w:pPr>
        <w:tabs>
          <w:tab w:val="left" w:pos="8385"/>
        </w:tabs>
        <w:rPr>
          <w:rFonts w:ascii="Arial" w:hAnsi="Arial" w:cs="Arial"/>
          <w:b/>
          <w:sz w:val="20"/>
        </w:rPr>
      </w:pPr>
      <w:r w:rsidRPr="00470EAB">
        <w:rPr>
          <w:rFonts w:ascii="Arial" w:hAnsi="Arial" w:cs="Arial"/>
          <w:b/>
          <w:sz w:val="20"/>
        </w:rPr>
        <w:tab/>
      </w:r>
    </w:p>
    <w:p w:rsidR="00D536AC" w:rsidRPr="00470EAB" w:rsidRDefault="00AE2711" w:rsidP="00D536AC">
      <w:pPr>
        <w:pStyle w:val="Heading2"/>
        <w:shd w:val="clear" w:color="auto" w:fill="D8D8D8"/>
        <w:tabs>
          <w:tab w:val="left" w:pos="0"/>
        </w:tabs>
        <w:rPr>
          <w:rFonts w:ascii="Arial" w:hAnsi="Arial" w:cs="Arial"/>
          <w:color w:val="000080"/>
          <w:sz w:val="20"/>
        </w:rPr>
      </w:pPr>
      <w:r w:rsidRPr="00470EAB">
        <w:rPr>
          <w:rFonts w:ascii="Arial" w:hAnsi="Arial" w:cs="Arial"/>
          <w:color w:val="000080"/>
          <w:sz w:val="20"/>
        </w:rPr>
        <w:t>Objective</w:t>
      </w:r>
    </w:p>
    <w:p w:rsidR="00177ACC" w:rsidRPr="00470EAB" w:rsidRDefault="00177ACC" w:rsidP="00D536AC">
      <w:pPr>
        <w:rPr>
          <w:rFonts w:ascii="Arial" w:hAnsi="Arial" w:cs="Arial"/>
          <w:sz w:val="20"/>
        </w:rPr>
      </w:pPr>
    </w:p>
    <w:p w:rsidR="00177ACC" w:rsidRPr="00470EAB" w:rsidRDefault="000432AC" w:rsidP="004F44A9">
      <w:pPr>
        <w:tabs>
          <w:tab w:val="left" w:pos="1080"/>
          <w:tab w:val="num" w:pos="1200"/>
        </w:tabs>
        <w:ind w:left="288" w:right="288"/>
        <w:jc w:val="both"/>
        <w:rPr>
          <w:rFonts w:ascii="Arial" w:hAnsi="Arial" w:cs="Arial"/>
          <w:sz w:val="20"/>
        </w:rPr>
      </w:pPr>
      <w:r w:rsidRPr="00470EAB">
        <w:rPr>
          <w:rFonts w:ascii="Arial" w:hAnsi="Arial" w:cs="Arial"/>
          <w:sz w:val="20"/>
        </w:rPr>
        <w:t xml:space="preserve">  </w:t>
      </w:r>
      <w:r w:rsidR="005D3EC0" w:rsidRPr="00470EAB">
        <w:rPr>
          <w:rFonts w:ascii="Arial" w:hAnsi="Arial" w:cs="Arial"/>
          <w:sz w:val="20"/>
        </w:rPr>
        <w:t>To work in an organization that inspires me to learn, enhance my skills, contribute towards development of organization, and believes in continuous value addition to the company.</w:t>
      </w:r>
    </w:p>
    <w:p w:rsidR="00722795" w:rsidRPr="00470EAB" w:rsidRDefault="00722795" w:rsidP="00D07B5D">
      <w:pPr>
        <w:tabs>
          <w:tab w:val="left" w:pos="1080"/>
          <w:tab w:val="num" w:pos="1200"/>
        </w:tabs>
        <w:jc w:val="both"/>
        <w:rPr>
          <w:rFonts w:ascii="Arial" w:hAnsi="Arial" w:cs="Arial"/>
          <w:sz w:val="20"/>
        </w:rPr>
      </w:pPr>
    </w:p>
    <w:p w:rsidR="00686180" w:rsidRPr="00470EAB" w:rsidRDefault="00600DEA" w:rsidP="00D536AC">
      <w:pPr>
        <w:pStyle w:val="Heading2"/>
        <w:shd w:val="clear" w:color="auto" w:fill="D8D8D8"/>
        <w:tabs>
          <w:tab w:val="left" w:pos="0"/>
        </w:tabs>
        <w:rPr>
          <w:rFonts w:ascii="Arial" w:hAnsi="Arial" w:cs="Arial"/>
          <w:color w:val="000080"/>
          <w:sz w:val="20"/>
        </w:rPr>
      </w:pPr>
      <w:r w:rsidRPr="00470EAB">
        <w:rPr>
          <w:rFonts w:ascii="Arial" w:hAnsi="Arial" w:cs="Arial"/>
          <w:color w:val="000080"/>
          <w:sz w:val="20"/>
        </w:rPr>
        <w:t>Professional Summary</w:t>
      </w:r>
    </w:p>
    <w:p w:rsidR="00177ACC" w:rsidRPr="00470EAB" w:rsidRDefault="00177ACC" w:rsidP="00E537FB">
      <w:pPr>
        <w:rPr>
          <w:rFonts w:ascii="Arial" w:hAnsi="Arial" w:cs="Arial"/>
          <w:sz w:val="20"/>
        </w:rPr>
      </w:pPr>
    </w:p>
    <w:p w:rsidR="004A3B48" w:rsidRPr="00470EAB" w:rsidRDefault="000432AC" w:rsidP="000432AC">
      <w:pPr>
        <w:ind w:left="284" w:right="288"/>
        <w:jc w:val="both"/>
        <w:rPr>
          <w:rFonts w:ascii="Arial" w:hAnsi="Arial" w:cs="Arial"/>
          <w:sz w:val="20"/>
        </w:rPr>
      </w:pPr>
      <w:r w:rsidRPr="00470EAB">
        <w:rPr>
          <w:rFonts w:ascii="Arial" w:hAnsi="Arial" w:cs="Arial"/>
          <w:sz w:val="20"/>
        </w:rPr>
        <w:t xml:space="preserve">  </w:t>
      </w:r>
      <w:r w:rsidR="00906974" w:rsidRPr="00470EAB">
        <w:rPr>
          <w:rFonts w:ascii="Arial" w:hAnsi="Arial" w:cs="Arial"/>
          <w:sz w:val="20"/>
        </w:rPr>
        <w:t>1</w:t>
      </w:r>
      <w:r w:rsidR="009356BD" w:rsidRPr="00470EAB">
        <w:rPr>
          <w:rFonts w:ascii="Arial" w:hAnsi="Arial" w:cs="Arial"/>
          <w:sz w:val="20"/>
        </w:rPr>
        <w:t>.</w:t>
      </w:r>
      <w:r w:rsidR="00077A66" w:rsidRPr="00470EAB">
        <w:rPr>
          <w:rFonts w:ascii="Arial" w:hAnsi="Arial" w:cs="Arial"/>
          <w:sz w:val="20"/>
        </w:rPr>
        <w:t>5</w:t>
      </w:r>
      <w:r w:rsidR="00DE3AD1" w:rsidRPr="00470EAB">
        <w:rPr>
          <w:rFonts w:ascii="Arial" w:hAnsi="Arial" w:cs="Arial"/>
          <w:sz w:val="20"/>
        </w:rPr>
        <w:t xml:space="preserve"> </w:t>
      </w:r>
      <w:r w:rsidR="009356BD" w:rsidRPr="00470EAB">
        <w:rPr>
          <w:rFonts w:ascii="Arial" w:hAnsi="Arial" w:cs="Arial"/>
          <w:sz w:val="20"/>
        </w:rPr>
        <w:t>years</w:t>
      </w:r>
      <w:r w:rsidR="00DE3AD1" w:rsidRPr="00470EAB">
        <w:rPr>
          <w:rFonts w:ascii="Arial" w:hAnsi="Arial" w:cs="Arial"/>
          <w:sz w:val="20"/>
        </w:rPr>
        <w:t xml:space="preserve"> </w:t>
      </w:r>
      <w:r w:rsidR="004A3B48" w:rsidRPr="00470EAB">
        <w:rPr>
          <w:rFonts w:ascii="Arial" w:hAnsi="Arial" w:cs="Arial"/>
          <w:sz w:val="20"/>
        </w:rPr>
        <w:t>of valuable experience in Android application development with rich insightful experience and management functions of the Start Up Software Company with Divum Corporate Services Pvt Ltd.</w:t>
      </w:r>
    </w:p>
    <w:p w:rsidR="00162D28" w:rsidRPr="00470EAB" w:rsidRDefault="00162D28" w:rsidP="00AB4A4D">
      <w:pPr>
        <w:ind w:left="288" w:right="288"/>
        <w:jc w:val="both"/>
        <w:rPr>
          <w:rFonts w:ascii="Arial" w:hAnsi="Arial" w:cs="Arial"/>
          <w:sz w:val="20"/>
        </w:rPr>
      </w:pPr>
    </w:p>
    <w:p w:rsidR="004A3B48" w:rsidRPr="00470EAB" w:rsidRDefault="00610EC7" w:rsidP="003B21BA">
      <w:pPr>
        <w:numPr>
          <w:ilvl w:val="0"/>
          <w:numId w:val="4"/>
        </w:numPr>
        <w:tabs>
          <w:tab w:val="left" w:pos="4949"/>
        </w:tabs>
        <w:ind w:left="707" w:hanging="283"/>
        <w:jc w:val="both"/>
        <w:rPr>
          <w:rFonts w:ascii="Arial" w:hAnsi="Arial" w:cs="Arial"/>
          <w:color w:val="000000"/>
          <w:sz w:val="20"/>
        </w:rPr>
      </w:pPr>
      <w:r w:rsidRPr="00470EAB">
        <w:rPr>
          <w:rFonts w:ascii="Arial" w:hAnsi="Arial" w:cs="Arial"/>
          <w:color w:val="000000"/>
          <w:sz w:val="20"/>
        </w:rPr>
        <w:t>Work</w:t>
      </w:r>
      <w:r w:rsidR="004A3B48" w:rsidRPr="00470EAB">
        <w:rPr>
          <w:rFonts w:ascii="Arial" w:hAnsi="Arial" w:cs="Arial"/>
          <w:color w:val="000000"/>
          <w:sz w:val="20"/>
        </w:rPr>
        <w:t xml:space="preserve"> in </w:t>
      </w:r>
      <w:r w:rsidR="004C3687" w:rsidRPr="00470EAB">
        <w:rPr>
          <w:rFonts w:ascii="Arial" w:hAnsi="Arial" w:cs="Arial"/>
          <w:color w:val="000000"/>
          <w:sz w:val="20"/>
        </w:rPr>
        <w:t xml:space="preserve">different area of software technology </w:t>
      </w:r>
      <w:r w:rsidR="004A3B48" w:rsidRPr="00470EAB">
        <w:rPr>
          <w:rFonts w:ascii="Arial" w:hAnsi="Arial" w:cs="Arial"/>
          <w:color w:val="000000"/>
          <w:sz w:val="20"/>
        </w:rPr>
        <w:t>and have knowledge on Android SDK and various versions of Android.</w:t>
      </w:r>
    </w:p>
    <w:p w:rsidR="00FD4A6D" w:rsidRPr="00470EAB" w:rsidRDefault="00FD4A6D" w:rsidP="003B21BA">
      <w:pPr>
        <w:numPr>
          <w:ilvl w:val="0"/>
          <w:numId w:val="4"/>
        </w:numPr>
        <w:tabs>
          <w:tab w:val="left" w:pos="4949"/>
        </w:tabs>
        <w:ind w:left="707" w:hanging="283"/>
        <w:jc w:val="both"/>
        <w:rPr>
          <w:rFonts w:ascii="Arial" w:hAnsi="Arial" w:cs="Arial"/>
          <w:color w:val="000000"/>
          <w:sz w:val="20"/>
        </w:rPr>
      </w:pPr>
      <w:r w:rsidRPr="00470EAB">
        <w:rPr>
          <w:rFonts w:ascii="Arial" w:hAnsi="Arial" w:cs="Arial"/>
          <w:color w:val="000000"/>
          <w:sz w:val="20"/>
        </w:rPr>
        <w:t xml:space="preserve">Have worked with </w:t>
      </w:r>
      <w:r w:rsidR="001C7BA0" w:rsidRPr="00470EAB">
        <w:rPr>
          <w:rFonts w:ascii="Arial" w:hAnsi="Arial" w:cs="Arial"/>
          <w:b/>
          <w:color w:val="000000"/>
          <w:sz w:val="20"/>
        </w:rPr>
        <w:t xml:space="preserve">“Google map”, </w:t>
      </w:r>
      <w:r w:rsidRPr="00470EAB">
        <w:rPr>
          <w:rFonts w:ascii="Arial" w:hAnsi="Arial" w:cs="Arial"/>
          <w:b/>
          <w:color w:val="000000"/>
          <w:sz w:val="20"/>
        </w:rPr>
        <w:t>“Facebook, Google p</w:t>
      </w:r>
      <w:r w:rsidR="001C7BA0" w:rsidRPr="00470EAB">
        <w:rPr>
          <w:rFonts w:ascii="Arial" w:hAnsi="Arial" w:cs="Arial"/>
          <w:b/>
          <w:color w:val="000000"/>
          <w:sz w:val="20"/>
        </w:rPr>
        <w:t>lus &amp; Twitter</w:t>
      </w:r>
      <w:r w:rsidR="00D00640" w:rsidRPr="00470EAB">
        <w:rPr>
          <w:rFonts w:ascii="Arial" w:hAnsi="Arial" w:cs="Arial"/>
          <w:b/>
          <w:color w:val="000000"/>
          <w:sz w:val="20"/>
        </w:rPr>
        <w:t>”</w:t>
      </w:r>
      <w:r w:rsidR="00D00640" w:rsidRPr="00470EAB">
        <w:rPr>
          <w:rFonts w:ascii="Arial" w:hAnsi="Arial" w:cs="Arial"/>
          <w:color w:val="000000"/>
          <w:sz w:val="20"/>
        </w:rPr>
        <w:t xml:space="preserve"> integration, </w:t>
      </w:r>
      <w:r w:rsidRPr="00470EAB">
        <w:rPr>
          <w:rFonts w:ascii="Arial" w:hAnsi="Arial" w:cs="Arial"/>
          <w:color w:val="000000"/>
          <w:sz w:val="20"/>
        </w:rPr>
        <w:t xml:space="preserve">different </w:t>
      </w:r>
      <w:r w:rsidRPr="00470EAB">
        <w:rPr>
          <w:rFonts w:ascii="Arial" w:hAnsi="Arial" w:cs="Arial"/>
          <w:b/>
          <w:color w:val="000000"/>
          <w:sz w:val="20"/>
        </w:rPr>
        <w:t>“</w:t>
      </w:r>
      <w:r w:rsidR="001C7BA0" w:rsidRPr="00470EAB">
        <w:rPr>
          <w:rFonts w:ascii="Arial" w:hAnsi="Arial" w:cs="Arial"/>
          <w:b/>
          <w:color w:val="000000"/>
          <w:sz w:val="20"/>
        </w:rPr>
        <w:t>Ad</w:t>
      </w:r>
      <w:r w:rsidR="00CA11F8" w:rsidRPr="00470EAB">
        <w:rPr>
          <w:rFonts w:ascii="Arial" w:hAnsi="Arial" w:cs="Arial"/>
          <w:b/>
          <w:color w:val="000000"/>
          <w:sz w:val="20"/>
        </w:rPr>
        <w:t>”</w:t>
      </w:r>
      <w:r w:rsidR="00CA11F8" w:rsidRPr="00470EAB">
        <w:rPr>
          <w:rFonts w:ascii="Arial" w:hAnsi="Arial" w:cs="Arial"/>
          <w:color w:val="000000"/>
          <w:sz w:val="20"/>
        </w:rPr>
        <w:t xml:space="preserve"> integ</w:t>
      </w:r>
      <w:r w:rsidR="00AD4BF6">
        <w:rPr>
          <w:rFonts w:ascii="Arial" w:hAnsi="Arial" w:cs="Arial"/>
          <w:color w:val="000000"/>
          <w:sz w:val="20"/>
        </w:rPr>
        <w:t xml:space="preserve">ration on Android app and </w:t>
      </w:r>
      <w:r w:rsidR="00D00640" w:rsidRPr="00470EAB">
        <w:rPr>
          <w:rFonts w:ascii="Arial" w:hAnsi="Arial" w:cs="Arial"/>
          <w:color w:val="000000"/>
          <w:sz w:val="20"/>
        </w:rPr>
        <w:t>Google Map</w:t>
      </w:r>
      <w:r w:rsidR="00CA11F8" w:rsidRPr="00470EAB">
        <w:rPr>
          <w:rFonts w:ascii="Arial" w:hAnsi="Arial" w:cs="Arial"/>
          <w:color w:val="000000"/>
          <w:sz w:val="20"/>
        </w:rPr>
        <w:t>.</w:t>
      </w:r>
    </w:p>
    <w:p w:rsidR="00E537FB" w:rsidRPr="00470EAB" w:rsidRDefault="004C3687" w:rsidP="003D1DEE">
      <w:pPr>
        <w:numPr>
          <w:ilvl w:val="0"/>
          <w:numId w:val="4"/>
        </w:numPr>
        <w:tabs>
          <w:tab w:val="left" w:pos="4949"/>
        </w:tabs>
        <w:ind w:left="707" w:hanging="283"/>
        <w:rPr>
          <w:rFonts w:ascii="Arial" w:hAnsi="Arial" w:cs="Arial"/>
          <w:sz w:val="20"/>
        </w:rPr>
      </w:pPr>
      <w:r w:rsidRPr="00470EAB">
        <w:rPr>
          <w:rFonts w:ascii="Arial" w:hAnsi="Arial" w:cs="Arial"/>
          <w:sz w:val="20"/>
        </w:rPr>
        <w:t>Have worked with</w:t>
      </w:r>
      <w:r w:rsidR="004A3B48" w:rsidRPr="00470EAB">
        <w:rPr>
          <w:rFonts w:ascii="Arial" w:hAnsi="Arial" w:cs="Arial"/>
          <w:sz w:val="20"/>
        </w:rPr>
        <w:t xml:space="preserve"> XML</w:t>
      </w:r>
      <w:r w:rsidR="00A57383" w:rsidRPr="00470EAB">
        <w:rPr>
          <w:rFonts w:ascii="Arial" w:hAnsi="Arial" w:cs="Arial"/>
          <w:sz w:val="20"/>
        </w:rPr>
        <w:t>, JSON</w:t>
      </w:r>
      <w:r w:rsidR="004A3B48" w:rsidRPr="00470EAB">
        <w:rPr>
          <w:rFonts w:ascii="Arial" w:hAnsi="Arial" w:cs="Arial"/>
          <w:sz w:val="20"/>
        </w:rPr>
        <w:t>.</w:t>
      </w:r>
      <w:r w:rsidR="00E537FB" w:rsidRPr="00470EAB">
        <w:rPr>
          <w:rFonts w:ascii="Arial" w:hAnsi="Arial" w:cs="Arial"/>
          <w:sz w:val="20"/>
        </w:rPr>
        <w:t xml:space="preserve"> </w:t>
      </w:r>
    </w:p>
    <w:p w:rsidR="00E537FB" w:rsidRPr="00470EAB" w:rsidRDefault="00E537FB" w:rsidP="003B21BA">
      <w:pPr>
        <w:numPr>
          <w:ilvl w:val="0"/>
          <w:numId w:val="4"/>
        </w:numPr>
        <w:tabs>
          <w:tab w:val="left" w:pos="4949"/>
        </w:tabs>
        <w:ind w:left="707" w:hanging="283"/>
        <w:rPr>
          <w:rFonts w:ascii="Arial" w:hAnsi="Arial" w:cs="Arial"/>
          <w:sz w:val="20"/>
        </w:rPr>
      </w:pPr>
      <w:r w:rsidRPr="00470EAB">
        <w:rPr>
          <w:rFonts w:ascii="Arial" w:hAnsi="Arial" w:cs="Arial"/>
          <w:sz w:val="20"/>
        </w:rPr>
        <w:t>Quick learner and excellent team player ha</w:t>
      </w:r>
      <w:r w:rsidR="009E23CE" w:rsidRPr="00470EAB">
        <w:rPr>
          <w:rFonts w:ascii="Arial" w:hAnsi="Arial" w:cs="Arial"/>
          <w:sz w:val="20"/>
        </w:rPr>
        <w:t>ving ability to meet tight dead</w:t>
      </w:r>
      <w:r w:rsidRPr="00470EAB">
        <w:rPr>
          <w:rFonts w:ascii="Arial" w:hAnsi="Arial" w:cs="Arial"/>
          <w:sz w:val="20"/>
        </w:rPr>
        <w:t>lines and work under pressure.</w:t>
      </w:r>
    </w:p>
    <w:p w:rsidR="000A6514" w:rsidRPr="00470EAB" w:rsidRDefault="00F020A3" w:rsidP="003D1DEE">
      <w:pPr>
        <w:numPr>
          <w:ilvl w:val="0"/>
          <w:numId w:val="4"/>
        </w:numPr>
        <w:ind w:left="707" w:hanging="283"/>
        <w:rPr>
          <w:rFonts w:ascii="Arial" w:hAnsi="Arial" w:cs="Arial"/>
          <w:sz w:val="20"/>
        </w:rPr>
      </w:pPr>
      <w:r w:rsidRPr="00470EAB">
        <w:rPr>
          <w:rFonts w:ascii="Arial" w:hAnsi="Arial" w:cs="Arial"/>
          <w:sz w:val="20"/>
        </w:rPr>
        <w:t xml:space="preserve">Ready to take </w:t>
      </w:r>
      <w:r w:rsidR="00807632" w:rsidRPr="00470EAB">
        <w:rPr>
          <w:rFonts w:ascii="Arial" w:hAnsi="Arial" w:cs="Arial"/>
          <w:sz w:val="20"/>
        </w:rPr>
        <w:t>initiatives</w:t>
      </w:r>
      <w:r w:rsidR="00E537FB" w:rsidRPr="00470EAB">
        <w:rPr>
          <w:rFonts w:ascii="Arial" w:hAnsi="Arial" w:cs="Arial"/>
          <w:sz w:val="20"/>
        </w:rPr>
        <w:t>.</w:t>
      </w:r>
      <w:r w:rsidR="004A3B48" w:rsidRPr="00470EAB">
        <w:rPr>
          <w:rFonts w:ascii="Arial" w:hAnsi="Arial" w:cs="Arial"/>
          <w:sz w:val="20"/>
        </w:rPr>
        <w:t xml:space="preserve"> </w:t>
      </w:r>
    </w:p>
    <w:p w:rsidR="007D78CF" w:rsidRDefault="00EC60D1" w:rsidP="007D78CF">
      <w:pPr>
        <w:numPr>
          <w:ilvl w:val="0"/>
          <w:numId w:val="4"/>
        </w:numPr>
        <w:ind w:left="707" w:hanging="283"/>
        <w:jc w:val="both"/>
        <w:rPr>
          <w:rFonts w:ascii="Arial" w:hAnsi="Arial" w:cs="Arial"/>
          <w:sz w:val="20"/>
        </w:rPr>
      </w:pPr>
      <w:r w:rsidRPr="00470EAB">
        <w:rPr>
          <w:rFonts w:ascii="Arial" w:hAnsi="Arial" w:cs="Arial"/>
          <w:sz w:val="20"/>
        </w:rPr>
        <w:t>Event Planning, presentation and public speaking.</w:t>
      </w:r>
    </w:p>
    <w:p w:rsidR="00992D18" w:rsidRPr="00470EAB" w:rsidRDefault="00E537FB" w:rsidP="007D78CF">
      <w:pPr>
        <w:ind w:left="707"/>
        <w:jc w:val="both"/>
        <w:rPr>
          <w:rFonts w:ascii="Arial" w:hAnsi="Arial" w:cs="Arial"/>
          <w:sz w:val="20"/>
        </w:rPr>
      </w:pPr>
      <w:r w:rsidRPr="00470EAB">
        <w:rPr>
          <w:rFonts w:ascii="Arial" w:hAnsi="Arial" w:cs="Arial"/>
          <w:sz w:val="20"/>
        </w:rPr>
        <w:tab/>
      </w:r>
    </w:p>
    <w:p w:rsidR="00795DFF" w:rsidRPr="00470EAB" w:rsidRDefault="009E23CE" w:rsidP="00D536AC">
      <w:pPr>
        <w:pStyle w:val="Heading2"/>
        <w:shd w:val="clear" w:color="auto" w:fill="D8D8D8"/>
        <w:tabs>
          <w:tab w:val="left" w:pos="0"/>
        </w:tabs>
        <w:rPr>
          <w:rFonts w:ascii="Arial" w:hAnsi="Arial" w:cs="Arial"/>
          <w:color w:val="000080"/>
          <w:sz w:val="20"/>
        </w:rPr>
      </w:pPr>
      <w:r w:rsidRPr="00470EAB">
        <w:rPr>
          <w:rFonts w:ascii="Arial" w:hAnsi="Arial" w:cs="Arial"/>
          <w:color w:val="000080"/>
          <w:sz w:val="20"/>
        </w:rPr>
        <w:t>T</w:t>
      </w:r>
      <w:r w:rsidR="00846098" w:rsidRPr="00470EAB">
        <w:rPr>
          <w:rFonts w:ascii="Arial" w:hAnsi="Arial" w:cs="Arial"/>
          <w:color w:val="000080"/>
          <w:sz w:val="20"/>
        </w:rPr>
        <w:t>echnical</w:t>
      </w:r>
      <w:r w:rsidRPr="00470EAB">
        <w:rPr>
          <w:rFonts w:ascii="Arial" w:hAnsi="Arial" w:cs="Arial"/>
          <w:color w:val="000080"/>
          <w:sz w:val="20"/>
        </w:rPr>
        <w:t xml:space="preserve"> S</w:t>
      </w:r>
      <w:r w:rsidR="00846098" w:rsidRPr="00470EAB">
        <w:rPr>
          <w:rFonts w:ascii="Arial" w:hAnsi="Arial" w:cs="Arial"/>
          <w:color w:val="000080"/>
          <w:sz w:val="20"/>
        </w:rPr>
        <w:t>kills</w:t>
      </w:r>
    </w:p>
    <w:p w:rsidR="00795DFF" w:rsidRPr="00470EAB" w:rsidRDefault="00795DFF" w:rsidP="00D536AC">
      <w:pPr>
        <w:ind w:left="1080"/>
        <w:jc w:val="both"/>
        <w:rPr>
          <w:rFonts w:ascii="Arial" w:hAnsi="Arial" w:cs="Arial"/>
          <w:b/>
          <w:sz w:val="20"/>
          <w:u w:val="single"/>
        </w:rPr>
      </w:pPr>
    </w:p>
    <w:p w:rsidR="004A3B48" w:rsidRPr="00470EAB" w:rsidRDefault="002358E8" w:rsidP="00D95F68">
      <w:pPr>
        <w:numPr>
          <w:ilvl w:val="0"/>
          <w:numId w:val="2"/>
        </w:numPr>
        <w:tabs>
          <w:tab w:val="clear" w:pos="1080"/>
          <w:tab w:val="left" w:pos="720"/>
        </w:tabs>
        <w:ind w:hanging="630"/>
        <w:jc w:val="both"/>
        <w:rPr>
          <w:rStyle w:val="Typewriter"/>
          <w:rFonts w:ascii="Arial" w:hAnsi="Arial" w:cs="Arial"/>
        </w:rPr>
      </w:pPr>
      <w:r w:rsidRPr="00470EAB">
        <w:rPr>
          <w:rStyle w:val="Typewriter"/>
          <w:rFonts w:ascii="Arial" w:hAnsi="Arial" w:cs="Arial"/>
          <w:b/>
        </w:rPr>
        <w:t>Domain</w:t>
      </w:r>
      <w:r w:rsidRPr="00470EAB">
        <w:rPr>
          <w:rStyle w:val="Typewriter"/>
          <w:rFonts w:ascii="Arial" w:hAnsi="Arial" w:cs="Arial"/>
          <w:b/>
        </w:rPr>
        <w:tab/>
      </w:r>
      <w:r w:rsidRPr="00470EAB">
        <w:rPr>
          <w:rStyle w:val="Typewriter"/>
          <w:rFonts w:ascii="Arial" w:hAnsi="Arial" w:cs="Arial"/>
          <w:b/>
        </w:rPr>
        <w:tab/>
      </w:r>
      <w:r w:rsidR="006F6F83" w:rsidRPr="00470EAB">
        <w:rPr>
          <w:rStyle w:val="Typewriter"/>
          <w:rFonts w:ascii="Arial" w:hAnsi="Arial" w:cs="Arial"/>
          <w:b/>
        </w:rPr>
        <w:t xml:space="preserve">             </w:t>
      </w:r>
      <w:r w:rsidRPr="00470EAB">
        <w:rPr>
          <w:rStyle w:val="Typewriter"/>
          <w:rFonts w:ascii="Arial" w:hAnsi="Arial" w:cs="Arial"/>
        </w:rPr>
        <w:t xml:space="preserve">: </w:t>
      </w:r>
      <w:r w:rsidR="00E22A9A" w:rsidRPr="00470EAB">
        <w:rPr>
          <w:rStyle w:val="Typewriter"/>
          <w:rFonts w:ascii="Arial" w:hAnsi="Arial" w:cs="Arial"/>
        </w:rPr>
        <w:t>Application</w:t>
      </w:r>
      <w:r w:rsidRPr="00470EAB">
        <w:rPr>
          <w:rStyle w:val="Typewriter"/>
          <w:rFonts w:ascii="Arial" w:hAnsi="Arial" w:cs="Arial"/>
        </w:rPr>
        <w:t xml:space="preserve"> Development</w:t>
      </w:r>
    </w:p>
    <w:p w:rsidR="002358E8" w:rsidRPr="00470EAB" w:rsidRDefault="002358E8" w:rsidP="00D95F68">
      <w:pPr>
        <w:numPr>
          <w:ilvl w:val="0"/>
          <w:numId w:val="2"/>
        </w:numPr>
        <w:tabs>
          <w:tab w:val="clear" w:pos="1080"/>
          <w:tab w:val="left" w:pos="720"/>
        </w:tabs>
        <w:ind w:hanging="630"/>
        <w:jc w:val="both"/>
        <w:rPr>
          <w:rStyle w:val="Typewriter"/>
          <w:rFonts w:ascii="Arial" w:hAnsi="Arial" w:cs="Arial"/>
        </w:rPr>
      </w:pPr>
      <w:r w:rsidRPr="00470EAB">
        <w:rPr>
          <w:rStyle w:val="Typewriter"/>
          <w:rFonts w:ascii="Arial" w:hAnsi="Arial" w:cs="Arial"/>
          <w:b/>
        </w:rPr>
        <w:t xml:space="preserve">Programming </w:t>
      </w:r>
      <w:r w:rsidR="00795DFF" w:rsidRPr="00470EAB">
        <w:rPr>
          <w:rStyle w:val="Typewriter"/>
          <w:rFonts w:ascii="Arial" w:hAnsi="Arial" w:cs="Arial"/>
          <w:b/>
        </w:rPr>
        <w:t>L</w:t>
      </w:r>
      <w:r w:rsidR="00686180" w:rsidRPr="00470EAB">
        <w:rPr>
          <w:rStyle w:val="Typewriter"/>
          <w:rFonts w:ascii="Arial" w:hAnsi="Arial" w:cs="Arial"/>
          <w:b/>
        </w:rPr>
        <w:t>anguages</w:t>
      </w:r>
      <w:r w:rsidR="004C3687" w:rsidRPr="00470EAB">
        <w:rPr>
          <w:rStyle w:val="Typewriter"/>
          <w:rFonts w:ascii="Arial" w:hAnsi="Arial" w:cs="Arial"/>
          <w:b/>
        </w:rPr>
        <w:t xml:space="preserve">  </w:t>
      </w:r>
      <w:r w:rsidR="008543AF" w:rsidRPr="00470EAB">
        <w:rPr>
          <w:rStyle w:val="Typewriter"/>
          <w:rFonts w:ascii="Arial" w:hAnsi="Arial" w:cs="Arial"/>
          <w:b/>
        </w:rPr>
        <w:t xml:space="preserve">      </w:t>
      </w:r>
      <w:r w:rsidR="004C3687" w:rsidRPr="00470EAB">
        <w:rPr>
          <w:rStyle w:val="Typewriter"/>
          <w:rFonts w:ascii="Arial" w:hAnsi="Arial" w:cs="Arial"/>
          <w:b/>
        </w:rPr>
        <w:t xml:space="preserve"> </w:t>
      </w:r>
      <w:r w:rsidR="007E34E0" w:rsidRPr="00470EAB">
        <w:rPr>
          <w:rStyle w:val="Typewriter"/>
          <w:rFonts w:ascii="Arial" w:hAnsi="Arial" w:cs="Arial"/>
          <w:b/>
        </w:rPr>
        <w:t>:</w:t>
      </w:r>
      <w:r w:rsidR="00DE42C7" w:rsidRPr="00470EAB">
        <w:rPr>
          <w:rStyle w:val="Typewriter"/>
          <w:rFonts w:ascii="Arial" w:hAnsi="Arial" w:cs="Arial"/>
        </w:rPr>
        <w:t xml:space="preserve"> </w:t>
      </w:r>
      <w:r w:rsidR="009356BD" w:rsidRPr="00470EAB">
        <w:rPr>
          <w:rStyle w:val="Typewriter"/>
          <w:rFonts w:ascii="Arial" w:hAnsi="Arial" w:cs="Arial"/>
        </w:rPr>
        <w:t>C, C++</w:t>
      </w:r>
      <w:r w:rsidR="00E22A9A" w:rsidRPr="00470EAB">
        <w:rPr>
          <w:rStyle w:val="Typewriter"/>
          <w:rFonts w:ascii="Arial" w:hAnsi="Arial" w:cs="Arial"/>
        </w:rPr>
        <w:t>,</w:t>
      </w:r>
      <w:r w:rsidR="007E34E0" w:rsidRPr="00470EAB">
        <w:rPr>
          <w:rStyle w:val="Typewriter"/>
          <w:rFonts w:ascii="Arial" w:hAnsi="Arial" w:cs="Arial"/>
        </w:rPr>
        <w:t xml:space="preserve"> Android</w:t>
      </w:r>
      <w:r w:rsidR="00501536">
        <w:rPr>
          <w:rStyle w:val="Typewriter"/>
          <w:rFonts w:ascii="Arial" w:hAnsi="Arial" w:cs="Arial"/>
        </w:rPr>
        <w:t>,</w:t>
      </w:r>
      <w:r w:rsidR="00077A66" w:rsidRPr="00470EAB">
        <w:rPr>
          <w:rStyle w:val="Typewriter"/>
          <w:rFonts w:ascii="Arial" w:hAnsi="Arial" w:cs="Arial"/>
        </w:rPr>
        <w:t>Objective C</w:t>
      </w:r>
    </w:p>
    <w:p w:rsidR="004730F8" w:rsidRPr="00470EAB" w:rsidRDefault="002358E8" w:rsidP="00D95F68">
      <w:pPr>
        <w:numPr>
          <w:ilvl w:val="0"/>
          <w:numId w:val="2"/>
        </w:numPr>
        <w:tabs>
          <w:tab w:val="clear" w:pos="1080"/>
          <w:tab w:val="left" w:pos="720"/>
        </w:tabs>
        <w:ind w:hanging="630"/>
        <w:jc w:val="both"/>
        <w:rPr>
          <w:rFonts w:ascii="Arial" w:hAnsi="Arial" w:cs="Arial"/>
          <w:sz w:val="20"/>
        </w:rPr>
      </w:pPr>
      <w:r w:rsidRPr="00470EAB">
        <w:rPr>
          <w:rStyle w:val="Typewriter"/>
          <w:rFonts w:ascii="Arial" w:hAnsi="Arial" w:cs="Arial"/>
          <w:b/>
        </w:rPr>
        <w:t>Markup</w:t>
      </w:r>
      <w:r w:rsidR="004730F8" w:rsidRPr="00470EAB">
        <w:rPr>
          <w:rStyle w:val="Typewriter"/>
          <w:rFonts w:ascii="Arial" w:hAnsi="Arial" w:cs="Arial"/>
          <w:b/>
        </w:rPr>
        <w:t xml:space="preserve"> Languages</w:t>
      </w:r>
      <w:r w:rsidRPr="00470EAB">
        <w:rPr>
          <w:rStyle w:val="Typewriter"/>
          <w:rFonts w:ascii="Arial" w:hAnsi="Arial" w:cs="Arial"/>
          <w:b/>
        </w:rPr>
        <w:t xml:space="preserve"> </w:t>
      </w:r>
      <w:r w:rsidRPr="00470EAB">
        <w:rPr>
          <w:rStyle w:val="Typewriter"/>
          <w:rFonts w:ascii="Arial" w:hAnsi="Arial" w:cs="Arial"/>
          <w:b/>
        </w:rPr>
        <w:tab/>
      </w:r>
      <w:r w:rsidR="000432AC" w:rsidRPr="00470EAB">
        <w:rPr>
          <w:rStyle w:val="Typewriter"/>
          <w:rFonts w:ascii="Arial" w:hAnsi="Arial" w:cs="Arial"/>
          <w:b/>
        </w:rPr>
        <w:t xml:space="preserve">       </w:t>
      </w:r>
      <w:r w:rsidR="00BF0EFC" w:rsidRPr="00470EAB">
        <w:rPr>
          <w:rStyle w:val="Typewriter"/>
          <w:rFonts w:ascii="Arial" w:hAnsi="Arial" w:cs="Arial"/>
          <w:b/>
        </w:rPr>
        <w:t xml:space="preserve">      </w:t>
      </w:r>
      <w:r w:rsidR="004730F8" w:rsidRPr="00470EAB">
        <w:rPr>
          <w:rStyle w:val="Typewriter"/>
          <w:rFonts w:ascii="Arial" w:hAnsi="Arial" w:cs="Arial"/>
        </w:rPr>
        <w:t xml:space="preserve">: </w:t>
      </w:r>
      <w:r w:rsidRPr="00470EAB">
        <w:rPr>
          <w:rStyle w:val="Typewriter"/>
          <w:rFonts w:ascii="Arial" w:hAnsi="Arial" w:cs="Arial"/>
        </w:rPr>
        <w:t>XML</w:t>
      </w:r>
      <w:r w:rsidR="00785CBB" w:rsidRPr="00470EAB">
        <w:rPr>
          <w:rStyle w:val="Typewriter"/>
          <w:rFonts w:ascii="Arial" w:hAnsi="Arial" w:cs="Arial"/>
        </w:rPr>
        <w:t>, HTML</w:t>
      </w:r>
    </w:p>
    <w:p w:rsidR="00206C99" w:rsidRPr="00470EAB" w:rsidRDefault="00206C99" w:rsidP="00D95F68">
      <w:pPr>
        <w:pStyle w:val="Heading5"/>
        <w:numPr>
          <w:ilvl w:val="0"/>
          <w:numId w:val="2"/>
        </w:numPr>
        <w:tabs>
          <w:tab w:val="clear" w:pos="1080"/>
          <w:tab w:val="left" w:pos="720"/>
          <w:tab w:val="left" w:pos="3060"/>
          <w:tab w:val="left" w:pos="3240"/>
        </w:tabs>
        <w:ind w:hanging="630"/>
        <w:jc w:val="both"/>
        <w:rPr>
          <w:rFonts w:ascii="Arial" w:hAnsi="Arial" w:cs="Arial"/>
          <w:sz w:val="20"/>
        </w:rPr>
      </w:pPr>
      <w:r w:rsidRPr="00470EAB">
        <w:rPr>
          <w:rStyle w:val="Typewriter"/>
          <w:rFonts w:ascii="Arial" w:hAnsi="Arial" w:cs="Arial"/>
          <w:b/>
        </w:rPr>
        <w:t>Operating System</w:t>
      </w:r>
      <w:r w:rsidR="00E77E50" w:rsidRPr="00470EAB">
        <w:rPr>
          <w:rStyle w:val="Typewriter"/>
          <w:rFonts w:ascii="Arial" w:hAnsi="Arial" w:cs="Arial"/>
        </w:rPr>
        <w:t xml:space="preserve">      </w:t>
      </w:r>
      <w:r w:rsidR="00BF0EFC" w:rsidRPr="00470EAB">
        <w:rPr>
          <w:rStyle w:val="Typewriter"/>
          <w:rFonts w:ascii="Arial" w:hAnsi="Arial" w:cs="Arial"/>
        </w:rPr>
        <w:tab/>
      </w:r>
      <w:r w:rsidR="00BF0EFC" w:rsidRPr="00470EAB">
        <w:rPr>
          <w:rStyle w:val="Typewriter"/>
          <w:rFonts w:ascii="Arial" w:hAnsi="Arial" w:cs="Arial"/>
        </w:rPr>
        <w:tab/>
      </w:r>
      <w:r w:rsidR="00BF0EFC" w:rsidRPr="00470EAB">
        <w:rPr>
          <w:rStyle w:val="Typewriter"/>
          <w:rFonts w:ascii="Arial" w:hAnsi="Arial" w:cs="Arial"/>
        </w:rPr>
        <w:tab/>
      </w:r>
      <w:r w:rsidR="000432AC" w:rsidRPr="00470EAB">
        <w:rPr>
          <w:rStyle w:val="Typewriter"/>
          <w:rFonts w:ascii="Arial" w:hAnsi="Arial" w:cs="Arial"/>
        </w:rPr>
        <w:t xml:space="preserve"> </w:t>
      </w:r>
      <w:r w:rsidR="00043BF0" w:rsidRPr="00470EAB">
        <w:rPr>
          <w:rStyle w:val="Typewriter"/>
          <w:rFonts w:ascii="Arial" w:hAnsi="Arial" w:cs="Arial"/>
        </w:rPr>
        <w:t xml:space="preserve">: </w:t>
      </w:r>
      <w:r w:rsidRPr="00470EAB">
        <w:rPr>
          <w:rStyle w:val="Typewriter"/>
          <w:rFonts w:ascii="Arial" w:hAnsi="Arial" w:cs="Arial"/>
        </w:rPr>
        <w:t>WINDOWS</w:t>
      </w:r>
      <w:r w:rsidR="006F6F83" w:rsidRPr="00470EAB">
        <w:rPr>
          <w:rStyle w:val="Typewriter"/>
          <w:rFonts w:ascii="Arial" w:hAnsi="Arial" w:cs="Arial"/>
        </w:rPr>
        <w:t>, Linux</w:t>
      </w:r>
    </w:p>
    <w:p w:rsidR="00C107BB" w:rsidRPr="00470EAB" w:rsidRDefault="002358E8" w:rsidP="00D95F68">
      <w:pPr>
        <w:numPr>
          <w:ilvl w:val="0"/>
          <w:numId w:val="2"/>
        </w:numPr>
        <w:tabs>
          <w:tab w:val="clear" w:pos="1080"/>
          <w:tab w:val="left" w:pos="720"/>
        </w:tabs>
        <w:ind w:hanging="630"/>
        <w:jc w:val="both"/>
        <w:rPr>
          <w:rFonts w:ascii="Arial" w:hAnsi="Arial" w:cs="Arial"/>
          <w:b/>
          <w:sz w:val="20"/>
          <w:u w:val="single"/>
        </w:rPr>
      </w:pPr>
      <w:r w:rsidRPr="00470EAB">
        <w:rPr>
          <w:rFonts w:ascii="Arial" w:hAnsi="Arial" w:cs="Arial"/>
          <w:b/>
          <w:sz w:val="20"/>
        </w:rPr>
        <w:t>Database</w:t>
      </w:r>
      <w:r w:rsidRPr="00470EAB">
        <w:rPr>
          <w:rFonts w:ascii="Arial" w:hAnsi="Arial" w:cs="Arial"/>
          <w:b/>
          <w:sz w:val="20"/>
        </w:rPr>
        <w:tab/>
      </w:r>
      <w:r w:rsidRPr="00470EAB">
        <w:rPr>
          <w:rFonts w:ascii="Arial" w:hAnsi="Arial" w:cs="Arial"/>
          <w:b/>
          <w:sz w:val="20"/>
        </w:rPr>
        <w:tab/>
      </w:r>
      <w:r w:rsidR="000432AC" w:rsidRPr="00470EAB">
        <w:rPr>
          <w:rFonts w:ascii="Arial" w:hAnsi="Arial" w:cs="Arial"/>
          <w:b/>
          <w:sz w:val="20"/>
        </w:rPr>
        <w:t xml:space="preserve">         </w:t>
      </w:r>
      <w:r w:rsidR="00BF0EFC" w:rsidRPr="00470EAB">
        <w:rPr>
          <w:rFonts w:ascii="Arial" w:hAnsi="Arial" w:cs="Arial"/>
          <w:b/>
          <w:sz w:val="20"/>
        </w:rPr>
        <w:t xml:space="preserve">   </w:t>
      </w:r>
      <w:r w:rsidR="008543AF" w:rsidRPr="00470EAB">
        <w:rPr>
          <w:rFonts w:ascii="Arial" w:hAnsi="Arial" w:cs="Arial"/>
          <w:b/>
          <w:sz w:val="20"/>
        </w:rPr>
        <w:t xml:space="preserve"> </w:t>
      </w:r>
      <w:r w:rsidR="00C107BB" w:rsidRPr="00470EAB">
        <w:rPr>
          <w:rFonts w:ascii="Arial" w:hAnsi="Arial" w:cs="Arial"/>
          <w:sz w:val="20"/>
        </w:rPr>
        <w:t xml:space="preserve">: </w:t>
      </w:r>
      <w:r w:rsidR="00D95F68" w:rsidRPr="00470EAB">
        <w:rPr>
          <w:rFonts w:ascii="Arial" w:hAnsi="Arial" w:cs="Arial"/>
          <w:sz w:val="20"/>
        </w:rPr>
        <w:t xml:space="preserve">SQLite, </w:t>
      </w:r>
      <w:r w:rsidRPr="00470EAB">
        <w:rPr>
          <w:rFonts w:ascii="Arial" w:hAnsi="Arial" w:cs="Arial"/>
          <w:sz w:val="20"/>
        </w:rPr>
        <w:t>Mysql</w:t>
      </w:r>
      <w:r w:rsidR="001D1618" w:rsidRPr="00470EAB">
        <w:rPr>
          <w:rFonts w:ascii="Arial" w:hAnsi="Arial" w:cs="Arial"/>
          <w:sz w:val="20"/>
        </w:rPr>
        <w:t>.</w:t>
      </w:r>
    </w:p>
    <w:p w:rsidR="00043BF0" w:rsidRPr="00470EAB" w:rsidRDefault="00774492" w:rsidP="00D95F68">
      <w:pPr>
        <w:numPr>
          <w:ilvl w:val="0"/>
          <w:numId w:val="2"/>
        </w:numPr>
        <w:tabs>
          <w:tab w:val="clear" w:pos="1080"/>
          <w:tab w:val="left" w:pos="720"/>
        </w:tabs>
        <w:ind w:hanging="630"/>
        <w:jc w:val="both"/>
        <w:rPr>
          <w:rFonts w:ascii="Arial" w:hAnsi="Arial" w:cs="Arial"/>
          <w:b/>
          <w:sz w:val="20"/>
        </w:rPr>
      </w:pPr>
      <w:r w:rsidRPr="00470EAB">
        <w:rPr>
          <w:rFonts w:ascii="Arial" w:hAnsi="Arial" w:cs="Arial"/>
          <w:b/>
          <w:sz w:val="20"/>
        </w:rPr>
        <w:t xml:space="preserve">Tools                      </w:t>
      </w:r>
      <w:r w:rsidR="000432AC" w:rsidRPr="00470EAB">
        <w:rPr>
          <w:rFonts w:ascii="Arial" w:hAnsi="Arial" w:cs="Arial"/>
          <w:b/>
          <w:sz w:val="20"/>
        </w:rPr>
        <w:t xml:space="preserve"> </w:t>
      </w:r>
      <w:r w:rsidR="000432AC" w:rsidRPr="00470EAB">
        <w:rPr>
          <w:rFonts w:ascii="Arial" w:hAnsi="Arial" w:cs="Arial"/>
          <w:b/>
          <w:sz w:val="20"/>
        </w:rPr>
        <w:tab/>
        <w:t xml:space="preserve">       </w:t>
      </w:r>
      <w:r w:rsidR="00BF0EFC" w:rsidRPr="00470EAB">
        <w:rPr>
          <w:rFonts w:ascii="Arial" w:hAnsi="Arial" w:cs="Arial"/>
          <w:b/>
          <w:sz w:val="20"/>
        </w:rPr>
        <w:t xml:space="preserve">      </w:t>
      </w:r>
      <w:r w:rsidRPr="00470EAB">
        <w:rPr>
          <w:rFonts w:ascii="Arial" w:hAnsi="Arial" w:cs="Arial"/>
          <w:sz w:val="20"/>
        </w:rPr>
        <w:t>:</w:t>
      </w:r>
      <w:r w:rsidR="00F020A3" w:rsidRPr="00470EAB">
        <w:rPr>
          <w:rFonts w:ascii="Arial" w:hAnsi="Arial" w:cs="Arial"/>
          <w:sz w:val="20"/>
        </w:rPr>
        <w:t xml:space="preserve"> </w:t>
      </w:r>
      <w:r w:rsidR="002358E8" w:rsidRPr="00470EAB">
        <w:rPr>
          <w:rFonts w:ascii="Arial" w:hAnsi="Arial" w:cs="Arial"/>
          <w:sz w:val="20"/>
        </w:rPr>
        <w:t>Eclipse with Android SD</w:t>
      </w:r>
      <w:r w:rsidR="00501536">
        <w:rPr>
          <w:rFonts w:ascii="Arial" w:hAnsi="Arial" w:cs="Arial"/>
          <w:sz w:val="20"/>
        </w:rPr>
        <w:t>K</w:t>
      </w:r>
    </w:p>
    <w:p w:rsidR="00177ACC" w:rsidRPr="00470EAB" w:rsidRDefault="000432AC" w:rsidP="00D95F68">
      <w:pPr>
        <w:numPr>
          <w:ilvl w:val="0"/>
          <w:numId w:val="2"/>
        </w:numPr>
        <w:tabs>
          <w:tab w:val="clear" w:pos="1080"/>
          <w:tab w:val="left" w:pos="720"/>
        </w:tabs>
        <w:ind w:hanging="630"/>
        <w:jc w:val="both"/>
        <w:rPr>
          <w:rFonts w:ascii="Arial" w:hAnsi="Arial" w:cs="Arial"/>
          <w:caps/>
          <w:sz w:val="20"/>
        </w:rPr>
      </w:pPr>
      <w:r w:rsidRPr="00470EAB">
        <w:rPr>
          <w:rFonts w:ascii="Arial" w:hAnsi="Arial" w:cs="Arial"/>
          <w:b/>
          <w:sz w:val="20"/>
        </w:rPr>
        <w:t>Multimedia</w:t>
      </w:r>
      <w:r w:rsidRPr="00470EAB">
        <w:rPr>
          <w:rFonts w:ascii="Arial" w:hAnsi="Arial" w:cs="Arial"/>
          <w:b/>
          <w:sz w:val="20"/>
        </w:rPr>
        <w:tab/>
      </w:r>
      <w:r w:rsidRPr="00470EAB">
        <w:rPr>
          <w:rFonts w:ascii="Arial" w:hAnsi="Arial" w:cs="Arial"/>
          <w:b/>
          <w:sz w:val="20"/>
        </w:rPr>
        <w:tab/>
        <w:t xml:space="preserve">    </w:t>
      </w:r>
      <w:r w:rsidR="006F6F83" w:rsidRPr="00470EAB">
        <w:rPr>
          <w:rFonts w:ascii="Arial" w:hAnsi="Arial" w:cs="Arial"/>
          <w:b/>
          <w:sz w:val="20"/>
        </w:rPr>
        <w:t xml:space="preserve">    </w:t>
      </w:r>
      <w:r w:rsidR="00BF0EFC" w:rsidRPr="00470EAB">
        <w:rPr>
          <w:rFonts w:ascii="Arial" w:hAnsi="Arial" w:cs="Arial"/>
          <w:b/>
          <w:sz w:val="20"/>
        </w:rPr>
        <w:t xml:space="preserve">     </w:t>
      </w:r>
      <w:r w:rsidR="00BF0EFC" w:rsidRPr="00470EAB">
        <w:rPr>
          <w:rFonts w:ascii="Arial" w:hAnsi="Arial" w:cs="Arial"/>
          <w:sz w:val="20"/>
        </w:rPr>
        <w:t>:</w:t>
      </w:r>
      <w:r w:rsidR="006F6F83" w:rsidRPr="00470EAB">
        <w:rPr>
          <w:rFonts w:ascii="Arial" w:hAnsi="Arial" w:cs="Arial"/>
          <w:b/>
          <w:sz w:val="20"/>
        </w:rPr>
        <w:t xml:space="preserve"> </w:t>
      </w:r>
      <w:r w:rsidR="006F6F83" w:rsidRPr="00470EAB">
        <w:rPr>
          <w:rFonts w:ascii="Arial" w:hAnsi="Arial" w:cs="Arial"/>
          <w:sz w:val="20"/>
        </w:rPr>
        <w:t>Ms Paint, Adobe photoshop</w:t>
      </w:r>
      <w:r w:rsidR="004F44A9" w:rsidRPr="00470EAB">
        <w:rPr>
          <w:rFonts w:ascii="Arial" w:hAnsi="Arial" w:cs="Arial"/>
          <w:sz w:val="20"/>
        </w:rPr>
        <w:t>.</w:t>
      </w:r>
    </w:p>
    <w:p w:rsidR="00722795" w:rsidRPr="00470EAB" w:rsidRDefault="00722795" w:rsidP="00D536AC">
      <w:pPr>
        <w:jc w:val="both"/>
        <w:rPr>
          <w:rFonts w:ascii="Arial" w:hAnsi="Arial" w:cs="Arial"/>
          <w:caps/>
          <w:sz w:val="20"/>
        </w:rPr>
      </w:pPr>
    </w:p>
    <w:p w:rsidR="00686180" w:rsidRPr="00470EAB" w:rsidRDefault="00EE4300" w:rsidP="00E27552">
      <w:pPr>
        <w:pStyle w:val="Heading2"/>
        <w:numPr>
          <w:ilvl w:val="0"/>
          <w:numId w:val="1"/>
        </w:numPr>
        <w:shd w:val="clear" w:color="auto" w:fill="D8D8D8"/>
        <w:rPr>
          <w:rFonts w:ascii="Arial" w:hAnsi="Arial" w:cs="Arial"/>
          <w:color w:val="000080"/>
          <w:sz w:val="20"/>
        </w:rPr>
      </w:pPr>
      <w:r w:rsidRPr="00470EAB">
        <w:rPr>
          <w:rFonts w:ascii="Arial" w:hAnsi="Arial" w:cs="Arial"/>
          <w:color w:val="000080"/>
          <w:sz w:val="20"/>
        </w:rPr>
        <w:t>Work History</w:t>
      </w:r>
    </w:p>
    <w:p w:rsidR="00686180" w:rsidRPr="00470EAB" w:rsidRDefault="00686180" w:rsidP="00D536AC">
      <w:pPr>
        <w:ind w:left="720"/>
        <w:jc w:val="both"/>
        <w:rPr>
          <w:rFonts w:ascii="Arial" w:hAnsi="Arial" w:cs="Arial"/>
          <w:sz w:val="20"/>
        </w:rPr>
      </w:pPr>
    </w:p>
    <w:p w:rsidR="006F6F83" w:rsidRPr="00470EAB" w:rsidRDefault="006F6F83" w:rsidP="004B6D18">
      <w:pPr>
        <w:ind w:left="284" w:firstLine="142"/>
        <w:jc w:val="both"/>
        <w:rPr>
          <w:rFonts w:ascii="Arial" w:hAnsi="Arial" w:cs="Arial"/>
          <w:sz w:val="20"/>
        </w:rPr>
      </w:pPr>
      <w:r w:rsidRPr="00470EAB">
        <w:rPr>
          <w:rFonts w:ascii="Arial" w:hAnsi="Arial" w:cs="Arial"/>
          <w:sz w:val="20"/>
        </w:rPr>
        <w:t xml:space="preserve">Working as Mobile Application Developer in </w:t>
      </w:r>
      <w:r w:rsidRPr="00470EAB">
        <w:rPr>
          <w:rFonts w:ascii="Arial" w:hAnsi="Arial" w:cs="Arial"/>
          <w:b/>
          <w:sz w:val="20"/>
        </w:rPr>
        <w:t xml:space="preserve">Divum Corporate Services Pvt Ltd. </w:t>
      </w:r>
      <w:r w:rsidR="004F44A9" w:rsidRPr="00470EAB">
        <w:rPr>
          <w:rFonts w:ascii="Arial" w:hAnsi="Arial" w:cs="Arial"/>
          <w:sz w:val="20"/>
        </w:rPr>
        <w:t xml:space="preserve">from </w:t>
      </w:r>
      <w:r w:rsidR="0003332F" w:rsidRPr="00470EAB">
        <w:rPr>
          <w:rFonts w:ascii="Arial" w:hAnsi="Arial" w:cs="Arial"/>
          <w:sz w:val="20"/>
        </w:rPr>
        <w:t>Dec</w:t>
      </w:r>
      <w:r w:rsidR="00D867E2" w:rsidRPr="00470EAB">
        <w:rPr>
          <w:rFonts w:ascii="Arial" w:hAnsi="Arial" w:cs="Arial"/>
          <w:sz w:val="20"/>
        </w:rPr>
        <w:t xml:space="preserve"> </w:t>
      </w:r>
      <w:r w:rsidR="004F44A9" w:rsidRPr="00470EAB">
        <w:rPr>
          <w:rFonts w:ascii="Arial" w:hAnsi="Arial" w:cs="Arial"/>
          <w:sz w:val="20"/>
        </w:rPr>
        <w:t>2012</w:t>
      </w:r>
      <w:r w:rsidR="00560F9D" w:rsidRPr="00470EAB">
        <w:rPr>
          <w:rFonts w:ascii="Arial" w:hAnsi="Arial" w:cs="Arial"/>
          <w:sz w:val="20"/>
        </w:rPr>
        <w:t xml:space="preserve"> - </w:t>
      </w:r>
      <w:r w:rsidRPr="00470EAB">
        <w:rPr>
          <w:rFonts w:ascii="Arial" w:hAnsi="Arial" w:cs="Arial"/>
          <w:sz w:val="20"/>
        </w:rPr>
        <w:t xml:space="preserve"> Till date.</w:t>
      </w:r>
      <w:r w:rsidR="004F44A9" w:rsidRPr="00470EAB">
        <w:rPr>
          <w:rFonts w:ascii="Arial" w:hAnsi="Arial" w:cs="Arial"/>
          <w:sz w:val="20"/>
        </w:rPr>
        <w:t xml:space="preserve"> </w:t>
      </w:r>
    </w:p>
    <w:p w:rsidR="004B6D18" w:rsidRPr="00470EAB" w:rsidRDefault="004B6D18" w:rsidP="004B6D18">
      <w:pPr>
        <w:ind w:left="284" w:firstLine="142"/>
        <w:jc w:val="both"/>
        <w:rPr>
          <w:rFonts w:ascii="Arial" w:hAnsi="Arial" w:cs="Arial"/>
          <w:sz w:val="20"/>
        </w:rPr>
      </w:pPr>
    </w:p>
    <w:p w:rsidR="006F6F83" w:rsidRPr="00470EAB" w:rsidRDefault="006F6F83" w:rsidP="00D536AC">
      <w:pPr>
        <w:jc w:val="both"/>
        <w:rPr>
          <w:rFonts w:ascii="Arial" w:hAnsi="Arial" w:cs="Arial"/>
          <w:sz w:val="20"/>
        </w:rPr>
      </w:pPr>
    </w:p>
    <w:p w:rsidR="00177ACC" w:rsidRPr="00470EAB" w:rsidRDefault="00177ACC" w:rsidP="00532185">
      <w:pPr>
        <w:pStyle w:val="Heading2"/>
        <w:numPr>
          <w:ilvl w:val="0"/>
          <w:numId w:val="1"/>
        </w:numPr>
        <w:shd w:val="clear" w:color="auto" w:fill="D8D8D8"/>
        <w:jc w:val="center"/>
        <w:rPr>
          <w:rFonts w:ascii="Arial" w:hAnsi="Arial" w:cs="Arial"/>
          <w:color w:val="000080"/>
          <w:sz w:val="20"/>
        </w:rPr>
      </w:pPr>
      <w:r w:rsidRPr="00470EAB">
        <w:rPr>
          <w:rFonts w:ascii="Arial" w:hAnsi="Arial" w:cs="Arial"/>
          <w:color w:val="000080"/>
          <w:sz w:val="20"/>
        </w:rPr>
        <w:t>Project Details</w:t>
      </w:r>
    </w:p>
    <w:p w:rsidR="00500EF1" w:rsidRPr="00470EAB" w:rsidRDefault="00500EF1" w:rsidP="00D536AC">
      <w:pPr>
        <w:jc w:val="both"/>
        <w:rPr>
          <w:rFonts w:ascii="Arial" w:hAnsi="Arial" w:cs="Arial"/>
          <w:sz w:val="20"/>
        </w:rPr>
      </w:pPr>
    </w:p>
    <w:p w:rsidR="000C6CD4" w:rsidRPr="00470EAB" w:rsidRDefault="000C6CD4" w:rsidP="000C6CD4">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 xml:space="preserve">Product </w:t>
      </w:r>
      <w:r w:rsidRPr="00470EAB">
        <w:rPr>
          <w:rFonts w:ascii="Arial" w:hAnsi="Arial" w:cs="Arial"/>
          <w:color w:val="000080"/>
          <w:sz w:val="20"/>
        </w:rPr>
        <w:tab/>
      </w:r>
      <w:r w:rsidRPr="00470EAB">
        <w:rPr>
          <w:rFonts w:ascii="Arial" w:hAnsi="Arial" w:cs="Arial"/>
          <w:color w:val="000080"/>
          <w:sz w:val="20"/>
        </w:rPr>
        <w:tab/>
      </w:r>
      <w:r w:rsidR="006F6F83" w:rsidRPr="00470EAB">
        <w:rPr>
          <w:rFonts w:ascii="Arial" w:hAnsi="Arial" w:cs="Arial"/>
          <w:color w:val="000080"/>
          <w:sz w:val="20"/>
        </w:rPr>
        <w:t>Cricket Live</w:t>
      </w:r>
    </w:p>
    <w:p w:rsidR="000C6CD4" w:rsidRPr="00470EAB" w:rsidRDefault="000C6CD4" w:rsidP="000C6CD4">
      <w:pPr>
        <w:jc w:val="both"/>
        <w:rPr>
          <w:rFonts w:ascii="Arial" w:hAnsi="Arial" w:cs="Arial"/>
          <w:sz w:val="20"/>
        </w:rPr>
      </w:pPr>
    </w:p>
    <w:p w:rsidR="00FB2808" w:rsidRPr="00470EAB" w:rsidRDefault="00FB2808" w:rsidP="000C6CD4">
      <w:pPr>
        <w:ind w:firstLine="284"/>
        <w:jc w:val="both"/>
        <w:rPr>
          <w:rFonts w:ascii="Arial" w:hAnsi="Arial" w:cs="Arial"/>
          <w:sz w:val="20"/>
        </w:rPr>
      </w:pPr>
      <w:r w:rsidRPr="00470EAB">
        <w:rPr>
          <w:rFonts w:ascii="Arial" w:hAnsi="Arial" w:cs="Arial"/>
          <w:sz w:val="20"/>
        </w:rPr>
        <w:t>Duration</w:t>
      </w:r>
      <w:r w:rsidR="000C6CD4" w:rsidRPr="00470EAB">
        <w:rPr>
          <w:rFonts w:ascii="Arial" w:hAnsi="Arial" w:cs="Arial"/>
          <w:sz w:val="20"/>
        </w:rPr>
        <w:t xml:space="preserve"> </w:t>
      </w:r>
      <w:r w:rsidR="000C6CD4" w:rsidRPr="00470EAB">
        <w:rPr>
          <w:rFonts w:ascii="Arial" w:hAnsi="Arial" w:cs="Arial"/>
          <w:sz w:val="20"/>
        </w:rPr>
        <w:tab/>
      </w:r>
      <w:r w:rsidR="000C6CD4" w:rsidRPr="00470EAB">
        <w:rPr>
          <w:rFonts w:ascii="Arial" w:hAnsi="Arial" w:cs="Arial"/>
          <w:sz w:val="20"/>
        </w:rPr>
        <w:tab/>
      </w:r>
      <w:r w:rsidR="00F736D8" w:rsidRPr="00470EAB">
        <w:rPr>
          <w:rFonts w:ascii="Arial" w:hAnsi="Arial" w:cs="Arial"/>
          <w:sz w:val="20"/>
        </w:rPr>
        <w:t xml:space="preserve">: </w:t>
      </w:r>
      <w:r w:rsidR="00576857" w:rsidRPr="00470EAB">
        <w:rPr>
          <w:rFonts w:ascii="Arial" w:hAnsi="Arial" w:cs="Arial"/>
          <w:sz w:val="20"/>
        </w:rPr>
        <w:t>2</w:t>
      </w:r>
      <w:r w:rsidRPr="00470EAB">
        <w:rPr>
          <w:rFonts w:ascii="Arial" w:hAnsi="Arial" w:cs="Arial"/>
          <w:sz w:val="20"/>
        </w:rPr>
        <w:t xml:space="preserve"> months.</w:t>
      </w:r>
    </w:p>
    <w:p w:rsidR="000C6CD4" w:rsidRPr="00470EAB" w:rsidRDefault="00FB2808" w:rsidP="000C6CD4">
      <w:pPr>
        <w:ind w:firstLine="284"/>
        <w:jc w:val="both"/>
        <w:rPr>
          <w:rFonts w:ascii="Arial" w:hAnsi="Arial" w:cs="Arial"/>
          <w:sz w:val="20"/>
        </w:rPr>
      </w:pPr>
      <w:r w:rsidRPr="00470EAB">
        <w:rPr>
          <w:rFonts w:ascii="Arial" w:hAnsi="Arial" w:cs="Arial"/>
          <w:sz w:val="20"/>
        </w:rPr>
        <w:t>Team size</w:t>
      </w:r>
      <w:r w:rsidR="000C6CD4" w:rsidRPr="00470EAB">
        <w:rPr>
          <w:rFonts w:ascii="Arial" w:hAnsi="Arial" w:cs="Arial"/>
          <w:sz w:val="20"/>
        </w:rPr>
        <w:t xml:space="preserve"> </w:t>
      </w:r>
      <w:r w:rsidR="000C6CD4" w:rsidRPr="00470EAB">
        <w:rPr>
          <w:rFonts w:ascii="Arial" w:hAnsi="Arial" w:cs="Arial"/>
          <w:sz w:val="20"/>
        </w:rPr>
        <w:tab/>
      </w:r>
      <w:r w:rsidR="000C6CD4" w:rsidRPr="00470EAB">
        <w:rPr>
          <w:rFonts w:ascii="Arial" w:hAnsi="Arial" w:cs="Arial"/>
          <w:sz w:val="20"/>
        </w:rPr>
        <w:tab/>
      </w:r>
      <w:r w:rsidRPr="00470EAB">
        <w:rPr>
          <w:rFonts w:ascii="Arial" w:hAnsi="Arial" w:cs="Arial"/>
          <w:sz w:val="20"/>
        </w:rPr>
        <w:t>: 1</w:t>
      </w:r>
    </w:p>
    <w:p w:rsidR="009327AB" w:rsidRPr="00470EAB" w:rsidRDefault="00FB2808" w:rsidP="000C6CD4">
      <w:pPr>
        <w:ind w:firstLine="284"/>
        <w:jc w:val="both"/>
        <w:rPr>
          <w:rFonts w:ascii="Arial" w:hAnsi="Arial" w:cs="Arial"/>
          <w:b/>
          <w:sz w:val="20"/>
        </w:rPr>
      </w:pPr>
      <w:r w:rsidRPr="00470EAB">
        <w:rPr>
          <w:rFonts w:ascii="Arial" w:hAnsi="Arial" w:cs="Arial"/>
          <w:sz w:val="20"/>
        </w:rPr>
        <w:t>Market url</w:t>
      </w:r>
      <w:r w:rsidRPr="00470EAB">
        <w:rPr>
          <w:rFonts w:ascii="Arial" w:hAnsi="Arial" w:cs="Arial"/>
          <w:sz w:val="20"/>
        </w:rPr>
        <w:tab/>
        <w:t xml:space="preserve"> </w:t>
      </w:r>
      <w:r w:rsidRPr="00470EAB">
        <w:rPr>
          <w:rFonts w:ascii="Arial" w:hAnsi="Arial" w:cs="Arial"/>
          <w:sz w:val="20"/>
        </w:rPr>
        <w:tab/>
        <w:t xml:space="preserve">: </w:t>
      </w:r>
      <w:r w:rsidR="00D95F68" w:rsidRPr="00470EAB">
        <w:rPr>
          <w:rFonts w:ascii="Arial" w:hAnsi="Arial" w:cs="Arial"/>
          <w:sz w:val="20"/>
        </w:rPr>
        <w:t xml:space="preserve"> </w:t>
      </w:r>
      <w:r w:rsidR="00D95F68" w:rsidRPr="00470EAB">
        <w:rPr>
          <w:rFonts w:ascii="Arial" w:hAnsi="Arial" w:cs="Arial"/>
          <w:b/>
          <w:sz w:val="20"/>
        </w:rPr>
        <w:t>Over 1 lacks downloads.</w:t>
      </w:r>
    </w:p>
    <w:p w:rsidR="000C6CD4" w:rsidRPr="00470EAB" w:rsidRDefault="00470EAB" w:rsidP="000C6CD4">
      <w:pPr>
        <w:ind w:firstLine="284"/>
        <w:jc w:val="both"/>
        <w:rPr>
          <w:rFonts w:ascii="Arial" w:hAnsi="Arial" w:cs="Arial"/>
          <w:sz w:val="20"/>
          <w:u w:val="single"/>
        </w:rPr>
      </w:pPr>
      <w:r>
        <w:rPr>
          <w:rFonts w:ascii="Arial" w:hAnsi="Arial" w:cs="Arial"/>
        </w:rPr>
        <w:t xml:space="preserve">                               </w:t>
      </w:r>
      <w:hyperlink r:id="rId8" w:history="1">
        <w:r w:rsidR="009327AB" w:rsidRPr="00470EAB">
          <w:rPr>
            <w:rStyle w:val="Hyperlink"/>
            <w:rFonts w:ascii="Arial" w:hAnsi="Arial" w:cs="Arial"/>
            <w:sz w:val="20"/>
          </w:rPr>
          <w:t>https://play.google.com/store/apps/details?id=com.divum.cricketlivescore&amp;hl=en</w:t>
        </w:r>
      </w:hyperlink>
    </w:p>
    <w:p w:rsidR="004F44A9" w:rsidRPr="00470EAB" w:rsidRDefault="004F44A9" w:rsidP="000C6CD4">
      <w:pPr>
        <w:ind w:firstLine="284"/>
        <w:jc w:val="both"/>
        <w:rPr>
          <w:rFonts w:ascii="Arial" w:hAnsi="Arial" w:cs="Arial"/>
          <w:sz w:val="20"/>
        </w:rPr>
      </w:pPr>
    </w:p>
    <w:p w:rsidR="00FB2808" w:rsidRPr="00470EAB" w:rsidRDefault="00FB2808" w:rsidP="000C6CD4">
      <w:pPr>
        <w:ind w:firstLine="284"/>
        <w:jc w:val="both"/>
        <w:rPr>
          <w:rFonts w:ascii="Arial" w:hAnsi="Arial" w:cs="Arial"/>
          <w:sz w:val="20"/>
        </w:rPr>
      </w:pPr>
      <w:r w:rsidRPr="00470EAB">
        <w:rPr>
          <w:rFonts w:ascii="Arial" w:hAnsi="Arial" w:cs="Arial"/>
          <w:sz w:val="20"/>
        </w:rPr>
        <w:t>Tools used</w:t>
      </w:r>
      <w:r w:rsidRPr="00470EAB">
        <w:rPr>
          <w:rFonts w:ascii="Arial" w:hAnsi="Arial" w:cs="Arial"/>
          <w:sz w:val="20"/>
        </w:rPr>
        <w:tab/>
      </w:r>
      <w:r w:rsidRPr="00470EAB">
        <w:rPr>
          <w:rFonts w:ascii="Arial" w:hAnsi="Arial" w:cs="Arial"/>
          <w:sz w:val="20"/>
        </w:rPr>
        <w:tab/>
        <w:t>:</w:t>
      </w:r>
      <w:r w:rsidR="004C5A63">
        <w:rPr>
          <w:rFonts w:ascii="Arial" w:hAnsi="Arial" w:cs="Arial"/>
          <w:sz w:val="20"/>
        </w:rPr>
        <w:t xml:space="preserve"> Eclipse with Android SDK.</w:t>
      </w:r>
    </w:p>
    <w:p w:rsidR="00FB2808" w:rsidRPr="00470EAB" w:rsidRDefault="006F6F83" w:rsidP="00FB2808">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r>
      <w:r w:rsidRPr="00470EAB">
        <w:rPr>
          <w:rFonts w:ascii="Arial" w:hAnsi="Arial" w:cs="Arial"/>
          <w:sz w:val="20"/>
        </w:rPr>
        <w:tab/>
        <w:t>: Developer</w:t>
      </w:r>
      <w:r w:rsidR="004C5A63">
        <w:rPr>
          <w:rFonts w:ascii="Arial" w:hAnsi="Arial" w:cs="Arial"/>
          <w:sz w:val="20"/>
        </w:rPr>
        <w:t>, Module creator, Tester</w:t>
      </w:r>
      <w:r w:rsidRPr="00470EAB">
        <w:rPr>
          <w:rFonts w:ascii="Arial" w:hAnsi="Arial" w:cs="Arial"/>
          <w:sz w:val="20"/>
        </w:rPr>
        <w:t xml:space="preserve"> and UI designer.</w:t>
      </w:r>
    </w:p>
    <w:p w:rsidR="00FB2808" w:rsidRPr="00470EAB" w:rsidRDefault="00FB2808" w:rsidP="00FB2808">
      <w:pPr>
        <w:ind w:firstLine="288"/>
        <w:jc w:val="both"/>
        <w:rPr>
          <w:rFonts w:ascii="Arial" w:hAnsi="Arial" w:cs="Arial"/>
          <w:b/>
          <w:sz w:val="20"/>
        </w:rPr>
      </w:pPr>
    </w:p>
    <w:p w:rsidR="00DC0A08" w:rsidRPr="00470EAB" w:rsidRDefault="000C6CD4" w:rsidP="009327AB">
      <w:pPr>
        <w:ind w:firstLine="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DC0A08" w:rsidRPr="00470EAB" w:rsidRDefault="009327AB" w:rsidP="00DC0A08">
      <w:pPr>
        <w:numPr>
          <w:ilvl w:val="0"/>
          <w:numId w:val="15"/>
        </w:numPr>
        <w:jc w:val="both"/>
        <w:rPr>
          <w:rFonts w:ascii="Arial" w:hAnsi="Arial" w:cs="Arial"/>
          <w:sz w:val="20"/>
        </w:rPr>
      </w:pPr>
      <w:r w:rsidRPr="00470EAB">
        <w:rPr>
          <w:rFonts w:ascii="Arial" w:hAnsi="Arial" w:cs="Arial"/>
          <w:sz w:val="20"/>
        </w:rPr>
        <w:t>An application that enable users to view either of the fo</w:t>
      </w:r>
      <w:r w:rsidR="00DC0A08" w:rsidRPr="00470EAB">
        <w:rPr>
          <w:rFonts w:ascii="Arial" w:hAnsi="Arial" w:cs="Arial"/>
          <w:sz w:val="20"/>
        </w:rPr>
        <w:t xml:space="preserve">llowing just with a finger swap, All current Live, Upcoming and Recent matches, can select the favorite team, Quick &amp; Full score card, Commentary and all </w:t>
      </w:r>
    </w:p>
    <w:p w:rsidR="00470EAB" w:rsidRDefault="00DC0A08" w:rsidP="00DC0A08">
      <w:pPr>
        <w:jc w:val="both"/>
        <w:rPr>
          <w:rFonts w:ascii="Arial" w:hAnsi="Arial" w:cs="Arial"/>
          <w:sz w:val="20"/>
        </w:rPr>
      </w:pPr>
      <w:r w:rsidRPr="00470EAB">
        <w:rPr>
          <w:rFonts w:ascii="Arial" w:hAnsi="Arial" w:cs="Arial"/>
          <w:sz w:val="20"/>
        </w:rPr>
        <w:t xml:space="preserve">                Cricket related news.</w:t>
      </w:r>
    </w:p>
    <w:p w:rsidR="004C5A63" w:rsidRPr="00470EAB" w:rsidRDefault="004C5A63" w:rsidP="00DC0A08">
      <w:pPr>
        <w:jc w:val="both"/>
        <w:rPr>
          <w:rFonts w:ascii="Arial" w:hAnsi="Arial" w:cs="Arial"/>
          <w:sz w:val="20"/>
        </w:rPr>
      </w:pPr>
    </w:p>
    <w:p w:rsidR="00DD5512" w:rsidRDefault="003D1DEE" w:rsidP="00DD5512">
      <w:pPr>
        <w:numPr>
          <w:ilvl w:val="0"/>
          <w:numId w:val="15"/>
        </w:numPr>
        <w:jc w:val="both"/>
        <w:rPr>
          <w:rFonts w:ascii="Arial" w:hAnsi="Arial" w:cs="Arial"/>
          <w:sz w:val="20"/>
        </w:rPr>
      </w:pPr>
      <w:r w:rsidRPr="004C5A63">
        <w:rPr>
          <w:rFonts w:ascii="Arial" w:hAnsi="Arial" w:cs="Arial"/>
          <w:sz w:val="20"/>
        </w:rPr>
        <w:t xml:space="preserve">Add new Features </w:t>
      </w:r>
      <w:r w:rsidR="00470EAB" w:rsidRPr="004C5A63">
        <w:rPr>
          <w:rFonts w:ascii="Arial" w:hAnsi="Arial" w:cs="Arial"/>
          <w:sz w:val="20"/>
        </w:rPr>
        <w:t xml:space="preserve">in update </w:t>
      </w:r>
      <w:r w:rsidRPr="004C5A63">
        <w:rPr>
          <w:rFonts w:ascii="Arial" w:hAnsi="Arial" w:cs="Arial"/>
          <w:sz w:val="20"/>
        </w:rPr>
        <w:t>like “Live Widget”, “Push notification” ,“Performance”.</w:t>
      </w:r>
    </w:p>
    <w:p w:rsidR="004C5A63" w:rsidRDefault="004C5A63" w:rsidP="004C5A63">
      <w:pPr>
        <w:ind w:left="648"/>
        <w:jc w:val="both"/>
        <w:rPr>
          <w:rFonts w:ascii="Arial" w:hAnsi="Arial" w:cs="Arial"/>
          <w:sz w:val="20"/>
        </w:rPr>
      </w:pPr>
    </w:p>
    <w:p w:rsidR="004C5A63" w:rsidRPr="004C5A63" w:rsidRDefault="004C5A63" w:rsidP="004C5A63">
      <w:pPr>
        <w:ind w:left="648"/>
        <w:jc w:val="both"/>
        <w:rPr>
          <w:rFonts w:ascii="Arial" w:hAnsi="Arial" w:cs="Arial"/>
          <w:sz w:val="20"/>
        </w:rPr>
      </w:pPr>
    </w:p>
    <w:p w:rsidR="00E50B67" w:rsidRPr="00470EAB" w:rsidRDefault="00E50B67" w:rsidP="00E50B67">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lastRenderedPageBreak/>
        <w:t>Product</w:t>
      </w:r>
      <w:r w:rsidRPr="00470EAB">
        <w:rPr>
          <w:rFonts w:ascii="Arial" w:hAnsi="Arial" w:cs="Arial"/>
          <w:color w:val="000080"/>
          <w:sz w:val="20"/>
        </w:rPr>
        <w:tab/>
      </w:r>
      <w:r w:rsidRPr="00470EAB">
        <w:rPr>
          <w:rFonts w:ascii="Arial" w:hAnsi="Arial" w:cs="Arial"/>
          <w:color w:val="000080"/>
          <w:sz w:val="20"/>
        </w:rPr>
        <w:tab/>
      </w:r>
      <w:r w:rsidR="009327AB" w:rsidRPr="00470EAB">
        <w:rPr>
          <w:rFonts w:ascii="Arial" w:hAnsi="Arial" w:cs="Arial"/>
          <w:color w:val="000080"/>
          <w:sz w:val="20"/>
        </w:rPr>
        <w:t>Cosmopolitan</w:t>
      </w:r>
    </w:p>
    <w:p w:rsidR="00E50B67" w:rsidRPr="00470EAB" w:rsidRDefault="00E50B67" w:rsidP="00E50B67">
      <w:pPr>
        <w:jc w:val="both"/>
        <w:rPr>
          <w:rFonts w:ascii="Arial" w:hAnsi="Arial" w:cs="Arial"/>
          <w:sz w:val="20"/>
        </w:rPr>
      </w:pPr>
    </w:p>
    <w:p w:rsidR="00E50B67" w:rsidRPr="00470EAB" w:rsidRDefault="00560F9D" w:rsidP="004F44A9">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2</w:t>
      </w:r>
      <w:r w:rsidR="00532185" w:rsidRPr="00470EAB">
        <w:rPr>
          <w:rFonts w:ascii="Arial" w:hAnsi="Arial" w:cs="Arial"/>
          <w:sz w:val="20"/>
        </w:rPr>
        <w:t xml:space="preserve"> months</w:t>
      </w:r>
      <w:r w:rsidR="00E50B67" w:rsidRPr="00470EAB">
        <w:rPr>
          <w:rFonts w:ascii="Arial" w:hAnsi="Arial" w:cs="Arial"/>
          <w:sz w:val="20"/>
        </w:rPr>
        <w:t>.</w:t>
      </w:r>
    </w:p>
    <w:p w:rsidR="00E50B67" w:rsidRPr="00470EAB" w:rsidRDefault="00D96413" w:rsidP="004F44A9">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1</w:t>
      </w:r>
    </w:p>
    <w:p w:rsidR="00E50B67" w:rsidRPr="00470EAB" w:rsidRDefault="00E50B67" w:rsidP="004F44A9">
      <w:pPr>
        <w:ind w:firstLine="284"/>
        <w:jc w:val="both"/>
        <w:rPr>
          <w:rFonts w:ascii="Arial" w:hAnsi="Arial" w:cs="Arial"/>
          <w:sz w:val="20"/>
        </w:rPr>
      </w:pPr>
      <w:r w:rsidRPr="00470EAB">
        <w:rPr>
          <w:rFonts w:ascii="Arial" w:hAnsi="Arial" w:cs="Arial"/>
          <w:sz w:val="20"/>
        </w:rPr>
        <w:t>Tools used</w:t>
      </w:r>
      <w:r w:rsidRPr="00470EAB">
        <w:rPr>
          <w:rFonts w:ascii="Arial" w:hAnsi="Arial" w:cs="Arial"/>
          <w:sz w:val="20"/>
        </w:rPr>
        <w:tab/>
      </w:r>
      <w:r w:rsidRPr="00470EAB">
        <w:rPr>
          <w:rFonts w:ascii="Arial" w:hAnsi="Arial" w:cs="Arial"/>
          <w:sz w:val="20"/>
        </w:rPr>
        <w:tab/>
        <w:t xml:space="preserve">: Eclipse with Android SDK </w:t>
      </w:r>
      <w:r w:rsidR="004C5A63">
        <w:rPr>
          <w:rFonts w:ascii="Arial" w:hAnsi="Arial" w:cs="Arial"/>
          <w:sz w:val="20"/>
        </w:rPr>
        <w:t>.</w:t>
      </w:r>
    </w:p>
    <w:p w:rsidR="00E50B67" w:rsidRPr="00470EAB" w:rsidRDefault="008B3C05" w:rsidP="004F44A9">
      <w:pPr>
        <w:ind w:firstLine="284"/>
        <w:jc w:val="both"/>
        <w:rPr>
          <w:rFonts w:ascii="Arial" w:hAnsi="Arial" w:cs="Arial"/>
          <w:sz w:val="20"/>
        </w:rPr>
      </w:pPr>
      <w:r w:rsidRPr="00470EAB">
        <w:rPr>
          <w:rFonts w:ascii="Arial" w:hAnsi="Arial" w:cs="Arial"/>
          <w:sz w:val="20"/>
        </w:rPr>
        <w:t>Role</w:t>
      </w:r>
      <w:r w:rsidR="00E50B67" w:rsidRPr="00470EAB">
        <w:rPr>
          <w:rFonts w:ascii="Arial" w:hAnsi="Arial" w:cs="Arial"/>
          <w:sz w:val="20"/>
        </w:rPr>
        <w:tab/>
      </w:r>
      <w:r w:rsidR="00E50B67" w:rsidRPr="00470EAB">
        <w:rPr>
          <w:rFonts w:ascii="Arial" w:hAnsi="Arial" w:cs="Arial"/>
          <w:sz w:val="20"/>
        </w:rPr>
        <w:tab/>
      </w:r>
      <w:r w:rsidR="00263BD6" w:rsidRPr="00470EAB">
        <w:rPr>
          <w:rFonts w:ascii="Arial" w:hAnsi="Arial" w:cs="Arial"/>
          <w:sz w:val="20"/>
        </w:rPr>
        <w:t xml:space="preserve">            </w:t>
      </w:r>
      <w:r w:rsidR="00E50B67" w:rsidRPr="00470EAB">
        <w:rPr>
          <w:rFonts w:ascii="Arial" w:hAnsi="Arial" w:cs="Arial"/>
          <w:sz w:val="20"/>
        </w:rPr>
        <w:t>: Developer</w:t>
      </w:r>
      <w:r w:rsidR="004C5A63">
        <w:rPr>
          <w:rFonts w:ascii="Arial" w:hAnsi="Arial" w:cs="Arial"/>
          <w:sz w:val="20"/>
        </w:rPr>
        <w:t>, Module creator, Tester</w:t>
      </w:r>
      <w:r w:rsidR="00E50B67" w:rsidRPr="00470EAB">
        <w:rPr>
          <w:rFonts w:ascii="Arial" w:hAnsi="Arial" w:cs="Arial"/>
          <w:sz w:val="20"/>
        </w:rPr>
        <w:t>.</w:t>
      </w:r>
    </w:p>
    <w:p w:rsidR="00EC60D1" w:rsidRPr="00470EAB" w:rsidRDefault="008B3C05" w:rsidP="004F44A9">
      <w:pPr>
        <w:ind w:firstLine="284"/>
        <w:jc w:val="both"/>
        <w:rPr>
          <w:rFonts w:ascii="Arial" w:hAnsi="Arial" w:cs="Arial"/>
          <w:sz w:val="20"/>
        </w:rPr>
      </w:pPr>
      <w:r w:rsidRPr="00470EAB">
        <w:rPr>
          <w:rFonts w:ascii="Arial" w:hAnsi="Arial" w:cs="Arial"/>
          <w:sz w:val="20"/>
        </w:rPr>
        <w:t>Status</w:t>
      </w:r>
      <w:r w:rsidR="00EC60D1" w:rsidRPr="00470EAB">
        <w:rPr>
          <w:rFonts w:ascii="Arial" w:hAnsi="Arial" w:cs="Arial"/>
          <w:sz w:val="20"/>
        </w:rPr>
        <w:t xml:space="preserve">               </w:t>
      </w:r>
      <w:r w:rsidR="00263BD6" w:rsidRPr="00470EAB">
        <w:rPr>
          <w:rFonts w:ascii="Arial" w:hAnsi="Arial" w:cs="Arial"/>
          <w:sz w:val="20"/>
        </w:rPr>
        <w:t xml:space="preserve">     </w:t>
      </w:r>
      <w:r w:rsidR="00EC60D1" w:rsidRPr="00470EAB">
        <w:rPr>
          <w:rFonts w:ascii="Arial" w:hAnsi="Arial" w:cs="Arial"/>
          <w:sz w:val="20"/>
        </w:rPr>
        <w:t xml:space="preserve"> : </w:t>
      </w:r>
      <w:hyperlink r:id="rId9" w:history="1">
        <w:r w:rsidR="00B51A63" w:rsidRPr="00470EAB">
          <w:rPr>
            <w:rStyle w:val="Hyperlink"/>
            <w:rFonts w:ascii="Arial" w:hAnsi="Arial" w:cs="Arial"/>
            <w:sz w:val="20"/>
          </w:rPr>
          <w:t>https://play.google.com/store/apps/details?id=com.itg.cosmopolitan</w:t>
        </w:r>
      </w:hyperlink>
    </w:p>
    <w:p w:rsidR="00E50B67" w:rsidRPr="00470EAB" w:rsidRDefault="00E50B67" w:rsidP="00E50B67">
      <w:pPr>
        <w:jc w:val="both"/>
        <w:rPr>
          <w:rFonts w:ascii="Arial" w:hAnsi="Arial" w:cs="Arial"/>
          <w:sz w:val="20"/>
        </w:rPr>
      </w:pPr>
    </w:p>
    <w:p w:rsidR="00E50B67" w:rsidRPr="00470EAB" w:rsidRDefault="00E50B67" w:rsidP="00E50B67">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532185" w:rsidRPr="00470EAB" w:rsidRDefault="00532185" w:rsidP="00E50B67">
      <w:pPr>
        <w:ind w:left="288" w:right="288"/>
        <w:jc w:val="both"/>
        <w:rPr>
          <w:rFonts w:ascii="Arial" w:hAnsi="Arial" w:cs="Arial"/>
          <w:sz w:val="20"/>
        </w:rPr>
      </w:pPr>
    </w:p>
    <w:p w:rsidR="0023077D" w:rsidRPr="00470EAB" w:rsidRDefault="00E50B67" w:rsidP="0023077D">
      <w:pPr>
        <w:numPr>
          <w:ilvl w:val="0"/>
          <w:numId w:val="8"/>
        </w:numPr>
        <w:ind w:left="648" w:right="288"/>
        <w:jc w:val="both"/>
        <w:rPr>
          <w:rFonts w:ascii="Arial" w:hAnsi="Arial" w:cs="Arial"/>
          <w:sz w:val="20"/>
        </w:rPr>
      </w:pPr>
      <w:r w:rsidRPr="00470EAB">
        <w:rPr>
          <w:rFonts w:ascii="Arial" w:hAnsi="Arial" w:cs="Arial"/>
          <w:sz w:val="20"/>
        </w:rPr>
        <w:t>Th</w:t>
      </w:r>
      <w:r w:rsidR="00962876" w:rsidRPr="00470EAB">
        <w:rPr>
          <w:rFonts w:ascii="Arial" w:hAnsi="Arial" w:cs="Arial"/>
          <w:sz w:val="20"/>
        </w:rPr>
        <w:t>is app is just like a live magazine and provide the user with all the information like the latest fashion trends, health tips.</w:t>
      </w:r>
    </w:p>
    <w:p w:rsidR="004B6D18" w:rsidRPr="00470EAB" w:rsidRDefault="004B6D18" w:rsidP="004B6D18">
      <w:pPr>
        <w:ind w:right="288"/>
        <w:jc w:val="both"/>
        <w:rPr>
          <w:rFonts w:ascii="Arial" w:hAnsi="Arial" w:cs="Arial"/>
          <w:sz w:val="20"/>
        </w:rPr>
      </w:pPr>
    </w:p>
    <w:p w:rsidR="004B6D18" w:rsidRPr="00470EAB" w:rsidRDefault="00A760F6" w:rsidP="004B6D18">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Product</w:t>
      </w:r>
      <w:r w:rsidRPr="00470EAB">
        <w:rPr>
          <w:rFonts w:ascii="Arial" w:hAnsi="Arial" w:cs="Arial"/>
          <w:color w:val="000080"/>
          <w:sz w:val="20"/>
        </w:rPr>
        <w:tab/>
      </w:r>
      <w:r w:rsidRPr="00470EAB">
        <w:rPr>
          <w:rFonts w:ascii="Arial" w:hAnsi="Arial" w:cs="Arial"/>
          <w:color w:val="000080"/>
          <w:sz w:val="20"/>
        </w:rPr>
        <w:tab/>
        <w:t>Mickey</w:t>
      </w:r>
      <w:r w:rsidR="004B6D18" w:rsidRPr="00470EAB">
        <w:rPr>
          <w:rFonts w:ascii="Arial" w:hAnsi="Arial" w:cs="Arial"/>
          <w:color w:val="000080"/>
          <w:sz w:val="20"/>
        </w:rPr>
        <w:t xml:space="preserve"> Photo Booth</w:t>
      </w:r>
    </w:p>
    <w:p w:rsidR="004B6D18" w:rsidRPr="00470EAB" w:rsidRDefault="004B6D18" w:rsidP="004B6D18">
      <w:pPr>
        <w:jc w:val="both"/>
        <w:rPr>
          <w:rFonts w:ascii="Arial" w:hAnsi="Arial" w:cs="Arial"/>
          <w:sz w:val="20"/>
        </w:rPr>
      </w:pPr>
    </w:p>
    <w:p w:rsidR="004B6D18" w:rsidRPr="00470EAB" w:rsidRDefault="004B6D18" w:rsidP="004B6D18">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1 month and 15 days.</w:t>
      </w:r>
    </w:p>
    <w:p w:rsidR="004B6D18" w:rsidRPr="00470EAB" w:rsidRDefault="004B6D18" w:rsidP="004B6D18">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xml:space="preserve">: 1 </w:t>
      </w:r>
    </w:p>
    <w:p w:rsidR="004B6D18" w:rsidRPr="00470EAB" w:rsidRDefault="004B6D18" w:rsidP="004B6D18">
      <w:pPr>
        <w:ind w:firstLine="284"/>
        <w:jc w:val="both"/>
        <w:rPr>
          <w:rFonts w:ascii="Arial" w:hAnsi="Arial" w:cs="Arial"/>
          <w:sz w:val="20"/>
        </w:rPr>
      </w:pPr>
      <w:r w:rsidRPr="00470EAB">
        <w:rPr>
          <w:rFonts w:ascii="Arial" w:hAnsi="Arial" w:cs="Arial"/>
          <w:sz w:val="20"/>
        </w:rPr>
        <w:t>Tools used</w:t>
      </w:r>
      <w:r w:rsidRPr="00470EAB">
        <w:rPr>
          <w:rFonts w:ascii="Arial" w:hAnsi="Arial" w:cs="Arial"/>
          <w:sz w:val="20"/>
        </w:rPr>
        <w:tab/>
      </w:r>
      <w:r w:rsidRPr="00470EAB">
        <w:rPr>
          <w:rFonts w:ascii="Arial" w:hAnsi="Arial" w:cs="Arial"/>
          <w:sz w:val="20"/>
        </w:rPr>
        <w:tab/>
        <w:t xml:space="preserve">: Eclipse with Android SDK </w:t>
      </w:r>
      <w:r w:rsidR="004C5A63">
        <w:rPr>
          <w:rFonts w:ascii="Arial" w:hAnsi="Arial" w:cs="Arial"/>
          <w:sz w:val="20"/>
        </w:rPr>
        <w:t>.</w:t>
      </w:r>
    </w:p>
    <w:p w:rsidR="004B6D18" w:rsidRPr="00470EAB" w:rsidRDefault="004B6D18" w:rsidP="004B6D18">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t xml:space="preserve">            : Developer</w:t>
      </w:r>
      <w:r w:rsidR="004C5A63">
        <w:rPr>
          <w:rFonts w:ascii="Arial" w:hAnsi="Arial" w:cs="Arial"/>
          <w:sz w:val="20"/>
        </w:rPr>
        <w:t>, Module creator, Tester.</w:t>
      </w:r>
    </w:p>
    <w:p w:rsidR="004B6D18" w:rsidRPr="00470EAB" w:rsidRDefault="004B6D18" w:rsidP="004B6D18">
      <w:pPr>
        <w:jc w:val="both"/>
        <w:rPr>
          <w:rFonts w:ascii="Arial" w:hAnsi="Arial" w:cs="Arial"/>
        </w:rPr>
      </w:pPr>
      <w:r w:rsidRPr="00470EAB">
        <w:rPr>
          <w:rFonts w:ascii="Arial" w:hAnsi="Arial" w:cs="Arial"/>
          <w:color w:val="000000"/>
          <w:sz w:val="19"/>
          <w:szCs w:val="19"/>
          <w:shd w:val="clear" w:color="auto" w:fill="FFFFFF"/>
        </w:rPr>
        <w:t xml:space="preserve">    Market url                  :</w:t>
      </w:r>
      <w:r w:rsidRPr="00470EAB">
        <w:rPr>
          <w:rStyle w:val="apple-converted-space"/>
          <w:rFonts w:ascii="Arial" w:hAnsi="Arial" w:cs="Arial"/>
          <w:color w:val="000000"/>
          <w:sz w:val="19"/>
          <w:szCs w:val="19"/>
          <w:shd w:val="clear" w:color="auto" w:fill="FFFFFF"/>
        </w:rPr>
        <w:t> </w:t>
      </w:r>
      <w:hyperlink r:id="rId10" w:history="1">
        <w:r w:rsidRPr="00470EAB">
          <w:rPr>
            <w:rStyle w:val="hyperlink-h"/>
            <w:rFonts w:ascii="Arial" w:hAnsi="Arial" w:cs="Arial"/>
            <w:color w:val="0D51AB"/>
            <w:sz w:val="19"/>
            <w:szCs w:val="19"/>
            <w:shd w:val="clear" w:color="auto" w:fill="FFFFFF"/>
          </w:rPr>
          <w:t>https://play.google.com/store/apps/details?id=com.disney.mickeyphotobooth</w:t>
        </w:r>
      </w:hyperlink>
    </w:p>
    <w:p w:rsidR="00470EAB" w:rsidRPr="00470EAB" w:rsidRDefault="00470EAB" w:rsidP="00470EAB">
      <w:pPr>
        <w:jc w:val="both"/>
        <w:rPr>
          <w:rFonts w:ascii="Arial" w:hAnsi="Arial" w:cs="Arial"/>
        </w:rPr>
      </w:pPr>
      <w:r w:rsidRPr="00470EAB">
        <w:rPr>
          <w:rStyle w:val="hyperlink-h"/>
          <w:rFonts w:ascii="Arial" w:hAnsi="Arial" w:cs="Arial"/>
          <w:color w:val="0D51AB"/>
          <w:sz w:val="19"/>
          <w:szCs w:val="19"/>
          <w:shd w:val="clear" w:color="auto" w:fill="FFFFFF"/>
        </w:rPr>
        <w:t xml:space="preserve">                                      </w:t>
      </w:r>
      <w:hyperlink r:id="rId11" w:history="1">
        <w:r w:rsidRPr="00470EAB">
          <w:rPr>
            <w:rStyle w:val="Hyperlink"/>
            <w:rFonts w:ascii="Arial" w:hAnsi="Arial" w:cs="Arial"/>
            <w:sz w:val="19"/>
            <w:szCs w:val="19"/>
            <w:shd w:val="clear" w:color="auto" w:fill="FFFFFF"/>
          </w:rPr>
          <w:t>https://play.google.com/store/apps/details?id=com.disney.minnephotobooth</w:t>
        </w:r>
      </w:hyperlink>
    </w:p>
    <w:p w:rsidR="00470EAB" w:rsidRPr="00470EAB" w:rsidRDefault="00470EAB" w:rsidP="00470EAB">
      <w:pPr>
        <w:jc w:val="both"/>
        <w:rPr>
          <w:rFonts w:ascii="Arial" w:hAnsi="Arial" w:cs="Arial"/>
        </w:rPr>
      </w:pPr>
      <w:r w:rsidRPr="00470EAB">
        <w:rPr>
          <w:rStyle w:val="hyperlink-h"/>
          <w:rFonts w:ascii="Arial" w:hAnsi="Arial" w:cs="Arial"/>
          <w:color w:val="0D51AB"/>
          <w:sz w:val="19"/>
          <w:szCs w:val="19"/>
          <w:shd w:val="clear" w:color="auto" w:fill="FFFFFF"/>
        </w:rPr>
        <w:t xml:space="preserve">                                      </w:t>
      </w:r>
      <w:hyperlink r:id="rId12" w:history="1">
        <w:r w:rsidRPr="00470EAB">
          <w:rPr>
            <w:rStyle w:val="Hyperlink"/>
            <w:rFonts w:ascii="Arial" w:hAnsi="Arial" w:cs="Arial"/>
            <w:sz w:val="19"/>
            <w:szCs w:val="19"/>
            <w:shd w:val="clear" w:color="auto" w:fill="FFFFFF"/>
          </w:rPr>
          <w:t>https://play.google.com/store/apps/details?id=com.disney.goofyphotobooth</w:t>
        </w:r>
      </w:hyperlink>
    </w:p>
    <w:p w:rsidR="00470EAB" w:rsidRPr="00470EAB" w:rsidRDefault="00470EAB" w:rsidP="004B6D18">
      <w:pPr>
        <w:jc w:val="both"/>
        <w:rPr>
          <w:rFonts w:ascii="Arial" w:hAnsi="Arial" w:cs="Arial"/>
        </w:rPr>
      </w:pPr>
      <w:r w:rsidRPr="00470EAB">
        <w:rPr>
          <w:rFonts w:ascii="Arial" w:hAnsi="Arial" w:cs="Arial"/>
        </w:rPr>
        <w:t xml:space="preserve">     </w:t>
      </w:r>
      <w:r>
        <w:rPr>
          <w:rFonts w:ascii="Arial" w:hAnsi="Arial" w:cs="Arial"/>
        </w:rPr>
        <w:t xml:space="preserve">                            </w:t>
      </w:r>
      <w:r w:rsidRPr="00470EAB">
        <w:rPr>
          <w:rFonts w:ascii="Arial" w:hAnsi="Arial" w:cs="Arial"/>
        </w:rPr>
        <w:t xml:space="preserve"> </w:t>
      </w:r>
      <w:hyperlink r:id="rId13" w:history="1">
        <w:r w:rsidRPr="00470EAB">
          <w:rPr>
            <w:rStyle w:val="Hyperlink"/>
            <w:rFonts w:ascii="Arial" w:hAnsi="Arial" w:cs="Arial"/>
            <w:sz w:val="19"/>
            <w:szCs w:val="19"/>
            <w:shd w:val="clear" w:color="auto" w:fill="FFFFFF"/>
          </w:rPr>
          <w:t>https://play.google.com/store/apps/details?id=com.disney.donaldphotobooth</w:t>
        </w:r>
      </w:hyperlink>
    </w:p>
    <w:p w:rsidR="004B6D18" w:rsidRPr="00470EAB" w:rsidRDefault="004B6D18" w:rsidP="004B6D18">
      <w:pPr>
        <w:jc w:val="both"/>
        <w:rPr>
          <w:rFonts w:ascii="Arial" w:hAnsi="Arial" w:cs="Arial"/>
          <w:sz w:val="20"/>
        </w:rPr>
      </w:pPr>
    </w:p>
    <w:p w:rsidR="004B6D18" w:rsidRPr="00470EAB" w:rsidRDefault="004B6D18" w:rsidP="004B6D18">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4C5A63" w:rsidRPr="00224C0F" w:rsidRDefault="004B6D18" w:rsidP="00224C0F">
      <w:pPr>
        <w:numPr>
          <w:ilvl w:val="0"/>
          <w:numId w:val="8"/>
        </w:numPr>
        <w:ind w:left="648" w:right="288"/>
        <w:jc w:val="both"/>
        <w:rPr>
          <w:rFonts w:ascii="Arial" w:hAnsi="Arial" w:cs="Arial"/>
          <w:color w:val="333333"/>
          <w:sz w:val="20"/>
          <w:shd w:val="clear" w:color="auto" w:fill="FFFFFF"/>
        </w:rPr>
      </w:pPr>
      <w:r w:rsidRPr="00224C0F">
        <w:rPr>
          <w:rFonts w:ascii="Arial" w:hAnsi="Arial" w:cs="Arial"/>
          <w:color w:val="333333"/>
          <w:sz w:val="20"/>
          <w:shd w:val="clear" w:color="auto" w:fill="FFFFFF"/>
        </w:rPr>
        <w:t>DisneyFY photo editing tool is the simple and effective photo editor</w:t>
      </w:r>
      <w:r w:rsidRPr="00224C0F">
        <w:rPr>
          <w:rFonts w:ascii="Arial" w:hAnsi="Arial" w:cs="Arial"/>
          <w:sz w:val="20"/>
        </w:rPr>
        <w:t xml:space="preserve">, Its make your </w:t>
      </w:r>
      <w:r w:rsidRPr="00224C0F">
        <w:rPr>
          <w:rFonts w:ascii="Arial" w:hAnsi="Arial" w:cs="Arial"/>
          <w:color w:val="333333"/>
          <w:sz w:val="20"/>
          <w:shd w:val="clear" w:color="auto" w:fill="FFFFFF"/>
        </w:rPr>
        <w:t>photos look professionally edited in a matter of a few clicks. A variety of beautiful photo effects</w:t>
      </w:r>
      <w:r w:rsidR="003D1DEE" w:rsidRPr="00224C0F">
        <w:rPr>
          <w:rFonts w:ascii="Arial" w:hAnsi="Arial" w:cs="Arial"/>
          <w:color w:val="333333"/>
          <w:sz w:val="20"/>
          <w:shd w:val="clear" w:color="auto" w:fill="FFFFFF"/>
        </w:rPr>
        <w:t xml:space="preserve"> and frames</w:t>
      </w:r>
      <w:r w:rsidR="00224C0F" w:rsidRPr="00224C0F">
        <w:rPr>
          <w:rFonts w:ascii="Arial" w:hAnsi="Arial" w:cs="Arial"/>
          <w:color w:val="333333"/>
          <w:sz w:val="20"/>
          <w:shd w:val="clear" w:color="auto" w:fill="FFFFFF"/>
        </w:rPr>
        <w:t xml:space="preserve"> and a very good </w:t>
      </w:r>
      <w:r w:rsidR="00224C0F" w:rsidRPr="00224C0F">
        <w:rPr>
          <w:rFonts w:ascii="Arial" w:hAnsi="Arial" w:cs="Arial"/>
          <w:b/>
          <w:color w:val="333333"/>
          <w:sz w:val="20"/>
          <w:shd w:val="clear" w:color="auto" w:fill="FFFFFF"/>
        </w:rPr>
        <w:t xml:space="preserve">Custom camera app </w:t>
      </w:r>
      <w:r w:rsidR="00224C0F" w:rsidRPr="00224C0F">
        <w:rPr>
          <w:rFonts w:ascii="Arial" w:hAnsi="Arial" w:cs="Arial"/>
          <w:color w:val="333333"/>
          <w:sz w:val="20"/>
          <w:shd w:val="clear" w:color="auto" w:fill="FFFFFF"/>
        </w:rPr>
        <w:t xml:space="preserve">for </w:t>
      </w:r>
      <w:r w:rsidR="00224C0F" w:rsidRPr="00224C0F">
        <w:rPr>
          <w:rFonts w:ascii="Arial" w:hAnsi="Arial" w:cs="Arial"/>
          <w:b/>
          <w:color w:val="333333"/>
          <w:sz w:val="20"/>
          <w:shd w:val="clear" w:color="auto" w:fill="FFFFFF"/>
        </w:rPr>
        <w:t>Cartoonist picture.</w:t>
      </w:r>
    </w:p>
    <w:p w:rsidR="004C5A63" w:rsidRDefault="004C5A63" w:rsidP="004C5A63">
      <w:pPr>
        <w:ind w:left="1008" w:right="288"/>
        <w:jc w:val="both"/>
        <w:rPr>
          <w:rFonts w:ascii="Arial" w:hAnsi="Arial" w:cs="Arial"/>
          <w:color w:val="333333"/>
          <w:sz w:val="20"/>
          <w:shd w:val="clear" w:color="auto" w:fill="FFFFFF"/>
        </w:rPr>
      </w:pPr>
    </w:p>
    <w:p w:rsidR="004C5A63" w:rsidRPr="00470EAB" w:rsidRDefault="004C5A63" w:rsidP="004C5A63">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Product</w:t>
      </w:r>
      <w:r w:rsidRPr="00470EAB">
        <w:rPr>
          <w:rFonts w:ascii="Arial" w:hAnsi="Arial" w:cs="Arial"/>
          <w:color w:val="000080"/>
          <w:sz w:val="20"/>
        </w:rPr>
        <w:tab/>
      </w:r>
      <w:r w:rsidRPr="00470EAB">
        <w:rPr>
          <w:rFonts w:ascii="Arial" w:hAnsi="Arial" w:cs="Arial"/>
          <w:color w:val="000080"/>
          <w:sz w:val="20"/>
        </w:rPr>
        <w:tab/>
      </w:r>
      <w:r>
        <w:rPr>
          <w:rFonts w:ascii="Arial" w:hAnsi="Arial" w:cs="Arial"/>
          <w:color w:val="000080"/>
          <w:sz w:val="20"/>
        </w:rPr>
        <w:t xml:space="preserve">Aaj tak &amp; </w:t>
      </w:r>
      <w:r w:rsidRPr="00470EAB">
        <w:rPr>
          <w:rFonts w:ascii="Arial" w:hAnsi="Arial" w:cs="Arial"/>
          <w:color w:val="000080"/>
          <w:sz w:val="20"/>
        </w:rPr>
        <w:t>Headlines Today</w:t>
      </w:r>
    </w:p>
    <w:p w:rsidR="004C5A63" w:rsidRPr="00470EAB" w:rsidRDefault="004C5A63" w:rsidP="004C5A63">
      <w:pPr>
        <w:jc w:val="both"/>
        <w:rPr>
          <w:rFonts w:ascii="Arial" w:hAnsi="Arial" w:cs="Arial"/>
          <w:sz w:val="20"/>
        </w:rPr>
      </w:pPr>
    </w:p>
    <w:p w:rsidR="004C5A63" w:rsidRPr="00470EAB" w:rsidRDefault="004C5A63" w:rsidP="006E7FB2">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1</w:t>
      </w:r>
    </w:p>
    <w:p w:rsidR="004C5A63" w:rsidRPr="00470EAB" w:rsidRDefault="004C5A63" w:rsidP="004C5A63">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t xml:space="preserve">            </w:t>
      </w:r>
      <w:r w:rsidR="006E7FB2">
        <w:rPr>
          <w:rFonts w:ascii="Arial" w:hAnsi="Arial" w:cs="Arial"/>
          <w:sz w:val="20"/>
        </w:rPr>
        <w:t>: Maintainer</w:t>
      </w:r>
      <w:r w:rsidRPr="00470EAB">
        <w:rPr>
          <w:rFonts w:ascii="Arial" w:hAnsi="Arial" w:cs="Arial"/>
          <w:sz w:val="20"/>
        </w:rPr>
        <w:t>.</w:t>
      </w:r>
    </w:p>
    <w:p w:rsidR="00B026F8" w:rsidRDefault="00B026F8" w:rsidP="00B026F8">
      <w:pPr>
        <w:jc w:val="both"/>
        <w:rPr>
          <w:rFonts w:ascii="Arial" w:hAnsi="Arial" w:cs="Arial"/>
          <w:sz w:val="19"/>
          <w:szCs w:val="19"/>
          <w:shd w:val="clear" w:color="auto" w:fill="FFFFFF"/>
        </w:rPr>
      </w:pPr>
      <w:r>
        <w:rPr>
          <w:rFonts w:ascii="Arial" w:hAnsi="Arial" w:cs="Arial"/>
          <w:sz w:val="20"/>
        </w:rPr>
        <w:t xml:space="preserve">     Status </w:t>
      </w:r>
      <w:r w:rsidR="004C5A63" w:rsidRPr="00470EAB">
        <w:rPr>
          <w:rFonts w:ascii="Arial" w:hAnsi="Arial" w:cs="Arial"/>
          <w:sz w:val="20"/>
        </w:rPr>
        <w:t>:</w:t>
      </w:r>
      <w:r>
        <w:rPr>
          <w:rFonts w:ascii="Arial" w:hAnsi="Arial" w:cs="Arial"/>
          <w:sz w:val="20"/>
        </w:rPr>
        <w:t xml:space="preserve">                      </w:t>
      </w:r>
      <w:r w:rsidR="004C5A63" w:rsidRPr="00470EAB">
        <w:rPr>
          <w:rFonts w:ascii="Arial" w:hAnsi="Arial" w:cs="Arial"/>
          <w:sz w:val="20"/>
        </w:rPr>
        <w:t xml:space="preserve"> </w:t>
      </w:r>
      <w:hyperlink r:id="rId14" w:history="1">
        <w:r w:rsidRPr="000E6236">
          <w:rPr>
            <w:rStyle w:val="Hyperlink"/>
            <w:rFonts w:ascii="Arial" w:hAnsi="Arial" w:cs="Arial"/>
            <w:sz w:val="19"/>
            <w:szCs w:val="19"/>
            <w:shd w:val="clear" w:color="auto" w:fill="FFFFFF"/>
          </w:rPr>
          <w:t>https://play.google.com/store/apps/details?id=in.Aajtak.headlines</w:t>
        </w:r>
      </w:hyperlink>
    </w:p>
    <w:p w:rsidR="00B026F8" w:rsidRDefault="00B026F8" w:rsidP="00B026F8">
      <w:pPr>
        <w:jc w:val="both"/>
        <w:rPr>
          <w:rFonts w:ascii="Arial" w:hAnsi="Arial" w:cs="Arial"/>
          <w:sz w:val="19"/>
          <w:szCs w:val="19"/>
          <w:shd w:val="clear" w:color="auto" w:fill="FFFFFF"/>
        </w:rPr>
      </w:pPr>
      <w:r>
        <w:rPr>
          <w:rFonts w:ascii="Arial" w:hAnsi="Arial" w:cs="Arial"/>
          <w:sz w:val="19"/>
          <w:szCs w:val="19"/>
          <w:shd w:val="clear" w:color="auto" w:fill="FFFFFF"/>
        </w:rPr>
        <w:t xml:space="preserve">                                       </w:t>
      </w:r>
      <w:hyperlink r:id="rId15" w:history="1">
        <w:r w:rsidRPr="000E6236">
          <w:rPr>
            <w:rStyle w:val="Hyperlink"/>
            <w:rFonts w:ascii="Arial" w:hAnsi="Arial" w:cs="Arial"/>
            <w:sz w:val="19"/>
            <w:szCs w:val="19"/>
            <w:shd w:val="clear" w:color="auto" w:fill="FFFFFF"/>
          </w:rPr>
          <w:t>https://play.google.com/store/apps/details?id=in.hlt.headlines</w:t>
        </w:r>
      </w:hyperlink>
    </w:p>
    <w:p w:rsidR="004C5A63" w:rsidRPr="00470EAB" w:rsidRDefault="004C5A63" w:rsidP="004C5A63">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4C5A63" w:rsidRDefault="004C5A63" w:rsidP="004C5A63">
      <w:pPr>
        <w:numPr>
          <w:ilvl w:val="0"/>
          <w:numId w:val="8"/>
        </w:numPr>
        <w:ind w:left="648" w:right="288"/>
        <w:jc w:val="both"/>
        <w:rPr>
          <w:rFonts w:ascii="Arial" w:hAnsi="Arial" w:cs="Arial"/>
          <w:sz w:val="20"/>
        </w:rPr>
      </w:pPr>
      <w:r w:rsidRPr="00470EAB">
        <w:rPr>
          <w:rFonts w:ascii="Arial" w:hAnsi="Arial" w:cs="Arial"/>
          <w:sz w:val="20"/>
        </w:rPr>
        <w:t>.</w:t>
      </w:r>
      <w:r w:rsidRPr="00470EAB">
        <w:rPr>
          <w:rFonts w:ascii="Arial" w:hAnsi="Arial" w:cs="Arial"/>
        </w:rPr>
        <w:t xml:space="preserve"> </w:t>
      </w:r>
      <w:r w:rsidR="006E7FB2">
        <w:rPr>
          <w:rFonts w:ascii="Arial" w:hAnsi="Arial" w:cs="Arial"/>
          <w:sz w:val="20"/>
        </w:rPr>
        <w:t>Both News apps</w:t>
      </w:r>
      <w:r w:rsidRPr="00470EAB">
        <w:rPr>
          <w:rFonts w:ascii="Arial" w:hAnsi="Arial" w:cs="Arial"/>
          <w:sz w:val="20"/>
        </w:rPr>
        <w:t xml:space="preserve"> covers breaking news, latest news, entertainment, bollywood, business and sports.</w:t>
      </w:r>
    </w:p>
    <w:p w:rsidR="004C5A63" w:rsidRPr="00470EAB" w:rsidRDefault="004C5A63" w:rsidP="004C5A63">
      <w:pPr>
        <w:ind w:right="288"/>
        <w:jc w:val="both"/>
        <w:rPr>
          <w:rFonts w:ascii="Arial" w:hAnsi="Arial" w:cs="Arial"/>
          <w:color w:val="333333"/>
          <w:sz w:val="20"/>
          <w:shd w:val="clear" w:color="auto" w:fill="FFFFFF"/>
        </w:rPr>
      </w:pPr>
    </w:p>
    <w:p w:rsidR="00DC0A08" w:rsidRPr="00470EAB" w:rsidRDefault="00DC0A08" w:rsidP="00DC0A08">
      <w:pPr>
        <w:ind w:right="288"/>
        <w:jc w:val="both"/>
        <w:rPr>
          <w:rFonts w:ascii="Arial" w:hAnsi="Arial" w:cs="Arial"/>
          <w:sz w:val="20"/>
        </w:rPr>
      </w:pPr>
    </w:p>
    <w:p w:rsidR="00DC0A08" w:rsidRPr="00470EAB" w:rsidRDefault="00DC0A08" w:rsidP="00DC0A08">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Product</w:t>
      </w:r>
      <w:r w:rsidRPr="00470EAB">
        <w:rPr>
          <w:rFonts w:ascii="Arial" w:hAnsi="Arial" w:cs="Arial"/>
          <w:color w:val="000080"/>
          <w:sz w:val="20"/>
        </w:rPr>
        <w:tab/>
      </w:r>
      <w:r w:rsidRPr="00470EAB">
        <w:rPr>
          <w:rFonts w:ascii="Arial" w:hAnsi="Arial" w:cs="Arial"/>
          <w:color w:val="000080"/>
          <w:sz w:val="20"/>
        </w:rPr>
        <w:tab/>
        <w:t>Headlines Today</w:t>
      </w:r>
    </w:p>
    <w:p w:rsidR="00DC0A08" w:rsidRPr="00470EAB" w:rsidRDefault="00DC0A08" w:rsidP="00DC0A08">
      <w:pPr>
        <w:jc w:val="both"/>
        <w:rPr>
          <w:rFonts w:ascii="Arial" w:hAnsi="Arial" w:cs="Arial"/>
          <w:sz w:val="20"/>
        </w:rPr>
      </w:pPr>
    </w:p>
    <w:p w:rsidR="00DC0A08" w:rsidRPr="00470EAB" w:rsidRDefault="00DC0A08" w:rsidP="00DC0A08">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3 days.</w:t>
      </w:r>
    </w:p>
    <w:p w:rsidR="00DC0A08" w:rsidRPr="00470EAB" w:rsidRDefault="00DC0A08" w:rsidP="00DC0A08">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1</w:t>
      </w:r>
    </w:p>
    <w:p w:rsidR="00DC0A08" w:rsidRPr="00470EAB" w:rsidRDefault="00DC0A08" w:rsidP="00DC0A08">
      <w:pPr>
        <w:ind w:firstLine="284"/>
        <w:jc w:val="both"/>
        <w:rPr>
          <w:rFonts w:ascii="Arial" w:hAnsi="Arial" w:cs="Arial"/>
          <w:sz w:val="20"/>
        </w:rPr>
      </w:pPr>
      <w:r w:rsidRPr="00470EAB">
        <w:rPr>
          <w:rFonts w:ascii="Arial" w:hAnsi="Arial" w:cs="Arial"/>
          <w:sz w:val="20"/>
        </w:rPr>
        <w:t>Tools u</w:t>
      </w:r>
      <w:r w:rsidR="004C5A63">
        <w:rPr>
          <w:rFonts w:ascii="Arial" w:hAnsi="Arial" w:cs="Arial"/>
          <w:sz w:val="20"/>
        </w:rPr>
        <w:t>sed</w:t>
      </w:r>
      <w:r w:rsidR="004C5A63">
        <w:rPr>
          <w:rFonts w:ascii="Arial" w:hAnsi="Arial" w:cs="Arial"/>
          <w:sz w:val="20"/>
        </w:rPr>
        <w:tab/>
      </w:r>
      <w:r w:rsidR="004C5A63">
        <w:rPr>
          <w:rFonts w:ascii="Arial" w:hAnsi="Arial" w:cs="Arial"/>
          <w:sz w:val="20"/>
        </w:rPr>
        <w:tab/>
        <w:t>: Eclipse with Android SDK.</w:t>
      </w:r>
    </w:p>
    <w:p w:rsidR="00DC0A08" w:rsidRPr="00470EAB" w:rsidRDefault="00DC0A08" w:rsidP="00DC0A08">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t xml:space="preserve">            : Developer</w:t>
      </w:r>
      <w:r w:rsidR="004C5A63">
        <w:rPr>
          <w:rFonts w:ascii="Arial" w:hAnsi="Arial" w:cs="Arial"/>
          <w:sz w:val="20"/>
        </w:rPr>
        <w:t xml:space="preserve">, Tester </w:t>
      </w:r>
      <w:r w:rsidRPr="00470EAB">
        <w:rPr>
          <w:rFonts w:ascii="Arial" w:hAnsi="Arial" w:cs="Arial"/>
          <w:sz w:val="20"/>
        </w:rPr>
        <w:t>&amp; UI designer.</w:t>
      </w:r>
    </w:p>
    <w:p w:rsidR="00DC0A08" w:rsidRPr="00470EAB" w:rsidRDefault="00DC0A08" w:rsidP="00470EAB">
      <w:pPr>
        <w:ind w:firstLine="284"/>
        <w:jc w:val="both"/>
        <w:rPr>
          <w:rFonts w:ascii="Arial" w:hAnsi="Arial" w:cs="Arial"/>
          <w:sz w:val="20"/>
        </w:rPr>
      </w:pPr>
      <w:r w:rsidRPr="00470EAB">
        <w:rPr>
          <w:rFonts w:ascii="Arial" w:hAnsi="Arial" w:cs="Arial"/>
          <w:sz w:val="20"/>
        </w:rPr>
        <w:t>Status                      : Upload when</w:t>
      </w:r>
      <w:r w:rsidR="00470EAB" w:rsidRPr="00470EAB">
        <w:rPr>
          <w:rFonts w:ascii="Arial" w:hAnsi="Arial" w:cs="Arial"/>
          <w:sz w:val="20"/>
        </w:rPr>
        <w:t xml:space="preserve"> Android Smart-W</w:t>
      </w:r>
      <w:r w:rsidRPr="00470EAB">
        <w:rPr>
          <w:rFonts w:ascii="Arial" w:hAnsi="Arial" w:cs="Arial"/>
          <w:sz w:val="20"/>
        </w:rPr>
        <w:t>atch</w:t>
      </w:r>
      <w:r w:rsidR="00470EAB" w:rsidRPr="00470EAB">
        <w:rPr>
          <w:rFonts w:ascii="Arial" w:hAnsi="Arial" w:cs="Arial"/>
          <w:sz w:val="20"/>
        </w:rPr>
        <w:t xml:space="preserve"> </w:t>
      </w:r>
      <w:r w:rsidRPr="00470EAB">
        <w:rPr>
          <w:rFonts w:ascii="Arial" w:hAnsi="Arial" w:cs="Arial"/>
          <w:sz w:val="20"/>
        </w:rPr>
        <w:t>launch to market</w:t>
      </w:r>
      <w:r w:rsidR="00470EAB" w:rsidRPr="00470EAB">
        <w:rPr>
          <w:rFonts w:ascii="Arial" w:hAnsi="Arial" w:cs="Arial"/>
          <w:sz w:val="20"/>
        </w:rPr>
        <w:t>.</w:t>
      </w:r>
    </w:p>
    <w:p w:rsidR="00470EAB" w:rsidRPr="00470EAB" w:rsidRDefault="00470EAB" w:rsidP="00470EAB">
      <w:pPr>
        <w:ind w:firstLine="284"/>
        <w:jc w:val="both"/>
        <w:rPr>
          <w:rFonts w:ascii="Arial" w:hAnsi="Arial" w:cs="Arial"/>
          <w:sz w:val="20"/>
        </w:rPr>
      </w:pPr>
    </w:p>
    <w:p w:rsidR="00DC0A08" w:rsidRPr="00470EAB" w:rsidRDefault="00DC0A08" w:rsidP="00DC0A08">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4B6D18" w:rsidRDefault="00DC0A08" w:rsidP="004B6D18">
      <w:pPr>
        <w:numPr>
          <w:ilvl w:val="0"/>
          <w:numId w:val="8"/>
        </w:numPr>
        <w:ind w:left="648" w:right="288"/>
        <w:jc w:val="both"/>
        <w:rPr>
          <w:rFonts w:ascii="Arial" w:hAnsi="Arial" w:cs="Arial"/>
          <w:sz w:val="20"/>
        </w:rPr>
      </w:pPr>
      <w:r w:rsidRPr="00470EAB">
        <w:rPr>
          <w:rFonts w:ascii="Arial" w:hAnsi="Arial" w:cs="Arial"/>
          <w:sz w:val="20"/>
        </w:rPr>
        <w:t>.</w:t>
      </w:r>
      <w:r w:rsidR="00470EAB" w:rsidRPr="00470EAB">
        <w:rPr>
          <w:rFonts w:ascii="Arial" w:hAnsi="Arial" w:cs="Arial"/>
        </w:rPr>
        <w:t xml:space="preserve"> </w:t>
      </w:r>
      <w:r w:rsidR="00470EAB" w:rsidRPr="00470EAB">
        <w:rPr>
          <w:rFonts w:ascii="Arial" w:hAnsi="Arial" w:cs="Arial"/>
          <w:sz w:val="20"/>
        </w:rPr>
        <w:t>Headlines Today is a 24-hour English news television channel run by TV Today Network. Headlines Today covers breaking news, latest news, entertainment, bollywood, business and sports.</w:t>
      </w:r>
    </w:p>
    <w:p w:rsidR="00470EAB" w:rsidRPr="00470EAB" w:rsidRDefault="00470EAB" w:rsidP="00470EAB">
      <w:pPr>
        <w:ind w:left="288" w:right="288"/>
        <w:jc w:val="both"/>
        <w:rPr>
          <w:rFonts w:ascii="Arial" w:hAnsi="Arial" w:cs="Arial"/>
          <w:sz w:val="20"/>
        </w:rPr>
      </w:pPr>
    </w:p>
    <w:p w:rsidR="0023077D" w:rsidRPr="00470EAB" w:rsidRDefault="0023077D" w:rsidP="0023077D">
      <w:pPr>
        <w:ind w:right="288"/>
        <w:jc w:val="both"/>
        <w:rPr>
          <w:rFonts w:ascii="Arial" w:hAnsi="Arial" w:cs="Arial"/>
          <w:sz w:val="20"/>
        </w:rPr>
      </w:pPr>
    </w:p>
    <w:p w:rsidR="0023077D" w:rsidRPr="00470EAB" w:rsidRDefault="0023077D" w:rsidP="0023077D">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Product</w:t>
      </w:r>
      <w:r w:rsidRPr="00470EAB">
        <w:rPr>
          <w:rFonts w:ascii="Arial" w:hAnsi="Arial" w:cs="Arial"/>
          <w:color w:val="000080"/>
          <w:sz w:val="20"/>
        </w:rPr>
        <w:tab/>
      </w:r>
      <w:r w:rsidRPr="00470EAB">
        <w:rPr>
          <w:rFonts w:ascii="Arial" w:hAnsi="Arial" w:cs="Arial"/>
          <w:color w:val="000080"/>
          <w:sz w:val="20"/>
        </w:rPr>
        <w:tab/>
        <w:t>Men</w:t>
      </w:r>
      <w:r w:rsidR="000432AC" w:rsidRPr="00470EAB">
        <w:rPr>
          <w:rFonts w:ascii="Arial" w:hAnsi="Arial" w:cs="Arial"/>
          <w:color w:val="000080"/>
          <w:sz w:val="20"/>
        </w:rPr>
        <w:t>’</w:t>
      </w:r>
      <w:r w:rsidRPr="00470EAB">
        <w:rPr>
          <w:rFonts w:ascii="Arial" w:hAnsi="Arial" w:cs="Arial"/>
          <w:color w:val="000080"/>
          <w:sz w:val="20"/>
        </w:rPr>
        <w:t>sHealth</w:t>
      </w:r>
    </w:p>
    <w:p w:rsidR="0023077D" w:rsidRPr="00470EAB" w:rsidRDefault="0023077D" w:rsidP="0023077D">
      <w:pPr>
        <w:jc w:val="both"/>
        <w:rPr>
          <w:rFonts w:ascii="Arial" w:hAnsi="Arial" w:cs="Arial"/>
          <w:sz w:val="20"/>
        </w:rPr>
      </w:pPr>
    </w:p>
    <w:p w:rsidR="0023077D" w:rsidRPr="00470EAB" w:rsidRDefault="00560F9D" w:rsidP="0023077D">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1 month 15 days</w:t>
      </w:r>
      <w:r w:rsidR="0023077D" w:rsidRPr="00470EAB">
        <w:rPr>
          <w:rFonts w:ascii="Arial" w:hAnsi="Arial" w:cs="Arial"/>
          <w:sz w:val="20"/>
        </w:rPr>
        <w:t>.</w:t>
      </w:r>
    </w:p>
    <w:p w:rsidR="0023077D" w:rsidRPr="00470EAB" w:rsidRDefault="0023077D" w:rsidP="0023077D">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1</w:t>
      </w:r>
    </w:p>
    <w:p w:rsidR="0023077D" w:rsidRPr="00470EAB" w:rsidRDefault="0023077D" w:rsidP="0023077D">
      <w:pPr>
        <w:ind w:firstLine="284"/>
        <w:jc w:val="both"/>
        <w:rPr>
          <w:rFonts w:ascii="Arial" w:hAnsi="Arial" w:cs="Arial"/>
          <w:sz w:val="20"/>
        </w:rPr>
      </w:pPr>
      <w:r w:rsidRPr="00470EAB">
        <w:rPr>
          <w:rFonts w:ascii="Arial" w:hAnsi="Arial" w:cs="Arial"/>
          <w:sz w:val="20"/>
        </w:rPr>
        <w:t>Tools used</w:t>
      </w:r>
      <w:r w:rsidRPr="00470EAB">
        <w:rPr>
          <w:rFonts w:ascii="Arial" w:hAnsi="Arial" w:cs="Arial"/>
          <w:sz w:val="20"/>
        </w:rPr>
        <w:tab/>
      </w:r>
      <w:r w:rsidRPr="00470EAB">
        <w:rPr>
          <w:rFonts w:ascii="Arial" w:hAnsi="Arial" w:cs="Arial"/>
          <w:sz w:val="20"/>
        </w:rPr>
        <w:tab/>
        <w:t xml:space="preserve">: Eclipse with Android SDK </w:t>
      </w:r>
      <w:r w:rsidR="004C5A63">
        <w:rPr>
          <w:rFonts w:ascii="Arial" w:hAnsi="Arial" w:cs="Arial"/>
          <w:sz w:val="20"/>
        </w:rPr>
        <w:t>.</w:t>
      </w:r>
    </w:p>
    <w:p w:rsidR="0023077D" w:rsidRPr="00470EAB" w:rsidRDefault="008B3C05" w:rsidP="0023077D">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0023077D" w:rsidRPr="00470EAB">
        <w:rPr>
          <w:rFonts w:ascii="Arial" w:hAnsi="Arial" w:cs="Arial"/>
          <w:sz w:val="20"/>
        </w:rPr>
        <w:tab/>
      </w:r>
      <w:r w:rsidR="00BC079C" w:rsidRPr="00470EAB">
        <w:rPr>
          <w:rFonts w:ascii="Arial" w:hAnsi="Arial" w:cs="Arial"/>
          <w:sz w:val="20"/>
        </w:rPr>
        <w:t xml:space="preserve">            </w:t>
      </w:r>
      <w:r w:rsidR="0023077D" w:rsidRPr="00470EAB">
        <w:rPr>
          <w:rFonts w:ascii="Arial" w:hAnsi="Arial" w:cs="Arial"/>
          <w:sz w:val="20"/>
        </w:rPr>
        <w:t>: Developer.</w:t>
      </w:r>
    </w:p>
    <w:p w:rsidR="0023077D" w:rsidRPr="00470EAB" w:rsidRDefault="0023077D" w:rsidP="0023077D">
      <w:pPr>
        <w:ind w:firstLine="284"/>
        <w:jc w:val="both"/>
        <w:rPr>
          <w:rFonts w:ascii="Arial" w:hAnsi="Arial" w:cs="Arial"/>
          <w:sz w:val="20"/>
        </w:rPr>
      </w:pPr>
      <w:r w:rsidRPr="00470EAB">
        <w:rPr>
          <w:rFonts w:ascii="Arial" w:hAnsi="Arial" w:cs="Arial"/>
          <w:sz w:val="20"/>
        </w:rPr>
        <w:t xml:space="preserve">Status               </w:t>
      </w:r>
      <w:r w:rsidR="00BC079C" w:rsidRPr="00470EAB">
        <w:rPr>
          <w:rFonts w:ascii="Arial" w:hAnsi="Arial" w:cs="Arial"/>
          <w:sz w:val="20"/>
        </w:rPr>
        <w:t xml:space="preserve">      </w:t>
      </w:r>
      <w:r w:rsidRPr="00470EAB">
        <w:rPr>
          <w:rFonts w:ascii="Arial" w:hAnsi="Arial" w:cs="Arial"/>
          <w:sz w:val="20"/>
        </w:rPr>
        <w:t xml:space="preserve"> : Under Testing phase by Client.</w:t>
      </w:r>
    </w:p>
    <w:p w:rsidR="0023077D" w:rsidRPr="00470EAB" w:rsidRDefault="0023077D" w:rsidP="0023077D">
      <w:pPr>
        <w:jc w:val="both"/>
        <w:rPr>
          <w:rFonts w:ascii="Arial" w:hAnsi="Arial" w:cs="Arial"/>
          <w:sz w:val="20"/>
        </w:rPr>
      </w:pPr>
    </w:p>
    <w:p w:rsidR="0023077D" w:rsidRPr="00470EAB" w:rsidRDefault="0023077D" w:rsidP="0023077D">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23077D" w:rsidRPr="00470EAB" w:rsidRDefault="0023077D" w:rsidP="0023077D">
      <w:pPr>
        <w:ind w:left="288" w:right="288"/>
        <w:jc w:val="both"/>
        <w:rPr>
          <w:rFonts w:ascii="Arial" w:hAnsi="Arial" w:cs="Arial"/>
          <w:sz w:val="20"/>
        </w:rPr>
      </w:pPr>
    </w:p>
    <w:p w:rsidR="00C7751F" w:rsidRPr="00470EAB" w:rsidRDefault="0023077D" w:rsidP="00C7751F">
      <w:pPr>
        <w:numPr>
          <w:ilvl w:val="0"/>
          <w:numId w:val="8"/>
        </w:numPr>
        <w:ind w:right="288"/>
        <w:jc w:val="both"/>
        <w:rPr>
          <w:rFonts w:ascii="Arial" w:hAnsi="Arial" w:cs="Arial"/>
          <w:sz w:val="20"/>
        </w:rPr>
      </w:pPr>
      <w:r w:rsidRPr="00470EAB">
        <w:rPr>
          <w:rFonts w:ascii="Arial" w:hAnsi="Arial" w:cs="Arial"/>
          <w:sz w:val="20"/>
        </w:rPr>
        <w:t>This app is just like a online magazine for men an</w:t>
      </w:r>
      <w:r w:rsidR="00BC079C" w:rsidRPr="00470EAB">
        <w:rPr>
          <w:rFonts w:ascii="Arial" w:hAnsi="Arial" w:cs="Arial"/>
          <w:sz w:val="20"/>
        </w:rPr>
        <w:t>d provide the user with all the</w:t>
      </w:r>
      <w:r w:rsidRPr="00470EAB">
        <w:rPr>
          <w:rFonts w:ascii="Arial" w:hAnsi="Arial" w:cs="Arial"/>
          <w:sz w:val="20"/>
        </w:rPr>
        <w:t xml:space="preserve"> information</w:t>
      </w:r>
      <w:r w:rsidR="000432AC" w:rsidRPr="00470EAB">
        <w:rPr>
          <w:rFonts w:ascii="Arial" w:hAnsi="Arial" w:cs="Arial"/>
          <w:sz w:val="20"/>
        </w:rPr>
        <w:t xml:space="preserve"> </w:t>
      </w:r>
      <w:r w:rsidRPr="00470EAB">
        <w:rPr>
          <w:rFonts w:ascii="Arial" w:hAnsi="Arial" w:cs="Arial"/>
          <w:sz w:val="20"/>
        </w:rPr>
        <w:t>like the latest fashion trends, health tips</w:t>
      </w:r>
      <w:r w:rsidR="0052515C" w:rsidRPr="00470EAB">
        <w:rPr>
          <w:rFonts w:ascii="Arial" w:hAnsi="Arial" w:cs="Arial"/>
          <w:sz w:val="20"/>
        </w:rPr>
        <w:t xml:space="preserve"> and enable to share the information on Social media</w:t>
      </w:r>
      <w:r w:rsidRPr="00470EAB">
        <w:rPr>
          <w:rFonts w:ascii="Arial" w:hAnsi="Arial" w:cs="Arial"/>
          <w:sz w:val="20"/>
        </w:rPr>
        <w:t>.</w:t>
      </w:r>
    </w:p>
    <w:p w:rsidR="004B6D18" w:rsidRPr="00470EAB" w:rsidRDefault="004B6D18" w:rsidP="004B6D18">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lastRenderedPageBreak/>
        <w:t>Product</w:t>
      </w:r>
      <w:r w:rsidRPr="00470EAB">
        <w:rPr>
          <w:rFonts w:ascii="Arial" w:hAnsi="Arial" w:cs="Arial"/>
          <w:color w:val="000080"/>
          <w:sz w:val="20"/>
        </w:rPr>
        <w:tab/>
      </w:r>
      <w:r w:rsidRPr="00470EAB">
        <w:rPr>
          <w:rFonts w:ascii="Arial" w:hAnsi="Arial" w:cs="Arial"/>
          <w:color w:val="000080"/>
          <w:sz w:val="20"/>
        </w:rPr>
        <w:tab/>
        <w:t>F1 Live!</w:t>
      </w:r>
    </w:p>
    <w:p w:rsidR="004B6D18" w:rsidRPr="00470EAB" w:rsidRDefault="004B6D18" w:rsidP="004B6D18">
      <w:pPr>
        <w:jc w:val="both"/>
        <w:rPr>
          <w:rFonts w:ascii="Arial" w:hAnsi="Arial" w:cs="Arial"/>
          <w:sz w:val="20"/>
        </w:rPr>
      </w:pPr>
    </w:p>
    <w:p w:rsidR="004B6D18" w:rsidRPr="00470EAB" w:rsidRDefault="004B6D18" w:rsidP="004B6D18">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1 month and 15days.</w:t>
      </w:r>
    </w:p>
    <w:p w:rsidR="004B6D18" w:rsidRPr="00470EAB" w:rsidRDefault="004B6D18" w:rsidP="004B6D18">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3</w:t>
      </w:r>
    </w:p>
    <w:p w:rsidR="004B6D18" w:rsidRPr="00470EAB" w:rsidRDefault="004B6D18" w:rsidP="00470EAB">
      <w:pPr>
        <w:ind w:firstLine="284"/>
        <w:jc w:val="both"/>
        <w:rPr>
          <w:rFonts w:ascii="Arial" w:hAnsi="Arial" w:cs="Arial"/>
          <w:sz w:val="20"/>
        </w:rPr>
      </w:pPr>
      <w:r w:rsidRPr="00470EAB">
        <w:rPr>
          <w:rFonts w:ascii="Arial" w:hAnsi="Arial" w:cs="Arial"/>
          <w:sz w:val="20"/>
        </w:rPr>
        <w:t>Market Url</w:t>
      </w:r>
      <w:r w:rsidRPr="00470EAB">
        <w:rPr>
          <w:rFonts w:ascii="Arial" w:hAnsi="Arial" w:cs="Arial"/>
          <w:sz w:val="20"/>
        </w:rPr>
        <w:tab/>
        <w:t xml:space="preserve"> </w:t>
      </w:r>
      <w:r w:rsidRPr="00470EAB">
        <w:rPr>
          <w:rFonts w:ascii="Arial" w:hAnsi="Arial" w:cs="Arial"/>
          <w:sz w:val="20"/>
        </w:rPr>
        <w:tab/>
        <w:t xml:space="preserve">: </w:t>
      </w:r>
      <w:hyperlink r:id="rId16" w:history="1">
        <w:r w:rsidRPr="00470EAB">
          <w:rPr>
            <w:rStyle w:val="Hyperlink"/>
            <w:rFonts w:ascii="Arial" w:hAnsi="Arial" w:cs="Arial"/>
            <w:sz w:val="20"/>
          </w:rPr>
          <w:t>https://play.google.com/store/apps/details?id=com.divum.SportsGuru</w:t>
        </w:r>
      </w:hyperlink>
    </w:p>
    <w:p w:rsidR="004B6D18" w:rsidRDefault="004B6D18" w:rsidP="006E7FB2">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t xml:space="preserve">            : </w:t>
      </w:r>
      <w:r w:rsidR="006E7FB2" w:rsidRPr="00470EAB">
        <w:rPr>
          <w:rFonts w:ascii="Arial" w:hAnsi="Arial" w:cs="Arial"/>
          <w:sz w:val="20"/>
        </w:rPr>
        <w:t>Developer</w:t>
      </w:r>
      <w:r w:rsidR="006E7FB2">
        <w:rPr>
          <w:rFonts w:ascii="Arial" w:hAnsi="Arial" w:cs="Arial"/>
          <w:sz w:val="20"/>
        </w:rPr>
        <w:t>, Module creator, Tester</w:t>
      </w:r>
      <w:r w:rsidR="006E7FB2" w:rsidRPr="00470EAB">
        <w:rPr>
          <w:rFonts w:ascii="Arial" w:hAnsi="Arial" w:cs="Arial"/>
          <w:sz w:val="20"/>
        </w:rPr>
        <w:t>.</w:t>
      </w:r>
    </w:p>
    <w:p w:rsidR="006E7FB2" w:rsidRPr="00470EAB" w:rsidRDefault="006E7FB2" w:rsidP="006E7FB2">
      <w:pPr>
        <w:ind w:firstLine="284"/>
        <w:jc w:val="both"/>
        <w:rPr>
          <w:rFonts w:ascii="Arial" w:hAnsi="Arial" w:cs="Arial"/>
          <w:sz w:val="20"/>
        </w:rPr>
      </w:pPr>
    </w:p>
    <w:p w:rsidR="004C5A63" w:rsidRDefault="004B6D18" w:rsidP="004C5A63">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4B6D18" w:rsidRPr="00470EAB" w:rsidRDefault="004B6D18" w:rsidP="004C5A63">
      <w:pPr>
        <w:ind w:left="288" w:right="288"/>
        <w:jc w:val="both"/>
        <w:rPr>
          <w:rFonts w:ascii="Arial" w:hAnsi="Arial" w:cs="Arial"/>
          <w:sz w:val="20"/>
        </w:rPr>
      </w:pPr>
      <w:r w:rsidRPr="00470EAB">
        <w:rPr>
          <w:rFonts w:ascii="Arial" w:hAnsi="Arial" w:cs="Arial"/>
          <w:sz w:val="20"/>
        </w:rPr>
        <w:t xml:space="preserve">The application provides you with complete season’s calendar race events with exclusive live coverage for each race with live commentary, teams information, drivers information and Standings. </w:t>
      </w:r>
    </w:p>
    <w:p w:rsidR="004B6D18" w:rsidRPr="00470EAB" w:rsidRDefault="004B6D18" w:rsidP="004B6D18">
      <w:pPr>
        <w:ind w:left="648" w:right="288"/>
        <w:jc w:val="both"/>
        <w:rPr>
          <w:rFonts w:ascii="Arial" w:hAnsi="Arial" w:cs="Arial"/>
          <w:sz w:val="20"/>
        </w:rPr>
      </w:pPr>
    </w:p>
    <w:p w:rsidR="004B6D18" w:rsidRPr="00470EAB" w:rsidRDefault="004B6D18" w:rsidP="004B6D18">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Product</w:t>
      </w:r>
      <w:r w:rsidRPr="00470EAB">
        <w:rPr>
          <w:rFonts w:ascii="Arial" w:hAnsi="Arial" w:cs="Arial"/>
          <w:color w:val="000080"/>
          <w:sz w:val="20"/>
        </w:rPr>
        <w:tab/>
      </w:r>
      <w:r w:rsidRPr="00470EAB">
        <w:rPr>
          <w:rFonts w:ascii="Arial" w:hAnsi="Arial" w:cs="Arial"/>
          <w:color w:val="000080"/>
          <w:sz w:val="20"/>
        </w:rPr>
        <w:tab/>
        <w:t>Freedom Quiz</w:t>
      </w:r>
    </w:p>
    <w:p w:rsidR="004B6D18" w:rsidRPr="00470EAB" w:rsidRDefault="004B6D18" w:rsidP="004B6D18">
      <w:pPr>
        <w:jc w:val="both"/>
        <w:rPr>
          <w:rFonts w:ascii="Arial" w:hAnsi="Arial" w:cs="Arial"/>
          <w:sz w:val="20"/>
        </w:rPr>
      </w:pPr>
    </w:p>
    <w:p w:rsidR="004B6D18" w:rsidRPr="00470EAB" w:rsidRDefault="004B6D18" w:rsidP="004B6D18">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10 days</w:t>
      </w:r>
    </w:p>
    <w:p w:rsidR="004B6D18" w:rsidRPr="00470EAB" w:rsidRDefault="004B6D18" w:rsidP="004B6D18">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2</w:t>
      </w:r>
    </w:p>
    <w:p w:rsidR="004B6D18" w:rsidRPr="00470EAB" w:rsidRDefault="004B6D18" w:rsidP="004B6D18">
      <w:pPr>
        <w:ind w:firstLine="284"/>
        <w:jc w:val="both"/>
        <w:rPr>
          <w:rFonts w:ascii="Arial" w:hAnsi="Arial" w:cs="Arial"/>
          <w:sz w:val="20"/>
        </w:rPr>
      </w:pPr>
      <w:r w:rsidRPr="00470EAB">
        <w:rPr>
          <w:rFonts w:ascii="Arial" w:hAnsi="Arial" w:cs="Arial"/>
          <w:sz w:val="20"/>
        </w:rPr>
        <w:t>Market Url</w:t>
      </w:r>
      <w:r w:rsidRPr="00470EAB">
        <w:rPr>
          <w:rFonts w:ascii="Arial" w:hAnsi="Arial" w:cs="Arial"/>
          <w:sz w:val="20"/>
        </w:rPr>
        <w:tab/>
        <w:t xml:space="preserve"> </w:t>
      </w:r>
      <w:r w:rsidRPr="00470EAB">
        <w:rPr>
          <w:rFonts w:ascii="Arial" w:hAnsi="Arial" w:cs="Arial"/>
          <w:sz w:val="20"/>
        </w:rPr>
        <w:tab/>
        <w:t xml:space="preserve">: </w:t>
      </w:r>
      <w:hyperlink r:id="rId17" w:history="1">
        <w:r w:rsidRPr="00470EAB">
          <w:rPr>
            <w:rStyle w:val="Hyperlink"/>
            <w:rFonts w:ascii="Arial" w:hAnsi="Arial" w:cs="Arial"/>
            <w:sz w:val="20"/>
          </w:rPr>
          <w:t>https://play.google.com/store/apps/details?id=in.divum.freedomquiz</w:t>
        </w:r>
      </w:hyperlink>
    </w:p>
    <w:p w:rsidR="004B6D18" w:rsidRPr="00470EAB" w:rsidRDefault="004B6D18" w:rsidP="004B6D18">
      <w:pPr>
        <w:ind w:firstLine="284"/>
        <w:jc w:val="both"/>
        <w:rPr>
          <w:rFonts w:ascii="Arial" w:hAnsi="Arial" w:cs="Arial"/>
          <w:sz w:val="20"/>
        </w:rPr>
      </w:pPr>
      <w:r w:rsidRPr="00470EAB">
        <w:rPr>
          <w:rFonts w:ascii="Arial" w:hAnsi="Arial" w:cs="Arial"/>
          <w:sz w:val="20"/>
        </w:rPr>
        <w:t>Tools u</w:t>
      </w:r>
      <w:r w:rsidR="004C5A63">
        <w:rPr>
          <w:rFonts w:ascii="Arial" w:hAnsi="Arial" w:cs="Arial"/>
          <w:sz w:val="20"/>
        </w:rPr>
        <w:t>sed</w:t>
      </w:r>
      <w:r w:rsidR="004C5A63">
        <w:rPr>
          <w:rFonts w:ascii="Arial" w:hAnsi="Arial" w:cs="Arial"/>
          <w:sz w:val="20"/>
        </w:rPr>
        <w:tab/>
      </w:r>
      <w:r w:rsidR="004C5A63">
        <w:rPr>
          <w:rFonts w:ascii="Arial" w:hAnsi="Arial" w:cs="Arial"/>
          <w:sz w:val="20"/>
        </w:rPr>
        <w:tab/>
        <w:t>: Eclipse with Android SDK.</w:t>
      </w:r>
    </w:p>
    <w:p w:rsidR="004B6D18" w:rsidRPr="00470EAB" w:rsidRDefault="004B6D18" w:rsidP="004B6D18">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t xml:space="preserve">            : Developer</w:t>
      </w:r>
      <w:r w:rsidR="004C5A63">
        <w:rPr>
          <w:rFonts w:ascii="Arial" w:hAnsi="Arial" w:cs="Arial"/>
          <w:sz w:val="20"/>
        </w:rPr>
        <w:t>, Tester</w:t>
      </w:r>
      <w:r w:rsidRPr="00470EAB">
        <w:rPr>
          <w:rFonts w:ascii="Arial" w:hAnsi="Arial" w:cs="Arial"/>
          <w:sz w:val="20"/>
        </w:rPr>
        <w:t>.</w:t>
      </w:r>
    </w:p>
    <w:p w:rsidR="004B6D18" w:rsidRPr="00470EAB" w:rsidRDefault="004B6D18" w:rsidP="004B6D18">
      <w:pPr>
        <w:jc w:val="both"/>
        <w:rPr>
          <w:rFonts w:ascii="Arial" w:hAnsi="Arial" w:cs="Arial"/>
          <w:sz w:val="20"/>
        </w:rPr>
      </w:pPr>
    </w:p>
    <w:p w:rsidR="004B6D18" w:rsidRPr="00470EAB" w:rsidRDefault="004B6D18" w:rsidP="004B6D18">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03332F" w:rsidRPr="00470EAB" w:rsidRDefault="004B6D18" w:rsidP="004B6D18">
      <w:pPr>
        <w:numPr>
          <w:ilvl w:val="0"/>
          <w:numId w:val="8"/>
        </w:numPr>
        <w:ind w:right="288"/>
        <w:jc w:val="both"/>
        <w:rPr>
          <w:rFonts w:ascii="Arial" w:hAnsi="Arial" w:cs="Arial"/>
          <w:sz w:val="20"/>
        </w:rPr>
      </w:pPr>
      <w:r w:rsidRPr="00470EAB">
        <w:rPr>
          <w:rFonts w:ascii="Arial" w:hAnsi="Arial" w:cs="Arial"/>
          <w:sz w:val="20"/>
        </w:rPr>
        <w:t xml:space="preserve">The application provides you with complete season’s calendar race events with exclusive live coverage for each race with live commentary, teams information, drivers information and Standings. </w:t>
      </w:r>
    </w:p>
    <w:p w:rsidR="004B6D18" w:rsidRPr="00470EAB" w:rsidRDefault="004B6D18" w:rsidP="004B6D18">
      <w:pPr>
        <w:ind w:left="1008" w:right="288"/>
        <w:jc w:val="both"/>
        <w:rPr>
          <w:rFonts w:ascii="Arial" w:hAnsi="Arial" w:cs="Arial"/>
          <w:sz w:val="20"/>
        </w:rPr>
      </w:pPr>
    </w:p>
    <w:p w:rsidR="00162D28" w:rsidRPr="00470EAB" w:rsidRDefault="00162D28" w:rsidP="00162D28">
      <w:pPr>
        <w:ind w:right="288"/>
        <w:jc w:val="both"/>
        <w:rPr>
          <w:rFonts w:ascii="Arial" w:hAnsi="Arial" w:cs="Arial"/>
          <w:sz w:val="20"/>
        </w:rPr>
      </w:pPr>
    </w:p>
    <w:p w:rsidR="00162D28" w:rsidRPr="00470EAB" w:rsidRDefault="00162D28" w:rsidP="00162D28">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Academic Project:   Hand gesture recognition system</w:t>
      </w:r>
    </w:p>
    <w:p w:rsidR="00162D28" w:rsidRPr="00470EAB" w:rsidRDefault="00162D28" w:rsidP="00162D28">
      <w:pPr>
        <w:jc w:val="both"/>
        <w:rPr>
          <w:rFonts w:ascii="Arial" w:hAnsi="Arial" w:cs="Arial"/>
          <w:sz w:val="20"/>
        </w:rPr>
      </w:pPr>
    </w:p>
    <w:p w:rsidR="00162D28" w:rsidRPr="00470EAB" w:rsidRDefault="00EC60D1" w:rsidP="00162D28">
      <w:pPr>
        <w:ind w:firstLine="284"/>
        <w:jc w:val="both"/>
        <w:rPr>
          <w:rFonts w:ascii="Arial" w:hAnsi="Arial" w:cs="Arial"/>
          <w:sz w:val="20"/>
        </w:rPr>
      </w:pPr>
      <w:r w:rsidRPr="00470EAB">
        <w:rPr>
          <w:rFonts w:ascii="Arial" w:hAnsi="Arial" w:cs="Arial"/>
          <w:sz w:val="20"/>
        </w:rPr>
        <w:t xml:space="preserve">Duration </w:t>
      </w:r>
      <w:r w:rsidRPr="00470EAB">
        <w:rPr>
          <w:rFonts w:ascii="Arial" w:hAnsi="Arial" w:cs="Arial"/>
          <w:sz w:val="20"/>
        </w:rPr>
        <w:tab/>
      </w:r>
      <w:r w:rsidRPr="00470EAB">
        <w:rPr>
          <w:rFonts w:ascii="Arial" w:hAnsi="Arial" w:cs="Arial"/>
          <w:sz w:val="20"/>
        </w:rPr>
        <w:tab/>
        <w:t>: 4</w:t>
      </w:r>
      <w:r w:rsidR="00162D28" w:rsidRPr="00470EAB">
        <w:rPr>
          <w:rFonts w:ascii="Arial" w:hAnsi="Arial" w:cs="Arial"/>
          <w:sz w:val="20"/>
        </w:rPr>
        <w:t xml:space="preserve"> months.</w:t>
      </w:r>
    </w:p>
    <w:p w:rsidR="00162D28" w:rsidRPr="00470EAB" w:rsidRDefault="00EC60D1" w:rsidP="00162D28">
      <w:pPr>
        <w:ind w:firstLine="284"/>
        <w:jc w:val="both"/>
        <w:rPr>
          <w:rFonts w:ascii="Arial" w:hAnsi="Arial" w:cs="Arial"/>
          <w:sz w:val="20"/>
        </w:rPr>
      </w:pPr>
      <w:r w:rsidRPr="00470EAB">
        <w:rPr>
          <w:rFonts w:ascii="Arial" w:hAnsi="Arial" w:cs="Arial"/>
          <w:sz w:val="20"/>
        </w:rPr>
        <w:t xml:space="preserve">Team size </w:t>
      </w:r>
      <w:r w:rsidRPr="00470EAB">
        <w:rPr>
          <w:rFonts w:ascii="Arial" w:hAnsi="Arial" w:cs="Arial"/>
          <w:sz w:val="20"/>
        </w:rPr>
        <w:tab/>
      </w:r>
      <w:r w:rsidRPr="00470EAB">
        <w:rPr>
          <w:rFonts w:ascii="Arial" w:hAnsi="Arial" w:cs="Arial"/>
          <w:sz w:val="20"/>
        </w:rPr>
        <w:tab/>
        <w:t>: 4</w:t>
      </w:r>
    </w:p>
    <w:p w:rsidR="00162D28" w:rsidRPr="00470EAB" w:rsidRDefault="00162D28" w:rsidP="00162D28">
      <w:pPr>
        <w:ind w:firstLine="284"/>
        <w:jc w:val="both"/>
        <w:rPr>
          <w:rFonts w:ascii="Arial" w:hAnsi="Arial" w:cs="Arial"/>
          <w:sz w:val="20"/>
        </w:rPr>
      </w:pPr>
      <w:r w:rsidRPr="00470EAB">
        <w:rPr>
          <w:rFonts w:ascii="Arial" w:hAnsi="Arial" w:cs="Arial"/>
          <w:sz w:val="20"/>
        </w:rPr>
        <w:t>Tools used</w:t>
      </w:r>
      <w:r w:rsidRPr="00470EAB">
        <w:rPr>
          <w:rFonts w:ascii="Arial" w:hAnsi="Arial" w:cs="Arial"/>
          <w:sz w:val="20"/>
        </w:rPr>
        <w:tab/>
      </w:r>
      <w:r w:rsidRPr="00470EAB">
        <w:rPr>
          <w:rFonts w:ascii="Arial" w:hAnsi="Arial" w:cs="Arial"/>
          <w:sz w:val="20"/>
        </w:rPr>
        <w:tab/>
        <w:t xml:space="preserve">: </w:t>
      </w:r>
      <w:r w:rsidR="00EC60D1" w:rsidRPr="00470EAB">
        <w:rPr>
          <w:rFonts w:ascii="Arial" w:hAnsi="Arial" w:cs="Arial"/>
          <w:sz w:val="20"/>
        </w:rPr>
        <w:t>OpenCV with C++</w:t>
      </w:r>
    </w:p>
    <w:p w:rsidR="00162D28" w:rsidRPr="00470EAB" w:rsidRDefault="007E38C0" w:rsidP="00162D28">
      <w:pPr>
        <w:ind w:firstLine="284"/>
        <w:jc w:val="both"/>
        <w:rPr>
          <w:rFonts w:ascii="Arial" w:hAnsi="Arial" w:cs="Arial"/>
          <w:sz w:val="20"/>
        </w:rPr>
      </w:pPr>
      <w:r w:rsidRPr="00470EAB">
        <w:rPr>
          <w:rFonts w:ascii="Arial" w:hAnsi="Arial" w:cs="Arial"/>
          <w:sz w:val="20"/>
        </w:rPr>
        <w:t>Role</w:t>
      </w:r>
      <w:r w:rsidRPr="00470EAB">
        <w:rPr>
          <w:rFonts w:ascii="Arial" w:hAnsi="Arial" w:cs="Arial"/>
          <w:sz w:val="20"/>
        </w:rPr>
        <w:tab/>
      </w:r>
      <w:r w:rsidRPr="00470EAB">
        <w:rPr>
          <w:rFonts w:ascii="Arial" w:hAnsi="Arial" w:cs="Arial"/>
          <w:sz w:val="20"/>
        </w:rPr>
        <w:tab/>
      </w:r>
      <w:r w:rsidR="00472D96" w:rsidRPr="00470EAB">
        <w:rPr>
          <w:rFonts w:ascii="Arial" w:hAnsi="Arial" w:cs="Arial"/>
          <w:sz w:val="20"/>
        </w:rPr>
        <w:t xml:space="preserve">            </w:t>
      </w:r>
      <w:r w:rsidR="00EC60D1" w:rsidRPr="00470EAB">
        <w:rPr>
          <w:rFonts w:ascii="Arial" w:hAnsi="Arial" w:cs="Arial"/>
          <w:sz w:val="20"/>
        </w:rPr>
        <w:t>: Developer and UI Designer.</w:t>
      </w:r>
    </w:p>
    <w:p w:rsidR="00162D28" w:rsidRPr="00470EAB" w:rsidRDefault="00162D28" w:rsidP="00162D28">
      <w:pPr>
        <w:jc w:val="both"/>
        <w:rPr>
          <w:rFonts w:ascii="Arial" w:hAnsi="Arial" w:cs="Arial"/>
          <w:sz w:val="20"/>
        </w:rPr>
      </w:pPr>
    </w:p>
    <w:p w:rsidR="00162D28" w:rsidRPr="00470EAB" w:rsidRDefault="00162D28" w:rsidP="00162D28">
      <w:pPr>
        <w:ind w:left="288" w:right="288"/>
        <w:jc w:val="both"/>
        <w:rPr>
          <w:rFonts w:ascii="Arial" w:hAnsi="Arial" w:cs="Arial"/>
          <w:sz w:val="20"/>
        </w:rPr>
      </w:pPr>
      <w:r w:rsidRPr="00470EAB">
        <w:rPr>
          <w:rFonts w:ascii="Arial" w:hAnsi="Arial" w:cs="Arial"/>
          <w:b/>
          <w:sz w:val="20"/>
        </w:rPr>
        <w:t>Project Description</w:t>
      </w:r>
      <w:r w:rsidRPr="00470EAB">
        <w:rPr>
          <w:rFonts w:ascii="Arial" w:hAnsi="Arial" w:cs="Arial"/>
          <w:sz w:val="20"/>
        </w:rPr>
        <w:t xml:space="preserve">: </w:t>
      </w:r>
    </w:p>
    <w:p w:rsidR="00962876" w:rsidRPr="00470EAB" w:rsidRDefault="00EC60D1" w:rsidP="00532185">
      <w:pPr>
        <w:numPr>
          <w:ilvl w:val="0"/>
          <w:numId w:val="8"/>
        </w:numPr>
        <w:ind w:right="288"/>
        <w:jc w:val="both"/>
        <w:rPr>
          <w:rFonts w:ascii="Arial" w:hAnsi="Arial" w:cs="Arial"/>
          <w:sz w:val="20"/>
        </w:rPr>
      </w:pPr>
      <w:r w:rsidRPr="00470EAB">
        <w:rPr>
          <w:rFonts w:ascii="Arial" w:hAnsi="Arial" w:cs="Arial"/>
          <w:color w:val="000000"/>
          <w:sz w:val="20"/>
        </w:rPr>
        <w:t>A simplified hand gesture recognition system with REAL TIME video system. The user could exhibit his hand doing a specific gesture - presenting zero up to five fingers. The computer program has to handle the video stream of pictures, identify the user’s hand and present the result to the user as fast as possible</w:t>
      </w:r>
    </w:p>
    <w:p w:rsidR="00532185" w:rsidRPr="00470EAB" w:rsidRDefault="00532185" w:rsidP="00532185">
      <w:pPr>
        <w:ind w:right="288"/>
        <w:jc w:val="both"/>
        <w:rPr>
          <w:rFonts w:ascii="Arial" w:hAnsi="Arial" w:cs="Arial"/>
          <w:sz w:val="20"/>
        </w:rPr>
      </w:pPr>
    </w:p>
    <w:p w:rsidR="00FB2808" w:rsidRPr="00470EAB" w:rsidRDefault="007A71A5" w:rsidP="00FB2808">
      <w:pPr>
        <w:pStyle w:val="Heading2"/>
        <w:shd w:val="clear" w:color="auto" w:fill="D8D8D8"/>
        <w:tabs>
          <w:tab w:val="left" w:pos="0"/>
        </w:tabs>
        <w:rPr>
          <w:rFonts w:ascii="Arial" w:hAnsi="Arial" w:cs="Arial"/>
          <w:color w:val="000080"/>
          <w:sz w:val="20"/>
        </w:rPr>
      </w:pPr>
      <w:r w:rsidRPr="00470EAB">
        <w:rPr>
          <w:rFonts w:ascii="Arial" w:hAnsi="Arial" w:cs="Arial"/>
          <w:color w:val="000080"/>
          <w:sz w:val="20"/>
        </w:rPr>
        <w:t>Educational Qualification</w:t>
      </w:r>
    </w:p>
    <w:p w:rsidR="007A71A5" w:rsidRPr="00470EAB" w:rsidRDefault="007A71A5" w:rsidP="007A71A5">
      <w:pPr>
        <w:jc w:val="both"/>
        <w:rPr>
          <w:rFonts w:ascii="Arial" w:hAnsi="Arial" w:cs="Arial"/>
          <w:sz w:val="20"/>
        </w:rPr>
      </w:pPr>
    </w:p>
    <w:p w:rsidR="00EC60D1" w:rsidRPr="00470EAB" w:rsidRDefault="00DD5512" w:rsidP="00BF0EFC">
      <w:pPr>
        <w:numPr>
          <w:ilvl w:val="0"/>
          <w:numId w:val="17"/>
        </w:numPr>
        <w:ind w:left="990"/>
        <w:jc w:val="both"/>
        <w:rPr>
          <w:rFonts w:ascii="Arial" w:hAnsi="Arial" w:cs="Arial"/>
          <w:sz w:val="20"/>
        </w:rPr>
      </w:pPr>
      <w:r w:rsidRPr="00470EAB">
        <w:rPr>
          <w:rFonts w:ascii="Arial" w:hAnsi="Arial" w:cs="Arial"/>
          <w:sz w:val="20"/>
        </w:rPr>
        <w:t>10</w:t>
      </w:r>
      <w:r w:rsidRPr="00470EAB">
        <w:rPr>
          <w:rFonts w:ascii="Arial" w:hAnsi="Arial" w:cs="Arial"/>
          <w:sz w:val="20"/>
          <w:vertAlign w:val="superscript"/>
        </w:rPr>
        <w:t xml:space="preserve">th </w:t>
      </w:r>
      <w:r w:rsidRPr="00470EAB">
        <w:rPr>
          <w:rFonts w:ascii="Arial" w:hAnsi="Arial" w:cs="Arial"/>
          <w:sz w:val="20"/>
        </w:rPr>
        <w:t>– D.</w:t>
      </w:r>
      <w:r w:rsidR="0069046A" w:rsidRPr="00470EAB">
        <w:rPr>
          <w:rFonts w:ascii="Arial" w:hAnsi="Arial" w:cs="Arial"/>
          <w:sz w:val="20"/>
        </w:rPr>
        <w:t>A.V. high school (Gopalganj) – 6</w:t>
      </w:r>
      <w:r w:rsidRPr="00470EAB">
        <w:rPr>
          <w:rFonts w:ascii="Arial" w:hAnsi="Arial" w:cs="Arial"/>
          <w:sz w:val="20"/>
        </w:rPr>
        <w:t>9.42%</w:t>
      </w:r>
    </w:p>
    <w:p w:rsidR="00DD5512" w:rsidRPr="00470EAB" w:rsidRDefault="00DD5512" w:rsidP="00BF0EFC">
      <w:pPr>
        <w:numPr>
          <w:ilvl w:val="0"/>
          <w:numId w:val="17"/>
        </w:numPr>
        <w:ind w:left="990"/>
        <w:jc w:val="both"/>
        <w:rPr>
          <w:rFonts w:ascii="Arial" w:hAnsi="Arial" w:cs="Arial"/>
          <w:sz w:val="20"/>
        </w:rPr>
      </w:pPr>
      <w:r w:rsidRPr="00470EAB">
        <w:rPr>
          <w:rFonts w:ascii="Arial" w:hAnsi="Arial" w:cs="Arial"/>
          <w:sz w:val="20"/>
        </w:rPr>
        <w:t>12</w:t>
      </w:r>
      <w:r w:rsidRPr="00470EAB">
        <w:rPr>
          <w:rFonts w:ascii="Arial" w:hAnsi="Arial" w:cs="Arial"/>
          <w:sz w:val="20"/>
          <w:vertAlign w:val="superscript"/>
        </w:rPr>
        <w:t>th</w:t>
      </w:r>
      <w:r w:rsidRPr="00470EAB">
        <w:rPr>
          <w:rFonts w:ascii="Arial" w:hAnsi="Arial" w:cs="Arial"/>
          <w:sz w:val="20"/>
        </w:rPr>
        <w:t xml:space="preserve">  - Gop</w:t>
      </w:r>
      <w:r w:rsidR="001D1F2C" w:rsidRPr="00470EAB">
        <w:rPr>
          <w:rFonts w:ascii="Arial" w:hAnsi="Arial" w:cs="Arial"/>
          <w:sz w:val="20"/>
        </w:rPr>
        <w:t>alganj College (</w:t>
      </w:r>
      <w:r w:rsidR="0069046A" w:rsidRPr="00470EAB">
        <w:rPr>
          <w:rFonts w:ascii="Arial" w:hAnsi="Arial" w:cs="Arial"/>
          <w:sz w:val="20"/>
        </w:rPr>
        <w:t>Gopalganj)  -  6</w:t>
      </w:r>
      <w:r w:rsidRPr="00470EAB">
        <w:rPr>
          <w:rFonts w:ascii="Arial" w:hAnsi="Arial" w:cs="Arial"/>
          <w:sz w:val="20"/>
        </w:rPr>
        <w:t>5%</w:t>
      </w:r>
    </w:p>
    <w:p w:rsidR="00DD5512" w:rsidRPr="00470EAB" w:rsidRDefault="00BE6A53" w:rsidP="00BF0EFC">
      <w:pPr>
        <w:numPr>
          <w:ilvl w:val="0"/>
          <w:numId w:val="17"/>
        </w:numPr>
        <w:ind w:left="990"/>
        <w:jc w:val="both"/>
        <w:rPr>
          <w:rFonts w:ascii="Arial" w:hAnsi="Arial" w:cs="Arial"/>
          <w:sz w:val="20"/>
        </w:rPr>
      </w:pPr>
      <w:r>
        <w:rPr>
          <w:rFonts w:ascii="Arial" w:hAnsi="Arial" w:cs="Arial"/>
          <w:sz w:val="20"/>
        </w:rPr>
        <w:t xml:space="preserve">BE (CSE) </w:t>
      </w:r>
      <w:r w:rsidR="007D78CF">
        <w:rPr>
          <w:rFonts w:ascii="Arial" w:hAnsi="Arial" w:cs="Arial"/>
          <w:sz w:val="20"/>
        </w:rPr>
        <w:t>– Annamalai university</w:t>
      </w:r>
      <w:r w:rsidR="0003332F" w:rsidRPr="00470EAB">
        <w:rPr>
          <w:rFonts w:ascii="Arial" w:hAnsi="Arial" w:cs="Arial"/>
          <w:sz w:val="20"/>
        </w:rPr>
        <w:t xml:space="preserve"> (</w:t>
      </w:r>
      <w:r w:rsidR="007D78CF">
        <w:rPr>
          <w:rFonts w:ascii="Arial" w:hAnsi="Arial" w:cs="Arial"/>
          <w:sz w:val="20"/>
        </w:rPr>
        <w:t>Chidambaram</w:t>
      </w:r>
      <w:r w:rsidR="0003332F" w:rsidRPr="00470EAB">
        <w:rPr>
          <w:rFonts w:ascii="Arial" w:hAnsi="Arial" w:cs="Arial"/>
          <w:sz w:val="20"/>
        </w:rPr>
        <w:t>)   2012 –  8.32 OGPA</w:t>
      </w:r>
    </w:p>
    <w:p w:rsidR="00DD5512" w:rsidRPr="00470EAB" w:rsidRDefault="00DD5512" w:rsidP="00DD5512">
      <w:pPr>
        <w:ind w:left="1094"/>
        <w:jc w:val="both"/>
        <w:rPr>
          <w:rFonts w:ascii="Arial" w:hAnsi="Arial" w:cs="Arial"/>
          <w:sz w:val="20"/>
        </w:rPr>
      </w:pPr>
    </w:p>
    <w:p w:rsidR="00EC60D1" w:rsidRPr="00470EAB" w:rsidRDefault="00EC60D1" w:rsidP="00EC60D1">
      <w:pPr>
        <w:pStyle w:val="Heading2"/>
        <w:shd w:val="clear" w:color="auto" w:fill="D8D8D8"/>
        <w:tabs>
          <w:tab w:val="left" w:pos="0"/>
        </w:tabs>
        <w:rPr>
          <w:rFonts w:ascii="Arial" w:hAnsi="Arial" w:cs="Arial"/>
          <w:color w:val="000080"/>
          <w:sz w:val="20"/>
        </w:rPr>
      </w:pPr>
      <w:r w:rsidRPr="00470EAB">
        <w:rPr>
          <w:rFonts w:ascii="Arial" w:hAnsi="Arial" w:cs="Arial"/>
          <w:color w:val="000080"/>
          <w:sz w:val="20"/>
        </w:rPr>
        <w:t>Awards and Achievement</w:t>
      </w:r>
    </w:p>
    <w:p w:rsidR="00EC60D1" w:rsidRPr="00470EAB" w:rsidRDefault="00EC60D1" w:rsidP="00EC60D1">
      <w:pPr>
        <w:jc w:val="both"/>
        <w:rPr>
          <w:rFonts w:ascii="Arial" w:hAnsi="Arial" w:cs="Arial"/>
          <w:sz w:val="20"/>
        </w:rPr>
      </w:pPr>
    </w:p>
    <w:p w:rsidR="00EC60D1" w:rsidRPr="00470EAB" w:rsidRDefault="00EC60D1" w:rsidP="00EC60D1">
      <w:pPr>
        <w:numPr>
          <w:ilvl w:val="0"/>
          <w:numId w:val="8"/>
        </w:numPr>
        <w:jc w:val="both"/>
        <w:rPr>
          <w:rFonts w:ascii="Arial" w:hAnsi="Arial" w:cs="Arial"/>
          <w:sz w:val="20"/>
        </w:rPr>
      </w:pPr>
      <w:r w:rsidRPr="00470EAB">
        <w:rPr>
          <w:rFonts w:ascii="Arial" w:hAnsi="Arial" w:cs="Arial"/>
          <w:sz w:val="20"/>
        </w:rPr>
        <w:t xml:space="preserve">Design Tab navigation </w:t>
      </w:r>
      <w:r w:rsidR="00444317" w:rsidRPr="00470EAB">
        <w:rPr>
          <w:rFonts w:ascii="Arial" w:hAnsi="Arial" w:cs="Arial"/>
          <w:sz w:val="20"/>
        </w:rPr>
        <w:t xml:space="preserve">(forward and backward) </w:t>
      </w:r>
      <w:r w:rsidRPr="00470EAB">
        <w:rPr>
          <w:rFonts w:ascii="Arial" w:hAnsi="Arial" w:cs="Arial"/>
          <w:sz w:val="20"/>
        </w:rPr>
        <w:t>for</w:t>
      </w:r>
      <w:r w:rsidR="00444317" w:rsidRPr="00470EAB">
        <w:rPr>
          <w:rFonts w:ascii="Arial" w:hAnsi="Arial" w:cs="Arial"/>
          <w:sz w:val="20"/>
        </w:rPr>
        <w:t xml:space="preserve"> the Android project which is going to adopt by different project of our company.</w:t>
      </w:r>
    </w:p>
    <w:p w:rsidR="00444317" w:rsidRPr="00470EAB" w:rsidRDefault="00444317" w:rsidP="00EC60D1">
      <w:pPr>
        <w:numPr>
          <w:ilvl w:val="0"/>
          <w:numId w:val="8"/>
        </w:numPr>
        <w:jc w:val="both"/>
        <w:rPr>
          <w:rFonts w:ascii="Arial" w:hAnsi="Arial" w:cs="Arial"/>
          <w:sz w:val="20"/>
        </w:rPr>
      </w:pPr>
      <w:r w:rsidRPr="00470EAB">
        <w:rPr>
          <w:rFonts w:ascii="Arial" w:hAnsi="Arial" w:cs="Arial"/>
          <w:sz w:val="20"/>
        </w:rPr>
        <w:t>Administrator of my college’s social community site.</w:t>
      </w:r>
    </w:p>
    <w:p w:rsidR="00444317" w:rsidRPr="00470EAB" w:rsidRDefault="00444317" w:rsidP="00444317">
      <w:pPr>
        <w:numPr>
          <w:ilvl w:val="0"/>
          <w:numId w:val="8"/>
        </w:numPr>
        <w:jc w:val="both"/>
        <w:rPr>
          <w:rFonts w:ascii="Arial" w:hAnsi="Arial" w:cs="Arial"/>
          <w:sz w:val="20"/>
        </w:rPr>
      </w:pPr>
      <w:r w:rsidRPr="00470EAB">
        <w:rPr>
          <w:rFonts w:ascii="Arial" w:hAnsi="Arial" w:cs="Arial"/>
          <w:sz w:val="20"/>
        </w:rPr>
        <w:t xml:space="preserve">Scholarship by NIIT. </w:t>
      </w:r>
    </w:p>
    <w:p w:rsidR="00444317" w:rsidRPr="00470EAB" w:rsidRDefault="00444317" w:rsidP="00444317">
      <w:pPr>
        <w:ind w:left="1008"/>
        <w:jc w:val="both"/>
        <w:rPr>
          <w:rFonts w:ascii="Arial" w:hAnsi="Arial" w:cs="Arial"/>
          <w:sz w:val="20"/>
        </w:rPr>
      </w:pPr>
    </w:p>
    <w:p w:rsidR="00EC60D1" w:rsidRPr="00470EAB" w:rsidRDefault="00EC60D1" w:rsidP="00444317">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 xml:space="preserve">Hobbies </w:t>
      </w:r>
    </w:p>
    <w:p w:rsidR="00EC60D1" w:rsidRPr="00470EAB" w:rsidRDefault="00EC60D1" w:rsidP="00EC60D1">
      <w:pPr>
        <w:jc w:val="both"/>
        <w:rPr>
          <w:rFonts w:ascii="Arial" w:hAnsi="Arial" w:cs="Arial"/>
          <w:sz w:val="20"/>
        </w:rPr>
      </w:pPr>
    </w:p>
    <w:p w:rsidR="00532185" w:rsidRPr="00470EAB" w:rsidRDefault="00EC60D1" w:rsidP="00EC60D1">
      <w:pPr>
        <w:numPr>
          <w:ilvl w:val="0"/>
          <w:numId w:val="8"/>
        </w:numPr>
        <w:jc w:val="both"/>
        <w:rPr>
          <w:rFonts w:ascii="Arial" w:hAnsi="Arial" w:cs="Arial"/>
          <w:sz w:val="20"/>
        </w:rPr>
      </w:pPr>
      <w:r w:rsidRPr="00470EAB">
        <w:rPr>
          <w:rFonts w:ascii="Arial" w:hAnsi="Arial" w:cs="Arial"/>
          <w:sz w:val="20"/>
        </w:rPr>
        <w:t>Teach to batch mates.</w:t>
      </w:r>
    </w:p>
    <w:p w:rsidR="00532185" w:rsidRPr="00470EAB" w:rsidRDefault="00EC60D1" w:rsidP="00D240A6">
      <w:pPr>
        <w:numPr>
          <w:ilvl w:val="0"/>
          <w:numId w:val="8"/>
        </w:numPr>
        <w:jc w:val="both"/>
        <w:rPr>
          <w:rFonts w:ascii="Arial" w:hAnsi="Arial" w:cs="Arial"/>
          <w:sz w:val="20"/>
        </w:rPr>
      </w:pPr>
      <w:r w:rsidRPr="00470EAB">
        <w:rPr>
          <w:rFonts w:ascii="Arial" w:hAnsi="Arial" w:cs="Arial"/>
          <w:sz w:val="20"/>
        </w:rPr>
        <w:t>Reading Comics.</w:t>
      </w:r>
    </w:p>
    <w:p w:rsidR="00722795" w:rsidRPr="00470EAB" w:rsidRDefault="00722795" w:rsidP="00D240A6">
      <w:pPr>
        <w:jc w:val="both"/>
        <w:rPr>
          <w:rFonts w:ascii="Arial" w:hAnsi="Arial" w:cs="Arial"/>
          <w:sz w:val="20"/>
        </w:rPr>
      </w:pPr>
    </w:p>
    <w:p w:rsidR="000D7D15" w:rsidRPr="00470EAB" w:rsidRDefault="00D240A6" w:rsidP="00722795">
      <w:pPr>
        <w:pStyle w:val="Heading2"/>
        <w:numPr>
          <w:ilvl w:val="0"/>
          <w:numId w:val="0"/>
        </w:numPr>
        <w:shd w:val="clear" w:color="auto" w:fill="D8D8D8"/>
        <w:rPr>
          <w:rFonts w:ascii="Arial" w:hAnsi="Arial" w:cs="Arial"/>
          <w:color w:val="000080"/>
          <w:sz w:val="20"/>
        </w:rPr>
      </w:pPr>
      <w:r w:rsidRPr="00470EAB">
        <w:rPr>
          <w:rFonts w:ascii="Arial" w:hAnsi="Arial" w:cs="Arial"/>
          <w:color w:val="000080"/>
          <w:sz w:val="20"/>
        </w:rPr>
        <w:t>Personal Details</w:t>
      </w:r>
    </w:p>
    <w:p w:rsidR="00722795" w:rsidRPr="00470EAB" w:rsidRDefault="00722795" w:rsidP="00722795">
      <w:pPr>
        <w:rPr>
          <w:rFonts w:ascii="Arial" w:hAnsi="Arial" w:cs="Arial"/>
          <w:sz w:val="20"/>
        </w:rPr>
      </w:pPr>
    </w:p>
    <w:p w:rsidR="000A2C75" w:rsidRPr="00470EAB" w:rsidRDefault="00D95F68" w:rsidP="00BF0EFC">
      <w:pPr>
        <w:numPr>
          <w:ilvl w:val="0"/>
          <w:numId w:val="6"/>
        </w:numPr>
        <w:tabs>
          <w:tab w:val="left" w:pos="990"/>
        </w:tabs>
        <w:ind w:hanging="90"/>
        <w:jc w:val="both"/>
        <w:rPr>
          <w:rFonts w:ascii="Arial" w:hAnsi="Arial" w:cs="Arial"/>
          <w:sz w:val="20"/>
        </w:rPr>
      </w:pPr>
      <w:r w:rsidRPr="00470EAB">
        <w:rPr>
          <w:rFonts w:ascii="Arial" w:hAnsi="Arial" w:cs="Arial"/>
          <w:sz w:val="20"/>
        </w:rPr>
        <w:t xml:space="preserve">Name </w:t>
      </w:r>
      <w:r w:rsidRPr="00470EAB">
        <w:rPr>
          <w:rFonts w:ascii="Arial" w:hAnsi="Arial" w:cs="Arial"/>
          <w:sz w:val="20"/>
        </w:rPr>
        <w:tab/>
        <w:t xml:space="preserve">                    </w:t>
      </w:r>
      <w:r w:rsidR="00FB34B4" w:rsidRPr="00470EAB">
        <w:rPr>
          <w:rFonts w:ascii="Arial" w:hAnsi="Arial" w:cs="Arial"/>
          <w:sz w:val="20"/>
        </w:rPr>
        <w:t xml:space="preserve">: </w:t>
      </w:r>
      <w:r w:rsidR="00162D28" w:rsidRPr="00470EAB">
        <w:rPr>
          <w:rFonts w:ascii="Arial" w:hAnsi="Arial" w:cs="Arial"/>
          <w:sz w:val="20"/>
        </w:rPr>
        <w:t>Raja kumar</w:t>
      </w:r>
    </w:p>
    <w:p w:rsidR="000A2C75" w:rsidRPr="00470EAB" w:rsidRDefault="00141BFB" w:rsidP="00BF0EFC">
      <w:pPr>
        <w:numPr>
          <w:ilvl w:val="0"/>
          <w:numId w:val="6"/>
        </w:numPr>
        <w:tabs>
          <w:tab w:val="left" w:pos="990"/>
        </w:tabs>
        <w:ind w:hanging="90"/>
        <w:jc w:val="both"/>
        <w:rPr>
          <w:rFonts w:ascii="Arial" w:hAnsi="Arial" w:cs="Arial"/>
          <w:sz w:val="20"/>
        </w:rPr>
      </w:pPr>
      <w:r w:rsidRPr="00470EAB">
        <w:rPr>
          <w:rFonts w:ascii="Arial" w:hAnsi="Arial" w:cs="Arial"/>
          <w:sz w:val="20"/>
        </w:rPr>
        <w:t xml:space="preserve">Father’s Name </w:t>
      </w:r>
      <w:r w:rsidRPr="00470EAB">
        <w:rPr>
          <w:rFonts w:ascii="Arial" w:hAnsi="Arial" w:cs="Arial"/>
          <w:sz w:val="20"/>
        </w:rPr>
        <w:tab/>
      </w:r>
      <w:r w:rsidR="00162D28" w:rsidRPr="00470EAB">
        <w:rPr>
          <w:rFonts w:ascii="Arial" w:hAnsi="Arial" w:cs="Arial"/>
          <w:sz w:val="20"/>
        </w:rPr>
        <w:t xml:space="preserve"> </w:t>
      </w:r>
      <w:r w:rsidR="00D95F68" w:rsidRPr="00470EAB">
        <w:rPr>
          <w:rFonts w:ascii="Arial" w:hAnsi="Arial" w:cs="Arial"/>
          <w:sz w:val="20"/>
        </w:rPr>
        <w:t xml:space="preserve">       </w:t>
      </w:r>
      <w:r w:rsidRPr="00470EAB">
        <w:rPr>
          <w:rFonts w:ascii="Arial" w:hAnsi="Arial" w:cs="Arial"/>
          <w:sz w:val="20"/>
        </w:rPr>
        <w:t xml:space="preserve">: </w:t>
      </w:r>
      <w:r w:rsidR="00162D28" w:rsidRPr="00470EAB">
        <w:rPr>
          <w:rFonts w:ascii="Arial" w:hAnsi="Arial" w:cs="Arial"/>
          <w:sz w:val="20"/>
        </w:rPr>
        <w:t>Anil prasad</w:t>
      </w:r>
    </w:p>
    <w:p w:rsidR="00FB34B4" w:rsidRPr="00470EAB" w:rsidRDefault="00162D28" w:rsidP="00BF0EFC">
      <w:pPr>
        <w:numPr>
          <w:ilvl w:val="0"/>
          <w:numId w:val="6"/>
        </w:numPr>
        <w:tabs>
          <w:tab w:val="left" w:pos="990"/>
        </w:tabs>
        <w:ind w:hanging="90"/>
        <w:jc w:val="both"/>
        <w:rPr>
          <w:rFonts w:ascii="Arial" w:hAnsi="Arial" w:cs="Arial"/>
          <w:sz w:val="20"/>
        </w:rPr>
      </w:pPr>
      <w:r w:rsidRPr="00470EAB">
        <w:rPr>
          <w:rFonts w:ascii="Arial" w:hAnsi="Arial" w:cs="Arial"/>
          <w:sz w:val="20"/>
        </w:rPr>
        <w:t xml:space="preserve">Date of birth </w:t>
      </w:r>
      <w:r w:rsidRPr="00470EAB">
        <w:rPr>
          <w:rFonts w:ascii="Arial" w:hAnsi="Arial" w:cs="Arial"/>
          <w:sz w:val="20"/>
        </w:rPr>
        <w:tab/>
        <w:t xml:space="preserve"> </w:t>
      </w:r>
      <w:r w:rsidR="00D95F68" w:rsidRPr="00470EAB">
        <w:rPr>
          <w:rFonts w:ascii="Arial" w:hAnsi="Arial" w:cs="Arial"/>
          <w:sz w:val="20"/>
        </w:rPr>
        <w:t xml:space="preserve">    </w:t>
      </w:r>
      <w:r w:rsidR="008B3C05" w:rsidRPr="00470EAB">
        <w:rPr>
          <w:rFonts w:ascii="Arial" w:hAnsi="Arial" w:cs="Arial"/>
          <w:sz w:val="20"/>
        </w:rPr>
        <w:t xml:space="preserve">   </w:t>
      </w:r>
      <w:r w:rsidR="001E700B" w:rsidRPr="00470EAB">
        <w:rPr>
          <w:rFonts w:ascii="Arial" w:hAnsi="Arial" w:cs="Arial"/>
          <w:sz w:val="20"/>
        </w:rPr>
        <w:t xml:space="preserve">            </w:t>
      </w:r>
      <w:r w:rsidRPr="00470EAB">
        <w:rPr>
          <w:rFonts w:ascii="Arial" w:hAnsi="Arial" w:cs="Arial"/>
          <w:sz w:val="20"/>
        </w:rPr>
        <w:t>: 29-05</w:t>
      </w:r>
      <w:r w:rsidR="00FB34B4" w:rsidRPr="00470EAB">
        <w:rPr>
          <w:rFonts w:ascii="Arial" w:hAnsi="Arial" w:cs="Arial"/>
          <w:sz w:val="20"/>
        </w:rPr>
        <w:t>-198</w:t>
      </w:r>
      <w:r w:rsidR="00FB2808" w:rsidRPr="00470EAB">
        <w:rPr>
          <w:rFonts w:ascii="Arial" w:hAnsi="Arial" w:cs="Arial"/>
          <w:sz w:val="20"/>
        </w:rPr>
        <w:t>9</w:t>
      </w:r>
    </w:p>
    <w:p w:rsidR="00162D28" w:rsidRPr="00470EAB" w:rsidRDefault="00366DD5" w:rsidP="00BF0EFC">
      <w:pPr>
        <w:numPr>
          <w:ilvl w:val="0"/>
          <w:numId w:val="6"/>
        </w:numPr>
        <w:tabs>
          <w:tab w:val="left" w:pos="990"/>
        </w:tabs>
        <w:ind w:hanging="90"/>
        <w:jc w:val="both"/>
        <w:rPr>
          <w:rFonts w:ascii="Arial" w:hAnsi="Arial" w:cs="Arial"/>
          <w:sz w:val="20"/>
        </w:rPr>
      </w:pPr>
      <w:r w:rsidRPr="00470EAB">
        <w:rPr>
          <w:rFonts w:ascii="Arial" w:hAnsi="Arial" w:cs="Arial"/>
          <w:sz w:val="20"/>
        </w:rPr>
        <w:t>Langu</w:t>
      </w:r>
      <w:r w:rsidR="00162D28" w:rsidRPr="00470EAB">
        <w:rPr>
          <w:rFonts w:ascii="Arial" w:hAnsi="Arial" w:cs="Arial"/>
          <w:sz w:val="20"/>
        </w:rPr>
        <w:t xml:space="preserve">ages Known </w:t>
      </w:r>
      <w:r w:rsidR="00D95F68" w:rsidRPr="00470EAB">
        <w:rPr>
          <w:rFonts w:ascii="Arial" w:hAnsi="Arial" w:cs="Arial"/>
          <w:sz w:val="20"/>
        </w:rPr>
        <w:t xml:space="preserve">   </w:t>
      </w:r>
      <w:r w:rsidR="008B3C05" w:rsidRPr="00470EAB">
        <w:rPr>
          <w:rFonts w:ascii="Arial" w:hAnsi="Arial" w:cs="Arial"/>
          <w:sz w:val="20"/>
        </w:rPr>
        <w:t xml:space="preserve"> </w:t>
      </w:r>
      <w:r w:rsidR="001E700B" w:rsidRPr="00470EAB">
        <w:rPr>
          <w:rFonts w:ascii="Arial" w:hAnsi="Arial" w:cs="Arial"/>
          <w:sz w:val="20"/>
        </w:rPr>
        <w:t xml:space="preserve">       </w:t>
      </w:r>
      <w:r w:rsidR="00162D28" w:rsidRPr="00470EAB">
        <w:rPr>
          <w:rFonts w:ascii="Arial" w:hAnsi="Arial" w:cs="Arial"/>
          <w:sz w:val="20"/>
        </w:rPr>
        <w:t>:</w:t>
      </w:r>
      <w:r w:rsidR="001E700B" w:rsidRPr="00470EAB">
        <w:rPr>
          <w:rFonts w:ascii="Arial" w:hAnsi="Arial" w:cs="Arial"/>
          <w:sz w:val="20"/>
        </w:rPr>
        <w:t xml:space="preserve"> </w:t>
      </w:r>
      <w:r w:rsidRPr="00470EAB">
        <w:rPr>
          <w:rFonts w:ascii="Arial" w:hAnsi="Arial" w:cs="Arial"/>
          <w:sz w:val="20"/>
        </w:rPr>
        <w:t>Hindi</w:t>
      </w:r>
      <w:r w:rsidR="00162D28" w:rsidRPr="00470EAB">
        <w:rPr>
          <w:rFonts w:ascii="Arial" w:hAnsi="Arial" w:cs="Arial"/>
          <w:sz w:val="20"/>
        </w:rPr>
        <w:t>, English</w:t>
      </w:r>
    </w:p>
    <w:p w:rsidR="000D7D15" w:rsidRPr="00470EAB" w:rsidRDefault="006E7FB2" w:rsidP="006E7FB2">
      <w:pPr>
        <w:numPr>
          <w:ilvl w:val="0"/>
          <w:numId w:val="6"/>
        </w:numPr>
        <w:tabs>
          <w:tab w:val="left" w:pos="990"/>
        </w:tabs>
        <w:ind w:hanging="90"/>
        <w:jc w:val="both"/>
        <w:rPr>
          <w:rFonts w:ascii="Arial" w:hAnsi="Arial" w:cs="Arial"/>
          <w:sz w:val="20"/>
        </w:rPr>
      </w:pPr>
      <w:r>
        <w:rPr>
          <w:rFonts w:ascii="Arial" w:hAnsi="Arial" w:cs="Arial"/>
          <w:sz w:val="20"/>
        </w:rPr>
        <w:t>Current</w:t>
      </w:r>
      <w:r w:rsidR="00366DD5" w:rsidRPr="00470EAB">
        <w:rPr>
          <w:rFonts w:ascii="Arial" w:hAnsi="Arial" w:cs="Arial"/>
          <w:sz w:val="20"/>
        </w:rPr>
        <w:t xml:space="preserve"> Address</w:t>
      </w:r>
      <w:r w:rsidR="00D95F68" w:rsidRPr="00470EAB">
        <w:rPr>
          <w:rFonts w:ascii="Arial" w:hAnsi="Arial" w:cs="Arial"/>
          <w:sz w:val="20"/>
        </w:rPr>
        <w:t xml:space="preserve">  </w:t>
      </w:r>
      <w:r w:rsidR="001E700B" w:rsidRPr="00470EAB">
        <w:rPr>
          <w:rFonts w:ascii="Arial" w:hAnsi="Arial" w:cs="Arial"/>
          <w:sz w:val="20"/>
        </w:rPr>
        <w:t xml:space="preserve">       </w:t>
      </w:r>
      <w:r>
        <w:rPr>
          <w:rFonts w:ascii="Arial" w:hAnsi="Arial" w:cs="Arial"/>
          <w:sz w:val="20"/>
        </w:rPr>
        <w:t xml:space="preserve">     </w:t>
      </w:r>
      <w:r w:rsidR="00162D28" w:rsidRPr="00470EAB">
        <w:rPr>
          <w:rFonts w:ascii="Arial" w:hAnsi="Arial" w:cs="Arial"/>
          <w:sz w:val="20"/>
        </w:rPr>
        <w:t xml:space="preserve"> </w:t>
      </w:r>
      <w:r>
        <w:rPr>
          <w:rFonts w:ascii="Arial" w:hAnsi="Arial" w:cs="Arial"/>
          <w:sz w:val="20"/>
        </w:rPr>
        <w:t>: 21 k cross, Egipura, Bangalore - 560095</w:t>
      </w:r>
    </w:p>
    <w:sectPr w:rsidR="000D7D15" w:rsidRPr="00470EAB" w:rsidSect="001B139D">
      <w:headerReference w:type="even" r:id="rId18"/>
      <w:headerReference w:type="default" r:id="rId19"/>
      <w:footerReference w:type="even" r:id="rId20"/>
      <w:footerReference w:type="default" r:id="rId21"/>
      <w:headerReference w:type="first" r:id="rId22"/>
      <w:footerReference w:type="first" r:id="rId23"/>
      <w:pgSz w:w="11905" w:h="16837"/>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777" w:rsidRDefault="00E51777" w:rsidP="00681360">
      <w:r>
        <w:separator/>
      </w:r>
    </w:p>
  </w:endnote>
  <w:endnote w:type="continuationSeparator" w:id="1">
    <w:p w:rsidR="00E51777" w:rsidRDefault="00E51777" w:rsidP="006813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Open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Sans Serif">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60" w:rsidRDefault="006813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60" w:rsidRDefault="006813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60" w:rsidRDefault="006813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777" w:rsidRDefault="00E51777" w:rsidP="00681360">
      <w:r>
        <w:separator/>
      </w:r>
    </w:p>
  </w:footnote>
  <w:footnote w:type="continuationSeparator" w:id="1">
    <w:p w:rsidR="00E51777" w:rsidRDefault="00E51777" w:rsidP="006813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60" w:rsidRDefault="006813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60" w:rsidRDefault="006813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360" w:rsidRDefault="006813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170"/>
        </w:tabs>
        <w:ind w:left="117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Wingdings" w:hAnsi="Wingdings"/>
      </w:rPr>
    </w:lvl>
  </w:abstractNum>
  <w:abstractNum w:abstractNumId="7">
    <w:nsid w:val="00000008"/>
    <w:multiLevelType w:val="singleLevel"/>
    <w:tmpl w:val="00000008"/>
    <w:name w:val="WW8Num8"/>
    <w:lvl w:ilvl="0">
      <w:start w:val="1"/>
      <w:numFmt w:val="decimal"/>
      <w:lvlText w:val="%1."/>
      <w:lvlJc w:val="left"/>
      <w:pPr>
        <w:tabs>
          <w:tab w:val="num" w:pos="0"/>
        </w:tabs>
        <w:ind w:left="720" w:hanging="360"/>
      </w:p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9">
    <w:nsid w:val="03143988"/>
    <w:multiLevelType w:val="hybridMultilevel"/>
    <w:tmpl w:val="B11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3B2AC2"/>
    <w:multiLevelType w:val="hybridMultilevel"/>
    <w:tmpl w:val="1C1E1F86"/>
    <w:lvl w:ilvl="0" w:tplc="BB74CFBA">
      <w:start w:val="1"/>
      <w:numFmt w:val="bullet"/>
      <w:pStyle w:val="Lis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C56D27"/>
    <w:multiLevelType w:val="hybridMultilevel"/>
    <w:tmpl w:val="7EC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FE58FF"/>
    <w:multiLevelType w:val="hybridMultilevel"/>
    <w:tmpl w:val="FDDC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72826"/>
    <w:multiLevelType w:val="hybridMultilevel"/>
    <w:tmpl w:val="F1B2C2B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nsid w:val="33EE794B"/>
    <w:multiLevelType w:val="hybridMultilevel"/>
    <w:tmpl w:val="FE36E52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5">
    <w:nsid w:val="4162043A"/>
    <w:multiLevelType w:val="hybridMultilevel"/>
    <w:tmpl w:val="5704AD3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nsid w:val="457E3A3C"/>
    <w:multiLevelType w:val="hybridMultilevel"/>
    <w:tmpl w:val="B0A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723DF"/>
    <w:multiLevelType w:val="hybridMultilevel"/>
    <w:tmpl w:val="DC2893AE"/>
    <w:lvl w:ilvl="0" w:tplc="04090001">
      <w:start w:val="1"/>
      <w:numFmt w:val="bullet"/>
      <w:lvlText w:val=""/>
      <w:lvlJc w:val="left"/>
      <w:pPr>
        <w:tabs>
          <w:tab w:val="num" w:pos="288"/>
        </w:tabs>
        <w:ind w:left="288" w:hanging="288"/>
      </w:pPr>
      <w:rPr>
        <w:rFonts w:ascii="Symbol" w:hAnsi="Symbol" w:hint="default"/>
        <w:b/>
        <w:i w:val="0"/>
        <w:outline w:val="0"/>
        <w:shadow/>
        <w:emboss w:val="0"/>
        <w:imprint w:val="0"/>
        <w:color w:val="1F497D"/>
        <w:sz w:val="22"/>
        <w:szCs w:val="22"/>
      </w:rPr>
    </w:lvl>
    <w:lvl w:ilvl="1" w:tplc="6FBA9712">
      <w:start w:val="1"/>
      <w:numFmt w:val="bullet"/>
      <w:lvlText w:val=""/>
      <w:lvlJc w:val="left"/>
      <w:pPr>
        <w:tabs>
          <w:tab w:val="num" w:pos="1440"/>
        </w:tabs>
        <w:ind w:left="1440" w:hanging="360"/>
      </w:pPr>
      <w:rPr>
        <w:rFonts w:ascii="Wingdings" w:hAnsi="Wingdings" w:hint="default"/>
        <w:color w:val="1F497D"/>
      </w:rPr>
    </w:lvl>
    <w:lvl w:ilvl="2" w:tplc="9A7028C0">
      <w:start w:val="1"/>
      <w:numFmt w:val="bullet"/>
      <w:lvlText w:val=""/>
      <w:lvlJc w:val="left"/>
      <w:pPr>
        <w:tabs>
          <w:tab w:val="num" w:pos="2160"/>
        </w:tabs>
        <w:ind w:left="2160" w:hanging="360"/>
      </w:pPr>
      <w:rPr>
        <w:rFonts w:ascii="Symbol" w:hAnsi="Symbol" w:hint="default"/>
        <w:color w:val="1F497D"/>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394627"/>
    <w:multiLevelType w:val="hybridMultilevel"/>
    <w:tmpl w:val="02946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D80C72"/>
    <w:multiLevelType w:val="hybridMultilevel"/>
    <w:tmpl w:val="69D21D60"/>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0">
    <w:nsid w:val="62522EDD"/>
    <w:multiLevelType w:val="hybridMultilevel"/>
    <w:tmpl w:val="340C2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9B4A7B"/>
    <w:multiLevelType w:val="hybridMultilevel"/>
    <w:tmpl w:val="3C04E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54C2EAF"/>
    <w:multiLevelType w:val="hybridMultilevel"/>
    <w:tmpl w:val="5AE0BDB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0"/>
  </w:num>
  <w:num w:numId="2">
    <w:abstractNumId w:val="2"/>
  </w:num>
  <w:num w:numId="3">
    <w:abstractNumId w:val="10"/>
  </w:num>
  <w:num w:numId="4">
    <w:abstractNumId w:val="5"/>
  </w:num>
  <w:num w:numId="5">
    <w:abstractNumId w:val="9"/>
  </w:num>
  <w:num w:numId="6">
    <w:abstractNumId w:val="12"/>
  </w:num>
  <w:num w:numId="7">
    <w:abstractNumId w:val="14"/>
  </w:num>
  <w:num w:numId="8">
    <w:abstractNumId w:val="15"/>
  </w:num>
  <w:num w:numId="9">
    <w:abstractNumId w:val="20"/>
  </w:num>
  <w:num w:numId="10">
    <w:abstractNumId w:val="11"/>
  </w:num>
  <w:num w:numId="11">
    <w:abstractNumId w:val="17"/>
  </w:num>
  <w:num w:numId="12">
    <w:abstractNumId w:val="21"/>
  </w:num>
  <w:num w:numId="13">
    <w:abstractNumId w:val="18"/>
  </w:num>
  <w:num w:numId="14">
    <w:abstractNumId w:val="22"/>
  </w:num>
  <w:num w:numId="15">
    <w:abstractNumId w:val="13"/>
  </w:num>
  <w:num w:numId="16">
    <w:abstractNumId w:val="16"/>
  </w:num>
  <w:num w:numId="17">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12902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26C29"/>
    <w:rsid w:val="00000361"/>
    <w:rsid w:val="00027796"/>
    <w:rsid w:val="00027B66"/>
    <w:rsid w:val="00031348"/>
    <w:rsid w:val="00032593"/>
    <w:rsid w:val="0003332F"/>
    <w:rsid w:val="00037F8F"/>
    <w:rsid w:val="000432AC"/>
    <w:rsid w:val="00043BF0"/>
    <w:rsid w:val="00047DB1"/>
    <w:rsid w:val="00054789"/>
    <w:rsid w:val="000700EC"/>
    <w:rsid w:val="00072BDF"/>
    <w:rsid w:val="000767B8"/>
    <w:rsid w:val="00076E06"/>
    <w:rsid w:val="00077A66"/>
    <w:rsid w:val="00080BA1"/>
    <w:rsid w:val="000825D2"/>
    <w:rsid w:val="00095EC6"/>
    <w:rsid w:val="000A2C75"/>
    <w:rsid w:val="000A486C"/>
    <w:rsid w:val="000A6514"/>
    <w:rsid w:val="000C08A4"/>
    <w:rsid w:val="000C572D"/>
    <w:rsid w:val="000C6CD4"/>
    <w:rsid w:val="000D7D15"/>
    <w:rsid w:val="000E0CE0"/>
    <w:rsid w:val="0010169C"/>
    <w:rsid w:val="0010392A"/>
    <w:rsid w:val="00106C88"/>
    <w:rsid w:val="00116824"/>
    <w:rsid w:val="00125527"/>
    <w:rsid w:val="00130747"/>
    <w:rsid w:val="00132879"/>
    <w:rsid w:val="00135309"/>
    <w:rsid w:val="00141BFB"/>
    <w:rsid w:val="001529E7"/>
    <w:rsid w:val="00161268"/>
    <w:rsid w:val="00162B8F"/>
    <w:rsid w:val="00162D28"/>
    <w:rsid w:val="00164AC1"/>
    <w:rsid w:val="00171B25"/>
    <w:rsid w:val="001740B8"/>
    <w:rsid w:val="00177615"/>
    <w:rsid w:val="00177ACC"/>
    <w:rsid w:val="00191430"/>
    <w:rsid w:val="00194FD8"/>
    <w:rsid w:val="001958DE"/>
    <w:rsid w:val="001A63B3"/>
    <w:rsid w:val="001A6EFE"/>
    <w:rsid w:val="001B0E1A"/>
    <w:rsid w:val="001B139D"/>
    <w:rsid w:val="001B3751"/>
    <w:rsid w:val="001B6903"/>
    <w:rsid w:val="001B6B2F"/>
    <w:rsid w:val="001B7FE5"/>
    <w:rsid w:val="001C111D"/>
    <w:rsid w:val="001C7BA0"/>
    <w:rsid w:val="001D1618"/>
    <w:rsid w:val="001D1F2C"/>
    <w:rsid w:val="001D2C8D"/>
    <w:rsid w:val="001E1992"/>
    <w:rsid w:val="001E642F"/>
    <w:rsid w:val="001E685A"/>
    <w:rsid w:val="001E700B"/>
    <w:rsid w:val="001F4FDC"/>
    <w:rsid w:val="00205176"/>
    <w:rsid w:val="00206C99"/>
    <w:rsid w:val="00211CFA"/>
    <w:rsid w:val="00212861"/>
    <w:rsid w:val="00215075"/>
    <w:rsid w:val="00220985"/>
    <w:rsid w:val="00224C0F"/>
    <w:rsid w:val="00224CC6"/>
    <w:rsid w:val="0022613F"/>
    <w:rsid w:val="0023077D"/>
    <w:rsid w:val="002358E8"/>
    <w:rsid w:val="00241CE7"/>
    <w:rsid w:val="00244223"/>
    <w:rsid w:val="00250938"/>
    <w:rsid w:val="00263BD6"/>
    <w:rsid w:val="00265689"/>
    <w:rsid w:val="0026621B"/>
    <w:rsid w:val="00267B53"/>
    <w:rsid w:val="002722EB"/>
    <w:rsid w:val="00284909"/>
    <w:rsid w:val="002930B3"/>
    <w:rsid w:val="0029383D"/>
    <w:rsid w:val="002A2AA9"/>
    <w:rsid w:val="002A7ABE"/>
    <w:rsid w:val="002B0474"/>
    <w:rsid w:val="002B6328"/>
    <w:rsid w:val="00302F9E"/>
    <w:rsid w:val="00306244"/>
    <w:rsid w:val="00307F70"/>
    <w:rsid w:val="003133E4"/>
    <w:rsid w:val="00317287"/>
    <w:rsid w:val="00327EE0"/>
    <w:rsid w:val="00351FA2"/>
    <w:rsid w:val="00354277"/>
    <w:rsid w:val="0035520D"/>
    <w:rsid w:val="00355536"/>
    <w:rsid w:val="0035790B"/>
    <w:rsid w:val="003609E1"/>
    <w:rsid w:val="00361C2C"/>
    <w:rsid w:val="00364319"/>
    <w:rsid w:val="0036577E"/>
    <w:rsid w:val="00366DD5"/>
    <w:rsid w:val="003753A1"/>
    <w:rsid w:val="00384CE5"/>
    <w:rsid w:val="00392111"/>
    <w:rsid w:val="00392BD5"/>
    <w:rsid w:val="00397DBD"/>
    <w:rsid w:val="003A0186"/>
    <w:rsid w:val="003A0922"/>
    <w:rsid w:val="003A1AA5"/>
    <w:rsid w:val="003B13AE"/>
    <w:rsid w:val="003B21BA"/>
    <w:rsid w:val="003C0D74"/>
    <w:rsid w:val="003C5A1B"/>
    <w:rsid w:val="003D1DEE"/>
    <w:rsid w:val="003D54EE"/>
    <w:rsid w:val="003D710C"/>
    <w:rsid w:val="003E7692"/>
    <w:rsid w:val="003E7DCA"/>
    <w:rsid w:val="003F006E"/>
    <w:rsid w:val="003F053C"/>
    <w:rsid w:val="003F275C"/>
    <w:rsid w:val="003F36AF"/>
    <w:rsid w:val="003F5692"/>
    <w:rsid w:val="00406458"/>
    <w:rsid w:val="0041492C"/>
    <w:rsid w:val="00420FD4"/>
    <w:rsid w:val="004230A2"/>
    <w:rsid w:val="00435214"/>
    <w:rsid w:val="004371BE"/>
    <w:rsid w:val="00442083"/>
    <w:rsid w:val="00442D09"/>
    <w:rsid w:val="00444317"/>
    <w:rsid w:val="004534FA"/>
    <w:rsid w:val="00455F42"/>
    <w:rsid w:val="00457FF0"/>
    <w:rsid w:val="00462329"/>
    <w:rsid w:val="004662DE"/>
    <w:rsid w:val="00470EAB"/>
    <w:rsid w:val="00472D96"/>
    <w:rsid w:val="004730F8"/>
    <w:rsid w:val="0047566E"/>
    <w:rsid w:val="00491FF6"/>
    <w:rsid w:val="00495CCD"/>
    <w:rsid w:val="00497D8C"/>
    <w:rsid w:val="004A2A6A"/>
    <w:rsid w:val="004A3B48"/>
    <w:rsid w:val="004A7F4B"/>
    <w:rsid w:val="004B6D18"/>
    <w:rsid w:val="004C0E5D"/>
    <w:rsid w:val="004C3687"/>
    <w:rsid w:val="004C5A63"/>
    <w:rsid w:val="004C714B"/>
    <w:rsid w:val="004C7AD9"/>
    <w:rsid w:val="004D3517"/>
    <w:rsid w:val="004D606E"/>
    <w:rsid w:val="004E19B8"/>
    <w:rsid w:val="004E7AED"/>
    <w:rsid w:val="004F071D"/>
    <w:rsid w:val="004F2277"/>
    <w:rsid w:val="004F40FA"/>
    <w:rsid w:val="004F44A9"/>
    <w:rsid w:val="004F5CC2"/>
    <w:rsid w:val="00500EF1"/>
    <w:rsid w:val="00501255"/>
    <w:rsid w:val="00501536"/>
    <w:rsid w:val="00511CC9"/>
    <w:rsid w:val="00522EE2"/>
    <w:rsid w:val="00523C97"/>
    <w:rsid w:val="0052515C"/>
    <w:rsid w:val="00532185"/>
    <w:rsid w:val="005333EB"/>
    <w:rsid w:val="0054431B"/>
    <w:rsid w:val="005500A2"/>
    <w:rsid w:val="00555F3F"/>
    <w:rsid w:val="00556A02"/>
    <w:rsid w:val="00560F9D"/>
    <w:rsid w:val="005714C8"/>
    <w:rsid w:val="00571653"/>
    <w:rsid w:val="00576857"/>
    <w:rsid w:val="00580AEF"/>
    <w:rsid w:val="00583905"/>
    <w:rsid w:val="00586EA3"/>
    <w:rsid w:val="005A19B2"/>
    <w:rsid w:val="005A261C"/>
    <w:rsid w:val="005A53FF"/>
    <w:rsid w:val="005B4801"/>
    <w:rsid w:val="005C3F30"/>
    <w:rsid w:val="005D1C24"/>
    <w:rsid w:val="005D3EC0"/>
    <w:rsid w:val="005D48D6"/>
    <w:rsid w:val="005E42BC"/>
    <w:rsid w:val="005E70B4"/>
    <w:rsid w:val="005F3B8B"/>
    <w:rsid w:val="005F7EFA"/>
    <w:rsid w:val="00600924"/>
    <w:rsid w:val="00600DEA"/>
    <w:rsid w:val="00610EC7"/>
    <w:rsid w:val="00613A51"/>
    <w:rsid w:val="006148CE"/>
    <w:rsid w:val="00620465"/>
    <w:rsid w:val="00621FDA"/>
    <w:rsid w:val="00626054"/>
    <w:rsid w:val="00630AFD"/>
    <w:rsid w:val="006316ED"/>
    <w:rsid w:val="006360E4"/>
    <w:rsid w:val="00636B8F"/>
    <w:rsid w:val="00665D40"/>
    <w:rsid w:val="0066707F"/>
    <w:rsid w:val="00674BF5"/>
    <w:rsid w:val="00681360"/>
    <w:rsid w:val="00681DEF"/>
    <w:rsid w:val="00686180"/>
    <w:rsid w:val="0069046A"/>
    <w:rsid w:val="00690746"/>
    <w:rsid w:val="006915B2"/>
    <w:rsid w:val="00693CAC"/>
    <w:rsid w:val="006950C4"/>
    <w:rsid w:val="00695C3D"/>
    <w:rsid w:val="006A00FB"/>
    <w:rsid w:val="006A2AAD"/>
    <w:rsid w:val="006A7574"/>
    <w:rsid w:val="006B1FBB"/>
    <w:rsid w:val="006B4758"/>
    <w:rsid w:val="006C442C"/>
    <w:rsid w:val="006C5E0E"/>
    <w:rsid w:val="006C7FF3"/>
    <w:rsid w:val="006D1481"/>
    <w:rsid w:val="006D35AB"/>
    <w:rsid w:val="006D67F4"/>
    <w:rsid w:val="006E5D30"/>
    <w:rsid w:val="006E658A"/>
    <w:rsid w:val="006E7FB2"/>
    <w:rsid w:val="006F6F83"/>
    <w:rsid w:val="00701799"/>
    <w:rsid w:val="00706E05"/>
    <w:rsid w:val="007101E7"/>
    <w:rsid w:val="0072061E"/>
    <w:rsid w:val="00722795"/>
    <w:rsid w:val="007269C5"/>
    <w:rsid w:val="00731C3F"/>
    <w:rsid w:val="0073505E"/>
    <w:rsid w:val="00737674"/>
    <w:rsid w:val="00745615"/>
    <w:rsid w:val="00747552"/>
    <w:rsid w:val="00747F40"/>
    <w:rsid w:val="00752445"/>
    <w:rsid w:val="007525C1"/>
    <w:rsid w:val="00753C30"/>
    <w:rsid w:val="0075518C"/>
    <w:rsid w:val="00764AF6"/>
    <w:rsid w:val="00766EB8"/>
    <w:rsid w:val="007671D6"/>
    <w:rsid w:val="00774492"/>
    <w:rsid w:val="00774D94"/>
    <w:rsid w:val="0078182B"/>
    <w:rsid w:val="00785CBB"/>
    <w:rsid w:val="0078727A"/>
    <w:rsid w:val="00787CC3"/>
    <w:rsid w:val="00793562"/>
    <w:rsid w:val="00795DFF"/>
    <w:rsid w:val="007A00F3"/>
    <w:rsid w:val="007A71A5"/>
    <w:rsid w:val="007C37A2"/>
    <w:rsid w:val="007C49CB"/>
    <w:rsid w:val="007D011D"/>
    <w:rsid w:val="007D1CD2"/>
    <w:rsid w:val="007D3DFB"/>
    <w:rsid w:val="007D64EB"/>
    <w:rsid w:val="007D781B"/>
    <w:rsid w:val="007D78CF"/>
    <w:rsid w:val="007E34E0"/>
    <w:rsid w:val="007E38C0"/>
    <w:rsid w:val="007F099F"/>
    <w:rsid w:val="007F2BB1"/>
    <w:rsid w:val="008026FE"/>
    <w:rsid w:val="008057E5"/>
    <w:rsid w:val="00807632"/>
    <w:rsid w:val="008116FE"/>
    <w:rsid w:val="0081258A"/>
    <w:rsid w:val="00826938"/>
    <w:rsid w:val="00827725"/>
    <w:rsid w:val="008445EE"/>
    <w:rsid w:val="00846098"/>
    <w:rsid w:val="00847318"/>
    <w:rsid w:val="00847B13"/>
    <w:rsid w:val="008543AF"/>
    <w:rsid w:val="008604F4"/>
    <w:rsid w:val="00860AFC"/>
    <w:rsid w:val="00862A47"/>
    <w:rsid w:val="00874295"/>
    <w:rsid w:val="00884CF3"/>
    <w:rsid w:val="0089294C"/>
    <w:rsid w:val="0089357A"/>
    <w:rsid w:val="00896130"/>
    <w:rsid w:val="00897BE5"/>
    <w:rsid w:val="008A4939"/>
    <w:rsid w:val="008A4F38"/>
    <w:rsid w:val="008A7A62"/>
    <w:rsid w:val="008B2672"/>
    <w:rsid w:val="008B3C05"/>
    <w:rsid w:val="008B66C2"/>
    <w:rsid w:val="008B6F33"/>
    <w:rsid w:val="008C4160"/>
    <w:rsid w:val="008C6472"/>
    <w:rsid w:val="008C7122"/>
    <w:rsid w:val="008C7AE6"/>
    <w:rsid w:val="008D5FF5"/>
    <w:rsid w:val="008E1EDC"/>
    <w:rsid w:val="008E546B"/>
    <w:rsid w:val="008F2D38"/>
    <w:rsid w:val="008F7DB9"/>
    <w:rsid w:val="00901252"/>
    <w:rsid w:val="00906974"/>
    <w:rsid w:val="009125A6"/>
    <w:rsid w:val="00915E8E"/>
    <w:rsid w:val="00926B1E"/>
    <w:rsid w:val="00927D92"/>
    <w:rsid w:val="009327AB"/>
    <w:rsid w:val="00932A4A"/>
    <w:rsid w:val="009356BD"/>
    <w:rsid w:val="00951420"/>
    <w:rsid w:val="009549B4"/>
    <w:rsid w:val="00962876"/>
    <w:rsid w:val="00965D31"/>
    <w:rsid w:val="00972871"/>
    <w:rsid w:val="00974022"/>
    <w:rsid w:val="00985261"/>
    <w:rsid w:val="00990B26"/>
    <w:rsid w:val="00992D18"/>
    <w:rsid w:val="00992DC1"/>
    <w:rsid w:val="00993BE7"/>
    <w:rsid w:val="00996BA8"/>
    <w:rsid w:val="00996EF4"/>
    <w:rsid w:val="009B0593"/>
    <w:rsid w:val="009B21F4"/>
    <w:rsid w:val="009B6746"/>
    <w:rsid w:val="009C18DC"/>
    <w:rsid w:val="009C413A"/>
    <w:rsid w:val="009C5012"/>
    <w:rsid w:val="009C6408"/>
    <w:rsid w:val="009E23CE"/>
    <w:rsid w:val="009E4E85"/>
    <w:rsid w:val="009E74AB"/>
    <w:rsid w:val="009F1F03"/>
    <w:rsid w:val="009F4638"/>
    <w:rsid w:val="009F48BE"/>
    <w:rsid w:val="009F602D"/>
    <w:rsid w:val="00A01767"/>
    <w:rsid w:val="00A0266F"/>
    <w:rsid w:val="00A04A76"/>
    <w:rsid w:val="00A135A0"/>
    <w:rsid w:val="00A16596"/>
    <w:rsid w:val="00A210A5"/>
    <w:rsid w:val="00A217E4"/>
    <w:rsid w:val="00A320E0"/>
    <w:rsid w:val="00A332E7"/>
    <w:rsid w:val="00A3420C"/>
    <w:rsid w:val="00A41DB4"/>
    <w:rsid w:val="00A43800"/>
    <w:rsid w:val="00A46A17"/>
    <w:rsid w:val="00A4772F"/>
    <w:rsid w:val="00A57383"/>
    <w:rsid w:val="00A575F8"/>
    <w:rsid w:val="00A760F6"/>
    <w:rsid w:val="00A80353"/>
    <w:rsid w:val="00A820C2"/>
    <w:rsid w:val="00A9596A"/>
    <w:rsid w:val="00AA04CE"/>
    <w:rsid w:val="00AA0E49"/>
    <w:rsid w:val="00AA1CC7"/>
    <w:rsid w:val="00AB3E53"/>
    <w:rsid w:val="00AB4A4D"/>
    <w:rsid w:val="00AC19F0"/>
    <w:rsid w:val="00AC372D"/>
    <w:rsid w:val="00AD1902"/>
    <w:rsid w:val="00AD4A22"/>
    <w:rsid w:val="00AD4BF6"/>
    <w:rsid w:val="00AD6726"/>
    <w:rsid w:val="00AD7420"/>
    <w:rsid w:val="00AE220C"/>
    <w:rsid w:val="00AE2711"/>
    <w:rsid w:val="00AF65E9"/>
    <w:rsid w:val="00B026F8"/>
    <w:rsid w:val="00B02ECC"/>
    <w:rsid w:val="00B05157"/>
    <w:rsid w:val="00B10B51"/>
    <w:rsid w:val="00B1373E"/>
    <w:rsid w:val="00B14F71"/>
    <w:rsid w:val="00B156FD"/>
    <w:rsid w:val="00B26C29"/>
    <w:rsid w:val="00B32BE3"/>
    <w:rsid w:val="00B406CC"/>
    <w:rsid w:val="00B4415F"/>
    <w:rsid w:val="00B51A63"/>
    <w:rsid w:val="00B53E90"/>
    <w:rsid w:val="00B54EFB"/>
    <w:rsid w:val="00B56919"/>
    <w:rsid w:val="00B674B9"/>
    <w:rsid w:val="00B7378B"/>
    <w:rsid w:val="00B75851"/>
    <w:rsid w:val="00B777F7"/>
    <w:rsid w:val="00B914B3"/>
    <w:rsid w:val="00B96286"/>
    <w:rsid w:val="00BA2F48"/>
    <w:rsid w:val="00BA32E8"/>
    <w:rsid w:val="00BA6971"/>
    <w:rsid w:val="00BC079C"/>
    <w:rsid w:val="00BC20DF"/>
    <w:rsid w:val="00BC40CF"/>
    <w:rsid w:val="00BD3BE0"/>
    <w:rsid w:val="00BD458B"/>
    <w:rsid w:val="00BE09C4"/>
    <w:rsid w:val="00BE6A53"/>
    <w:rsid w:val="00BF0EFC"/>
    <w:rsid w:val="00BF1F72"/>
    <w:rsid w:val="00C04150"/>
    <w:rsid w:val="00C107BB"/>
    <w:rsid w:val="00C12D48"/>
    <w:rsid w:val="00C15659"/>
    <w:rsid w:val="00C2297A"/>
    <w:rsid w:val="00C24B52"/>
    <w:rsid w:val="00C25D7B"/>
    <w:rsid w:val="00C31DB1"/>
    <w:rsid w:val="00C46F67"/>
    <w:rsid w:val="00C5606D"/>
    <w:rsid w:val="00C57230"/>
    <w:rsid w:val="00C67A99"/>
    <w:rsid w:val="00C73D71"/>
    <w:rsid w:val="00C74248"/>
    <w:rsid w:val="00C74F57"/>
    <w:rsid w:val="00C76ED8"/>
    <w:rsid w:val="00C7751F"/>
    <w:rsid w:val="00C83764"/>
    <w:rsid w:val="00C84769"/>
    <w:rsid w:val="00CA11F8"/>
    <w:rsid w:val="00CA1AE1"/>
    <w:rsid w:val="00CA28EA"/>
    <w:rsid w:val="00CB34BD"/>
    <w:rsid w:val="00CB498F"/>
    <w:rsid w:val="00CB60EC"/>
    <w:rsid w:val="00CC1CC7"/>
    <w:rsid w:val="00CC3461"/>
    <w:rsid w:val="00CD1264"/>
    <w:rsid w:val="00CD20A6"/>
    <w:rsid w:val="00CD4A0B"/>
    <w:rsid w:val="00CD4D46"/>
    <w:rsid w:val="00CF017B"/>
    <w:rsid w:val="00CF0B41"/>
    <w:rsid w:val="00CF3655"/>
    <w:rsid w:val="00CF738D"/>
    <w:rsid w:val="00D00640"/>
    <w:rsid w:val="00D07B5D"/>
    <w:rsid w:val="00D07C4A"/>
    <w:rsid w:val="00D11A22"/>
    <w:rsid w:val="00D14635"/>
    <w:rsid w:val="00D16AAA"/>
    <w:rsid w:val="00D2091A"/>
    <w:rsid w:val="00D22B19"/>
    <w:rsid w:val="00D23378"/>
    <w:rsid w:val="00D240A6"/>
    <w:rsid w:val="00D2738B"/>
    <w:rsid w:val="00D34A65"/>
    <w:rsid w:val="00D500FF"/>
    <w:rsid w:val="00D50D12"/>
    <w:rsid w:val="00D51E6C"/>
    <w:rsid w:val="00D536AC"/>
    <w:rsid w:val="00D7244C"/>
    <w:rsid w:val="00D72CE0"/>
    <w:rsid w:val="00D81A99"/>
    <w:rsid w:val="00D82106"/>
    <w:rsid w:val="00D85A2B"/>
    <w:rsid w:val="00D867E2"/>
    <w:rsid w:val="00D93819"/>
    <w:rsid w:val="00D942BE"/>
    <w:rsid w:val="00D9518E"/>
    <w:rsid w:val="00D95F68"/>
    <w:rsid w:val="00D96413"/>
    <w:rsid w:val="00DB3876"/>
    <w:rsid w:val="00DB6214"/>
    <w:rsid w:val="00DB63B4"/>
    <w:rsid w:val="00DC0A08"/>
    <w:rsid w:val="00DC2FB9"/>
    <w:rsid w:val="00DC5D59"/>
    <w:rsid w:val="00DD0DF1"/>
    <w:rsid w:val="00DD27B1"/>
    <w:rsid w:val="00DD4CB9"/>
    <w:rsid w:val="00DD5512"/>
    <w:rsid w:val="00DE0116"/>
    <w:rsid w:val="00DE3AD1"/>
    <w:rsid w:val="00DE42C7"/>
    <w:rsid w:val="00DE54BA"/>
    <w:rsid w:val="00DE7D3A"/>
    <w:rsid w:val="00DF2094"/>
    <w:rsid w:val="00DF3E5E"/>
    <w:rsid w:val="00E10734"/>
    <w:rsid w:val="00E144BA"/>
    <w:rsid w:val="00E22A9A"/>
    <w:rsid w:val="00E27552"/>
    <w:rsid w:val="00E3007C"/>
    <w:rsid w:val="00E30C20"/>
    <w:rsid w:val="00E406CC"/>
    <w:rsid w:val="00E40FA1"/>
    <w:rsid w:val="00E452E8"/>
    <w:rsid w:val="00E50B67"/>
    <w:rsid w:val="00E51777"/>
    <w:rsid w:val="00E537FB"/>
    <w:rsid w:val="00E55C9C"/>
    <w:rsid w:val="00E618D3"/>
    <w:rsid w:val="00E62719"/>
    <w:rsid w:val="00E661DF"/>
    <w:rsid w:val="00E67C95"/>
    <w:rsid w:val="00E768B9"/>
    <w:rsid w:val="00E77E50"/>
    <w:rsid w:val="00E828C7"/>
    <w:rsid w:val="00E838F7"/>
    <w:rsid w:val="00E85E64"/>
    <w:rsid w:val="00E92D4B"/>
    <w:rsid w:val="00E978AC"/>
    <w:rsid w:val="00EA6551"/>
    <w:rsid w:val="00EB0179"/>
    <w:rsid w:val="00EB3047"/>
    <w:rsid w:val="00EB55AA"/>
    <w:rsid w:val="00EB7985"/>
    <w:rsid w:val="00EC05FD"/>
    <w:rsid w:val="00EC0A0E"/>
    <w:rsid w:val="00EC5456"/>
    <w:rsid w:val="00EC60D1"/>
    <w:rsid w:val="00ED0257"/>
    <w:rsid w:val="00ED3FAE"/>
    <w:rsid w:val="00ED4AE7"/>
    <w:rsid w:val="00ED7561"/>
    <w:rsid w:val="00EE110C"/>
    <w:rsid w:val="00EE4300"/>
    <w:rsid w:val="00EF3391"/>
    <w:rsid w:val="00EF40E0"/>
    <w:rsid w:val="00EF5C76"/>
    <w:rsid w:val="00EF6C74"/>
    <w:rsid w:val="00F020A3"/>
    <w:rsid w:val="00F113C0"/>
    <w:rsid w:val="00F15D05"/>
    <w:rsid w:val="00F17C69"/>
    <w:rsid w:val="00F25213"/>
    <w:rsid w:val="00F2585E"/>
    <w:rsid w:val="00F30367"/>
    <w:rsid w:val="00F41CFA"/>
    <w:rsid w:val="00F454B1"/>
    <w:rsid w:val="00F50689"/>
    <w:rsid w:val="00F53B5A"/>
    <w:rsid w:val="00F65E54"/>
    <w:rsid w:val="00F67943"/>
    <w:rsid w:val="00F736D8"/>
    <w:rsid w:val="00F834B3"/>
    <w:rsid w:val="00F85F87"/>
    <w:rsid w:val="00F865C9"/>
    <w:rsid w:val="00F90B5B"/>
    <w:rsid w:val="00F91053"/>
    <w:rsid w:val="00FA01C6"/>
    <w:rsid w:val="00FA1DB9"/>
    <w:rsid w:val="00FA5942"/>
    <w:rsid w:val="00FB0A12"/>
    <w:rsid w:val="00FB2808"/>
    <w:rsid w:val="00FB2AD2"/>
    <w:rsid w:val="00FB34B4"/>
    <w:rsid w:val="00FB6BE8"/>
    <w:rsid w:val="00FC415D"/>
    <w:rsid w:val="00FC5DDF"/>
    <w:rsid w:val="00FD4A6D"/>
    <w:rsid w:val="00FD7611"/>
    <w:rsid w:val="00FE267A"/>
    <w:rsid w:val="00FF3329"/>
    <w:rsid w:val="00FF7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353"/>
    <w:pPr>
      <w:suppressAutoHyphens/>
    </w:pPr>
    <w:rPr>
      <w:rFonts w:ascii="Arial Narrow" w:hAnsi="Arial Narrow"/>
      <w:sz w:val="24"/>
      <w:lang w:eastAsia="ar-SA"/>
    </w:rPr>
  </w:style>
  <w:style w:type="paragraph" w:styleId="Heading1">
    <w:name w:val="heading 1"/>
    <w:basedOn w:val="Normal"/>
    <w:next w:val="Normal"/>
    <w:qFormat/>
    <w:rsid w:val="00A80353"/>
    <w:pPr>
      <w:keepNext/>
      <w:tabs>
        <w:tab w:val="num" w:pos="0"/>
      </w:tabs>
      <w:jc w:val="both"/>
      <w:outlineLvl w:val="0"/>
    </w:pPr>
    <w:rPr>
      <w:rFonts w:ascii="Times New Roman" w:hAnsi="Times New Roman"/>
      <w:b/>
    </w:rPr>
  </w:style>
  <w:style w:type="paragraph" w:styleId="Heading2">
    <w:name w:val="heading 2"/>
    <w:basedOn w:val="Normal"/>
    <w:next w:val="Normal"/>
    <w:link w:val="Heading2Char"/>
    <w:qFormat/>
    <w:rsid w:val="00A80353"/>
    <w:pPr>
      <w:keepNext/>
      <w:numPr>
        <w:ilvl w:val="1"/>
        <w:numId w:val="1"/>
      </w:numPr>
      <w:outlineLvl w:val="1"/>
    </w:pPr>
    <w:rPr>
      <w:rFonts w:ascii="Times New Roman" w:hAnsi="Times New Roman"/>
      <w:b/>
    </w:rPr>
  </w:style>
  <w:style w:type="paragraph" w:styleId="Heading3">
    <w:name w:val="heading 3"/>
    <w:basedOn w:val="Normal"/>
    <w:next w:val="Normal"/>
    <w:qFormat/>
    <w:rsid w:val="00A80353"/>
    <w:pPr>
      <w:keepNext/>
      <w:tabs>
        <w:tab w:val="num" w:pos="0"/>
      </w:tabs>
      <w:ind w:left="567"/>
      <w:outlineLvl w:val="2"/>
    </w:pPr>
    <w:rPr>
      <w:rFonts w:ascii="Times New Roman" w:hAnsi="Times New Roman"/>
    </w:rPr>
  </w:style>
  <w:style w:type="paragraph" w:styleId="Heading4">
    <w:name w:val="heading 4"/>
    <w:basedOn w:val="Normal"/>
    <w:next w:val="Normal"/>
    <w:qFormat/>
    <w:rsid w:val="00A80353"/>
    <w:pPr>
      <w:keepNext/>
      <w:tabs>
        <w:tab w:val="num" w:pos="0"/>
        <w:tab w:val="left" w:pos="1817"/>
      </w:tabs>
      <w:outlineLvl w:val="3"/>
    </w:pPr>
    <w:rPr>
      <w:rFonts w:ascii="Times New Roman" w:hAnsi="Times New Roman"/>
      <w:b/>
      <w:sz w:val="22"/>
    </w:rPr>
  </w:style>
  <w:style w:type="paragraph" w:styleId="Heading5">
    <w:name w:val="heading 5"/>
    <w:basedOn w:val="Normal"/>
    <w:next w:val="Normal"/>
    <w:qFormat/>
    <w:rsid w:val="00A80353"/>
    <w:pPr>
      <w:keepNext/>
      <w:tabs>
        <w:tab w:val="num" w:pos="0"/>
        <w:tab w:val="left" w:pos="3600"/>
        <w:tab w:val="left" w:pos="3870"/>
        <w:tab w:val="left" w:pos="3960"/>
        <w:tab w:val="left" w:pos="4050"/>
      </w:tabs>
      <w:ind w:left="1260"/>
      <w:outlineLvl w:val="4"/>
    </w:pPr>
    <w:rPr>
      <w:rFonts w:ascii="Times New Roman" w:hAnsi="Times New Roman"/>
    </w:rPr>
  </w:style>
  <w:style w:type="paragraph" w:styleId="Heading6">
    <w:name w:val="heading 6"/>
    <w:basedOn w:val="Normal"/>
    <w:next w:val="Normal"/>
    <w:qFormat/>
    <w:rsid w:val="00A80353"/>
    <w:pPr>
      <w:keepNext/>
      <w:tabs>
        <w:tab w:val="num" w:pos="0"/>
      </w:tabs>
      <w:ind w:left="270"/>
      <w:jc w:val="both"/>
      <w:outlineLvl w:val="5"/>
    </w:pPr>
    <w:rPr>
      <w:rFonts w:ascii="Arial" w:hAnsi="Arial" w:cs="Arial"/>
      <w:b/>
      <w:sz w:val="20"/>
      <w:u w:val="single"/>
    </w:rPr>
  </w:style>
  <w:style w:type="paragraph" w:styleId="Heading7">
    <w:name w:val="heading 7"/>
    <w:basedOn w:val="Normal"/>
    <w:next w:val="Normal"/>
    <w:qFormat/>
    <w:rsid w:val="00A80353"/>
    <w:pPr>
      <w:keepNext/>
      <w:tabs>
        <w:tab w:val="num" w:pos="0"/>
      </w:tabs>
      <w:ind w:left="1260"/>
      <w:outlineLvl w:val="6"/>
    </w:pPr>
    <w:rPr>
      <w:rFonts w:ascii="Bookman Old Style" w:hAnsi="Bookman Old Style"/>
    </w:rPr>
  </w:style>
  <w:style w:type="paragraph" w:styleId="Heading8">
    <w:name w:val="heading 8"/>
    <w:basedOn w:val="Normal"/>
    <w:next w:val="Normal"/>
    <w:qFormat/>
    <w:rsid w:val="00A80353"/>
    <w:pPr>
      <w:keepNext/>
      <w:tabs>
        <w:tab w:val="num" w:pos="0"/>
      </w:tabs>
      <w:outlineLvl w:val="7"/>
    </w:pPr>
    <w:rPr>
      <w:rFonts w:ascii="Arial" w:hAnsi="Arial" w:cs="Arial"/>
      <w:b/>
      <w:sz w:val="20"/>
      <w:u w:val="single"/>
    </w:rPr>
  </w:style>
  <w:style w:type="paragraph" w:styleId="Heading9">
    <w:name w:val="heading 9"/>
    <w:basedOn w:val="Normal"/>
    <w:next w:val="Normal"/>
    <w:qFormat/>
    <w:rsid w:val="00A80353"/>
    <w:pPr>
      <w:keepNext/>
      <w:tabs>
        <w:tab w:val="num" w:pos="0"/>
      </w:tabs>
      <w:ind w:left="7920"/>
      <w:jc w:val="both"/>
      <w:outlineLvl w:val="8"/>
    </w:pPr>
    <w:rPr>
      <w:rFonts w:ascii="Arial" w:hAnsi="Arial" w:cs="Arial"/>
      <w:b/>
      <w:bCs/>
      <w:sz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A80353"/>
    <w:rPr>
      <w:rFonts w:ascii="Symbol" w:hAnsi="Symbol"/>
    </w:rPr>
  </w:style>
  <w:style w:type="character" w:customStyle="1" w:styleId="WW8Num4z0">
    <w:name w:val="WW8Num4z0"/>
    <w:rsid w:val="00A80353"/>
    <w:rPr>
      <w:rFonts w:ascii="Wingdings" w:hAnsi="Wingdings"/>
    </w:rPr>
  </w:style>
  <w:style w:type="character" w:customStyle="1" w:styleId="WW8Num5z0">
    <w:name w:val="WW8Num5z0"/>
    <w:rsid w:val="00A80353"/>
    <w:rPr>
      <w:rFonts w:ascii="Symbol" w:hAnsi="Symbol"/>
    </w:rPr>
  </w:style>
  <w:style w:type="character" w:customStyle="1" w:styleId="WW8Num6z0">
    <w:name w:val="WW8Num6z0"/>
    <w:rsid w:val="00A80353"/>
    <w:rPr>
      <w:rFonts w:ascii="Symbol" w:hAnsi="Symbol"/>
      <w:color w:val="auto"/>
    </w:rPr>
  </w:style>
  <w:style w:type="character" w:customStyle="1" w:styleId="WW8Num7z0">
    <w:name w:val="WW8Num7z0"/>
    <w:rsid w:val="00A80353"/>
    <w:rPr>
      <w:rFonts w:ascii="Wingdings" w:hAnsi="Wingdings"/>
    </w:rPr>
  </w:style>
  <w:style w:type="character" w:customStyle="1" w:styleId="WW8Num9z0">
    <w:name w:val="WW8Num9z0"/>
    <w:rsid w:val="00A80353"/>
    <w:rPr>
      <w:rFonts w:ascii="Symbol" w:hAnsi="Symbol"/>
    </w:rPr>
  </w:style>
  <w:style w:type="character" w:customStyle="1" w:styleId="Absatz-Standardschriftart">
    <w:name w:val="Absatz-Standardschriftart"/>
    <w:rsid w:val="00A80353"/>
  </w:style>
  <w:style w:type="character" w:customStyle="1" w:styleId="WW8Num2z0">
    <w:name w:val="WW8Num2z0"/>
    <w:rsid w:val="00A80353"/>
    <w:rPr>
      <w:rFonts w:ascii="Symbol" w:hAnsi="Symbol"/>
    </w:rPr>
  </w:style>
  <w:style w:type="character" w:customStyle="1" w:styleId="WW8Num8z0">
    <w:name w:val="WW8Num8z0"/>
    <w:rsid w:val="00A80353"/>
    <w:rPr>
      <w:rFonts w:ascii="Symbol" w:hAnsi="Symbol"/>
      <w:color w:val="auto"/>
    </w:rPr>
  </w:style>
  <w:style w:type="character" w:customStyle="1" w:styleId="WW8Num10z0">
    <w:name w:val="WW8Num10z0"/>
    <w:rsid w:val="00A80353"/>
    <w:rPr>
      <w:rFonts w:ascii="Wingdings" w:hAnsi="Wingdings"/>
    </w:rPr>
  </w:style>
  <w:style w:type="character" w:customStyle="1" w:styleId="WW8Num10z1">
    <w:name w:val="WW8Num10z1"/>
    <w:rsid w:val="00A80353"/>
    <w:rPr>
      <w:rFonts w:ascii="Courier New" w:hAnsi="Courier New" w:cs="Courier New"/>
    </w:rPr>
  </w:style>
  <w:style w:type="character" w:customStyle="1" w:styleId="WW8Num10z3">
    <w:name w:val="WW8Num10z3"/>
    <w:rsid w:val="00A80353"/>
    <w:rPr>
      <w:rFonts w:ascii="Symbol" w:hAnsi="Symbol"/>
    </w:rPr>
  </w:style>
  <w:style w:type="character" w:customStyle="1" w:styleId="WW8Num11z0">
    <w:name w:val="WW8Num11z0"/>
    <w:rsid w:val="00A80353"/>
    <w:rPr>
      <w:rFonts w:ascii="Wingdings" w:hAnsi="Wingdings"/>
    </w:rPr>
  </w:style>
  <w:style w:type="character" w:customStyle="1" w:styleId="WW8Num11z1">
    <w:name w:val="WW8Num11z1"/>
    <w:rsid w:val="00A80353"/>
    <w:rPr>
      <w:rFonts w:ascii="Courier New" w:hAnsi="Courier New" w:cs="Courier New"/>
    </w:rPr>
  </w:style>
  <w:style w:type="character" w:customStyle="1" w:styleId="WW8Num11z3">
    <w:name w:val="WW8Num11z3"/>
    <w:rsid w:val="00A80353"/>
    <w:rPr>
      <w:rFonts w:ascii="Symbol" w:hAnsi="Symbol"/>
    </w:rPr>
  </w:style>
  <w:style w:type="character" w:customStyle="1" w:styleId="WW8Num13z0">
    <w:name w:val="WW8Num13z0"/>
    <w:rsid w:val="00A80353"/>
    <w:rPr>
      <w:rFonts w:ascii="Wingdings" w:hAnsi="Wingdings"/>
    </w:rPr>
  </w:style>
  <w:style w:type="character" w:customStyle="1" w:styleId="WW8Num14z0">
    <w:name w:val="WW8Num14z0"/>
    <w:rsid w:val="00A80353"/>
    <w:rPr>
      <w:rFonts w:ascii="Symbol" w:hAnsi="Symbol"/>
      <w:color w:val="auto"/>
    </w:rPr>
  </w:style>
  <w:style w:type="character" w:customStyle="1" w:styleId="WW8Num14z1">
    <w:name w:val="WW8Num14z1"/>
    <w:rsid w:val="00A80353"/>
    <w:rPr>
      <w:rFonts w:ascii="Courier New" w:hAnsi="Courier New"/>
    </w:rPr>
  </w:style>
  <w:style w:type="character" w:customStyle="1" w:styleId="WW8Num14z2">
    <w:name w:val="WW8Num14z2"/>
    <w:rsid w:val="00A80353"/>
    <w:rPr>
      <w:rFonts w:ascii="Wingdings" w:hAnsi="Wingdings"/>
    </w:rPr>
  </w:style>
  <w:style w:type="character" w:customStyle="1" w:styleId="WW8Num14z3">
    <w:name w:val="WW8Num14z3"/>
    <w:rsid w:val="00A80353"/>
    <w:rPr>
      <w:rFonts w:ascii="Symbol" w:hAnsi="Symbol"/>
    </w:rPr>
  </w:style>
  <w:style w:type="character" w:customStyle="1" w:styleId="WW8Num15z0">
    <w:name w:val="WW8Num15z0"/>
    <w:rsid w:val="00A80353"/>
    <w:rPr>
      <w:rFonts w:ascii="Symbol" w:hAnsi="Symbol"/>
    </w:rPr>
  </w:style>
  <w:style w:type="character" w:customStyle="1" w:styleId="WW8Num15z1">
    <w:name w:val="WW8Num15z1"/>
    <w:rsid w:val="00A80353"/>
    <w:rPr>
      <w:rFonts w:ascii="Courier New" w:hAnsi="Courier New" w:cs="Courier New"/>
    </w:rPr>
  </w:style>
  <w:style w:type="character" w:customStyle="1" w:styleId="WW8Num15z3">
    <w:name w:val="WW8Num15z3"/>
    <w:rsid w:val="00A80353"/>
    <w:rPr>
      <w:rFonts w:ascii="Symbol" w:hAnsi="Symbol"/>
    </w:rPr>
  </w:style>
  <w:style w:type="character" w:customStyle="1" w:styleId="WW8Num16z0">
    <w:name w:val="WW8Num16z0"/>
    <w:rsid w:val="00A80353"/>
    <w:rPr>
      <w:rFonts w:ascii="Symbol" w:hAnsi="Symbol"/>
      <w:sz w:val="16"/>
      <w:szCs w:val="16"/>
    </w:rPr>
  </w:style>
  <w:style w:type="character" w:customStyle="1" w:styleId="WW-Absatz-Standardschriftart">
    <w:name w:val="WW-Absatz-Standardschriftart"/>
    <w:rsid w:val="00A80353"/>
  </w:style>
  <w:style w:type="character" w:customStyle="1" w:styleId="WW8Num1z0">
    <w:name w:val="WW8Num1z0"/>
    <w:rsid w:val="00A80353"/>
    <w:rPr>
      <w:rFonts w:ascii="Wingdings" w:hAnsi="Wingdings"/>
    </w:rPr>
  </w:style>
  <w:style w:type="character" w:customStyle="1" w:styleId="WW8Num2z1">
    <w:name w:val="WW8Num2z1"/>
    <w:rsid w:val="00A80353"/>
    <w:rPr>
      <w:rFonts w:ascii="Courier New" w:hAnsi="Courier New"/>
    </w:rPr>
  </w:style>
  <w:style w:type="character" w:customStyle="1" w:styleId="WW8Num2z2">
    <w:name w:val="WW8Num2z2"/>
    <w:rsid w:val="00A80353"/>
    <w:rPr>
      <w:rFonts w:ascii="Wingdings" w:hAnsi="Wingdings"/>
    </w:rPr>
  </w:style>
  <w:style w:type="character" w:customStyle="1" w:styleId="WW8Num3z1">
    <w:name w:val="WW8Num3z1"/>
    <w:rsid w:val="00A80353"/>
    <w:rPr>
      <w:rFonts w:ascii="Courier New" w:hAnsi="Courier New"/>
    </w:rPr>
  </w:style>
  <w:style w:type="character" w:customStyle="1" w:styleId="WW8Num3z2">
    <w:name w:val="WW8Num3z2"/>
    <w:rsid w:val="00A80353"/>
    <w:rPr>
      <w:rFonts w:ascii="Wingdings" w:hAnsi="Wingdings"/>
    </w:rPr>
  </w:style>
  <w:style w:type="character" w:customStyle="1" w:styleId="WW8Num4z1">
    <w:name w:val="WW8Num4z1"/>
    <w:rsid w:val="00A80353"/>
    <w:rPr>
      <w:rFonts w:ascii="Courier New" w:hAnsi="Courier New" w:cs="Courier New"/>
    </w:rPr>
  </w:style>
  <w:style w:type="character" w:customStyle="1" w:styleId="WW8Num4z3">
    <w:name w:val="WW8Num4z3"/>
    <w:rsid w:val="00A80353"/>
    <w:rPr>
      <w:rFonts w:ascii="Symbol" w:hAnsi="Symbol"/>
    </w:rPr>
  </w:style>
  <w:style w:type="character" w:customStyle="1" w:styleId="WW8Num5z1">
    <w:name w:val="WW8Num5z1"/>
    <w:rsid w:val="00A80353"/>
    <w:rPr>
      <w:rFonts w:ascii="Courier New" w:hAnsi="Courier New" w:cs="Courier New"/>
    </w:rPr>
  </w:style>
  <w:style w:type="character" w:customStyle="1" w:styleId="WW8Num5z2">
    <w:name w:val="WW8Num5z2"/>
    <w:rsid w:val="00A80353"/>
    <w:rPr>
      <w:rFonts w:ascii="Wingdings" w:hAnsi="Wingdings"/>
    </w:rPr>
  </w:style>
  <w:style w:type="character" w:customStyle="1" w:styleId="WW8Num6z1">
    <w:name w:val="WW8Num6z1"/>
    <w:rsid w:val="00A80353"/>
    <w:rPr>
      <w:rFonts w:ascii="Courier New" w:hAnsi="Courier New" w:cs="Courier New"/>
    </w:rPr>
  </w:style>
  <w:style w:type="character" w:customStyle="1" w:styleId="WW8Num6z2">
    <w:name w:val="WW8Num6z2"/>
    <w:rsid w:val="00A80353"/>
    <w:rPr>
      <w:rFonts w:ascii="Wingdings" w:hAnsi="Wingdings"/>
    </w:rPr>
  </w:style>
  <w:style w:type="character" w:customStyle="1" w:styleId="WW8Num6z3">
    <w:name w:val="WW8Num6z3"/>
    <w:rsid w:val="00A80353"/>
    <w:rPr>
      <w:rFonts w:ascii="Symbol" w:hAnsi="Symbol"/>
    </w:rPr>
  </w:style>
  <w:style w:type="character" w:customStyle="1" w:styleId="WW8Num7z1">
    <w:name w:val="WW8Num7z1"/>
    <w:rsid w:val="00A80353"/>
    <w:rPr>
      <w:rFonts w:ascii="Courier New" w:hAnsi="Courier New" w:cs="Courier New"/>
    </w:rPr>
  </w:style>
  <w:style w:type="character" w:customStyle="1" w:styleId="WW8Num7z3">
    <w:name w:val="WW8Num7z3"/>
    <w:rsid w:val="00A80353"/>
    <w:rPr>
      <w:rFonts w:ascii="Symbol" w:hAnsi="Symbol"/>
    </w:rPr>
  </w:style>
  <w:style w:type="character" w:customStyle="1" w:styleId="WW8Num8z1">
    <w:name w:val="WW8Num8z1"/>
    <w:rsid w:val="00A80353"/>
    <w:rPr>
      <w:rFonts w:ascii="Courier New" w:hAnsi="Courier New" w:cs="Courier New"/>
    </w:rPr>
  </w:style>
  <w:style w:type="character" w:customStyle="1" w:styleId="WW8Num8z2">
    <w:name w:val="WW8Num8z2"/>
    <w:rsid w:val="00A80353"/>
    <w:rPr>
      <w:rFonts w:ascii="Wingdings" w:hAnsi="Wingdings"/>
    </w:rPr>
  </w:style>
  <w:style w:type="character" w:customStyle="1" w:styleId="WW8Num8z3">
    <w:name w:val="WW8Num8z3"/>
    <w:rsid w:val="00A80353"/>
    <w:rPr>
      <w:rFonts w:ascii="Symbol" w:hAnsi="Symbol"/>
    </w:rPr>
  </w:style>
  <w:style w:type="character" w:customStyle="1" w:styleId="WW8Num12z0">
    <w:name w:val="WW8Num12z0"/>
    <w:rsid w:val="00A80353"/>
    <w:rPr>
      <w:rFonts w:ascii="Wingdings" w:hAnsi="Wingdings"/>
    </w:rPr>
  </w:style>
  <w:style w:type="character" w:customStyle="1" w:styleId="WW8Num12z1">
    <w:name w:val="WW8Num12z1"/>
    <w:rsid w:val="00A80353"/>
    <w:rPr>
      <w:rFonts w:ascii="Courier New" w:hAnsi="Courier New" w:cs="Courier New"/>
    </w:rPr>
  </w:style>
  <w:style w:type="character" w:customStyle="1" w:styleId="WW8Num12z3">
    <w:name w:val="WW8Num12z3"/>
    <w:rsid w:val="00A80353"/>
    <w:rPr>
      <w:rFonts w:ascii="Symbol" w:hAnsi="Symbol"/>
    </w:rPr>
  </w:style>
  <w:style w:type="character" w:customStyle="1" w:styleId="WW8Num13z1">
    <w:name w:val="WW8Num13z1"/>
    <w:rsid w:val="00A80353"/>
    <w:rPr>
      <w:rFonts w:ascii="Courier New" w:hAnsi="Courier New" w:cs="Courier New"/>
    </w:rPr>
  </w:style>
  <w:style w:type="character" w:customStyle="1" w:styleId="WW8Num13z3">
    <w:name w:val="WW8Num13z3"/>
    <w:rsid w:val="00A80353"/>
    <w:rPr>
      <w:rFonts w:ascii="Symbol" w:hAnsi="Symbol"/>
    </w:rPr>
  </w:style>
  <w:style w:type="character" w:customStyle="1" w:styleId="WW8Num15z2">
    <w:name w:val="WW8Num15z2"/>
    <w:rsid w:val="00A80353"/>
    <w:rPr>
      <w:rFonts w:ascii="Wingdings" w:hAnsi="Wingdings"/>
    </w:rPr>
  </w:style>
  <w:style w:type="character" w:customStyle="1" w:styleId="WW8Num16z1">
    <w:name w:val="WW8Num16z1"/>
    <w:rsid w:val="00A80353"/>
    <w:rPr>
      <w:rFonts w:ascii="Courier New" w:hAnsi="Courier New"/>
    </w:rPr>
  </w:style>
  <w:style w:type="character" w:customStyle="1" w:styleId="WW8Num16z2">
    <w:name w:val="WW8Num16z2"/>
    <w:rsid w:val="00A80353"/>
    <w:rPr>
      <w:rFonts w:ascii="Wingdings" w:hAnsi="Wingdings"/>
    </w:rPr>
  </w:style>
  <w:style w:type="character" w:customStyle="1" w:styleId="WW8Num16z3">
    <w:name w:val="WW8Num16z3"/>
    <w:rsid w:val="00A80353"/>
    <w:rPr>
      <w:rFonts w:ascii="Symbol" w:hAnsi="Symbol"/>
    </w:rPr>
  </w:style>
  <w:style w:type="character" w:customStyle="1" w:styleId="WW8Num17z0">
    <w:name w:val="WW8Num17z0"/>
    <w:rsid w:val="00A80353"/>
    <w:rPr>
      <w:rFonts w:ascii="Wingdings" w:hAnsi="Wingdings"/>
    </w:rPr>
  </w:style>
  <w:style w:type="character" w:customStyle="1" w:styleId="WW8Num17z1">
    <w:name w:val="WW8Num17z1"/>
    <w:rsid w:val="00A80353"/>
    <w:rPr>
      <w:rFonts w:ascii="Courier New" w:hAnsi="Courier New" w:cs="Courier New"/>
    </w:rPr>
  </w:style>
  <w:style w:type="character" w:customStyle="1" w:styleId="WW8Num17z3">
    <w:name w:val="WW8Num17z3"/>
    <w:rsid w:val="00A80353"/>
    <w:rPr>
      <w:rFonts w:ascii="Symbol" w:hAnsi="Symbol"/>
    </w:rPr>
  </w:style>
  <w:style w:type="character" w:customStyle="1" w:styleId="WW8Num18z0">
    <w:name w:val="WW8Num18z0"/>
    <w:rsid w:val="00A80353"/>
    <w:rPr>
      <w:rFonts w:ascii="Wingdings" w:hAnsi="Wingdings"/>
    </w:rPr>
  </w:style>
  <w:style w:type="character" w:customStyle="1" w:styleId="WW8Num18z1">
    <w:name w:val="WW8Num18z1"/>
    <w:rsid w:val="00A80353"/>
    <w:rPr>
      <w:rFonts w:ascii="Courier New" w:hAnsi="Courier New" w:cs="Courier New"/>
    </w:rPr>
  </w:style>
  <w:style w:type="character" w:customStyle="1" w:styleId="WW8Num18z3">
    <w:name w:val="WW8Num18z3"/>
    <w:rsid w:val="00A80353"/>
    <w:rPr>
      <w:rFonts w:ascii="Symbol" w:hAnsi="Symbol"/>
    </w:rPr>
  </w:style>
  <w:style w:type="character" w:customStyle="1" w:styleId="WW8Num19z0">
    <w:name w:val="WW8Num19z0"/>
    <w:rsid w:val="00A80353"/>
    <w:rPr>
      <w:rFonts w:ascii="Wingdings" w:hAnsi="Wingdings"/>
    </w:rPr>
  </w:style>
  <w:style w:type="character" w:customStyle="1" w:styleId="WW8Num19z1">
    <w:name w:val="WW8Num19z1"/>
    <w:rsid w:val="00A80353"/>
    <w:rPr>
      <w:rFonts w:ascii="Courier New" w:hAnsi="Courier New" w:cs="Courier New"/>
    </w:rPr>
  </w:style>
  <w:style w:type="character" w:customStyle="1" w:styleId="WW8Num19z3">
    <w:name w:val="WW8Num19z3"/>
    <w:rsid w:val="00A80353"/>
    <w:rPr>
      <w:rFonts w:ascii="Symbol" w:hAnsi="Symbol"/>
    </w:rPr>
  </w:style>
  <w:style w:type="character" w:customStyle="1" w:styleId="WW8Num20z0">
    <w:name w:val="WW8Num20z0"/>
    <w:rsid w:val="00A80353"/>
    <w:rPr>
      <w:rFonts w:ascii="Symbol" w:hAnsi="Symbol"/>
      <w:color w:val="auto"/>
    </w:rPr>
  </w:style>
  <w:style w:type="character" w:customStyle="1" w:styleId="WW8Num20z2">
    <w:name w:val="WW8Num20z2"/>
    <w:rsid w:val="00A80353"/>
    <w:rPr>
      <w:rFonts w:ascii="Wingdings" w:hAnsi="Wingdings"/>
    </w:rPr>
  </w:style>
  <w:style w:type="character" w:customStyle="1" w:styleId="WW8Num20z3">
    <w:name w:val="WW8Num20z3"/>
    <w:rsid w:val="00A80353"/>
    <w:rPr>
      <w:rFonts w:ascii="Symbol" w:hAnsi="Symbol"/>
    </w:rPr>
  </w:style>
  <w:style w:type="character" w:customStyle="1" w:styleId="WW8Num20z4">
    <w:name w:val="WW8Num20z4"/>
    <w:rsid w:val="00A80353"/>
    <w:rPr>
      <w:rFonts w:ascii="Courier New" w:hAnsi="Courier New" w:cs="Courier New"/>
    </w:rPr>
  </w:style>
  <w:style w:type="character" w:customStyle="1" w:styleId="WW8Num21z0">
    <w:name w:val="WW8Num21z0"/>
    <w:rsid w:val="00A80353"/>
    <w:rPr>
      <w:rFonts w:ascii="Symbol" w:hAnsi="Symbol"/>
      <w:color w:val="auto"/>
    </w:rPr>
  </w:style>
  <w:style w:type="character" w:customStyle="1" w:styleId="WW8Num21z1">
    <w:name w:val="WW8Num21z1"/>
    <w:rsid w:val="00A80353"/>
    <w:rPr>
      <w:rFonts w:ascii="Courier New" w:hAnsi="Courier New" w:cs="Courier New"/>
    </w:rPr>
  </w:style>
  <w:style w:type="character" w:customStyle="1" w:styleId="WW8Num21z2">
    <w:name w:val="WW8Num21z2"/>
    <w:rsid w:val="00A80353"/>
    <w:rPr>
      <w:rFonts w:ascii="Wingdings" w:hAnsi="Wingdings"/>
    </w:rPr>
  </w:style>
  <w:style w:type="character" w:customStyle="1" w:styleId="WW8Num21z3">
    <w:name w:val="WW8Num21z3"/>
    <w:rsid w:val="00A80353"/>
    <w:rPr>
      <w:rFonts w:ascii="Symbol" w:hAnsi="Symbol"/>
    </w:rPr>
  </w:style>
  <w:style w:type="character" w:customStyle="1" w:styleId="WW8Num22z0">
    <w:name w:val="WW8Num22z0"/>
    <w:rsid w:val="00A80353"/>
    <w:rPr>
      <w:rFonts w:ascii="Symbol" w:hAnsi="Symbol"/>
    </w:rPr>
  </w:style>
  <w:style w:type="character" w:customStyle="1" w:styleId="WW8Num22z1">
    <w:name w:val="WW8Num22z1"/>
    <w:rsid w:val="00A80353"/>
    <w:rPr>
      <w:rFonts w:ascii="Courier New" w:hAnsi="Courier New" w:cs="Courier New"/>
    </w:rPr>
  </w:style>
  <w:style w:type="character" w:customStyle="1" w:styleId="WW8Num22z2">
    <w:name w:val="WW8Num22z2"/>
    <w:rsid w:val="00A80353"/>
    <w:rPr>
      <w:rFonts w:ascii="Wingdings" w:hAnsi="Wingdings"/>
    </w:rPr>
  </w:style>
  <w:style w:type="character" w:customStyle="1" w:styleId="WW8Num23z0">
    <w:name w:val="WW8Num23z0"/>
    <w:rsid w:val="00A80353"/>
    <w:rPr>
      <w:rFonts w:ascii="Wingdings" w:hAnsi="Wingdings"/>
    </w:rPr>
  </w:style>
  <w:style w:type="character" w:customStyle="1" w:styleId="WW8Num23z1">
    <w:name w:val="WW8Num23z1"/>
    <w:rsid w:val="00A80353"/>
    <w:rPr>
      <w:rFonts w:ascii="Courier New" w:hAnsi="Courier New"/>
    </w:rPr>
  </w:style>
  <w:style w:type="character" w:customStyle="1" w:styleId="WW8Num23z3">
    <w:name w:val="WW8Num23z3"/>
    <w:rsid w:val="00A80353"/>
    <w:rPr>
      <w:rFonts w:ascii="Symbol" w:hAnsi="Symbol"/>
    </w:rPr>
  </w:style>
  <w:style w:type="character" w:customStyle="1" w:styleId="WW8Num24z0">
    <w:name w:val="WW8Num24z0"/>
    <w:rsid w:val="00A80353"/>
    <w:rPr>
      <w:rFonts w:ascii="Wingdings" w:hAnsi="Wingdings"/>
    </w:rPr>
  </w:style>
  <w:style w:type="character" w:customStyle="1" w:styleId="WW8Num24z1">
    <w:name w:val="WW8Num24z1"/>
    <w:rsid w:val="00A80353"/>
    <w:rPr>
      <w:rFonts w:ascii="Courier New" w:hAnsi="Courier New"/>
    </w:rPr>
  </w:style>
  <w:style w:type="character" w:customStyle="1" w:styleId="WW8Num24z3">
    <w:name w:val="WW8Num24z3"/>
    <w:rsid w:val="00A80353"/>
    <w:rPr>
      <w:rFonts w:ascii="Symbol" w:hAnsi="Symbol"/>
    </w:rPr>
  </w:style>
  <w:style w:type="character" w:customStyle="1" w:styleId="WW8Num25z0">
    <w:name w:val="WW8Num25z0"/>
    <w:rsid w:val="00A80353"/>
    <w:rPr>
      <w:rFonts w:ascii="Wingdings" w:hAnsi="Wingdings"/>
    </w:rPr>
  </w:style>
  <w:style w:type="character" w:customStyle="1" w:styleId="WW8Num25z1">
    <w:name w:val="WW8Num25z1"/>
    <w:rsid w:val="00A80353"/>
    <w:rPr>
      <w:rFonts w:ascii="Courier New" w:hAnsi="Courier New" w:cs="Courier New"/>
    </w:rPr>
  </w:style>
  <w:style w:type="character" w:customStyle="1" w:styleId="WW8Num25z3">
    <w:name w:val="WW8Num25z3"/>
    <w:rsid w:val="00A80353"/>
    <w:rPr>
      <w:rFonts w:ascii="Symbol" w:hAnsi="Symbol"/>
    </w:rPr>
  </w:style>
  <w:style w:type="character" w:customStyle="1" w:styleId="WW8Num26z0">
    <w:name w:val="WW8Num26z0"/>
    <w:rsid w:val="00A80353"/>
    <w:rPr>
      <w:rFonts w:ascii="Symbol" w:hAnsi="Symbol"/>
      <w:color w:val="auto"/>
    </w:rPr>
  </w:style>
  <w:style w:type="character" w:customStyle="1" w:styleId="WW8Num26z1">
    <w:name w:val="WW8Num26z1"/>
    <w:rsid w:val="00A80353"/>
    <w:rPr>
      <w:rFonts w:ascii="Courier New" w:hAnsi="Courier New" w:cs="Courier New"/>
    </w:rPr>
  </w:style>
  <w:style w:type="character" w:customStyle="1" w:styleId="WW8Num26z2">
    <w:name w:val="WW8Num26z2"/>
    <w:rsid w:val="00A80353"/>
    <w:rPr>
      <w:rFonts w:ascii="Wingdings" w:hAnsi="Wingdings"/>
    </w:rPr>
  </w:style>
  <w:style w:type="character" w:customStyle="1" w:styleId="WW8Num26z3">
    <w:name w:val="WW8Num26z3"/>
    <w:rsid w:val="00A80353"/>
    <w:rPr>
      <w:rFonts w:ascii="Symbol" w:hAnsi="Symbol"/>
    </w:rPr>
  </w:style>
  <w:style w:type="character" w:customStyle="1" w:styleId="WW8Num27z0">
    <w:name w:val="WW8Num27z0"/>
    <w:rsid w:val="00A80353"/>
    <w:rPr>
      <w:rFonts w:ascii="Symbol" w:hAnsi="Symbol"/>
    </w:rPr>
  </w:style>
  <w:style w:type="character" w:customStyle="1" w:styleId="WW8Num27z2">
    <w:name w:val="WW8Num27z2"/>
    <w:rsid w:val="00A80353"/>
    <w:rPr>
      <w:rFonts w:ascii="Wingdings" w:hAnsi="Wingdings"/>
    </w:rPr>
  </w:style>
  <w:style w:type="character" w:customStyle="1" w:styleId="WW8Num27z4">
    <w:name w:val="WW8Num27z4"/>
    <w:rsid w:val="00A80353"/>
    <w:rPr>
      <w:rFonts w:ascii="Courier New" w:hAnsi="Courier New"/>
    </w:rPr>
  </w:style>
  <w:style w:type="character" w:customStyle="1" w:styleId="WW8Num28z0">
    <w:name w:val="WW8Num28z0"/>
    <w:rsid w:val="00A80353"/>
    <w:rPr>
      <w:rFonts w:ascii="Symbol" w:hAnsi="Symbol"/>
    </w:rPr>
  </w:style>
  <w:style w:type="character" w:customStyle="1" w:styleId="WW8Num28z1">
    <w:name w:val="WW8Num28z1"/>
    <w:rsid w:val="00A80353"/>
    <w:rPr>
      <w:rFonts w:ascii="Courier New" w:hAnsi="Courier New"/>
    </w:rPr>
  </w:style>
  <w:style w:type="character" w:customStyle="1" w:styleId="WW8Num28z2">
    <w:name w:val="WW8Num28z2"/>
    <w:rsid w:val="00A80353"/>
    <w:rPr>
      <w:rFonts w:ascii="Wingdings" w:hAnsi="Wingdings"/>
    </w:rPr>
  </w:style>
  <w:style w:type="character" w:customStyle="1" w:styleId="WW8Num29z0">
    <w:name w:val="WW8Num29z0"/>
    <w:rsid w:val="00A80353"/>
    <w:rPr>
      <w:rFonts w:ascii="Symbol" w:hAnsi="Symbol"/>
    </w:rPr>
  </w:style>
  <w:style w:type="character" w:customStyle="1" w:styleId="WW8Num29z1">
    <w:name w:val="WW8Num29z1"/>
    <w:rsid w:val="00A80353"/>
    <w:rPr>
      <w:rFonts w:ascii="Courier New" w:hAnsi="Courier New" w:cs="Courier New"/>
    </w:rPr>
  </w:style>
  <w:style w:type="character" w:customStyle="1" w:styleId="WW8Num29z2">
    <w:name w:val="WW8Num29z2"/>
    <w:rsid w:val="00A80353"/>
    <w:rPr>
      <w:rFonts w:ascii="Wingdings" w:hAnsi="Wingdings"/>
    </w:rPr>
  </w:style>
  <w:style w:type="character" w:customStyle="1" w:styleId="WW8Num30z0">
    <w:name w:val="WW8Num30z0"/>
    <w:rsid w:val="00A80353"/>
    <w:rPr>
      <w:rFonts w:ascii="Wingdings" w:hAnsi="Wingdings"/>
    </w:rPr>
  </w:style>
  <w:style w:type="character" w:customStyle="1" w:styleId="WW8Num30z1">
    <w:name w:val="WW8Num30z1"/>
    <w:rsid w:val="00A80353"/>
    <w:rPr>
      <w:rFonts w:ascii="Courier New" w:hAnsi="Courier New" w:cs="Courier New"/>
    </w:rPr>
  </w:style>
  <w:style w:type="character" w:customStyle="1" w:styleId="WW8Num30z3">
    <w:name w:val="WW8Num30z3"/>
    <w:rsid w:val="00A80353"/>
    <w:rPr>
      <w:rFonts w:ascii="Symbol" w:hAnsi="Symbol"/>
    </w:rPr>
  </w:style>
  <w:style w:type="character" w:customStyle="1" w:styleId="WW8Num31z0">
    <w:name w:val="WW8Num31z0"/>
    <w:rsid w:val="00A80353"/>
    <w:rPr>
      <w:rFonts w:ascii="Symbol" w:hAnsi="Symbol"/>
    </w:rPr>
  </w:style>
  <w:style w:type="character" w:customStyle="1" w:styleId="WW8Num32z0">
    <w:name w:val="WW8Num32z0"/>
    <w:rsid w:val="00A80353"/>
    <w:rPr>
      <w:rFonts w:ascii="Symbol" w:hAnsi="Symbol"/>
    </w:rPr>
  </w:style>
  <w:style w:type="character" w:customStyle="1" w:styleId="WW8Num33z0">
    <w:name w:val="WW8Num33z0"/>
    <w:rsid w:val="00A80353"/>
    <w:rPr>
      <w:rFonts w:ascii="Wingdings" w:hAnsi="Wingdings"/>
    </w:rPr>
  </w:style>
  <w:style w:type="character" w:customStyle="1" w:styleId="WW8Num33z1">
    <w:name w:val="WW8Num33z1"/>
    <w:rsid w:val="00A80353"/>
    <w:rPr>
      <w:rFonts w:ascii="Courier New" w:hAnsi="Courier New" w:cs="Courier New"/>
    </w:rPr>
  </w:style>
  <w:style w:type="character" w:customStyle="1" w:styleId="WW8Num33z3">
    <w:name w:val="WW8Num33z3"/>
    <w:rsid w:val="00A80353"/>
    <w:rPr>
      <w:rFonts w:ascii="Symbol" w:hAnsi="Symbol"/>
    </w:rPr>
  </w:style>
  <w:style w:type="character" w:customStyle="1" w:styleId="WW8Num34z0">
    <w:name w:val="WW8Num34z0"/>
    <w:rsid w:val="00A80353"/>
    <w:rPr>
      <w:rFonts w:ascii="Symbol" w:hAnsi="Symbol"/>
    </w:rPr>
  </w:style>
  <w:style w:type="character" w:customStyle="1" w:styleId="WW8Num34z1">
    <w:name w:val="WW8Num34z1"/>
    <w:rsid w:val="00A80353"/>
    <w:rPr>
      <w:rFonts w:ascii="Courier New" w:hAnsi="Courier New"/>
    </w:rPr>
  </w:style>
  <w:style w:type="character" w:customStyle="1" w:styleId="WW8Num34z2">
    <w:name w:val="WW8Num34z2"/>
    <w:rsid w:val="00A80353"/>
    <w:rPr>
      <w:rFonts w:ascii="Wingdings" w:hAnsi="Wingdings"/>
    </w:rPr>
  </w:style>
  <w:style w:type="character" w:customStyle="1" w:styleId="WW8Num35z0">
    <w:name w:val="WW8Num35z0"/>
    <w:rsid w:val="00A80353"/>
    <w:rPr>
      <w:rFonts w:ascii="Wingdings" w:hAnsi="Wingdings"/>
    </w:rPr>
  </w:style>
  <w:style w:type="character" w:customStyle="1" w:styleId="WW8Num35z1">
    <w:name w:val="WW8Num35z1"/>
    <w:rsid w:val="00A80353"/>
    <w:rPr>
      <w:rFonts w:ascii="Courier New" w:hAnsi="Courier New" w:cs="Courier New"/>
    </w:rPr>
  </w:style>
  <w:style w:type="character" w:customStyle="1" w:styleId="WW8Num35z3">
    <w:name w:val="WW8Num35z3"/>
    <w:rsid w:val="00A80353"/>
    <w:rPr>
      <w:rFonts w:ascii="Symbol" w:hAnsi="Symbol"/>
    </w:rPr>
  </w:style>
  <w:style w:type="character" w:customStyle="1" w:styleId="WW8Num36z0">
    <w:name w:val="WW8Num36z0"/>
    <w:rsid w:val="00A80353"/>
    <w:rPr>
      <w:rFonts w:ascii="Symbol" w:hAnsi="Symbol"/>
    </w:rPr>
  </w:style>
  <w:style w:type="character" w:customStyle="1" w:styleId="WW8Num36z1">
    <w:name w:val="WW8Num36z1"/>
    <w:rsid w:val="00A80353"/>
    <w:rPr>
      <w:rFonts w:ascii="Courier New" w:hAnsi="Courier New" w:cs="Courier New"/>
    </w:rPr>
  </w:style>
  <w:style w:type="character" w:customStyle="1" w:styleId="WW8Num36z2">
    <w:name w:val="WW8Num36z2"/>
    <w:rsid w:val="00A80353"/>
    <w:rPr>
      <w:rFonts w:ascii="Wingdings" w:hAnsi="Wingdings"/>
    </w:rPr>
  </w:style>
  <w:style w:type="character" w:customStyle="1" w:styleId="WW8Num37z0">
    <w:name w:val="WW8Num37z0"/>
    <w:rsid w:val="00A80353"/>
    <w:rPr>
      <w:rFonts w:ascii="Symbol" w:hAnsi="Symbol"/>
    </w:rPr>
  </w:style>
  <w:style w:type="character" w:customStyle="1" w:styleId="WW8Num37z1">
    <w:name w:val="WW8Num37z1"/>
    <w:rsid w:val="00A80353"/>
    <w:rPr>
      <w:rFonts w:ascii="Courier New" w:hAnsi="Courier New" w:cs="Courier New"/>
    </w:rPr>
  </w:style>
  <w:style w:type="character" w:customStyle="1" w:styleId="WW8Num37z2">
    <w:name w:val="WW8Num37z2"/>
    <w:rsid w:val="00A80353"/>
    <w:rPr>
      <w:rFonts w:ascii="Wingdings" w:hAnsi="Wingdings"/>
    </w:rPr>
  </w:style>
  <w:style w:type="character" w:customStyle="1" w:styleId="WW8Num38z0">
    <w:name w:val="WW8Num38z0"/>
    <w:rsid w:val="00A80353"/>
    <w:rPr>
      <w:rFonts w:ascii="Wingdings" w:hAnsi="Wingdings"/>
    </w:rPr>
  </w:style>
  <w:style w:type="character" w:customStyle="1" w:styleId="WW8Num38z1">
    <w:name w:val="WW8Num38z1"/>
    <w:rsid w:val="00A80353"/>
    <w:rPr>
      <w:rFonts w:ascii="Courier New" w:hAnsi="Courier New"/>
    </w:rPr>
  </w:style>
  <w:style w:type="character" w:customStyle="1" w:styleId="WW8Num38z3">
    <w:name w:val="WW8Num38z3"/>
    <w:rsid w:val="00A80353"/>
    <w:rPr>
      <w:rFonts w:ascii="Symbol" w:hAnsi="Symbol"/>
    </w:rPr>
  </w:style>
  <w:style w:type="character" w:customStyle="1" w:styleId="WW8Num39z0">
    <w:name w:val="WW8Num39z0"/>
    <w:rsid w:val="00A80353"/>
    <w:rPr>
      <w:rFonts w:ascii="Wingdings" w:hAnsi="Wingdings"/>
    </w:rPr>
  </w:style>
  <w:style w:type="character" w:customStyle="1" w:styleId="WW8Num39z1">
    <w:name w:val="WW8Num39z1"/>
    <w:rsid w:val="00A80353"/>
    <w:rPr>
      <w:rFonts w:ascii="Courier New" w:hAnsi="Courier New"/>
    </w:rPr>
  </w:style>
  <w:style w:type="character" w:customStyle="1" w:styleId="WW8Num39z3">
    <w:name w:val="WW8Num39z3"/>
    <w:rsid w:val="00A80353"/>
    <w:rPr>
      <w:rFonts w:ascii="Symbol" w:hAnsi="Symbol"/>
    </w:rPr>
  </w:style>
  <w:style w:type="character" w:customStyle="1" w:styleId="WW8Num40z0">
    <w:name w:val="WW8Num40z0"/>
    <w:rsid w:val="00A80353"/>
    <w:rPr>
      <w:rFonts w:ascii="Wingdings" w:hAnsi="Wingdings"/>
    </w:rPr>
  </w:style>
  <w:style w:type="character" w:customStyle="1" w:styleId="WW8Num40z1">
    <w:name w:val="WW8Num40z1"/>
    <w:rsid w:val="00A80353"/>
    <w:rPr>
      <w:rFonts w:ascii="Courier New" w:hAnsi="Courier New" w:cs="Courier New"/>
    </w:rPr>
  </w:style>
  <w:style w:type="character" w:customStyle="1" w:styleId="WW8Num40z3">
    <w:name w:val="WW8Num40z3"/>
    <w:rsid w:val="00A80353"/>
    <w:rPr>
      <w:rFonts w:ascii="Symbol" w:hAnsi="Symbol"/>
    </w:rPr>
  </w:style>
  <w:style w:type="character" w:customStyle="1" w:styleId="WW8Num41z0">
    <w:name w:val="WW8Num41z0"/>
    <w:rsid w:val="00A80353"/>
    <w:rPr>
      <w:rFonts w:ascii="Wingdings" w:hAnsi="Wingdings"/>
    </w:rPr>
  </w:style>
  <w:style w:type="character" w:customStyle="1" w:styleId="WW8Num41z1">
    <w:name w:val="WW8Num41z1"/>
    <w:rsid w:val="00A80353"/>
    <w:rPr>
      <w:rFonts w:ascii="Courier New" w:hAnsi="Courier New" w:cs="Courier New"/>
    </w:rPr>
  </w:style>
  <w:style w:type="character" w:customStyle="1" w:styleId="WW8Num41z3">
    <w:name w:val="WW8Num41z3"/>
    <w:rsid w:val="00A80353"/>
    <w:rPr>
      <w:rFonts w:ascii="Symbol" w:hAnsi="Symbol"/>
    </w:rPr>
  </w:style>
  <w:style w:type="character" w:customStyle="1" w:styleId="WW8Num42z0">
    <w:name w:val="WW8Num42z0"/>
    <w:rsid w:val="00A80353"/>
    <w:rPr>
      <w:rFonts w:ascii="Symbol" w:hAnsi="Symbol"/>
    </w:rPr>
  </w:style>
  <w:style w:type="character" w:customStyle="1" w:styleId="WW8Num42z1">
    <w:name w:val="WW8Num42z1"/>
    <w:rsid w:val="00A80353"/>
    <w:rPr>
      <w:rFonts w:ascii="Courier New" w:hAnsi="Courier New" w:cs="Courier New"/>
    </w:rPr>
  </w:style>
  <w:style w:type="character" w:customStyle="1" w:styleId="WW8Num42z2">
    <w:name w:val="WW8Num42z2"/>
    <w:rsid w:val="00A80353"/>
    <w:rPr>
      <w:rFonts w:ascii="Wingdings" w:hAnsi="Wingdings"/>
    </w:rPr>
  </w:style>
  <w:style w:type="character" w:customStyle="1" w:styleId="WW8Num43z0">
    <w:name w:val="WW8Num43z0"/>
    <w:rsid w:val="00A80353"/>
    <w:rPr>
      <w:rFonts w:ascii="Wingdings" w:hAnsi="Wingdings"/>
    </w:rPr>
  </w:style>
  <w:style w:type="character" w:customStyle="1" w:styleId="WW8Num43z1">
    <w:name w:val="WW8Num43z1"/>
    <w:rsid w:val="00A80353"/>
    <w:rPr>
      <w:rFonts w:ascii="Courier New" w:hAnsi="Courier New" w:cs="Courier New"/>
    </w:rPr>
  </w:style>
  <w:style w:type="character" w:customStyle="1" w:styleId="WW8Num43z3">
    <w:name w:val="WW8Num43z3"/>
    <w:rsid w:val="00A80353"/>
    <w:rPr>
      <w:rFonts w:ascii="Symbol" w:hAnsi="Symbol"/>
    </w:rPr>
  </w:style>
  <w:style w:type="character" w:customStyle="1" w:styleId="WW8Num45z0">
    <w:name w:val="WW8Num45z0"/>
    <w:rsid w:val="00A80353"/>
    <w:rPr>
      <w:rFonts w:ascii="Wingdings" w:hAnsi="Wingdings"/>
    </w:rPr>
  </w:style>
  <w:style w:type="character" w:customStyle="1" w:styleId="WW8Num45z1">
    <w:name w:val="WW8Num45z1"/>
    <w:rsid w:val="00A80353"/>
    <w:rPr>
      <w:rFonts w:ascii="Courier New" w:hAnsi="Courier New" w:cs="Courier New"/>
    </w:rPr>
  </w:style>
  <w:style w:type="character" w:customStyle="1" w:styleId="WW8Num45z3">
    <w:name w:val="WW8Num45z3"/>
    <w:rsid w:val="00A80353"/>
    <w:rPr>
      <w:rFonts w:ascii="Symbol" w:hAnsi="Symbol"/>
    </w:rPr>
  </w:style>
  <w:style w:type="character" w:customStyle="1" w:styleId="WW-DefaultParagraphFont">
    <w:name w:val="WW-Default Paragraph Font"/>
    <w:rsid w:val="00A80353"/>
  </w:style>
  <w:style w:type="character" w:styleId="Hyperlink">
    <w:name w:val="Hyperlink"/>
    <w:rsid w:val="00A80353"/>
    <w:rPr>
      <w:color w:val="0000FF"/>
      <w:u w:val="single"/>
    </w:rPr>
  </w:style>
  <w:style w:type="character" w:customStyle="1" w:styleId="Typewriter">
    <w:name w:val="Typewriter"/>
    <w:rsid w:val="00A80353"/>
    <w:rPr>
      <w:rFonts w:ascii="Courier New" w:hAnsi="Courier New"/>
      <w:sz w:val="20"/>
    </w:rPr>
  </w:style>
  <w:style w:type="character" w:styleId="FollowedHyperlink">
    <w:name w:val="FollowedHyperlink"/>
    <w:rsid w:val="00A80353"/>
    <w:rPr>
      <w:color w:val="800080"/>
      <w:u w:val="single"/>
    </w:rPr>
  </w:style>
  <w:style w:type="character" w:customStyle="1" w:styleId="A51">
    <w:name w:val="A5+1"/>
    <w:rsid w:val="00A80353"/>
    <w:rPr>
      <w:rFonts w:cs="Wingdings"/>
      <w:color w:val="000000"/>
      <w:sz w:val="17"/>
      <w:szCs w:val="17"/>
    </w:rPr>
  </w:style>
  <w:style w:type="character" w:customStyle="1" w:styleId="A6">
    <w:name w:val="A6"/>
    <w:rsid w:val="00A80353"/>
    <w:rPr>
      <w:rFonts w:cs="Wingdings"/>
      <w:color w:val="000000"/>
      <w:sz w:val="10"/>
      <w:szCs w:val="10"/>
    </w:rPr>
  </w:style>
  <w:style w:type="character" w:customStyle="1" w:styleId="venkateshpo">
    <w:name w:val="venkateshpo"/>
    <w:rsid w:val="00A80353"/>
    <w:rPr>
      <w:rFonts w:ascii="Arial" w:hAnsi="Arial" w:cs="Arial"/>
      <w:b w:val="0"/>
      <w:bCs w:val="0"/>
      <w:i w:val="0"/>
      <w:iCs w:val="0"/>
      <w:strike w:val="0"/>
      <w:dstrike w:val="0"/>
      <w:color w:val="auto"/>
      <w:sz w:val="20"/>
      <w:szCs w:val="20"/>
      <w:u w:val="none"/>
    </w:rPr>
  </w:style>
  <w:style w:type="character" w:customStyle="1" w:styleId="BodyTextIndentChar">
    <w:name w:val="Body Text Indent Char"/>
    <w:rsid w:val="00A80353"/>
    <w:rPr>
      <w:sz w:val="24"/>
      <w:lang w:val="en-US" w:eastAsia="ar-SA" w:bidi="ar-SA"/>
    </w:rPr>
  </w:style>
  <w:style w:type="character" w:customStyle="1" w:styleId="TextChar">
    <w:name w:val="Text Char"/>
    <w:rsid w:val="00A80353"/>
    <w:rPr>
      <w:rFonts w:ascii="Arial" w:eastAsia="SimSun" w:hAnsi="Arial"/>
      <w:kern w:val="1"/>
      <w:lang w:val="en-US" w:eastAsia="ar-SA" w:bidi="ar-SA"/>
    </w:rPr>
  </w:style>
  <w:style w:type="character" w:customStyle="1" w:styleId="Bullets">
    <w:name w:val="Bullets"/>
    <w:rsid w:val="00A80353"/>
    <w:rPr>
      <w:rFonts w:ascii="OpenSymbol" w:eastAsia="OpenSymbol" w:hAnsi="OpenSymbol" w:cs="OpenSymbol"/>
      <w:b/>
      <w:bCs/>
    </w:rPr>
  </w:style>
  <w:style w:type="paragraph" w:customStyle="1" w:styleId="Heading">
    <w:name w:val="Heading"/>
    <w:basedOn w:val="Normal"/>
    <w:next w:val="BodyText"/>
    <w:rsid w:val="00A80353"/>
    <w:pPr>
      <w:keepNext/>
      <w:spacing w:before="240" w:after="120"/>
    </w:pPr>
    <w:rPr>
      <w:rFonts w:ascii="Arial" w:eastAsia="Lucida Sans Unicode" w:hAnsi="Arial" w:cs="Tahoma"/>
      <w:sz w:val="28"/>
      <w:szCs w:val="28"/>
    </w:rPr>
  </w:style>
  <w:style w:type="paragraph" w:styleId="BodyText">
    <w:name w:val="Body Text"/>
    <w:basedOn w:val="Normal"/>
    <w:rsid w:val="00A80353"/>
    <w:rPr>
      <w:rFonts w:ascii="Times New Roman" w:hAnsi="Times New Roman"/>
      <w:sz w:val="22"/>
    </w:rPr>
  </w:style>
  <w:style w:type="paragraph" w:styleId="List">
    <w:name w:val="List"/>
    <w:basedOn w:val="BodyText"/>
    <w:rsid w:val="00A80353"/>
    <w:rPr>
      <w:rFonts w:cs="Tahoma"/>
    </w:rPr>
  </w:style>
  <w:style w:type="paragraph" w:styleId="Caption">
    <w:name w:val="caption"/>
    <w:basedOn w:val="Normal"/>
    <w:qFormat/>
    <w:rsid w:val="00A80353"/>
    <w:pPr>
      <w:suppressLineNumbers/>
      <w:spacing w:before="120" w:after="120"/>
    </w:pPr>
    <w:rPr>
      <w:rFonts w:cs="Tahoma"/>
      <w:i/>
      <w:iCs/>
      <w:szCs w:val="24"/>
    </w:rPr>
  </w:style>
  <w:style w:type="paragraph" w:customStyle="1" w:styleId="Index">
    <w:name w:val="Index"/>
    <w:basedOn w:val="Normal"/>
    <w:rsid w:val="00A80353"/>
    <w:pPr>
      <w:suppressLineNumbers/>
    </w:pPr>
    <w:rPr>
      <w:rFonts w:cs="Tahoma"/>
    </w:rPr>
  </w:style>
  <w:style w:type="paragraph" w:styleId="Title">
    <w:name w:val="Title"/>
    <w:basedOn w:val="Normal"/>
    <w:next w:val="Subtitle"/>
    <w:qFormat/>
    <w:rsid w:val="00A80353"/>
    <w:pPr>
      <w:jc w:val="center"/>
    </w:pPr>
    <w:rPr>
      <w:rFonts w:ascii="Times New Roman" w:hAnsi="Times New Roman"/>
      <w:b/>
      <w:bCs/>
      <w:sz w:val="32"/>
      <w:u w:val="single"/>
    </w:rPr>
  </w:style>
  <w:style w:type="paragraph" w:styleId="Subtitle">
    <w:name w:val="Subtitle"/>
    <w:basedOn w:val="Heading"/>
    <w:next w:val="BodyText"/>
    <w:link w:val="SubtitleChar"/>
    <w:qFormat/>
    <w:rsid w:val="00A80353"/>
    <w:pPr>
      <w:jc w:val="center"/>
    </w:pPr>
    <w:rPr>
      <w:rFonts w:cs="Times New Roman"/>
      <w:i/>
      <w:iCs/>
    </w:rPr>
  </w:style>
  <w:style w:type="paragraph" w:styleId="BodyTextIndent">
    <w:name w:val="Body Text Indent"/>
    <w:basedOn w:val="Normal"/>
    <w:rsid w:val="00A80353"/>
    <w:pPr>
      <w:tabs>
        <w:tab w:val="left" w:pos="4320"/>
        <w:tab w:val="left" w:pos="4608"/>
      </w:tabs>
      <w:ind w:left="4590" w:hanging="4590"/>
      <w:jc w:val="both"/>
    </w:pPr>
    <w:rPr>
      <w:rFonts w:ascii="Times New Roman" w:hAnsi="Times New Roman"/>
    </w:rPr>
  </w:style>
  <w:style w:type="paragraph" w:styleId="BodyText2">
    <w:name w:val="Body Text 2"/>
    <w:basedOn w:val="Normal"/>
    <w:rsid w:val="00A80353"/>
    <w:pPr>
      <w:jc w:val="both"/>
    </w:pPr>
    <w:rPr>
      <w:rFonts w:ascii="Times New Roman" w:hAnsi="Times New Roman"/>
      <w:sz w:val="22"/>
    </w:rPr>
  </w:style>
  <w:style w:type="paragraph" w:styleId="NormalWeb">
    <w:name w:val="Normal (Web)"/>
    <w:basedOn w:val="Normal"/>
    <w:uiPriority w:val="99"/>
    <w:rsid w:val="00A80353"/>
    <w:pPr>
      <w:spacing w:before="100" w:after="100"/>
    </w:pPr>
    <w:rPr>
      <w:rFonts w:ascii="Times New Roman" w:hAnsi="Times New Roman"/>
    </w:rPr>
  </w:style>
  <w:style w:type="paragraph" w:styleId="DocumentMap">
    <w:name w:val="Document Map"/>
    <w:basedOn w:val="Normal"/>
    <w:rsid w:val="00A80353"/>
    <w:pPr>
      <w:shd w:val="clear" w:color="auto" w:fill="000080"/>
    </w:pPr>
    <w:rPr>
      <w:rFonts w:ascii="Tahoma" w:hAnsi="Tahoma"/>
    </w:rPr>
  </w:style>
  <w:style w:type="paragraph" w:customStyle="1" w:styleId="CompanyName">
    <w:name w:val="Company Name"/>
    <w:basedOn w:val="Normal"/>
    <w:next w:val="Normal"/>
    <w:rsid w:val="00A80353"/>
    <w:pPr>
      <w:tabs>
        <w:tab w:val="left" w:pos="2160"/>
        <w:tab w:val="right" w:pos="6480"/>
      </w:tabs>
      <w:spacing w:before="240" w:after="40" w:line="220" w:lineRule="atLeast"/>
    </w:pPr>
    <w:rPr>
      <w:rFonts w:ascii="Arial" w:hAnsi="Arial"/>
      <w:sz w:val="20"/>
      <w:szCs w:val="24"/>
    </w:rPr>
  </w:style>
  <w:style w:type="paragraph" w:customStyle="1" w:styleId="Achievement">
    <w:name w:val="Achievement"/>
    <w:basedOn w:val="BodyText"/>
    <w:rsid w:val="00A80353"/>
    <w:pPr>
      <w:spacing w:after="60" w:line="240" w:lineRule="atLeast"/>
      <w:ind w:left="240" w:hanging="240"/>
      <w:jc w:val="both"/>
    </w:pPr>
    <w:rPr>
      <w:rFonts w:ascii="Garamond" w:hAnsi="Garamond"/>
    </w:rPr>
  </w:style>
  <w:style w:type="paragraph" w:customStyle="1" w:styleId="SectionSubtitle">
    <w:name w:val="Section Subtitle"/>
    <w:rsid w:val="00A80353"/>
    <w:pPr>
      <w:keepNext/>
      <w:keepLines/>
      <w:widowControl w:val="0"/>
      <w:tabs>
        <w:tab w:val="left" w:pos="-720"/>
      </w:tabs>
      <w:suppressAutoHyphens/>
    </w:pPr>
    <w:rPr>
      <w:rFonts w:ascii="Arial" w:eastAsia="Arial" w:hAnsi="Arial" w:cs="Arial"/>
      <w:b/>
      <w:bCs/>
      <w:lang w:eastAsia="ar-SA"/>
    </w:rPr>
  </w:style>
  <w:style w:type="paragraph" w:customStyle="1" w:styleId="Heading10">
    <w:name w:val="Heading1"/>
    <w:basedOn w:val="Heading1"/>
    <w:next w:val="Normal"/>
    <w:rsid w:val="00A80353"/>
    <w:pPr>
      <w:tabs>
        <w:tab w:val="clear" w:pos="0"/>
      </w:tabs>
      <w:spacing w:before="60" w:after="160" w:line="240" w:lineRule="exact"/>
      <w:jc w:val="left"/>
    </w:pPr>
    <w:rPr>
      <w:rFonts w:ascii="Verdana" w:hAnsi="Verdana"/>
      <w:kern w:val="1"/>
      <w:sz w:val="28"/>
    </w:rPr>
  </w:style>
  <w:style w:type="paragraph" w:styleId="BodyTextIndent2">
    <w:name w:val="Body Text Indent 2"/>
    <w:basedOn w:val="Normal"/>
    <w:rsid w:val="00A80353"/>
    <w:pPr>
      <w:spacing w:line="360" w:lineRule="auto"/>
      <w:ind w:left="360"/>
    </w:pPr>
    <w:rPr>
      <w:rFonts w:ascii="Arial" w:hAnsi="Arial" w:cs="Arial"/>
      <w:color w:val="000000"/>
      <w:sz w:val="20"/>
    </w:rPr>
  </w:style>
  <w:style w:type="paragraph" w:styleId="Footer">
    <w:name w:val="footer"/>
    <w:basedOn w:val="Normal"/>
    <w:rsid w:val="00A80353"/>
    <w:pPr>
      <w:tabs>
        <w:tab w:val="center" w:pos="4320"/>
        <w:tab w:val="right" w:pos="8640"/>
      </w:tabs>
    </w:pPr>
    <w:rPr>
      <w:rFonts w:ascii="Arial" w:hAnsi="Arial"/>
      <w:szCs w:val="24"/>
    </w:rPr>
  </w:style>
  <w:style w:type="paragraph" w:styleId="HTMLPreformatted">
    <w:name w:val="HTML Preformatted"/>
    <w:basedOn w:val="Normal"/>
    <w:rsid w:val="00A8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Framecontents">
    <w:name w:val="Frame contents"/>
    <w:basedOn w:val="BodyText"/>
    <w:rsid w:val="00A80353"/>
  </w:style>
  <w:style w:type="paragraph" w:styleId="ListParagraph">
    <w:name w:val="List Paragraph"/>
    <w:basedOn w:val="Normal"/>
    <w:uiPriority w:val="34"/>
    <w:qFormat/>
    <w:rsid w:val="00A80353"/>
    <w:pPr>
      <w:suppressAutoHyphens w:val="0"/>
      <w:ind w:left="720"/>
    </w:pPr>
    <w:rPr>
      <w:rFonts w:ascii="Times New Roman" w:hAnsi="Times New Roman"/>
    </w:rPr>
  </w:style>
  <w:style w:type="paragraph" w:customStyle="1" w:styleId="Normal0">
    <w:name w:val="[Normal]"/>
    <w:rsid w:val="00B26C29"/>
    <w:pPr>
      <w:widowControl w:val="0"/>
      <w:suppressAutoHyphens/>
    </w:pPr>
    <w:rPr>
      <w:rFonts w:ascii="Arial" w:eastAsia="Arial" w:hAnsi="Arial"/>
      <w:sz w:val="24"/>
      <w:lang w:eastAsia="ar-SA"/>
    </w:rPr>
  </w:style>
  <w:style w:type="paragraph" w:customStyle="1" w:styleId="NormalMSSansSerifCharChar">
    <w:name w:val="Normal + MS Sans Serif Char Char"/>
    <w:basedOn w:val="BodyTextIndent"/>
    <w:rsid w:val="00397DBD"/>
    <w:pPr>
      <w:tabs>
        <w:tab w:val="clear" w:pos="4320"/>
        <w:tab w:val="clear" w:pos="4608"/>
        <w:tab w:val="left" w:pos="720"/>
      </w:tabs>
      <w:autoSpaceDE w:val="0"/>
      <w:ind w:left="720" w:hanging="360"/>
      <w:jc w:val="left"/>
    </w:pPr>
    <w:rPr>
      <w:rFonts w:ascii="MS Sans Serif" w:hAnsi="MS Sans Serif"/>
      <w:sz w:val="20"/>
    </w:rPr>
  </w:style>
  <w:style w:type="paragraph" w:styleId="NoSpacing">
    <w:name w:val="No Spacing"/>
    <w:link w:val="NoSpacingChar"/>
    <w:uiPriority w:val="1"/>
    <w:qFormat/>
    <w:rsid w:val="001B139D"/>
    <w:rPr>
      <w:rFonts w:ascii="Calibri" w:hAnsi="Calibri"/>
      <w:sz w:val="22"/>
      <w:szCs w:val="22"/>
    </w:rPr>
  </w:style>
  <w:style w:type="character" w:customStyle="1" w:styleId="NoSpacingChar">
    <w:name w:val="No Spacing Char"/>
    <w:link w:val="NoSpacing"/>
    <w:uiPriority w:val="1"/>
    <w:rsid w:val="001B139D"/>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1B139D"/>
    <w:rPr>
      <w:rFonts w:ascii="Tahoma" w:hAnsi="Tahoma"/>
      <w:sz w:val="16"/>
      <w:szCs w:val="16"/>
    </w:rPr>
  </w:style>
  <w:style w:type="character" w:customStyle="1" w:styleId="BalloonTextChar">
    <w:name w:val="Balloon Text Char"/>
    <w:link w:val="BalloonText"/>
    <w:uiPriority w:val="99"/>
    <w:semiHidden/>
    <w:rsid w:val="001B139D"/>
    <w:rPr>
      <w:rFonts w:ascii="Tahoma" w:hAnsi="Tahoma" w:cs="Tahoma"/>
      <w:sz w:val="16"/>
      <w:szCs w:val="16"/>
      <w:lang w:eastAsia="ar-SA"/>
    </w:rPr>
  </w:style>
  <w:style w:type="character" w:customStyle="1" w:styleId="Heading2Char">
    <w:name w:val="Heading 2 Char"/>
    <w:link w:val="Heading2"/>
    <w:rsid w:val="00206C99"/>
    <w:rPr>
      <w:b/>
      <w:sz w:val="24"/>
      <w:lang w:eastAsia="ar-SA"/>
    </w:rPr>
  </w:style>
  <w:style w:type="paragraph" w:customStyle="1" w:styleId="Default">
    <w:name w:val="Default"/>
    <w:rsid w:val="00795DFF"/>
    <w:pPr>
      <w:widowControl w:val="0"/>
      <w:autoSpaceDN w:val="0"/>
      <w:adjustRightInd w:val="0"/>
    </w:pPr>
    <w:rPr>
      <w:rFonts w:hAnsi="Arial Unicode MS"/>
      <w:color w:val="000000"/>
      <w:sz w:val="24"/>
      <w:szCs w:val="24"/>
    </w:rPr>
  </w:style>
  <w:style w:type="paragraph" w:styleId="ListBullet2">
    <w:name w:val="List Bullet 2"/>
    <w:basedOn w:val="Normal"/>
    <w:autoRedefine/>
    <w:rsid w:val="00795DFF"/>
    <w:pPr>
      <w:numPr>
        <w:numId w:val="3"/>
      </w:numPr>
      <w:suppressAutoHyphens w:val="0"/>
    </w:pPr>
    <w:rPr>
      <w:rFonts w:ascii="Arial" w:hAnsi="Arial" w:cs="Arial"/>
      <w:color w:val="000000"/>
      <w:sz w:val="18"/>
      <w:szCs w:val="18"/>
      <w:lang w:eastAsia="en-US"/>
    </w:rPr>
  </w:style>
  <w:style w:type="character" w:customStyle="1" w:styleId="Job">
    <w:name w:val="Job"/>
    <w:basedOn w:val="DefaultParagraphFont"/>
    <w:rsid w:val="009B21F4"/>
  </w:style>
  <w:style w:type="character" w:styleId="Strong">
    <w:name w:val="Strong"/>
    <w:qFormat/>
    <w:rsid w:val="009B21F4"/>
    <w:rPr>
      <w:b/>
      <w:bCs/>
    </w:rPr>
  </w:style>
  <w:style w:type="paragraph" w:styleId="PlainText">
    <w:name w:val="Plain Text"/>
    <w:basedOn w:val="Normal"/>
    <w:link w:val="PlainTextChar"/>
    <w:rsid w:val="00996BA8"/>
    <w:rPr>
      <w:rFonts w:ascii="Courier New" w:hAnsi="Courier New"/>
      <w:sz w:val="20"/>
    </w:rPr>
  </w:style>
  <w:style w:type="character" w:customStyle="1" w:styleId="PlainTextChar">
    <w:name w:val="Plain Text Char"/>
    <w:link w:val="PlainText"/>
    <w:rsid w:val="00996BA8"/>
    <w:rPr>
      <w:rFonts w:ascii="Courier New" w:hAnsi="Courier New" w:cs="Calibri"/>
      <w:lang w:eastAsia="ar-SA"/>
    </w:rPr>
  </w:style>
  <w:style w:type="character" w:customStyle="1" w:styleId="SubtitleChar">
    <w:name w:val="Subtitle Char"/>
    <w:link w:val="Subtitle"/>
    <w:rsid w:val="004A3B48"/>
    <w:rPr>
      <w:rFonts w:ascii="Arial" w:eastAsia="Lucida Sans Unicode" w:hAnsi="Arial" w:cs="Tahoma"/>
      <w:i/>
      <w:iCs/>
      <w:sz w:val="28"/>
      <w:szCs w:val="28"/>
      <w:lang w:eastAsia="ar-SA"/>
    </w:rPr>
  </w:style>
  <w:style w:type="character" w:customStyle="1" w:styleId="apple-converted-space">
    <w:name w:val="apple-converted-space"/>
    <w:basedOn w:val="DefaultParagraphFont"/>
    <w:rsid w:val="00C7751F"/>
  </w:style>
  <w:style w:type="paragraph" w:styleId="Header">
    <w:name w:val="header"/>
    <w:basedOn w:val="Normal"/>
    <w:link w:val="HeaderChar"/>
    <w:uiPriority w:val="99"/>
    <w:unhideWhenUsed/>
    <w:rsid w:val="00681360"/>
    <w:pPr>
      <w:tabs>
        <w:tab w:val="center" w:pos="4680"/>
        <w:tab w:val="right" w:pos="9360"/>
      </w:tabs>
    </w:pPr>
  </w:style>
  <w:style w:type="character" w:customStyle="1" w:styleId="HeaderChar">
    <w:name w:val="Header Char"/>
    <w:link w:val="Header"/>
    <w:uiPriority w:val="99"/>
    <w:rsid w:val="00681360"/>
    <w:rPr>
      <w:rFonts w:ascii="Arial Narrow" w:hAnsi="Arial Narrow"/>
      <w:sz w:val="24"/>
      <w:lang w:eastAsia="ar-SA"/>
    </w:rPr>
  </w:style>
  <w:style w:type="character" w:customStyle="1" w:styleId="hyperlink-h">
    <w:name w:val="hyperlink-h"/>
    <w:basedOn w:val="DefaultParagraphFont"/>
    <w:rsid w:val="0035790B"/>
  </w:style>
</w:styles>
</file>

<file path=word/webSettings.xml><?xml version="1.0" encoding="utf-8"?>
<w:webSettings xmlns:r="http://schemas.openxmlformats.org/officeDocument/2006/relationships" xmlns:w="http://schemas.openxmlformats.org/wordprocessingml/2006/main">
  <w:divs>
    <w:div w:id="4595574">
      <w:bodyDiv w:val="1"/>
      <w:marLeft w:val="0"/>
      <w:marRight w:val="0"/>
      <w:marTop w:val="0"/>
      <w:marBottom w:val="0"/>
      <w:divBdr>
        <w:top w:val="none" w:sz="0" w:space="0" w:color="auto"/>
        <w:left w:val="none" w:sz="0" w:space="0" w:color="auto"/>
        <w:bottom w:val="none" w:sz="0" w:space="0" w:color="auto"/>
        <w:right w:val="none" w:sz="0" w:space="0" w:color="auto"/>
      </w:divBdr>
    </w:div>
    <w:div w:id="136000665">
      <w:bodyDiv w:val="1"/>
      <w:marLeft w:val="0"/>
      <w:marRight w:val="0"/>
      <w:marTop w:val="0"/>
      <w:marBottom w:val="0"/>
      <w:divBdr>
        <w:top w:val="none" w:sz="0" w:space="0" w:color="auto"/>
        <w:left w:val="none" w:sz="0" w:space="0" w:color="auto"/>
        <w:bottom w:val="none" w:sz="0" w:space="0" w:color="auto"/>
        <w:right w:val="none" w:sz="0" w:space="0" w:color="auto"/>
      </w:divBdr>
    </w:div>
    <w:div w:id="337314247">
      <w:bodyDiv w:val="1"/>
      <w:marLeft w:val="0"/>
      <w:marRight w:val="0"/>
      <w:marTop w:val="0"/>
      <w:marBottom w:val="0"/>
      <w:divBdr>
        <w:top w:val="none" w:sz="0" w:space="0" w:color="auto"/>
        <w:left w:val="none" w:sz="0" w:space="0" w:color="auto"/>
        <w:bottom w:val="none" w:sz="0" w:space="0" w:color="auto"/>
        <w:right w:val="none" w:sz="0" w:space="0" w:color="auto"/>
      </w:divBdr>
    </w:div>
    <w:div w:id="519778670">
      <w:bodyDiv w:val="1"/>
      <w:marLeft w:val="0"/>
      <w:marRight w:val="0"/>
      <w:marTop w:val="0"/>
      <w:marBottom w:val="0"/>
      <w:divBdr>
        <w:top w:val="none" w:sz="0" w:space="0" w:color="auto"/>
        <w:left w:val="none" w:sz="0" w:space="0" w:color="auto"/>
        <w:bottom w:val="none" w:sz="0" w:space="0" w:color="auto"/>
        <w:right w:val="none" w:sz="0" w:space="0" w:color="auto"/>
      </w:divBdr>
    </w:div>
    <w:div w:id="791049204">
      <w:bodyDiv w:val="1"/>
      <w:marLeft w:val="0"/>
      <w:marRight w:val="0"/>
      <w:marTop w:val="0"/>
      <w:marBottom w:val="0"/>
      <w:divBdr>
        <w:top w:val="none" w:sz="0" w:space="0" w:color="auto"/>
        <w:left w:val="none" w:sz="0" w:space="0" w:color="auto"/>
        <w:bottom w:val="none" w:sz="0" w:space="0" w:color="auto"/>
        <w:right w:val="none" w:sz="0" w:space="0" w:color="auto"/>
      </w:divBdr>
    </w:div>
    <w:div w:id="1395811032">
      <w:bodyDiv w:val="1"/>
      <w:marLeft w:val="0"/>
      <w:marRight w:val="0"/>
      <w:marTop w:val="0"/>
      <w:marBottom w:val="0"/>
      <w:divBdr>
        <w:top w:val="none" w:sz="0" w:space="0" w:color="auto"/>
        <w:left w:val="none" w:sz="0" w:space="0" w:color="auto"/>
        <w:bottom w:val="none" w:sz="0" w:space="0" w:color="auto"/>
        <w:right w:val="none" w:sz="0" w:space="0" w:color="auto"/>
      </w:divBdr>
    </w:div>
    <w:div w:id="1563713089">
      <w:bodyDiv w:val="1"/>
      <w:marLeft w:val="0"/>
      <w:marRight w:val="0"/>
      <w:marTop w:val="0"/>
      <w:marBottom w:val="0"/>
      <w:divBdr>
        <w:top w:val="none" w:sz="0" w:space="0" w:color="auto"/>
        <w:left w:val="none" w:sz="0" w:space="0" w:color="auto"/>
        <w:bottom w:val="none" w:sz="0" w:space="0" w:color="auto"/>
        <w:right w:val="none" w:sz="0" w:space="0" w:color="auto"/>
      </w:divBdr>
    </w:div>
    <w:div w:id="1783380851">
      <w:bodyDiv w:val="1"/>
      <w:marLeft w:val="0"/>
      <w:marRight w:val="0"/>
      <w:marTop w:val="0"/>
      <w:marBottom w:val="0"/>
      <w:divBdr>
        <w:top w:val="none" w:sz="0" w:space="0" w:color="auto"/>
        <w:left w:val="none" w:sz="0" w:space="0" w:color="auto"/>
        <w:bottom w:val="none" w:sz="0" w:space="0" w:color="auto"/>
        <w:right w:val="none" w:sz="0" w:space="0" w:color="auto"/>
      </w:divBdr>
    </w:div>
    <w:div w:id="1797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ivum.cricketlivescore&amp;hl=en" TargetMode="External"/><Relationship Id="rId13" Type="http://schemas.openxmlformats.org/officeDocument/2006/relationships/hyperlink" Target="https://play.google.com/store/apps/details?id=com.disney.donaldphotoboot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lay.google.com/store/apps/details?id=com.disney.goofyphotobooth" TargetMode="External"/><Relationship Id="rId17" Type="http://schemas.openxmlformats.org/officeDocument/2006/relationships/hyperlink" Target="https://play.google.com/store/apps/details?id=in.divum.freedomquiz"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oogle.com/store/apps/details?id=com.divum.SportsGu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disney.minnephotoboot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pps/details?id=in.hlt.headlines" TargetMode="External"/><Relationship Id="rId23" Type="http://schemas.openxmlformats.org/officeDocument/2006/relationships/footer" Target="footer3.xml"/><Relationship Id="rId10" Type="http://schemas.openxmlformats.org/officeDocument/2006/relationships/hyperlink" Target="http://my.monsterindia.com/view_resume.html?resid=48793322&amp;mode=ed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play.google.com/store/apps/details?id=com.itg.cosmopolitan" TargetMode="External"/><Relationship Id="rId14" Type="http://schemas.openxmlformats.org/officeDocument/2006/relationships/hyperlink" Target="https://play.google.com/store/apps/details?id=in.Aajtak.headlin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30527-B58E-455A-9B64-F44918DD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7684</CharactersWithSpaces>
  <SharedDoc>false</SharedDoc>
  <HLinks>
    <vt:vector size="24" baseType="variant">
      <vt:variant>
        <vt:i4>7209085</vt:i4>
      </vt:variant>
      <vt:variant>
        <vt:i4>9</vt:i4>
      </vt:variant>
      <vt:variant>
        <vt:i4>0</vt:i4>
      </vt:variant>
      <vt:variant>
        <vt:i4>5</vt:i4>
      </vt:variant>
      <vt:variant>
        <vt:lpwstr>https://play.google.com/store/apps/details?id=in.divum.freedomquiz</vt:lpwstr>
      </vt:variant>
      <vt:variant>
        <vt:lpwstr/>
      </vt:variant>
      <vt:variant>
        <vt:i4>7864420</vt:i4>
      </vt:variant>
      <vt:variant>
        <vt:i4>6</vt:i4>
      </vt:variant>
      <vt:variant>
        <vt:i4>0</vt:i4>
      </vt:variant>
      <vt:variant>
        <vt:i4>5</vt:i4>
      </vt:variant>
      <vt:variant>
        <vt:lpwstr>https://play.google.com/store/apps/details?id=com.divum.SportsGuru</vt:lpwstr>
      </vt:variant>
      <vt:variant>
        <vt:lpwstr/>
      </vt:variant>
      <vt:variant>
        <vt:i4>6619248</vt:i4>
      </vt:variant>
      <vt:variant>
        <vt:i4>3</vt:i4>
      </vt:variant>
      <vt:variant>
        <vt:i4>0</vt:i4>
      </vt:variant>
      <vt:variant>
        <vt:i4>5</vt:i4>
      </vt:variant>
      <vt:variant>
        <vt:lpwstr>https://play.google.com/store/apps/details?id=com.itg.cosmopolitan</vt:lpwstr>
      </vt:variant>
      <vt:variant>
        <vt:lpwstr/>
      </vt:variant>
      <vt:variant>
        <vt:i4>2424894</vt:i4>
      </vt:variant>
      <vt:variant>
        <vt:i4>0</vt:i4>
      </vt:variant>
      <vt:variant>
        <vt:i4>0</vt:i4>
      </vt:variant>
      <vt:variant>
        <vt:i4>5</vt:i4>
      </vt:variant>
      <vt:variant>
        <vt:lpwstr>https://play.google.com/store/apps/details?id=com.divum.cricketlivescore&amp;hl=en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Harmeet</dc:creator>
  <cp:lastModifiedBy>raja</cp:lastModifiedBy>
  <cp:revision>54</cp:revision>
  <cp:lastPrinted>2112-12-31T18:30:00Z</cp:lastPrinted>
  <dcterms:created xsi:type="dcterms:W3CDTF">2013-09-04T20:01:00Z</dcterms:created>
  <dcterms:modified xsi:type="dcterms:W3CDTF">2014-05-01T11:41:00Z</dcterms:modified>
</cp:coreProperties>
</file>