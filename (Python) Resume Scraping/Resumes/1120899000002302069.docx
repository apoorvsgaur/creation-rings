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3E74A" w14:textId="77777777" w:rsidR="00633CE5" w:rsidRDefault="00633CE5" w:rsidP="00D357E9">
      <w:pPr>
        <w:spacing w:before="20" w:after="20"/>
        <w:rPr>
          <w:rFonts w:ascii="Times New Roman" w:hAnsi="Times New Roman"/>
          <w:b/>
          <w:szCs w:val="24"/>
        </w:rPr>
      </w:pPr>
      <w:r>
        <w:rPr>
          <w:rFonts w:ascii="Times New Roman" w:hAnsi="Times New Roman"/>
          <w:b/>
          <w:szCs w:val="24"/>
        </w:rPr>
        <w:t>BASAVARAJ  P. HALLIKERI</w:t>
      </w:r>
      <w:r>
        <w:rPr>
          <w:rFonts w:ascii="Times New Roman" w:hAnsi="Times New Roman"/>
          <w:b/>
          <w:szCs w:val="24"/>
        </w:rPr>
        <w:tab/>
      </w:r>
    </w:p>
    <w:p w14:paraId="24BCC133" w14:textId="77777777" w:rsidR="00DE650B" w:rsidRPr="009C6CA1" w:rsidRDefault="00DE650B" w:rsidP="00D357E9">
      <w:pPr>
        <w:spacing w:before="20" w:after="20"/>
        <w:rPr>
          <w:rFonts w:ascii="Times New Roman" w:hAnsi="Times New Roman"/>
          <w:b/>
          <w:szCs w:val="24"/>
        </w:rPr>
      </w:pPr>
      <w:r w:rsidRPr="009C6CA1">
        <w:rPr>
          <w:rFonts w:ascii="Times New Roman" w:hAnsi="Times New Roman"/>
          <w:b/>
          <w:szCs w:val="24"/>
        </w:rPr>
        <w:cr/>
        <w:t xml:space="preserve">Address:  </w:t>
      </w:r>
      <w:r w:rsidR="00053B2D">
        <w:rPr>
          <w:rFonts w:ascii="Times New Roman" w:hAnsi="Times New Roman"/>
          <w:b/>
          <w:szCs w:val="24"/>
        </w:rPr>
        <w:t>Marathalli Near Innovative multiplex</w:t>
      </w:r>
      <w:r w:rsidR="00C81E2D" w:rsidRPr="009C6CA1">
        <w:rPr>
          <w:rFonts w:ascii="Times New Roman" w:hAnsi="Times New Roman"/>
          <w:b/>
          <w:szCs w:val="24"/>
        </w:rPr>
        <w:t xml:space="preserve">, </w:t>
      </w:r>
      <w:r w:rsidR="00C81E2D" w:rsidRPr="009C6CA1">
        <w:rPr>
          <w:rFonts w:ascii="Times New Roman" w:hAnsi="Times New Roman"/>
          <w:b/>
          <w:szCs w:val="24"/>
        </w:rPr>
        <w:tab/>
      </w:r>
      <w:r w:rsidR="00C81E2D" w:rsidRPr="009C6CA1">
        <w:rPr>
          <w:rFonts w:ascii="Times New Roman" w:hAnsi="Times New Roman"/>
          <w:b/>
          <w:szCs w:val="24"/>
        </w:rPr>
        <w:tab/>
        <w:t>Email:basavarajph@gmail.com</w:t>
      </w:r>
      <w:r w:rsidRPr="009C6CA1">
        <w:rPr>
          <w:rFonts w:ascii="Times New Roman" w:hAnsi="Times New Roman"/>
          <w:b/>
          <w:szCs w:val="24"/>
        </w:rPr>
        <w:cr/>
      </w:r>
      <w:r w:rsidRPr="009C6CA1">
        <w:rPr>
          <w:rFonts w:ascii="Times New Roman" w:hAnsi="Times New Roman"/>
          <w:b/>
          <w:szCs w:val="24"/>
        </w:rPr>
        <w:tab/>
        <w:t xml:space="preserve">   </w:t>
      </w:r>
      <w:r w:rsidR="00F03A30" w:rsidRPr="009C6CA1">
        <w:rPr>
          <w:rFonts w:ascii="Times New Roman" w:hAnsi="Times New Roman"/>
          <w:b/>
          <w:szCs w:val="24"/>
        </w:rPr>
        <w:t xml:space="preserve">  </w:t>
      </w:r>
      <w:r w:rsidRPr="009C6CA1">
        <w:rPr>
          <w:rFonts w:ascii="Times New Roman" w:hAnsi="Times New Roman"/>
          <w:b/>
          <w:szCs w:val="24"/>
        </w:rPr>
        <w:t xml:space="preserve">Bangalore,  </w:t>
      </w:r>
      <w:r w:rsidRPr="007C014A">
        <w:t>5600</w:t>
      </w:r>
      <w:r w:rsidR="00E141BF">
        <w:t>37</w:t>
      </w:r>
      <w:r w:rsidRPr="009C6CA1">
        <w:rPr>
          <w:rFonts w:ascii="Times New Roman" w:hAnsi="Times New Roman"/>
          <w:b/>
          <w:szCs w:val="24"/>
        </w:rPr>
        <w:t xml:space="preserve">                  </w:t>
      </w:r>
      <w:r w:rsidR="001007FF">
        <w:rPr>
          <w:rFonts w:ascii="Times New Roman" w:hAnsi="Times New Roman"/>
          <w:b/>
          <w:szCs w:val="24"/>
        </w:rPr>
        <w:t xml:space="preserve">   </w:t>
      </w:r>
      <w:r w:rsidR="00604E84">
        <w:rPr>
          <w:rFonts w:ascii="Times New Roman" w:hAnsi="Times New Roman"/>
          <w:b/>
          <w:szCs w:val="24"/>
        </w:rPr>
        <w:t xml:space="preserve"> </w:t>
      </w:r>
      <w:r w:rsidR="00053B2D">
        <w:rPr>
          <w:rFonts w:ascii="Times New Roman" w:hAnsi="Times New Roman"/>
          <w:b/>
          <w:szCs w:val="24"/>
        </w:rPr>
        <w:t xml:space="preserve">                         </w:t>
      </w:r>
      <w:r w:rsidR="00C81E2D" w:rsidRPr="009C6CA1">
        <w:rPr>
          <w:rFonts w:ascii="Times New Roman" w:hAnsi="Times New Roman"/>
          <w:b/>
          <w:szCs w:val="24"/>
        </w:rPr>
        <w:t>Conatct: +919886735698</w:t>
      </w:r>
    </w:p>
    <w:p w14:paraId="784C87A8" w14:textId="77777777" w:rsidR="00AF0278" w:rsidRDefault="00007D14" w:rsidP="00D357E9">
      <w:pPr>
        <w:spacing w:before="20" w:after="20" w:line="320" w:lineRule="atLeast"/>
        <w:outlineLvl w:val="0"/>
        <w:rPr>
          <w:rFonts w:ascii="Times New Roman" w:hAnsi="Times New Roman"/>
          <w:b/>
          <w:szCs w:val="24"/>
        </w:rPr>
      </w:pPr>
      <w:r>
        <w:rPr>
          <w:rFonts w:ascii="Times New Roman" w:hAnsi="Times New Roman"/>
          <w:b/>
          <w:szCs w:val="24"/>
        </w:rPr>
        <w:pict w14:anchorId="40C115D7">
          <v:rect id="_x0000_i1025" style="width:6in;height:1.5pt" o:hrstd="t" o:hrnoshade="t" o:hr="t" fillcolor="black" stroked="f"/>
        </w:pict>
      </w:r>
    </w:p>
    <w:p w14:paraId="2AFD38D6" w14:textId="77777777" w:rsidR="00031E38" w:rsidRDefault="004C5460" w:rsidP="00D9210C">
      <w:pPr>
        <w:numPr>
          <w:ilvl w:val="0"/>
          <w:numId w:val="13"/>
        </w:numPr>
        <w:spacing w:before="20"/>
        <w:rPr>
          <w:rFonts w:ascii="Times New Roman" w:hAnsi="Times New Roman"/>
          <w:b/>
          <w:bCs/>
          <w:szCs w:val="24"/>
        </w:rPr>
      </w:pPr>
      <w:r>
        <w:t xml:space="preserve">A result driven professional with </w:t>
      </w:r>
      <w:r w:rsidR="00756120">
        <w:rPr>
          <w:b/>
        </w:rPr>
        <w:t>6+</w:t>
      </w:r>
      <w:r>
        <w:t xml:space="preserve"> years of experience </w:t>
      </w:r>
      <w:r w:rsidRPr="009C6CA1">
        <w:rPr>
          <w:rFonts w:ascii="Times New Roman" w:hAnsi="Times New Roman"/>
          <w:szCs w:val="24"/>
        </w:rPr>
        <w:t xml:space="preserve">in </w:t>
      </w:r>
      <w:r w:rsidRPr="009C6CA1">
        <w:rPr>
          <w:rFonts w:ascii="Times New Roman" w:hAnsi="Times New Roman"/>
          <w:bCs/>
          <w:szCs w:val="24"/>
        </w:rPr>
        <w:t xml:space="preserve">Requirement </w:t>
      </w:r>
      <w:r w:rsidRPr="00A926BA">
        <w:rPr>
          <w:rFonts w:ascii="Times New Roman" w:hAnsi="Times New Roman"/>
          <w:bCs/>
          <w:szCs w:val="24"/>
        </w:rPr>
        <w:t>Analysis,</w:t>
      </w:r>
      <w:r>
        <w:rPr>
          <w:rFonts w:ascii="Times New Roman" w:hAnsi="Times New Roman"/>
          <w:bCs/>
          <w:szCs w:val="24"/>
        </w:rPr>
        <w:t xml:space="preserve"> Planning, Design, Development</w:t>
      </w:r>
      <w:r w:rsidRPr="00A926BA">
        <w:rPr>
          <w:rFonts w:ascii="Times New Roman" w:hAnsi="Times New Roman"/>
          <w:bCs/>
          <w:szCs w:val="24"/>
        </w:rPr>
        <w:t>,</w:t>
      </w:r>
      <w:r w:rsidRPr="009C6CA1">
        <w:rPr>
          <w:rFonts w:ascii="Times New Roman" w:hAnsi="Times New Roman"/>
          <w:bCs/>
          <w:szCs w:val="24"/>
        </w:rPr>
        <w:t xml:space="preserve"> and </w:t>
      </w:r>
      <w:r w:rsidRPr="00A926BA">
        <w:rPr>
          <w:rFonts w:ascii="Times New Roman" w:hAnsi="Times New Roman"/>
          <w:bCs/>
          <w:szCs w:val="24"/>
        </w:rPr>
        <w:t>Debugging of</w:t>
      </w:r>
      <w:r>
        <w:rPr>
          <w:rFonts w:ascii="Times New Roman" w:hAnsi="Times New Roman"/>
          <w:bCs/>
          <w:szCs w:val="24"/>
        </w:rPr>
        <w:t xml:space="preserve">  </w:t>
      </w:r>
      <w:r w:rsidRPr="00A56E96">
        <w:rPr>
          <w:rFonts w:ascii="Times New Roman" w:hAnsi="Times New Roman"/>
          <w:b/>
          <w:bCs/>
          <w:szCs w:val="24"/>
        </w:rPr>
        <w:t>iPhone</w:t>
      </w:r>
      <w:r w:rsidRPr="00A926BA">
        <w:rPr>
          <w:rFonts w:ascii="Times New Roman" w:hAnsi="Times New Roman"/>
          <w:bCs/>
          <w:szCs w:val="24"/>
        </w:rPr>
        <w:t xml:space="preserve"> </w:t>
      </w:r>
      <w:r w:rsidRPr="00FF249C">
        <w:rPr>
          <w:rFonts w:ascii="Times New Roman" w:hAnsi="Times New Roman"/>
          <w:b/>
          <w:bCs/>
          <w:szCs w:val="24"/>
        </w:rPr>
        <w:t>Application</w:t>
      </w:r>
      <w:r>
        <w:rPr>
          <w:rFonts w:ascii="Times New Roman" w:hAnsi="Times New Roman"/>
          <w:b/>
          <w:bCs/>
          <w:szCs w:val="24"/>
        </w:rPr>
        <w:t>s</w:t>
      </w:r>
      <w:r w:rsidR="00A94588">
        <w:rPr>
          <w:rFonts w:ascii="Times New Roman" w:hAnsi="Times New Roman"/>
          <w:b/>
          <w:bCs/>
          <w:szCs w:val="24"/>
        </w:rPr>
        <w:t xml:space="preserve"> and Games</w:t>
      </w:r>
      <w:r>
        <w:rPr>
          <w:rFonts w:ascii="Times New Roman" w:hAnsi="Times New Roman"/>
          <w:b/>
          <w:bCs/>
          <w:szCs w:val="24"/>
        </w:rPr>
        <w:t>.</w:t>
      </w:r>
    </w:p>
    <w:p w14:paraId="4F7A2682" w14:textId="77777777" w:rsidR="00DA5ADC" w:rsidRDefault="00EE2D9F" w:rsidP="00D9210C">
      <w:pPr>
        <w:numPr>
          <w:ilvl w:val="0"/>
          <w:numId w:val="13"/>
        </w:numPr>
        <w:spacing w:before="20"/>
        <w:rPr>
          <w:rFonts w:ascii="Times New Roman" w:hAnsi="Times New Roman"/>
          <w:bCs/>
          <w:szCs w:val="24"/>
        </w:rPr>
      </w:pPr>
      <w:r>
        <w:rPr>
          <w:rFonts w:ascii="Times New Roman" w:hAnsi="Times New Roman"/>
          <w:bCs/>
          <w:szCs w:val="24"/>
        </w:rPr>
        <w:t xml:space="preserve">Currently associated </w:t>
      </w:r>
      <w:r w:rsidR="004C5460" w:rsidRPr="004C5460">
        <w:rPr>
          <w:rFonts w:ascii="Times New Roman" w:hAnsi="Times New Roman"/>
          <w:bCs/>
          <w:szCs w:val="24"/>
        </w:rPr>
        <w:t xml:space="preserve">with </w:t>
      </w:r>
      <w:r w:rsidR="00E11A10">
        <w:rPr>
          <w:rFonts w:ascii="Times New Roman" w:hAnsi="Times New Roman"/>
          <w:b/>
          <w:bCs/>
          <w:szCs w:val="24"/>
        </w:rPr>
        <w:t>Symphony Teleca Corporation</w:t>
      </w:r>
      <w:r w:rsidR="004C5460" w:rsidRPr="004C5460">
        <w:rPr>
          <w:rFonts w:ascii="Times New Roman" w:hAnsi="Times New Roman"/>
          <w:bCs/>
          <w:szCs w:val="24"/>
        </w:rPr>
        <w:t xml:space="preserve">, India as a </w:t>
      </w:r>
      <w:r w:rsidR="00E11A10">
        <w:rPr>
          <w:rFonts w:ascii="Times New Roman" w:hAnsi="Times New Roman"/>
          <w:bCs/>
          <w:szCs w:val="24"/>
        </w:rPr>
        <w:t xml:space="preserve">Sr. </w:t>
      </w:r>
      <w:r w:rsidR="00FF17B6">
        <w:rPr>
          <w:rFonts w:ascii="Times New Roman" w:hAnsi="Times New Roman"/>
          <w:bCs/>
          <w:szCs w:val="24"/>
        </w:rPr>
        <w:t>S</w:t>
      </w:r>
      <w:r w:rsidR="004C5460" w:rsidRPr="004C5460">
        <w:rPr>
          <w:rFonts w:ascii="Times New Roman" w:hAnsi="Times New Roman"/>
          <w:bCs/>
          <w:szCs w:val="24"/>
        </w:rPr>
        <w:t>oftware developer</w:t>
      </w:r>
      <w:r w:rsidR="004C5460">
        <w:rPr>
          <w:rFonts w:ascii="Times New Roman" w:hAnsi="Times New Roman"/>
          <w:bCs/>
          <w:szCs w:val="24"/>
        </w:rPr>
        <w:t>.</w:t>
      </w:r>
      <w:r w:rsidR="00816E53">
        <w:rPr>
          <w:rFonts w:ascii="Times New Roman" w:hAnsi="Times New Roman"/>
          <w:bCs/>
          <w:szCs w:val="24"/>
        </w:rPr>
        <w:t xml:space="preserve"> </w:t>
      </w:r>
    </w:p>
    <w:p w14:paraId="1C242EFB" w14:textId="77777777" w:rsidR="00DA5F0E" w:rsidRDefault="00DA5F0E" w:rsidP="00D9210C">
      <w:pPr>
        <w:numPr>
          <w:ilvl w:val="0"/>
          <w:numId w:val="13"/>
        </w:numPr>
        <w:spacing w:before="20"/>
        <w:rPr>
          <w:rFonts w:ascii="Times New Roman" w:hAnsi="Times New Roman"/>
          <w:bCs/>
          <w:szCs w:val="24"/>
        </w:rPr>
      </w:pPr>
      <w:r>
        <w:rPr>
          <w:rFonts w:ascii="Times New Roman" w:hAnsi="Times New Roman"/>
          <w:bCs/>
          <w:szCs w:val="24"/>
        </w:rPr>
        <w:t xml:space="preserve">I am very good at </w:t>
      </w:r>
      <w:r w:rsidR="007A4441">
        <w:t>h</w:t>
      </w:r>
      <w:r w:rsidRPr="007A4441">
        <w:t>igh</w:t>
      </w:r>
      <w:r>
        <w:rPr>
          <w:rFonts w:ascii="Times New Roman" w:hAnsi="Times New Roman"/>
          <w:bCs/>
          <w:szCs w:val="24"/>
        </w:rPr>
        <w:t xml:space="preserve"> level </w:t>
      </w:r>
      <w:r w:rsidR="007201AD">
        <w:rPr>
          <w:rFonts w:ascii="Times New Roman" w:hAnsi="Times New Roman"/>
          <w:bCs/>
          <w:szCs w:val="24"/>
        </w:rPr>
        <w:t xml:space="preserve">object oriented </w:t>
      </w:r>
      <w:r>
        <w:rPr>
          <w:rFonts w:ascii="Times New Roman" w:hAnsi="Times New Roman"/>
          <w:bCs/>
          <w:szCs w:val="24"/>
        </w:rPr>
        <w:t xml:space="preserve">design and developing </w:t>
      </w:r>
      <w:r w:rsidR="00FC318F">
        <w:rPr>
          <w:rFonts w:ascii="Times New Roman" w:hAnsi="Times New Roman"/>
          <w:bCs/>
          <w:szCs w:val="24"/>
        </w:rPr>
        <w:t>the complete architecture of i</w:t>
      </w:r>
      <w:r w:rsidR="00BF45AA">
        <w:rPr>
          <w:rFonts w:ascii="Times New Roman" w:hAnsi="Times New Roman"/>
          <w:bCs/>
          <w:szCs w:val="24"/>
        </w:rPr>
        <w:t>P</w:t>
      </w:r>
      <w:r w:rsidR="00FC318F">
        <w:rPr>
          <w:rFonts w:ascii="Times New Roman" w:hAnsi="Times New Roman"/>
          <w:bCs/>
          <w:szCs w:val="24"/>
        </w:rPr>
        <w:t>hone applications</w:t>
      </w:r>
      <w:r w:rsidR="00351656">
        <w:rPr>
          <w:rFonts w:ascii="Times New Roman" w:hAnsi="Times New Roman"/>
          <w:bCs/>
          <w:szCs w:val="24"/>
        </w:rPr>
        <w:t>.</w:t>
      </w:r>
    </w:p>
    <w:p w14:paraId="332B2049" w14:textId="77777777" w:rsidR="00B17BE7" w:rsidRPr="00433C72" w:rsidRDefault="00433C72" w:rsidP="00D9210C">
      <w:pPr>
        <w:numPr>
          <w:ilvl w:val="0"/>
          <w:numId w:val="13"/>
        </w:numPr>
        <w:spacing w:before="20"/>
      </w:pPr>
      <w:r>
        <w:rPr>
          <w:rFonts w:ascii="Times New Roman" w:hAnsi="Times New Roman"/>
          <w:bCs/>
          <w:szCs w:val="24"/>
        </w:rPr>
        <w:t>Highly skilled developer and architect to provide the permanent solution</w:t>
      </w:r>
      <w:r>
        <w:t xml:space="preserve"> for any kind of mobile application requirement.</w:t>
      </w:r>
    </w:p>
    <w:p w14:paraId="188266D7" w14:textId="77777777" w:rsidR="00816707" w:rsidRDefault="00816707" w:rsidP="00D357E9">
      <w:pPr>
        <w:spacing w:before="20" w:after="20"/>
        <w:rPr>
          <w:rFonts w:ascii="Times New Roman" w:hAnsi="Times New Roman"/>
          <w:szCs w:val="24"/>
        </w:rPr>
      </w:pPr>
      <w:r>
        <w:rPr>
          <w:rFonts w:ascii="Times New Roman" w:hAnsi="Times New Roman"/>
          <w:b/>
          <w:szCs w:val="24"/>
          <w:u w:val="single"/>
        </w:rPr>
        <w:t>Education</w:t>
      </w:r>
      <w:r w:rsidRPr="0096314A">
        <w:rPr>
          <w:rFonts w:ascii="Times New Roman" w:hAnsi="Times New Roman"/>
          <w:b/>
          <w:szCs w:val="24"/>
          <w:u w:val="single"/>
        </w:rPr>
        <w:t>:</w:t>
      </w:r>
      <w:r w:rsidRPr="009C6CA1">
        <w:rPr>
          <w:rFonts w:ascii="Times New Roman" w:hAnsi="Times New Roman"/>
          <w:szCs w:val="24"/>
        </w:rPr>
        <w:cr/>
      </w:r>
      <w:r>
        <w:rPr>
          <w:rFonts w:ascii="Times New Roman" w:hAnsi="Times New Roman"/>
          <w:szCs w:val="24"/>
        </w:rPr>
        <w:t xml:space="preserve">     </w:t>
      </w:r>
      <w:r>
        <w:rPr>
          <w:rFonts w:ascii="Times New Roman" w:hAnsi="Times New Roman"/>
          <w:szCs w:val="24"/>
        </w:rPr>
        <w:tab/>
      </w:r>
      <w:r w:rsidRPr="0068336B">
        <w:rPr>
          <w:rFonts w:ascii="Times New Roman" w:hAnsi="Times New Roman"/>
          <w:szCs w:val="24"/>
        </w:rPr>
        <w:t>B</w:t>
      </w:r>
      <w:r>
        <w:rPr>
          <w:rFonts w:ascii="Times New Roman" w:hAnsi="Times New Roman"/>
          <w:szCs w:val="24"/>
        </w:rPr>
        <w:t>.</w:t>
      </w:r>
      <w:r w:rsidRPr="0068336B">
        <w:rPr>
          <w:rFonts w:ascii="Times New Roman" w:hAnsi="Times New Roman"/>
          <w:szCs w:val="24"/>
        </w:rPr>
        <w:t>E</w:t>
      </w:r>
      <w:r>
        <w:rPr>
          <w:rFonts w:ascii="Times New Roman" w:hAnsi="Times New Roman"/>
          <w:szCs w:val="24"/>
        </w:rPr>
        <w:t>.</w:t>
      </w:r>
      <w:r w:rsidRPr="009C6CA1">
        <w:rPr>
          <w:rFonts w:ascii="Times New Roman" w:hAnsi="Times New Roman"/>
          <w:szCs w:val="24"/>
        </w:rPr>
        <w:t xml:space="preserve"> in Electrical </w:t>
      </w:r>
      <w:r>
        <w:rPr>
          <w:rFonts w:ascii="Times New Roman" w:hAnsi="Times New Roman"/>
          <w:szCs w:val="24"/>
        </w:rPr>
        <w:t>a</w:t>
      </w:r>
      <w:r w:rsidRPr="009C6CA1">
        <w:rPr>
          <w:rFonts w:ascii="Times New Roman" w:hAnsi="Times New Roman"/>
          <w:szCs w:val="24"/>
        </w:rPr>
        <w:t xml:space="preserve">nd Electronics from </w:t>
      </w:r>
      <w:r>
        <w:rPr>
          <w:rFonts w:ascii="Times New Roman" w:hAnsi="Times New Roman"/>
          <w:szCs w:val="24"/>
        </w:rPr>
        <w:t>VTU</w:t>
      </w:r>
      <w:r w:rsidR="00823F9E">
        <w:rPr>
          <w:rFonts w:ascii="Times New Roman" w:hAnsi="Times New Roman"/>
          <w:szCs w:val="24"/>
        </w:rPr>
        <w:t xml:space="preserve">, </w:t>
      </w:r>
      <w:r w:rsidRPr="009C6CA1">
        <w:rPr>
          <w:rFonts w:ascii="Times New Roman" w:hAnsi="Times New Roman"/>
          <w:szCs w:val="24"/>
        </w:rPr>
        <w:t xml:space="preserve"> Belg</w:t>
      </w:r>
      <w:r>
        <w:rPr>
          <w:rFonts w:ascii="Times New Roman" w:hAnsi="Times New Roman"/>
          <w:szCs w:val="24"/>
        </w:rPr>
        <w:t>a</w:t>
      </w:r>
      <w:r w:rsidRPr="009C6CA1">
        <w:rPr>
          <w:rFonts w:ascii="Times New Roman" w:hAnsi="Times New Roman"/>
          <w:szCs w:val="24"/>
        </w:rPr>
        <w:t>um</w:t>
      </w:r>
      <w:r w:rsidR="00AA499B">
        <w:rPr>
          <w:rFonts w:ascii="Times New Roman" w:hAnsi="Times New Roman"/>
          <w:szCs w:val="24"/>
        </w:rPr>
        <w:t>.</w:t>
      </w:r>
    </w:p>
    <w:p w14:paraId="5DB0032C" w14:textId="77777777" w:rsidR="00DF64D5" w:rsidRPr="00320B03" w:rsidRDefault="00DF64D5" w:rsidP="00D357E9">
      <w:pPr>
        <w:spacing w:before="20" w:after="20"/>
        <w:rPr>
          <w:rFonts w:ascii="Times New Roman" w:hAnsi="Times New Roman"/>
          <w:b/>
          <w:szCs w:val="24"/>
          <w:u w:val="single"/>
        </w:rPr>
      </w:pPr>
      <w:r w:rsidRPr="00320B03">
        <w:rPr>
          <w:rFonts w:ascii="Times New Roman" w:hAnsi="Times New Roman"/>
          <w:b/>
          <w:szCs w:val="24"/>
          <w:u w:val="single"/>
        </w:rPr>
        <w:t>Previous Experience:</w:t>
      </w:r>
    </w:p>
    <w:p w14:paraId="44768A3F" w14:textId="77777777" w:rsidR="00DD58EB" w:rsidRDefault="00DD58EB" w:rsidP="00D9210C">
      <w:pPr>
        <w:numPr>
          <w:ilvl w:val="0"/>
          <w:numId w:val="12"/>
        </w:numPr>
        <w:spacing w:before="20" w:after="20"/>
        <w:rPr>
          <w:rFonts w:ascii="Times New Roman" w:hAnsi="Times New Roman"/>
          <w:szCs w:val="24"/>
        </w:rPr>
      </w:pPr>
      <w:r>
        <w:t>Sr Software Engineer at Symphony Teleca Corporation India, from Feb 2013 to till date.</w:t>
      </w:r>
      <w:r w:rsidR="00EE6E95" w:rsidRPr="00911F9C">
        <w:rPr>
          <w:rFonts w:ascii="Times New Roman" w:hAnsi="Times New Roman"/>
          <w:szCs w:val="24"/>
        </w:rPr>
        <w:t xml:space="preserve"> </w:t>
      </w:r>
    </w:p>
    <w:p w14:paraId="12A275DF" w14:textId="77777777" w:rsidR="00EE6E95" w:rsidRPr="00911F9C" w:rsidRDefault="00EE6E95" w:rsidP="00D9210C">
      <w:pPr>
        <w:numPr>
          <w:ilvl w:val="0"/>
          <w:numId w:val="12"/>
        </w:numPr>
        <w:spacing w:before="20" w:after="20"/>
        <w:rPr>
          <w:rFonts w:ascii="Times New Roman" w:hAnsi="Times New Roman"/>
          <w:szCs w:val="24"/>
        </w:rPr>
      </w:pPr>
      <w:r w:rsidRPr="00911F9C">
        <w:rPr>
          <w:rFonts w:ascii="Times New Roman" w:hAnsi="Times New Roman"/>
          <w:szCs w:val="24"/>
        </w:rPr>
        <w:t>Software developer  Endeavour software technologies Ind</w:t>
      </w:r>
      <w:r w:rsidR="009731C7">
        <w:rPr>
          <w:rFonts w:ascii="Times New Roman" w:hAnsi="Times New Roman"/>
          <w:szCs w:val="24"/>
        </w:rPr>
        <w:t>i</w:t>
      </w:r>
      <w:r w:rsidRPr="00911F9C">
        <w:rPr>
          <w:rFonts w:ascii="Times New Roman" w:hAnsi="Times New Roman"/>
          <w:szCs w:val="24"/>
        </w:rPr>
        <w:t xml:space="preserve">a, from Mar 2011 to </w:t>
      </w:r>
      <w:r w:rsidR="00DD58EB">
        <w:rPr>
          <w:rFonts w:ascii="Times New Roman" w:hAnsi="Times New Roman"/>
          <w:szCs w:val="24"/>
        </w:rPr>
        <w:t>Jan 2013.</w:t>
      </w:r>
    </w:p>
    <w:p w14:paraId="7D909D76" w14:textId="77777777" w:rsidR="00DF5425" w:rsidRPr="00DD58EB" w:rsidRDefault="00EE6E95" w:rsidP="00D9210C">
      <w:pPr>
        <w:numPr>
          <w:ilvl w:val="0"/>
          <w:numId w:val="12"/>
        </w:numPr>
        <w:spacing w:before="20" w:after="20"/>
      </w:pPr>
      <w:r w:rsidRPr="00911F9C">
        <w:rPr>
          <w:rFonts w:ascii="Times New Roman" w:hAnsi="Times New Roman"/>
          <w:szCs w:val="24"/>
        </w:rPr>
        <w:t xml:space="preserve">Software </w:t>
      </w:r>
      <w:r w:rsidR="00481A86">
        <w:rPr>
          <w:rFonts w:ascii="Times New Roman" w:hAnsi="Times New Roman"/>
          <w:szCs w:val="24"/>
        </w:rPr>
        <w:t>Engineer</w:t>
      </w:r>
      <w:r w:rsidR="00C337D8">
        <w:rPr>
          <w:rFonts w:ascii="Times New Roman" w:hAnsi="Times New Roman"/>
          <w:szCs w:val="24"/>
        </w:rPr>
        <w:t xml:space="preserve"> </w:t>
      </w:r>
      <w:r w:rsidRPr="00911F9C">
        <w:rPr>
          <w:rFonts w:ascii="Times New Roman" w:hAnsi="Times New Roman"/>
          <w:szCs w:val="24"/>
        </w:rPr>
        <w:t xml:space="preserve">Permeative Technolgoies India, from </w:t>
      </w:r>
      <w:r w:rsidR="00B73D3A" w:rsidRPr="00911F9C">
        <w:rPr>
          <w:rFonts w:ascii="Times New Roman" w:hAnsi="Times New Roman"/>
          <w:szCs w:val="24"/>
        </w:rPr>
        <w:t>J</w:t>
      </w:r>
      <w:r w:rsidRPr="00911F9C">
        <w:rPr>
          <w:rFonts w:ascii="Times New Roman" w:hAnsi="Times New Roman"/>
          <w:szCs w:val="24"/>
        </w:rPr>
        <w:t xml:space="preserve">une 2008 </w:t>
      </w:r>
      <w:r w:rsidR="006C3F09" w:rsidRPr="00911F9C">
        <w:rPr>
          <w:rFonts w:ascii="Times New Roman" w:hAnsi="Times New Roman"/>
          <w:szCs w:val="24"/>
        </w:rPr>
        <w:t>to F</w:t>
      </w:r>
      <w:r w:rsidRPr="00911F9C">
        <w:rPr>
          <w:rFonts w:ascii="Times New Roman" w:hAnsi="Times New Roman"/>
          <w:szCs w:val="24"/>
        </w:rPr>
        <w:t>eb 2011.</w:t>
      </w:r>
    </w:p>
    <w:p w14:paraId="2FF5B393" w14:textId="77777777" w:rsidR="000F07E9" w:rsidRPr="009C6CA1" w:rsidRDefault="000F07E9" w:rsidP="00D357E9">
      <w:pPr>
        <w:spacing w:before="20" w:after="20"/>
        <w:outlineLvl w:val="0"/>
        <w:rPr>
          <w:rFonts w:ascii="Times New Roman" w:hAnsi="Times New Roman"/>
          <w:b/>
          <w:szCs w:val="24"/>
        </w:rPr>
      </w:pPr>
      <w:r>
        <w:rPr>
          <w:rFonts w:ascii="Times New Roman" w:hAnsi="Times New Roman"/>
          <w:b/>
          <w:szCs w:val="24"/>
          <w:u w:val="single"/>
        </w:rPr>
        <w:t>Technical Skills</w:t>
      </w:r>
      <w:r w:rsidR="00AF0278" w:rsidRPr="009C6CA1">
        <w:rPr>
          <w:rFonts w:ascii="Times New Roman" w:hAnsi="Times New Roman"/>
          <w:b/>
          <w:szCs w:val="24"/>
        </w:rPr>
        <w:t>:</w:t>
      </w:r>
    </w:p>
    <w:tbl>
      <w:tblPr>
        <w:tblW w:w="8920" w:type="dxa"/>
        <w:tblInd w:w="10" w:type="dxa"/>
        <w:tblLayout w:type="fixed"/>
        <w:tblCellMar>
          <w:left w:w="0" w:type="dxa"/>
          <w:right w:w="0" w:type="dxa"/>
        </w:tblCellMar>
        <w:tblLook w:val="0000" w:firstRow="0" w:lastRow="0" w:firstColumn="0" w:lastColumn="0" w:noHBand="0" w:noVBand="0"/>
      </w:tblPr>
      <w:tblGrid>
        <w:gridCol w:w="2977"/>
        <w:gridCol w:w="5943"/>
      </w:tblGrid>
      <w:tr w:rsidR="00AF0278" w:rsidRPr="009C6CA1" w14:paraId="750181D3" w14:textId="77777777" w:rsidTr="002C6741">
        <w:trPr>
          <w:trHeight w:val="346"/>
        </w:trPr>
        <w:tc>
          <w:tcPr>
            <w:tcW w:w="2977" w:type="dxa"/>
            <w:tcBorders>
              <w:top w:val="single" w:sz="8" w:space="0" w:color="C0C0C0"/>
              <w:left w:val="single" w:sz="8" w:space="0" w:color="C0C0C0"/>
              <w:bottom w:val="single" w:sz="8" w:space="0" w:color="C0C0C0"/>
              <w:right w:val="single" w:sz="8" w:space="0" w:color="C0C0C0"/>
            </w:tcBorders>
          </w:tcPr>
          <w:p w14:paraId="7FF6E40B" w14:textId="77777777" w:rsidR="00AF0278" w:rsidRPr="009C6CA1" w:rsidRDefault="002C6741" w:rsidP="00D357E9">
            <w:pPr>
              <w:spacing w:before="20" w:after="20"/>
              <w:rPr>
                <w:rFonts w:ascii="Times New Roman" w:hAnsi="Times New Roman"/>
                <w:szCs w:val="24"/>
                <w:lang w:bidi="x-none"/>
              </w:rPr>
            </w:pPr>
            <w:r w:rsidRPr="009C6CA1">
              <w:rPr>
                <w:rFonts w:ascii="Times New Roman" w:hAnsi="Times New Roman"/>
                <w:szCs w:val="24"/>
                <w:lang w:bidi="x-none"/>
              </w:rPr>
              <w:t>Programming L</w:t>
            </w:r>
            <w:r w:rsidR="00AF0278" w:rsidRPr="009C6CA1">
              <w:rPr>
                <w:rFonts w:ascii="Times New Roman" w:hAnsi="Times New Roman"/>
                <w:szCs w:val="24"/>
                <w:lang w:bidi="x-none"/>
              </w:rPr>
              <w:t>anguages</w:t>
            </w:r>
            <w:r w:rsidR="00AF0278" w:rsidRPr="009C6CA1">
              <w:rPr>
                <w:rFonts w:ascii="Times New Roman" w:hAnsi="Times New Roman"/>
                <w:szCs w:val="24"/>
                <w:lang w:bidi="x-none"/>
              </w:rPr>
              <w:tab/>
            </w:r>
          </w:p>
        </w:tc>
        <w:tc>
          <w:tcPr>
            <w:tcW w:w="5943" w:type="dxa"/>
            <w:tcBorders>
              <w:top w:val="single" w:sz="8" w:space="0" w:color="C0C0C0"/>
              <w:left w:val="single" w:sz="8" w:space="0" w:color="C0C0C0"/>
              <w:bottom w:val="single" w:sz="8" w:space="0" w:color="C0C0C0"/>
              <w:right w:val="single" w:sz="8" w:space="0" w:color="C0C0C0"/>
            </w:tcBorders>
          </w:tcPr>
          <w:p w14:paraId="3D976B70" w14:textId="77777777" w:rsidR="00AF0278" w:rsidRPr="009C6CA1" w:rsidRDefault="005064F2" w:rsidP="003F67B0">
            <w:pPr>
              <w:spacing w:before="20" w:after="20"/>
              <w:rPr>
                <w:rFonts w:ascii="Times New Roman" w:hAnsi="Times New Roman"/>
                <w:szCs w:val="24"/>
                <w:lang w:bidi="x-none"/>
              </w:rPr>
            </w:pPr>
            <w:r w:rsidRPr="009C6CA1">
              <w:rPr>
                <w:rFonts w:ascii="Times New Roman" w:hAnsi="Times New Roman"/>
                <w:szCs w:val="24"/>
                <w:lang w:bidi="x-none"/>
              </w:rPr>
              <w:t xml:space="preserve"> Objective C</w:t>
            </w:r>
            <w:r w:rsidR="00AF0278" w:rsidRPr="009C6CA1">
              <w:rPr>
                <w:rFonts w:ascii="Times New Roman" w:hAnsi="Times New Roman"/>
                <w:szCs w:val="24"/>
                <w:lang w:bidi="x-none"/>
              </w:rPr>
              <w:t>,</w:t>
            </w:r>
            <w:r w:rsidRPr="009C6CA1">
              <w:rPr>
                <w:rFonts w:ascii="Times New Roman" w:hAnsi="Times New Roman"/>
                <w:szCs w:val="24"/>
                <w:lang w:bidi="x-none"/>
              </w:rPr>
              <w:t xml:space="preserve"> </w:t>
            </w:r>
            <w:r w:rsidR="003F67B0">
              <w:rPr>
                <w:rFonts w:ascii="Times New Roman" w:hAnsi="Times New Roman"/>
                <w:szCs w:val="24"/>
                <w:lang w:bidi="x-none"/>
              </w:rPr>
              <w:t xml:space="preserve">C, </w:t>
            </w:r>
            <w:r w:rsidR="00AF0278" w:rsidRPr="009C6CA1">
              <w:rPr>
                <w:rFonts w:ascii="Times New Roman" w:hAnsi="Times New Roman"/>
                <w:szCs w:val="24"/>
                <w:lang w:bidi="x-none"/>
              </w:rPr>
              <w:t>C++</w:t>
            </w:r>
            <w:r w:rsidR="00F61998">
              <w:rPr>
                <w:rFonts w:ascii="Times New Roman" w:hAnsi="Times New Roman"/>
                <w:szCs w:val="24"/>
                <w:lang w:bidi="x-none"/>
              </w:rPr>
              <w:t>, Swift Basics</w:t>
            </w:r>
            <w:r w:rsidR="00524692">
              <w:rPr>
                <w:rFonts w:ascii="Times New Roman" w:hAnsi="Times New Roman"/>
                <w:szCs w:val="24"/>
                <w:lang w:bidi="x-none"/>
              </w:rPr>
              <w:t>.</w:t>
            </w:r>
          </w:p>
        </w:tc>
      </w:tr>
      <w:tr w:rsidR="00AF0278" w:rsidRPr="009C6CA1" w14:paraId="6FE23BC9" w14:textId="77777777" w:rsidTr="002C6741">
        <w:trPr>
          <w:trHeight w:val="346"/>
        </w:trPr>
        <w:tc>
          <w:tcPr>
            <w:tcW w:w="2977" w:type="dxa"/>
            <w:tcBorders>
              <w:top w:val="single" w:sz="8" w:space="0" w:color="C0C0C0"/>
              <w:left w:val="single" w:sz="8" w:space="0" w:color="C0C0C0"/>
              <w:bottom w:val="single" w:sz="8" w:space="0" w:color="C0C0C0"/>
              <w:right w:val="single" w:sz="8" w:space="0" w:color="C0C0C0"/>
            </w:tcBorders>
          </w:tcPr>
          <w:p w14:paraId="55DE6932"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Technology</w:t>
            </w:r>
          </w:p>
        </w:tc>
        <w:tc>
          <w:tcPr>
            <w:tcW w:w="5943" w:type="dxa"/>
            <w:tcBorders>
              <w:top w:val="single" w:sz="8" w:space="0" w:color="C0C0C0"/>
              <w:left w:val="single" w:sz="8" w:space="0" w:color="C0C0C0"/>
              <w:bottom w:val="single" w:sz="8" w:space="0" w:color="C0C0C0"/>
              <w:right w:val="single" w:sz="8" w:space="0" w:color="C0C0C0"/>
            </w:tcBorders>
          </w:tcPr>
          <w:p w14:paraId="50769295"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 xml:space="preserve"> Mobile technology(</w:t>
            </w:r>
            <w:r w:rsidRPr="009C6CA1">
              <w:rPr>
                <w:rFonts w:ascii="Times New Roman" w:hAnsi="Times New Roman"/>
                <w:b/>
                <w:szCs w:val="24"/>
                <w:lang w:bidi="x-none"/>
              </w:rPr>
              <w:t>App</w:t>
            </w:r>
            <w:r w:rsidRPr="009C6CA1">
              <w:rPr>
                <w:rFonts w:ascii="Times New Roman" w:hAnsi="Times New Roman"/>
                <w:szCs w:val="24"/>
                <w:lang w:bidi="x-none"/>
              </w:rPr>
              <w:t xml:space="preserve"> and </w:t>
            </w:r>
            <w:r w:rsidRPr="009C6CA1">
              <w:rPr>
                <w:rFonts w:ascii="Times New Roman" w:hAnsi="Times New Roman"/>
                <w:b/>
                <w:szCs w:val="24"/>
                <w:lang w:bidi="x-none"/>
              </w:rPr>
              <w:t>Game</w:t>
            </w:r>
            <w:r w:rsidRPr="009C6CA1">
              <w:rPr>
                <w:rFonts w:ascii="Times New Roman" w:hAnsi="Times New Roman"/>
                <w:szCs w:val="24"/>
                <w:lang w:bidi="x-none"/>
              </w:rPr>
              <w:t xml:space="preserve"> development).</w:t>
            </w:r>
          </w:p>
        </w:tc>
      </w:tr>
      <w:tr w:rsidR="00AF0278" w:rsidRPr="009C6CA1" w14:paraId="2AF0EDA8" w14:textId="77777777" w:rsidTr="002C6741">
        <w:trPr>
          <w:trHeight w:val="457"/>
        </w:trPr>
        <w:tc>
          <w:tcPr>
            <w:tcW w:w="2977" w:type="dxa"/>
            <w:tcBorders>
              <w:top w:val="single" w:sz="8" w:space="0" w:color="C0C0C0"/>
              <w:left w:val="single" w:sz="8" w:space="0" w:color="C0C0C0"/>
              <w:bottom w:val="single" w:sz="8" w:space="0" w:color="C0C0C0"/>
              <w:right w:val="single" w:sz="8" w:space="0" w:color="C0C0C0"/>
            </w:tcBorders>
          </w:tcPr>
          <w:p w14:paraId="551C902B"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Op</w:t>
            </w:r>
            <w:r w:rsidR="00AF08FC" w:rsidRPr="009C6CA1">
              <w:rPr>
                <w:rFonts w:ascii="Times New Roman" w:hAnsi="Times New Roman"/>
                <w:szCs w:val="24"/>
                <w:lang w:bidi="x-none"/>
              </w:rPr>
              <w:t>erating System</w:t>
            </w:r>
            <w:r w:rsidRPr="009C6CA1">
              <w:rPr>
                <w:rFonts w:ascii="Times New Roman" w:hAnsi="Times New Roman"/>
                <w:szCs w:val="24"/>
                <w:lang w:bidi="x-none"/>
              </w:rPr>
              <w:t xml:space="preserve"> </w:t>
            </w:r>
          </w:p>
        </w:tc>
        <w:tc>
          <w:tcPr>
            <w:tcW w:w="5943" w:type="dxa"/>
            <w:tcBorders>
              <w:top w:val="single" w:sz="8" w:space="0" w:color="C0C0C0"/>
              <w:left w:val="single" w:sz="8" w:space="0" w:color="C0C0C0"/>
              <w:bottom w:val="single" w:sz="8" w:space="0" w:color="C0C0C0"/>
              <w:right w:val="single" w:sz="8" w:space="0" w:color="C0C0C0"/>
            </w:tcBorders>
          </w:tcPr>
          <w:p w14:paraId="43D3AF17"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 xml:space="preserve"> i</w:t>
            </w:r>
            <w:r w:rsidR="00DA300C">
              <w:rPr>
                <w:rFonts w:ascii="Times New Roman" w:hAnsi="Times New Roman"/>
                <w:szCs w:val="24"/>
                <w:lang w:bidi="x-none"/>
              </w:rPr>
              <w:t>Phone</w:t>
            </w:r>
            <w:r w:rsidR="00780135">
              <w:rPr>
                <w:rFonts w:ascii="Times New Roman" w:hAnsi="Times New Roman"/>
                <w:szCs w:val="24"/>
                <w:lang w:bidi="x-none"/>
              </w:rPr>
              <w:t xml:space="preserve"> OS</w:t>
            </w:r>
            <w:r w:rsidR="009309A0" w:rsidRPr="009C6CA1">
              <w:rPr>
                <w:rFonts w:ascii="Times New Roman" w:hAnsi="Times New Roman"/>
                <w:szCs w:val="24"/>
                <w:lang w:bidi="x-none"/>
              </w:rPr>
              <w:t>, Mac</w:t>
            </w:r>
            <w:r w:rsidRPr="009C6CA1">
              <w:rPr>
                <w:rFonts w:ascii="Times New Roman" w:hAnsi="Times New Roman"/>
                <w:szCs w:val="24"/>
                <w:lang w:bidi="x-none"/>
              </w:rPr>
              <w:t>,</w:t>
            </w:r>
            <w:r w:rsidR="009309A0" w:rsidRPr="009C6CA1">
              <w:rPr>
                <w:rFonts w:ascii="Times New Roman" w:hAnsi="Times New Roman"/>
                <w:szCs w:val="24"/>
                <w:lang w:bidi="x-none"/>
              </w:rPr>
              <w:t xml:space="preserve"> </w:t>
            </w:r>
            <w:r w:rsidR="00162034">
              <w:rPr>
                <w:rFonts w:ascii="Times New Roman" w:hAnsi="Times New Roman"/>
                <w:szCs w:val="24"/>
                <w:lang w:bidi="x-none"/>
              </w:rPr>
              <w:t>Linux, Moblin</w:t>
            </w:r>
            <w:r w:rsidR="00AF08FC" w:rsidRPr="009C6CA1">
              <w:rPr>
                <w:rFonts w:ascii="Times New Roman" w:hAnsi="Times New Roman"/>
                <w:szCs w:val="24"/>
                <w:lang w:bidi="x-none"/>
              </w:rPr>
              <w:t>,Windows7</w:t>
            </w:r>
          </w:p>
        </w:tc>
      </w:tr>
      <w:tr w:rsidR="00AF0278" w:rsidRPr="009C6CA1" w14:paraId="25FF1EDD" w14:textId="77777777" w:rsidTr="002C6741">
        <w:trPr>
          <w:trHeight w:val="313"/>
        </w:trPr>
        <w:tc>
          <w:tcPr>
            <w:tcW w:w="2977" w:type="dxa"/>
            <w:tcBorders>
              <w:top w:val="single" w:sz="8" w:space="0" w:color="C0C0C0"/>
              <w:left w:val="single" w:sz="8" w:space="0" w:color="C0C0C0"/>
              <w:bottom w:val="single" w:sz="8" w:space="0" w:color="C0C0C0"/>
              <w:right w:val="single" w:sz="8" w:space="0" w:color="C0C0C0"/>
            </w:tcBorders>
          </w:tcPr>
          <w:p w14:paraId="77DA19DF"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Tools</w:t>
            </w:r>
            <w:r w:rsidRPr="009C6CA1">
              <w:rPr>
                <w:rFonts w:ascii="Times New Roman" w:hAnsi="Times New Roman"/>
                <w:szCs w:val="24"/>
              </w:rPr>
              <w:tab/>
              <w:t xml:space="preserve"> </w:t>
            </w:r>
          </w:p>
        </w:tc>
        <w:tc>
          <w:tcPr>
            <w:tcW w:w="5943" w:type="dxa"/>
            <w:tcBorders>
              <w:top w:val="single" w:sz="8" w:space="0" w:color="C0C0C0"/>
              <w:left w:val="single" w:sz="8" w:space="0" w:color="C0C0C0"/>
              <w:bottom w:val="single" w:sz="8" w:space="0" w:color="C0C0C0"/>
              <w:right w:val="single" w:sz="8" w:space="0" w:color="C0C0C0"/>
            </w:tcBorders>
          </w:tcPr>
          <w:p w14:paraId="051F8A09" w14:textId="77777777" w:rsidR="00AF0278" w:rsidRPr="009C6CA1" w:rsidRDefault="00AF0278" w:rsidP="009C69C9">
            <w:pPr>
              <w:spacing w:before="20" w:after="20"/>
              <w:rPr>
                <w:rFonts w:ascii="Times New Roman" w:hAnsi="Times New Roman"/>
                <w:szCs w:val="24"/>
                <w:lang w:bidi="x-none"/>
              </w:rPr>
            </w:pPr>
            <w:r w:rsidRPr="009C6CA1">
              <w:rPr>
                <w:rFonts w:ascii="Times New Roman" w:hAnsi="Times New Roman"/>
                <w:szCs w:val="24"/>
                <w:lang w:bidi="x-none"/>
              </w:rPr>
              <w:t xml:space="preserve"> X Code, X Code </w:t>
            </w:r>
            <w:r w:rsidR="009731C7">
              <w:rPr>
                <w:rFonts w:ascii="Times New Roman" w:hAnsi="Times New Roman"/>
                <w:szCs w:val="24"/>
                <w:lang w:bidi="x-none"/>
              </w:rPr>
              <w:t>Instruments</w:t>
            </w:r>
            <w:r w:rsidRPr="009C6CA1">
              <w:rPr>
                <w:rFonts w:ascii="Times New Roman" w:hAnsi="Times New Roman"/>
                <w:szCs w:val="24"/>
                <w:lang w:bidi="x-none"/>
              </w:rPr>
              <w:t xml:space="preserve">, </w:t>
            </w:r>
            <w:r w:rsidR="00F53452" w:rsidRPr="009C6CA1">
              <w:rPr>
                <w:rFonts w:ascii="Times New Roman" w:hAnsi="Times New Roman"/>
                <w:szCs w:val="24"/>
                <w:lang w:bidi="x-none"/>
              </w:rPr>
              <w:t>Eclipse,</w:t>
            </w:r>
            <w:r w:rsidR="00661286">
              <w:rPr>
                <w:rFonts w:ascii="Times New Roman" w:hAnsi="Times New Roman"/>
                <w:szCs w:val="24"/>
                <w:lang w:bidi="x-none"/>
              </w:rPr>
              <w:t xml:space="preserve"> </w:t>
            </w:r>
            <w:r w:rsidR="009C69C9">
              <w:t>GIT and gerrit</w:t>
            </w:r>
            <w:r w:rsidR="00E63B45">
              <w:t>,</w:t>
            </w:r>
            <w:r w:rsidR="00013838">
              <w:t xml:space="preserve"> </w:t>
            </w:r>
            <w:r w:rsidR="00661286">
              <w:rPr>
                <w:rFonts w:ascii="Times New Roman" w:hAnsi="Times New Roman"/>
                <w:szCs w:val="24"/>
                <w:lang w:bidi="x-none"/>
              </w:rPr>
              <w:t>SVN</w:t>
            </w:r>
            <w:r w:rsidR="00682C92">
              <w:rPr>
                <w:rFonts w:ascii="Times New Roman" w:hAnsi="Times New Roman"/>
                <w:szCs w:val="24"/>
                <w:lang w:bidi="x-none"/>
              </w:rPr>
              <w:t>, Mantis Bug tracker</w:t>
            </w:r>
            <w:r w:rsidR="00B91466">
              <w:rPr>
                <w:rFonts w:ascii="Times New Roman" w:hAnsi="Times New Roman"/>
                <w:szCs w:val="24"/>
                <w:lang w:bidi="x-none"/>
              </w:rPr>
              <w:t>.</w:t>
            </w:r>
          </w:p>
        </w:tc>
      </w:tr>
      <w:tr w:rsidR="00AF0278" w:rsidRPr="009C6CA1" w14:paraId="30E8F258" w14:textId="77777777" w:rsidTr="002C6741">
        <w:trPr>
          <w:trHeight w:val="232"/>
        </w:trPr>
        <w:tc>
          <w:tcPr>
            <w:tcW w:w="2977" w:type="dxa"/>
            <w:tcBorders>
              <w:top w:val="single" w:sz="8" w:space="0" w:color="C0C0C0"/>
              <w:left w:val="single" w:sz="8" w:space="0" w:color="C0C0C0"/>
              <w:bottom w:val="single" w:sz="8" w:space="0" w:color="C0C0C0"/>
              <w:right w:val="single" w:sz="8" w:space="0" w:color="C0C0C0"/>
            </w:tcBorders>
          </w:tcPr>
          <w:p w14:paraId="474FC27A"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Game Engines Known</w:t>
            </w:r>
          </w:p>
        </w:tc>
        <w:tc>
          <w:tcPr>
            <w:tcW w:w="5943" w:type="dxa"/>
            <w:tcBorders>
              <w:top w:val="single" w:sz="8" w:space="0" w:color="C0C0C0"/>
              <w:left w:val="single" w:sz="8" w:space="0" w:color="C0C0C0"/>
              <w:bottom w:val="single" w:sz="8" w:space="0" w:color="C0C0C0"/>
              <w:right w:val="single" w:sz="8" w:space="0" w:color="C0C0C0"/>
            </w:tcBorders>
          </w:tcPr>
          <w:p w14:paraId="59E49304"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 xml:space="preserve"> </w:t>
            </w:r>
            <w:r w:rsidRPr="009C6CA1">
              <w:rPr>
                <w:rFonts w:ascii="Times New Roman" w:hAnsi="Times New Roman"/>
                <w:b/>
                <w:szCs w:val="24"/>
                <w:lang w:bidi="x-none"/>
              </w:rPr>
              <w:t>Cocos2D</w:t>
            </w:r>
            <w:r w:rsidRPr="009C6CA1">
              <w:rPr>
                <w:rFonts w:ascii="Times New Roman" w:hAnsi="Times New Roman"/>
                <w:szCs w:val="24"/>
                <w:lang w:bidi="x-none"/>
              </w:rPr>
              <w:t xml:space="preserve"> with Box2D and chipmunk.</w:t>
            </w:r>
          </w:p>
        </w:tc>
      </w:tr>
      <w:tr w:rsidR="00AF0278" w:rsidRPr="009C6CA1" w14:paraId="47C5A84D" w14:textId="77777777" w:rsidTr="002C6741">
        <w:trPr>
          <w:trHeight w:val="232"/>
        </w:trPr>
        <w:tc>
          <w:tcPr>
            <w:tcW w:w="2977" w:type="dxa"/>
            <w:tcBorders>
              <w:top w:val="single" w:sz="8" w:space="0" w:color="C0C0C0"/>
              <w:left w:val="single" w:sz="8" w:space="0" w:color="C0C0C0"/>
              <w:bottom w:val="single" w:sz="8" w:space="0" w:color="C0C0C0"/>
              <w:right w:val="single" w:sz="8" w:space="0" w:color="C0C0C0"/>
            </w:tcBorders>
          </w:tcPr>
          <w:p w14:paraId="73A5F767"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Verticals</w:t>
            </w:r>
          </w:p>
        </w:tc>
        <w:tc>
          <w:tcPr>
            <w:tcW w:w="5943" w:type="dxa"/>
            <w:tcBorders>
              <w:top w:val="single" w:sz="8" w:space="0" w:color="C0C0C0"/>
              <w:left w:val="single" w:sz="8" w:space="0" w:color="C0C0C0"/>
              <w:bottom w:val="single" w:sz="8" w:space="0" w:color="C0C0C0"/>
              <w:right w:val="single" w:sz="8" w:space="0" w:color="C0C0C0"/>
            </w:tcBorders>
          </w:tcPr>
          <w:p w14:paraId="411117AA"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Telecom</w:t>
            </w:r>
          </w:p>
        </w:tc>
      </w:tr>
      <w:tr w:rsidR="00AF0278" w:rsidRPr="009C6CA1" w14:paraId="2C81DB8F" w14:textId="77777777" w:rsidTr="002C6741">
        <w:trPr>
          <w:trHeight w:val="232"/>
        </w:trPr>
        <w:tc>
          <w:tcPr>
            <w:tcW w:w="2977" w:type="dxa"/>
            <w:tcBorders>
              <w:top w:val="single" w:sz="8" w:space="0" w:color="C0C0C0"/>
              <w:left w:val="single" w:sz="8" w:space="0" w:color="C0C0C0"/>
              <w:bottom w:val="single" w:sz="8" w:space="0" w:color="C0C0C0"/>
              <w:right w:val="single" w:sz="8" w:space="0" w:color="C0C0C0"/>
            </w:tcBorders>
          </w:tcPr>
          <w:p w14:paraId="04D6801F" w14:textId="77777777" w:rsidR="00AF0278" w:rsidRPr="009C6CA1" w:rsidRDefault="00AF0278" w:rsidP="00D357E9">
            <w:pPr>
              <w:spacing w:before="20" w:after="20"/>
              <w:rPr>
                <w:rFonts w:ascii="Times New Roman" w:hAnsi="Times New Roman"/>
                <w:szCs w:val="24"/>
                <w:lang w:bidi="x-none"/>
              </w:rPr>
            </w:pPr>
            <w:r w:rsidRPr="009C6CA1">
              <w:rPr>
                <w:rFonts w:ascii="Times New Roman" w:hAnsi="Times New Roman"/>
                <w:szCs w:val="24"/>
                <w:lang w:bidi="x-none"/>
              </w:rPr>
              <w:t>Others</w:t>
            </w:r>
          </w:p>
        </w:tc>
        <w:tc>
          <w:tcPr>
            <w:tcW w:w="5943" w:type="dxa"/>
            <w:tcBorders>
              <w:top w:val="single" w:sz="8" w:space="0" w:color="C0C0C0"/>
              <w:left w:val="single" w:sz="8" w:space="0" w:color="C0C0C0"/>
              <w:bottom w:val="single" w:sz="8" w:space="0" w:color="C0C0C0"/>
              <w:right w:val="single" w:sz="8" w:space="0" w:color="C0C0C0"/>
            </w:tcBorders>
          </w:tcPr>
          <w:p w14:paraId="33FDD930" w14:textId="77777777" w:rsidR="00AF0278" w:rsidRPr="009C6CA1" w:rsidRDefault="00B47809" w:rsidP="00DA4672">
            <w:pPr>
              <w:spacing w:before="20" w:after="20"/>
              <w:rPr>
                <w:rFonts w:ascii="Times New Roman" w:hAnsi="Times New Roman"/>
                <w:szCs w:val="24"/>
              </w:rPr>
            </w:pPr>
            <w:r>
              <w:rPr>
                <w:rFonts w:ascii="Times New Roman" w:hAnsi="Times New Roman"/>
                <w:szCs w:val="24"/>
              </w:rPr>
              <w:t xml:space="preserve">All design patterns, </w:t>
            </w:r>
            <w:r w:rsidR="00B64928">
              <w:rPr>
                <w:rFonts w:ascii="Times New Roman" w:hAnsi="Times New Roman"/>
                <w:szCs w:val="24"/>
              </w:rPr>
              <w:t xml:space="preserve">Core Data, </w:t>
            </w:r>
            <w:r w:rsidR="00170E2E">
              <w:rPr>
                <w:rFonts w:ascii="Times New Roman" w:hAnsi="Times New Roman"/>
                <w:szCs w:val="24"/>
              </w:rPr>
              <w:t>xib</w:t>
            </w:r>
            <w:r w:rsidR="0084275E">
              <w:rPr>
                <w:rFonts w:ascii="Times New Roman" w:hAnsi="Times New Roman"/>
                <w:szCs w:val="24"/>
              </w:rPr>
              <w:t xml:space="preserve">, </w:t>
            </w:r>
            <w:r w:rsidR="00170E2E">
              <w:rPr>
                <w:rFonts w:ascii="Times New Roman" w:hAnsi="Times New Roman"/>
                <w:szCs w:val="24"/>
              </w:rPr>
              <w:t xml:space="preserve">storyboard, </w:t>
            </w:r>
            <w:r w:rsidR="00C565D7">
              <w:rPr>
                <w:rFonts w:ascii="Times New Roman" w:hAnsi="Times New Roman"/>
                <w:szCs w:val="24"/>
              </w:rPr>
              <w:t xml:space="preserve">HomeKit, </w:t>
            </w:r>
            <w:r w:rsidR="009441E1">
              <w:rPr>
                <w:rFonts w:ascii="Times New Roman" w:hAnsi="Times New Roman"/>
                <w:szCs w:val="24"/>
              </w:rPr>
              <w:t xml:space="preserve">Multithreading, </w:t>
            </w:r>
            <w:r w:rsidR="00DA4672">
              <w:rPr>
                <w:rFonts w:ascii="Times New Roman" w:hAnsi="Times New Roman"/>
                <w:szCs w:val="24"/>
              </w:rPr>
              <w:t>OTP authentication</w:t>
            </w:r>
            <w:r w:rsidR="001E58FA">
              <w:rPr>
                <w:rFonts w:ascii="Times New Roman" w:hAnsi="Times New Roman"/>
                <w:szCs w:val="24"/>
              </w:rPr>
              <w:t xml:space="preserve">, </w:t>
            </w:r>
            <w:r w:rsidR="009D4C74">
              <w:rPr>
                <w:rFonts w:ascii="Times New Roman" w:hAnsi="Times New Roman"/>
                <w:szCs w:val="24"/>
              </w:rPr>
              <w:t xml:space="preserve">JSON, </w:t>
            </w:r>
            <w:r w:rsidR="003E418B" w:rsidRPr="009C6CA1">
              <w:rPr>
                <w:rFonts w:ascii="Times New Roman" w:hAnsi="Times New Roman"/>
                <w:szCs w:val="24"/>
              </w:rPr>
              <w:t>Sqlite3, TinyXml,</w:t>
            </w:r>
            <w:r w:rsidR="004D4F90" w:rsidRPr="009C6CA1">
              <w:rPr>
                <w:rFonts w:ascii="Times New Roman" w:hAnsi="Times New Roman"/>
                <w:szCs w:val="24"/>
              </w:rPr>
              <w:t xml:space="preserve"> </w:t>
            </w:r>
            <w:r w:rsidR="008A09C4">
              <w:rPr>
                <w:rFonts w:ascii="Times New Roman" w:hAnsi="Times New Roman"/>
                <w:szCs w:val="24"/>
              </w:rPr>
              <w:t xml:space="preserve">SOAP, </w:t>
            </w:r>
            <w:r w:rsidR="009441E1">
              <w:rPr>
                <w:rFonts w:ascii="Times New Roman" w:hAnsi="Times New Roman"/>
                <w:szCs w:val="24"/>
              </w:rPr>
              <w:t>StubClass,</w:t>
            </w:r>
            <w:r w:rsidR="00DD393A">
              <w:rPr>
                <w:rFonts w:ascii="Times New Roman" w:hAnsi="Times New Roman"/>
                <w:szCs w:val="24"/>
              </w:rPr>
              <w:t xml:space="preserve"> </w:t>
            </w:r>
            <w:r w:rsidR="006D3358" w:rsidRPr="009C6CA1">
              <w:rPr>
                <w:rFonts w:ascii="Times New Roman" w:hAnsi="Times New Roman"/>
                <w:szCs w:val="24"/>
                <w:lang w:bidi="x-none"/>
              </w:rPr>
              <w:t>Plist, Cocos2d-x.</w:t>
            </w:r>
            <w:r w:rsidR="00A50625">
              <w:rPr>
                <w:rFonts w:ascii="Times New Roman" w:hAnsi="Times New Roman"/>
                <w:szCs w:val="24"/>
                <w:lang w:bidi="x-none"/>
              </w:rPr>
              <w:t xml:space="preserve"> </w:t>
            </w:r>
            <w:r w:rsidR="00596A90">
              <w:rPr>
                <w:rFonts w:ascii="Times New Roman" w:hAnsi="Times New Roman"/>
                <w:szCs w:val="24"/>
                <w:lang w:bidi="x-none"/>
              </w:rPr>
              <w:t>Agile Methodologies.</w:t>
            </w:r>
          </w:p>
        </w:tc>
      </w:tr>
    </w:tbl>
    <w:p w14:paraId="0CD0BD9E" w14:textId="77777777" w:rsidR="00903593" w:rsidRDefault="00903593" w:rsidP="00D357E9">
      <w:pPr>
        <w:spacing w:before="20" w:after="20"/>
        <w:rPr>
          <w:rFonts w:ascii="Times New Roman" w:hAnsi="Times New Roman"/>
          <w:szCs w:val="24"/>
        </w:rPr>
      </w:pPr>
    </w:p>
    <w:p w14:paraId="3F070082" w14:textId="77777777" w:rsidR="0057266D" w:rsidRDefault="0048017E" w:rsidP="00D357E9">
      <w:pPr>
        <w:spacing w:before="20" w:after="20"/>
        <w:rPr>
          <w:rFonts w:ascii="Times New Roman" w:hAnsi="Times New Roman"/>
          <w:b/>
          <w:szCs w:val="24"/>
        </w:rPr>
      </w:pPr>
      <w:r w:rsidRPr="0048017E">
        <w:rPr>
          <w:rFonts w:ascii="Times New Roman" w:hAnsi="Times New Roman"/>
          <w:b/>
          <w:szCs w:val="24"/>
        </w:rPr>
        <w:t>Functional:</w:t>
      </w:r>
    </w:p>
    <w:p w14:paraId="0AAB5837" w14:textId="77777777" w:rsidR="00310B43" w:rsidRDefault="00634668" w:rsidP="00D9210C">
      <w:pPr>
        <w:numPr>
          <w:ilvl w:val="0"/>
          <w:numId w:val="10"/>
        </w:numPr>
        <w:spacing w:before="20" w:after="20"/>
        <w:jc w:val="both"/>
        <w:rPr>
          <w:rFonts w:ascii="Times New Roman" w:hAnsi="Times New Roman"/>
          <w:szCs w:val="24"/>
        </w:rPr>
      </w:pPr>
      <w:r>
        <w:rPr>
          <w:rFonts w:ascii="Times New Roman" w:hAnsi="Times New Roman"/>
          <w:szCs w:val="24"/>
        </w:rPr>
        <w:t>Having deep understanding of how to apply</w:t>
      </w:r>
      <w:r w:rsidR="00310B43" w:rsidRPr="008A719A">
        <w:rPr>
          <w:rFonts w:ascii="Times New Roman" w:hAnsi="Times New Roman"/>
          <w:szCs w:val="24"/>
        </w:rPr>
        <w:t xml:space="preserve"> all design patterns.</w:t>
      </w:r>
    </w:p>
    <w:p w14:paraId="6A63F96A" w14:textId="77777777" w:rsidR="00052DAA" w:rsidRDefault="00052DAA" w:rsidP="00D9210C">
      <w:pPr>
        <w:numPr>
          <w:ilvl w:val="0"/>
          <w:numId w:val="10"/>
        </w:numPr>
        <w:spacing w:before="20" w:after="20"/>
        <w:jc w:val="both"/>
        <w:rPr>
          <w:rFonts w:ascii="Times New Roman" w:hAnsi="Times New Roman"/>
          <w:szCs w:val="24"/>
        </w:rPr>
      </w:pPr>
      <w:r>
        <w:rPr>
          <w:rFonts w:ascii="Times New Roman" w:hAnsi="Times New Roman"/>
          <w:szCs w:val="24"/>
        </w:rPr>
        <w:t>Extensive experience in write complex</w:t>
      </w:r>
      <w:r w:rsidR="00060B0A">
        <w:rPr>
          <w:rFonts w:ascii="Times New Roman" w:hAnsi="Times New Roman"/>
          <w:szCs w:val="24"/>
        </w:rPr>
        <w:t xml:space="preserve"> logic as I have developed more than dozens of games alone from scratch which are available in appstore.</w:t>
      </w:r>
    </w:p>
    <w:p w14:paraId="186443A2" w14:textId="77777777" w:rsidR="0038464C" w:rsidRPr="004C2A60" w:rsidRDefault="0048394C" w:rsidP="0038464C">
      <w:pPr>
        <w:numPr>
          <w:ilvl w:val="0"/>
          <w:numId w:val="10"/>
        </w:numPr>
        <w:suppressAutoHyphens/>
        <w:spacing w:line="260" w:lineRule="atLeast"/>
        <w:rPr>
          <w:rFonts w:ascii="Times New Roman" w:hAnsi="Times New Roman"/>
          <w:szCs w:val="24"/>
        </w:rPr>
      </w:pPr>
      <w:r>
        <w:rPr>
          <w:rFonts w:ascii="Times New Roman" w:hAnsi="Times New Roman"/>
          <w:szCs w:val="24"/>
        </w:rPr>
        <w:t>Excellent</w:t>
      </w:r>
      <w:r w:rsidR="0038464C" w:rsidRPr="004C2A60">
        <w:rPr>
          <w:rFonts w:ascii="Times New Roman" w:hAnsi="Times New Roman"/>
          <w:szCs w:val="24"/>
        </w:rPr>
        <w:t xml:space="preserve"> debugging and troubleshooting skills.</w:t>
      </w:r>
    </w:p>
    <w:p w14:paraId="59835572" w14:textId="77777777" w:rsidR="004C2A60" w:rsidRDefault="004C2A60" w:rsidP="004C2A60">
      <w:pPr>
        <w:numPr>
          <w:ilvl w:val="0"/>
          <w:numId w:val="10"/>
        </w:numPr>
        <w:suppressAutoHyphens/>
        <w:spacing w:line="260" w:lineRule="atLeast"/>
        <w:rPr>
          <w:rFonts w:ascii="Times New Roman" w:hAnsi="Times New Roman"/>
          <w:szCs w:val="24"/>
        </w:rPr>
      </w:pPr>
      <w:r w:rsidRPr="004C2A60">
        <w:rPr>
          <w:rFonts w:ascii="Times New Roman" w:hAnsi="Times New Roman"/>
          <w:szCs w:val="24"/>
        </w:rPr>
        <w:t xml:space="preserve">Highly creative and self-motivated with a go getter attitude. </w:t>
      </w:r>
    </w:p>
    <w:p w14:paraId="5A2975B0" w14:textId="62C41DA0" w:rsidR="00DF06B0" w:rsidRPr="004C2A60" w:rsidRDefault="00DF06B0" w:rsidP="004C2A60">
      <w:pPr>
        <w:numPr>
          <w:ilvl w:val="0"/>
          <w:numId w:val="10"/>
        </w:numPr>
        <w:suppressAutoHyphens/>
        <w:spacing w:line="260" w:lineRule="atLeast"/>
        <w:rPr>
          <w:rFonts w:ascii="Times New Roman" w:hAnsi="Times New Roman"/>
          <w:szCs w:val="24"/>
        </w:rPr>
      </w:pPr>
      <w:r>
        <w:rPr>
          <w:rFonts w:ascii="Times New Roman" w:hAnsi="Times New Roman"/>
          <w:szCs w:val="24"/>
        </w:rPr>
        <w:t>Developed many POC’</w:t>
      </w:r>
      <w:r w:rsidR="009A2CA6">
        <w:rPr>
          <w:rFonts w:ascii="Times New Roman" w:hAnsi="Times New Roman"/>
          <w:szCs w:val="24"/>
        </w:rPr>
        <w:t>s for client.</w:t>
      </w:r>
    </w:p>
    <w:p w14:paraId="1E71EE14" w14:textId="77777777" w:rsidR="002C3DE1" w:rsidRPr="000C1B5D" w:rsidRDefault="00354AF6" w:rsidP="00D9210C">
      <w:pPr>
        <w:pStyle w:val="BodyText"/>
        <w:numPr>
          <w:ilvl w:val="0"/>
          <w:numId w:val="10"/>
        </w:numPr>
        <w:jc w:val="both"/>
        <w:rPr>
          <w:rFonts w:ascii="Times New Roman" w:eastAsia="Times" w:hAnsi="Times New Roman" w:cs="Times New Roman"/>
          <w:sz w:val="24"/>
          <w:szCs w:val="24"/>
          <w:lang w:eastAsia="en-US"/>
        </w:rPr>
      </w:pPr>
      <w:r w:rsidRPr="008A719A">
        <w:rPr>
          <w:rFonts w:ascii="Times New Roman" w:eastAsia="Times" w:hAnsi="Times New Roman" w:cs="Times New Roman"/>
          <w:sz w:val="24"/>
          <w:szCs w:val="24"/>
          <w:lang w:eastAsia="en-US"/>
        </w:rPr>
        <w:t>Conducted training sessions for juniors on iPhone development while</w:t>
      </w:r>
      <w:r w:rsidR="00F42998">
        <w:rPr>
          <w:rFonts w:ascii="Times New Roman" w:eastAsia="Times" w:hAnsi="Times New Roman" w:cs="Times New Roman"/>
          <w:sz w:val="24"/>
          <w:szCs w:val="24"/>
          <w:lang w:eastAsia="en-US"/>
        </w:rPr>
        <w:t xml:space="preserve"> handling the development work.</w:t>
      </w:r>
    </w:p>
    <w:p w14:paraId="2B50C593" w14:textId="5A6EB434" w:rsidR="00E4621E" w:rsidRPr="00007D14" w:rsidRDefault="00D9210C" w:rsidP="00D357E9">
      <w:pPr>
        <w:numPr>
          <w:ilvl w:val="0"/>
          <w:numId w:val="10"/>
        </w:numPr>
        <w:spacing w:before="20" w:after="20"/>
        <w:jc w:val="both"/>
        <w:rPr>
          <w:rFonts w:ascii="Times New Roman" w:hAnsi="Times New Roman"/>
          <w:szCs w:val="24"/>
        </w:rPr>
      </w:pPr>
      <w:r>
        <w:rPr>
          <w:rFonts w:ascii="Times New Roman" w:hAnsi="Times New Roman"/>
          <w:szCs w:val="24"/>
        </w:rPr>
        <w:t>I</w:t>
      </w:r>
      <w:r w:rsidR="006321B3">
        <w:rPr>
          <w:rFonts w:ascii="Times New Roman" w:hAnsi="Times New Roman"/>
          <w:szCs w:val="24"/>
        </w:rPr>
        <w:t>mplemented many custom</w:t>
      </w:r>
      <w:r w:rsidR="008A719A" w:rsidRPr="000C1B5D">
        <w:rPr>
          <w:rFonts w:ascii="Times New Roman" w:hAnsi="Times New Roman"/>
          <w:szCs w:val="24"/>
        </w:rPr>
        <w:t xml:space="preserve"> </w:t>
      </w:r>
      <w:r w:rsidR="006321B3">
        <w:rPr>
          <w:rFonts w:ascii="Times New Roman" w:hAnsi="Times New Roman"/>
          <w:szCs w:val="24"/>
        </w:rPr>
        <w:t>UI controls and many reusable components.</w:t>
      </w:r>
      <w:bookmarkStart w:id="0" w:name="_GoBack"/>
      <w:bookmarkEnd w:id="0"/>
    </w:p>
    <w:p w14:paraId="54B84FA0" w14:textId="77777777" w:rsidR="00E4621E" w:rsidRDefault="00E4621E" w:rsidP="00D357E9">
      <w:pPr>
        <w:spacing w:before="20" w:after="20"/>
        <w:rPr>
          <w:rFonts w:ascii="Times New Roman" w:hAnsi="Times New Roman"/>
          <w:b/>
          <w:szCs w:val="24"/>
          <w:u w:val="single"/>
        </w:rPr>
      </w:pPr>
    </w:p>
    <w:p w14:paraId="3DD381F2" w14:textId="77777777" w:rsidR="001F2E3F" w:rsidRDefault="001F2E3F" w:rsidP="00D357E9">
      <w:pPr>
        <w:spacing w:before="20" w:after="20"/>
        <w:rPr>
          <w:rFonts w:ascii="Times New Roman" w:hAnsi="Times New Roman"/>
          <w:b/>
          <w:szCs w:val="24"/>
          <w:u w:val="single"/>
        </w:rPr>
      </w:pPr>
      <w:r>
        <w:rPr>
          <w:rFonts w:ascii="Times New Roman" w:hAnsi="Times New Roman"/>
          <w:b/>
          <w:szCs w:val="24"/>
          <w:u w:val="single"/>
        </w:rPr>
        <w:lastRenderedPageBreak/>
        <w:t>Awards and recognition</w:t>
      </w:r>
      <w:r w:rsidR="00DD0721">
        <w:rPr>
          <w:rFonts w:ascii="Times New Roman" w:hAnsi="Times New Roman"/>
          <w:b/>
          <w:szCs w:val="24"/>
          <w:u w:val="single"/>
        </w:rPr>
        <w:t>s</w:t>
      </w:r>
      <w:r>
        <w:rPr>
          <w:rFonts w:ascii="Times New Roman" w:hAnsi="Times New Roman"/>
          <w:b/>
          <w:szCs w:val="24"/>
          <w:u w:val="single"/>
        </w:rPr>
        <w:t>:</w:t>
      </w:r>
    </w:p>
    <w:p w14:paraId="762CEC10" w14:textId="77777777" w:rsidR="00767D90" w:rsidRDefault="000E0303" w:rsidP="00D357E9">
      <w:pPr>
        <w:numPr>
          <w:ilvl w:val="0"/>
          <w:numId w:val="5"/>
        </w:numPr>
        <w:spacing w:before="20" w:after="20"/>
        <w:rPr>
          <w:rFonts w:ascii="Times New Roman" w:hAnsi="Times New Roman"/>
          <w:szCs w:val="24"/>
        </w:rPr>
      </w:pPr>
      <w:r>
        <w:rPr>
          <w:rFonts w:ascii="Times New Roman" w:hAnsi="Times New Roman"/>
          <w:szCs w:val="24"/>
        </w:rPr>
        <w:t xml:space="preserve">My own developed </w:t>
      </w:r>
      <w:r w:rsidR="00F42784">
        <w:t>iP</w:t>
      </w:r>
      <w:r w:rsidRPr="00F42784">
        <w:t>hone</w:t>
      </w:r>
      <w:r>
        <w:rPr>
          <w:rFonts w:ascii="Times New Roman" w:hAnsi="Times New Roman"/>
          <w:szCs w:val="24"/>
        </w:rPr>
        <w:t xml:space="preserve"> game </w:t>
      </w:r>
      <w:r w:rsidRPr="009C6CA1">
        <w:rPr>
          <w:rFonts w:ascii="Times New Roman" w:hAnsi="Times New Roman"/>
          <w:szCs w:val="24"/>
        </w:rPr>
        <w:t>"</w:t>
      </w:r>
      <w:r w:rsidRPr="00CF4730">
        <w:rPr>
          <w:rFonts w:ascii="Times New Roman" w:hAnsi="Times New Roman"/>
          <w:b/>
          <w:szCs w:val="24"/>
        </w:rPr>
        <w:t>Constella Major</w:t>
      </w:r>
      <w:r w:rsidRPr="009C6CA1">
        <w:rPr>
          <w:rFonts w:ascii="Times New Roman" w:hAnsi="Times New Roman"/>
          <w:szCs w:val="24"/>
        </w:rPr>
        <w:t>"</w:t>
      </w:r>
      <w:r>
        <w:rPr>
          <w:rFonts w:ascii="Times New Roman" w:hAnsi="Times New Roman"/>
          <w:szCs w:val="24"/>
        </w:rPr>
        <w:t xml:space="preserve"> has been selected as New and noteworthy section in app</w:t>
      </w:r>
      <w:r w:rsidR="00614D1C">
        <w:rPr>
          <w:rFonts w:ascii="Times New Roman" w:hAnsi="Times New Roman"/>
          <w:szCs w:val="24"/>
        </w:rPr>
        <w:t xml:space="preserve"> </w:t>
      </w:r>
      <w:r>
        <w:rPr>
          <w:rFonts w:ascii="Times New Roman" w:hAnsi="Times New Roman"/>
          <w:szCs w:val="24"/>
        </w:rPr>
        <w:t>store.</w:t>
      </w:r>
    </w:p>
    <w:p w14:paraId="34692922" w14:textId="77777777" w:rsidR="00EA41FD" w:rsidRPr="00AC4371" w:rsidRDefault="004E7DA3" w:rsidP="00D357E9">
      <w:pPr>
        <w:numPr>
          <w:ilvl w:val="0"/>
          <w:numId w:val="5"/>
        </w:numPr>
        <w:spacing w:before="20" w:after="20"/>
        <w:rPr>
          <w:rFonts w:ascii="Times New Roman" w:hAnsi="Times New Roman"/>
          <w:szCs w:val="24"/>
        </w:rPr>
      </w:pPr>
      <w:r>
        <w:rPr>
          <w:rFonts w:ascii="Times New Roman" w:hAnsi="Times New Roman"/>
          <w:szCs w:val="24"/>
        </w:rPr>
        <w:t>“Run Fast” was listed as the top 2</w:t>
      </w:r>
      <w:r w:rsidRPr="004E7DA3">
        <w:rPr>
          <w:rFonts w:ascii="Times New Roman" w:hAnsi="Times New Roman"/>
          <w:szCs w:val="24"/>
          <w:vertAlign w:val="superscript"/>
        </w:rPr>
        <w:t>nd</w:t>
      </w:r>
      <w:r>
        <w:rPr>
          <w:rFonts w:ascii="Times New Roman" w:hAnsi="Times New Roman"/>
          <w:szCs w:val="24"/>
        </w:rPr>
        <w:t xml:space="preserve"> game for one of the US client.</w:t>
      </w:r>
    </w:p>
    <w:p w14:paraId="415BD8FD" w14:textId="77777777" w:rsidR="00EA41FD" w:rsidRDefault="00EA41FD" w:rsidP="00D357E9">
      <w:pPr>
        <w:spacing w:before="20" w:after="20"/>
        <w:rPr>
          <w:rFonts w:ascii="Times New Roman" w:hAnsi="Times New Roman"/>
          <w:b/>
          <w:szCs w:val="24"/>
          <w:u w:val="single"/>
        </w:rPr>
      </w:pPr>
    </w:p>
    <w:p w14:paraId="7BA0415E" w14:textId="77777777" w:rsidR="00EA41FD" w:rsidRDefault="00EA41FD" w:rsidP="00D357E9">
      <w:pPr>
        <w:spacing w:before="20" w:after="20"/>
        <w:rPr>
          <w:rFonts w:ascii="Times New Roman" w:hAnsi="Times New Roman"/>
          <w:b/>
          <w:szCs w:val="24"/>
          <w:u w:val="single"/>
        </w:rPr>
      </w:pPr>
    </w:p>
    <w:p w14:paraId="4DF89CB9" w14:textId="77777777" w:rsidR="00EA41FD" w:rsidRDefault="00EA41FD" w:rsidP="00D357E9">
      <w:pPr>
        <w:spacing w:before="20" w:after="20"/>
        <w:rPr>
          <w:rFonts w:ascii="Times New Roman" w:hAnsi="Times New Roman"/>
          <w:b/>
          <w:szCs w:val="24"/>
          <w:u w:val="single"/>
        </w:rPr>
      </w:pPr>
    </w:p>
    <w:p w14:paraId="55A13C7F" w14:textId="77777777" w:rsidR="006270AC" w:rsidRDefault="006270AC" w:rsidP="00D357E9">
      <w:pPr>
        <w:spacing w:before="20" w:after="20"/>
        <w:rPr>
          <w:rFonts w:ascii="Times New Roman" w:hAnsi="Times New Roman"/>
          <w:b/>
          <w:szCs w:val="24"/>
          <w:u w:val="single"/>
        </w:rPr>
      </w:pPr>
    </w:p>
    <w:p w14:paraId="259AC56E" w14:textId="77777777" w:rsidR="006270AC" w:rsidRDefault="006270AC" w:rsidP="00D357E9">
      <w:pPr>
        <w:spacing w:before="20" w:after="20"/>
        <w:rPr>
          <w:rFonts w:ascii="Times New Roman" w:hAnsi="Times New Roman"/>
          <w:b/>
          <w:szCs w:val="24"/>
          <w:u w:val="single"/>
        </w:rPr>
      </w:pPr>
    </w:p>
    <w:p w14:paraId="3D94D903" w14:textId="77777777" w:rsidR="006270AC" w:rsidRDefault="006270AC" w:rsidP="00D357E9">
      <w:pPr>
        <w:spacing w:before="20" w:after="20"/>
        <w:rPr>
          <w:rFonts w:ascii="Times New Roman" w:hAnsi="Times New Roman"/>
          <w:b/>
          <w:szCs w:val="24"/>
          <w:u w:val="single"/>
        </w:rPr>
      </w:pPr>
    </w:p>
    <w:p w14:paraId="12562FF2" w14:textId="77777777" w:rsidR="006270AC" w:rsidRDefault="006270AC" w:rsidP="00D357E9">
      <w:pPr>
        <w:spacing w:before="20" w:after="20"/>
        <w:rPr>
          <w:rFonts w:ascii="Times New Roman" w:hAnsi="Times New Roman"/>
          <w:b/>
          <w:szCs w:val="24"/>
          <w:u w:val="single"/>
        </w:rPr>
      </w:pPr>
    </w:p>
    <w:p w14:paraId="0F7A00F4" w14:textId="77777777" w:rsidR="00F47D1F" w:rsidRDefault="008A7C4A" w:rsidP="00D357E9">
      <w:pPr>
        <w:spacing w:before="20" w:after="20"/>
        <w:rPr>
          <w:rFonts w:ascii="Times New Roman" w:hAnsi="Times New Roman"/>
          <w:b/>
          <w:szCs w:val="24"/>
          <w:u w:val="single"/>
        </w:rPr>
      </w:pPr>
      <w:r>
        <w:rPr>
          <w:rFonts w:ascii="Times New Roman" w:hAnsi="Times New Roman"/>
          <w:b/>
          <w:szCs w:val="24"/>
          <w:u w:val="single"/>
        </w:rPr>
        <w:t>Projects Summary:</w:t>
      </w:r>
    </w:p>
    <w:p w14:paraId="5683404B" w14:textId="77777777" w:rsidR="00351EBC" w:rsidRDefault="00351EBC" w:rsidP="00D357E9">
      <w:pPr>
        <w:spacing w:before="20" w:after="20"/>
        <w:rPr>
          <w:rFonts w:ascii="Times New Roman" w:hAnsi="Times New Roman"/>
          <w:b/>
          <w:szCs w:val="24"/>
          <w:u w:val="single"/>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DB703F" w:rsidRPr="009C6CA1" w14:paraId="1C8A1602" w14:textId="77777777" w:rsidTr="00354AF6">
        <w:tc>
          <w:tcPr>
            <w:tcW w:w="8640" w:type="dxa"/>
            <w:tcBorders>
              <w:top w:val="single" w:sz="8" w:space="0" w:color="000000"/>
              <w:left w:val="single" w:sz="8" w:space="0" w:color="000000"/>
              <w:bottom w:val="single" w:sz="8" w:space="0" w:color="000000"/>
              <w:right w:val="single" w:sz="8" w:space="0" w:color="000000"/>
            </w:tcBorders>
          </w:tcPr>
          <w:p w14:paraId="04466B2B" w14:textId="6ACA55A7" w:rsidR="00DB703F" w:rsidRPr="009C6CA1" w:rsidRDefault="00DB703F" w:rsidP="0093164D">
            <w:pPr>
              <w:spacing w:before="20" w:after="20"/>
              <w:rPr>
                <w:rFonts w:ascii="Times New Roman" w:hAnsi="Times New Roman"/>
                <w:szCs w:val="24"/>
              </w:rPr>
            </w:pPr>
            <w:r>
              <w:rPr>
                <w:rFonts w:ascii="Times New Roman" w:hAnsi="Times New Roman"/>
                <w:b/>
                <w:szCs w:val="24"/>
              </w:rPr>
              <w:t>1</w:t>
            </w:r>
            <w:r w:rsidRPr="009C6CA1">
              <w:rPr>
                <w:rFonts w:ascii="Times New Roman" w:hAnsi="Times New Roman"/>
                <w:b/>
                <w:szCs w:val="24"/>
              </w:rPr>
              <w:t>. Project Title        :</w:t>
            </w:r>
            <w:r w:rsidRPr="009C6CA1">
              <w:rPr>
                <w:rFonts w:ascii="Times New Roman" w:hAnsi="Times New Roman"/>
                <w:szCs w:val="24"/>
              </w:rPr>
              <w:t xml:space="preserve"> </w:t>
            </w:r>
            <w:r w:rsidR="0093164D">
              <w:rPr>
                <w:rFonts w:ascii="Times New Roman" w:hAnsi="Times New Roman"/>
                <w:b/>
                <w:szCs w:val="24"/>
              </w:rPr>
              <w:t>CareInSync</w:t>
            </w:r>
          </w:p>
        </w:tc>
      </w:tr>
    </w:tbl>
    <w:p w14:paraId="787B05D8" w14:textId="77777777" w:rsidR="0025072D" w:rsidRDefault="00DB703F" w:rsidP="00DB703F">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iPhone</w:t>
      </w:r>
      <w:r w:rsidR="0025072D">
        <w:rPr>
          <w:rFonts w:ascii="Times New Roman" w:hAnsi="Times New Roman"/>
          <w:szCs w:val="24"/>
        </w:rPr>
        <w:t>/iPad App. (Objective-C)</w:t>
      </w:r>
    </w:p>
    <w:p w14:paraId="229C1560" w14:textId="02673EE1" w:rsidR="0025072D" w:rsidRDefault="00DB703F" w:rsidP="00DB703F">
      <w:pPr>
        <w:spacing w:before="20" w:after="20"/>
        <w:rPr>
          <w:rFonts w:ascii="Times New Roman" w:hAnsi="Times New Roman"/>
          <w:szCs w:val="24"/>
        </w:rPr>
      </w:pPr>
      <w:r w:rsidRPr="006550B3">
        <w:rPr>
          <w:rFonts w:ascii="Times New Roman" w:hAnsi="Times New Roman"/>
          <w:b/>
          <w:szCs w:val="24"/>
        </w:rPr>
        <w:t>Roles and responsibilities</w:t>
      </w:r>
      <w:r>
        <w:rPr>
          <w:rFonts w:ascii="Times New Roman" w:hAnsi="Times New Roman"/>
          <w:b/>
          <w:szCs w:val="24"/>
        </w:rPr>
        <w:t xml:space="preserve">: </w:t>
      </w:r>
      <w:r w:rsidR="00A439F7">
        <w:rPr>
          <w:rFonts w:ascii="Times New Roman" w:hAnsi="Times New Roman"/>
          <w:szCs w:val="24"/>
        </w:rPr>
        <w:t>Involved bug fixing and feature development.</w:t>
      </w:r>
    </w:p>
    <w:p w14:paraId="58ECB88C" w14:textId="3A8BB4A0" w:rsidR="00DB703F" w:rsidRDefault="00DB703F" w:rsidP="00D363E0">
      <w:r w:rsidRPr="009C6CA1">
        <w:rPr>
          <w:rFonts w:ascii="Times New Roman" w:hAnsi="Times New Roman"/>
          <w:b/>
          <w:szCs w:val="24"/>
        </w:rPr>
        <w:t>Description:</w:t>
      </w:r>
      <w:r>
        <w:rPr>
          <w:rFonts w:ascii="Times New Roman" w:hAnsi="Times New Roman"/>
          <w:b/>
          <w:szCs w:val="24"/>
        </w:rPr>
        <w:t xml:space="preserve"> </w:t>
      </w:r>
      <w:r w:rsidR="000441A7" w:rsidRPr="000441A7">
        <w:t xml:space="preserve">CareInSync </w:t>
      </w:r>
      <w:r w:rsidR="000B5A05">
        <w:t xml:space="preserve">is a </w:t>
      </w:r>
      <w:r w:rsidR="00544D8C">
        <w:t xml:space="preserve">native ios app </w:t>
      </w:r>
      <w:r w:rsidR="000B5A05">
        <w:t xml:space="preserve">which </w:t>
      </w:r>
      <w:r w:rsidR="00D363E0">
        <w:t xml:space="preserve">enables authorized users to </w:t>
      </w:r>
      <w:r w:rsidR="00C367C0">
        <w:t xml:space="preserve">collaborate and </w:t>
      </w:r>
      <w:r w:rsidR="000441A7" w:rsidRPr="000441A7">
        <w:t xml:space="preserve">coordinate safe and </w:t>
      </w:r>
      <w:r w:rsidR="00D363E0">
        <w:t>smooth patient care transit</w:t>
      </w:r>
      <w:r w:rsidR="00C709EE">
        <w:t>ions</w:t>
      </w:r>
      <w:r w:rsidR="002712A8">
        <w:t xml:space="preserve"> for healthcare providers.</w:t>
      </w:r>
    </w:p>
    <w:p w14:paraId="02FC2FF1" w14:textId="77777777" w:rsidR="00D363E0" w:rsidRPr="006270AC" w:rsidRDefault="00D363E0" w:rsidP="00D363E0">
      <w:pPr>
        <w:rPr>
          <w:rFonts w:ascii="Times New Roman" w:hAnsi="Times New Roman"/>
          <w:b/>
          <w:szCs w:val="24"/>
        </w:rPr>
      </w:pPr>
    </w:p>
    <w:p w14:paraId="0C70C74D" w14:textId="77777777" w:rsidR="00DB703F" w:rsidRPr="00E40B58" w:rsidRDefault="00DB703F" w:rsidP="00DB703F">
      <w:pPr>
        <w:spacing w:before="20" w:after="20"/>
        <w:rPr>
          <w:rStyle w:val="Hyperlink"/>
          <w:rFonts w:cs="Times"/>
        </w:rPr>
      </w:pPr>
      <w:r w:rsidRPr="00E40B58">
        <w:rPr>
          <w:rStyle w:val="Hyperlink"/>
          <w:rFonts w:cs="Times"/>
          <w:szCs w:val="24"/>
        </w:rPr>
        <w:t>https://itunes.apple.com/us/app/frost/id605494138?mt=8</w:t>
      </w:r>
    </w:p>
    <w:p w14:paraId="5D9A92C9" w14:textId="77777777" w:rsidR="00DB703F" w:rsidRDefault="00DB703F" w:rsidP="00D357E9">
      <w:pPr>
        <w:spacing w:before="20" w:after="20"/>
        <w:rPr>
          <w:rFonts w:ascii="Times New Roman" w:hAnsi="Times New Roman"/>
          <w:b/>
          <w:szCs w:val="24"/>
          <w:u w:val="single"/>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9127DE" w:rsidRPr="009C6CA1" w14:paraId="69A8AB13" w14:textId="77777777" w:rsidTr="00354AF6">
        <w:tc>
          <w:tcPr>
            <w:tcW w:w="8640" w:type="dxa"/>
            <w:tcBorders>
              <w:top w:val="single" w:sz="8" w:space="0" w:color="000000"/>
              <w:left w:val="single" w:sz="8" w:space="0" w:color="000000"/>
              <w:bottom w:val="single" w:sz="8" w:space="0" w:color="000000"/>
              <w:right w:val="single" w:sz="8" w:space="0" w:color="000000"/>
            </w:tcBorders>
          </w:tcPr>
          <w:p w14:paraId="0DFE239B" w14:textId="0674A0DA" w:rsidR="009127DE" w:rsidRPr="009C6CA1" w:rsidRDefault="00495A87" w:rsidP="002E2056">
            <w:pPr>
              <w:spacing w:before="20" w:after="20"/>
              <w:rPr>
                <w:rFonts w:ascii="Times New Roman" w:hAnsi="Times New Roman"/>
                <w:szCs w:val="24"/>
              </w:rPr>
            </w:pPr>
            <w:r>
              <w:rPr>
                <w:rFonts w:ascii="Times New Roman" w:hAnsi="Times New Roman"/>
                <w:b/>
                <w:szCs w:val="24"/>
              </w:rPr>
              <w:t>2</w:t>
            </w:r>
            <w:r w:rsidR="009127DE" w:rsidRPr="009C6CA1">
              <w:rPr>
                <w:rFonts w:ascii="Times New Roman" w:hAnsi="Times New Roman"/>
                <w:b/>
                <w:szCs w:val="24"/>
              </w:rPr>
              <w:t>. Project Title        :</w:t>
            </w:r>
            <w:r w:rsidR="009127DE" w:rsidRPr="009C6CA1">
              <w:rPr>
                <w:rFonts w:ascii="Times New Roman" w:hAnsi="Times New Roman"/>
                <w:szCs w:val="24"/>
              </w:rPr>
              <w:t xml:space="preserve"> </w:t>
            </w:r>
            <w:r w:rsidR="002E2056">
              <w:rPr>
                <w:rFonts w:ascii="Times New Roman" w:hAnsi="Times New Roman"/>
                <w:b/>
                <w:szCs w:val="24"/>
              </w:rPr>
              <w:t>Ventana Virtu</w:t>
            </w:r>
            <w:r w:rsidR="005D0C6E">
              <w:rPr>
                <w:rFonts w:ascii="Times New Roman" w:hAnsi="Times New Roman"/>
                <w:b/>
                <w:szCs w:val="24"/>
              </w:rPr>
              <w:t>o</w:t>
            </w:r>
            <w:r w:rsidR="002E2056">
              <w:rPr>
                <w:rFonts w:ascii="Times New Roman" w:hAnsi="Times New Roman"/>
                <w:b/>
                <w:szCs w:val="24"/>
              </w:rPr>
              <w:t>so</w:t>
            </w:r>
          </w:p>
        </w:tc>
      </w:tr>
    </w:tbl>
    <w:p w14:paraId="06B7F9D5" w14:textId="6ECC4966" w:rsidR="009127DE" w:rsidRDefault="009127DE" w:rsidP="009127DE">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sidR="00C509F4">
        <w:rPr>
          <w:rFonts w:ascii="Times New Roman" w:hAnsi="Times New Roman"/>
          <w:szCs w:val="24"/>
        </w:rPr>
        <w:t>iPhone/iPad App. (Objective-C)</w:t>
      </w:r>
    </w:p>
    <w:p w14:paraId="5AF81281" w14:textId="77777777" w:rsidR="00572B3B" w:rsidRDefault="009127DE" w:rsidP="002E2056">
      <w:pPr>
        <w:spacing w:before="20" w:after="20"/>
        <w:rPr>
          <w:rFonts w:ascii="Times New Roman" w:hAnsi="Times New Roman"/>
          <w:szCs w:val="24"/>
        </w:rPr>
      </w:pPr>
      <w:r w:rsidRPr="006550B3">
        <w:rPr>
          <w:rFonts w:ascii="Times New Roman" w:hAnsi="Times New Roman"/>
          <w:b/>
          <w:szCs w:val="24"/>
        </w:rPr>
        <w:t>Roles and responsibilities</w:t>
      </w:r>
      <w:r>
        <w:rPr>
          <w:rFonts w:ascii="Times New Roman" w:hAnsi="Times New Roman"/>
          <w:b/>
          <w:szCs w:val="24"/>
        </w:rPr>
        <w:t>:</w:t>
      </w:r>
      <w:r w:rsidR="004D6E5A">
        <w:rPr>
          <w:rFonts w:ascii="Times New Roman" w:hAnsi="Times New Roman"/>
          <w:b/>
          <w:szCs w:val="24"/>
        </w:rPr>
        <w:t xml:space="preserve"> </w:t>
      </w:r>
      <w:r w:rsidR="004D6E5A" w:rsidRPr="004D6E5A">
        <w:rPr>
          <w:rFonts w:ascii="Times New Roman" w:hAnsi="Times New Roman"/>
          <w:szCs w:val="24"/>
        </w:rPr>
        <w:t>Involved in Design and development of the application.</w:t>
      </w:r>
    </w:p>
    <w:p w14:paraId="79EACC8E" w14:textId="77777777" w:rsidR="006270AC" w:rsidRPr="006270AC" w:rsidRDefault="009127DE" w:rsidP="002E2056">
      <w:pPr>
        <w:spacing w:before="20" w:after="20"/>
        <w:rPr>
          <w:rFonts w:ascii="Times New Roman" w:hAnsi="Times New Roman"/>
          <w:b/>
          <w:szCs w:val="24"/>
        </w:rPr>
      </w:pPr>
      <w:r w:rsidRPr="009C6CA1">
        <w:rPr>
          <w:rFonts w:ascii="Times New Roman" w:hAnsi="Times New Roman"/>
          <w:b/>
          <w:szCs w:val="24"/>
        </w:rPr>
        <w:t>Description:</w:t>
      </w:r>
      <w:r>
        <w:rPr>
          <w:rFonts w:ascii="Times New Roman" w:hAnsi="Times New Roman"/>
          <w:b/>
          <w:szCs w:val="24"/>
        </w:rPr>
        <w:t xml:space="preserve"> </w:t>
      </w:r>
      <w:r w:rsidR="006270AC">
        <w:t xml:space="preserve">Ventana Virtuoso mobile app </w:t>
      </w:r>
      <w:r w:rsidR="006270AC" w:rsidRPr="000F7417">
        <w:t xml:space="preserve">is the </w:t>
      </w:r>
      <w:r w:rsidR="006270AC" w:rsidRPr="00CE4600">
        <w:t xml:space="preserve">a comprehensive </w:t>
      </w:r>
      <w:r w:rsidR="006270AC">
        <w:t xml:space="preserve">pathology solution for viewing, </w:t>
      </w:r>
      <w:r w:rsidR="006270AC" w:rsidRPr="00CE4600">
        <w:t>managing, and sharing digitized glass slides</w:t>
      </w:r>
      <w:r w:rsidR="006270AC">
        <w:t xml:space="preserve"> and also case management, reporting, case accessioning and collaborating.</w:t>
      </w:r>
    </w:p>
    <w:p w14:paraId="3FB660CB" w14:textId="77777777" w:rsidR="009127DE" w:rsidRDefault="009127DE" w:rsidP="00D357E9">
      <w:pPr>
        <w:spacing w:before="20" w:after="20"/>
        <w:rPr>
          <w:rFonts w:ascii="Times New Roman" w:hAnsi="Times New Roman"/>
          <w:b/>
          <w:szCs w:val="24"/>
          <w:u w:val="single"/>
        </w:rPr>
      </w:pPr>
    </w:p>
    <w:p w14:paraId="52AC134D" w14:textId="77777777" w:rsidR="009127DE" w:rsidRDefault="009127DE" w:rsidP="00D357E9">
      <w:pPr>
        <w:spacing w:before="20" w:after="20"/>
        <w:rPr>
          <w:rFonts w:ascii="Times New Roman" w:hAnsi="Times New Roman"/>
          <w:b/>
          <w:szCs w:val="24"/>
          <w:u w:val="single"/>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FA5EE3" w:rsidRPr="009C6CA1" w14:paraId="348AE054" w14:textId="77777777" w:rsidTr="004F6A08">
        <w:tc>
          <w:tcPr>
            <w:tcW w:w="8640" w:type="dxa"/>
            <w:tcBorders>
              <w:top w:val="single" w:sz="8" w:space="0" w:color="000000"/>
              <w:left w:val="single" w:sz="8" w:space="0" w:color="000000"/>
              <w:bottom w:val="single" w:sz="8" w:space="0" w:color="000000"/>
              <w:right w:val="single" w:sz="8" w:space="0" w:color="000000"/>
            </w:tcBorders>
          </w:tcPr>
          <w:p w14:paraId="2E6D5CB9" w14:textId="3F8FBD74" w:rsidR="00FA5EE3" w:rsidRPr="009C6CA1" w:rsidRDefault="00495A87" w:rsidP="00D357E9">
            <w:pPr>
              <w:spacing w:before="20" w:after="20"/>
              <w:rPr>
                <w:rFonts w:ascii="Times New Roman" w:hAnsi="Times New Roman"/>
                <w:szCs w:val="24"/>
              </w:rPr>
            </w:pPr>
            <w:r>
              <w:rPr>
                <w:rFonts w:ascii="Times New Roman" w:hAnsi="Times New Roman"/>
                <w:b/>
                <w:szCs w:val="24"/>
              </w:rPr>
              <w:t>3</w:t>
            </w:r>
            <w:r w:rsidR="00FA5EE3" w:rsidRPr="009C6CA1">
              <w:rPr>
                <w:rFonts w:ascii="Times New Roman" w:hAnsi="Times New Roman"/>
                <w:b/>
                <w:szCs w:val="24"/>
              </w:rPr>
              <w:t>. Project Title        :</w:t>
            </w:r>
            <w:r w:rsidR="00FA5EE3" w:rsidRPr="009C6CA1">
              <w:rPr>
                <w:rFonts w:ascii="Times New Roman" w:hAnsi="Times New Roman"/>
                <w:szCs w:val="24"/>
              </w:rPr>
              <w:t xml:space="preserve"> </w:t>
            </w:r>
            <w:r w:rsidR="00FA5EE3">
              <w:rPr>
                <w:rFonts w:ascii="Times New Roman" w:hAnsi="Times New Roman"/>
                <w:b/>
                <w:szCs w:val="24"/>
              </w:rPr>
              <w:t>Frost Bank</w:t>
            </w:r>
          </w:p>
        </w:tc>
      </w:tr>
    </w:tbl>
    <w:p w14:paraId="4ECCB60E" w14:textId="77777777" w:rsidR="00FA5EE3" w:rsidRDefault="00FA5EE3" w:rsidP="00D357E9">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iPhone</w:t>
      </w:r>
      <w:r w:rsidR="009C6CF6">
        <w:rPr>
          <w:rFonts w:ascii="Times New Roman" w:hAnsi="Times New Roman"/>
          <w:szCs w:val="24"/>
        </w:rPr>
        <w:t xml:space="preserve"> Banking App</w:t>
      </w:r>
      <w:r>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1E711220" w14:textId="77777777" w:rsidR="009C6CF6" w:rsidRPr="006550B3" w:rsidRDefault="009C6CF6" w:rsidP="00D357E9">
      <w:pPr>
        <w:spacing w:before="20" w:after="20"/>
        <w:rPr>
          <w:rFonts w:ascii="Times New Roman" w:hAnsi="Times New Roman"/>
          <w:b/>
          <w:szCs w:val="24"/>
        </w:rPr>
      </w:pPr>
      <w:r w:rsidRPr="006550B3">
        <w:rPr>
          <w:rFonts w:ascii="Times New Roman" w:hAnsi="Times New Roman"/>
          <w:b/>
          <w:szCs w:val="24"/>
        </w:rPr>
        <w:t>Roles and responsibilities</w:t>
      </w:r>
      <w:r>
        <w:rPr>
          <w:rFonts w:ascii="Times New Roman" w:hAnsi="Times New Roman"/>
          <w:b/>
          <w:szCs w:val="24"/>
        </w:rPr>
        <w:t>:</w:t>
      </w:r>
    </w:p>
    <w:p w14:paraId="72D123B3" w14:textId="77777777" w:rsidR="009C6CF6" w:rsidRDefault="009C6CF6" w:rsidP="00D357E9">
      <w:pPr>
        <w:numPr>
          <w:ilvl w:val="0"/>
          <w:numId w:val="7"/>
        </w:numPr>
        <w:spacing w:before="20" w:after="20"/>
        <w:rPr>
          <w:rFonts w:ascii="Times New Roman" w:hAnsi="Times New Roman"/>
          <w:szCs w:val="24"/>
        </w:rPr>
      </w:pPr>
      <w:r>
        <w:rPr>
          <w:rFonts w:ascii="Times New Roman" w:hAnsi="Times New Roman"/>
          <w:szCs w:val="24"/>
        </w:rPr>
        <w:t>Developed POC’s to replicate the frost bank application, the outcome of this POC helped in getting the one of the major project.</w:t>
      </w:r>
    </w:p>
    <w:p w14:paraId="5C536E34" w14:textId="77777777" w:rsidR="00993476" w:rsidRDefault="00993476" w:rsidP="00D357E9">
      <w:pPr>
        <w:numPr>
          <w:ilvl w:val="0"/>
          <w:numId w:val="7"/>
        </w:numPr>
        <w:spacing w:before="20" w:after="20"/>
        <w:rPr>
          <w:rFonts w:ascii="Times New Roman" w:hAnsi="Times New Roman"/>
          <w:szCs w:val="24"/>
        </w:rPr>
      </w:pPr>
      <w:r>
        <w:rPr>
          <w:rFonts w:ascii="Times New Roman" w:hAnsi="Times New Roman"/>
          <w:szCs w:val="24"/>
        </w:rPr>
        <w:t>I was technical architect for the app.</w:t>
      </w:r>
    </w:p>
    <w:p w14:paraId="07B7BB8D" w14:textId="77777777" w:rsidR="009C6CF6" w:rsidRDefault="009C6CF6" w:rsidP="00D357E9">
      <w:pPr>
        <w:numPr>
          <w:ilvl w:val="0"/>
          <w:numId w:val="7"/>
        </w:numPr>
        <w:spacing w:before="20" w:after="20"/>
        <w:rPr>
          <w:rFonts w:ascii="Times New Roman" w:hAnsi="Times New Roman"/>
          <w:szCs w:val="24"/>
        </w:rPr>
      </w:pPr>
      <w:r>
        <w:rPr>
          <w:rFonts w:ascii="Times New Roman" w:hAnsi="Times New Roman"/>
          <w:szCs w:val="24"/>
        </w:rPr>
        <w:t xml:space="preserve">Reusable Stub class to </w:t>
      </w:r>
      <w:r w:rsidRPr="002E187E">
        <w:t>simulate</w:t>
      </w:r>
      <w:r>
        <w:rPr>
          <w:rFonts w:ascii="Times New Roman" w:hAnsi="Times New Roman"/>
          <w:b/>
          <w:szCs w:val="24"/>
        </w:rPr>
        <w:t xml:space="preserve"> </w:t>
      </w:r>
      <w:r w:rsidRPr="002E56F3">
        <w:rPr>
          <w:rFonts w:ascii="Times New Roman" w:hAnsi="Times New Roman"/>
          <w:szCs w:val="24"/>
        </w:rPr>
        <w:t>the server.</w:t>
      </w:r>
    </w:p>
    <w:p w14:paraId="2EA2D0F6" w14:textId="77777777" w:rsidR="009C6CF6" w:rsidRDefault="009C6CF6" w:rsidP="00D357E9">
      <w:pPr>
        <w:numPr>
          <w:ilvl w:val="0"/>
          <w:numId w:val="7"/>
        </w:numPr>
        <w:spacing w:before="20" w:after="20"/>
        <w:rPr>
          <w:rFonts w:ascii="Times New Roman" w:hAnsi="Times New Roman"/>
          <w:szCs w:val="24"/>
        </w:rPr>
      </w:pPr>
      <w:r>
        <w:rPr>
          <w:rFonts w:ascii="Times New Roman" w:hAnsi="Times New Roman"/>
          <w:szCs w:val="24"/>
        </w:rPr>
        <w:t>Reusable PSD overlapper using which UIAlignment can be checked.</w:t>
      </w:r>
    </w:p>
    <w:p w14:paraId="373744CF" w14:textId="77777777" w:rsidR="009C6CF6" w:rsidRDefault="009C6CF6" w:rsidP="00D357E9">
      <w:pPr>
        <w:numPr>
          <w:ilvl w:val="0"/>
          <w:numId w:val="7"/>
        </w:numPr>
        <w:spacing w:before="20" w:after="20"/>
        <w:rPr>
          <w:rFonts w:ascii="Times New Roman" w:hAnsi="Times New Roman"/>
          <w:szCs w:val="24"/>
        </w:rPr>
      </w:pPr>
      <w:r>
        <w:rPr>
          <w:rFonts w:ascii="Times New Roman" w:hAnsi="Times New Roman"/>
          <w:szCs w:val="24"/>
        </w:rPr>
        <w:t>Reusable customized keyboard and shared menus and quick task menus.</w:t>
      </w:r>
    </w:p>
    <w:p w14:paraId="5E579210" w14:textId="77777777" w:rsidR="009C6CF6" w:rsidRPr="00A26C17" w:rsidRDefault="009C6CF6" w:rsidP="00D357E9">
      <w:pPr>
        <w:numPr>
          <w:ilvl w:val="0"/>
          <w:numId w:val="7"/>
        </w:numPr>
        <w:spacing w:before="20" w:after="20"/>
        <w:rPr>
          <w:rFonts w:ascii="Times New Roman" w:hAnsi="Times New Roman"/>
          <w:szCs w:val="24"/>
        </w:rPr>
      </w:pPr>
      <w:r>
        <w:rPr>
          <w:rFonts w:ascii="Times New Roman" w:hAnsi="Times New Roman"/>
          <w:szCs w:val="24"/>
        </w:rPr>
        <w:t>Reusable custom calendar.</w:t>
      </w:r>
    </w:p>
    <w:p w14:paraId="608B59FC" w14:textId="77777777" w:rsidR="00C56B3C" w:rsidRDefault="00FA5EE3" w:rsidP="00D357E9">
      <w:pPr>
        <w:spacing w:before="20" w:after="20"/>
        <w:rPr>
          <w:rFonts w:ascii="Times New Roman" w:hAnsi="Times New Roman"/>
          <w:szCs w:val="24"/>
        </w:rPr>
      </w:pPr>
      <w:r w:rsidRPr="009C6CA1">
        <w:rPr>
          <w:rFonts w:ascii="Times New Roman" w:hAnsi="Times New Roman"/>
          <w:b/>
          <w:szCs w:val="24"/>
        </w:rPr>
        <w:t>Description:</w:t>
      </w:r>
      <w:r>
        <w:rPr>
          <w:rFonts w:ascii="Times New Roman" w:hAnsi="Times New Roman"/>
          <w:b/>
          <w:szCs w:val="24"/>
        </w:rPr>
        <w:t xml:space="preserve"> </w:t>
      </w:r>
      <w:r w:rsidRPr="00CA7788">
        <w:rPr>
          <w:rFonts w:ascii="Times New Roman" w:hAnsi="Times New Roman"/>
          <w:szCs w:val="24"/>
        </w:rPr>
        <w:t>The Frost Bank mobile solution is its need for providing a secure and reliable iPhone client Application that will help a Bank’s consumer access his/her account with ease and use all the features on the move. but at the same time ensure the data, communication security, speed and flawless connectivity Bank backend systems.</w:t>
      </w:r>
    </w:p>
    <w:p w14:paraId="5D080125" w14:textId="77777777" w:rsidR="00CF773D" w:rsidRPr="00E4649D" w:rsidRDefault="00595665" w:rsidP="00D357E9">
      <w:pPr>
        <w:spacing w:before="20" w:after="20"/>
        <w:rPr>
          <w:rFonts w:ascii="Times New Roman" w:hAnsi="Times New Roman"/>
          <w:b/>
          <w:szCs w:val="24"/>
        </w:rPr>
      </w:pPr>
      <w:r w:rsidRPr="00E4649D">
        <w:rPr>
          <w:rFonts w:ascii="Times New Roman" w:hAnsi="Times New Roman"/>
          <w:b/>
          <w:szCs w:val="24"/>
        </w:rPr>
        <w:t>Features:</w:t>
      </w:r>
      <w:r w:rsidR="005D353C" w:rsidRPr="00E4649D">
        <w:rPr>
          <w:rFonts w:ascii="Times New Roman" w:hAnsi="Times New Roman"/>
          <w:b/>
          <w:szCs w:val="24"/>
        </w:rPr>
        <w:t xml:space="preserve"> </w:t>
      </w:r>
    </w:p>
    <w:p w14:paraId="1720D82A" w14:textId="77777777" w:rsidR="00122055" w:rsidRDefault="00F944CB" w:rsidP="00D357E9">
      <w:pPr>
        <w:spacing w:before="20" w:after="20"/>
        <w:rPr>
          <w:rFonts w:ascii="Times New Roman" w:hAnsi="Times New Roman"/>
          <w:szCs w:val="24"/>
        </w:rPr>
      </w:pPr>
      <w:r>
        <w:rPr>
          <w:rFonts w:ascii="Times New Roman" w:hAnsi="Times New Roman"/>
          <w:szCs w:val="24"/>
        </w:rPr>
        <w:t>1.Strong authentication.(OTP Validation, used Oauth string)</w:t>
      </w:r>
      <w:r w:rsidR="00F71426">
        <w:rPr>
          <w:rFonts w:ascii="Times New Roman" w:hAnsi="Times New Roman"/>
          <w:szCs w:val="24"/>
        </w:rPr>
        <w:t>.</w:t>
      </w:r>
    </w:p>
    <w:p w14:paraId="62117010" w14:textId="77777777" w:rsidR="009655EE" w:rsidRDefault="00F944CB" w:rsidP="00D357E9">
      <w:pPr>
        <w:spacing w:before="20" w:after="20"/>
        <w:rPr>
          <w:rFonts w:ascii="Times New Roman" w:hAnsi="Times New Roman"/>
          <w:szCs w:val="24"/>
        </w:rPr>
      </w:pPr>
      <w:r>
        <w:rPr>
          <w:rFonts w:ascii="Times New Roman" w:hAnsi="Times New Roman"/>
          <w:szCs w:val="24"/>
        </w:rPr>
        <w:t>2</w:t>
      </w:r>
      <w:r w:rsidR="002C1DD0">
        <w:rPr>
          <w:rFonts w:ascii="Times New Roman" w:hAnsi="Times New Roman"/>
          <w:szCs w:val="24"/>
        </w:rPr>
        <w:t>.</w:t>
      </w:r>
      <w:r w:rsidR="004D4FBE">
        <w:rPr>
          <w:rFonts w:ascii="Times New Roman" w:hAnsi="Times New Roman"/>
          <w:szCs w:val="24"/>
        </w:rPr>
        <w:t>By sending the snaps of a check, user can deposit the check.</w:t>
      </w:r>
    </w:p>
    <w:p w14:paraId="5205077A" w14:textId="77777777" w:rsidR="003C2791" w:rsidRDefault="00F944CB" w:rsidP="00D357E9">
      <w:pPr>
        <w:spacing w:before="20" w:after="20"/>
        <w:rPr>
          <w:rFonts w:ascii="Times New Roman" w:hAnsi="Times New Roman"/>
          <w:szCs w:val="24"/>
        </w:rPr>
      </w:pPr>
      <w:r>
        <w:rPr>
          <w:rFonts w:ascii="Times New Roman" w:hAnsi="Times New Roman"/>
          <w:szCs w:val="24"/>
        </w:rPr>
        <w:t>3</w:t>
      </w:r>
      <w:r w:rsidR="003D6ADD">
        <w:rPr>
          <w:rFonts w:ascii="Times New Roman" w:hAnsi="Times New Roman"/>
          <w:szCs w:val="24"/>
        </w:rPr>
        <w:t>.</w:t>
      </w:r>
      <w:r w:rsidR="003C2791">
        <w:rPr>
          <w:rFonts w:ascii="Times New Roman" w:hAnsi="Times New Roman"/>
          <w:szCs w:val="24"/>
        </w:rPr>
        <w:t>Find the ATM locations.</w:t>
      </w:r>
    </w:p>
    <w:p w14:paraId="25FCC237" w14:textId="77777777" w:rsidR="003D6ADD" w:rsidRDefault="00F944CB" w:rsidP="00D357E9">
      <w:pPr>
        <w:spacing w:before="20" w:after="20"/>
        <w:rPr>
          <w:rFonts w:ascii="Times New Roman" w:hAnsi="Times New Roman"/>
          <w:szCs w:val="24"/>
        </w:rPr>
      </w:pPr>
      <w:r>
        <w:rPr>
          <w:rFonts w:ascii="Times New Roman" w:hAnsi="Times New Roman"/>
          <w:szCs w:val="24"/>
        </w:rPr>
        <w:t>4</w:t>
      </w:r>
      <w:r w:rsidR="003D6ADD">
        <w:rPr>
          <w:rFonts w:ascii="Times New Roman" w:hAnsi="Times New Roman"/>
          <w:szCs w:val="24"/>
        </w:rPr>
        <w:t>.</w:t>
      </w:r>
      <w:r w:rsidR="009655EE">
        <w:rPr>
          <w:rFonts w:ascii="Times New Roman" w:hAnsi="Times New Roman"/>
          <w:szCs w:val="24"/>
        </w:rPr>
        <w:t>Quick</w:t>
      </w:r>
      <w:r w:rsidR="005A689A">
        <w:rPr>
          <w:rFonts w:ascii="Times New Roman" w:hAnsi="Times New Roman"/>
          <w:szCs w:val="24"/>
        </w:rPr>
        <w:t>/</w:t>
      </w:r>
      <w:r w:rsidR="00F9241E">
        <w:rPr>
          <w:rFonts w:ascii="Times New Roman" w:hAnsi="Times New Roman"/>
          <w:szCs w:val="24"/>
        </w:rPr>
        <w:t>U</w:t>
      </w:r>
      <w:r w:rsidR="005A689A">
        <w:rPr>
          <w:rFonts w:ascii="Times New Roman" w:hAnsi="Times New Roman"/>
          <w:szCs w:val="24"/>
        </w:rPr>
        <w:t>pcoming</w:t>
      </w:r>
      <w:r w:rsidR="008A4F2E">
        <w:rPr>
          <w:rFonts w:ascii="Times New Roman" w:hAnsi="Times New Roman"/>
          <w:szCs w:val="24"/>
        </w:rPr>
        <w:t>/Recurring</w:t>
      </w:r>
      <w:r w:rsidR="009655EE">
        <w:rPr>
          <w:rFonts w:ascii="Times New Roman" w:hAnsi="Times New Roman"/>
          <w:szCs w:val="24"/>
        </w:rPr>
        <w:t xml:space="preserve"> </w:t>
      </w:r>
      <w:r w:rsidR="008A4F2E">
        <w:rPr>
          <w:rFonts w:ascii="Times New Roman" w:hAnsi="Times New Roman"/>
          <w:szCs w:val="24"/>
        </w:rPr>
        <w:t xml:space="preserve">money </w:t>
      </w:r>
      <w:r w:rsidR="00FF5AA6">
        <w:rPr>
          <w:rFonts w:ascii="Times New Roman" w:hAnsi="Times New Roman"/>
          <w:szCs w:val="24"/>
        </w:rPr>
        <w:t>transfer.</w:t>
      </w:r>
    </w:p>
    <w:p w14:paraId="6CB38B39" w14:textId="77777777" w:rsidR="009E7AE6" w:rsidRDefault="009E7AE6" w:rsidP="00D357E9">
      <w:pPr>
        <w:spacing w:before="20" w:after="20"/>
        <w:rPr>
          <w:rFonts w:ascii="Times New Roman" w:hAnsi="Times New Roman"/>
          <w:szCs w:val="24"/>
        </w:rPr>
      </w:pPr>
      <w:r>
        <w:rPr>
          <w:rFonts w:ascii="Times New Roman" w:hAnsi="Times New Roman"/>
          <w:szCs w:val="24"/>
        </w:rPr>
        <w:t xml:space="preserve">5.Search by </w:t>
      </w:r>
      <w:r w:rsidR="00D963A8">
        <w:rPr>
          <w:rFonts w:ascii="Times New Roman" w:hAnsi="Times New Roman"/>
          <w:szCs w:val="24"/>
        </w:rPr>
        <w:t>D</w:t>
      </w:r>
      <w:r w:rsidR="00665257">
        <w:rPr>
          <w:rFonts w:ascii="Times New Roman" w:hAnsi="Times New Roman"/>
          <w:szCs w:val="24"/>
        </w:rPr>
        <w:t xml:space="preserve">ate, </w:t>
      </w:r>
      <w:r w:rsidR="006C293E">
        <w:rPr>
          <w:rFonts w:ascii="Times New Roman" w:hAnsi="Times New Roman"/>
          <w:szCs w:val="24"/>
        </w:rPr>
        <w:t>K</w:t>
      </w:r>
      <w:r w:rsidR="00665257">
        <w:rPr>
          <w:rFonts w:ascii="Times New Roman" w:hAnsi="Times New Roman"/>
          <w:szCs w:val="24"/>
        </w:rPr>
        <w:t>eywords, A</w:t>
      </w:r>
      <w:r w:rsidR="00B73CC8">
        <w:rPr>
          <w:rFonts w:ascii="Times New Roman" w:hAnsi="Times New Roman"/>
          <w:szCs w:val="24"/>
        </w:rPr>
        <w:t>mount,</w:t>
      </w:r>
      <w:r w:rsidR="009925BC">
        <w:rPr>
          <w:rFonts w:ascii="Times New Roman" w:hAnsi="Times New Roman"/>
          <w:szCs w:val="24"/>
        </w:rPr>
        <w:t xml:space="preserve"> </w:t>
      </w:r>
      <w:r w:rsidR="006C293E">
        <w:rPr>
          <w:rFonts w:ascii="Times New Roman" w:hAnsi="Times New Roman"/>
          <w:szCs w:val="24"/>
        </w:rPr>
        <w:t>C</w:t>
      </w:r>
      <w:r w:rsidR="009925BC">
        <w:rPr>
          <w:rFonts w:ascii="Times New Roman" w:hAnsi="Times New Roman"/>
          <w:szCs w:val="24"/>
        </w:rPr>
        <w:t>heck number</w:t>
      </w:r>
      <w:r w:rsidR="00831A45">
        <w:rPr>
          <w:rFonts w:ascii="Times New Roman" w:hAnsi="Times New Roman"/>
          <w:szCs w:val="24"/>
        </w:rPr>
        <w:t>.</w:t>
      </w:r>
    </w:p>
    <w:p w14:paraId="3EF10258" w14:textId="77777777" w:rsidR="006738DC" w:rsidRDefault="007F368B" w:rsidP="00D357E9">
      <w:pPr>
        <w:spacing w:before="20" w:after="20"/>
        <w:rPr>
          <w:rFonts w:ascii="Times New Roman" w:hAnsi="Times New Roman"/>
          <w:szCs w:val="24"/>
        </w:rPr>
      </w:pPr>
      <w:r>
        <w:rPr>
          <w:rFonts w:ascii="Times New Roman" w:hAnsi="Times New Roman"/>
          <w:szCs w:val="24"/>
        </w:rPr>
        <w:t>6.Dynamic Error ha</w:t>
      </w:r>
      <w:r w:rsidR="00E56320">
        <w:rPr>
          <w:rFonts w:ascii="Times New Roman" w:hAnsi="Times New Roman"/>
          <w:szCs w:val="24"/>
        </w:rPr>
        <w:t>n</w:t>
      </w:r>
      <w:r>
        <w:rPr>
          <w:rFonts w:ascii="Times New Roman" w:hAnsi="Times New Roman"/>
          <w:szCs w:val="24"/>
        </w:rPr>
        <w:t>dling.</w:t>
      </w:r>
    </w:p>
    <w:p w14:paraId="3EF3AE87" w14:textId="77777777" w:rsidR="00FA5EE3" w:rsidRPr="00E40B58" w:rsidRDefault="00E40B58" w:rsidP="00D357E9">
      <w:pPr>
        <w:spacing w:before="20" w:after="20"/>
        <w:rPr>
          <w:rStyle w:val="Hyperlink"/>
          <w:rFonts w:cs="Times"/>
        </w:rPr>
      </w:pPr>
      <w:r w:rsidRPr="00E40B58">
        <w:rPr>
          <w:rStyle w:val="Hyperlink"/>
          <w:rFonts w:cs="Times"/>
          <w:szCs w:val="24"/>
        </w:rPr>
        <w:t>https://itunes.apple.com/us/app/frost/id605494138?mt=8</w:t>
      </w: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FA5EE3" w:rsidRPr="009C6CA1" w14:paraId="071CA475" w14:textId="77777777" w:rsidTr="004F6A08">
        <w:tc>
          <w:tcPr>
            <w:tcW w:w="8640" w:type="dxa"/>
            <w:tcBorders>
              <w:top w:val="single" w:sz="8" w:space="0" w:color="000000"/>
              <w:left w:val="single" w:sz="8" w:space="0" w:color="000000"/>
              <w:bottom w:val="single" w:sz="8" w:space="0" w:color="000000"/>
              <w:right w:val="single" w:sz="8" w:space="0" w:color="000000"/>
            </w:tcBorders>
          </w:tcPr>
          <w:p w14:paraId="257B529A" w14:textId="7B3D43E3" w:rsidR="00FA5EE3" w:rsidRPr="009C6CA1" w:rsidRDefault="00495A87" w:rsidP="00D357E9">
            <w:pPr>
              <w:spacing w:before="20" w:after="20"/>
              <w:rPr>
                <w:rFonts w:ascii="Times New Roman" w:hAnsi="Times New Roman"/>
                <w:szCs w:val="24"/>
              </w:rPr>
            </w:pPr>
            <w:r>
              <w:rPr>
                <w:rFonts w:ascii="Times New Roman" w:hAnsi="Times New Roman"/>
                <w:b/>
                <w:szCs w:val="24"/>
              </w:rPr>
              <w:t>4</w:t>
            </w:r>
            <w:r w:rsidR="00FA5EE3" w:rsidRPr="009C6CA1">
              <w:rPr>
                <w:rFonts w:ascii="Times New Roman" w:hAnsi="Times New Roman"/>
                <w:b/>
                <w:szCs w:val="24"/>
              </w:rPr>
              <w:t>. Project Title        :</w:t>
            </w:r>
            <w:r w:rsidR="00FA5EE3" w:rsidRPr="009C6CA1">
              <w:rPr>
                <w:rFonts w:ascii="Times New Roman" w:hAnsi="Times New Roman"/>
                <w:szCs w:val="24"/>
              </w:rPr>
              <w:t xml:space="preserve"> </w:t>
            </w:r>
            <w:r w:rsidR="00FA5EE3">
              <w:rPr>
                <w:rFonts w:ascii="Times New Roman" w:hAnsi="Times New Roman"/>
                <w:b/>
                <w:szCs w:val="24"/>
              </w:rPr>
              <w:t>e-MDs</w:t>
            </w:r>
          </w:p>
        </w:tc>
      </w:tr>
    </w:tbl>
    <w:p w14:paraId="70DDCD0E" w14:textId="77777777" w:rsidR="00FA5EE3" w:rsidRDefault="00FA5EE3" w:rsidP="00D357E9">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iPhone/iPad</w:t>
      </w:r>
      <w:r w:rsidR="009C6CF6">
        <w:rPr>
          <w:rFonts w:ascii="Times New Roman" w:hAnsi="Times New Roman"/>
          <w:szCs w:val="24"/>
        </w:rPr>
        <w:t xml:space="preserve"> Medical App</w:t>
      </w:r>
      <w:r>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081086E7" w14:textId="77777777" w:rsidR="006738DC" w:rsidRPr="005B0797" w:rsidRDefault="00E21A7C" w:rsidP="00D357E9">
      <w:pPr>
        <w:spacing w:before="20" w:after="20"/>
        <w:rPr>
          <w:rFonts w:ascii="Times New Roman" w:hAnsi="Times New Roman"/>
          <w:szCs w:val="24"/>
        </w:rPr>
      </w:pPr>
      <w:r w:rsidRPr="00E21A7C">
        <w:rPr>
          <w:rFonts w:ascii="Times New Roman" w:hAnsi="Times New Roman"/>
          <w:b/>
          <w:szCs w:val="24"/>
        </w:rPr>
        <w:t>Roles and responsibilities:</w:t>
      </w:r>
    </w:p>
    <w:p w14:paraId="7D140649" w14:textId="77777777" w:rsidR="00CD1B19" w:rsidRPr="004254B0" w:rsidRDefault="00AE086C" w:rsidP="00D357E9">
      <w:pPr>
        <w:spacing w:before="20" w:after="20"/>
        <w:ind w:firstLine="720"/>
        <w:rPr>
          <w:rFonts w:ascii="Times New Roman" w:hAnsi="Times New Roman"/>
          <w:szCs w:val="24"/>
        </w:rPr>
      </w:pPr>
      <w:r w:rsidRPr="004254B0">
        <w:rPr>
          <w:rFonts w:ascii="Times New Roman" w:hAnsi="Times New Roman"/>
          <w:szCs w:val="24"/>
        </w:rPr>
        <w:t>Finding the root cause of major issues and fixed the bugs within the timelines.</w:t>
      </w:r>
    </w:p>
    <w:p w14:paraId="04420B78" w14:textId="77777777" w:rsidR="00FA5EE3" w:rsidRDefault="00FA5EE3" w:rsidP="00D357E9">
      <w:pPr>
        <w:spacing w:before="20" w:after="20"/>
        <w:rPr>
          <w:rFonts w:cs="Times"/>
          <w:szCs w:val="24"/>
        </w:rPr>
      </w:pPr>
      <w:r w:rsidRPr="009C6CA1">
        <w:rPr>
          <w:rFonts w:ascii="Times New Roman" w:hAnsi="Times New Roman"/>
          <w:b/>
          <w:szCs w:val="24"/>
        </w:rPr>
        <w:t>Description:</w:t>
      </w:r>
      <w:r>
        <w:rPr>
          <w:rFonts w:ascii="Times New Roman" w:hAnsi="Times New Roman"/>
          <w:b/>
          <w:szCs w:val="24"/>
        </w:rPr>
        <w:t xml:space="preserve"> </w:t>
      </w:r>
      <w:r>
        <w:rPr>
          <w:rFonts w:cs="Times"/>
          <w:szCs w:val="24"/>
        </w:rPr>
        <w:t xml:space="preserve">e-MDs Chart for iPad combines the power of e-MDs Solution Series with the mobility of your iPad. Designed for busy healthcare professionals, our native iPad EHR gives you comprehensive, secure, and convenient access to patient information at any time and from anywhere. </w:t>
      </w:r>
    </w:p>
    <w:p w14:paraId="74BEB243" w14:textId="77777777" w:rsidR="00FA5EE3" w:rsidRDefault="00FA5EE3" w:rsidP="00D357E9">
      <w:pPr>
        <w:spacing w:before="20" w:after="20"/>
        <w:rPr>
          <w:rFonts w:cs="Times"/>
          <w:szCs w:val="24"/>
        </w:rPr>
      </w:pPr>
      <w:r>
        <w:rPr>
          <w:rFonts w:ascii="Lucida Grande" w:hAnsi="Lucida Grande" w:cs="Lucida Grande"/>
          <w:szCs w:val="24"/>
        </w:rPr>
        <w:t>  </w:t>
      </w:r>
      <w:r>
        <w:rPr>
          <w:rFonts w:cs="Times"/>
          <w:szCs w:val="24"/>
        </w:rPr>
        <w:t>- Full clinical documentation capabilities including templates, free text macros, and voice dictation</w:t>
      </w:r>
      <w:r>
        <w:rPr>
          <w:rFonts w:ascii="Lucida Grande" w:hAnsi="Lucida Grande" w:cs="Lucida Grande"/>
          <w:szCs w:val="24"/>
        </w:rPr>
        <w:t>  </w:t>
      </w:r>
      <w:r>
        <w:rPr>
          <w:rFonts w:cs="Times"/>
          <w:szCs w:val="24"/>
        </w:rPr>
        <w:t xml:space="preserve">. </w:t>
      </w:r>
    </w:p>
    <w:p w14:paraId="52C9B2F8" w14:textId="77777777" w:rsidR="00FA5EE3" w:rsidRDefault="00FA5EE3" w:rsidP="00D357E9">
      <w:pPr>
        <w:spacing w:before="20" w:after="20"/>
        <w:rPr>
          <w:rFonts w:ascii="Lucida Grande" w:hAnsi="Lucida Grande" w:cs="Lucida Grande"/>
          <w:szCs w:val="24"/>
        </w:rPr>
      </w:pPr>
      <w:r>
        <w:rPr>
          <w:rFonts w:cs="Times"/>
          <w:szCs w:val="24"/>
        </w:rPr>
        <w:t>-View your daily schedule, results notifications and messaging on the go Access complete patient history from</w:t>
      </w:r>
      <w:r>
        <w:rPr>
          <w:rFonts w:ascii="Lucida Grande" w:hAnsi="Lucida Grande" w:cs="Lucida Grande"/>
          <w:szCs w:val="24"/>
        </w:rPr>
        <w:t xml:space="preserve">  </w:t>
      </w:r>
      <w:r>
        <w:rPr>
          <w:rFonts w:cs="Times"/>
          <w:szCs w:val="24"/>
        </w:rPr>
        <w:t>anywhere.</w:t>
      </w:r>
      <w:r>
        <w:rPr>
          <w:rFonts w:ascii="Lucida Grande" w:hAnsi="Lucida Grande" w:cs="Lucida Grande"/>
          <w:szCs w:val="24"/>
        </w:rPr>
        <w:t> </w:t>
      </w:r>
    </w:p>
    <w:p w14:paraId="1EE3AD09" w14:textId="77777777" w:rsidR="00FA5EE3" w:rsidRDefault="00FA5EE3" w:rsidP="00D357E9">
      <w:pPr>
        <w:spacing w:before="20" w:after="20"/>
        <w:rPr>
          <w:rFonts w:cs="Times"/>
          <w:szCs w:val="24"/>
        </w:rPr>
      </w:pPr>
      <w:r>
        <w:rPr>
          <w:rFonts w:ascii="Lucida Grande" w:hAnsi="Lucida Grande" w:cs="Lucida Grande"/>
          <w:szCs w:val="24"/>
        </w:rPr>
        <w:t> </w:t>
      </w:r>
      <w:r>
        <w:rPr>
          <w:rFonts w:cs="Times"/>
          <w:szCs w:val="24"/>
        </w:rPr>
        <w:t>- Workflow supports patient check-in, in room management, check-out. One-Touch chart launch.</w:t>
      </w:r>
    </w:p>
    <w:p w14:paraId="1F71FD0D" w14:textId="77777777" w:rsidR="00FA5EE3" w:rsidRDefault="00FA5EE3" w:rsidP="00D357E9">
      <w:pPr>
        <w:spacing w:before="20" w:after="20"/>
        <w:rPr>
          <w:rFonts w:cs="Times"/>
          <w:szCs w:val="24"/>
        </w:rPr>
      </w:pPr>
      <w:r>
        <w:rPr>
          <w:rFonts w:ascii="Lucida Grande" w:hAnsi="Lucida Grande" w:cs="Lucida Grande"/>
          <w:szCs w:val="24"/>
        </w:rPr>
        <w:t>  </w:t>
      </w:r>
      <w:r>
        <w:rPr>
          <w:rFonts w:cs="Times"/>
          <w:szCs w:val="24"/>
        </w:rPr>
        <w:t xml:space="preserve">- Convenient charge capture and E&amp;M advice. </w:t>
      </w:r>
    </w:p>
    <w:p w14:paraId="730599D6" w14:textId="77777777" w:rsidR="00FA5EE3" w:rsidRDefault="00FA5EE3" w:rsidP="00D357E9">
      <w:pPr>
        <w:spacing w:before="20" w:after="20"/>
        <w:rPr>
          <w:rFonts w:cs="Times"/>
          <w:szCs w:val="24"/>
        </w:rPr>
      </w:pPr>
      <w:r>
        <w:rPr>
          <w:rFonts w:ascii="Lucida Grande" w:hAnsi="Lucida Grande" w:cs="Lucida Grande"/>
          <w:szCs w:val="24"/>
        </w:rPr>
        <w:t>  </w:t>
      </w:r>
      <w:r>
        <w:rPr>
          <w:rFonts w:cs="Times"/>
          <w:szCs w:val="24"/>
        </w:rPr>
        <w:t>- Supports advanced revenue recognition.</w:t>
      </w:r>
    </w:p>
    <w:p w14:paraId="38EB96D6" w14:textId="77777777" w:rsidR="00FA5EE3" w:rsidRDefault="00FA5EE3" w:rsidP="00D357E9">
      <w:pPr>
        <w:spacing w:before="20" w:after="20"/>
        <w:rPr>
          <w:rFonts w:cs="Times"/>
          <w:szCs w:val="24"/>
        </w:rPr>
      </w:pPr>
      <w:r>
        <w:rPr>
          <w:rFonts w:ascii="Lucida Grande" w:hAnsi="Lucida Grande" w:cs="Lucida Grande"/>
          <w:szCs w:val="24"/>
        </w:rPr>
        <w:t>  </w:t>
      </w:r>
      <w:r>
        <w:rPr>
          <w:rFonts w:cs="Times"/>
          <w:szCs w:val="24"/>
        </w:rPr>
        <w:t>- Full e-prescribing capabilities.</w:t>
      </w:r>
    </w:p>
    <w:p w14:paraId="41065F64" w14:textId="77777777" w:rsidR="00FA5EE3" w:rsidRPr="00D307F5" w:rsidRDefault="00FA5EE3" w:rsidP="00D357E9">
      <w:pPr>
        <w:spacing w:before="20" w:after="20"/>
        <w:rPr>
          <w:rFonts w:cs="Times"/>
          <w:szCs w:val="24"/>
        </w:rPr>
      </w:pPr>
      <w:r>
        <w:rPr>
          <w:rFonts w:ascii="Lucida Grande" w:hAnsi="Lucida Grande" w:cs="Lucida Grande"/>
          <w:szCs w:val="24"/>
        </w:rPr>
        <w:t>  </w:t>
      </w:r>
      <w:r>
        <w:rPr>
          <w:rFonts w:cs="Times"/>
          <w:szCs w:val="24"/>
        </w:rPr>
        <w:t>- Secure 128-bit encrypted mobile connection; HIPAA friendly--no patient data stored on iPad.</w:t>
      </w:r>
      <w:r w:rsidRPr="00CA7788">
        <w:rPr>
          <w:rFonts w:ascii="Times New Roman" w:hAnsi="Times New Roman"/>
          <w:szCs w:val="24"/>
        </w:rPr>
        <w:t xml:space="preserve"> </w:t>
      </w:r>
    </w:p>
    <w:p w14:paraId="2C865C64" w14:textId="77777777" w:rsidR="00FA5EE3" w:rsidRDefault="00007D14" w:rsidP="00D357E9">
      <w:pPr>
        <w:spacing w:before="20" w:after="20"/>
        <w:rPr>
          <w:rFonts w:cs="Times"/>
          <w:szCs w:val="24"/>
        </w:rPr>
      </w:pPr>
      <w:hyperlink r:id="rId6" w:history="1">
        <w:r w:rsidR="00FA5EE3" w:rsidRPr="00175984">
          <w:rPr>
            <w:rStyle w:val="Hyperlink"/>
            <w:rFonts w:cs="Times"/>
            <w:szCs w:val="24"/>
          </w:rPr>
          <w:t>http://itunes.apple.com/in/app/e-mds-chart/id522499234?mt=8</w:t>
        </w:r>
      </w:hyperlink>
    </w:p>
    <w:p w14:paraId="399332BC" w14:textId="77777777" w:rsidR="00FA5EE3" w:rsidRDefault="00007D14" w:rsidP="00D357E9">
      <w:pPr>
        <w:spacing w:before="20" w:after="20"/>
        <w:rPr>
          <w:rFonts w:cs="Times"/>
          <w:szCs w:val="24"/>
        </w:rPr>
      </w:pPr>
      <w:hyperlink r:id="rId7" w:history="1">
        <w:r w:rsidR="00FA5EE3" w:rsidRPr="006D10F1">
          <w:rPr>
            <w:rStyle w:val="Hyperlink"/>
            <w:rFonts w:cs="Times"/>
            <w:szCs w:val="24"/>
          </w:rPr>
          <w:t>http://itunes.apple.com/in/app/e-mds-rounds/id433254776?mt=8</w:t>
        </w:r>
      </w:hyperlink>
    </w:p>
    <w:p w14:paraId="5F0E17EF" w14:textId="77777777" w:rsidR="0065375D" w:rsidRDefault="0065375D" w:rsidP="00D357E9">
      <w:pPr>
        <w:spacing w:before="20" w:after="20"/>
        <w:rPr>
          <w:rFonts w:cs="Times"/>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65375D" w:rsidRPr="009C6CA1" w14:paraId="67C794AB" w14:textId="77777777" w:rsidTr="00A45BAD">
        <w:tc>
          <w:tcPr>
            <w:tcW w:w="8640" w:type="dxa"/>
            <w:tcBorders>
              <w:top w:val="single" w:sz="8" w:space="0" w:color="000000"/>
              <w:left w:val="single" w:sz="8" w:space="0" w:color="000000"/>
              <w:bottom w:val="single" w:sz="8" w:space="0" w:color="000000"/>
              <w:right w:val="single" w:sz="8" w:space="0" w:color="000000"/>
            </w:tcBorders>
          </w:tcPr>
          <w:p w14:paraId="3AB90A29" w14:textId="77777777" w:rsidR="0065375D" w:rsidRPr="009C6CA1" w:rsidRDefault="0002239C" w:rsidP="00D357E9">
            <w:pPr>
              <w:spacing w:before="20" w:after="20"/>
              <w:rPr>
                <w:rFonts w:ascii="Times New Roman" w:hAnsi="Times New Roman"/>
                <w:szCs w:val="24"/>
              </w:rPr>
            </w:pPr>
            <w:r>
              <w:rPr>
                <w:rFonts w:ascii="Times New Roman" w:hAnsi="Times New Roman"/>
                <w:b/>
                <w:szCs w:val="24"/>
                <w:lang w:bidi="x-none"/>
              </w:rPr>
              <w:t>3</w:t>
            </w:r>
            <w:r w:rsidR="0065375D" w:rsidRPr="009C6CA1">
              <w:rPr>
                <w:rFonts w:ascii="Times New Roman" w:hAnsi="Times New Roman"/>
                <w:b/>
                <w:szCs w:val="24"/>
                <w:lang w:bidi="x-none"/>
              </w:rPr>
              <w:t xml:space="preserve">. Project Title  </w:t>
            </w:r>
            <w:r w:rsidR="0065375D" w:rsidRPr="009C6CA1">
              <w:rPr>
                <w:rFonts w:ascii="Times New Roman" w:hAnsi="Times New Roman"/>
                <w:szCs w:val="24"/>
              </w:rPr>
              <w:t xml:space="preserve">: </w:t>
            </w:r>
            <w:r w:rsidR="0065375D" w:rsidRPr="009C6CA1">
              <w:rPr>
                <w:rFonts w:ascii="Times New Roman" w:hAnsi="Times New Roman"/>
                <w:b/>
                <w:szCs w:val="24"/>
              </w:rPr>
              <w:t>Relish</w:t>
            </w:r>
          </w:p>
        </w:tc>
      </w:tr>
    </w:tbl>
    <w:p w14:paraId="6E9F52CA" w14:textId="77777777" w:rsidR="0065375D" w:rsidRDefault="0065375D" w:rsidP="00D357E9">
      <w:pPr>
        <w:spacing w:before="20" w:after="20"/>
        <w:rPr>
          <w:rFonts w:ascii="Times New Roman" w:hAnsi="Times New Roman"/>
          <w:szCs w:val="24"/>
        </w:rPr>
      </w:pPr>
      <w:r w:rsidRPr="009C6CA1">
        <w:rPr>
          <w:rFonts w:ascii="Times New Roman" w:hAnsi="Times New Roman"/>
          <w:szCs w:val="24"/>
        </w:rPr>
        <w:t>Platform</w:t>
      </w:r>
      <w:r w:rsidRPr="009C6CA1">
        <w:rPr>
          <w:rFonts w:ascii="Times New Roman" w:hAnsi="Times New Roman"/>
          <w:szCs w:val="24"/>
        </w:rPr>
        <w:tab/>
      </w:r>
      <w:r w:rsidRPr="009C6CA1">
        <w:rPr>
          <w:rFonts w:ascii="Times New Roman" w:hAnsi="Times New Roman"/>
          <w:b/>
          <w:szCs w:val="24"/>
        </w:rPr>
        <w:tab/>
      </w:r>
      <w:r w:rsidRPr="009C6CA1">
        <w:rPr>
          <w:rFonts w:ascii="Times New Roman" w:hAnsi="Times New Roman"/>
          <w:b/>
          <w:szCs w:val="24"/>
        </w:rPr>
        <w:tab/>
      </w:r>
      <w:r>
        <w:rPr>
          <w:rFonts w:ascii="Times New Roman" w:hAnsi="Times New Roman"/>
          <w:szCs w:val="24"/>
        </w:rPr>
        <w:t>:  iPhone</w:t>
      </w:r>
      <w:r w:rsidR="009C6CF6">
        <w:rPr>
          <w:rFonts w:ascii="Times New Roman" w:hAnsi="Times New Roman"/>
          <w:szCs w:val="24"/>
        </w:rPr>
        <w:t xml:space="preserve"> Business App</w:t>
      </w:r>
      <w:r w:rsidRPr="009C6CA1">
        <w:rPr>
          <w:rFonts w:ascii="Times New Roman" w:hAnsi="Times New Roman"/>
          <w:szCs w:val="24"/>
        </w:rPr>
        <w:t xml:space="preserve">. </w:t>
      </w:r>
      <w:r w:rsidR="00C8275D">
        <w:rPr>
          <w:rFonts w:ascii="Times New Roman" w:hAnsi="Times New Roman"/>
          <w:szCs w:val="24"/>
        </w:rPr>
        <w:t>(objective-C)</w:t>
      </w:r>
    </w:p>
    <w:p w14:paraId="7137F415" w14:textId="77777777" w:rsidR="009C6CF6" w:rsidRPr="009C6CA1" w:rsidRDefault="009C6CF6"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083DC5">
        <w:rPr>
          <w:rFonts w:ascii="Times New Roman" w:hAnsi="Times New Roman"/>
          <w:szCs w:val="24"/>
        </w:rPr>
        <w:t xml:space="preserve"> alone.</w:t>
      </w:r>
    </w:p>
    <w:p w14:paraId="0A9BCEA1" w14:textId="77777777" w:rsidR="0065375D" w:rsidRPr="009C6CA1" w:rsidRDefault="0065375D" w:rsidP="00D357E9">
      <w:pPr>
        <w:spacing w:before="20" w:after="20"/>
        <w:rPr>
          <w:rFonts w:ascii="Times New Roman" w:hAnsi="Times New Roman"/>
          <w:b/>
          <w:szCs w:val="24"/>
        </w:rPr>
      </w:pPr>
      <w:r w:rsidRPr="009C6CA1">
        <w:rPr>
          <w:rFonts w:ascii="Times New Roman" w:hAnsi="Times New Roman"/>
          <w:b/>
          <w:szCs w:val="24"/>
        </w:rPr>
        <w:t>Description:</w:t>
      </w:r>
    </w:p>
    <w:p w14:paraId="1652B9DA" w14:textId="77777777" w:rsidR="0065375D" w:rsidRPr="009C6CA1" w:rsidRDefault="0065375D" w:rsidP="00D357E9">
      <w:pPr>
        <w:spacing w:before="20" w:after="20"/>
        <w:ind w:firstLine="720"/>
        <w:rPr>
          <w:rFonts w:ascii="Times New Roman" w:hAnsi="Times New Roman"/>
          <w:szCs w:val="24"/>
        </w:rPr>
      </w:pPr>
      <w:r w:rsidRPr="009C6CA1">
        <w:rPr>
          <w:rFonts w:ascii="Times New Roman" w:hAnsi="Times New Roman"/>
          <w:szCs w:val="24"/>
        </w:rPr>
        <w:t>Relish! offers the plan to get you out of your dinner rut for good, now available on your iPhone. Choose your weekly menu, customize your shopping list (even add extra items to your list!), save your favorite recipes and browse using the advanced search.</w:t>
      </w:r>
    </w:p>
    <w:p w14:paraId="7EB09EFB" w14:textId="77777777" w:rsidR="0065375D" w:rsidRPr="009C6CA1" w:rsidRDefault="0065375D" w:rsidP="00D357E9">
      <w:pPr>
        <w:spacing w:before="20" w:after="20"/>
        <w:rPr>
          <w:rFonts w:ascii="Times New Roman" w:hAnsi="Times New Roman"/>
          <w:szCs w:val="24"/>
        </w:rPr>
      </w:pPr>
      <w:r w:rsidRPr="009C6CA1">
        <w:rPr>
          <w:rFonts w:ascii="Times New Roman" w:hAnsi="Times New Roman"/>
          <w:szCs w:val="24"/>
        </w:rPr>
        <w:t>The website and the app sync and make your week night cooking simple and delicious.</w:t>
      </w:r>
      <w:r w:rsidRPr="009C6CA1">
        <w:rPr>
          <w:rFonts w:ascii="Times New Roman" w:hAnsi="Times New Roman"/>
          <w:szCs w:val="24"/>
        </w:rPr>
        <w:cr/>
        <w:t>SEARCH recipes from your favorites that you’ve created or browse using our advanced search by category, meal name or ingredient.</w:t>
      </w:r>
      <w:r w:rsidRPr="009C6CA1">
        <w:rPr>
          <w:rFonts w:ascii="Times New Roman" w:hAnsi="Times New Roman"/>
          <w:szCs w:val="24"/>
        </w:rPr>
        <w:br/>
        <w:t>SHOP using the customized grocery list that’s broken down into the categories of the grocery store. Monthly freezer meals can also be added so that you have just one grocery list.</w:t>
      </w:r>
      <w:r w:rsidRPr="009C6CA1">
        <w:rPr>
          <w:rFonts w:ascii="Times New Roman" w:hAnsi="Times New Roman"/>
          <w:szCs w:val="24"/>
        </w:rPr>
        <w:br/>
        <w:t>The details are synced with your Relish! account online, so that you can prepare your menu from your home or office and it will transfer to your iphone.</w:t>
      </w:r>
    </w:p>
    <w:p w14:paraId="58D00BA0" w14:textId="77777777" w:rsidR="0065375D" w:rsidRDefault="00007D14" w:rsidP="00D357E9">
      <w:pPr>
        <w:spacing w:before="20" w:after="20"/>
        <w:rPr>
          <w:rFonts w:cs="Times"/>
          <w:szCs w:val="24"/>
        </w:rPr>
      </w:pPr>
      <w:hyperlink r:id="rId8" w:history="1">
        <w:r w:rsidR="0065375D" w:rsidRPr="009C6CA1">
          <w:rPr>
            <w:rStyle w:val="Hyperlink"/>
            <w:rFonts w:ascii="Times New Roman" w:hAnsi="Times New Roman"/>
            <w:szCs w:val="24"/>
          </w:rPr>
          <w:t>http://itunes.apple.com/in/app/relish/id339861180?mt=8</w:t>
        </w:r>
      </w:hyperlink>
    </w:p>
    <w:p w14:paraId="405AF07C" w14:textId="77777777" w:rsidR="00FA5EE3" w:rsidRDefault="00FA5EE3" w:rsidP="00D357E9">
      <w:pPr>
        <w:spacing w:before="20" w:after="20"/>
        <w:rPr>
          <w:rFonts w:cs="Times"/>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FA5EE3" w:rsidRPr="009C6CA1" w14:paraId="5C8C84BA" w14:textId="77777777" w:rsidTr="004F6A08">
        <w:tc>
          <w:tcPr>
            <w:tcW w:w="8640" w:type="dxa"/>
            <w:tcBorders>
              <w:top w:val="single" w:sz="8" w:space="0" w:color="000000"/>
              <w:left w:val="single" w:sz="8" w:space="0" w:color="000000"/>
              <w:bottom w:val="single" w:sz="8" w:space="0" w:color="000000"/>
              <w:right w:val="single" w:sz="8" w:space="0" w:color="000000"/>
            </w:tcBorders>
          </w:tcPr>
          <w:p w14:paraId="7BC8AC72" w14:textId="77777777" w:rsidR="00FA5EE3" w:rsidRPr="009C6CA1" w:rsidRDefault="0002239C" w:rsidP="00D357E9">
            <w:pPr>
              <w:spacing w:before="20" w:after="20"/>
              <w:rPr>
                <w:rFonts w:ascii="Times New Roman" w:hAnsi="Times New Roman"/>
                <w:szCs w:val="24"/>
              </w:rPr>
            </w:pPr>
            <w:r>
              <w:rPr>
                <w:rFonts w:ascii="Times New Roman" w:hAnsi="Times New Roman"/>
                <w:b/>
                <w:szCs w:val="24"/>
              </w:rPr>
              <w:t>4</w:t>
            </w:r>
            <w:r w:rsidR="00FA5EE3" w:rsidRPr="009C6CA1">
              <w:rPr>
                <w:rFonts w:ascii="Times New Roman" w:hAnsi="Times New Roman"/>
                <w:b/>
                <w:szCs w:val="24"/>
              </w:rPr>
              <w:t>. Project Title        :</w:t>
            </w:r>
            <w:r w:rsidR="00FA5EE3" w:rsidRPr="009C6CA1">
              <w:rPr>
                <w:rFonts w:ascii="Times New Roman" w:hAnsi="Times New Roman"/>
                <w:szCs w:val="24"/>
              </w:rPr>
              <w:t xml:space="preserve"> </w:t>
            </w:r>
            <w:r w:rsidR="00FA5EE3" w:rsidRPr="00AB65D2">
              <w:rPr>
                <w:b/>
              </w:rPr>
              <w:t>PunchMo</w:t>
            </w:r>
          </w:p>
        </w:tc>
      </w:tr>
    </w:tbl>
    <w:p w14:paraId="15CCC264" w14:textId="77777777" w:rsidR="00FA5EE3" w:rsidRDefault="00FA5EE3" w:rsidP="00D357E9">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iPhone</w:t>
      </w:r>
      <w:r w:rsidR="009C6CF6">
        <w:rPr>
          <w:rFonts w:ascii="Times New Roman" w:hAnsi="Times New Roman"/>
          <w:szCs w:val="24"/>
        </w:rPr>
        <w:t xml:space="preserve"> Lifestyle App</w:t>
      </w:r>
      <w:r>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6B4A429A" w14:textId="77777777" w:rsidR="00CF0AEA" w:rsidRDefault="00CF0AEA" w:rsidP="00D357E9">
      <w:pPr>
        <w:spacing w:before="20" w:after="20"/>
        <w:rPr>
          <w:rFonts w:ascii="Times New Roman" w:hAnsi="Times New Roman"/>
          <w:b/>
          <w:szCs w:val="24"/>
        </w:rPr>
      </w:pPr>
      <w:r w:rsidRPr="00E21A7C">
        <w:rPr>
          <w:rFonts w:ascii="Times New Roman" w:hAnsi="Times New Roman"/>
          <w:b/>
          <w:szCs w:val="24"/>
        </w:rPr>
        <w:t>Roles and responsibilities:</w:t>
      </w:r>
    </w:p>
    <w:p w14:paraId="1AEA0AB4" w14:textId="77777777" w:rsidR="006738DC" w:rsidRPr="00574D70" w:rsidRDefault="005E0929" w:rsidP="00D357E9">
      <w:pPr>
        <w:spacing w:before="20" w:after="20"/>
        <w:ind w:firstLine="720"/>
        <w:rPr>
          <w:rFonts w:ascii="Times New Roman" w:hAnsi="Times New Roman"/>
          <w:szCs w:val="24"/>
        </w:rPr>
      </w:pPr>
      <w:r w:rsidRPr="004254B0">
        <w:rPr>
          <w:rFonts w:ascii="Times New Roman" w:hAnsi="Times New Roman"/>
          <w:szCs w:val="24"/>
        </w:rPr>
        <w:t>Finding the root cause of major issues and fixed the bugs within the timelines.</w:t>
      </w:r>
    </w:p>
    <w:p w14:paraId="1FA95F81" w14:textId="77777777" w:rsidR="00FA5EE3" w:rsidRDefault="00FA5EE3" w:rsidP="00D357E9">
      <w:pPr>
        <w:spacing w:before="20" w:after="20"/>
        <w:rPr>
          <w:rFonts w:cs="Times"/>
          <w:szCs w:val="24"/>
        </w:rPr>
      </w:pPr>
      <w:r w:rsidRPr="009C6CA1">
        <w:rPr>
          <w:rFonts w:ascii="Times New Roman" w:hAnsi="Times New Roman"/>
          <w:b/>
          <w:szCs w:val="24"/>
        </w:rPr>
        <w:t>Description:</w:t>
      </w:r>
      <w:r>
        <w:rPr>
          <w:rFonts w:ascii="Times New Roman" w:hAnsi="Times New Roman"/>
          <w:b/>
          <w:szCs w:val="24"/>
        </w:rPr>
        <w:t xml:space="preserve"> </w:t>
      </w:r>
      <w:r>
        <w:rPr>
          <w:rFonts w:cs="Times"/>
          <w:szCs w:val="24"/>
        </w:rPr>
        <w:t>Punchmo is a free mobile app that acts as a digital key</w:t>
      </w:r>
      <w:r w:rsidR="005F61DA">
        <w:rPr>
          <w:rFonts w:cs="Times"/>
          <w:szCs w:val="24"/>
        </w:rPr>
        <w:t xml:space="preserve"> </w:t>
      </w:r>
      <w:r>
        <w:rPr>
          <w:rFonts w:cs="Times"/>
          <w:szCs w:val="24"/>
        </w:rPr>
        <w:t>ring for your loyalty "Buy 5, Get 1 Free" punch cards.</w:t>
      </w:r>
      <w:r>
        <w:rPr>
          <w:rFonts w:ascii="Lucida Grande" w:hAnsi="Lucida Grande" w:cs="Lucida Grande"/>
          <w:szCs w:val="24"/>
        </w:rPr>
        <w:t>  </w:t>
      </w:r>
      <w:r w:rsidR="006D3B6A">
        <w:rPr>
          <w:rFonts w:ascii="Lucida Grande" w:hAnsi="Lucida Grande" w:cs="Lucida Grande"/>
          <w:szCs w:val="24"/>
        </w:rPr>
        <w:t xml:space="preserve"> </w:t>
      </w:r>
      <w:r>
        <w:rPr>
          <w:rFonts w:cs="Times"/>
          <w:szCs w:val="24"/>
        </w:rPr>
        <w:t>Earn free food and merchandise from local businesses by scanning a code at the register.</w:t>
      </w:r>
      <w:r>
        <w:rPr>
          <w:rFonts w:ascii="Lucida Grande" w:hAnsi="Lucida Grande" w:cs="Lucida Grande"/>
          <w:szCs w:val="24"/>
        </w:rPr>
        <w:t> </w:t>
      </w:r>
      <w:r>
        <w:rPr>
          <w:rFonts w:cs="Times"/>
          <w:szCs w:val="24"/>
        </w:rPr>
        <w:t>You can also opt to receive great offers and special promotions from businesses near you.</w:t>
      </w:r>
      <w:r>
        <w:rPr>
          <w:rFonts w:ascii="Lucida Grande" w:hAnsi="Lucida Grande" w:cs="Lucida Grande"/>
          <w:szCs w:val="24"/>
        </w:rPr>
        <w:t> </w:t>
      </w:r>
      <w:r>
        <w:rPr>
          <w:rFonts w:cs="Times"/>
          <w:szCs w:val="24"/>
        </w:rPr>
        <w:t>Remain completely anonymous or create an account - it's your choice! Punchmo values your privacy.</w:t>
      </w:r>
      <w:r>
        <w:rPr>
          <w:rFonts w:ascii="Lucida Grande" w:hAnsi="Lucida Grande" w:cs="Lucida Grande"/>
          <w:szCs w:val="24"/>
        </w:rPr>
        <w:t> </w:t>
      </w:r>
      <w:r>
        <w:rPr>
          <w:rFonts w:cs="Times"/>
          <w:szCs w:val="24"/>
        </w:rPr>
        <w:t>No longer worry about losing or forgetting your cards. They're always there for you!</w:t>
      </w:r>
    </w:p>
    <w:p w14:paraId="3FC18F9C" w14:textId="77777777" w:rsidR="00FA5EE3" w:rsidRDefault="00007D14" w:rsidP="00D357E9">
      <w:pPr>
        <w:spacing w:before="20" w:after="20"/>
        <w:rPr>
          <w:rFonts w:ascii="Times New Roman" w:hAnsi="Times New Roman"/>
          <w:b/>
          <w:szCs w:val="24"/>
        </w:rPr>
      </w:pPr>
      <w:hyperlink r:id="rId9" w:history="1">
        <w:r w:rsidR="00FA5EE3" w:rsidRPr="00175984">
          <w:rPr>
            <w:rStyle w:val="Hyperlink"/>
            <w:rFonts w:ascii="Times New Roman" w:hAnsi="Times New Roman"/>
          </w:rPr>
          <w:t>http://itunes.apple.com/in/app/punchmo/id521966211?mt=8</w:t>
        </w:r>
      </w:hyperlink>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FA5EE3" w:rsidRPr="009C6CA1" w14:paraId="7F40C2F2" w14:textId="77777777" w:rsidTr="004F6A08">
        <w:tc>
          <w:tcPr>
            <w:tcW w:w="8640" w:type="dxa"/>
            <w:tcBorders>
              <w:top w:val="single" w:sz="8" w:space="0" w:color="000000"/>
              <w:left w:val="single" w:sz="8" w:space="0" w:color="000000"/>
              <w:bottom w:val="single" w:sz="8" w:space="0" w:color="000000"/>
              <w:right w:val="single" w:sz="8" w:space="0" w:color="000000"/>
            </w:tcBorders>
          </w:tcPr>
          <w:p w14:paraId="7FAF32E7" w14:textId="77777777" w:rsidR="00FA5EE3" w:rsidRPr="009C6CA1" w:rsidRDefault="0002239C" w:rsidP="00D357E9">
            <w:pPr>
              <w:spacing w:before="20" w:after="20"/>
              <w:rPr>
                <w:rFonts w:ascii="Times New Roman" w:hAnsi="Times New Roman"/>
                <w:szCs w:val="24"/>
              </w:rPr>
            </w:pPr>
            <w:r>
              <w:rPr>
                <w:rFonts w:ascii="Times New Roman" w:hAnsi="Times New Roman"/>
                <w:b/>
                <w:szCs w:val="24"/>
              </w:rPr>
              <w:t>5</w:t>
            </w:r>
            <w:r w:rsidR="00FA5EE3" w:rsidRPr="009C6CA1">
              <w:rPr>
                <w:rFonts w:ascii="Times New Roman" w:hAnsi="Times New Roman"/>
                <w:b/>
                <w:szCs w:val="24"/>
              </w:rPr>
              <w:t>. Project Title        :</w:t>
            </w:r>
            <w:r w:rsidR="00FA5EE3" w:rsidRPr="009C6CA1">
              <w:rPr>
                <w:rFonts w:ascii="Times New Roman" w:hAnsi="Times New Roman"/>
                <w:szCs w:val="24"/>
              </w:rPr>
              <w:t xml:space="preserve"> </w:t>
            </w:r>
            <w:r w:rsidR="00FA5EE3" w:rsidRPr="00095BE1">
              <w:rPr>
                <w:rFonts w:cs="Times"/>
                <w:b/>
                <w:szCs w:val="24"/>
              </w:rPr>
              <w:t>iSeeVideo</w:t>
            </w:r>
          </w:p>
        </w:tc>
      </w:tr>
    </w:tbl>
    <w:p w14:paraId="7283C801" w14:textId="77777777" w:rsidR="00FA5EE3" w:rsidRDefault="00FA5EE3" w:rsidP="00D357E9">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iPhone</w:t>
      </w:r>
      <w:r w:rsidR="009C6CF6">
        <w:rPr>
          <w:rFonts w:ascii="Times New Roman" w:hAnsi="Times New Roman"/>
          <w:szCs w:val="24"/>
        </w:rPr>
        <w:t xml:space="preserve"> Utilites</w:t>
      </w:r>
      <w:r>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449CC593" w14:textId="77777777" w:rsidR="007D7D42" w:rsidRDefault="007D7D42" w:rsidP="00D357E9">
      <w:pPr>
        <w:spacing w:before="20" w:after="20"/>
        <w:rPr>
          <w:rFonts w:ascii="Times New Roman" w:hAnsi="Times New Roman"/>
          <w:b/>
          <w:szCs w:val="24"/>
        </w:rPr>
      </w:pPr>
      <w:r w:rsidRPr="00E21A7C">
        <w:rPr>
          <w:rFonts w:ascii="Times New Roman" w:hAnsi="Times New Roman"/>
          <w:b/>
          <w:szCs w:val="24"/>
        </w:rPr>
        <w:t>Roles and responsibilities:</w:t>
      </w:r>
    </w:p>
    <w:p w14:paraId="4D5471F1" w14:textId="77777777" w:rsidR="007D7D42" w:rsidRPr="004254B0" w:rsidRDefault="00347E67" w:rsidP="00D357E9">
      <w:pPr>
        <w:spacing w:before="20" w:after="20"/>
        <w:rPr>
          <w:rFonts w:ascii="Times New Roman" w:hAnsi="Times New Roman"/>
          <w:szCs w:val="24"/>
        </w:rPr>
      </w:pPr>
      <w:r>
        <w:rPr>
          <w:rFonts w:ascii="Times New Roman" w:hAnsi="Times New Roman"/>
          <w:szCs w:val="24"/>
        </w:rPr>
        <w:t xml:space="preserve">    </w:t>
      </w:r>
      <w:r w:rsidR="007D7D42" w:rsidRPr="004254B0">
        <w:rPr>
          <w:rFonts w:ascii="Times New Roman" w:hAnsi="Times New Roman"/>
          <w:szCs w:val="24"/>
        </w:rPr>
        <w:t>Finding the root cause of maj</w:t>
      </w:r>
      <w:r w:rsidR="00D538DE">
        <w:rPr>
          <w:rFonts w:ascii="Times New Roman" w:hAnsi="Times New Roman"/>
          <w:szCs w:val="24"/>
        </w:rPr>
        <w:t xml:space="preserve">or issues, </w:t>
      </w:r>
      <w:r w:rsidR="00C560C2">
        <w:rPr>
          <w:rFonts w:ascii="Times New Roman" w:hAnsi="Times New Roman"/>
          <w:szCs w:val="24"/>
        </w:rPr>
        <w:t xml:space="preserve"> </w:t>
      </w:r>
      <w:r w:rsidR="000509D3">
        <w:rPr>
          <w:rFonts w:ascii="Times New Roman" w:hAnsi="Times New Roman"/>
          <w:szCs w:val="24"/>
        </w:rPr>
        <w:t>E</w:t>
      </w:r>
      <w:r w:rsidR="00C560C2">
        <w:rPr>
          <w:rFonts w:ascii="Times New Roman" w:hAnsi="Times New Roman"/>
          <w:szCs w:val="24"/>
        </w:rPr>
        <w:t>nhancement of the project(CR)</w:t>
      </w:r>
      <w:r w:rsidR="000A0346">
        <w:rPr>
          <w:rFonts w:ascii="Times New Roman" w:hAnsi="Times New Roman"/>
          <w:szCs w:val="24"/>
        </w:rPr>
        <w:t>.</w:t>
      </w:r>
      <w:r w:rsidR="00C560C2">
        <w:rPr>
          <w:rFonts w:ascii="Times New Roman" w:hAnsi="Times New Roman"/>
          <w:szCs w:val="24"/>
        </w:rPr>
        <w:t xml:space="preserve"> </w:t>
      </w:r>
    </w:p>
    <w:p w14:paraId="3BA406B7" w14:textId="77777777" w:rsidR="00FA5EE3" w:rsidRPr="004259A8" w:rsidRDefault="00FA5EE3" w:rsidP="00D357E9">
      <w:pPr>
        <w:spacing w:before="20" w:after="20"/>
        <w:rPr>
          <w:rFonts w:ascii="Times New Roman" w:hAnsi="Times New Roman"/>
          <w:b/>
          <w:szCs w:val="24"/>
        </w:rPr>
      </w:pPr>
      <w:r w:rsidRPr="009C6CA1">
        <w:rPr>
          <w:rFonts w:ascii="Times New Roman" w:hAnsi="Times New Roman"/>
          <w:b/>
          <w:szCs w:val="24"/>
        </w:rPr>
        <w:t>Description:</w:t>
      </w:r>
      <w:r>
        <w:rPr>
          <w:rFonts w:cs="Times"/>
          <w:szCs w:val="24"/>
        </w:rPr>
        <w:t xml:space="preserve">The iSeeVideo application enables the users to watch live video feed on their mobile phones, as captured by their Napco Security Technologies' security camera(s). Pan / Tilt with remote recording commands are also supported. </w:t>
      </w:r>
      <w:r>
        <w:rPr>
          <w:rFonts w:ascii="Lucida Grande" w:hAnsi="Lucida Grande" w:cs="Lucida Grande"/>
          <w:szCs w:val="24"/>
        </w:rPr>
        <w:t> </w:t>
      </w:r>
      <w:r>
        <w:rPr>
          <w:rFonts w:cs="Times"/>
          <w:szCs w:val="24"/>
        </w:rPr>
        <w:t>To bring this service to as many users as possible, the application has been designed for multiple languages.</w:t>
      </w:r>
      <w:r w:rsidRPr="00CA7788">
        <w:rPr>
          <w:rFonts w:ascii="Times New Roman" w:hAnsi="Times New Roman"/>
          <w:szCs w:val="24"/>
        </w:rPr>
        <w:t xml:space="preserve"> </w:t>
      </w:r>
    </w:p>
    <w:p w14:paraId="1EA25DFE" w14:textId="77777777" w:rsidR="00FA5EE3" w:rsidRPr="004259A8" w:rsidRDefault="00007D14" w:rsidP="00D357E9">
      <w:pPr>
        <w:spacing w:before="20" w:after="20"/>
        <w:rPr>
          <w:rFonts w:ascii="Times New Roman" w:hAnsi="Times New Roman"/>
          <w:b/>
          <w:szCs w:val="24"/>
        </w:rPr>
      </w:pPr>
      <w:hyperlink r:id="rId10" w:history="1">
        <w:r w:rsidR="00FA5EE3" w:rsidRPr="00CB2857">
          <w:rPr>
            <w:rStyle w:val="Hyperlink"/>
            <w:rFonts w:cs="Times"/>
            <w:szCs w:val="24"/>
          </w:rPr>
          <w:t>http://itunes.apple.com/in/app/iseevideo/id423300472?mt=8</w:t>
        </w:r>
      </w:hyperlink>
    </w:p>
    <w:p w14:paraId="55FCA600" w14:textId="77777777" w:rsidR="00FA5EE3" w:rsidRPr="00F47D1F" w:rsidRDefault="00FA5EE3" w:rsidP="00D357E9">
      <w:pPr>
        <w:spacing w:before="20" w:after="20"/>
        <w:rPr>
          <w:rFonts w:ascii="Times New Roman" w:hAnsi="Times New Roman"/>
          <w:b/>
          <w:szCs w:val="24"/>
          <w:u w:val="single"/>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3155DA" w:rsidRPr="009C6CA1" w14:paraId="3AFA34C7" w14:textId="77777777" w:rsidTr="00626C05">
        <w:tc>
          <w:tcPr>
            <w:tcW w:w="8640" w:type="dxa"/>
            <w:tcBorders>
              <w:top w:val="single" w:sz="8" w:space="0" w:color="000000"/>
              <w:left w:val="single" w:sz="8" w:space="0" w:color="000000"/>
              <w:bottom w:val="single" w:sz="8" w:space="0" w:color="000000"/>
              <w:right w:val="single" w:sz="8" w:space="0" w:color="000000"/>
            </w:tcBorders>
          </w:tcPr>
          <w:p w14:paraId="587927D6" w14:textId="77777777" w:rsidR="003155DA" w:rsidRPr="009C6CA1" w:rsidRDefault="0002239C" w:rsidP="00D357E9">
            <w:pPr>
              <w:spacing w:before="20" w:after="20"/>
              <w:rPr>
                <w:rFonts w:ascii="Times New Roman" w:hAnsi="Times New Roman"/>
                <w:szCs w:val="24"/>
              </w:rPr>
            </w:pPr>
            <w:r>
              <w:rPr>
                <w:rFonts w:ascii="Times New Roman" w:hAnsi="Times New Roman"/>
                <w:b/>
                <w:szCs w:val="24"/>
              </w:rPr>
              <w:t>6</w:t>
            </w:r>
            <w:r w:rsidR="003155DA" w:rsidRPr="009C6CA1">
              <w:rPr>
                <w:rFonts w:ascii="Times New Roman" w:hAnsi="Times New Roman"/>
                <w:b/>
                <w:szCs w:val="24"/>
              </w:rPr>
              <w:t>. Project Title        :</w:t>
            </w:r>
            <w:r w:rsidR="003155DA" w:rsidRPr="009C6CA1">
              <w:rPr>
                <w:rFonts w:ascii="Times New Roman" w:hAnsi="Times New Roman"/>
                <w:szCs w:val="24"/>
              </w:rPr>
              <w:t xml:space="preserve"> </w:t>
            </w:r>
            <w:r w:rsidR="003155DA" w:rsidRPr="009C6CA1">
              <w:rPr>
                <w:rFonts w:ascii="Times New Roman" w:hAnsi="Times New Roman"/>
                <w:b/>
                <w:szCs w:val="24"/>
              </w:rPr>
              <w:t>UnTangle</w:t>
            </w:r>
          </w:p>
        </w:tc>
      </w:tr>
    </w:tbl>
    <w:p w14:paraId="2BC78FAF" w14:textId="77777777" w:rsidR="00574D70" w:rsidRDefault="00C17EFD" w:rsidP="00D357E9">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iPad</w:t>
      </w:r>
      <w:r w:rsidR="00A357E9">
        <w:rPr>
          <w:rFonts w:ascii="Times New Roman" w:hAnsi="Times New Roman"/>
          <w:szCs w:val="24"/>
        </w:rPr>
        <w:t xml:space="preserve"> Game</w:t>
      </w:r>
      <w:r w:rsidR="007648AD">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21DFFACD" w14:textId="77777777" w:rsidR="00A357E9" w:rsidRPr="009C6CA1" w:rsidRDefault="00A357E9"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F16044">
        <w:rPr>
          <w:rFonts w:ascii="Times New Roman" w:hAnsi="Times New Roman"/>
          <w:szCs w:val="24"/>
        </w:rPr>
        <w:t xml:space="preserve"> alone.</w:t>
      </w:r>
    </w:p>
    <w:p w14:paraId="28A5563A" w14:textId="77777777" w:rsidR="003155DA" w:rsidRPr="00996F70" w:rsidRDefault="003155DA" w:rsidP="00D357E9">
      <w:pPr>
        <w:spacing w:before="20" w:after="20"/>
        <w:rPr>
          <w:rFonts w:ascii="Times New Roman" w:hAnsi="Times New Roman"/>
          <w:b/>
          <w:szCs w:val="24"/>
        </w:rPr>
      </w:pPr>
      <w:r w:rsidRPr="009C6CA1">
        <w:rPr>
          <w:rFonts w:ascii="Times New Roman" w:hAnsi="Times New Roman"/>
          <w:b/>
          <w:szCs w:val="24"/>
        </w:rPr>
        <w:t>Description:</w:t>
      </w:r>
      <w:r w:rsidR="004259A8">
        <w:rPr>
          <w:rFonts w:ascii="Times New Roman" w:hAnsi="Times New Roman"/>
          <w:b/>
          <w:szCs w:val="24"/>
        </w:rPr>
        <w:t xml:space="preserve"> </w:t>
      </w:r>
    </w:p>
    <w:p w14:paraId="69E9BB0C" w14:textId="77777777" w:rsidR="003155DA" w:rsidRDefault="003155DA" w:rsidP="00D357E9">
      <w:pPr>
        <w:widowControl w:val="0"/>
        <w:autoSpaceDE w:val="0"/>
        <w:autoSpaceDN w:val="0"/>
        <w:adjustRightInd w:val="0"/>
        <w:spacing w:before="20"/>
        <w:rPr>
          <w:rFonts w:ascii="Times New Roman" w:hAnsi="Times New Roman"/>
          <w:szCs w:val="24"/>
        </w:rPr>
      </w:pPr>
      <w:r w:rsidRPr="009C6CA1">
        <w:rPr>
          <w:rFonts w:ascii="Times New Roman" w:hAnsi="Times New Roman"/>
          <w:szCs w:val="24"/>
        </w:rPr>
        <w:t>Tangled (Untangle) is a hard, tactical game with a unique strategy of its own</w:t>
      </w:r>
      <w:r>
        <w:rPr>
          <w:rFonts w:ascii="Times New Roman" w:hAnsi="Times New Roman"/>
          <w:szCs w:val="24"/>
        </w:rPr>
        <w:t>.</w:t>
      </w:r>
      <w:r w:rsidR="00FB2521">
        <w:rPr>
          <w:rFonts w:ascii="Times New Roman" w:hAnsi="Times New Roman"/>
          <w:szCs w:val="24"/>
        </w:rPr>
        <w:t xml:space="preserve"> </w:t>
      </w:r>
      <w:r w:rsidRPr="009C6CA1">
        <w:rPr>
          <w:rFonts w:ascii="Times New Roman" w:hAnsi="Times New Roman"/>
          <w:szCs w:val="24"/>
        </w:rPr>
        <w:t xml:space="preserve">The game concept goes like this. Different shapes connected via nodes and paths appear on the screen in a tangled manner. Try to merely untangle the tangled nodes. </w:t>
      </w:r>
      <w:r>
        <w:rPr>
          <w:rFonts w:ascii="Times New Roman" w:hAnsi="Times New Roman"/>
          <w:szCs w:val="24"/>
        </w:rPr>
        <w:t>You have to move</w:t>
      </w:r>
      <w:r w:rsidRPr="009C6CA1">
        <w:rPr>
          <w:rFonts w:ascii="Times New Roman" w:hAnsi="Times New Roman"/>
          <w:szCs w:val="24"/>
        </w:rPr>
        <w:t xml:space="preserve"> the nodes in such a way that no line crosses or overlaps each other.  Every level gets tougher as you proceed further and allows you to </w:t>
      </w:r>
      <w:r>
        <w:rPr>
          <w:rFonts w:ascii="Times New Roman" w:hAnsi="Times New Roman"/>
          <w:szCs w:val="24"/>
        </w:rPr>
        <w:t>solve a brainteaser every time.</w:t>
      </w:r>
    </w:p>
    <w:p w14:paraId="46B99C3E" w14:textId="77777777" w:rsidR="003155DA" w:rsidRDefault="003155DA" w:rsidP="00D357E9">
      <w:pPr>
        <w:widowControl w:val="0"/>
        <w:autoSpaceDE w:val="0"/>
        <w:autoSpaceDN w:val="0"/>
        <w:adjustRightInd w:val="0"/>
        <w:spacing w:before="20"/>
        <w:rPr>
          <w:rFonts w:ascii="Times New Roman" w:hAnsi="Times New Roman"/>
          <w:szCs w:val="24"/>
        </w:rPr>
      </w:pPr>
      <w:r w:rsidRPr="009C6CA1">
        <w:rPr>
          <w:rFonts w:ascii="Times New Roman" w:hAnsi="Times New Roman"/>
          <w:szCs w:val="24"/>
        </w:rPr>
        <w:t>Time and Moves are restricted depending on the complexity.</w:t>
      </w:r>
    </w:p>
    <w:p w14:paraId="59ABCB0B" w14:textId="77777777" w:rsidR="003856C2" w:rsidRDefault="003856C2" w:rsidP="00D357E9">
      <w:pPr>
        <w:widowControl w:val="0"/>
        <w:autoSpaceDE w:val="0"/>
        <w:autoSpaceDN w:val="0"/>
        <w:adjustRightInd w:val="0"/>
        <w:spacing w:before="20"/>
      </w:pPr>
      <w:r w:rsidRPr="003A4C1D">
        <w:rPr>
          <w:rFonts w:ascii="Times New Roman" w:hAnsi="Times New Roman"/>
          <w:b/>
          <w:szCs w:val="24"/>
        </w:rPr>
        <w:t xml:space="preserve">Wrote </w:t>
      </w:r>
      <w:r w:rsidRPr="003A4C1D">
        <w:rPr>
          <w:b/>
        </w:rPr>
        <w:t>level editor</w:t>
      </w:r>
      <w:r>
        <w:t>, where you can edit the level</w:t>
      </w:r>
      <w:r w:rsidR="00F00DD5">
        <w:t xml:space="preserve">s and can </w:t>
      </w:r>
      <w:r w:rsidR="00F00DD5" w:rsidRPr="00F00DD5">
        <w:rPr>
          <w:b/>
        </w:rPr>
        <w:t xml:space="preserve">write/save </w:t>
      </w:r>
      <w:r w:rsidRPr="00F00DD5">
        <w:rPr>
          <w:b/>
        </w:rPr>
        <w:t>in plist file</w:t>
      </w:r>
      <w:r>
        <w:t>.</w:t>
      </w:r>
    </w:p>
    <w:p w14:paraId="2E993AA4" w14:textId="77777777" w:rsidR="003155DA" w:rsidRPr="009C6CA1" w:rsidRDefault="00007D14" w:rsidP="00D357E9">
      <w:pPr>
        <w:spacing w:before="20" w:after="20"/>
        <w:rPr>
          <w:rFonts w:ascii="Times New Roman" w:hAnsi="Times New Roman"/>
          <w:szCs w:val="24"/>
        </w:rPr>
      </w:pPr>
      <w:hyperlink r:id="rId11" w:history="1">
        <w:r w:rsidR="00996F70" w:rsidRPr="00996F70">
          <w:rPr>
            <w:rStyle w:val="Hyperlink"/>
          </w:rPr>
          <w:t>http://itunes.apple.com/in/app/untangled-hd/id426672227?mt=8</w:t>
        </w:r>
      </w:hyperlink>
    </w:p>
    <w:p w14:paraId="476B70A8" w14:textId="77777777" w:rsidR="00AF0278" w:rsidRPr="009C6CA1" w:rsidRDefault="00AF0278" w:rsidP="00D357E9">
      <w:pPr>
        <w:spacing w:before="20" w:after="20"/>
        <w:rPr>
          <w:rFonts w:ascii="Times New Roman" w:hAnsi="Times New Roman"/>
          <w:szCs w:val="24"/>
        </w:rPr>
      </w:pPr>
    </w:p>
    <w:p w14:paraId="7FCDB704" w14:textId="77777777" w:rsidR="00A621AD" w:rsidRPr="009C6CA1" w:rsidRDefault="00A621AD" w:rsidP="00D357E9">
      <w:pPr>
        <w:spacing w:before="20" w:after="20"/>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364998BF" w14:textId="77777777">
        <w:tc>
          <w:tcPr>
            <w:tcW w:w="8640" w:type="dxa"/>
            <w:tcBorders>
              <w:top w:val="single" w:sz="8" w:space="0" w:color="000000"/>
              <w:left w:val="single" w:sz="8" w:space="0" w:color="000000"/>
              <w:bottom w:val="single" w:sz="8" w:space="0" w:color="000000"/>
              <w:right w:val="single" w:sz="8" w:space="0" w:color="000000"/>
            </w:tcBorders>
          </w:tcPr>
          <w:p w14:paraId="11F31A6E" w14:textId="77777777" w:rsidR="00AF0278" w:rsidRPr="009C6CA1" w:rsidRDefault="0002239C" w:rsidP="00D357E9">
            <w:pPr>
              <w:spacing w:before="20" w:after="20"/>
              <w:rPr>
                <w:rFonts w:ascii="Times New Roman" w:hAnsi="Times New Roman"/>
                <w:b/>
                <w:szCs w:val="24"/>
              </w:rPr>
            </w:pPr>
            <w:r>
              <w:rPr>
                <w:rFonts w:ascii="Times New Roman" w:hAnsi="Times New Roman"/>
                <w:b/>
                <w:szCs w:val="24"/>
              </w:rPr>
              <w:t>7</w:t>
            </w:r>
            <w:r w:rsidR="00AF0278" w:rsidRPr="009C6CA1">
              <w:rPr>
                <w:rFonts w:ascii="Times New Roman" w:hAnsi="Times New Roman"/>
                <w:b/>
                <w:szCs w:val="24"/>
              </w:rPr>
              <w:t>. Project Title         :  MyPrayerLists</w:t>
            </w:r>
          </w:p>
        </w:tc>
      </w:tr>
    </w:tbl>
    <w:p w14:paraId="4075A65D" w14:textId="77777777" w:rsidR="00AF0278" w:rsidRPr="009C6CA1" w:rsidRDefault="00AF0278" w:rsidP="00D357E9">
      <w:pPr>
        <w:spacing w:before="20" w:after="20"/>
        <w:rPr>
          <w:rFonts w:ascii="Times New Roman" w:hAnsi="Times New Roman"/>
          <w:szCs w:val="24"/>
        </w:rPr>
      </w:pPr>
      <w:r w:rsidRPr="009C6CA1">
        <w:rPr>
          <w:rFonts w:ascii="Times New Roman" w:hAnsi="Times New Roman"/>
          <w:szCs w:val="24"/>
        </w:rPr>
        <w:t>Platform</w:t>
      </w:r>
      <w:r w:rsidRPr="009C6CA1">
        <w:rPr>
          <w:rFonts w:ascii="Times New Roman" w:hAnsi="Times New Roman"/>
          <w:szCs w:val="24"/>
        </w:rPr>
        <w:tab/>
      </w:r>
      <w:r w:rsidRPr="009C6CA1">
        <w:rPr>
          <w:rFonts w:ascii="Times New Roman" w:hAnsi="Times New Roman"/>
          <w:b/>
          <w:szCs w:val="24"/>
        </w:rPr>
        <w:tab/>
      </w:r>
      <w:r w:rsidRPr="009C6CA1">
        <w:rPr>
          <w:rFonts w:ascii="Times New Roman" w:hAnsi="Times New Roman"/>
          <w:b/>
          <w:szCs w:val="24"/>
        </w:rPr>
        <w:tab/>
      </w:r>
      <w:r w:rsidRPr="009C6CA1">
        <w:rPr>
          <w:rFonts w:ascii="Times New Roman" w:hAnsi="Times New Roman"/>
          <w:szCs w:val="24"/>
        </w:rPr>
        <w:t>:  iPhone</w:t>
      </w:r>
      <w:r w:rsidR="0069271B">
        <w:rPr>
          <w:rFonts w:ascii="Times New Roman" w:hAnsi="Times New Roman"/>
          <w:szCs w:val="24"/>
        </w:rPr>
        <w:t xml:space="preserve"> Busness App</w:t>
      </w:r>
      <w:r w:rsidRPr="009C6CA1">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7C7C027E" w14:textId="77777777" w:rsidR="0069271B" w:rsidRPr="009C6CA1" w:rsidRDefault="0069271B"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F3685E">
        <w:rPr>
          <w:rFonts w:ascii="Times New Roman" w:hAnsi="Times New Roman"/>
          <w:szCs w:val="24"/>
        </w:rPr>
        <w:t xml:space="preserve"> alone.</w:t>
      </w:r>
    </w:p>
    <w:p w14:paraId="3C788B44" w14:textId="77777777" w:rsidR="00AF0278" w:rsidRPr="009C6CA1" w:rsidRDefault="00AF0278" w:rsidP="00D357E9">
      <w:pPr>
        <w:spacing w:before="20" w:after="20"/>
        <w:rPr>
          <w:rFonts w:ascii="Times New Roman" w:hAnsi="Times New Roman"/>
          <w:b/>
          <w:szCs w:val="24"/>
        </w:rPr>
      </w:pPr>
      <w:r w:rsidRPr="009C6CA1">
        <w:rPr>
          <w:rFonts w:ascii="Times New Roman" w:hAnsi="Times New Roman"/>
          <w:b/>
          <w:szCs w:val="24"/>
        </w:rPr>
        <w:t xml:space="preserve">Description:  </w:t>
      </w:r>
    </w:p>
    <w:p w14:paraId="77839454" w14:textId="77777777" w:rsidR="00AF0278" w:rsidRPr="009C6CA1" w:rsidRDefault="00AF0278" w:rsidP="00D357E9">
      <w:pPr>
        <w:spacing w:before="20" w:after="20"/>
        <w:ind w:firstLine="720"/>
        <w:rPr>
          <w:rFonts w:ascii="Times New Roman" w:hAnsi="Times New Roman"/>
          <w:szCs w:val="24"/>
        </w:rPr>
      </w:pPr>
      <w:r w:rsidRPr="009C6CA1">
        <w:rPr>
          <w:rFonts w:ascii="Times New Roman" w:hAnsi="Times New Roman"/>
          <w:szCs w:val="24"/>
        </w:rPr>
        <w:t>Many people aren't sure who to pray for and end up forgetting to pray at all. This is not healthy for a spirit filled life.</w:t>
      </w:r>
      <w:r w:rsidRPr="009C6CA1">
        <w:rPr>
          <w:rFonts w:ascii="Times New Roman" w:hAnsi="Times New Roman"/>
          <w:szCs w:val="24"/>
        </w:rPr>
        <w:cr/>
        <w:t>Others forget to pray for those they promised they would pray for because they don't have an organized way of keeping prayers.</w:t>
      </w:r>
      <w:r w:rsidRPr="009C6CA1">
        <w:rPr>
          <w:rFonts w:ascii="Times New Roman" w:hAnsi="Times New Roman"/>
          <w:szCs w:val="24"/>
        </w:rPr>
        <w:cr/>
        <w:t xml:space="preserve">Get a new list of prayers each day. Be reminded of important needs in both your life and others. Easily attach pictures to your prayers and sort them into prayer groups. </w:t>
      </w:r>
      <w:r w:rsidRPr="009C6CA1">
        <w:rPr>
          <w:rFonts w:ascii="Times New Roman" w:hAnsi="Times New Roman"/>
          <w:szCs w:val="24"/>
        </w:rPr>
        <w:cr/>
        <w:t>The PERFECT Addition to your Daily Bible Reading!!</w:t>
      </w:r>
      <w:r w:rsidRPr="009C6CA1">
        <w:rPr>
          <w:rFonts w:ascii="Times New Roman" w:hAnsi="Times New Roman"/>
          <w:szCs w:val="24"/>
        </w:rPr>
        <w:cr/>
        <w:t>Additional Features:</w:t>
      </w:r>
      <w:r w:rsidRPr="009C6CA1">
        <w:rPr>
          <w:rFonts w:ascii="Times New Roman" w:hAnsi="Times New Roman"/>
          <w:szCs w:val="24"/>
        </w:rPr>
        <w:cr/>
        <w:t>&gt; Color code your prayers categories</w:t>
      </w:r>
      <w:r w:rsidRPr="009C6CA1">
        <w:rPr>
          <w:rFonts w:ascii="Times New Roman" w:hAnsi="Times New Roman"/>
          <w:szCs w:val="24"/>
        </w:rPr>
        <w:cr/>
        <w:t>&gt; Easily import people to pray for from your address book.</w:t>
      </w:r>
      <w:r w:rsidRPr="009C6CA1">
        <w:rPr>
          <w:rFonts w:ascii="Times New Roman" w:hAnsi="Times New Roman"/>
          <w:szCs w:val="24"/>
        </w:rPr>
        <w:cr/>
        <w:t>&gt; New daily verse reminding you of the importance of prayer.</w:t>
      </w:r>
      <w:r w:rsidRPr="009C6CA1">
        <w:rPr>
          <w:rFonts w:ascii="Times New Roman" w:hAnsi="Times New Roman"/>
          <w:szCs w:val="24"/>
        </w:rPr>
        <w:cr/>
        <w:t>&gt;Organize your prayer requests into groups</w:t>
      </w:r>
      <w:r w:rsidRPr="009C6CA1">
        <w:rPr>
          <w:rFonts w:ascii="Times New Roman" w:hAnsi="Times New Roman"/>
          <w:szCs w:val="24"/>
        </w:rPr>
        <w:cr/>
        <w:t>&gt;Attach pictures directly from your camera</w:t>
      </w:r>
      <w:r w:rsidRPr="009C6CA1">
        <w:rPr>
          <w:rFonts w:ascii="Times New Roman" w:hAnsi="Times New Roman"/>
          <w:szCs w:val="24"/>
        </w:rPr>
        <w:cr/>
        <w:t>&gt;Shake your iPhone or iPod Touch while in the Pray Now button for a new prayer list!</w:t>
      </w:r>
      <w:r w:rsidRPr="009C6CA1">
        <w:rPr>
          <w:rFonts w:ascii="Times New Roman" w:hAnsi="Times New Roman"/>
          <w:szCs w:val="24"/>
        </w:rPr>
        <w:cr/>
        <w:t>&gt;Set how many people to pray for each day by tapping on a list</w:t>
      </w:r>
      <w:r w:rsidR="00D41C22" w:rsidRPr="009C6CA1">
        <w:rPr>
          <w:rFonts w:ascii="Times New Roman" w:hAnsi="Times New Roman"/>
          <w:szCs w:val="24"/>
        </w:rPr>
        <w:t>.</w:t>
      </w:r>
    </w:p>
    <w:p w14:paraId="0DDE588C" w14:textId="77777777" w:rsidR="00AF0278" w:rsidRPr="009C6CA1" w:rsidRDefault="00007D14" w:rsidP="00D357E9">
      <w:pPr>
        <w:tabs>
          <w:tab w:val="left" w:pos="8190"/>
        </w:tabs>
        <w:spacing w:before="20" w:after="20"/>
        <w:rPr>
          <w:rFonts w:ascii="Times New Roman" w:hAnsi="Times New Roman"/>
          <w:szCs w:val="24"/>
        </w:rPr>
      </w:pPr>
      <w:hyperlink r:id="rId12" w:history="1">
        <w:r w:rsidR="00EF247E" w:rsidRPr="009C6CA1">
          <w:rPr>
            <w:rStyle w:val="Hyperlink"/>
            <w:rFonts w:ascii="Times New Roman" w:hAnsi="Times New Roman"/>
            <w:szCs w:val="24"/>
          </w:rPr>
          <w:t>http://itunes.apple.com/in/app/my-prayer-lists/id296817598?mt=8</w:t>
        </w:r>
      </w:hyperlink>
    </w:p>
    <w:p w14:paraId="25F7BA6B" w14:textId="77777777" w:rsidR="00EF247E" w:rsidRPr="009C6CA1" w:rsidRDefault="00EF247E" w:rsidP="00D357E9">
      <w:pPr>
        <w:tabs>
          <w:tab w:val="left" w:pos="8190"/>
        </w:tabs>
        <w:spacing w:before="20" w:after="20"/>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34F47F19" w14:textId="77777777">
        <w:tc>
          <w:tcPr>
            <w:tcW w:w="8640" w:type="dxa"/>
            <w:tcBorders>
              <w:top w:val="single" w:sz="8" w:space="0" w:color="000000"/>
              <w:left w:val="single" w:sz="8" w:space="0" w:color="000000"/>
              <w:bottom w:val="single" w:sz="8" w:space="0" w:color="000000"/>
              <w:right w:val="single" w:sz="8" w:space="0" w:color="000000"/>
            </w:tcBorders>
          </w:tcPr>
          <w:p w14:paraId="2BB76042" w14:textId="77777777" w:rsidR="00AF0278" w:rsidRPr="009C6CA1" w:rsidRDefault="0002239C" w:rsidP="00D357E9">
            <w:pPr>
              <w:spacing w:before="20" w:after="20"/>
              <w:rPr>
                <w:rFonts w:ascii="Times New Roman" w:hAnsi="Times New Roman"/>
                <w:b/>
                <w:szCs w:val="24"/>
              </w:rPr>
            </w:pPr>
            <w:r>
              <w:rPr>
                <w:rFonts w:ascii="Times New Roman" w:hAnsi="Times New Roman"/>
                <w:b/>
                <w:szCs w:val="24"/>
              </w:rPr>
              <w:t>8</w:t>
            </w:r>
            <w:r w:rsidR="00AF0278" w:rsidRPr="009C6CA1">
              <w:rPr>
                <w:rFonts w:ascii="Times New Roman" w:hAnsi="Times New Roman"/>
                <w:b/>
                <w:szCs w:val="24"/>
              </w:rPr>
              <w:t>. Project Title         :  WitU</w:t>
            </w:r>
          </w:p>
        </w:tc>
      </w:tr>
    </w:tbl>
    <w:p w14:paraId="22BCA1A0" w14:textId="77777777" w:rsidR="00AF0278" w:rsidRDefault="00AF0278" w:rsidP="00D357E9">
      <w:pPr>
        <w:spacing w:before="20" w:after="20"/>
        <w:rPr>
          <w:rFonts w:ascii="Times New Roman" w:hAnsi="Times New Roman"/>
          <w:szCs w:val="24"/>
        </w:rPr>
      </w:pPr>
      <w:r w:rsidRPr="009C6CA1">
        <w:rPr>
          <w:rFonts w:ascii="Times New Roman" w:hAnsi="Times New Roman"/>
          <w:szCs w:val="24"/>
        </w:rPr>
        <w:t>Platform</w:t>
      </w:r>
      <w:r w:rsidRPr="009C6CA1">
        <w:rPr>
          <w:rFonts w:ascii="Times New Roman" w:hAnsi="Times New Roman"/>
          <w:szCs w:val="24"/>
        </w:rPr>
        <w:tab/>
      </w:r>
      <w:r w:rsidRPr="009C6CA1">
        <w:rPr>
          <w:rFonts w:ascii="Times New Roman" w:hAnsi="Times New Roman"/>
          <w:b/>
          <w:szCs w:val="24"/>
        </w:rPr>
        <w:tab/>
      </w:r>
      <w:r w:rsidRPr="009C6CA1">
        <w:rPr>
          <w:rFonts w:ascii="Times New Roman" w:hAnsi="Times New Roman"/>
          <w:b/>
          <w:szCs w:val="24"/>
        </w:rPr>
        <w:tab/>
      </w:r>
      <w:r w:rsidRPr="009C6CA1">
        <w:rPr>
          <w:rFonts w:ascii="Times New Roman" w:hAnsi="Times New Roman"/>
          <w:szCs w:val="24"/>
        </w:rPr>
        <w:t>:  iPhone</w:t>
      </w:r>
      <w:r w:rsidR="0069271B">
        <w:rPr>
          <w:rFonts w:ascii="Times New Roman" w:hAnsi="Times New Roman"/>
          <w:szCs w:val="24"/>
        </w:rPr>
        <w:t xml:space="preserve"> Business App</w:t>
      </w:r>
      <w:r w:rsidRPr="009C6CA1">
        <w:rPr>
          <w:rFonts w:ascii="Times New Roman" w:hAnsi="Times New Roman"/>
          <w:szCs w:val="24"/>
        </w:rPr>
        <w:t xml:space="preserve">. </w:t>
      </w:r>
      <w:r w:rsidR="00C8275D">
        <w:rPr>
          <w:rFonts w:ascii="Times New Roman" w:hAnsi="Times New Roman"/>
          <w:szCs w:val="24"/>
        </w:rPr>
        <w:t>(objective-C)</w:t>
      </w:r>
    </w:p>
    <w:p w14:paraId="39912BCD" w14:textId="77777777" w:rsidR="0069271B" w:rsidRDefault="0069271B"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E57D41">
        <w:rPr>
          <w:rFonts w:ascii="Times New Roman" w:hAnsi="Times New Roman"/>
          <w:szCs w:val="24"/>
        </w:rPr>
        <w:t xml:space="preserve"> alone.</w:t>
      </w:r>
    </w:p>
    <w:p w14:paraId="114A258D" w14:textId="77777777" w:rsidR="00AF0278" w:rsidRPr="009C6CA1" w:rsidRDefault="00AF0278" w:rsidP="00D357E9">
      <w:pPr>
        <w:spacing w:before="20" w:after="20"/>
        <w:rPr>
          <w:rFonts w:ascii="Times New Roman" w:hAnsi="Times New Roman"/>
          <w:szCs w:val="24"/>
        </w:rPr>
      </w:pPr>
      <w:r w:rsidRPr="009C6CA1">
        <w:rPr>
          <w:rFonts w:ascii="Times New Roman" w:hAnsi="Times New Roman"/>
          <w:b/>
          <w:szCs w:val="24"/>
        </w:rPr>
        <w:t>Description:</w:t>
      </w:r>
    </w:p>
    <w:p w14:paraId="648F5009" w14:textId="77777777" w:rsidR="00AF0278" w:rsidRPr="009C6CA1" w:rsidRDefault="0062686D" w:rsidP="00D357E9">
      <w:pPr>
        <w:widowControl w:val="0"/>
        <w:tabs>
          <w:tab w:val="left" w:pos="8190"/>
        </w:tabs>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         </w:t>
      </w:r>
      <w:r w:rsidR="00AF0278" w:rsidRPr="009C6CA1">
        <w:rPr>
          <w:rFonts w:ascii="Times New Roman" w:hAnsi="Times New Roman"/>
          <w:szCs w:val="24"/>
        </w:rPr>
        <w:t>This project is designed and developed to make free restaurant reservations at more than 15,000 WitU-enabled restaurants in the United States, Canada, and United Kingdom.</w:t>
      </w:r>
    </w:p>
    <w:p w14:paraId="68FE63DA" w14:textId="77777777" w:rsidR="001C120F"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HOW IT WORKS:</w:t>
      </w:r>
    </w:p>
    <w:p w14:paraId="02498255"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xml:space="preserve">Specify your dining date, desired time and party size to view available tables at nearby restaurants – listed by proximity or plotted on an interactive map. </w:t>
      </w:r>
      <w:r w:rsidRPr="009C6CA1">
        <w:rPr>
          <w:rFonts w:ascii="MS Mincho" w:eastAsia="MS Mincho" w:hAnsi="MS Mincho" w:cs="MS Mincho" w:hint="eastAsia"/>
          <w:szCs w:val="24"/>
        </w:rPr>
        <w:t> </w:t>
      </w:r>
    </w:p>
    <w:p w14:paraId="5919AC14"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SEARCH by restaurant name</w:t>
      </w:r>
      <w:r w:rsidR="00A50238">
        <w:rPr>
          <w:rFonts w:ascii="Times New Roman" w:hAnsi="Times New Roman"/>
          <w:szCs w:val="24"/>
        </w:rPr>
        <w:t>.</w:t>
      </w:r>
      <w:r w:rsidRPr="009C6CA1">
        <w:rPr>
          <w:rFonts w:ascii="MS Mincho" w:eastAsia="MS Mincho" w:hAnsi="MS Mincho" w:cs="MS Mincho" w:hint="eastAsia"/>
          <w:szCs w:val="24"/>
        </w:rPr>
        <w:t> </w:t>
      </w:r>
    </w:p>
    <w:p w14:paraId="48EB53C2"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FIND restaurants nearest to your current location &amp; see real-time table availability.</w:t>
      </w:r>
      <w:r w:rsidRPr="009C6CA1">
        <w:rPr>
          <w:rFonts w:ascii="MS Mincho" w:eastAsia="MS Mincho" w:hAnsi="MS Mincho" w:cs="MS Mincho" w:hint="eastAsia"/>
          <w:szCs w:val="24"/>
        </w:rPr>
        <w:t> </w:t>
      </w:r>
    </w:p>
    <w:p w14:paraId="06F917D1"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MAP results with an interactive, location-based map.</w:t>
      </w:r>
      <w:r w:rsidRPr="009C6CA1">
        <w:rPr>
          <w:rFonts w:ascii="MS Mincho" w:eastAsia="MS Mincho" w:hAnsi="MS Mincho" w:cs="MS Mincho" w:hint="eastAsia"/>
          <w:szCs w:val="24"/>
        </w:rPr>
        <w:t> </w:t>
      </w:r>
    </w:p>
    <w:p w14:paraId="1D135457"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REFINE results by cuisine, price, reservation time, or points awarded.</w:t>
      </w:r>
      <w:r w:rsidRPr="009C6CA1">
        <w:rPr>
          <w:rFonts w:ascii="MS Mincho" w:eastAsia="MS Mincho" w:hAnsi="MS Mincho" w:cs="MS Mincho" w:hint="eastAsia"/>
          <w:szCs w:val="24"/>
        </w:rPr>
        <w:t> </w:t>
      </w:r>
    </w:p>
    <w:p w14:paraId="099755EA"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S</w:t>
      </w:r>
      <w:r w:rsidR="009D5036">
        <w:rPr>
          <w:rFonts w:ascii="Times New Roman" w:hAnsi="Times New Roman"/>
          <w:szCs w:val="24"/>
        </w:rPr>
        <w:t>EE restaurant menus &amp; o</w:t>
      </w:r>
      <w:r w:rsidRPr="009C6CA1">
        <w:rPr>
          <w:rFonts w:ascii="Times New Roman" w:hAnsi="Times New Roman"/>
          <w:szCs w:val="24"/>
        </w:rPr>
        <w:t>pen</w:t>
      </w:r>
      <w:r w:rsidR="009D5036">
        <w:rPr>
          <w:rFonts w:ascii="Times New Roman" w:hAnsi="Times New Roman"/>
          <w:szCs w:val="24"/>
        </w:rPr>
        <w:t xml:space="preserve"> t</w:t>
      </w:r>
      <w:r w:rsidRPr="009C6CA1">
        <w:rPr>
          <w:rFonts w:ascii="Times New Roman" w:hAnsi="Times New Roman"/>
          <w:szCs w:val="24"/>
        </w:rPr>
        <w:t>able diner ratings and reviews.</w:t>
      </w:r>
      <w:r w:rsidRPr="009C6CA1">
        <w:rPr>
          <w:rFonts w:ascii="MS Mincho" w:eastAsia="MS Mincho" w:hAnsi="MS Mincho" w:cs="MS Mincho" w:hint="eastAsia"/>
          <w:szCs w:val="24"/>
        </w:rPr>
        <w:t> </w:t>
      </w:r>
    </w:p>
    <w:p w14:paraId="0DC7B05A"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REVIEW - Quickly see recently viewed restaurants</w:t>
      </w:r>
      <w:r w:rsidRPr="009C6CA1">
        <w:rPr>
          <w:rFonts w:ascii="MS Mincho" w:eastAsia="MS Mincho" w:hAnsi="MS Mincho" w:cs="MS Mincho" w:hint="eastAsia"/>
          <w:szCs w:val="24"/>
        </w:rPr>
        <w:t> </w:t>
      </w:r>
    </w:p>
    <w:p w14:paraId="40C524F7"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RESERVE your table free!</w:t>
      </w:r>
    </w:p>
    <w:p w14:paraId="66280161"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Manage upcoming reservations &amp; browse previous reservations.</w:t>
      </w:r>
      <w:r w:rsidRPr="009C6CA1">
        <w:rPr>
          <w:rFonts w:ascii="MS Mincho" w:eastAsia="MS Mincho" w:hAnsi="MS Mincho" w:cs="MS Mincho" w:hint="eastAsia"/>
          <w:szCs w:val="24"/>
        </w:rPr>
        <w:t> </w:t>
      </w:r>
    </w:p>
    <w:p w14:paraId="27C9C46D"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Retrieve and Manage your favorite restaurants</w:t>
      </w:r>
      <w:r w:rsidRPr="009C6CA1">
        <w:rPr>
          <w:rFonts w:ascii="MS Mincho" w:eastAsia="MS Mincho" w:hAnsi="MS Mincho" w:cs="MS Mincho" w:hint="eastAsia"/>
          <w:szCs w:val="24"/>
        </w:rPr>
        <w:t> </w:t>
      </w:r>
    </w:p>
    <w:p w14:paraId="02814971" w14:textId="77777777" w:rsidR="001C120F" w:rsidRPr="009C6CA1" w:rsidRDefault="00AF0278" w:rsidP="00D357E9">
      <w:pPr>
        <w:widowControl w:val="0"/>
        <w:autoSpaceDE w:val="0"/>
        <w:autoSpaceDN w:val="0"/>
        <w:adjustRightInd w:val="0"/>
        <w:spacing w:before="20" w:after="20"/>
        <w:rPr>
          <w:rFonts w:ascii="Times New Roman" w:eastAsia="MS Mincho" w:hAnsi="Times New Roman"/>
          <w:szCs w:val="24"/>
        </w:rPr>
      </w:pPr>
      <w:r w:rsidRPr="009C6CA1">
        <w:rPr>
          <w:rFonts w:ascii="Times New Roman" w:hAnsi="Times New Roman"/>
          <w:szCs w:val="24"/>
        </w:rPr>
        <w:t>- Earn Dining Rewards Points redeemable for Dining Cheques good at any WitU restaurant.</w:t>
      </w:r>
      <w:r w:rsidRPr="009C6CA1">
        <w:rPr>
          <w:rFonts w:ascii="MS Mincho" w:eastAsia="MS Mincho" w:hAnsi="MS Mincho" w:cs="MS Mincho" w:hint="eastAsia"/>
          <w:szCs w:val="24"/>
        </w:rPr>
        <w:t> </w:t>
      </w:r>
    </w:p>
    <w:p w14:paraId="34EB1E3D" w14:textId="77777777" w:rsidR="00AF0278"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Invite dining companions via email.</w:t>
      </w: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525663" w:rsidRPr="009C6CA1" w14:paraId="35430D6F" w14:textId="77777777" w:rsidTr="00626C05">
        <w:tc>
          <w:tcPr>
            <w:tcW w:w="8640" w:type="dxa"/>
            <w:tcBorders>
              <w:top w:val="single" w:sz="8" w:space="0" w:color="000000"/>
              <w:left w:val="single" w:sz="8" w:space="0" w:color="000000"/>
              <w:bottom w:val="single" w:sz="8" w:space="0" w:color="000000"/>
              <w:right w:val="single" w:sz="8" w:space="0" w:color="000000"/>
            </w:tcBorders>
          </w:tcPr>
          <w:p w14:paraId="3AF3C7C1" w14:textId="77777777" w:rsidR="00525663" w:rsidRPr="009C6CA1" w:rsidRDefault="0002239C" w:rsidP="00D357E9">
            <w:pPr>
              <w:spacing w:before="20" w:after="20"/>
              <w:rPr>
                <w:rFonts w:ascii="Times New Roman" w:hAnsi="Times New Roman"/>
                <w:szCs w:val="24"/>
              </w:rPr>
            </w:pPr>
            <w:r>
              <w:rPr>
                <w:b/>
              </w:rPr>
              <w:t>9</w:t>
            </w:r>
            <w:r w:rsidR="00525663" w:rsidRPr="009C6CA1">
              <w:rPr>
                <w:rFonts w:ascii="Times New Roman" w:hAnsi="Times New Roman"/>
                <w:b/>
                <w:szCs w:val="24"/>
              </w:rPr>
              <w:t>. Project Title        :</w:t>
            </w:r>
            <w:r w:rsidR="00525663" w:rsidRPr="009C6CA1">
              <w:rPr>
                <w:rFonts w:ascii="Times New Roman" w:hAnsi="Times New Roman"/>
                <w:szCs w:val="24"/>
              </w:rPr>
              <w:t xml:space="preserve"> </w:t>
            </w:r>
            <w:r w:rsidR="00525663" w:rsidRPr="009C6CA1">
              <w:rPr>
                <w:rFonts w:ascii="Times New Roman" w:hAnsi="Times New Roman"/>
                <w:b/>
                <w:szCs w:val="24"/>
              </w:rPr>
              <w:t>iDecider</w:t>
            </w:r>
          </w:p>
        </w:tc>
      </w:tr>
    </w:tbl>
    <w:p w14:paraId="68671863" w14:textId="77777777" w:rsidR="0069271B" w:rsidRDefault="00525663" w:rsidP="00D357E9">
      <w:pPr>
        <w:spacing w:before="20" w:after="20"/>
        <w:rPr>
          <w:rFonts w:ascii="Times New Roman" w:hAnsi="Times New Roman"/>
          <w:szCs w:val="24"/>
        </w:rPr>
      </w:pPr>
      <w:r w:rsidRPr="009C6CA1">
        <w:rPr>
          <w:rFonts w:ascii="Times New Roman" w:hAnsi="Times New Roman"/>
          <w:szCs w:val="24"/>
        </w:rPr>
        <w:t xml:space="preserve">Platform </w:t>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t>:  iPhone</w:t>
      </w:r>
      <w:r w:rsidR="0069271B">
        <w:rPr>
          <w:rFonts w:ascii="Times New Roman" w:hAnsi="Times New Roman"/>
          <w:szCs w:val="24"/>
        </w:rPr>
        <w:t xml:space="preserve"> Business App</w:t>
      </w:r>
      <w:r w:rsidRPr="009C6CA1">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561F8F97" w14:textId="77777777" w:rsidR="0069271B" w:rsidRDefault="0069271B"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5A1FAE">
        <w:rPr>
          <w:rFonts w:ascii="Times New Roman" w:hAnsi="Times New Roman"/>
          <w:szCs w:val="24"/>
        </w:rPr>
        <w:t xml:space="preserve"> alone.</w:t>
      </w:r>
    </w:p>
    <w:p w14:paraId="13D476D7" w14:textId="77777777" w:rsidR="00525663" w:rsidRPr="0069271B" w:rsidRDefault="00525663" w:rsidP="00D357E9">
      <w:pPr>
        <w:spacing w:before="20" w:after="20"/>
        <w:rPr>
          <w:rFonts w:ascii="Times New Roman" w:hAnsi="Times New Roman"/>
          <w:szCs w:val="24"/>
        </w:rPr>
      </w:pPr>
      <w:r w:rsidRPr="009C6CA1">
        <w:rPr>
          <w:rFonts w:ascii="Times New Roman" w:hAnsi="Times New Roman"/>
          <w:b/>
          <w:szCs w:val="24"/>
        </w:rPr>
        <w:t>Description:</w:t>
      </w:r>
    </w:p>
    <w:p w14:paraId="58DFC78F" w14:textId="77777777" w:rsidR="00525663" w:rsidRPr="009C6CA1" w:rsidRDefault="00525663" w:rsidP="00D357E9">
      <w:pPr>
        <w:widowControl w:val="0"/>
        <w:tabs>
          <w:tab w:val="left" w:pos="8190"/>
        </w:tabs>
        <w:autoSpaceDE w:val="0"/>
        <w:autoSpaceDN w:val="0"/>
        <w:adjustRightInd w:val="0"/>
        <w:spacing w:before="20" w:after="20"/>
        <w:rPr>
          <w:rFonts w:ascii="Times New Roman" w:hAnsi="Times New Roman"/>
          <w:szCs w:val="24"/>
        </w:rPr>
      </w:pPr>
      <w:r w:rsidRPr="009C6CA1">
        <w:rPr>
          <w:rFonts w:ascii="Times New Roman" w:hAnsi="Times New Roman"/>
          <w:szCs w:val="24"/>
        </w:rPr>
        <w:t>This application will help you to take right decisions say in buying a car, there you first prepare (questions) yourself what is important and what is not important in car(like color, mileage, number of gears) in  descending order of importance(Value). and also answer them.And you can take different friends openions.</w:t>
      </w:r>
    </w:p>
    <w:p w14:paraId="1BF78E4C" w14:textId="77777777" w:rsidR="00525663" w:rsidRPr="009C6CA1" w:rsidRDefault="00525663" w:rsidP="00D357E9">
      <w:pPr>
        <w:widowControl w:val="0"/>
        <w:tabs>
          <w:tab w:val="left" w:pos="8190"/>
        </w:tabs>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and finally compare them and check the result you will be surprised that you took right decision. </w:t>
      </w:r>
    </w:p>
    <w:p w14:paraId="031AA8D1" w14:textId="77777777" w:rsidR="00525663" w:rsidRPr="009C6CA1" w:rsidRDefault="00525663" w:rsidP="00D357E9">
      <w:pPr>
        <w:widowControl w:val="0"/>
        <w:tabs>
          <w:tab w:val="left" w:pos="8190"/>
        </w:tabs>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and you can </w:t>
      </w:r>
      <w:r w:rsidRPr="009C6CA1">
        <w:rPr>
          <w:rFonts w:ascii="Times New Roman" w:hAnsi="Times New Roman"/>
          <w:b/>
          <w:bCs/>
          <w:szCs w:val="24"/>
        </w:rPr>
        <w:t>create/add/edit/delete/</w:t>
      </w:r>
      <w:r w:rsidRPr="009C6CA1">
        <w:rPr>
          <w:rFonts w:ascii="Times New Roman" w:hAnsi="Times New Roman"/>
          <w:szCs w:val="24"/>
        </w:rPr>
        <w:t xml:space="preserve"> reorder/sort the questions and answers depending the your importance. Can </w:t>
      </w:r>
      <w:r w:rsidRPr="009C6CA1">
        <w:rPr>
          <w:rFonts w:ascii="Times New Roman" w:hAnsi="Times New Roman"/>
          <w:b/>
          <w:szCs w:val="24"/>
        </w:rPr>
        <w:t xml:space="preserve">add/edit/delete </w:t>
      </w:r>
      <w:r w:rsidRPr="009C6CA1">
        <w:rPr>
          <w:rFonts w:ascii="Times New Roman" w:hAnsi="Times New Roman"/>
          <w:szCs w:val="24"/>
        </w:rPr>
        <w:t xml:space="preserve">friends photo by capturing their photo live and </w:t>
      </w:r>
      <w:r w:rsidRPr="009C6CA1">
        <w:rPr>
          <w:rFonts w:ascii="Times New Roman" w:hAnsi="Times New Roman"/>
          <w:b/>
          <w:szCs w:val="24"/>
        </w:rPr>
        <w:t>saving them to the photo album library.</w:t>
      </w:r>
    </w:p>
    <w:p w14:paraId="30CB1E09" w14:textId="77777777" w:rsidR="00525663" w:rsidRPr="009C6CA1" w:rsidRDefault="00525663" w:rsidP="00D357E9">
      <w:pPr>
        <w:widowControl w:val="0"/>
        <w:tabs>
          <w:tab w:val="left" w:pos="8190"/>
        </w:tabs>
        <w:autoSpaceDE w:val="0"/>
        <w:autoSpaceDN w:val="0"/>
        <w:adjustRightInd w:val="0"/>
        <w:spacing w:before="20" w:after="20"/>
        <w:rPr>
          <w:rFonts w:ascii="Times New Roman" w:hAnsi="Times New Roman"/>
          <w:szCs w:val="24"/>
        </w:rPr>
      </w:pPr>
      <w:r w:rsidRPr="009C6CA1">
        <w:rPr>
          <w:rFonts w:ascii="Times New Roman" w:hAnsi="Times New Roman"/>
          <w:szCs w:val="24"/>
        </w:rPr>
        <w:t>Used SQLite Database Browser 1.3 as a database.</w:t>
      </w:r>
    </w:p>
    <w:p w14:paraId="7B4C1D61" w14:textId="77777777" w:rsidR="00525663" w:rsidRPr="009C6CA1" w:rsidRDefault="00525663" w:rsidP="00D357E9">
      <w:pPr>
        <w:widowControl w:val="0"/>
        <w:autoSpaceDE w:val="0"/>
        <w:autoSpaceDN w:val="0"/>
        <w:adjustRightInd w:val="0"/>
        <w:spacing w:before="20" w:after="20"/>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2C21FC13" w14:textId="77777777">
        <w:tc>
          <w:tcPr>
            <w:tcW w:w="8640" w:type="dxa"/>
            <w:tcBorders>
              <w:top w:val="single" w:sz="8" w:space="0" w:color="000000"/>
              <w:left w:val="single" w:sz="8" w:space="0" w:color="000000"/>
              <w:bottom w:val="single" w:sz="8" w:space="0" w:color="000000"/>
              <w:right w:val="single" w:sz="8" w:space="0" w:color="000000"/>
            </w:tcBorders>
          </w:tcPr>
          <w:p w14:paraId="3210087A" w14:textId="77777777" w:rsidR="00AF0278" w:rsidRPr="009C6CA1" w:rsidRDefault="0002239C" w:rsidP="00D357E9">
            <w:pPr>
              <w:spacing w:before="20" w:after="20"/>
              <w:rPr>
                <w:rFonts w:ascii="Times New Roman" w:hAnsi="Times New Roman"/>
                <w:b/>
                <w:szCs w:val="24"/>
              </w:rPr>
            </w:pPr>
            <w:r>
              <w:rPr>
                <w:rFonts w:ascii="Times New Roman" w:hAnsi="Times New Roman"/>
                <w:b/>
                <w:szCs w:val="24"/>
              </w:rPr>
              <w:t>10</w:t>
            </w:r>
            <w:r w:rsidR="00AF0278" w:rsidRPr="009C6CA1">
              <w:rPr>
                <w:rFonts w:ascii="Times New Roman" w:hAnsi="Times New Roman"/>
                <w:b/>
                <w:szCs w:val="24"/>
              </w:rPr>
              <w:t>. Project Title        : Costella Major</w:t>
            </w:r>
          </w:p>
        </w:tc>
      </w:tr>
    </w:tbl>
    <w:p w14:paraId="2ED030E2" w14:textId="77777777" w:rsidR="001146D1" w:rsidRDefault="00AF0278" w:rsidP="00D357E9">
      <w:pPr>
        <w:spacing w:before="20" w:after="20"/>
        <w:rPr>
          <w:rFonts w:ascii="Times New Roman" w:hAnsi="Times New Roman"/>
          <w:szCs w:val="24"/>
        </w:rPr>
      </w:pPr>
      <w:r w:rsidRPr="009C6CA1">
        <w:rPr>
          <w:rFonts w:ascii="Times New Roman" w:hAnsi="Times New Roman"/>
          <w:szCs w:val="24"/>
        </w:rPr>
        <w:t>Platform</w:t>
      </w:r>
      <w:r w:rsidRPr="009C6CA1">
        <w:rPr>
          <w:rFonts w:ascii="Times New Roman" w:hAnsi="Times New Roman"/>
          <w:szCs w:val="24"/>
        </w:rPr>
        <w:tab/>
      </w:r>
      <w:r w:rsidRPr="009C6CA1">
        <w:rPr>
          <w:rFonts w:ascii="Times New Roman" w:hAnsi="Times New Roman"/>
          <w:b/>
          <w:szCs w:val="24"/>
        </w:rPr>
        <w:tab/>
      </w:r>
      <w:r w:rsidRPr="009C6CA1">
        <w:rPr>
          <w:rFonts w:ascii="Times New Roman" w:hAnsi="Times New Roman"/>
          <w:b/>
          <w:szCs w:val="24"/>
        </w:rPr>
        <w:tab/>
      </w:r>
      <w:r w:rsidRPr="009C6CA1">
        <w:rPr>
          <w:rFonts w:ascii="Times New Roman" w:hAnsi="Times New Roman"/>
          <w:szCs w:val="24"/>
        </w:rPr>
        <w:t>:  iPhone</w:t>
      </w:r>
      <w:r w:rsidR="001146D1">
        <w:rPr>
          <w:rFonts w:ascii="Times New Roman" w:hAnsi="Times New Roman"/>
          <w:szCs w:val="24"/>
        </w:rPr>
        <w:t xml:space="preserve"> Game</w:t>
      </w:r>
      <w:r w:rsidRPr="009C6CA1">
        <w:rPr>
          <w:rFonts w:ascii="Times New Roman" w:hAnsi="Times New Roman"/>
          <w:szCs w:val="24"/>
        </w:rPr>
        <w:t>/ipad</w:t>
      </w:r>
      <w:r w:rsidR="00C8275D">
        <w:rPr>
          <w:rFonts w:ascii="Times New Roman" w:hAnsi="Times New Roman"/>
          <w:szCs w:val="24"/>
        </w:rPr>
        <w:t>(objective-C)</w:t>
      </w:r>
    </w:p>
    <w:p w14:paraId="03F008A0" w14:textId="77777777" w:rsidR="001146D1" w:rsidRPr="001146D1" w:rsidRDefault="001146D1"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5714C7">
        <w:rPr>
          <w:rFonts w:ascii="Times New Roman" w:hAnsi="Times New Roman"/>
          <w:szCs w:val="24"/>
        </w:rPr>
        <w:t xml:space="preserve"> alone.</w:t>
      </w:r>
    </w:p>
    <w:p w14:paraId="2A879048" w14:textId="77777777" w:rsidR="00742CF4" w:rsidRPr="009C6CA1" w:rsidRDefault="00AF0278" w:rsidP="00D357E9">
      <w:pPr>
        <w:widowControl w:val="0"/>
        <w:autoSpaceDE w:val="0"/>
        <w:autoSpaceDN w:val="0"/>
        <w:adjustRightInd w:val="0"/>
        <w:spacing w:before="20" w:after="20"/>
        <w:rPr>
          <w:rFonts w:ascii="Times New Roman" w:hAnsi="Times New Roman"/>
          <w:b/>
          <w:szCs w:val="24"/>
        </w:rPr>
      </w:pPr>
      <w:r w:rsidRPr="009C6CA1">
        <w:rPr>
          <w:rFonts w:ascii="Times New Roman" w:hAnsi="Times New Roman"/>
          <w:b/>
          <w:szCs w:val="24"/>
        </w:rPr>
        <w:t>Description:</w:t>
      </w:r>
    </w:p>
    <w:p w14:paraId="2DB6EFCD" w14:textId="77777777" w:rsidR="00AF0278" w:rsidRPr="009C6CA1" w:rsidRDefault="00761967"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               </w:t>
      </w:r>
      <w:r w:rsidR="00AF0278" w:rsidRPr="009C6CA1">
        <w:rPr>
          <w:rFonts w:ascii="Times New Roman" w:hAnsi="Times New Roman"/>
          <w:szCs w:val="24"/>
        </w:rPr>
        <w:t xml:space="preserve">Apple has selected "Constella Major" in the </w:t>
      </w:r>
      <w:r w:rsidR="00AF0278" w:rsidRPr="009C6CA1">
        <w:rPr>
          <w:rFonts w:ascii="Times New Roman" w:hAnsi="Times New Roman"/>
          <w:b/>
          <w:szCs w:val="24"/>
        </w:rPr>
        <w:t>New and Noteworthy section</w:t>
      </w:r>
      <w:r w:rsidR="00AF0278" w:rsidRPr="009C6CA1">
        <w:rPr>
          <w:rFonts w:ascii="Times New Roman" w:hAnsi="Times New Roman"/>
          <w:szCs w:val="24"/>
        </w:rPr>
        <w:t xml:space="preserve"> in AppStore. Constella Major is a mindboggling game that will rattle your brain and will make your fingers nimble. Connect all randomly generated stars on the screen and build a constellation.</w:t>
      </w:r>
    </w:p>
    <w:p w14:paraId="5E1A568D"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Connect the stationary stars by dragging the Stellar sphere to generate straight or flexible lines. Connect the stars using these lines and build the constellation to proceed to the next level.</w:t>
      </w:r>
    </w:p>
    <w:p w14:paraId="33773936"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As you advance through the levels of Constella Major, you can use a single Stellar sphere with a combination of straight lines and flexible(curved) lines to connect the stars. </w:t>
      </w:r>
    </w:p>
    <w:p w14:paraId="7FDAAC39"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Global and personal high scores.</w:t>
      </w:r>
    </w:p>
    <w:p w14:paraId="030DFE39" w14:textId="77777777" w:rsidR="00AF0278" w:rsidRPr="009C6CA1" w:rsidRDefault="00007D14" w:rsidP="00D357E9">
      <w:pPr>
        <w:widowControl w:val="0"/>
        <w:autoSpaceDE w:val="0"/>
        <w:autoSpaceDN w:val="0"/>
        <w:adjustRightInd w:val="0"/>
        <w:spacing w:before="20" w:after="20"/>
        <w:rPr>
          <w:rFonts w:ascii="Times New Roman" w:hAnsi="Times New Roman"/>
          <w:szCs w:val="24"/>
          <w:u w:val="single"/>
        </w:rPr>
      </w:pPr>
      <w:hyperlink r:id="rId13" w:history="1">
        <w:r w:rsidR="0061642E" w:rsidRPr="009C6CA1">
          <w:rPr>
            <w:rStyle w:val="Hyperlink"/>
            <w:rFonts w:ascii="Times New Roman" w:hAnsi="Times New Roman"/>
            <w:szCs w:val="24"/>
          </w:rPr>
          <w:t>http://itunes.apple.com/in/app/constillamajor/id377384939?mt=8</w:t>
        </w:r>
      </w:hyperlink>
    </w:p>
    <w:p w14:paraId="4ADE7965" w14:textId="77777777" w:rsidR="0061642E" w:rsidRPr="009C6CA1" w:rsidRDefault="0061642E" w:rsidP="00D357E9">
      <w:pPr>
        <w:widowControl w:val="0"/>
        <w:autoSpaceDE w:val="0"/>
        <w:autoSpaceDN w:val="0"/>
        <w:adjustRightInd w:val="0"/>
        <w:spacing w:before="20" w:after="20"/>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68968F86" w14:textId="77777777">
        <w:trPr>
          <w:trHeight w:val="241"/>
        </w:trPr>
        <w:tc>
          <w:tcPr>
            <w:tcW w:w="8640" w:type="dxa"/>
            <w:tcBorders>
              <w:top w:val="single" w:sz="8" w:space="0" w:color="000000"/>
              <w:left w:val="single" w:sz="8" w:space="0" w:color="000000"/>
              <w:bottom w:val="single" w:sz="8" w:space="0" w:color="000000"/>
              <w:right w:val="single" w:sz="8" w:space="0" w:color="000000"/>
            </w:tcBorders>
          </w:tcPr>
          <w:p w14:paraId="53E3E35F" w14:textId="77777777" w:rsidR="00AF0278" w:rsidRPr="009C6CA1" w:rsidRDefault="0002239C" w:rsidP="00D357E9">
            <w:pPr>
              <w:spacing w:before="20" w:after="20"/>
              <w:rPr>
                <w:rFonts w:ascii="Times New Roman" w:hAnsi="Times New Roman"/>
                <w:b/>
                <w:szCs w:val="24"/>
              </w:rPr>
            </w:pPr>
            <w:r>
              <w:rPr>
                <w:rFonts w:ascii="Times New Roman" w:hAnsi="Times New Roman"/>
                <w:b/>
                <w:szCs w:val="24"/>
              </w:rPr>
              <w:t>11</w:t>
            </w:r>
            <w:r w:rsidR="00AF0278" w:rsidRPr="009C6CA1">
              <w:rPr>
                <w:rFonts w:ascii="Times New Roman" w:hAnsi="Times New Roman"/>
                <w:b/>
                <w:szCs w:val="24"/>
              </w:rPr>
              <w:t>. Project Title        : RunFast</w:t>
            </w:r>
          </w:p>
        </w:tc>
      </w:tr>
    </w:tbl>
    <w:p w14:paraId="730CE39D" w14:textId="77777777" w:rsidR="00CD4A70" w:rsidRDefault="00AF0278" w:rsidP="00D357E9">
      <w:pPr>
        <w:spacing w:before="20" w:after="20"/>
        <w:rPr>
          <w:rFonts w:ascii="Times New Roman" w:hAnsi="Times New Roman"/>
          <w:szCs w:val="24"/>
        </w:rPr>
      </w:pPr>
      <w:r w:rsidRPr="009C6CA1">
        <w:rPr>
          <w:rFonts w:ascii="Times New Roman" w:hAnsi="Times New Roman"/>
          <w:szCs w:val="24"/>
        </w:rPr>
        <w:t>Platform</w:t>
      </w:r>
      <w:r w:rsidRPr="009C6CA1">
        <w:rPr>
          <w:rFonts w:ascii="Times New Roman" w:hAnsi="Times New Roman"/>
          <w:szCs w:val="24"/>
        </w:rPr>
        <w:tab/>
      </w:r>
      <w:r w:rsidRPr="009C6CA1">
        <w:rPr>
          <w:rFonts w:ascii="Times New Roman" w:hAnsi="Times New Roman"/>
          <w:b/>
          <w:szCs w:val="24"/>
        </w:rPr>
        <w:tab/>
      </w:r>
      <w:r w:rsidRPr="009C6CA1">
        <w:rPr>
          <w:rFonts w:ascii="Times New Roman" w:hAnsi="Times New Roman"/>
          <w:b/>
          <w:szCs w:val="24"/>
        </w:rPr>
        <w:tab/>
      </w:r>
      <w:r w:rsidRPr="009C6CA1">
        <w:rPr>
          <w:rFonts w:ascii="Times New Roman" w:hAnsi="Times New Roman"/>
          <w:szCs w:val="24"/>
        </w:rPr>
        <w:t xml:space="preserve">:  iPhone/Ipad </w:t>
      </w:r>
      <w:r w:rsidR="001146D1">
        <w:rPr>
          <w:rFonts w:ascii="Times New Roman" w:hAnsi="Times New Roman"/>
          <w:szCs w:val="24"/>
        </w:rPr>
        <w:t xml:space="preserve">Game </w:t>
      </w:r>
      <w:r w:rsidRPr="009C6CA1">
        <w:rPr>
          <w:rFonts w:ascii="Times New Roman" w:hAnsi="Times New Roman"/>
          <w:szCs w:val="24"/>
        </w:rPr>
        <w:t>(Cocos2d –iPhone)</w:t>
      </w:r>
      <w:r w:rsidR="00C8275D" w:rsidRPr="00C8275D">
        <w:rPr>
          <w:rFonts w:ascii="Times New Roman" w:hAnsi="Times New Roman"/>
          <w:szCs w:val="24"/>
        </w:rPr>
        <w:t xml:space="preserve"> </w:t>
      </w:r>
      <w:r w:rsidR="00C8275D">
        <w:rPr>
          <w:rFonts w:ascii="Times New Roman" w:hAnsi="Times New Roman"/>
          <w:szCs w:val="24"/>
        </w:rPr>
        <w:t>(objective-C)</w:t>
      </w:r>
    </w:p>
    <w:p w14:paraId="5084F95E" w14:textId="77777777" w:rsidR="001A3568" w:rsidRDefault="001A3568"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326677">
        <w:rPr>
          <w:rFonts w:ascii="Times New Roman" w:hAnsi="Times New Roman"/>
          <w:szCs w:val="24"/>
        </w:rPr>
        <w:t xml:space="preserve"> alone.</w:t>
      </w:r>
    </w:p>
    <w:p w14:paraId="185F6464" w14:textId="77777777" w:rsidR="008D5E19" w:rsidRPr="009C6CA1" w:rsidRDefault="00AF0278" w:rsidP="00D357E9">
      <w:pPr>
        <w:tabs>
          <w:tab w:val="left" w:pos="8190"/>
        </w:tabs>
        <w:spacing w:before="20" w:after="20"/>
        <w:rPr>
          <w:rFonts w:ascii="Times New Roman" w:hAnsi="Times New Roman"/>
          <w:szCs w:val="24"/>
        </w:rPr>
      </w:pPr>
      <w:r w:rsidRPr="009C6CA1">
        <w:rPr>
          <w:rFonts w:ascii="Times New Roman" w:hAnsi="Times New Roman"/>
          <w:b/>
          <w:szCs w:val="24"/>
        </w:rPr>
        <w:t>Description :</w:t>
      </w:r>
      <w:r w:rsidRPr="009C6CA1">
        <w:rPr>
          <w:rFonts w:ascii="Times New Roman" w:hAnsi="Times New Roman"/>
          <w:szCs w:val="24"/>
        </w:rPr>
        <w:t xml:space="preserve"> </w:t>
      </w:r>
    </w:p>
    <w:p w14:paraId="1E9B109E" w14:textId="77777777" w:rsidR="00AF0278" w:rsidRPr="009C6CA1" w:rsidRDefault="00AF0278" w:rsidP="00D357E9">
      <w:pPr>
        <w:tabs>
          <w:tab w:val="left" w:pos="8190"/>
        </w:tabs>
        <w:spacing w:before="20" w:after="20"/>
        <w:rPr>
          <w:rFonts w:ascii="Times New Roman" w:hAnsi="Times New Roman"/>
          <w:szCs w:val="24"/>
        </w:rPr>
      </w:pPr>
      <w:r w:rsidRPr="009C6CA1">
        <w:rPr>
          <w:rFonts w:ascii="Times New Roman" w:hAnsi="Times New Roman"/>
          <w:szCs w:val="24"/>
        </w:rPr>
        <w:t xml:space="preserve">Run Fast was the </w:t>
      </w:r>
      <w:r w:rsidRPr="00C01D04">
        <w:rPr>
          <w:rFonts w:ascii="Times New Roman" w:hAnsi="Times New Roman"/>
          <w:b/>
          <w:szCs w:val="24"/>
        </w:rPr>
        <w:t>top 2</w:t>
      </w:r>
      <w:r w:rsidRPr="00C01D04">
        <w:rPr>
          <w:rFonts w:ascii="Times New Roman" w:hAnsi="Times New Roman"/>
          <w:b/>
          <w:szCs w:val="24"/>
          <w:vertAlign w:val="superscript"/>
        </w:rPr>
        <w:t>nd</w:t>
      </w:r>
      <w:r w:rsidR="005C27FA" w:rsidRPr="00C01D04">
        <w:rPr>
          <w:rFonts w:ascii="Times New Roman" w:hAnsi="Times New Roman"/>
          <w:b/>
          <w:szCs w:val="24"/>
        </w:rPr>
        <w:t xml:space="preserve">  game </w:t>
      </w:r>
      <w:r w:rsidR="005C27FA">
        <w:rPr>
          <w:rFonts w:ascii="Times New Roman" w:hAnsi="Times New Roman"/>
          <w:szCs w:val="24"/>
        </w:rPr>
        <w:t>on the client</w:t>
      </w:r>
      <w:r w:rsidR="00CD4A70">
        <w:rPr>
          <w:rFonts w:ascii="Times New Roman" w:hAnsi="Times New Roman"/>
          <w:szCs w:val="24"/>
        </w:rPr>
        <w:t xml:space="preserve"> list of game</w:t>
      </w:r>
      <w:r w:rsidR="00626C05">
        <w:rPr>
          <w:rFonts w:ascii="Times New Roman" w:hAnsi="Times New Roman"/>
          <w:szCs w:val="24"/>
        </w:rPr>
        <w:t>s.</w:t>
      </w:r>
    </w:p>
    <w:p w14:paraId="3DD95165" w14:textId="77777777" w:rsidR="00AF0278" w:rsidRPr="009C6CA1" w:rsidRDefault="00AF0278" w:rsidP="00D357E9">
      <w:pPr>
        <w:tabs>
          <w:tab w:val="left" w:pos="8190"/>
        </w:tabs>
        <w:spacing w:before="20" w:after="20"/>
        <w:rPr>
          <w:rFonts w:ascii="Times New Roman" w:hAnsi="Times New Roman"/>
          <w:szCs w:val="24"/>
        </w:rPr>
      </w:pPr>
      <w:r w:rsidRPr="009C6CA1">
        <w:rPr>
          <w:rFonts w:ascii="Times New Roman" w:hAnsi="Times New Roman"/>
          <w:szCs w:val="24"/>
        </w:rPr>
        <w:t>Run Fast is an addictive game where, the goal is to Run and jump over to the next tree bridge. The challenge is the quick reflex and accurate timing required to jump to the next bridge and avoid the Pits of death! As you run your speed keeps on increases and you need to avoid falling into those death traps which actually are the gap between the tree bridges..!</w:t>
      </w:r>
      <w:r w:rsidRPr="009C6CA1">
        <w:rPr>
          <w:rFonts w:ascii="MS Mincho" w:eastAsia="MS Mincho" w:hAnsi="MS Mincho" w:cs="MS Mincho" w:hint="eastAsia"/>
          <w:szCs w:val="24"/>
        </w:rPr>
        <w:t> </w:t>
      </w:r>
      <w:r w:rsidRPr="009C6CA1">
        <w:rPr>
          <w:rFonts w:ascii="Times New Roman" w:hAnsi="Times New Roman"/>
          <w:szCs w:val="24"/>
        </w:rPr>
        <w:t>The controls required to jump is just a tap on the screen.</w:t>
      </w:r>
    </w:p>
    <w:p w14:paraId="55145AEB" w14:textId="77777777" w:rsidR="00AF0278" w:rsidRPr="009C6CA1" w:rsidRDefault="00AF0278" w:rsidP="00D357E9">
      <w:pPr>
        <w:tabs>
          <w:tab w:val="left" w:pos="8190"/>
        </w:tabs>
        <w:spacing w:before="20" w:after="20"/>
        <w:rPr>
          <w:rFonts w:ascii="Times New Roman" w:hAnsi="Times New Roman"/>
          <w:szCs w:val="24"/>
        </w:rPr>
      </w:pPr>
      <w:r w:rsidRPr="009C6CA1">
        <w:rPr>
          <w:rFonts w:ascii="Times New Roman" w:hAnsi="Times New Roman"/>
          <w:szCs w:val="24"/>
        </w:rPr>
        <w:t>TileManager is used. Added OpenFeint, GameCenter  and Ads.</w:t>
      </w:r>
    </w:p>
    <w:p w14:paraId="08F0D14D" w14:textId="77777777" w:rsidR="00817687" w:rsidRPr="009C6CA1" w:rsidRDefault="00007D14" w:rsidP="00D357E9">
      <w:pPr>
        <w:tabs>
          <w:tab w:val="left" w:pos="8190"/>
        </w:tabs>
        <w:spacing w:before="20" w:after="20"/>
        <w:rPr>
          <w:rFonts w:ascii="Times New Roman" w:hAnsi="Times New Roman"/>
          <w:szCs w:val="24"/>
          <w:u w:val="single"/>
        </w:rPr>
      </w:pPr>
      <w:hyperlink r:id="rId14" w:history="1">
        <w:r w:rsidR="00817687" w:rsidRPr="009C6CA1">
          <w:rPr>
            <w:rStyle w:val="Hyperlink"/>
            <w:rFonts w:ascii="Times New Roman" w:hAnsi="Times New Roman"/>
            <w:szCs w:val="24"/>
          </w:rPr>
          <w:t>http://itunes.apple.com/in/app/run-fast/id396878524?mt=8</w:t>
        </w:r>
      </w:hyperlink>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49FC73B7" w14:textId="77777777">
        <w:tc>
          <w:tcPr>
            <w:tcW w:w="8640" w:type="dxa"/>
            <w:tcBorders>
              <w:top w:val="single" w:sz="8" w:space="0" w:color="000000"/>
              <w:left w:val="single" w:sz="8" w:space="0" w:color="000000"/>
              <w:bottom w:val="single" w:sz="8" w:space="0" w:color="000000"/>
              <w:right w:val="single" w:sz="8" w:space="0" w:color="000000"/>
            </w:tcBorders>
          </w:tcPr>
          <w:p w14:paraId="199A27FA" w14:textId="77777777" w:rsidR="00AF0278" w:rsidRPr="009C6CA1" w:rsidRDefault="0002239C" w:rsidP="00D357E9">
            <w:pPr>
              <w:spacing w:before="20" w:after="20"/>
              <w:rPr>
                <w:rFonts w:ascii="Times New Roman" w:hAnsi="Times New Roman"/>
                <w:b/>
                <w:szCs w:val="24"/>
              </w:rPr>
            </w:pPr>
            <w:r>
              <w:rPr>
                <w:rFonts w:ascii="Times New Roman" w:hAnsi="Times New Roman"/>
                <w:b/>
                <w:szCs w:val="24"/>
              </w:rPr>
              <w:t>12</w:t>
            </w:r>
            <w:r w:rsidR="00AF0278" w:rsidRPr="009C6CA1">
              <w:rPr>
                <w:rFonts w:ascii="Times New Roman" w:hAnsi="Times New Roman"/>
                <w:b/>
                <w:szCs w:val="24"/>
              </w:rPr>
              <w:t xml:space="preserve"> . Project Title        : Wonder World</w:t>
            </w:r>
          </w:p>
        </w:tc>
      </w:tr>
    </w:tbl>
    <w:p w14:paraId="74F021C6" w14:textId="77777777" w:rsidR="004101F2"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Platform </w:t>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t>:  iPhone</w:t>
      </w:r>
      <w:r w:rsidR="00C8275D">
        <w:rPr>
          <w:rFonts w:ascii="Times New Roman" w:hAnsi="Times New Roman"/>
          <w:szCs w:val="24"/>
        </w:rPr>
        <w:t xml:space="preserve"> </w:t>
      </w:r>
      <w:r w:rsidR="001146D1">
        <w:rPr>
          <w:rFonts w:ascii="Times New Roman" w:hAnsi="Times New Roman"/>
          <w:szCs w:val="24"/>
        </w:rPr>
        <w:t>Game</w:t>
      </w:r>
      <w:r w:rsidR="00C8275D">
        <w:rPr>
          <w:rFonts w:ascii="Times New Roman" w:hAnsi="Times New Roman"/>
          <w:szCs w:val="24"/>
        </w:rPr>
        <w:t>(objective-C)</w:t>
      </w:r>
    </w:p>
    <w:p w14:paraId="3B4C9128" w14:textId="77777777" w:rsidR="001146D1" w:rsidRDefault="001146D1" w:rsidP="00D357E9">
      <w:pPr>
        <w:widowControl w:val="0"/>
        <w:autoSpaceDE w:val="0"/>
        <w:autoSpaceDN w:val="0"/>
        <w:adjustRightInd w:val="0"/>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58367E">
        <w:rPr>
          <w:rFonts w:ascii="Times New Roman" w:hAnsi="Times New Roman"/>
          <w:szCs w:val="24"/>
        </w:rPr>
        <w:t xml:space="preserve"> alone.</w:t>
      </w:r>
    </w:p>
    <w:p w14:paraId="0369787D" w14:textId="77777777" w:rsidR="00715789"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b/>
          <w:szCs w:val="24"/>
        </w:rPr>
        <w:t>Description</w:t>
      </w:r>
      <w:r w:rsidRPr="009C6CA1">
        <w:rPr>
          <w:rFonts w:ascii="Times New Roman" w:hAnsi="Times New Roman"/>
          <w:szCs w:val="24"/>
        </w:rPr>
        <w:t xml:space="preserve"> </w:t>
      </w:r>
      <w:r w:rsidRPr="009C6CA1">
        <w:rPr>
          <w:rFonts w:ascii="Times New Roman" w:hAnsi="Times New Roman"/>
          <w:b/>
          <w:szCs w:val="24"/>
        </w:rPr>
        <w:t>:</w:t>
      </w:r>
      <w:r w:rsidRPr="009C6CA1">
        <w:rPr>
          <w:rFonts w:ascii="Times New Roman" w:hAnsi="Times New Roman"/>
          <w:szCs w:val="24"/>
        </w:rPr>
        <w:t xml:space="preserve"> </w:t>
      </w:r>
    </w:p>
    <w:p w14:paraId="003FF56F"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Drive the crazy fish </w:t>
      </w:r>
      <w:r w:rsidRPr="009C6CA1">
        <w:rPr>
          <w:rFonts w:ascii="Times New Roman" w:hAnsi="Times New Roman"/>
          <w:b/>
          <w:szCs w:val="24"/>
        </w:rPr>
        <w:t>through different circular creepers</w:t>
      </w:r>
      <w:r w:rsidRPr="009C6CA1">
        <w:rPr>
          <w:rFonts w:ascii="Times New Roman" w:hAnsi="Times New Roman"/>
          <w:szCs w:val="24"/>
        </w:rPr>
        <w:t xml:space="preserve"> in the </w:t>
      </w:r>
      <w:r w:rsidRPr="009C6CA1">
        <w:rPr>
          <w:rFonts w:ascii="Times New Roman" w:hAnsi="Times New Roman"/>
          <w:b/>
          <w:szCs w:val="24"/>
        </w:rPr>
        <w:t>underwater</w:t>
      </w:r>
      <w:r w:rsidRPr="009C6CA1">
        <w:rPr>
          <w:rFonts w:ascii="Times New Roman" w:hAnsi="Times New Roman"/>
          <w:szCs w:val="24"/>
        </w:rPr>
        <w:t xml:space="preserve"> world. There are dangerous hurdles to avoid death. The deadly poisonous red Sea Sponge, Red Sea Flower, Red Algae, Jelly fish, Sea horse, Star fish, Crabs are at a will and wish to kill the crazy fish. Avoid touching these dangerous hurdles and make your way to victory. There are 5 bonus levels are added.</w:t>
      </w:r>
    </w:p>
    <w:p w14:paraId="30B74245"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There are 30 levels of exciting fun with 5 bonus levels for you to score more. Pause and run through the game play screen to check the different hurdles and plan your move accordingly. </w:t>
      </w:r>
    </w:p>
    <w:p w14:paraId="01762B96"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2 different modes of control: 1.using </w:t>
      </w:r>
      <w:r w:rsidRPr="009C6CA1">
        <w:rPr>
          <w:rFonts w:ascii="Times New Roman" w:hAnsi="Times New Roman"/>
          <w:b/>
          <w:szCs w:val="24"/>
        </w:rPr>
        <w:t>accelerometer</w:t>
      </w:r>
      <w:r w:rsidRPr="009C6CA1">
        <w:rPr>
          <w:rFonts w:ascii="Times New Roman" w:hAnsi="Times New Roman"/>
          <w:szCs w:val="24"/>
        </w:rPr>
        <w:t>,  2.Tap buttons to control the movement of fish.</w:t>
      </w:r>
    </w:p>
    <w:p w14:paraId="2D72C52D" w14:textId="77777777" w:rsidR="00AF0278" w:rsidRPr="009C6CA1" w:rsidRDefault="00007D14" w:rsidP="00D357E9">
      <w:pPr>
        <w:spacing w:before="20" w:after="20"/>
        <w:rPr>
          <w:rFonts w:ascii="Times New Roman" w:hAnsi="Times New Roman"/>
          <w:szCs w:val="24"/>
        </w:rPr>
      </w:pPr>
      <w:hyperlink r:id="rId15" w:history="1">
        <w:r w:rsidR="00AD39B3" w:rsidRPr="009C6CA1">
          <w:rPr>
            <w:rStyle w:val="Hyperlink"/>
            <w:rFonts w:ascii="Times New Roman" w:hAnsi="Times New Roman"/>
            <w:szCs w:val="24"/>
          </w:rPr>
          <w:t>http://itunes.apple.com/in/app/wonderworld/id377382325?mt=8</w:t>
        </w:r>
      </w:hyperlink>
    </w:p>
    <w:p w14:paraId="27032538" w14:textId="77777777" w:rsidR="00AD39B3" w:rsidRPr="009C6CA1" w:rsidRDefault="00AD39B3" w:rsidP="00D357E9">
      <w:pPr>
        <w:spacing w:before="20" w:after="20"/>
        <w:rPr>
          <w:rFonts w:ascii="Times New Roman" w:hAnsi="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24ADA382" w14:textId="77777777">
        <w:tc>
          <w:tcPr>
            <w:tcW w:w="8640" w:type="dxa"/>
            <w:tcBorders>
              <w:top w:val="single" w:sz="8" w:space="0" w:color="000000"/>
              <w:left w:val="single" w:sz="8" w:space="0" w:color="000000"/>
              <w:bottom w:val="single" w:sz="8" w:space="0" w:color="000000"/>
              <w:right w:val="single" w:sz="8" w:space="0" w:color="000000"/>
            </w:tcBorders>
          </w:tcPr>
          <w:p w14:paraId="3EB79A77" w14:textId="77777777" w:rsidR="00AF0278" w:rsidRPr="009C6CA1" w:rsidRDefault="0002239C" w:rsidP="00D357E9">
            <w:pPr>
              <w:spacing w:before="20" w:after="20"/>
              <w:rPr>
                <w:rFonts w:ascii="Times New Roman" w:hAnsi="Times New Roman"/>
                <w:szCs w:val="24"/>
              </w:rPr>
            </w:pPr>
            <w:r>
              <w:rPr>
                <w:rFonts w:ascii="Times New Roman" w:hAnsi="Times New Roman"/>
                <w:b/>
                <w:szCs w:val="24"/>
              </w:rPr>
              <w:t>13</w:t>
            </w:r>
            <w:r w:rsidR="00AF0278" w:rsidRPr="009C6CA1">
              <w:rPr>
                <w:rFonts w:ascii="Times New Roman" w:hAnsi="Times New Roman"/>
                <w:b/>
                <w:szCs w:val="24"/>
              </w:rPr>
              <w:t>. Project Title        :BloonShooter</w:t>
            </w:r>
          </w:p>
        </w:tc>
      </w:tr>
    </w:tbl>
    <w:p w14:paraId="34666CF9" w14:textId="77777777" w:rsidR="001146D1" w:rsidRDefault="004101F2" w:rsidP="00D357E9">
      <w:pPr>
        <w:spacing w:before="20" w:after="20"/>
        <w:rPr>
          <w:rFonts w:ascii="Times New Roman" w:hAnsi="Times New Roman"/>
          <w:szCs w:val="24"/>
        </w:rPr>
      </w:pPr>
      <w:r>
        <w:rPr>
          <w:rFonts w:ascii="Times New Roman" w:hAnsi="Times New Roman"/>
          <w:szCs w:val="24"/>
        </w:rPr>
        <w:t xml:space="preserve">Platform </w:t>
      </w:r>
      <w:r>
        <w:rPr>
          <w:rFonts w:ascii="Times New Roman" w:hAnsi="Times New Roman"/>
          <w:szCs w:val="24"/>
        </w:rPr>
        <w:tab/>
      </w:r>
      <w:r>
        <w:rPr>
          <w:rFonts w:ascii="Times New Roman" w:hAnsi="Times New Roman"/>
          <w:szCs w:val="24"/>
        </w:rPr>
        <w:tab/>
      </w:r>
      <w:r>
        <w:rPr>
          <w:rFonts w:ascii="Times New Roman" w:hAnsi="Times New Roman"/>
          <w:szCs w:val="24"/>
        </w:rPr>
        <w:tab/>
        <w:t>:  iPad</w:t>
      </w:r>
      <w:r w:rsidR="007B0759" w:rsidRPr="009C6CA1">
        <w:rPr>
          <w:rFonts w:ascii="Times New Roman" w:hAnsi="Times New Roman"/>
          <w:szCs w:val="24"/>
        </w:rPr>
        <w:t xml:space="preserve"> </w:t>
      </w:r>
      <w:r w:rsidR="001146D1">
        <w:rPr>
          <w:rFonts w:ascii="Times New Roman" w:hAnsi="Times New Roman"/>
          <w:szCs w:val="24"/>
        </w:rPr>
        <w:t xml:space="preserve">Game </w:t>
      </w:r>
      <w:r>
        <w:rPr>
          <w:rFonts w:ascii="Times New Roman" w:hAnsi="Times New Roman"/>
          <w:szCs w:val="24"/>
        </w:rPr>
        <w:t>(</w:t>
      </w:r>
      <w:r w:rsidR="007B0759" w:rsidRPr="009C6CA1">
        <w:rPr>
          <w:rFonts w:ascii="Times New Roman" w:hAnsi="Times New Roman"/>
          <w:szCs w:val="24"/>
        </w:rPr>
        <w:t>cocos2d</w:t>
      </w:r>
      <w:r>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586F4F84" w14:textId="77777777" w:rsidR="001146D1" w:rsidRDefault="001146D1"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C64DA3">
        <w:rPr>
          <w:rFonts w:ascii="Times New Roman" w:hAnsi="Times New Roman"/>
          <w:szCs w:val="24"/>
        </w:rPr>
        <w:t xml:space="preserve"> alone.</w:t>
      </w:r>
    </w:p>
    <w:p w14:paraId="414A6A99" w14:textId="77777777" w:rsidR="00AF0278" w:rsidRPr="001146D1" w:rsidRDefault="00AF0278" w:rsidP="00D357E9">
      <w:pPr>
        <w:spacing w:before="20" w:after="20"/>
        <w:rPr>
          <w:rFonts w:ascii="Times New Roman" w:hAnsi="Times New Roman"/>
          <w:szCs w:val="24"/>
        </w:rPr>
      </w:pPr>
      <w:r w:rsidRPr="009C6CA1">
        <w:rPr>
          <w:rFonts w:ascii="Times New Roman" w:hAnsi="Times New Roman"/>
          <w:b/>
          <w:szCs w:val="24"/>
        </w:rPr>
        <w:t>Description:</w:t>
      </w:r>
    </w:p>
    <w:p w14:paraId="5EE83BC8" w14:textId="77777777" w:rsidR="004220C0" w:rsidRPr="009C6CA1" w:rsidRDefault="004220C0" w:rsidP="00D357E9">
      <w:pPr>
        <w:widowControl w:val="0"/>
        <w:autoSpaceDE w:val="0"/>
        <w:autoSpaceDN w:val="0"/>
        <w:adjustRightInd w:val="0"/>
        <w:spacing w:before="20"/>
        <w:ind w:right="720"/>
        <w:rPr>
          <w:rFonts w:ascii="Times New Roman" w:hAnsi="Times New Roman"/>
          <w:szCs w:val="24"/>
        </w:rPr>
      </w:pPr>
      <w:r w:rsidRPr="009C6CA1">
        <w:rPr>
          <w:rFonts w:ascii="Times New Roman" w:hAnsi="Times New Roman"/>
          <w:szCs w:val="24"/>
        </w:rPr>
        <w:t>Bloons Shooter</w:t>
      </w:r>
      <w:r w:rsidR="0015535D" w:rsidRPr="009C6CA1">
        <w:rPr>
          <w:rFonts w:ascii="Times New Roman" w:hAnsi="Times New Roman"/>
          <w:szCs w:val="24"/>
        </w:rPr>
        <w:t xml:space="preserve"> is an addictive game where, the goal is to </w:t>
      </w:r>
      <w:r w:rsidR="00ED4DE0" w:rsidRPr="009C6CA1">
        <w:rPr>
          <w:rFonts w:ascii="Times New Roman" w:hAnsi="Times New Roman"/>
          <w:szCs w:val="24"/>
        </w:rPr>
        <w:t>aim at the</w:t>
      </w:r>
      <w:r w:rsidR="00D4330C" w:rsidRPr="009C6CA1">
        <w:rPr>
          <w:rFonts w:ascii="Times New Roman" w:hAnsi="Times New Roman"/>
          <w:szCs w:val="24"/>
        </w:rPr>
        <w:t xml:space="preserve"> ballons/birds and hit them, as  </w:t>
      </w:r>
      <w:r w:rsidR="00ED4DE0" w:rsidRPr="009C6CA1">
        <w:rPr>
          <w:rFonts w:ascii="Times New Roman" w:hAnsi="Times New Roman"/>
          <w:szCs w:val="24"/>
        </w:rPr>
        <w:t>they are coming from different directions</w:t>
      </w:r>
      <w:r w:rsidR="00F33F16" w:rsidRPr="009C6CA1">
        <w:rPr>
          <w:rFonts w:ascii="Times New Roman" w:hAnsi="Times New Roman"/>
          <w:szCs w:val="24"/>
        </w:rPr>
        <w:t xml:space="preserve"> with limited number of arrows.</w:t>
      </w:r>
    </w:p>
    <w:p w14:paraId="0E4A5D72" w14:textId="77777777" w:rsidR="00C108C3" w:rsidRPr="009C6CA1" w:rsidRDefault="000C7B4F" w:rsidP="00D357E9">
      <w:pPr>
        <w:widowControl w:val="0"/>
        <w:autoSpaceDE w:val="0"/>
        <w:autoSpaceDN w:val="0"/>
        <w:adjustRightInd w:val="0"/>
        <w:spacing w:before="20"/>
        <w:ind w:right="720"/>
        <w:rPr>
          <w:rFonts w:ascii="Times New Roman" w:hAnsi="Times New Roman"/>
          <w:szCs w:val="24"/>
        </w:rPr>
      </w:pPr>
      <w:r w:rsidRPr="009C6CA1">
        <w:rPr>
          <w:rFonts w:ascii="Times New Roman" w:hAnsi="Times New Roman"/>
          <w:szCs w:val="24"/>
        </w:rPr>
        <w:t>Features:</w:t>
      </w:r>
    </w:p>
    <w:p w14:paraId="55EFA692" w14:textId="77777777" w:rsidR="00C108C3" w:rsidRPr="009C6CA1" w:rsidRDefault="00C108C3" w:rsidP="00D357E9">
      <w:pPr>
        <w:widowControl w:val="0"/>
        <w:autoSpaceDE w:val="0"/>
        <w:autoSpaceDN w:val="0"/>
        <w:adjustRightInd w:val="0"/>
        <w:spacing w:before="20"/>
        <w:ind w:right="720"/>
        <w:rPr>
          <w:rFonts w:ascii="Times New Roman" w:hAnsi="Times New Roman"/>
          <w:szCs w:val="24"/>
        </w:rPr>
      </w:pPr>
      <w:r w:rsidRPr="009C6CA1">
        <w:rPr>
          <w:rFonts w:ascii="Times New Roman" w:hAnsi="Times New Roman"/>
          <w:szCs w:val="24"/>
        </w:rPr>
        <w:t>Spike balloons: when you hit this, some spikes will fall down</w:t>
      </w:r>
      <w:r w:rsidR="00D00B00">
        <w:rPr>
          <w:rFonts w:ascii="Times New Roman" w:hAnsi="Times New Roman"/>
          <w:szCs w:val="24"/>
        </w:rPr>
        <w:t xml:space="preserve"> and clearing items on the way.</w:t>
      </w:r>
    </w:p>
    <w:p w14:paraId="65D605CE" w14:textId="77777777" w:rsidR="00C108C3" w:rsidRPr="009C6CA1" w:rsidRDefault="00B43675" w:rsidP="00D357E9">
      <w:pPr>
        <w:widowControl w:val="0"/>
        <w:autoSpaceDE w:val="0"/>
        <w:autoSpaceDN w:val="0"/>
        <w:adjustRightInd w:val="0"/>
        <w:spacing w:before="20"/>
        <w:ind w:right="720"/>
        <w:rPr>
          <w:rFonts w:ascii="Times New Roman" w:hAnsi="Times New Roman"/>
          <w:szCs w:val="24"/>
        </w:rPr>
      </w:pPr>
      <w:r w:rsidRPr="009C6CA1">
        <w:rPr>
          <w:rFonts w:ascii="Times New Roman" w:hAnsi="Times New Roman"/>
          <w:szCs w:val="24"/>
        </w:rPr>
        <w:t>D</w:t>
      </w:r>
      <w:r w:rsidR="00C108C3" w:rsidRPr="009C6CA1">
        <w:rPr>
          <w:rFonts w:ascii="Times New Roman" w:hAnsi="Times New Roman"/>
          <w:szCs w:val="24"/>
        </w:rPr>
        <w:t>ifferent hot air balloons to get bonus points.</w:t>
      </w:r>
    </w:p>
    <w:p w14:paraId="5EA996B6" w14:textId="77777777" w:rsidR="00C108C3" w:rsidRPr="009C6CA1" w:rsidRDefault="00C108C3" w:rsidP="00D357E9">
      <w:pPr>
        <w:widowControl w:val="0"/>
        <w:autoSpaceDE w:val="0"/>
        <w:autoSpaceDN w:val="0"/>
        <w:adjustRightInd w:val="0"/>
        <w:spacing w:before="20"/>
        <w:ind w:right="720"/>
        <w:rPr>
          <w:rFonts w:ascii="Times New Roman" w:hAnsi="Times New Roman"/>
          <w:szCs w:val="24"/>
        </w:rPr>
      </w:pPr>
      <w:r w:rsidRPr="009C6CA1">
        <w:rPr>
          <w:rFonts w:ascii="Times New Roman" w:hAnsi="Times New Roman"/>
          <w:szCs w:val="24"/>
        </w:rPr>
        <w:t>Parachoots to get bonus arrows.</w:t>
      </w:r>
    </w:p>
    <w:p w14:paraId="2B07AD05" w14:textId="77777777" w:rsidR="00C108C3" w:rsidRPr="009C6CA1" w:rsidRDefault="00C108C3" w:rsidP="00D357E9">
      <w:pPr>
        <w:widowControl w:val="0"/>
        <w:autoSpaceDE w:val="0"/>
        <w:autoSpaceDN w:val="0"/>
        <w:adjustRightInd w:val="0"/>
        <w:spacing w:before="20"/>
        <w:ind w:right="720"/>
        <w:rPr>
          <w:rFonts w:ascii="Times New Roman" w:hAnsi="Times New Roman"/>
          <w:szCs w:val="24"/>
        </w:rPr>
      </w:pPr>
      <w:r w:rsidRPr="009C6CA1">
        <w:rPr>
          <w:rFonts w:ascii="Times New Roman" w:hAnsi="Times New Roman"/>
          <w:szCs w:val="24"/>
        </w:rPr>
        <w:t>Freeze balloon to freeze the screen for some time so that you shoot the items on the screen.</w:t>
      </w:r>
    </w:p>
    <w:p w14:paraId="608557AE" w14:textId="77777777" w:rsidR="00AF0278" w:rsidRPr="009C6CA1" w:rsidRDefault="000B1775" w:rsidP="00D357E9">
      <w:pPr>
        <w:widowControl w:val="0"/>
        <w:autoSpaceDE w:val="0"/>
        <w:autoSpaceDN w:val="0"/>
        <w:adjustRightInd w:val="0"/>
        <w:spacing w:before="20"/>
        <w:ind w:right="720"/>
        <w:rPr>
          <w:rFonts w:ascii="Times New Roman" w:hAnsi="Times New Roman"/>
          <w:szCs w:val="24"/>
        </w:rPr>
      </w:pPr>
      <w:r w:rsidRPr="009C6CA1">
        <w:rPr>
          <w:rFonts w:ascii="Times New Roman" w:hAnsi="Times New Roman"/>
          <w:szCs w:val="24"/>
        </w:rPr>
        <w:t>As level increases more balloons and birds will be added  and you have to clear as many as you can.</w:t>
      </w:r>
      <w:r w:rsidR="004220C0" w:rsidRPr="009C6CA1">
        <w:rPr>
          <w:rFonts w:ascii="Times New Roman" w:hAnsi="Times New Roman"/>
          <w:szCs w:val="24"/>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6494B224" w14:textId="77777777">
        <w:tc>
          <w:tcPr>
            <w:tcW w:w="8640" w:type="dxa"/>
            <w:tcBorders>
              <w:top w:val="single" w:sz="8" w:space="0" w:color="000000"/>
              <w:left w:val="single" w:sz="8" w:space="0" w:color="000000"/>
              <w:bottom w:val="single" w:sz="8" w:space="0" w:color="000000"/>
              <w:right w:val="single" w:sz="8" w:space="0" w:color="000000"/>
            </w:tcBorders>
          </w:tcPr>
          <w:p w14:paraId="76819742" w14:textId="77777777" w:rsidR="00AF0278" w:rsidRPr="009C6CA1" w:rsidRDefault="0002239C" w:rsidP="00D357E9">
            <w:pPr>
              <w:spacing w:before="20" w:after="20"/>
              <w:rPr>
                <w:rFonts w:ascii="Times New Roman" w:hAnsi="Times New Roman"/>
                <w:szCs w:val="24"/>
              </w:rPr>
            </w:pPr>
            <w:r>
              <w:rPr>
                <w:rFonts w:ascii="Times New Roman" w:hAnsi="Times New Roman"/>
                <w:b/>
                <w:szCs w:val="24"/>
              </w:rPr>
              <w:t>14</w:t>
            </w:r>
            <w:r w:rsidR="00AF0278" w:rsidRPr="009C6CA1">
              <w:rPr>
                <w:rFonts w:ascii="Times New Roman" w:hAnsi="Times New Roman"/>
                <w:b/>
                <w:szCs w:val="24"/>
              </w:rPr>
              <w:t>. Project Title        :FeedOn</w:t>
            </w:r>
          </w:p>
        </w:tc>
      </w:tr>
    </w:tbl>
    <w:p w14:paraId="3782EFF6" w14:textId="77777777" w:rsidR="00AF0278" w:rsidRDefault="00AF0278" w:rsidP="00D357E9">
      <w:pPr>
        <w:spacing w:before="20" w:after="20"/>
        <w:rPr>
          <w:rFonts w:ascii="Times New Roman" w:hAnsi="Times New Roman"/>
          <w:szCs w:val="24"/>
        </w:rPr>
      </w:pPr>
      <w:r w:rsidRPr="009C6CA1">
        <w:rPr>
          <w:rFonts w:ascii="Times New Roman" w:hAnsi="Times New Roman"/>
          <w:szCs w:val="24"/>
        </w:rPr>
        <w:t xml:space="preserve">Platform </w:t>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t>:  iPhone/iPad</w:t>
      </w:r>
      <w:r w:rsidR="001146D1">
        <w:rPr>
          <w:rFonts w:ascii="Times New Roman" w:hAnsi="Times New Roman"/>
          <w:szCs w:val="24"/>
        </w:rPr>
        <w:t xml:space="preserve"> Game</w:t>
      </w:r>
      <w:r w:rsidRPr="009C6CA1">
        <w:rPr>
          <w:rFonts w:ascii="Times New Roman" w:hAnsi="Times New Roman"/>
          <w:szCs w:val="24"/>
        </w:rPr>
        <w:t>(Cocos2d-iPhone)</w:t>
      </w:r>
      <w:r w:rsidRPr="009C6CA1">
        <w:rPr>
          <w:rFonts w:ascii="Times New Roman" w:hAnsi="Times New Roman"/>
          <w:b/>
          <w:szCs w:val="24"/>
        </w:rPr>
        <w:t xml:space="preserve"> </w:t>
      </w:r>
      <w:r w:rsidR="00C8275D">
        <w:rPr>
          <w:rFonts w:ascii="Times New Roman" w:hAnsi="Times New Roman"/>
          <w:szCs w:val="24"/>
        </w:rPr>
        <w:t>(objective-C)</w:t>
      </w:r>
    </w:p>
    <w:p w14:paraId="353C84E3" w14:textId="77777777" w:rsidR="001146D1" w:rsidRPr="009C6CA1" w:rsidRDefault="001146D1" w:rsidP="00D357E9">
      <w:pPr>
        <w:spacing w:before="20" w:after="20"/>
        <w:rPr>
          <w:rFonts w:ascii="Times New Roman" w:hAnsi="Times New Roman"/>
          <w:b/>
          <w:szCs w:val="24"/>
        </w:rPr>
      </w:pPr>
      <w:r>
        <w:rPr>
          <w:rFonts w:ascii="Times New Roman" w:hAnsi="Times New Roman"/>
          <w:szCs w:val="24"/>
        </w:rPr>
        <w:t>Role</w:t>
      </w:r>
      <w:r>
        <w:rPr>
          <w:rFonts w:ascii="Times New Roman" w:hAnsi="Times New Roman"/>
          <w:szCs w:val="24"/>
        </w:rPr>
        <w:tab/>
        <w:t xml:space="preserve">                                    : Designed and developed from scratch</w:t>
      </w:r>
      <w:r w:rsidR="001C34E4">
        <w:rPr>
          <w:rFonts w:ascii="Times New Roman" w:hAnsi="Times New Roman"/>
          <w:szCs w:val="24"/>
        </w:rPr>
        <w:t xml:space="preserve"> alone.</w:t>
      </w:r>
    </w:p>
    <w:p w14:paraId="6DC2CE1B" w14:textId="77777777" w:rsidR="00EC2B57" w:rsidRPr="009C6CA1" w:rsidRDefault="00AF0278" w:rsidP="00D357E9">
      <w:pPr>
        <w:spacing w:before="20" w:after="20"/>
        <w:rPr>
          <w:rFonts w:ascii="Times New Roman" w:hAnsi="Times New Roman"/>
          <w:b/>
          <w:szCs w:val="24"/>
        </w:rPr>
      </w:pPr>
      <w:r w:rsidRPr="009C6CA1">
        <w:rPr>
          <w:rFonts w:ascii="Times New Roman" w:hAnsi="Times New Roman"/>
          <w:b/>
          <w:szCs w:val="24"/>
        </w:rPr>
        <w:t>Description:</w:t>
      </w:r>
    </w:p>
    <w:p w14:paraId="6569D340" w14:textId="77777777" w:rsidR="00EC2B57" w:rsidRPr="009C6CA1" w:rsidRDefault="00AF5899" w:rsidP="00D357E9">
      <w:pPr>
        <w:widowControl w:val="0"/>
        <w:autoSpaceDE w:val="0"/>
        <w:autoSpaceDN w:val="0"/>
        <w:adjustRightInd w:val="0"/>
        <w:spacing w:before="20" w:after="20"/>
        <w:ind w:right="720"/>
        <w:rPr>
          <w:rFonts w:ascii="Times New Roman" w:hAnsi="Times New Roman"/>
          <w:szCs w:val="24"/>
        </w:rPr>
      </w:pPr>
      <w:r w:rsidRPr="009C6CA1">
        <w:rPr>
          <w:rFonts w:ascii="Times New Roman" w:hAnsi="Times New Roman"/>
          <w:szCs w:val="24"/>
        </w:rPr>
        <w:t xml:space="preserve">        </w:t>
      </w:r>
      <w:r w:rsidR="00EC2B57" w:rsidRPr="009C6CA1">
        <w:rPr>
          <w:rFonts w:ascii="Times New Roman" w:hAnsi="Times New Roman"/>
          <w:szCs w:val="24"/>
        </w:rPr>
        <w:t xml:space="preserve">Feed On is a cool game, where you have to feed various shapes like Circle, Square and Triangle with food. Check for color of the shape. If the color is Red, then feed the shape twice, if it is Yellow, then once and if the color is Green, then there is no need to feed.  </w:t>
      </w:r>
    </w:p>
    <w:p w14:paraId="27DA1864" w14:textId="77777777" w:rsidR="00AF0278" w:rsidRPr="009C6CA1" w:rsidRDefault="00EC2B57" w:rsidP="00D357E9">
      <w:pPr>
        <w:widowControl w:val="0"/>
        <w:autoSpaceDE w:val="0"/>
        <w:autoSpaceDN w:val="0"/>
        <w:adjustRightInd w:val="0"/>
        <w:spacing w:before="20" w:after="20"/>
        <w:ind w:right="720"/>
        <w:rPr>
          <w:rFonts w:ascii="Times New Roman" w:hAnsi="Times New Roman"/>
          <w:szCs w:val="24"/>
        </w:rPr>
      </w:pPr>
      <w:r w:rsidRPr="009C6CA1">
        <w:rPr>
          <w:rFonts w:ascii="Times New Roman" w:hAnsi="Times New Roman"/>
          <w:szCs w:val="24"/>
        </w:rPr>
        <w:t>The idea of this game is very clear. Your task in this puzzle is to feed the hungry shapes so that, at the end of the level, none of the shapes is left hungry and all the shapes remain on screen. Don't let an</w:t>
      </w:r>
      <w:r w:rsidR="00A21B4E" w:rsidRPr="009C6CA1">
        <w:rPr>
          <w:rFonts w:ascii="Times New Roman" w:hAnsi="Times New Roman"/>
          <w:szCs w:val="24"/>
        </w:rPr>
        <w:t>y shapes wander off the screen.</w:t>
      </w: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491D197F" w14:textId="77777777">
        <w:tc>
          <w:tcPr>
            <w:tcW w:w="8640" w:type="dxa"/>
            <w:tcBorders>
              <w:top w:val="single" w:sz="8" w:space="0" w:color="000000"/>
              <w:left w:val="single" w:sz="8" w:space="0" w:color="000000"/>
              <w:bottom w:val="single" w:sz="8" w:space="0" w:color="000000"/>
              <w:right w:val="single" w:sz="8" w:space="0" w:color="000000"/>
            </w:tcBorders>
          </w:tcPr>
          <w:p w14:paraId="74E67B82" w14:textId="77777777" w:rsidR="00AF0278" w:rsidRPr="009C6CA1" w:rsidRDefault="0002239C" w:rsidP="00D357E9">
            <w:pPr>
              <w:spacing w:before="20" w:after="20"/>
              <w:rPr>
                <w:rFonts w:ascii="Times New Roman" w:hAnsi="Times New Roman"/>
                <w:szCs w:val="24"/>
              </w:rPr>
            </w:pPr>
            <w:r>
              <w:rPr>
                <w:rFonts w:ascii="Times New Roman" w:hAnsi="Times New Roman"/>
                <w:b/>
                <w:szCs w:val="24"/>
              </w:rPr>
              <w:t>15</w:t>
            </w:r>
            <w:r w:rsidR="00AF0278" w:rsidRPr="009C6CA1">
              <w:rPr>
                <w:rFonts w:ascii="Times New Roman" w:hAnsi="Times New Roman"/>
                <w:b/>
                <w:szCs w:val="24"/>
              </w:rPr>
              <w:t>. Project Title        :DogTrap</w:t>
            </w:r>
          </w:p>
        </w:tc>
      </w:tr>
    </w:tbl>
    <w:p w14:paraId="7C67ECEF" w14:textId="77777777" w:rsidR="00AF0278" w:rsidRDefault="00AF0278" w:rsidP="00D357E9">
      <w:pPr>
        <w:spacing w:before="20" w:after="20"/>
        <w:rPr>
          <w:rFonts w:ascii="Times New Roman" w:hAnsi="Times New Roman"/>
          <w:szCs w:val="24"/>
        </w:rPr>
      </w:pPr>
      <w:r w:rsidRPr="009C6CA1">
        <w:rPr>
          <w:rFonts w:ascii="Times New Roman" w:hAnsi="Times New Roman"/>
          <w:szCs w:val="24"/>
        </w:rPr>
        <w:t>Platform</w:t>
      </w:r>
      <w:r w:rsidRPr="009C6CA1">
        <w:rPr>
          <w:rFonts w:ascii="Times New Roman" w:hAnsi="Times New Roman"/>
          <w:szCs w:val="24"/>
        </w:rPr>
        <w:tab/>
      </w:r>
      <w:r w:rsidRPr="009C6CA1">
        <w:rPr>
          <w:rFonts w:ascii="Times New Roman" w:hAnsi="Times New Roman"/>
          <w:b/>
          <w:szCs w:val="24"/>
        </w:rPr>
        <w:tab/>
      </w:r>
      <w:r w:rsidRPr="009C6CA1">
        <w:rPr>
          <w:rFonts w:ascii="Times New Roman" w:hAnsi="Times New Roman"/>
          <w:b/>
          <w:szCs w:val="24"/>
        </w:rPr>
        <w:tab/>
      </w:r>
      <w:r w:rsidRPr="009C6CA1">
        <w:rPr>
          <w:rFonts w:ascii="Times New Roman" w:hAnsi="Times New Roman"/>
          <w:szCs w:val="24"/>
        </w:rPr>
        <w:t xml:space="preserve">:  iPhone/Ipad </w:t>
      </w:r>
      <w:r w:rsidR="00253217">
        <w:rPr>
          <w:rFonts w:ascii="Times New Roman" w:hAnsi="Times New Roman"/>
          <w:szCs w:val="24"/>
        </w:rPr>
        <w:t xml:space="preserve">Game </w:t>
      </w:r>
      <w:r w:rsidRPr="009C6CA1">
        <w:rPr>
          <w:rFonts w:ascii="Times New Roman" w:hAnsi="Times New Roman"/>
          <w:szCs w:val="24"/>
        </w:rPr>
        <w:t>(Cocos2d –iPhone)</w:t>
      </w:r>
      <w:r w:rsidR="00C8275D" w:rsidRPr="00C8275D">
        <w:rPr>
          <w:rFonts w:ascii="Times New Roman" w:hAnsi="Times New Roman"/>
          <w:szCs w:val="24"/>
        </w:rPr>
        <w:t xml:space="preserve"> </w:t>
      </w:r>
      <w:r w:rsidR="00C8275D">
        <w:rPr>
          <w:rFonts w:ascii="Times New Roman" w:hAnsi="Times New Roman"/>
          <w:szCs w:val="24"/>
        </w:rPr>
        <w:t>(objective-C)</w:t>
      </w:r>
    </w:p>
    <w:p w14:paraId="39F977D3" w14:textId="77777777" w:rsidR="00253217" w:rsidRDefault="00253217"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674A34">
        <w:rPr>
          <w:rFonts w:ascii="Times New Roman" w:hAnsi="Times New Roman"/>
          <w:szCs w:val="24"/>
        </w:rPr>
        <w:t xml:space="preserve"> alone.</w:t>
      </w:r>
    </w:p>
    <w:p w14:paraId="32769BD1" w14:textId="77777777" w:rsidR="00AF0278" w:rsidRPr="009C6CA1" w:rsidRDefault="00AF0278" w:rsidP="00D357E9">
      <w:pPr>
        <w:spacing w:before="20" w:after="20"/>
        <w:rPr>
          <w:rFonts w:ascii="Times New Roman" w:hAnsi="Times New Roman"/>
          <w:b/>
          <w:szCs w:val="24"/>
        </w:rPr>
      </w:pPr>
      <w:r w:rsidRPr="009C6CA1">
        <w:rPr>
          <w:rFonts w:ascii="Times New Roman" w:hAnsi="Times New Roman"/>
          <w:b/>
          <w:szCs w:val="24"/>
        </w:rPr>
        <w:t>Description:</w:t>
      </w:r>
    </w:p>
    <w:p w14:paraId="0B446351" w14:textId="77777777" w:rsidR="004D5018" w:rsidRPr="009C6CA1" w:rsidRDefault="00AF0278" w:rsidP="00D357E9">
      <w:pPr>
        <w:widowControl w:val="0"/>
        <w:autoSpaceDE w:val="0"/>
        <w:autoSpaceDN w:val="0"/>
        <w:adjustRightInd w:val="0"/>
        <w:spacing w:before="20" w:after="20"/>
        <w:ind w:firstLine="720"/>
        <w:rPr>
          <w:rFonts w:ascii="Times New Roman" w:hAnsi="Times New Roman"/>
          <w:szCs w:val="24"/>
        </w:rPr>
      </w:pPr>
      <w:r w:rsidRPr="009C6CA1">
        <w:rPr>
          <w:rFonts w:ascii="Times New Roman" w:hAnsi="Times New Roman"/>
          <w:szCs w:val="24"/>
        </w:rPr>
        <w:t xml:space="preserve">DogTrap is simple game where, the goal is to rescue a stranded puppy safely to its mother. Sounds simple, apparently it’s not! In this game, the puppy is stranded on a “Leveller” platform which rises up only when the “Rescue Blocks” are arranged on the other end. These Rescue </w:t>
      </w:r>
      <w:r w:rsidRPr="009C6CA1">
        <w:rPr>
          <w:rFonts w:ascii="MS Mincho" w:eastAsia="MS Mincho" w:hAnsi="MS Mincho" w:cs="MS Mincho" w:hint="eastAsia"/>
          <w:szCs w:val="24"/>
        </w:rPr>
        <w:t> </w:t>
      </w:r>
      <w:r w:rsidRPr="009C6CA1">
        <w:rPr>
          <w:rFonts w:ascii="Times New Roman" w:hAnsi="Times New Roman"/>
          <w:szCs w:val="24"/>
        </w:rPr>
        <w:t>Blocks are dropped when the puppy is made to pull the Pulley. Different shapes of Rescue Blocks will drop from the “Dropper”, you need to tap and rotate to arrange these Rescue Blocks in the order to form a tower</w:t>
      </w:r>
    </w:p>
    <w:p w14:paraId="59A2CB5A" w14:textId="77777777" w:rsidR="00AF0278" w:rsidRPr="009C6CA1" w:rsidRDefault="004D501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Added Open feint, g</w:t>
      </w:r>
      <w:r w:rsidR="002F768D" w:rsidRPr="009C6CA1">
        <w:rPr>
          <w:rFonts w:ascii="Times New Roman" w:hAnsi="Times New Roman"/>
          <w:szCs w:val="24"/>
        </w:rPr>
        <w:t>ame center and Ads.</w:t>
      </w:r>
    </w:p>
    <w:p w14:paraId="55602CFC" w14:textId="77777777" w:rsidR="00AF0278" w:rsidRPr="00892535" w:rsidRDefault="00007D14" w:rsidP="00D357E9">
      <w:pPr>
        <w:widowControl w:val="0"/>
        <w:autoSpaceDE w:val="0"/>
        <w:autoSpaceDN w:val="0"/>
        <w:adjustRightInd w:val="0"/>
        <w:spacing w:before="20" w:after="20"/>
        <w:rPr>
          <w:rFonts w:ascii="Times New Roman" w:hAnsi="Times New Roman"/>
          <w:szCs w:val="24"/>
          <w:u w:val="single"/>
        </w:rPr>
      </w:pPr>
      <w:hyperlink r:id="rId16" w:history="1">
        <w:r w:rsidR="001B165C" w:rsidRPr="009C6CA1">
          <w:rPr>
            <w:rStyle w:val="Hyperlink"/>
            <w:rFonts w:ascii="Times New Roman" w:hAnsi="Times New Roman"/>
            <w:szCs w:val="24"/>
          </w:rPr>
          <w:t>http://itunes.apple.com/in/app/dog-trap-for-ipad/id385442648?mt=8</w:t>
        </w:r>
      </w:hyperlink>
    </w:p>
    <w:p w14:paraId="65AAB1F6" w14:textId="77777777" w:rsidR="00570B6F" w:rsidRPr="009C6CA1" w:rsidRDefault="00570B6F" w:rsidP="00D357E9">
      <w:pPr>
        <w:spacing w:before="20" w:after="20"/>
        <w:rPr>
          <w:rFonts w:ascii="Times New Roman" w:hAnsi="Times New Roman"/>
          <w:b/>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4619BEBE" w14:textId="77777777">
        <w:tc>
          <w:tcPr>
            <w:tcW w:w="8640" w:type="dxa"/>
            <w:tcBorders>
              <w:top w:val="single" w:sz="8" w:space="0" w:color="000000"/>
              <w:left w:val="single" w:sz="8" w:space="0" w:color="000000"/>
              <w:bottom w:val="single" w:sz="8" w:space="0" w:color="000000"/>
              <w:right w:val="single" w:sz="8" w:space="0" w:color="000000"/>
            </w:tcBorders>
          </w:tcPr>
          <w:p w14:paraId="607A1237" w14:textId="77777777" w:rsidR="00AF0278" w:rsidRPr="009C6CA1" w:rsidRDefault="0002239C" w:rsidP="00D357E9">
            <w:pPr>
              <w:spacing w:before="20" w:after="20"/>
              <w:rPr>
                <w:rFonts w:ascii="Times New Roman" w:hAnsi="Times New Roman"/>
                <w:szCs w:val="24"/>
              </w:rPr>
            </w:pPr>
            <w:r>
              <w:rPr>
                <w:rFonts w:ascii="Times New Roman" w:hAnsi="Times New Roman"/>
                <w:b/>
                <w:szCs w:val="24"/>
              </w:rPr>
              <w:t>16</w:t>
            </w:r>
            <w:r w:rsidR="00AF0278" w:rsidRPr="009C6CA1">
              <w:rPr>
                <w:rFonts w:ascii="Times New Roman" w:hAnsi="Times New Roman"/>
                <w:b/>
                <w:szCs w:val="24"/>
              </w:rPr>
              <w:t>. Project Title        :iTwirl</w:t>
            </w:r>
          </w:p>
        </w:tc>
      </w:tr>
    </w:tbl>
    <w:p w14:paraId="64B7550A" w14:textId="77777777" w:rsidR="002774FE" w:rsidRDefault="00AF0278" w:rsidP="00D357E9">
      <w:pPr>
        <w:spacing w:before="20" w:after="20"/>
        <w:rPr>
          <w:rFonts w:ascii="Times New Roman" w:hAnsi="Times New Roman"/>
          <w:szCs w:val="24"/>
        </w:rPr>
      </w:pPr>
      <w:r w:rsidRPr="009C6CA1">
        <w:rPr>
          <w:rFonts w:ascii="Times New Roman" w:hAnsi="Times New Roman"/>
          <w:szCs w:val="24"/>
        </w:rPr>
        <w:t>Platf</w:t>
      </w:r>
      <w:r w:rsidR="002774FE">
        <w:rPr>
          <w:rFonts w:ascii="Times New Roman" w:hAnsi="Times New Roman"/>
          <w:szCs w:val="24"/>
        </w:rPr>
        <w:t xml:space="preserve">orm </w:t>
      </w:r>
      <w:r w:rsidR="002774FE">
        <w:rPr>
          <w:rFonts w:ascii="Times New Roman" w:hAnsi="Times New Roman"/>
          <w:szCs w:val="24"/>
        </w:rPr>
        <w:tab/>
      </w:r>
      <w:r w:rsidR="002774FE">
        <w:rPr>
          <w:rFonts w:ascii="Times New Roman" w:hAnsi="Times New Roman"/>
          <w:szCs w:val="24"/>
        </w:rPr>
        <w:tab/>
      </w:r>
      <w:r w:rsidR="002774FE">
        <w:rPr>
          <w:rFonts w:ascii="Times New Roman" w:hAnsi="Times New Roman"/>
          <w:szCs w:val="24"/>
        </w:rPr>
        <w:tab/>
      </w:r>
      <w:r w:rsidR="00584C8E">
        <w:rPr>
          <w:rFonts w:ascii="Times New Roman" w:hAnsi="Times New Roman"/>
          <w:szCs w:val="24"/>
        </w:rPr>
        <w:t>:  iPhone</w:t>
      </w:r>
      <w:r w:rsidR="00C20EEC">
        <w:rPr>
          <w:rFonts w:ascii="Times New Roman" w:hAnsi="Times New Roman"/>
          <w:szCs w:val="24"/>
        </w:rPr>
        <w:t xml:space="preserve"> Game </w:t>
      </w:r>
      <w:r w:rsidR="00584C8E">
        <w:rPr>
          <w:rFonts w:ascii="Times New Roman" w:hAnsi="Times New Roman"/>
          <w:szCs w:val="24"/>
        </w:rPr>
        <w:t>/MeeGo</w:t>
      </w:r>
      <w:r w:rsidR="00C20EEC">
        <w:rPr>
          <w:rFonts w:ascii="Times New Roman" w:hAnsi="Times New Roman"/>
          <w:szCs w:val="24"/>
        </w:rPr>
        <w:t xml:space="preserve"> Desktop Game</w:t>
      </w:r>
      <w:r w:rsidR="00584C8E">
        <w:rPr>
          <w:rFonts w:ascii="Times New Roman" w:hAnsi="Times New Roman"/>
          <w:szCs w:val="24"/>
        </w:rPr>
        <w:t>(Clutter)</w:t>
      </w:r>
      <w:r w:rsidR="00C8275D" w:rsidRPr="00C8275D">
        <w:rPr>
          <w:rFonts w:ascii="Times New Roman" w:hAnsi="Times New Roman"/>
          <w:szCs w:val="24"/>
        </w:rPr>
        <w:t xml:space="preserve"> </w:t>
      </w:r>
      <w:r w:rsidR="00C8275D">
        <w:rPr>
          <w:rFonts w:ascii="Times New Roman" w:hAnsi="Times New Roman"/>
          <w:szCs w:val="24"/>
        </w:rPr>
        <w:t>(</w:t>
      </w:r>
      <w:r w:rsidR="00416EF7">
        <w:rPr>
          <w:rFonts w:ascii="Times New Roman" w:hAnsi="Times New Roman"/>
          <w:szCs w:val="24"/>
        </w:rPr>
        <w:t>C++</w:t>
      </w:r>
      <w:r w:rsidR="00C8275D">
        <w:rPr>
          <w:rFonts w:ascii="Times New Roman" w:hAnsi="Times New Roman"/>
          <w:szCs w:val="24"/>
        </w:rPr>
        <w:t>)</w:t>
      </w:r>
      <w:r w:rsidRPr="009C6CA1">
        <w:rPr>
          <w:rFonts w:ascii="Times New Roman" w:hAnsi="Times New Roman"/>
          <w:szCs w:val="24"/>
        </w:rPr>
        <w:cr/>
      </w:r>
      <w:r w:rsidR="00416EF7">
        <w:rPr>
          <w:rFonts w:ascii="Times New Roman" w:hAnsi="Times New Roman"/>
          <w:szCs w:val="24"/>
        </w:rPr>
        <w:t>Role</w:t>
      </w:r>
      <w:r w:rsidR="00416EF7">
        <w:rPr>
          <w:rFonts w:ascii="Times New Roman" w:hAnsi="Times New Roman"/>
          <w:szCs w:val="24"/>
        </w:rPr>
        <w:tab/>
        <w:t xml:space="preserve">                                    : Designed and developed from scratch</w:t>
      </w:r>
      <w:r w:rsidR="0015506A">
        <w:rPr>
          <w:rFonts w:ascii="Times New Roman" w:hAnsi="Times New Roman"/>
          <w:szCs w:val="24"/>
        </w:rPr>
        <w:t xml:space="preserve"> alone.</w:t>
      </w:r>
    </w:p>
    <w:p w14:paraId="68464E8D" w14:textId="77777777" w:rsidR="005A7FC3" w:rsidRPr="009C6CA1" w:rsidRDefault="00AF0278" w:rsidP="00D357E9">
      <w:pPr>
        <w:spacing w:before="20" w:after="20"/>
        <w:rPr>
          <w:rFonts w:ascii="Times New Roman" w:hAnsi="Times New Roman"/>
          <w:b/>
          <w:szCs w:val="24"/>
        </w:rPr>
      </w:pPr>
      <w:r w:rsidRPr="009C6CA1">
        <w:rPr>
          <w:rFonts w:ascii="Times New Roman" w:hAnsi="Times New Roman"/>
          <w:b/>
          <w:szCs w:val="24"/>
        </w:rPr>
        <w:t>Description :</w:t>
      </w:r>
    </w:p>
    <w:p w14:paraId="6C4062F8" w14:textId="77777777" w:rsidR="00AF0278" w:rsidRPr="009C6CA1" w:rsidRDefault="00AF0278" w:rsidP="00D357E9">
      <w:pPr>
        <w:spacing w:before="20" w:after="20"/>
        <w:rPr>
          <w:rFonts w:ascii="Times New Roman" w:hAnsi="Times New Roman"/>
          <w:szCs w:val="24"/>
        </w:rPr>
      </w:pPr>
      <w:r w:rsidRPr="009C6CA1">
        <w:rPr>
          <w:rFonts w:ascii="Times New Roman" w:hAnsi="Times New Roman"/>
          <w:szCs w:val="24"/>
        </w:rPr>
        <w:t xml:space="preserve"> iTwirl is an addictive game where, the goal is to arrange the cells in the right image according to the displayed left image by tapping the cell that </w:t>
      </w:r>
      <w:r w:rsidRPr="009C6CA1">
        <w:rPr>
          <w:rFonts w:ascii="Times New Roman" w:hAnsi="Times New Roman"/>
          <w:b/>
          <w:szCs w:val="24"/>
        </w:rPr>
        <w:t>must</w:t>
      </w:r>
      <w:r w:rsidRPr="009C6CA1">
        <w:rPr>
          <w:rFonts w:ascii="Times New Roman" w:hAnsi="Times New Roman"/>
          <w:szCs w:val="24"/>
        </w:rPr>
        <w:t xml:space="preserve"> be surounded by 6 cells (that look like a flower) and rotate the cells as you required in clockwise or anticlockwise direction. </w:t>
      </w:r>
    </w:p>
    <w:p w14:paraId="7D21A592"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Each level has fixed number of moves. But as the level increases moves also increases. By tapping the cell every time the moves goes on decreasing.If you fail to match the right image with left image, within fixed moves, game get over.</w:t>
      </w:r>
    </w:p>
    <w:p w14:paraId="0ED9DE62" w14:textId="77777777" w:rsidR="00AF0278" w:rsidRPr="009C6CA1" w:rsidRDefault="00AF0278" w:rsidP="00D357E9">
      <w:pPr>
        <w:widowControl w:val="0"/>
        <w:autoSpaceDE w:val="0"/>
        <w:autoSpaceDN w:val="0"/>
        <w:adjustRightInd w:val="0"/>
        <w:spacing w:before="20" w:after="20"/>
        <w:rPr>
          <w:rFonts w:ascii="Times New Roman" w:hAnsi="Times New Roman"/>
          <w:szCs w:val="24"/>
        </w:rPr>
      </w:pPr>
      <w:r w:rsidRPr="009C6CA1">
        <w:rPr>
          <w:rFonts w:ascii="Times New Roman" w:hAnsi="Times New Roman"/>
          <w:szCs w:val="24"/>
        </w:rPr>
        <w:t xml:space="preserve">Can store global high scores and option to </w:t>
      </w:r>
      <w:r w:rsidRPr="009C6CA1">
        <w:rPr>
          <w:rFonts w:ascii="Times New Roman" w:hAnsi="Times New Roman"/>
          <w:b/>
          <w:szCs w:val="24"/>
        </w:rPr>
        <w:t>save</w:t>
      </w:r>
      <w:r w:rsidRPr="009C6CA1">
        <w:rPr>
          <w:rFonts w:ascii="Times New Roman" w:hAnsi="Times New Roman"/>
          <w:szCs w:val="24"/>
        </w:rPr>
        <w:t xml:space="preserve"> and </w:t>
      </w:r>
      <w:r w:rsidRPr="009C6CA1">
        <w:rPr>
          <w:rFonts w:ascii="Times New Roman" w:hAnsi="Times New Roman"/>
          <w:b/>
          <w:szCs w:val="24"/>
        </w:rPr>
        <w:t>restore</w:t>
      </w:r>
      <w:r w:rsidRPr="009C6CA1">
        <w:rPr>
          <w:rFonts w:ascii="Times New Roman" w:hAnsi="Times New Roman"/>
          <w:szCs w:val="24"/>
        </w:rPr>
        <w:t xml:space="preserve"> the game when the phone rings or player quits the game.</w:t>
      </w:r>
    </w:p>
    <w:p w14:paraId="57351151" w14:textId="77777777" w:rsidR="000B1F48" w:rsidRPr="009C6CA1" w:rsidRDefault="00007D14" w:rsidP="00D357E9">
      <w:pPr>
        <w:widowControl w:val="0"/>
        <w:autoSpaceDE w:val="0"/>
        <w:autoSpaceDN w:val="0"/>
        <w:adjustRightInd w:val="0"/>
        <w:spacing w:before="20" w:after="20"/>
        <w:rPr>
          <w:rFonts w:ascii="Times New Roman" w:hAnsi="Times New Roman"/>
          <w:szCs w:val="24"/>
        </w:rPr>
      </w:pPr>
      <w:hyperlink r:id="rId17" w:history="1">
        <w:r w:rsidR="000B1F48" w:rsidRPr="009C6CA1">
          <w:rPr>
            <w:rStyle w:val="Hyperlink"/>
            <w:rFonts w:ascii="Times New Roman" w:hAnsi="Times New Roman"/>
            <w:szCs w:val="24"/>
          </w:rPr>
          <w:t>http://itunes.apple.com/in/app/itwirl/id362797601?mt=8</w:t>
        </w:r>
      </w:hyperlink>
    </w:p>
    <w:tbl>
      <w:tblPr>
        <w:tblW w:w="0" w:type="auto"/>
        <w:tblInd w:w="10" w:type="dxa"/>
        <w:tblLayout w:type="fixed"/>
        <w:tblCellMar>
          <w:left w:w="0" w:type="dxa"/>
          <w:right w:w="0" w:type="dxa"/>
        </w:tblCellMar>
        <w:tblLook w:val="0000" w:firstRow="0" w:lastRow="0" w:firstColumn="0" w:lastColumn="0" w:noHBand="0" w:noVBand="0"/>
      </w:tblPr>
      <w:tblGrid>
        <w:gridCol w:w="8640"/>
      </w:tblGrid>
      <w:tr w:rsidR="00AF0278" w:rsidRPr="009C6CA1" w14:paraId="0259F18E" w14:textId="77777777">
        <w:tc>
          <w:tcPr>
            <w:tcW w:w="8640" w:type="dxa"/>
            <w:tcBorders>
              <w:top w:val="single" w:sz="8" w:space="0" w:color="000000"/>
              <w:left w:val="single" w:sz="8" w:space="0" w:color="000000"/>
              <w:bottom w:val="single" w:sz="8" w:space="0" w:color="000000"/>
              <w:right w:val="single" w:sz="8" w:space="0" w:color="000000"/>
            </w:tcBorders>
          </w:tcPr>
          <w:p w14:paraId="29E647B7" w14:textId="77777777" w:rsidR="00AF0278" w:rsidRPr="009C6CA1" w:rsidRDefault="0002239C" w:rsidP="00D357E9">
            <w:pPr>
              <w:spacing w:before="20" w:after="20"/>
              <w:rPr>
                <w:rFonts w:ascii="Times New Roman" w:hAnsi="Times New Roman"/>
                <w:b/>
                <w:szCs w:val="24"/>
              </w:rPr>
            </w:pPr>
            <w:r>
              <w:rPr>
                <w:rFonts w:ascii="Times New Roman" w:hAnsi="Times New Roman"/>
                <w:b/>
                <w:szCs w:val="24"/>
              </w:rPr>
              <w:t>17</w:t>
            </w:r>
            <w:r w:rsidR="00AF0278" w:rsidRPr="009C6CA1">
              <w:rPr>
                <w:rFonts w:ascii="Times New Roman" w:hAnsi="Times New Roman"/>
                <w:b/>
                <w:szCs w:val="24"/>
              </w:rPr>
              <w:t>. Project Title        : Moving Balls</w:t>
            </w:r>
          </w:p>
        </w:tc>
      </w:tr>
    </w:tbl>
    <w:p w14:paraId="4F947F4B" w14:textId="77777777" w:rsidR="00AF0278" w:rsidRDefault="00AF0278" w:rsidP="00D357E9">
      <w:pPr>
        <w:spacing w:before="20" w:after="20"/>
        <w:rPr>
          <w:rFonts w:ascii="Times New Roman" w:hAnsi="Times New Roman"/>
          <w:szCs w:val="24"/>
        </w:rPr>
      </w:pPr>
      <w:r w:rsidRPr="009C6CA1">
        <w:rPr>
          <w:rFonts w:ascii="Times New Roman" w:hAnsi="Times New Roman"/>
          <w:szCs w:val="24"/>
        </w:rPr>
        <w:t xml:space="preserve">Platform </w:t>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t>:  iPhone</w:t>
      </w:r>
      <w:r w:rsidR="00467711">
        <w:rPr>
          <w:rFonts w:ascii="Times New Roman" w:hAnsi="Times New Roman"/>
          <w:szCs w:val="24"/>
        </w:rPr>
        <w:t xml:space="preserve"> Game</w:t>
      </w:r>
      <w:r w:rsidRPr="009C6CA1">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0EE44E9F" w14:textId="77777777" w:rsidR="00AB61AE" w:rsidRPr="009C6CA1" w:rsidRDefault="00AB61AE"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83030F">
        <w:rPr>
          <w:rFonts w:ascii="Times New Roman" w:hAnsi="Times New Roman"/>
          <w:szCs w:val="24"/>
        </w:rPr>
        <w:t xml:space="preserve"> alone.</w:t>
      </w:r>
    </w:p>
    <w:p w14:paraId="67A8E33B" w14:textId="77777777" w:rsidR="006E48C0" w:rsidRPr="009C6CA1" w:rsidRDefault="00AF0278" w:rsidP="00D357E9">
      <w:pPr>
        <w:spacing w:before="20" w:after="20"/>
        <w:rPr>
          <w:rFonts w:ascii="Times New Roman" w:hAnsi="Times New Roman"/>
          <w:szCs w:val="24"/>
        </w:rPr>
      </w:pPr>
      <w:r w:rsidRPr="009C6CA1">
        <w:rPr>
          <w:rFonts w:ascii="Times New Roman" w:hAnsi="Times New Roman"/>
          <w:b/>
          <w:szCs w:val="24"/>
        </w:rPr>
        <w:t>Description :</w:t>
      </w:r>
      <w:r w:rsidR="006E48C0" w:rsidRPr="009C6CA1">
        <w:rPr>
          <w:rFonts w:ascii="Times New Roman" w:hAnsi="Times New Roman"/>
          <w:szCs w:val="24"/>
        </w:rPr>
        <w:t xml:space="preserve"> </w:t>
      </w:r>
    </w:p>
    <w:p w14:paraId="5522347C" w14:textId="77777777" w:rsidR="00AF0278" w:rsidRPr="009C6CA1" w:rsidRDefault="00AF0278" w:rsidP="00D357E9">
      <w:pPr>
        <w:spacing w:before="20" w:after="20"/>
        <w:rPr>
          <w:rFonts w:ascii="Times New Roman" w:hAnsi="Times New Roman"/>
          <w:szCs w:val="24"/>
        </w:rPr>
      </w:pPr>
      <w:r w:rsidRPr="009C6CA1">
        <w:rPr>
          <w:rFonts w:ascii="Times New Roman" w:hAnsi="Times New Roman"/>
          <w:szCs w:val="24"/>
        </w:rPr>
        <w:t>Its a Fun game of balls . R</w:t>
      </w:r>
      <w:r w:rsidR="008539E7">
        <w:rPr>
          <w:rFonts w:ascii="Times New Roman" w:hAnsi="Times New Roman"/>
          <w:szCs w:val="24"/>
        </w:rPr>
        <w:t>e</w:t>
      </w:r>
      <w:r w:rsidRPr="009C6CA1">
        <w:rPr>
          <w:rFonts w:ascii="Times New Roman" w:hAnsi="Times New Roman"/>
          <w:szCs w:val="24"/>
        </w:rPr>
        <w:t xml:space="preserve">ally very good time pass game . Just need to collect the same kind of balls to the region where they belong to . The balls pass through the small dynamically moving slider in the middle of partition </w:t>
      </w:r>
    </w:p>
    <w:p w14:paraId="1C446206" w14:textId="77777777" w:rsidR="009A0512" w:rsidRPr="009C6CA1" w:rsidRDefault="00AF0278" w:rsidP="00D357E9">
      <w:pPr>
        <w:spacing w:before="20" w:after="20"/>
        <w:rPr>
          <w:rFonts w:ascii="Times New Roman" w:hAnsi="Times New Roman"/>
          <w:szCs w:val="24"/>
        </w:rPr>
      </w:pPr>
      <w:r w:rsidRPr="009C6CA1">
        <w:rPr>
          <w:rFonts w:ascii="Times New Roman" w:hAnsi="Times New Roman"/>
          <w:szCs w:val="24"/>
        </w:rPr>
        <w:t xml:space="preserve">Can store local high scores and global high scores and option to pause and save the game when the phone </w:t>
      </w:r>
      <w:r w:rsidR="009A0512" w:rsidRPr="009C6CA1">
        <w:rPr>
          <w:rFonts w:ascii="Times New Roman" w:hAnsi="Times New Roman"/>
          <w:szCs w:val="24"/>
        </w:rPr>
        <w:t>rings or player quits the game.</w:t>
      </w:r>
    </w:p>
    <w:p w14:paraId="06714604" w14:textId="77777777" w:rsidR="00891172" w:rsidRPr="009C6CA1" w:rsidRDefault="00007D14" w:rsidP="00D357E9">
      <w:pPr>
        <w:spacing w:before="20" w:after="20"/>
        <w:rPr>
          <w:rFonts w:ascii="Times New Roman" w:hAnsi="Times New Roman"/>
          <w:szCs w:val="24"/>
        </w:rPr>
      </w:pPr>
      <w:hyperlink r:id="rId18" w:history="1">
        <w:r w:rsidR="009A0512" w:rsidRPr="009C6CA1">
          <w:rPr>
            <w:rStyle w:val="Hyperlink"/>
            <w:rFonts w:ascii="Times New Roman" w:hAnsi="Times New Roman"/>
            <w:szCs w:val="24"/>
          </w:rPr>
          <w:t>http://itunes.apple.com/in/app/movingballs/id362821051?mt=8</w:t>
        </w:r>
      </w:hyperlink>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AF0278" w:rsidRPr="009C6CA1" w14:paraId="53947AFE" w14:textId="77777777">
        <w:trPr>
          <w:trHeight w:val="188"/>
        </w:trPr>
        <w:tc>
          <w:tcPr>
            <w:tcW w:w="7920" w:type="dxa"/>
          </w:tcPr>
          <w:p w14:paraId="4297C605" w14:textId="77777777" w:rsidR="00AF0278" w:rsidRPr="009C6CA1" w:rsidRDefault="0002239C" w:rsidP="00D357E9">
            <w:pPr>
              <w:tabs>
                <w:tab w:val="left" w:pos="8190"/>
              </w:tabs>
              <w:spacing w:before="20" w:after="20"/>
              <w:rPr>
                <w:rFonts w:ascii="Times New Roman" w:hAnsi="Times New Roman"/>
                <w:b/>
                <w:szCs w:val="24"/>
              </w:rPr>
            </w:pPr>
            <w:r>
              <w:rPr>
                <w:rFonts w:ascii="Times New Roman" w:hAnsi="Times New Roman"/>
                <w:b/>
                <w:szCs w:val="24"/>
              </w:rPr>
              <w:t>18</w:t>
            </w:r>
            <w:r w:rsidR="00AF0278" w:rsidRPr="009C6CA1">
              <w:rPr>
                <w:rFonts w:ascii="Times New Roman" w:hAnsi="Times New Roman"/>
                <w:b/>
                <w:szCs w:val="24"/>
              </w:rPr>
              <w:t xml:space="preserve"> . Project Title        : NumberTwist</w:t>
            </w:r>
          </w:p>
        </w:tc>
      </w:tr>
    </w:tbl>
    <w:p w14:paraId="023F3F90" w14:textId="77777777" w:rsidR="00AF0278" w:rsidRDefault="00AF0278" w:rsidP="00D357E9">
      <w:pPr>
        <w:spacing w:before="20" w:after="20"/>
        <w:rPr>
          <w:rFonts w:ascii="Times New Roman" w:hAnsi="Times New Roman"/>
          <w:szCs w:val="24"/>
        </w:rPr>
      </w:pPr>
      <w:r w:rsidRPr="009C6CA1">
        <w:rPr>
          <w:rFonts w:ascii="Times New Roman" w:hAnsi="Times New Roman"/>
          <w:szCs w:val="24"/>
        </w:rPr>
        <w:t xml:space="preserve">Platform </w:t>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t>:  iPhone</w:t>
      </w:r>
      <w:r w:rsidR="00467711">
        <w:rPr>
          <w:rFonts w:ascii="Times New Roman" w:hAnsi="Times New Roman"/>
          <w:szCs w:val="24"/>
        </w:rPr>
        <w:t xml:space="preserve"> Game</w:t>
      </w:r>
      <w:r w:rsidRPr="009C6CA1">
        <w:rPr>
          <w:rFonts w:ascii="Times New Roman" w:hAnsi="Times New Roman"/>
          <w:szCs w:val="24"/>
        </w:rPr>
        <w:t>.</w:t>
      </w:r>
      <w:r w:rsidR="00C8275D" w:rsidRPr="00C8275D">
        <w:rPr>
          <w:rFonts w:ascii="Times New Roman" w:hAnsi="Times New Roman"/>
          <w:szCs w:val="24"/>
        </w:rPr>
        <w:t xml:space="preserve"> </w:t>
      </w:r>
      <w:r w:rsidR="00C8275D">
        <w:rPr>
          <w:rFonts w:ascii="Times New Roman" w:hAnsi="Times New Roman"/>
          <w:szCs w:val="24"/>
        </w:rPr>
        <w:t>(objective-C)</w:t>
      </w:r>
    </w:p>
    <w:p w14:paraId="4F763042" w14:textId="77777777" w:rsidR="00467711" w:rsidRDefault="00467711" w:rsidP="00D357E9">
      <w:pPr>
        <w:spacing w:before="20" w:after="20"/>
        <w:rPr>
          <w:rFonts w:ascii="Times New Roman" w:hAnsi="Times New Roman"/>
          <w:szCs w:val="24"/>
        </w:rPr>
      </w:pPr>
      <w:r>
        <w:rPr>
          <w:rFonts w:ascii="Times New Roman" w:hAnsi="Times New Roman"/>
          <w:szCs w:val="24"/>
        </w:rPr>
        <w:t>Role</w:t>
      </w:r>
      <w:r>
        <w:rPr>
          <w:rFonts w:ascii="Times New Roman" w:hAnsi="Times New Roman"/>
          <w:szCs w:val="24"/>
        </w:rPr>
        <w:tab/>
        <w:t xml:space="preserve">                                    : Designed and developed from scratch</w:t>
      </w:r>
      <w:r w:rsidR="00B26362">
        <w:rPr>
          <w:rFonts w:ascii="Times New Roman" w:hAnsi="Times New Roman"/>
          <w:szCs w:val="24"/>
        </w:rPr>
        <w:t xml:space="preserve"> alone.</w:t>
      </w:r>
    </w:p>
    <w:p w14:paraId="04262F9F" w14:textId="77777777" w:rsidR="0058251A" w:rsidRPr="009C6CA1" w:rsidRDefault="00AF0278" w:rsidP="00D357E9">
      <w:pPr>
        <w:tabs>
          <w:tab w:val="left" w:pos="8190"/>
        </w:tabs>
        <w:spacing w:before="20" w:after="20"/>
        <w:rPr>
          <w:rFonts w:ascii="Times New Roman" w:hAnsi="Times New Roman"/>
          <w:szCs w:val="24"/>
        </w:rPr>
      </w:pPr>
      <w:r w:rsidRPr="009C6CA1">
        <w:rPr>
          <w:rFonts w:ascii="Times New Roman" w:hAnsi="Times New Roman"/>
          <w:b/>
          <w:szCs w:val="24"/>
        </w:rPr>
        <w:t>Description :</w:t>
      </w:r>
      <w:r w:rsidRPr="009C6CA1">
        <w:rPr>
          <w:rFonts w:ascii="Times New Roman" w:hAnsi="Times New Roman"/>
          <w:szCs w:val="24"/>
        </w:rPr>
        <w:t xml:space="preserve"> </w:t>
      </w:r>
    </w:p>
    <w:p w14:paraId="47FD907F" w14:textId="77777777" w:rsidR="00AF0278" w:rsidRPr="009C6CA1" w:rsidRDefault="00AF0278" w:rsidP="00D357E9">
      <w:pPr>
        <w:tabs>
          <w:tab w:val="left" w:pos="8190"/>
        </w:tabs>
        <w:spacing w:before="20" w:after="20"/>
        <w:rPr>
          <w:rFonts w:ascii="Times New Roman" w:hAnsi="Times New Roman"/>
          <w:szCs w:val="24"/>
        </w:rPr>
      </w:pPr>
      <w:r w:rsidRPr="009C6CA1">
        <w:rPr>
          <w:rFonts w:ascii="Times New Roman" w:hAnsi="Times New Roman"/>
          <w:szCs w:val="24"/>
        </w:rPr>
        <w:t>NumberTwist is an time pass brain twister game where, the goal is to cleverly arrange the randomly swapped numbers into its numerical order by swiping the finger in the swipe area to move the highlighting square grid and then Slide your finger over the numbers in that square grid and arrange them in the ascending order. Unlimited game</w:t>
      </w:r>
      <w:r w:rsidR="00A747C5">
        <w:rPr>
          <w:rFonts w:ascii="Times New Roman" w:hAnsi="Times New Roman"/>
          <w:szCs w:val="24"/>
        </w:rPr>
        <w:t xml:space="preserve"> p</w:t>
      </w:r>
      <w:r w:rsidRPr="009C6CA1">
        <w:rPr>
          <w:rFonts w:ascii="Times New Roman" w:hAnsi="Times New Roman"/>
          <w:szCs w:val="24"/>
        </w:rPr>
        <w:t>lay time.</w:t>
      </w:r>
    </w:p>
    <w:p w14:paraId="659D38A4" w14:textId="77777777" w:rsidR="00AF0278" w:rsidRPr="009C6CA1" w:rsidRDefault="00007D14" w:rsidP="00D357E9">
      <w:pPr>
        <w:spacing w:before="20" w:after="20"/>
        <w:rPr>
          <w:rFonts w:ascii="Times New Roman" w:hAnsi="Times New Roman"/>
          <w:szCs w:val="24"/>
        </w:rPr>
      </w:pPr>
      <w:hyperlink r:id="rId19" w:history="1">
        <w:r w:rsidR="004375CC" w:rsidRPr="009C6CA1">
          <w:rPr>
            <w:rStyle w:val="Hyperlink"/>
            <w:rFonts w:ascii="Times New Roman" w:hAnsi="Times New Roman"/>
            <w:szCs w:val="24"/>
          </w:rPr>
          <w:t>http://itunes.apple.com/in/app/numbertwist/id377377960?mt=8</w:t>
        </w:r>
      </w:hyperlink>
    </w:p>
    <w:p w14:paraId="5B92E9FB" w14:textId="77777777" w:rsidR="004375CC" w:rsidRDefault="004375CC" w:rsidP="00D357E9">
      <w:pPr>
        <w:spacing w:before="20" w:after="20"/>
        <w:rPr>
          <w:rFonts w:ascii="Times New Roman" w:hAnsi="Times New Roman"/>
          <w:szCs w:val="24"/>
        </w:rPr>
      </w:pPr>
    </w:p>
    <w:p w14:paraId="2E272C6F" w14:textId="77777777" w:rsidR="0043108D" w:rsidRPr="0096314A" w:rsidRDefault="0043108D" w:rsidP="00D357E9">
      <w:pPr>
        <w:spacing w:before="20" w:after="20"/>
        <w:rPr>
          <w:rFonts w:ascii="Times New Roman" w:hAnsi="Times New Roman"/>
          <w:b/>
          <w:szCs w:val="24"/>
          <w:u w:val="single"/>
        </w:rPr>
      </w:pPr>
      <w:r w:rsidRPr="0096314A">
        <w:rPr>
          <w:rFonts w:ascii="Times New Roman" w:hAnsi="Times New Roman"/>
          <w:b/>
          <w:bCs/>
          <w:szCs w:val="24"/>
          <w:u w:val="single"/>
        </w:rPr>
        <w:t>Training</w:t>
      </w:r>
      <w:r w:rsidRPr="0096314A">
        <w:rPr>
          <w:rFonts w:ascii="Times New Roman" w:hAnsi="Times New Roman"/>
          <w:b/>
          <w:szCs w:val="24"/>
          <w:u w:val="single"/>
        </w:rPr>
        <w:t>:</w:t>
      </w:r>
    </w:p>
    <w:p w14:paraId="2FE06788" w14:textId="77777777" w:rsidR="0043108D" w:rsidRDefault="0043108D" w:rsidP="00D357E9">
      <w:pPr>
        <w:spacing w:before="20" w:after="20"/>
        <w:rPr>
          <w:rFonts w:ascii="Times New Roman" w:hAnsi="Times New Roman"/>
          <w:szCs w:val="24"/>
        </w:rPr>
      </w:pPr>
      <w:r>
        <w:rPr>
          <w:rFonts w:ascii="Times New Roman" w:hAnsi="Times New Roman"/>
          <w:szCs w:val="24"/>
        </w:rPr>
        <w:t xml:space="preserve">  </w:t>
      </w:r>
      <w:r>
        <w:rPr>
          <w:rFonts w:ascii="Times New Roman" w:hAnsi="Times New Roman"/>
          <w:szCs w:val="24"/>
        </w:rPr>
        <w:tab/>
      </w:r>
      <w:r w:rsidRPr="009C6CA1">
        <w:rPr>
          <w:rFonts w:ascii="Times New Roman" w:hAnsi="Times New Roman"/>
          <w:szCs w:val="24"/>
        </w:rPr>
        <w:t xml:space="preserve">Undergone training in </w:t>
      </w:r>
      <w:r w:rsidRPr="00B01384">
        <w:rPr>
          <w:rFonts w:ascii="Times New Roman" w:hAnsi="Times New Roman"/>
          <w:bCs/>
          <w:szCs w:val="24"/>
        </w:rPr>
        <w:t>Advanced C, Data structure, Linux internals, IPC, system programming</w:t>
      </w:r>
      <w:r w:rsidRPr="009C6CA1">
        <w:rPr>
          <w:rFonts w:ascii="Times New Roman" w:hAnsi="Times New Roman"/>
          <w:b/>
          <w:bCs/>
          <w:szCs w:val="24"/>
        </w:rPr>
        <w:t xml:space="preserve"> </w:t>
      </w:r>
      <w:r w:rsidRPr="009C6CA1">
        <w:rPr>
          <w:rFonts w:ascii="Times New Roman" w:hAnsi="Times New Roman"/>
          <w:szCs w:val="24"/>
        </w:rPr>
        <w:t>in</w:t>
      </w:r>
      <w:r w:rsidRPr="009C6CA1">
        <w:rPr>
          <w:rFonts w:ascii="Times New Roman" w:hAnsi="Times New Roman"/>
          <w:bCs/>
          <w:szCs w:val="24"/>
        </w:rPr>
        <w:t xml:space="preserve"> </w:t>
      </w:r>
      <w:r w:rsidRPr="006422E6">
        <w:rPr>
          <w:rFonts w:ascii="Times New Roman" w:hAnsi="Times New Roman"/>
          <w:b/>
          <w:bCs/>
          <w:szCs w:val="24"/>
        </w:rPr>
        <w:t>UTTARA</w:t>
      </w:r>
      <w:r w:rsidRPr="009C6CA1">
        <w:rPr>
          <w:rFonts w:ascii="Times New Roman" w:hAnsi="Times New Roman"/>
          <w:b/>
          <w:szCs w:val="24"/>
        </w:rPr>
        <w:t xml:space="preserve"> </w:t>
      </w:r>
      <w:r w:rsidRPr="009C6CA1">
        <w:rPr>
          <w:rFonts w:ascii="Times New Roman" w:hAnsi="Times New Roman"/>
          <w:szCs w:val="24"/>
        </w:rPr>
        <w:t>Software Academy in Bangalore.</w:t>
      </w:r>
    </w:p>
    <w:p w14:paraId="4EF091A4" w14:textId="77777777" w:rsidR="0043108D" w:rsidRPr="009C6CA1" w:rsidRDefault="0043108D" w:rsidP="00D357E9">
      <w:pPr>
        <w:spacing w:before="20" w:after="20"/>
        <w:rPr>
          <w:rFonts w:ascii="Times New Roman" w:hAnsi="Times New Roman"/>
          <w:szCs w:val="24"/>
        </w:rPr>
      </w:pPr>
    </w:p>
    <w:p w14:paraId="7E10141F" w14:textId="77777777" w:rsidR="00AF0278" w:rsidRPr="00616615" w:rsidRDefault="00AF0278" w:rsidP="00D357E9">
      <w:pPr>
        <w:spacing w:before="20" w:after="20" w:line="320" w:lineRule="atLeast"/>
        <w:rPr>
          <w:rFonts w:ascii="Times New Roman" w:hAnsi="Times New Roman"/>
          <w:b/>
          <w:szCs w:val="24"/>
          <w:u w:val="single"/>
        </w:rPr>
      </w:pPr>
      <w:r w:rsidRPr="009C6CA1">
        <w:rPr>
          <w:rFonts w:ascii="Times New Roman" w:hAnsi="Times New Roman"/>
          <w:b/>
          <w:szCs w:val="24"/>
          <w:u w:val="single"/>
        </w:rPr>
        <w:t>Personal Details:</w:t>
      </w:r>
    </w:p>
    <w:p w14:paraId="49E0D768" w14:textId="77777777" w:rsidR="00AF0278" w:rsidRPr="009C6CA1" w:rsidRDefault="00AF0278" w:rsidP="00D357E9">
      <w:pPr>
        <w:spacing w:before="20" w:after="20"/>
        <w:rPr>
          <w:rFonts w:ascii="Times New Roman" w:hAnsi="Times New Roman"/>
          <w:szCs w:val="24"/>
        </w:rPr>
      </w:pPr>
      <w:r w:rsidRPr="009C6CA1">
        <w:rPr>
          <w:rFonts w:ascii="Times New Roman" w:hAnsi="Times New Roman"/>
          <w:szCs w:val="24"/>
        </w:rPr>
        <w:t xml:space="preserve">Date of Birth </w:t>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t>:</w:t>
      </w:r>
      <w:r w:rsidRPr="009C6CA1">
        <w:rPr>
          <w:rFonts w:ascii="Times New Roman" w:hAnsi="Times New Roman"/>
          <w:szCs w:val="24"/>
        </w:rPr>
        <w:tab/>
        <w:t>27– 03– 1983.</w:t>
      </w:r>
      <w:r w:rsidRPr="009C6CA1">
        <w:rPr>
          <w:rFonts w:ascii="Times New Roman" w:hAnsi="Times New Roman"/>
          <w:szCs w:val="24"/>
        </w:rPr>
        <w:cr/>
        <w:t>Linguistic Abilities</w:t>
      </w:r>
      <w:r w:rsidRPr="009C6CA1">
        <w:rPr>
          <w:rFonts w:ascii="Times New Roman" w:hAnsi="Times New Roman"/>
          <w:szCs w:val="24"/>
        </w:rPr>
        <w:tab/>
      </w:r>
      <w:r w:rsidRPr="009C6CA1">
        <w:rPr>
          <w:rFonts w:ascii="Times New Roman" w:hAnsi="Times New Roman"/>
          <w:szCs w:val="24"/>
        </w:rPr>
        <w:tab/>
      </w:r>
      <w:r w:rsidRPr="009C6CA1">
        <w:rPr>
          <w:rFonts w:ascii="Times New Roman" w:hAnsi="Times New Roman"/>
          <w:szCs w:val="24"/>
        </w:rPr>
        <w:tab/>
        <w:t>:</w:t>
      </w:r>
      <w:r w:rsidRPr="009C6CA1">
        <w:rPr>
          <w:rFonts w:ascii="Times New Roman" w:hAnsi="Times New Roman"/>
          <w:szCs w:val="24"/>
        </w:rPr>
        <w:tab/>
        <w:t xml:space="preserve">English, Hindi, </w:t>
      </w:r>
      <w:r w:rsidR="00677DA1">
        <w:rPr>
          <w:rFonts w:ascii="Times New Roman" w:hAnsi="Times New Roman"/>
          <w:szCs w:val="24"/>
        </w:rPr>
        <w:t>Kannada.</w:t>
      </w:r>
      <w:r w:rsidR="00677DA1">
        <w:rPr>
          <w:rFonts w:ascii="Times New Roman" w:hAnsi="Times New Roman"/>
          <w:szCs w:val="24"/>
        </w:rPr>
        <w:cr/>
        <w:t>Marital Status</w:t>
      </w:r>
      <w:r w:rsidR="00677DA1">
        <w:rPr>
          <w:rFonts w:ascii="Times New Roman" w:hAnsi="Times New Roman"/>
          <w:szCs w:val="24"/>
        </w:rPr>
        <w:tab/>
      </w:r>
      <w:r w:rsidR="00677DA1">
        <w:rPr>
          <w:rFonts w:ascii="Times New Roman" w:hAnsi="Times New Roman"/>
          <w:szCs w:val="24"/>
        </w:rPr>
        <w:tab/>
      </w:r>
      <w:r w:rsidR="00677DA1">
        <w:rPr>
          <w:rFonts w:ascii="Times New Roman" w:hAnsi="Times New Roman"/>
          <w:szCs w:val="24"/>
        </w:rPr>
        <w:tab/>
      </w:r>
      <w:r w:rsidR="00677DA1">
        <w:rPr>
          <w:rFonts w:ascii="Times New Roman" w:hAnsi="Times New Roman"/>
          <w:szCs w:val="24"/>
        </w:rPr>
        <w:tab/>
        <w:t>:</w:t>
      </w:r>
      <w:r w:rsidR="00677DA1">
        <w:rPr>
          <w:rFonts w:ascii="Times New Roman" w:hAnsi="Times New Roman"/>
          <w:szCs w:val="24"/>
        </w:rPr>
        <w:tab/>
        <w:t>M</w:t>
      </w:r>
      <w:r w:rsidRPr="009C6CA1">
        <w:rPr>
          <w:rFonts w:ascii="Times New Roman" w:hAnsi="Times New Roman"/>
          <w:szCs w:val="24"/>
        </w:rPr>
        <w:t>arried.</w:t>
      </w:r>
    </w:p>
    <w:p w14:paraId="51B48B38" w14:textId="77777777" w:rsidR="00AF0278" w:rsidRPr="009C6CA1" w:rsidRDefault="00AF0278" w:rsidP="00D357E9">
      <w:pPr>
        <w:spacing w:before="20" w:after="20"/>
        <w:rPr>
          <w:rFonts w:ascii="Times New Roman" w:hAnsi="Times New Roman"/>
          <w:szCs w:val="24"/>
        </w:rPr>
      </w:pPr>
      <w:r w:rsidRPr="009C6CA1">
        <w:rPr>
          <w:rFonts w:ascii="Times New Roman" w:hAnsi="Times New Roman"/>
          <w:szCs w:val="24"/>
        </w:rPr>
        <w:cr/>
        <w:t>I declare that the information given above is true to the best of my knowledge.</w:t>
      </w:r>
      <w:r w:rsidRPr="009C6CA1">
        <w:rPr>
          <w:rFonts w:ascii="Times New Roman" w:hAnsi="Times New Roman"/>
          <w:szCs w:val="24"/>
        </w:rPr>
        <w:cr/>
      </w:r>
    </w:p>
    <w:p w14:paraId="164DC667" w14:textId="77777777" w:rsidR="00AF0278" w:rsidRPr="009C6CA1" w:rsidRDefault="00AF0278" w:rsidP="00D357E9">
      <w:pPr>
        <w:spacing w:before="20" w:after="20"/>
        <w:rPr>
          <w:rFonts w:ascii="Times New Roman" w:hAnsi="Times New Roman"/>
          <w:szCs w:val="24"/>
        </w:rPr>
      </w:pPr>
      <w:r w:rsidRPr="009C6CA1">
        <w:rPr>
          <w:rFonts w:ascii="Times New Roman" w:hAnsi="Times New Roman"/>
          <w:i/>
          <w:iCs/>
          <w:szCs w:val="24"/>
        </w:rPr>
        <w:t>Place: Bangalore</w:t>
      </w:r>
      <w:r w:rsidRPr="009C6CA1">
        <w:rPr>
          <w:rFonts w:ascii="Times New Roman" w:hAnsi="Times New Roman"/>
          <w:i/>
          <w:iCs/>
          <w:szCs w:val="24"/>
        </w:rPr>
        <w:tab/>
      </w:r>
      <w:r w:rsidRPr="009C6CA1">
        <w:rPr>
          <w:rFonts w:ascii="Times New Roman" w:hAnsi="Times New Roman"/>
          <w:i/>
          <w:iCs/>
          <w:szCs w:val="24"/>
        </w:rPr>
        <w:tab/>
      </w:r>
      <w:r w:rsidRPr="009C6CA1">
        <w:rPr>
          <w:rFonts w:ascii="Times New Roman" w:hAnsi="Times New Roman"/>
          <w:i/>
          <w:iCs/>
          <w:szCs w:val="24"/>
        </w:rPr>
        <w:tab/>
      </w:r>
      <w:r w:rsidRPr="009C6CA1">
        <w:rPr>
          <w:rFonts w:ascii="Times New Roman" w:hAnsi="Times New Roman"/>
          <w:i/>
          <w:iCs/>
          <w:szCs w:val="24"/>
        </w:rPr>
        <w:tab/>
      </w:r>
      <w:r w:rsidRPr="009C6CA1">
        <w:rPr>
          <w:rFonts w:ascii="Times New Roman" w:hAnsi="Times New Roman"/>
          <w:i/>
          <w:iCs/>
          <w:szCs w:val="24"/>
        </w:rPr>
        <w:tab/>
      </w:r>
      <w:r w:rsidRPr="009C6CA1">
        <w:rPr>
          <w:rFonts w:ascii="Times New Roman" w:hAnsi="Times New Roman"/>
          <w:i/>
          <w:iCs/>
          <w:szCs w:val="24"/>
        </w:rPr>
        <w:tab/>
        <w:t xml:space="preserve"> (Basavaraj P. Hallikeri)</w:t>
      </w:r>
    </w:p>
    <w:sectPr w:rsidR="00AF0278" w:rsidRPr="009C6CA1" w:rsidSect="0050472C">
      <w:pgSz w:w="12240" w:h="15840"/>
      <w:pgMar w:top="1440" w:right="758" w:bottom="1440"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3E5B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6F1551"/>
    <w:multiLevelType w:val="hybridMultilevel"/>
    <w:tmpl w:val="0D80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15A94"/>
    <w:multiLevelType w:val="hybridMultilevel"/>
    <w:tmpl w:val="434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E332F"/>
    <w:multiLevelType w:val="hybridMultilevel"/>
    <w:tmpl w:val="8E28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57442"/>
    <w:multiLevelType w:val="hybridMultilevel"/>
    <w:tmpl w:val="CA96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5181C"/>
    <w:multiLevelType w:val="hybridMultilevel"/>
    <w:tmpl w:val="2DE87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31A8E"/>
    <w:multiLevelType w:val="hybridMultilevel"/>
    <w:tmpl w:val="E5684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9845D4"/>
    <w:multiLevelType w:val="hybridMultilevel"/>
    <w:tmpl w:val="3EDCD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B33590"/>
    <w:multiLevelType w:val="hybridMultilevel"/>
    <w:tmpl w:val="3CCA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C52E1"/>
    <w:multiLevelType w:val="hybridMultilevel"/>
    <w:tmpl w:val="57C0F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11"/>
  </w:num>
  <w:num w:numId="8">
    <w:abstractNumId w:val="8"/>
  </w:num>
  <w:num w:numId="9">
    <w:abstractNumId w:val="9"/>
  </w:num>
  <w:num w:numId="10">
    <w:abstractNumId w:val="12"/>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40E"/>
    <w:rsid w:val="00001EF9"/>
    <w:rsid w:val="00002BF1"/>
    <w:rsid w:val="00004E7C"/>
    <w:rsid w:val="00007D14"/>
    <w:rsid w:val="00013838"/>
    <w:rsid w:val="00013A8D"/>
    <w:rsid w:val="00015E1E"/>
    <w:rsid w:val="00016900"/>
    <w:rsid w:val="000201AF"/>
    <w:rsid w:val="0002239C"/>
    <w:rsid w:val="00030B22"/>
    <w:rsid w:val="00031E38"/>
    <w:rsid w:val="000337B1"/>
    <w:rsid w:val="00034905"/>
    <w:rsid w:val="00034B20"/>
    <w:rsid w:val="00037BDE"/>
    <w:rsid w:val="00041359"/>
    <w:rsid w:val="000441A7"/>
    <w:rsid w:val="00044EB9"/>
    <w:rsid w:val="00050001"/>
    <w:rsid w:val="000506A2"/>
    <w:rsid w:val="000509D3"/>
    <w:rsid w:val="00051717"/>
    <w:rsid w:val="00052112"/>
    <w:rsid w:val="00052DAA"/>
    <w:rsid w:val="00053B2D"/>
    <w:rsid w:val="0005401C"/>
    <w:rsid w:val="00055E8A"/>
    <w:rsid w:val="00055FD1"/>
    <w:rsid w:val="000573A6"/>
    <w:rsid w:val="00060B0A"/>
    <w:rsid w:val="00065F8E"/>
    <w:rsid w:val="00067248"/>
    <w:rsid w:val="00067398"/>
    <w:rsid w:val="00071BF5"/>
    <w:rsid w:val="00073B5D"/>
    <w:rsid w:val="00081CB5"/>
    <w:rsid w:val="00082C49"/>
    <w:rsid w:val="00083DC5"/>
    <w:rsid w:val="0008444C"/>
    <w:rsid w:val="00090681"/>
    <w:rsid w:val="00090857"/>
    <w:rsid w:val="00095BE1"/>
    <w:rsid w:val="000A0346"/>
    <w:rsid w:val="000A2E97"/>
    <w:rsid w:val="000B1775"/>
    <w:rsid w:val="000B1F48"/>
    <w:rsid w:val="000B331C"/>
    <w:rsid w:val="000B5A05"/>
    <w:rsid w:val="000B64A6"/>
    <w:rsid w:val="000C0C23"/>
    <w:rsid w:val="000C155E"/>
    <w:rsid w:val="000C1B5D"/>
    <w:rsid w:val="000C544D"/>
    <w:rsid w:val="000C7B4F"/>
    <w:rsid w:val="000D1257"/>
    <w:rsid w:val="000D1B13"/>
    <w:rsid w:val="000D36D0"/>
    <w:rsid w:val="000D392A"/>
    <w:rsid w:val="000D6712"/>
    <w:rsid w:val="000D6C05"/>
    <w:rsid w:val="000E013D"/>
    <w:rsid w:val="000E0303"/>
    <w:rsid w:val="000E2A68"/>
    <w:rsid w:val="000F07E9"/>
    <w:rsid w:val="000F377F"/>
    <w:rsid w:val="001007FF"/>
    <w:rsid w:val="001077AF"/>
    <w:rsid w:val="00110B04"/>
    <w:rsid w:val="00110C23"/>
    <w:rsid w:val="0011130A"/>
    <w:rsid w:val="001146D1"/>
    <w:rsid w:val="00114977"/>
    <w:rsid w:val="00115E64"/>
    <w:rsid w:val="00117597"/>
    <w:rsid w:val="00121FC0"/>
    <w:rsid w:val="00122055"/>
    <w:rsid w:val="001238D5"/>
    <w:rsid w:val="001310AC"/>
    <w:rsid w:val="00132482"/>
    <w:rsid w:val="0014054D"/>
    <w:rsid w:val="0014187B"/>
    <w:rsid w:val="001418D5"/>
    <w:rsid w:val="0014542B"/>
    <w:rsid w:val="00152F78"/>
    <w:rsid w:val="00155059"/>
    <w:rsid w:val="0015506A"/>
    <w:rsid w:val="0015535D"/>
    <w:rsid w:val="00162034"/>
    <w:rsid w:val="0016377E"/>
    <w:rsid w:val="00164175"/>
    <w:rsid w:val="00170E2E"/>
    <w:rsid w:val="0018069F"/>
    <w:rsid w:val="001837BB"/>
    <w:rsid w:val="00191F27"/>
    <w:rsid w:val="001966FC"/>
    <w:rsid w:val="001A3568"/>
    <w:rsid w:val="001A4F1E"/>
    <w:rsid w:val="001A5461"/>
    <w:rsid w:val="001A6308"/>
    <w:rsid w:val="001B165C"/>
    <w:rsid w:val="001B31B4"/>
    <w:rsid w:val="001B3A94"/>
    <w:rsid w:val="001B459C"/>
    <w:rsid w:val="001B4FE3"/>
    <w:rsid w:val="001C120F"/>
    <w:rsid w:val="001C161E"/>
    <w:rsid w:val="001C1878"/>
    <w:rsid w:val="001C20BC"/>
    <w:rsid w:val="001C34E4"/>
    <w:rsid w:val="001C399A"/>
    <w:rsid w:val="001C5735"/>
    <w:rsid w:val="001D0AAC"/>
    <w:rsid w:val="001E58FA"/>
    <w:rsid w:val="001F057D"/>
    <w:rsid w:val="001F0D03"/>
    <w:rsid w:val="001F2E3F"/>
    <w:rsid w:val="001F344B"/>
    <w:rsid w:val="001F7E74"/>
    <w:rsid w:val="002067FD"/>
    <w:rsid w:val="0021113E"/>
    <w:rsid w:val="00216E64"/>
    <w:rsid w:val="00216F10"/>
    <w:rsid w:val="00221B7E"/>
    <w:rsid w:val="00230822"/>
    <w:rsid w:val="00231B9F"/>
    <w:rsid w:val="0023793B"/>
    <w:rsid w:val="00247F25"/>
    <w:rsid w:val="002504B9"/>
    <w:rsid w:val="0025072D"/>
    <w:rsid w:val="00251E5E"/>
    <w:rsid w:val="00251FBD"/>
    <w:rsid w:val="0025307F"/>
    <w:rsid w:val="00253217"/>
    <w:rsid w:val="00256EDC"/>
    <w:rsid w:val="002571BF"/>
    <w:rsid w:val="00257914"/>
    <w:rsid w:val="00260431"/>
    <w:rsid w:val="00262C18"/>
    <w:rsid w:val="00262E8C"/>
    <w:rsid w:val="00265A0D"/>
    <w:rsid w:val="00266EBE"/>
    <w:rsid w:val="002712A8"/>
    <w:rsid w:val="0027415C"/>
    <w:rsid w:val="002744BC"/>
    <w:rsid w:val="00276D0A"/>
    <w:rsid w:val="002774FE"/>
    <w:rsid w:val="00283C13"/>
    <w:rsid w:val="0028757E"/>
    <w:rsid w:val="00293BDE"/>
    <w:rsid w:val="002959A1"/>
    <w:rsid w:val="002A1F1A"/>
    <w:rsid w:val="002A3F4E"/>
    <w:rsid w:val="002B1DB3"/>
    <w:rsid w:val="002B5667"/>
    <w:rsid w:val="002C0B28"/>
    <w:rsid w:val="002C1DD0"/>
    <w:rsid w:val="002C2536"/>
    <w:rsid w:val="002C3DE1"/>
    <w:rsid w:val="002C6741"/>
    <w:rsid w:val="002D6C3C"/>
    <w:rsid w:val="002E1337"/>
    <w:rsid w:val="002E187E"/>
    <w:rsid w:val="002E2056"/>
    <w:rsid w:val="002E56F3"/>
    <w:rsid w:val="002F0F8E"/>
    <w:rsid w:val="002F768D"/>
    <w:rsid w:val="00300353"/>
    <w:rsid w:val="0030131C"/>
    <w:rsid w:val="00310B43"/>
    <w:rsid w:val="00313A8B"/>
    <w:rsid w:val="003155DA"/>
    <w:rsid w:val="00320B03"/>
    <w:rsid w:val="00320C44"/>
    <w:rsid w:val="003215C3"/>
    <w:rsid w:val="003253B4"/>
    <w:rsid w:val="00326494"/>
    <w:rsid w:val="00326677"/>
    <w:rsid w:val="00330510"/>
    <w:rsid w:val="00335ACF"/>
    <w:rsid w:val="003414C8"/>
    <w:rsid w:val="003431CE"/>
    <w:rsid w:val="00343318"/>
    <w:rsid w:val="00343738"/>
    <w:rsid w:val="00347E67"/>
    <w:rsid w:val="00351656"/>
    <w:rsid w:val="00351EBC"/>
    <w:rsid w:val="00352EC4"/>
    <w:rsid w:val="00354AF6"/>
    <w:rsid w:val="00361C57"/>
    <w:rsid w:val="00373D78"/>
    <w:rsid w:val="00373F41"/>
    <w:rsid w:val="00376077"/>
    <w:rsid w:val="00376390"/>
    <w:rsid w:val="00376AC1"/>
    <w:rsid w:val="00377A0E"/>
    <w:rsid w:val="00381428"/>
    <w:rsid w:val="003823AE"/>
    <w:rsid w:val="0038464C"/>
    <w:rsid w:val="003848FF"/>
    <w:rsid w:val="00384B6E"/>
    <w:rsid w:val="003856C2"/>
    <w:rsid w:val="00387B02"/>
    <w:rsid w:val="003908F6"/>
    <w:rsid w:val="00392BAA"/>
    <w:rsid w:val="00393968"/>
    <w:rsid w:val="003953E3"/>
    <w:rsid w:val="00396F20"/>
    <w:rsid w:val="003A3635"/>
    <w:rsid w:val="003A4C1D"/>
    <w:rsid w:val="003A75ED"/>
    <w:rsid w:val="003B054F"/>
    <w:rsid w:val="003B13BC"/>
    <w:rsid w:val="003B30FA"/>
    <w:rsid w:val="003B36E8"/>
    <w:rsid w:val="003B408E"/>
    <w:rsid w:val="003B7ED8"/>
    <w:rsid w:val="003C1499"/>
    <w:rsid w:val="003C2207"/>
    <w:rsid w:val="003C2791"/>
    <w:rsid w:val="003C3C0A"/>
    <w:rsid w:val="003C50EB"/>
    <w:rsid w:val="003D03FF"/>
    <w:rsid w:val="003D1FF6"/>
    <w:rsid w:val="003D6ADD"/>
    <w:rsid w:val="003E07F7"/>
    <w:rsid w:val="003E1148"/>
    <w:rsid w:val="003E26D4"/>
    <w:rsid w:val="003E418B"/>
    <w:rsid w:val="003E4D27"/>
    <w:rsid w:val="003E5DD4"/>
    <w:rsid w:val="003F0339"/>
    <w:rsid w:val="003F065C"/>
    <w:rsid w:val="003F1972"/>
    <w:rsid w:val="003F249C"/>
    <w:rsid w:val="003F67B0"/>
    <w:rsid w:val="004101F2"/>
    <w:rsid w:val="00414F03"/>
    <w:rsid w:val="00415271"/>
    <w:rsid w:val="004153D7"/>
    <w:rsid w:val="00415692"/>
    <w:rsid w:val="00416EF7"/>
    <w:rsid w:val="004220C0"/>
    <w:rsid w:val="00422694"/>
    <w:rsid w:val="004254B0"/>
    <w:rsid w:val="004259A8"/>
    <w:rsid w:val="00426166"/>
    <w:rsid w:val="004262FD"/>
    <w:rsid w:val="004276F3"/>
    <w:rsid w:val="0043108D"/>
    <w:rsid w:val="0043167C"/>
    <w:rsid w:val="00432A61"/>
    <w:rsid w:val="00433355"/>
    <w:rsid w:val="00433C72"/>
    <w:rsid w:val="00433D0D"/>
    <w:rsid w:val="004375CC"/>
    <w:rsid w:val="00441D02"/>
    <w:rsid w:val="00442F89"/>
    <w:rsid w:val="00446FFB"/>
    <w:rsid w:val="00451339"/>
    <w:rsid w:val="00461FE5"/>
    <w:rsid w:val="00463CEC"/>
    <w:rsid w:val="00464FF1"/>
    <w:rsid w:val="00467711"/>
    <w:rsid w:val="0048017E"/>
    <w:rsid w:val="00481A86"/>
    <w:rsid w:val="00483833"/>
    <w:rsid w:val="0048394C"/>
    <w:rsid w:val="00485EB0"/>
    <w:rsid w:val="00495A87"/>
    <w:rsid w:val="004A799D"/>
    <w:rsid w:val="004B0C95"/>
    <w:rsid w:val="004B528A"/>
    <w:rsid w:val="004B5FFF"/>
    <w:rsid w:val="004C2A60"/>
    <w:rsid w:val="004C2F14"/>
    <w:rsid w:val="004C5460"/>
    <w:rsid w:val="004C56D0"/>
    <w:rsid w:val="004C6E73"/>
    <w:rsid w:val="004D0FD3"/>
    <w:rsid w:val="004D2C26"/>
    <w:rsid w:val="004D4F90"/>
    <w:rsid w:val="004D4FBE"/>
    <w:rsid w:val="004D5018"/>
    <w:rsid w:val="004D6E5A"/>
    <w:rsid w:val="004D7E6D"/>
    <w:rsid w:val="004E18FB"/>
    <w:rsid w:val="004E5FC2"/>
    <w:rsid w:val="004E6F1C"/>
    <w:rsid w:val="004E76BC"/>
    <w:rsid w:val="004E7DA3"/>
    <w:rsid w:val="004F05D3"/>
    <w:rsid w:val="004F6136"/>
    <w:rsid w:val="004F6A08"/>
    <w:rsid w:val="004F6E59"/>
    <w:rsid w:val="00500C4F"/>
    <w:rsid w:val="00502AC2"/>
    <w:rsid w:val="0050472C"/>
    <w:rsid w:val="00505BC9"/>
    <w:rsid w:val="0050645E"/>
    <w:rsid w:val="005064F2"/>
    <w:rsid w:val="005073AF"/>
    <w:rsid w:val="00507AF6"/>
    <w:rsid w:val="00507FB2"/>
    <w:rsid w:val="00510081"/>
    <w:rsid w:val="00511A72"/>
    <w:rsid w:val="005120D2"/>
    <w:rsid w:val="00515502"/>
    <w:rsid w:val="00515931"/>
    <w:rsid w:val="0051719E"/>
    <w:rsid w:val="00524692"/>
    <w:rsid w:val="00525663"/>
    <w:rsid w:val="0052608B"/>
    <w:rsid w:val="00530A1D"/>
    <w:rsid w:val="00533F25"/>
    <w:rsid w:val="00541854"/>
    <w:rsid w:val="00544D8C"/>
    <w:rsid w:val="00546FCF"/>
    <w:rsid w:val="00550721"/>
    <w:rsid w:val="00557090"/>
    <w:rsid w:val="0056378D"/>
    <w:rsid w:val="00563CD5"/>
    <w:rsid w:val="00566545"/>
    <w:rsid w:val="0056716C"/>
    <w:rsid w:val="00570B6F"/>
    <w:rsid w:val="005714C7"/>
    <w:rsid w:val="005719F6"/>
    <w:rsid w:val="0057266D"/>
    <w:rsid w:val="00572B3B"/>
    <w:rsid w:val="00574D70"/>
    <w:rsid w:val="005750A8"/>
    <w:rsid w:val="00580D41"/>
    <w:rsid w:val="0058251A"/>
    <w:rsid w:val="0058367E"/>
    <w:rsid w:val="00584C8E"/>
    <w:rsid w:val="0058675C"/>
    <w:rsid w:val="00587252"/>
    <w:rsid w:val="00593791"/>
    <w:rsid w:val="005947C0"/>
    <w:rsid w:val="00595665"/>
    <w:rsid w:val="00596A90"/>
    <w:rsid w:val="005A0A15"/>
    <w:rsid w:val="005A1FAE"/>
    <w:rsid w:val="005A5880"/>
    <w:rsid w:val="005A6110"/>
    <w:rsid w:val="005A689A"/>
    <w:rsid w:val="005A77E7"/>
    <w:rsid w:val="005A7FC3"/>
    <w:rsid w:val="005B0797"/>
    <w:rsid w:val="005C1117"/>
    <w:rsid w:val="005C27FA"/>
    <w:rsid w:val="005C3AF5"/>
    <w:rsid w:val="005C54A4"/>
    <w:rsid w:val="005C69F3"/>
    <w:rsid w:val="005C6C2A"/>
    <w:rsid w:val="005C7CE7"/>
    <w:rsid w:val="005D0C6E"/>
    <w:rsid w:val="005D14D0"/>
    <w:rsid w:val="005D217D"/>
    <w:rsid w:val="005D2330"/>
    <w:rsid w:val="005D353C"/>
    <w:rsid w:val="005D6570"/>
    <w:rsid w:val="005D67A0"/>
    <w:rsid w:val="005D76C8"/>
    <w:rsid w:val="005E001F"/>
    <w:rsid w:val="005E0096"/>
    <w:rsid w:val="005E0929"/>
    <w:rsid w:val="005E192A"/>
    <w:rsid w:val="005E3B6C"/>
    <w:rsid w:val="005E557D"/>
    <w:rsid w:val="005F0884"/>
    <w:rsid w:val="005F415D"/>
    <w:rsid w:val="005F61DA"/>
    <w:rsid w:val="0060178B"/>
    <w:rsid w:val="0060210E"/>
    <w:rsid w:val="00604E84"/>
    <w:rsid w:val="00605D11"/>
    <w:rsid w:val="00614D1C"/>
    <w:rsid w:val="00615B46"/>
    <w:rsid w:val="0061642E"/>
    <w:rsid w:val="00616615"/>
    <w:rsid w:val="0062185E"/>
    <w:rsid w:val="0062664C"/>
    <w:rsid w:val="0062686D"/>
    <w:rsid w:val="00626C05"/>
    <w:rsid w:val="006270AC"/>
    <w:rsid w:val="006321B3"/>
    <w:rsid w:val="00633CE5"/>
    <w:rsid w:val="00634668"/>
    <w:rsid w:val="00636E73"/>
    <w:rsid w:val="006422E6"/>
    <w:rsid w:val="00644F26"/>
    <w:rsid w:val="00645429"/>
    <w:rsid w:val="00647CD3"/>
    <w:rsid w:val="00651722"/>
    <w:rsid w:val="0065375D"/>
    <w:rsid w:val="006550B3"/>
    <w:rsid w:val="00657079"/>
    <w:rsid w:val="00661286"/>
    <w:rsid w:val="00665257"/>
    <w:rsid w:val="006738DC"/>
    <w:rsid w:val="00674A34"/>
    <w:rsid w:val="006750D0"/>
    <w:rsid w:val="00677DA1"/>
    <w:rsid w:val="00681620"/>
    <w:rsid w:val="00682C92"/>
    <w:rsid w:val="0068336B"/>
    <w:rsid w:val="00685F94"/>
    <w:rsid w:val="006866EA"/>
    <w:rsid w:val="00686ED5"/>
    <w:rsid w:val="006875DD"/>
    <w:rsid w:val="00687F2B"/>
    <w:rsid w:val="0069271B"/>
    <w:rsid w:val="006940E1"/>
    <w:rsid w:val="00697675"/>
    <w:rsid w:val="006A3649"/>
    <w:rsid w:val="006A4349"/>
    <w:rsid w:val="006A6C4C"/>
    <w:rsid w:val="006B0B5B"/>
    <w:rsid w:val="006B3684"/>
    <w:rsid w:val="006B52A6"/>
    <w:rsid w:val="006B63F8"/>
    <w:rsid w:val="006C293E"/>
    <w:rsid w:val="006C3958"/>
    <w:rsid w:val="006C3F09"/>
    <w:rsid w:val="006D0394"/>
    <w:rsid w:val="006D1103"/>
    <w:rsid w:val="006D3358"/>
    <w:rsid w:val="006D3B6A"/>
    <w:rsid w:val="006D4D3F"/>
    <w:rsid w:val="006D66D1"/>
    <w:rsid w:val="006D70D4"/>
    <w:rsid w:val="006E48C0"/>
    <w:rsid w:val="006E6DA0"/>
    <w:rsid w:val="006F09CA"/>
    <w:rsid w:val="006F2EC6"/>
    <w:rsid w:val="006F6DC9"/>
    <w:rsid w:val="00700BA1"/>
    <w:rsid w:val="00703151"/>
    <w:rsid w:val="00703995"/>
    <w:rsid w:val="00711210"/>
    <w:rsid w:val="00712FD1"/>
    <w:rsid w:val="007145B7"/>
    <w:rsid w:val="00715789"/>
    <w:rsid w:val="00717B3C"/>
    <w:rsid w:val="007201AD"/>
    <w:rsid w:val="00724A27"/>
    <w:rsid w:val="00724BDF"/>
    <w:rsid w:val="00727308"/>
    <w:rsid w:val="00732E33"/>
    <w:rsid w:val="0073531A"/>
    <w:rsid w:val="00740FC0"/>
    <w:rsid w:val="00742CF4"/>
    <w:rsid w:val="007446C5"/>
    <w:rsid w:val="00745AEC"/>
    <w:rsid w:val="007506E0"/>
    <w:rsid w:val="00753391"/>
    <w:rsid w:val="00756120"/>
    <w:rsid w:val="00760C71"/>
    <w:rsid w:val="00761967"/>
    <w:rsid w:val="007643A7"/>
    <w:rsid w:val="007648AD"/>
    <w:rsid w:val="00767D90"/>
    <w:rsid w:val="00771774"/>
    <w:rsid w:val="0077497D"/>
    <w:rsid w:val="00774B86"/>
    <w:rsid w:val="007766C7"/>
    <w:rsid w:val="00780135"/>
    <w:rsid w:val="0078280A"/>
    <w:rsid w:val="00793910"/>
    <w:rsid w:val="0079768B"/>
    <w:rsid w:val="007A01FA"/>
    <w:rsid w:val="007A2DF9"/>
    <w:rsid w:val="007A4441"/>
    <w:rsid w:val="007A6EFE"/>
    <w:rsid w:val="007B0759"/>
    <w:rsid w:val="007C014A"/>
    <w:rsid w:val="007C1E0A"/>
    <w:rsid w:val="007C2D35"/>
    <w:rsid w:val="007C47F7"/>
    <w:rsid w:val="007D289E"/>
    <w:rsid w:val="007D3548"/>
    <w:rsid w:val="007D5094"/>
    <w:rsid w:val="007D5296"/>
    <w:rsid w:val="007D5B65"/>
    <w:rsid w:val="007D7D42"/>
    <w:rsid w:val="007E0692"/>
    <w:rsid w:val="007E0E25"/>
    <w:rsid w:val="007E4F1B"/>
    <w:rsid w:val="007F109F"/>
    <w:rsid w:val="007F368B"/>
    <w:rsid w:val="007F620D"/>
    <w:rsid w:val="007F7332"/>
    <w:rsid w:val="008061C9"/>
    <w:rsid w:val="00807AB5"/>
    <w:rsid w:val="008109AA"/>
    <w:rsid w:val="00816707"/>
    <w:rsid w:val="00816E53"/>
    <w:rsid w:val="00817687"/>
    <w:rsid w:val="00822385"/>
    <w:rsid w:val="00823F9E"/>
    <w:rsid w:val="0082477A"/>
    <w:rsid w:val="00824AE1"/>
    <w:rsid w:val="008252BA"/>
    <w:rsid w:val="0083030F"/>
    <w:rsid w:val="00831A45"/>
    <w:rsid w:val="0083447F"/>
    <w:rsid w:val="00841118"/>
    <w:rsid w:val="0084275E"/>
    <w:rsid w:val="00846323"/>
    <w:rsid w:val="00850C41"/>
    <w:rsid w:val="008539E7"/>
    <w:rsid w:val="00854405"/>
    <w:rsid w:val="00855492"/>
    <w:rsid w:val="00856A4D"/>
    <w:rsid w:val="00860B19"/>
    <w:rsid w:val="00862899"/>
    <w:rsid w:val="00863C71"/>
    <w:rsid w:val="00864F85"/>
    <w:rsid w:val="00870C38"/>
    <w:rsid w:val="00870CC1"/>
    <w:rsid w:val="0087627D"/>
    <w:rsid w:val="00876D84"/>
    <w:rsid w:val="008908ED"/>
    <w:rsid w:val="00891172"/>
    <w:rsid w:val="008918C8"/>
    <w:rsid w:val="00892535"/>
    <w:rsid w:val="00892A86"/>
    <w:rsid w:val="008944B4"/>
    <w:rsid w:val="008953CA"/>
    <w:rsid w:val="00895EB8"/>
    <w:rsid w:val="00896401"/>
    <w:rsid w:val="00897410"/>
    <w:rsid w:val="008A094B"/>
    <w:rsid w:val="008A09C4"/>
    <w:rsid w:val="008A1EBD"/>
    <w:rsid w:val="008A4F2E"/>
    <w:rsid w:val="008A719A"/>
    <w:rsid w:val="008A7C4A"/>
    <w:rsid w:val="008B3EBF"/>
    <w:rsid w:val="008C240D"/>
    <w:rsid w:val="008C3CBC"/>
    <w:rsid w:val="008C5A1A"/>
    <w:rsid w:val="008C744F"/>
    <w:rsid w:val="008D5E19"/>
    <w:rsid w:val="008E1297"/>
    <w:rsid w:val="008E5C62"/>
    <w:rsid w:val="008F29EF"/>
    <w:rsid w:val="008F4CED"/>
    <w:rsid w:val="008F53FC"/>
    <w:rsid w:val="00901024"/>
    <w:rsid w:val="009016DC"/>
    <w:rsid w:val="00901ED5"/>
    <w:rsid w:val="00902BC2"/>
    <w:rsid w:val="00903593"/>
    <w:rsid w:val="009046EF"/>
    <w:rsid w:val="00905B5A"/>
    <w:rsid w:val="00911127"/>
    <w:rsid w:val="00911137"/>
    <w:rsid w:val="00911F9C"/>
    <w:rsid w:val="009127DE"/>
    <w:rsid w:val="00913679"/>
    <w:rsid w:val="00914037"/>
    <w:rsid w:val="0092035B"/>
    <w:rsid w:val="009230FE"/>
    <w:rsid w:val="00926754"/>
    <w:rsid w:val="009306BA"/>
    <w:rsid w:val="009309A0"/>
    <w:rsid w:val="0093164D"/>
    <w:rsid w:val="00934FF7"/>
    <w:rsid w:val="00940B29"/>
    <w:rsid w:val="00941054"/>
    <w:rsid w:val="009441E1"/>
    <w:rsid w:val="00946D63"/>
    <w:rsid w:val="00951B9A"/>
    <w:rsid w:val="0095201E"/>
    <w:rsid w:val="00953671"/>
    <w:rsid w:val="0095527A"/>
    <w:rsid w:val="009554DC"/>
    <w:rsid w:val="009566A0"/>
    <w:rsid w:val="00957CBC"/>
    <w:rsid w:val="0096314A"/>
    <w:rsid w:val="00963F00"/>
    <w:rsid w:val="0096456A"/>
    <w:rsid w:val="009655EE"/>
    <w:rsid w:val="009657B2"/>
    <w:rsid w:val="009668BA"/>
    <w:rsid w:val="009731C7"/>
    <w:rsid w:val="0097333D"/>
    <w:rsid w:val="0097370C"/>
    <w:rsid w:val="0097421B"/>
    <w:rsid w:val="00976457"/>
    <w:rsid w:val="00982047"/>
    <w:rsid w:val="009842B8"/>
    <w:rsid w:val="00990034"/>
    <w:rsid w:val="009925BC"/>
    <w:rsid w:val="009930E3"/>
    <w:rsid w:val="00993476"/>
    <w:rsid w:val="00994096"/>
    <w:rsid w:val="00996F70"/>
    <w:rsid w:val="009A0512"/>
    <w:rsid w:val="009A2CA6"/>
    <w:rsid w:val="009A4E98"/>
    <w:rsid w:val="009A54C7"/>
    <w:rsid w:val="009A559E"/>
    <w:rsid w:val="009B5064"/>
    <w:rsid w:val="009B5CB2"/>
    <w:rsid w:val="009C33CB"/>
    <w:rsid w:val="009C69C9"/>
    <w:rsid w:val="009C6CA1"/>
    <w:rsid w:val="009C6CF6"/>
    <w:rsid w:val="009D4C74"/>
    <w:rsid w:val="009D5036"/>
    <w:rsid w:val="009D61B9"/>
    <w:rsid w:val="009E0634"/>
    <w:rsid w:val="009E3B34"/>
    <w:rsid w:val="009E7AE6"/>
    <w:rsid w:val="009F24DE"/>
    <w:rsid w:val="009F2A35"/>
    <w:rsid w:val="009F5BEF"/>
    <w:rsid w:val="009F69CD"/>
    <w:rsid w:val="009F7D40"/>
    <w:rsid w:val="00A0686F"/>
    <w:rsid w:val="00A102A3"/>
    <w:rsid w:val="00A10508"/>
    <w:rsid w:val="00A10A2A"/>
    <w:rsid w:val="00A147CB"/>
    <w:rsid w:val="00A149B7"/>
    <w:rsid w:val="00A154D0"/>
    <w:rsid w:val="00A21B4E"/>
    <w:rsid w:val="00A23076"/>
    <w:rsid w:val="00A2364F"/>
    <w:rsid w:val="00A24080"/>
    <w:rsid w:val="00A24F3C"/>
    <w:rsid w:val="00A2619C"/>
    <w:rsid w:val="00A266CE"/>
    <w:rsid w:val="00A26C17"/>
    <w:rsid w:val="00A32363"/>
    <w:rsid w:val="00A32B0F"/>
    <w:rsid w:val="00A33050"/>
    <w:rsid w:val="00A33326"/>
    <w:rsid w:val="00A33444"/>
    <w:rsid w:val="00A33E87"/>
    <w:rsid w:val="00A357E9"/>
    <w:rsid w:val="00A40078"/>
    <w:rsid w:val="00A439F7"/>
    <w:rsid w:val="00A45BAD"/>
    <w:rsid w:val="00A463FB"/>
    <w:rsid w:val="00A50238"/>
    <w:rsid w:val="00A50625"/>
    <w:rsid w:val="00A5597E"/>
    <w:rsid w:val="00A56D3F"/>
    <w:rsid w:val="00A56E96"/>
    <w:rsid w:val="00A577A6"/>
    <w:rsid w:val="00A621AD"/>
    <w:rsid w:val="00A653D1"/>
    <w:rsid w:val="00A705C3"/>
    <w:rsid w:val="00A715AE"/>
    <w:rsid w:val="00A747C5"/>
    <w:rsid w:val="00A76CF7"/>
    <w:rsid w:val="00A8198D"/>
    <w:rsid w:val="00A834DF"/>
    <w:rsid w:val="00A855A7"/>
    <w:rsid w:val="00A926BA"/>
    <w:rsid w:val="00A93554"/>
    <w:rsid w:val="00A93B75"/>
    <w:rsid w:val="00A94588"/>
    <w:rsid w:val="00A965EB"/>
    <w:rsid w:val="00AA12F2"/>
    <w:rsid w:val="00AA1462"/>
    <w:rsid w:val="00AA2962"/>
    <w:rsid w:val="00AA499B"/>
    <w:rsid w:val="00AA4C65"/>
    <w:rsid w:val="00AA5DA6"/>
    <w:rsid w:val="00AB0D4A"/>
    <w:rsid w:val="00AB15B4"/>
    <w:rsid w:val="00AB3B09"/>
    <w:rsid w:val="00AB403E"/>
    <w:rsid w:val="00AB49AC"/>
    <w:rsid w:val="00AB61AE"/>
    <w:rsid w:val="00AB65D2"/>
    <w:rsid w:val="00AC0457"/>
    <w:rsid w:val="00AC3B8E"/>
    <w:rsid w:val="00AC3EB6"/>
    <w:rsid w:val="00AC4371"/>
    <w:rsid w:val="00AC7B68"/>
    <w:rsid w:val="00AD39B3"/>
    <w:rsid w:val="00AD4125"/>
    <w:rsid w:val="00AD4B23"/>
    <w:rsid w:val="00AE086C"/>
    <w:rsid w:val="00AE35FC"/>
    <w:rsid w:val="00AE715A"/>
    <w:rsid w:val="00AF0278"/>
    <w:rsid w:val="00AF0656"/>
    <w:rsid w:val="00AF08FC"/>
    <w:rsid w:val="00AF18CD"/>
    <w:rsid w:val="00AF3A88"/>
    <w:rsid w:val="00AF5899"/>
    <w:rsid w:val="00B01274"/>
    <w:rsid w:val="00B01384"/>
    <w:rsid w:val="00B020DF"/>
    <w:rsid w:val="00B0611D"/>
    <w:rsid w:val="00B07080"/>
    <w:rsid w:val="00B132E6"/>
    <w:rsid w:val="00B13521"/>
    <w:rsid w:val="00B135FA"/>
    <w:rsid w:val="00B15586"/>
    <w:rsid w:val="00B158D0"/>
    <w:rsid w:val="00B17BE7"/>
    <w:rsid w:val="00B20CC6"/>
    <w:rsid w:val="00B26362"/>
    <w:rsid w:val="00B26497"/>
    <w:rsid w:val="00B31FCA"/>
    <w:rsid w:val="00B347EE"/>
    <w:rsid w:val="00B3703D"/>
    <w:rsid w:val="00B370C5"/>
    <w:rsid w:val="00B43675"/>
    <w:rsid w:val="00B45652"/>
    <w:rsid w:val="00B47809"/>
    <w:rsid w:val="00B53173"/>
    <w:rsid w:val="00B56AE6"/>
    <w:rsid w:val="00B64928"/>
    <w:rsid w:val="00B67D75"/>
    <w:rsid w:val="00B7006D"/>
    <w:rsid w:val="00B73CC8"/>
    <w:rsid w:val="00B73D3A"/>
    <w:rsid w:val="00B73F92"/>
    <w:rsid w:val="00B75679"/>
    <w:rsid w:val="00B757E2"/>
    <w:rsid w:val="00B80027"/>
    <w:rsid w:val="00B82229"/>
    <w:rsid w:val="00B82560"/>
    <w:rsid w:val="00B847D7"/>
    <w:rsid w:val="00B8550F"/>
    <w:rsid w:val="00B9024D"/>
    <w:rsid w:val="00B90925"/>
    <w:rsid w:val="00B91466"/>
    <w:rsid w:val="00B9155C"/>
    <w:rsid w:val="00B952A7"/>
    <w:rsid w:val="00B9566D"/>
    <w:rsid w:val="00B96C98"/>
    <w:rsid w:val="00BA1FA2"/>
    <w:rsid w:val="00BA21F9"/>
    <w:rsid w:val="00BA6B4F"/>
    <w:rsid w:val="00BA6E51"/>
    <w:rsid w:val="00BB1BA9"/>
    <w:rsid w:val="00BB1C15"/>
    <w:rsid w:val="00BB46C2"/>
    <w:rsid w:val="00BC133D"/>
    <w:rsid w:val="00BC224E"/>
    <w:rsid w:val="00BC25CD"/>
    <w:rsid w:val="00BC38A9"/>
    <w:rsid w:val="00BD038B"/>
    <w:rsid w:val="00BD2AC7"/>
    <w:rsid w:val="00BD2BF3"/>
    <w:rsid w:val="00BD3F66"/>
    <w:rsid w:val="00BE2032"/>
    <w:rsid w:val="00BE7839"/>
    <w:rsid w:val="00BF45AA"/>
    <w:rsid w:val="00BF53BE"/>
    <w:rsid w:val="00BF6F59"/>
    <w:rsid w:val="00C00EBD"/>
    <w:rsid w:val="00C01D04"/>
    <w:rsid w:val="00C070C0"/>
    <w:rsid w:val="00C103A6"/>
    <w:rsid w:val="00C108C3"/>
    <w:rsid w:val="00C118B5"/>
    <w:rsid w:val="00C1201B"/>
    <w:rsid w:val="00C16221"/>
    <w:rsid w:val="00C17EFD"/>
    <w:rsid w:val="00C20EEC"/>
    <w:rsid w:val="00C23689"/>
    <w:rsid w:val="00C26358"/>
    <w:rsid w:val="00C27556"/>
    <w:rsid w:val="00C335FF"/>
    <w:rsid w:val="00C336FD"/>
    <w:rsid w:val="00C337D8"/>
    <w:rsid w:val="00C367C0"/>
    <w:rsid w:val="00C36CC4"/>
    <w:rsid w:val="00C36E3C"/>
    <w:rsid w:val="00C44E66"/>
    <w:rsid w:val="00C509F4"/>
    <w:rsid w:val="00C516A0"/>
    <w:rsid w:val="00C5340F"/>
    <w:rsid w:val="00C53DE9"/>
    <w:rsid w:val="00C555FD"/>
    <w:rsid w:val="00C55D2B"/>
    <w:rsid w:val="00C560C2"/>
    <w:rsid w:val="00C565D7"/>
    <w:rsid w:val="00C56B3C"/>
    <w:rsid w:val="00C5755B"/>
    <w:rsid w:val="00C60E0B"/>
    <w:rsid w:val="00C6345B"/>
    <w:rsid w:val="00C643E3"/>
    <w:rsid w:val="00C64DA3"/>
    <w:rsid w:val="00C709EE"/>
    <w:rsid w:val="00C70FAE"/>
    <w:rsid w:val="00C750DE"/>
    <w:rsid w:val="00C76304"/>
    <w:rsid w:val="00C81E2D"/>
    <w:rsid w:val="00C8275D"/>
    <w:rsid w:val="00C82F5D"/>
    <w:rsid w:val="00C8523B"/>
    <w:rsid w:val="00C90831"/>
    <w:rsid w:val="00C91373"/>
    <w:rsid w:val="00C95FFA"/>
    <w:rsid w:val="00C96BA0"/>
    <w:rsid w:val="00CA066B"/>
    <w:rsid w:val="00CB49FC"/>
    <w:rsid w:val="00CB4A95"/>
    <w:rsid w:val="00CC0444"/>
    <w:rsid w:val="00CC05A1"/>
    <w:rsid w:val="00CD1B19"/>
    <w:rsid w:val="00CD2FAE"/>
    <w:rsid w:val="00CD4A70"/>
    <w:rsid w:val="00CD75C3"/>
    <w:rsid w:val="00CD7EF3"/>
    <w:rsid w:val="00CE0A34"/>
    <w:rsid w:val="00CE13F3"/>
    <w:rsid w:val="00CE6255"/>
    <w:rsid w:val="00CF0AEA"/>
    <w:rsid w:val="00CF21F6"/>
    <w:rsid w:val="00CF4028"/>
    <w:rsid w:val="00CF4730"/>
    <w:rsid w:val="00CF57A3"/>
    <w:rsid w:val="00CF5C78"/>
    <w:rsid w:val="00CF64B3"/>
    <w:rsid w:val="00CF773D"/>
    <w:rsid w:val="00D00B00"/>
    <w:rsid w:val="00D02AB5"/>
    <w:rsid w:val="00D03FEE"/>
    <w:rsid w:val="00D074A3"/>
    <w:rsid w:val="00D14203"/>
    <w:rsid w:val="00D23113"/>
    <w:rsid w:val="00D23480"/>
    <w:rsid w:val="00D357E9"/>
    <w:rsid w:val="00D363E0"/>
    <w:rsid w:val="00D41C22"/>
    <w:rsid w:val="00D4330C"/>
    <w:rsid w:val="00D4690F"/>
    <w:rsid w:val="00D4734D"/>
    <w:rsid w:val="00D538DE"/>
    <w:rsid w:val="00D65174"/>
    <w:rsid w:val="00D702C1"/>
    <w:rsid w:val="00D773D6"/>
    <w:rsid w:val="00D77698"/>
    <w:rsid w:val="00D815B0"/>
    <w:rsid w:val="00D81C2A"/>
    <w:rsid w:val="00D82755"/>
    <w:rsid w:val="00D84C67"/>
    <w:rsid w:val="00D86661"/>
    <w:rsid w:val="00D8742C"/>
    <w:rsid w:val="00D87BFF"/>
    <w:rsid w:val="00D9210C"/>
    <w:rsid w:val="00D92780"/>
    <w:rsid w:val="00D93962"/>
    <w:rsid w:val="00D963A8"/>
    <w:rsid w:val="00D978FE"/>
    <w:rsid w:val="00DA300C"/>
    <w:rsid w:val="00DA4672"/>
    <w:rsid w:val="00DA5ADC"/>
    <w:rsid w:val="00DA5F0E"/>
    <w:rsid w:val="00DB0DA0"/>
    <w:rsid w:val="00DB554A"/>
    <w:rsid w:val="00DB703F"/>
    <w:rsid w:val="00DB7983"/>
    <w:rsid w:val="00DC145D"/>
    <w:rsid w:val="00DC6182"/>
    <w:rsid w:val="00DC643C"/>
    <w:rsid w:val="00DC6708"/>
    <w:rsid w:val="00DC6808"/>
    <w:rsid w:val="00DD0721"/>
    <w:rsid w:val="00DD17C4"/>
    <w:rsid w:val="00DD21DF"/>
    <w:rsid w:val="00DD2A04"/>
    <w:rsid w:val="00DD393A"/>
    <w:rsid w:val="00DD5084"/>
    <w:rsid w:val="00DD58EB"/>
    <w:rsid w:val="00DE3BAB"/>
    <w:rsid w:val="00DE62F6"/>
    <w:rsid w:val="00DE650B"/>
    <w:rsid w:val="00DE6581"/>
    <w:rsid w:val="00DF06B0"/>
    <w:rsid w:val="00DF0B81"/>
    <w:rsid w:val="00DF32E9"/>
    <w:rsid w:val="00DF5425"/>
    <w:rsid w:val="00DF5CEC"/>
    <w:rsid w:val="00DF64D5"/>
    <w:rsid w:val="00DF6C85"/>
    <w:rsid w:val="00DF71FD"/>
    <w:rsid w:val="00E05BF9"/>
    <w:rsid w:val="00E0711E"/>
    <w:rsid w:val="00E07321"/>
    <w:rsid w:val="00E100C1"/>
    <w:rsid w:val="00E10ACC"/>
    <w:rsid w:val="00E11A10"/>
    <w:rsid w:val="00E122CB"/>
    <w:rsid w:val="00E141BF"/>
    <w:rsid w:val="00E160A9"/>
    <w:rsid w:val="00E20149"/>
    <w:rsid w:val="00E21A7C"/>
    <w:rsid w:val="00E23DCD"/>
    <w:rsid w:val="00E25512"/>
    <w:rsid w:val="00E37A4B"/>
    <w:rsid w:val="00E40B58"/>
    <w:rsid w:val="00E4621E"/>
    <w:rsid w:val="00E4649D"/>
    <w:rsid w:val="00E46825"/>
    <w:rsid w:val="00E47167"/>
    <w:rsid w:val="00E52695"/>
    <w:rsid w:val="00E54930"/>
    <w:rsid w:val="00E56320"/>
    <w:rsid w:val="00E564F6"/>
    <w:rsid w:val="00E57D41"/>
    <w:rsid w:val="00E57E9C"/>
    <w:rsid w:val="00E60320"/>
    <w:rsid w:val="00E63B45"/>
    <w:rsid w:val="00E65DD9"/>
    <w:rsid w:val="00E667DA"/>
    <w:rsid w:val="00E70212"/>
    <w:rsid w:val="00E76949"/>
    <w:rsid w:val="00E8286F"/>
    <w:rsid w:val="00E87B24"/>
    <w:rsid w:val="00E91EA7"/>
    <w:rsid w:val="00E93C34"/>
    <w:rsid w:val="00E9545E"/>
    <w:rsid w:val="00E978A9"/>
    <w:rsid w:val="00E97D60"/>
    <w:rsid w:val="00EA39EA"/>
    <w:rsid w:val="00EA41FD"/>
    <w:rsid w:val="00EA7D71"/>
    <w:rsid w:val="00EB1AAD"/>
    <w:rsid w:val="00EB36AE"/>
    <w:rsid w:val="00EC171B"/>
    <w:rsid w:val="00EC1F32"/>
    <w:rsid w:val="00EC2B57"/>
    <w:rsid w:val="00EC41B8"/>
    <w:rsid w:val="00EC49ED"/>
    <w:rsid w:val="00ED135A"/>
    <w:rsid w:val="00ED3657"/>
    <w:rsid w:val="00ED4DE0"/>
    <w:rsid w:val="00ED564A"/>
    <w:rsid w:val="00EE15A3"/>
    <w:rsid w:val="00EE2D9F"/>
    <w:rsid w:val="00EE614B"/>
    <w:rsid w:val="00EE6711"/>
    <w:rsid w:val="00EE69BE"/>
    <w:rsid w:val="00EE6E95"/>
    <w:rsid w:val="00EF1C92"/>
    <w:rsid w:val="00EF247E"/>
    <w:rsid w:val="00EF47A7"/>
    <w:rsid w:val="00EF7C35"/>
    <w:rsid w:val="00F00DD5"/>
    <w:rsid w:val="00F00F52"/>
    <w:rsid w:val="00F01240"/>
    <w:rsid w:val="00F01C9F"/>
    <w:rsid w:val="00F0272A"/>
    <w:rsid w:val="00F03A30"/>
    <w:rsid w:val="00F05E51"/>
    <w:rsid w:val="00F0791C"/>
    <w:rsid w:val="00F12606"/>
    <w:rsid w:val="00F1361C"/>
    <w:rsid w:val="00F14127"/>
    <w:rsid w:val="00F16044"/>
    <w:rsid w:val="00F16A89"/>
    <w:rsid w:val="00F208E3"/>
    <w:rsid w:val="00F210C0"/>
    <w:rsid w:val="00F237C2"/>
    <w:rsid w:val="00F26CBD"/>
    <w:rsid w:val="00F30EC6"/>
    <w:rsid w:val="00F32D6C"/>
    <w:rsid w:val="00F33F16"/>
    <w:rsid w:val="00F34852"/>
    <w:rsid w:val="00F3685E"/>
    <w:rsid w:val="00F36E71"/>
    <w:rsid w:val="00F41D64"/>
    <w:rsid w:val="00F42784"/>
    <w:rsid w:val="00F42998"/>
    <w:rsid w:val="00F42AB3"/>
    <w:rsid w:val="00F47D1F"/>
    <w:rsid w:val="00F53452"/>
    <w:rsid w:val="00F5654C"/>
    <w:rsid w:val="00F5690D"/>
    <w:rsid w:val="00F5707C"/>
    <w:rsid w:val="00F609BF"/>
    <w:rsid w:val="00F616B9"/>
    <w:rsid w:val="00F61998"/>
    <w:rsid w:val="00F61CD0"/>
    <w:rsid w:val="00F6599B"/>
    <w:rsid w:val="00F66811"/>
    <w:rsid w:val="00F71426"/>
    <w:rsid w:val="00F864A8"/>
    <w:rsid w:val="00F90A3C"/>
    <w:rsid w:val="00F9110E"/>
    <w:rsid w:val="00F9241E"/>
    <w:rsid w:val="00F924F4"/>
    <w:rsid w:val="00F944CB"/>
    <w:rsid w:val="00F94A3C"/>
    <w:rsid w:val="00F977AE"/>
    <w:rsid w:val="00FA106A"/>
    <w:rsid w:val="00FA4D63"/>
    <w:rsid w:val="00FA5469"/>
    <w:rsid w:val="00FA5A61"/>
    <w:rsid w:val="00FA5EE3"/>
    <w:rsid w:val="00FB2521"/>
    <w:rsid w:val="00FB3867"/>
    <w:rsid w:val="00FB6FBC"/>
    <w:rsid w:val="00FC2DD6"/>
    <w:rsid w:val="00FC318F"/>
    <w:rsid w:val="00FC5CA1"/>
    <w:rsid w:val="00FC793F"/>
    <w:rsid w:val="00FD5D40"/>
    <w:rsid w:val="00FD6431"/>
    <w:rsid w:val="00FD7AF5"/>
    <w:rsid w:val="00FE040E"/>
    <w:rsid w:val="00FE0FEB"/>
    <w:rsid w:val="00FE3253"/>
    <w:rsid w:val="00FE5338"/>
    <w:rsid w:val="00FE772A"/>
    <w:rsid w:val="00FF17B6"/>
    <w:rsid w:val="00FF1B91"/>
    <w:rsid w:val="00FF1DFF"/>
    <w:rsid w:val="00FF249C"/>
    <w:rsid w:val="00FF4CA9"/>
    <w:rsid w:val="00FF551A"/>
    <w:rsid w:val="00FF5AA6"/>
    <w:rsid w:val="00FF6B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38E6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C3772"/>
    <w:pPr>
      <w:spacing w:before="100" w:beforeAutospacing="1" w:after="100" w:afterAutospacing="1"/>
    </w:pPr>
    <w:rPr>
      <w:rFonts w:ascii="Times New Roman" w:eastAsia="Times New Roman" w:hAnsi="Times New Roman"/>
      <w:szCs w:val="24"/>
    </w:rPr>
  </w:style>
  <w:style w:type="table" w:styleId="MediumGrid2-Accent2">
    <w:name w:val="Medium Grid 2 Accent 2"/>
    <w:basedOn w:val="TableNormal"/>
    <w:uiPriority w:val="73"/>
    <w:rsid w:val="009847F7"/>
    <w:rPr>
      <w:rFonts w:ascii="Cambria" w:eastAsia="Cambria" w:hAnsi="Cambria"/>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styleId="Hyperlink">
    <w:name w:val="Hyperlink"/>
    <w:rsid w:val="00CC0444"/>
    <w:rPr>
      <w:color w:val="0000FF"/>
      <w:u w:val="single"/>
    </w:rPr>
  </w:style>
  <w:style w:type="paragraph" w:styleId="BodyText">
    <w:name w:val="Body Text"/>
    <w:basedOn w:val="Normal"/>
    <w:link w:val="BodyTextChar"/>
    <w:rsid w:val="00354AF6"/>
    <w:pPr>
      <w:suppressAutoHyphens/>
    </w:pPr>
    <w:rPr>
      <w:rFonts w:ascii="Tahoma" w:eastAsia="Times New Roman" w:hAnsi="Tahoma" w:cs="Tahoma"/>
      <w:sz w:val="20"/>
      <w:lang w:eastAsia="ar-SA"/>
    </w:rPr>
  </w:style>
  <w:style w:type="character" w:customStyle="1" w:styleId="BodyTextChar">
    <w:name w:val="Body Text Char"/>
    <w:link w:val="BodyText"/>
    <w:rsid w:val="00354AF6"/>
    <w:rPr>
      <w:rFonts w:ascii="Tahoma" w:eastAsia="Times New Roman" w:hAnsi="Tahoma" w:cs="Tahoma"/>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C3772"/>
    <w:pPr>
      <w:spacing w:before="100" w:beforeAutospacing="1" w:after="100" w:afterAutospacing="1"/>
    </w:pPr>
    <w:rPr>
      <w:rFonts w:ascii="Times New Roman" w:eastAsia="Times New Roman" w:hAnsi="Times New Roman"/>
      <w:szCs w:val="24"/>
    </w:rPr>
  </w:style>
  <w:style w:type="table" w:styleId="MediumGrid2-Accent2">
    <w:name w:val="Medium Grid 2 Accent 2"/>
    <w:basedOn w:val="TableNormal"/>
    <w:uiPriority w:val="73"/>
    <w:rsid w:val="009847F7"/>
    <w:rPr>
      <w:rFonts w:ascii="Cambria" w:eastAsia="Cambria" w:hAnsi="Cambria"/>
      <w:color w:val="000000"/>
      <w:sz w:val="22"/>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styleId="Hyperlink">
    <w:name w:val="Hyperlink"/>
    <w:rsid w:val="00CC0444"/>
    <w:rPr>
      <w:color w:val="0000FF"/>
      <w:u w:val="single"/>
    </w:rPr>
  </w:style>
  <w:style w:type="paragraph" w:styleId="BodyText">
    <w:name w:val="Body Text"/>
    <w:basedOn w:val="Normal"/>
    <w:link w:val="BodyTextChar"/>
    <w:rsid w:val="00354AF6"/>
    <w:pPr>
      <w:suppressAutoHyphens/>
    </w:pPr>
    <w:rPr>
      <w:rFonts w:ascii="Tahoma" w:eastAsia="Times New Roman" w:hAnsi="Tahoma" w:cs="Tahoma"/>
      <w:sz w:val="20"/>
      <w:lang w:eastAsia="ar-SA"/>
    </w:rPr>
  </w:style>
  <w:style w:type="character" w:customStyle="1" w:styleId="BodyTextChar">
    <w:name w:val="Body Text Char"/>
    <w:link w:val="BodyText"/>
    <w:rsid w:val="00354AF6"/>
    <w:rPr>
      <w:rFonts w:ascii="Tahoma" w:eastAsia="Times New Roman" w:hAnsi="Tahoma" w:cs="Tahoma"/>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704800">
      <w:bodyDiv w:val="1"/>
      <w:marLeft w:val="0"/>
      <w:marRight w:val="0"/>
      <w:marTop w:val="0"/>
      <w:marBottom w:val="0"/>
      <w:divBdr>
        <w:top w:val="none" w:sz="0" w:space="0" w:color="auto"/>
        <w:left w:val="none" w:sz="0" w:space="0" w:color="auto"/>
        <w:bottom w:val="none" w:sz="0" w:space="0" w:color="auto"/>
        <w:right w:val="none" w:sz="0" w:space="0" w:color="auto"/>
      </w:divBdr>
    </w:div>
    <w:div w:id="2070031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tunes.apple.com/in/app/punchmo/id521966211?mt=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itunes.apple.com/in/app/iseevideo/id423300472?mt=8" TargetMode="External"/><Relationship Id="rId11" Type="http://schemas.openxmlformats.org/officeDocument/2006/relationships/hyperlink" Target="http://itunes.apple.com/in/app/untangled-hd/id426672227?mt=8" TargetMode="External"/><Relationship Id="rId12" Type="http://schemas.openxmlformats.org/officeDocument/2006/relationships/hyperlink" Target="http://itunes.apple.com/in/app/my-prayer-lists/id296817598?mt=8" TargetMode="External"/><Relationship Id="rId13" Type="http://schemas.openxmlformats.org/officeDocument/2006/relationships/hyperlink" Target="http://itunes.apple.com/in/app/constillamajor/id377384939?mt=8" TargetMode="External"/><Relationship Id="rId14" Type="http://schemas.openxmlformats.org/officeDocument/2006/relationships/hyperlink" Target="http://itunes.apple.com/in/app/run-fast/id396878524?mt=8" TargetMode="External"/><Relationship Id="rId15" Type="http://schemas.openxmlformats.org/officeDocument/2006/relationships/hyperlink" Target="http://itunes.apple.com/in/app/wonderworld/id377382325?mt=8" TargetMode="External"/><Relationship Id="rId16" Type="http://schemas.openxmlformats.org/officeDocument/2006/relationships/hyperlink" Target="http://itunes.apple.com/in/app/dog-trap-for-ipad/id385442648?mt=8" TargetMode="External"/><Relationship Id="rId17" Type="http://schemas.openxmlformats.org/officeDocument/2006/relationships/hyperlink" Target="http://itunes.apple.com/in/app/itwirl/id362797601?mt=8" TargetMode="External"/><Relationship Id="rId18" Type="http://schemas.openxmlformats.org/officeDocument/2006/relationships/hyperlink" Target="http://itunes.apple.com/in/app/movingballs/id362821051?mt=8" TargetMode="External"/><Relationship Id="rId19" Type="http://schemas.openxmlformats.org/officeDocument/2006/relationships/hyperlink" Target="http://itunes.apple.com/in/app/numbertwist/id377377960?mt=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tunes.apple.com/in/app/e-mds-chart/id522499234?mt=8" TargetMode="External"/><Relationship Id="rId7" Type="http://schemas.openxmlformats.org/officeDocument/2006/relationships/hyperlink" Target="http://itunes.apple.com/in/app/e-mds-rounds/id433254776?mt=8" TargetMode="External"/><Relationship Id="rId8" Type="http://schemas.openxmlformats.org/officeDocument/2006/relationships/hyperlink" Target="http://itunes.apple.com/in/app/relish/id339861180?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8</Pages>
  <Words>3016</Words>
  <Characters>17197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PRAVEEN KUMAR</vt:lpstr>
    </vt:vector>
  </TitlesOfParts>
  <Company>hcl tech</Company>
  <LinksUpToDate>false</LinksUpToDate>
  <CharactersWithSpaces>20173</CharactersWithSpaces>
  <SharedDoc>false</SharedDoc>
  <HLinks>
    <vt:vector size="84" baseType="variant">
      <vt:variant>
        <vt:i4>8192095</vt:i4>
      </vt:variant>
      <vt:variant>
        <vt:i4>39</vt:i4>
      </vt:variant>
      <vt:variant>
        <vt:i4>0</vt:i4>
      </vt:variant>
      <vt:variant>
        <vt:i4>5</vt:i4>
      </vt:variant>
      <vt:variant>
        <vt:lpwstr>http://itunes.apple.com/in/app/numbertwist/id377377960?mt=8</vt:lpwstr>
      </vt:variant>
      <vt:variant>
        <vt:lpwstr/>
      </vt:variant>
      <vt:variant>
        <vt:i4>7471197</vt:i4>
      </vt:variant>
      <vt:variant>
        <vt:i4>36</vt:i4>
      </vt:variant>
      <vt:variant>
        <vt:i4>0</vt:i4>
      </vt:variant>
      <vt:variant>
        <vt:i4>5</vt:i4>
      </vt:variant>
      <vt:variant>
        <vt:lpwstr>http://itunes.apple.com/in/app/movingballs/id362821051?mt=8</vt:lpwstr>
      </vt:variant>
      <vt:variant>
        <vt:lpwstr/>
      </vt:variant>
      <vt:variant>
        <vt:i4>2293876</vt:i4>
      </vt:variant>
      <vt:variant>
        <vt:i4>33</vt:i4>
      </vt:variant>
      <vt:variant>
        <vt:i4>0</vt:i4>
      </vt:variant>
      <vt:variant>
        <vt:i4>5</vt:i4>
      </vt:variant>
      <vt:variant>
        <vt:lpwstr>http://itunes.apple.com/in/app/itwirl/id362797601?mt=8</vt:lpwstr>
      </vt:variant>
      <vt:variant>
        <vt:lpwstr/>
      </vt:variant>
      <vt:variant>
        <vt:i4>1638509</vt:i4>
      </vt:variant>
      <vt:variant>
        <vt:i4>30</vt:i4>
      </vt:variant>
      <vt:variant>
        <vt:i4>0</vt:i4>
      </vt:variant>
      <vt:variant>
        <vt:i4>5</vt:i4>
      </vt:variant>
      <vt:variant>
        <vt:lpwstr>http://itunes.apple.com/in/app/dog-trap-for-ipad/id385442648?mt=8</vt:lpwstr>
      </vt:variant>
      <vt:variant>
        <vt:lpwstr/>
      </vt:variant>
      <vt:variant>
        <vt:i4>7274565</vt:i4>
      </vt:variant>
      <vt:variant>
        <vt:i4>27</vt:i4>
      </vt:variant>
      <vt:variant>
        <vt:i4>0</vt:i4>
      </vt:variant>
      <vt:variant>
        <vt:i4>5</vt:i4>
      </vt:variant>
      <vt:variant>
        <vt:lpwstr>http://itunes.apple.com/in/app/wonderworld/id377382325?mt=8</vt:lpwstr>
      </vt:variant>
      <vt:variant>
        <vt:lpwstr/>
      </vt:variant>
      <vt:variant>
        <vt:i4>4915268</vt:i4>
      </vt:variant>
      <vt:variant>
        <vt:i4>24</vt:i4>
      </vt:variant>
      <vt:variant>
        <vt:i4>0</vt:i4>
      </vt:variant>
      <vt:variant>
        <vt:i4>5</vt:i4>
      </vt:variant>
      <vt:variant>
        <vt:lpwstr>http://itunes.apple.com/in/app/run-fast/id396878524?mt=8</vt:lpwstr>
      </vt:variant>
      <vt:variant>
        <vt:lpwstr/>
      </vt:variant>
      <vt:variant>
        <vt:i4>3145834</vt:i4>
      </vt:variant>
      <vt:variant>
        <vt:i4>21</vt:i4>
      </vt:variant>
      <vt:variant>
        <vt:i4>0</vt:i4>
      </vt:variant>
      <vt:variant>
        <vt:i4>5</vt:i4>
      </vt:variant>
      <vt:variant>
        <vt:lpwstr>http://itunes.apple.com/in/app/constillamajor/id377384939?mt=8</vt:lpwstr>
      </vt:variant>
      <vt:variant>
        <vt:lpwstr/>
      </vt:variant>
      <vt:variant>
        <vt:i4>2424841</vt:i4>
      </vt:variant>
      <vt:variant>
        <vt:i4>18</vt:i4>
      </vt:variant>
      <vt:variant>
        <vt:i4>0</vt:i4>
      </vt:variant>
      <vt:variant>
        <vt:i4>5</vt:i4>
      </vt:variant>
      <vt:variant>
        <vt:lpwstr>http://itunes.apple.com/in/app/my-prayer-lists/id296817598?mt=8</vt:lpwstr>
      </vt:variant>
      <vt:variant>
        <vt:lpwstr/>
      </vt:variant>
      <vt:variant>
        <vt:i4>4325454</vt:i4>
      </vt:variant>
      <vt:variant>
        <vt:i4>15</vt:i4>
      </vt:variant>
      <vt:variant>
        <vt:i4>0</vt:i4>
      </vt:variant>
      <vt:variant>
        <vt:i4>5</vt:i4>
      </vt:variant>
      <vt:variant>
        <vt:lpwstr>http://itunes.apple.com/in/app/untangled-hd/id426672227?mt=8</vt:lpwstr>
      </vt:variant>
      <vt:variant>
        <vt:lpwstr/>
      </vt:variant>
      <vt:variant>
        <vt:i4>524327</vt:i4>
      </vt:variant>
      <vt:variant>
        <vt:i4>12</vt:i4>
      </vt:variant>
      <vt:variant>
        <vt:i4>0</vt:i4>
      </vt:variant>
      <vt:variant>
        <vt:i4>5</vt:i4>
      </vt:variant>
      <vt:variant>
        <vt:lpwstr>http://itunes.apple.com/in/app/iseevideo/id423300472?mt=8</vt:lpwstr>
      </vt:variant>
      <vt:variant>
        <vt:lpwstr/>
      </vt:variant>
      <vt:variant>
        <vt:i4>6291532</vt:i4>
      </vt:variant>
      <vt:variant>
        <vt:i4>9</vt:i4>
      </vt:variant>
      <vt:variant>
        <vt:i4>0</vt:i4>
      </vt:variant>
      <vt:variant>
        <vt:i4>5</vt:i4>
      </vt:variant>
      <vt:variant>
        <vt:lpwstr>http://itunes.apple.com/in/app/punchmo/id521966211?mt=8</vt:lpwstr>
      </vt:variant>
      <vt:variant>
        <vt:lpwstr/>
      </vt:variant>
      <vt:variant>
        <vt:i4>2490467</vt:i4>
      </vt:variant>
      <vt:variant>
        <vt:i4>6</vt:i4>
      </vt:variant>
      <vt:variant>
        <vt:i4>0</vt:i4>
      </vt:variant>
      <vt:variant>
        <vt:i4>5</vt:i4>
      </vt:variant>
      <vt:variant>
        <vt:lpwstr>http://itunes.apple.com/in/app/relish/id339861180?mt=8</vt:lpwstr>
      </vt:variant>
      <vt:variant>
        <vt:lpwstr/>
      </vt:variant>
      <vt:variant>
        <vt:i4>5439519</vt:i4>
      </vt:variant>
      <vt:variant>
        <vt:i4>3</vt:i4>
      </vt:variant>
      <vt:variant>
        <vt:i4>0</vt:i4>
      </vt:variant>
      <vt:variant>
        <vt:i4>5</vt:i4>
      </vt:variant>
      <vt:variant>
        <vt:lpwstr>http://itunes.apple.com/in/app/e-mds-rounds/id433254776?mt=8</vt:lpwstr>
      </vt:variant>
      <vt:variant>
        <vt:lpwstr/>
      </vt:variant>
      <vt:variant>
        <vt:i4>8192073</vt:i4>
      </vt:variant>
      <vt:variant>
        <vt:i4>0</vt:i4>
      </vt:variant>
      <vt:variant>
        <vt:i4>0</vt:i4>
      </vt:variant>
      <vt:variant>
        <vt:i4>5</vt:i4>
      </vt:variant>
      <vt:variant>
        <vt:lpwstr>http://itunes.apple.com/in/app/e-mds-chart/id522499234?mt=8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KUMAR</dc:title>
  <dc:subject/>
  <dc:creator>nandeesh</dc:creator>
  <cp:keywords/>
  <dc:description/>
  <cp:lastModifiedBy>Basavaraj PH</cp:lastModifiedBy>
  <cp:revision>34</cp:revision>
  <dcterms:created xsi:type="dcterms:W3CDTF">2011-02-28T18:05:00Z</dcterms:created>
  <dcterms:modified xsi:type="dcterms:W3CDTF">2015-02-21T18:27:00Z</dcterms:modified>
</cp:coreProperties>
</file>