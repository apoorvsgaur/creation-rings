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9D" w:rsidRDefault="00425782">
      <w:pPr>
        <w:spacing w:before="67"/>
        <w:ind w:left="512"/>
        <w:rPr>
          <w:sz w:val="30"/>
          <w:szCs w:val="30"/>
        </w:rPr>
      </w:pPr>
      <w:r>
        <w:rPr>
          <w:b/>
          <w:spacing w:val="-2"/>
          <w:sz w:val="30"/>
          <w:szCs w:val="30"/>
        </w:rPr>
        <w:t>J</w:t>
      </w:r>
      <w:r>
        <w:rPr>
          <w:b/>
          <w:spacing w:val="2"/>
          <w:sz w:val="30"/>
          <w:szCs w:val="30"/>
        </w:rPr>
        <w:t>I</w:t>
      </w:r>
      <w:r>
        <w:rPr>
          <w:b/>
          <w:spacing w:val="5"/>
          <w:sz w:val="30"/>
          <w:szCs w:val="30"/>
        </w:rPr>
        <w:t>T</w:t>
      </w:r>
      <w:r>
        <w:rPr>
          <w:b/>
          <w:spacing w:val="-4"/>
          <w:sz w:val="30"/>
          <w:szCs w:val="30"/>
        </w:rPr>
        <w:t>H</w:t>
      </w:r>
      <w:r>
        <w:rPr>
          <w:b/>
          <w:sz w:val="30"/>
          <w:szCs w:val="30"/>
        </w:rPr>
        <w:t>E</w:t>
      </w:r>
      <w:r>
        <w:rPr>
          <w:b/>
          <w:spacing w:val="-2"/>
          <w:sz w:val="30"/>
          <w:szCs w:val="30"/>
        </w:rPr>
        <w:t>NDRA</w:t>
      </w:r>
      <w:r>
        <w:rPr>
          <w:b/>
          <w:spacing w:val="3"/>
          <w:sz w:val="30"/>
          <w:szCs w:val="30"/>
        </w:rPr>
        <w:t>N</w:t>
      </w:r>
      <w:r>
        <w:rPr>
          <w:b/>
          <w:spacing w:val="-2"/>
          <w:sz w:val="30"/>
          <w:szCs w:val="30"/>
        </w:rPr>
        <w:t>A</w:t>
      </w:r>
      <w:r>
        <w:rPr>
          <w:b/>
          <w:sz w:val="30"/>
          <w:szCs w:val="30"/>
        </w:rPr>
        <w:t>TH</w:t>
      </w:r>
      <w:r>
        <w:rPr>
          <w:b/>
          <w:spacing w:val="2"/>
          <w:sz w:val="30"/>
          <w:szCs w:val="30"/>
        </w:rPr>
        <w:t xml:space="preserve"> </w:t>
      </w:r>
      <w:r>
        <w:rPr>
          <w:b/>
          <w:sz w:val="30"/>
          <w:szCs w:val="30"/>
        </w:rPr>
        <w:t>G</w:t>
      </w:r>
      <w:r>
        <w:rPr>
          <w:b/>
          <w:spacing w:val="-2"/>
          <w:sz w:val="30"/>
          <w:szCs w:val="30"/>
        </w:rPr>
        <w:t>U</w:t>
      </w:r>
      <w:r>
        <w:rPr>
          <w:b/>
          <w:spacing w:val="-7"/>
          <w:sz w:val="30"/>
          <w:szCs w:val="30"/>
        </w:rPr>
        <w:t>P</w:t>
      </w:r>
      <w:r>
        <w:rPr>
          <w:b/>
          <w:spacing w:val="5"/>
          <w:sz w:val="30"/>
          <w:szCs w:val="30"/>
        </w:rPr>
        <w:t>T</w:t>
      </w:r>
      <w:r>
        <w:rPr>
          <w:b/>
          <w:sz w:val="30"/>
          <w:szCs w:val="30"/>
        </w:rPr>
        <w:t xml:space="preserve">A </w:t>
      </w:r>
      <w:r>
        <w:rPr>
          <w:b/>
          <w:spacing w:val="-7"/>
          <w:sz w:val="30"/>
          <w:szCs w:val="30"/>
        </w:rPr>
        <w:t>Y</w:t>
      </w:r>
      <w:r>
        <w:rPr>
          <w:b/>
          <w:sz w:val="30"/>
          <w:szCs w:val="30"/>
        </w:rPr>
        <w:t>E</w:t>
      </w:r>
      <w:r>
        <w:rPr>
          <w:b/>
          <w:spacing w:val="-2"/>
          <w:sz w:val="30"/>
          <w:szCs w:val="30"/>
        </w:rPr>
        <w:t>N</w:t>
      </w:r>
      <w:r>
        <w:rPr>
          <w:b/>
          <w:spacing w:val="3"/>
          <w:sz w:val="30"/>
          <w:szCs w:val="30"/>
        </w:rPr>
        <w:t>D</w:t>
      </w:r>
      <w:r>
        <w:rPr>
          <w:b/>
          <w:spacing w:val="-2"/>
          <w:sz w:val="30"/>
          <w:szCs w:val="30"/>
        </w:rPr>
        <w:t>UR</w:t>
      </w:r>
      <w:r>
        <w:rPr>
          <w:b/>
          <w:sz w:val="30"/>
          <w:szCs w:val="30"/>
        </w:rPr>
        <w:t>I</w:t>
      </w:r>
    </w:p>
    <w:p w:rsidR="00F9129D" w:rsidRDefault="00F9129D">
      <w:pPr>
        <w:spacing w:before="4" w:line="100" w:lineRule="exact"/>
        <w:rPr>
          <w:sz w:val="10"/>
          <w:szCs w:val="10"/>
        </w:rPr>
      </w:pPr>
    </w:p>
    <w:p w:rsidR="00F9129D" w:rsidRDefault="00425782">
      <w:pPr>
        <w:ind w:left="512"/>
        <w:rPr>
          <w:sz w:val="21"/>
          <w:szCs w:val="21"/>
        </w:rPr>
      </w:pPr>
      <w:r>
        <w:rPr>
          <w:spacing w:val="3"/>
        </w:rPr>
        <w:t>E</w:t>
      </w:r>
      <w:r>
        <w:rPr>
          <w:spacing w:val="-7"/>
        </w:rPr>
        <w:t>m</w:t>
      </w:r>
      <w:r>
        <w:rPr>
          <w:spacing w:val="-1"/>
        </w:rPr>
        <w:t>a</w:t>
      </w:r>
      <w:r>
        <w:t>il:</w:t>
      </w:r>
      <w:r>
        <w:rPr>
          <w:spacing w:val="23"/>
        </w:rPr>
        <w:t xml:space="preserve"> </w:t>
      </w:r>
      <w:r>
        <w:rPr>
          <w:spacing w:val="2"/>
          <w:w w:val="102"/>
          <w:sz w:val="21"/>
          <w:szCs w:val="21"/>
        </w:rPr>
        <w:t>g</w:t>
      </w:r>
      <w:r>
        <w:rPr>
          <w:spacing w:val="-7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p</w:t>
      </w:r>
      <w:r>
        <w:rPr>
          <w:spacing w:val="2"/>
          <w:w w:val="103"/>
          <w:sz w:val="21"/>
          <w:szCs w:val="21"/>
        </w:rPr>
        <w:t>t</w:t>
      </w:r>
      <w:r>
        <w:rPr>
          <w:w w:val="103"/>
          <w:sz w:val="21"/>
          <w:szCs w:val="21"/>
        </w:rPr>
        <w:t>a</w:t>
      </w:r>
      <w:r>
        <w:rPr>
          <w:spacing w:val="-5"/>
          <w:w w:val="103"/>
          <w:sz w:val="21"/>
          <w:szCs w:val="21"/>
        </w:rPr>
        <w:t>a</w:t>
      </w:r>
      <w:hyperlink r:id="rId6">
        <w:r>
          <w:rPr>
            <w:spacing w:val="3"/>
            <w:w w:val="102"/>
            <w:sz w:val="21"/>
            <w:szCs w:val="21"/>
          </w:rPr>
          <w:t>.</w:t>
        </w:r>
        <w:r>
          <w:rPr>
            <w:spacing w:val="-2"/>
            <w:w w:val="102"/>
            <w:sz w:val="21"/>
            <w:szCs w:val="21"/>
          </w:rPr>
          <w:t>p</w:t>
        </w:r>
        <w:r>
          <w:rPr>
            <w:w w:val="103"/>
            <w:sz w:val="21"/>
            <w:szCs w:val="21"/>
          </w:rPr>
          <w:t>a</w:t>
        </w:r>
        <w:r>
          <w:rPr>
            <w:spacing w:val="-2"/>
            <w:w w:val="103"/>
            <w:sz w:val="21"/>
            <w:szCs w:val="21"/>
          </w:rPr>
          <w:t>v</w:t>
        </w:r>
        <w:r>
          <w:rPr>
            <w:spacing w:val="5"/>
            <w:w w:val="103"/>
            <w:sz w:val="21"/>
            <w:szCs w:val="21"/>
          </w:rPr>
          <w:t>a</w:t>
        </w:r>
        <w:r>
          <w:rPr>
            <w:spacing w:val="-2"/>
            <w:w w:val="102"/>
            <w:sz w:val="21"/>
            <w:szCs w:val="21"/>
          </w:rPr>
          <w:t>n</w:t>
        </w:r>
        <w:r>
          <w:rPr>
            <w:spacing w:val="2"/>
            <w:w w:val="103"/>
            <w:sz w:val="21"/>
            <w:szCs w:val="21"/>
          </w:rPr>
          <w:t>@</w:t>
        </w:r>
        <w:r>
          <w:rPr>
            <w:spacing w:val="2"/>
            <w:w w:val="102"/>
            <w:sz w:val="21"/>
            <w:szCs w:val="21"/>
          </w:rPr>
          <w:t>g</w:t>
        </w:r>
        <w:r>
          <w:rPr>
            <w:spacing w:val="-10"/>
            <w:w w:val="103"/>
            <w:sz w:val="21"/>
            <w:szCs w:val="21"/>
          </w:rPr>
          <w:t>m</w:t>
        </w:r>
        <w:r>
          <w:rPr>
            <w:spacing w:val="5"/>
            <w:w w:val="103"/>
            <w:sz w:val="21"/>
            <w:szCs w:val="21"/>
          </w:rPr>
          <w:t>a</w:t>
        </w:r>
        <w:r>
          <w:rPr>
            <w:spacing w:val="-2"/>
            <w:w w:val="103"/>
            <w:sz w:val="21"/>
            <w:szCs w:val="21"/>
          </w:rPr>
          <w:t>i</w:t>
        </w:r>
        <w:r>
          <w:rPr>
            <w:spacing w:val="2"/>
            <w:w w:val="103"/>
            <w:sz w:val="21"/>
            <w:szCs w:val="21"/>
          </w:rPr>
          <w:t>l</w:t>
        </w:r>
        <w:r>
          <w:rPr>
            <w:spacing w:val="3"/>
            <w:w w:val="102"/>
            <w:sz w:val="21"/>
            <w:szCs w:val="21"/>
          </w:rPr>
          <w:t>.</w:t>
        </w:r>
        <w:r>
          <w:rPr>
            <w:w w:val="103"/>
            <w:sz w:val="21"/>
            <w:szCs w:val="21"/>
          </w:rPr>
          <w:t>c</w:t>
        </w:r>
        <w:r>
          <w:rPr>
            <w:spacing w:val="-2"/>
            <w:w w:val="103"/>
            <w:sz w:val="21"/>
            <w:szCs w:val="21"/>
          </w:rPr>
          <w:t>o</w:t>
        </w:r>
      </w:hyperlink>
      <w:hyperlink>
        <w:r>
          <w:rPr>
            <w:w w:val="103"/>
            <w:sz w:val="21"/>
            <w:szCs w:val="21"/>
          </w:rPr>
          <w:t>m</w:t>
        </w:r>
      </w:hyperlink>
    </w:p>
    <w:p w:rsidR="00F9129D" w:rsidRDefault="00425782">
      <w:pPr>
        <w:spacing w:before="3" w:line="220" w:lineRule="exact"/>
        <w:ind w:left="512"/>
      </w:pPr>
      <w:r>
        <w:t>P</w:t>
      </w:r>
      <w:r>
        <w:rPr>
          <w:spacing w:val="-3"/>
        </w:rPr>
        <w:t>h</w:t>
      </w:r>
      <w:r>
        <w:rPr>
          <w:spacing w:val="2"/>
        </w:rPr>
        <w:t>o</w:t>
      </w:r>
      <w:r>
        <w:rPr>
          <w:spacing w:val="-3"/>
        </w:rPr>
        <w:t>n</w:t>
      </w:r>
      <w:r>
        <w:rPr>
          <w:spacing w:val="-5"/>
        </w:rPr>
        <w:t>e</w:t>
      </w:r>
      <w:r>
        <w:t>:</w:t>
      </w:r>
      <w:r>
        <w:rPr>
          <w:spacing w:val="25"/>
        </w:rPr>
        <w:t xml:space="preserve"> </w:t>
      </w:r>
      <w:r>
        <w:rPr>
          <w:spacing w:val="-1"/>
        </w:rPr>
        <w:t>+</w:t>
      </w:r>
      <w:r>
        <w:rPr>
          <w:spacing w:val="2"/>
        </w:rPr>
        <w:t>9</w:t>
      </w:r>
      <w:r>
        <w:t>1</w:t>
      </w:r>
      <w:r>
        <w:rPr>
          <w:spacing w:val="14"/>
        </w:rPr>
        <w:t xml:space="preserve"> </w:t>
      </w:r>
      <w:r>
        <w:rPr>
          <w:spacing w:val="-3"/>
          <w:w w:val="103"/>
        </w:rPr>
        <w:t>9066651549</w:t>
      </w:r>
    </w:p>
    <w:p w:rsidR="00F9129D" w:rsidRDefault="00F9129D">
      <w:pPr>
        <w:spacing w:line="200" w:lineRule="exact"/>
      </w:pPr>
    </w:p>
    <w:p w:rsidR="00F9129D" w:rsidRDefault="00F9129D">
      <w:pPr>
        <w:spacing w:before="13" w:line="220" w:lineRule="exact"/>
        <w:rPr>
          <w:sz w:val="22"/>
          <w:szCs w:val="22"/>
        </w:rPr>
      </w:pPr>
    </w:p>
    <w:p w:rsidR="00F9129D" w:rsidRDefault="00425782">
      <w:pPr>
        <w:tabs>
          <w:tab w:val="left" w:pos="9020"/>
        </w:tabs>
        <w:spacing w:before="36"/>
        <w:ind w:left="109"/>
        <w:rPr>
          <w:sz w:val="22"/>
          <w:szCs w:val="22"/>
        </w:rPr>
      </w:pPr>
      <w:r>
        <w:rPr>
          <w:b/>
          <w:spacing w:val="1"/>
          <w:w w:val="102"/>
          <w:sz w:val="22"/>
          <w:szCs w:val="22"/>
          <w:highlight w:val="lightGray"/>
        </w:rPr>
        <w:t>C</w:t>
      </w:r>
      <w:r>
        <w:rPr>
          <w:b/>
          <w:spacing w:val="7"/>
          <w:w w:val="102"/>
          <w:sz w:val="22"/>
          <w:szCs w:val="22"/>
          <w:highlight w:val="lightGray"/>
        </w:rPr>
        <w:t>a</w:t>
      </w:r>
      <w:r>
        <w:rPr>
          <w:b/>
          <w:spacing w:val="-4"/>
          <w:w w:val="102"/>
          <w:sz w:val="22"/>
          <w:szCs w:val="22"/>
          <w:highlight w:val="lightGray"/>
        </w:rPr>
        <w:t>r</w:t>
      </w:r>
      <w:r>
        <w:rPr>
          <w:b/>
          <w:spacing w:val="1"/>
          <w:w w:val="102"/>
          <w:sz w:val="22"/>
          <w:szCs w:val="22"/>
          <w:highlight w:val="lightGray"/>
        </w:rPr>
        <w:t>ee</w:t>
      </w:r>
      <w:r>
        <w:rPr>
          <w:b/>
          <w:w w:val="102"/>
          <w:sz w:val="22"/>
          <w:szCs w:val="22"/>
          <w:highlight w:val="lightGray"/>
        </w:rPr>
        <w:t>r</w:t>
      </w:r>
      <w:r>
        <w:rPr>
          <w:b/>
          <w:spacing w:val="2"/>
          <w:w w:val="102"/>
          <w:sz w:val="22"/>
          <w:szCs w:val="22"/>
          <w:highlight w:val="lightGray"/>
        </w:rPr>
        <w:t xml:space="preserve"> </w:t>
      </w:r>
      <w:r>
        <w:rPr>
          <w:b/>
          <w:spacing w:val="-2"/>
          <w:w w:val="102"/>
          <w:sz w:val="22"/>
          <w:szCs w:val="22"/>
          <w:highlight w:val="lightGray"/>
        </w:rPr>
        <w:t>O</w:t>
      </w:r>
      <w:r>
        <w:rPr>
          <w:b/>
          <w:spacing w:val="4"/>
          <w:w w:val="102"/>
          <w:sz w:val="22"/>
          <w:szCs w:val="22"/>
          <w:highlight w:val="lightGray"/>
        </w:rPr>
        <w:t>b</w:t>
      </w:r>
      <w:r>
        <w:rPr>
          <w:b/>
          <w:spacing w:val="2"/>
          <w:w w:val="102"/>
          <w:sz w:val="22"/>
          <w:szCs w:val="22"/>
          <w:highlight w:val="lightGray"/>
        </w:rPr>
        <w:t>j</w:t>
      </w:r>
      <w:r>
        <w:rPr>
          <w:b/>
          <w:spacing w:val="-4"/>
          <w:w w:val="102"/>
          <w:sz w:val="22"/>
          <w:szCs w:val="22"/>
          <w:highlight w:val="lightGray"/>
        </w:rPr>
        <w:t>e</w:t>
      </w:r>
      <w:r>
        <w:rPr>
          <w:b/>
          <w:spacing w:val="1"/>
          <w:w w:val="102"/>
          <w:sz w:val="22"/>
          <w:szCs w:val="22"/>
          <w:highlight w:val="lightGray"/>
        </w:rPr>
        <w:t>c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w w:val="102"/>
          <w:sz w:val="22"/>
          <w:szCs w:val="22"/>
          <w:highlight w:val="lightGray"/>
        </w:rPr>
        <w:t>i</w:t>
      </w:r>
      <w:r>
        <w:rPr>
          <w:b/>
          <w:spacing w:val="-2"/>
          <w:w w:val="102"/>
          <w:sz w:val="22"/>
          <w:szCs w:val="22"/>
          <w:highlight w:val="lightGray"/>
        </w:rPr>
        <w:t>v</w:t>
      </w:r>
      <w:r>
        <w:rPr>
          <w:b/>
          <w:w w:val="102"/>
          <w:sz w:val="22"/>
          <w:szCs w:val="22"/>
          <w:highlight w:val="lightGray"/>
        </w:rPr>
        <w:t xml:space="preserve">e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7" w:line="100" w:lineRule="exact"/>
        <w:rPr>
          <w:sz w:val="11"/>
          <w:szCs w:val="11"/>
        </w:rPr>
      </w:pPr>
    </w:p>
    <w:p w:rsidR="00F9129D" w:rsidRDefault="00425782">
      <w:pPr>
        <w:spacing w:line="244" w:lineRule="auto"/>
        <w:ind w:left="109" w:right="276" w:firstLine="403"/>
        <w:jc w:val="both"/>
        <w:rPr>
          <w:sz w:val="26"/>
          <w:szCs w:val="26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5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-1"/>
          <w:sz w:val="22"/>
          <w:szCs w:val="22"/>
        </w:rPr>
        <w:t>ss</w:t>
      </w:r>
      <w:r>
        <w:rPr>
          <w:spacing w:val="7"/>
          <w:sz w:val="22"/>
          <w:szCs w:val="22"/>
        </w:rPr>
        <w:t>o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 xml:space="preserve">th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a  </w:t>
      </w:r>
      <w:r>
        <w:rPr>
          <w:spacing w:val="7"/>
          <w:sz w:val="22"/>
          <w:szCs w:val="22"/>
        </w:rPr>
        <w:t>p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6"/>
          <w:sz w:val="22"/>
          <w:szCs w:val="22"/>
        </w:rPr>
        <w:t>s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or</w:t>
      </w:r>
      <w:r>
        <w:rPr>
          <w:spacing w:val="-7"/>
          <w:sz w:val="22"/>
          <w:szCs w:val="22"/>
        </w:rPr>
        <w:t>g</w:t>
      </w:r>
      <w:r>
        <w:rPr>
          <w:spacing w:val="5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za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2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t</w:t>
      </w:r>
      <w:r>
        <w:rPr>
          <w:spacing w:val="-7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t</w:t>
      </w:r>
      <w:r>
        <w:rPr>
          <w:spacing w:val="-7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4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 xml:space="preserve">ly  </w:t>
      </w:r>
      <w:r>
        <w:rPr>
          <w:spacing w:val="7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k</w:t>
      </w:r>
      <w:r>
        <w:rPr>
          <w:spacing w:val="-7"/>
          <w:sz w:val="22"/>
          <w:szCs w:val="22"/>
        </w:rPr>
        <w:t>n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g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i</w:t>
      </w:r>
      <w:r>
        <w:rPr>
          <w:spacing w:val="-2"/>
          <w:sz w:val="22"/>
          <w:szCs w:val="22"/>
        </w:rPr>
        <w:t>nn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-4"/>
          <w:sz w:val="22"/>
          <w:szCs w:val="22"/>
        </w:rPr>
        <w:t>a</w:t>
      </w:r>
      <w:r>
        <w:rPr>
          <w:spacing w:val="5"/>
          <w:sz w:val="22"/>
          <w:szCs w:val="22"/>
        </w:rPr>
        <w:t>ti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1"/>
          <w:sz w:val="22"/>
          <w:szCs w:val="22"/>
        </w:rPr>
        <w:t>ea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7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>l</w:t>
      </w:r>
      <w:r>
        <w:rPr>
          <w:sz w:val="22"/>
          <w:szCs w:val="22"/>
        </w:rPr>
        <w:t>ls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7"/>
          <w:sz w:val="22"/>
          <w:szCs w:val="22"/>
        </w:rPr>
        <w:t>v</w:t>
      </w:r>
      <w:r>
        <w:rPr>
          <w:spacing w:val="7"/>
          <w:sz w:val="22"/>
          <w:szCs w:val="22"/>
        </w:rPr>
        <w:t>o</w:t>
      </w:r>
      <w:r>
        <w:rPr>
          <w:spacing w:val="-5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12"/>
          <w:sz w:val="22"/>
          <w:szCs w:val="22"/>
        </w:rPr>
        <w:t>d</w:t>
      </w:r>
      <w:r>
        <w:rPr>
          <w:spacing w:val="-12"/>
          <w:sz w:val="22"/>
          <w:szCs w:val="22"/>
        </w:rPr>
        <w:t>y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w</w:t>
      </w:r>
      <w:r>
        <w:rPr>
          <w:spacing w:val="7"/>
          <w:w w:val="102"/>
          <w:sz w:val="22"/>
          <w:szCs w:val="22"/>
        </w:rPr>
        <w:t>o</w:t>
      </w:r>
      <w:r>
        <w:rPr>
          <w:spacing w:val="2"/>
          <w:w w:val="102"/>
          <w:sz w:val="22"/>
          <w:szCs w:val="22"/>
        </w:rPr>
        <w:t>r</w:t>
      </w:r>
      <w:r>
        <w:rPr>
          <w:spacing w:val="-7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 xml:space="preserve">s 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4"/>
          <w:sz w:val="22"/>
          <w:szCs w:val="22"/>
        </w:rPr>
        <w:t>a</w:t>
      </w:r>
      <w:r>
        <w:rPr>
          <w:spacing w:val="2"/>
          <w:sz w:val="22"/>
          <w:szCs w:val="22"/>
        </w:rPr>
        <w:t>rd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g</w:t>
      </w:r>
      <w:r>
        <w:rPr>
          <w:spacing w:val="2"/>
          <w:sz w:val="22"/>
          <w:szCs w:val="22"/>
        </w:rPr>
        <w:t>r</w:t>
      </w:r>
      <w:r>
        <w:rPr>
          <w:spacing w:val="7"/>
          <w:sz w:val="22"/>
          <w:szCs w:val="22"/>
        </w:rPr>
        <w:t>o</w:t>
      </w:r>
      <w:r>
        <w:rPr>
          <w:spacing w:val="-4"/>
          <w:sz w:val="22"/>
          <w:szCs w:val="22"/>
        </w:rPr>
        <w:t>w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or</w:t>
      </w:r>
      <w:r>
        <w:rPr>
          <w:spacing w:val="-2"/>
          <w:w w:val="102"/>
          <w:sz w:val="22"/>
          <w:szCs w:val="22"/>
        </w:rPr>
        <w:t>g</w:t>
      </w:r>
      <w:r>
        <w:rPr>
          <w:spacing w:val="-4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n</w:t>
      </w:r>
      <w:r>
        <w:rPr>
          <w:spacing w:val="-5"/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za</w:t>
      </w:r>
      <w:r>
        <w:rPr>
          <w:spacing w:val="5"/>
          <w:w w:val="102"/>
          <w:sz w:val="22"/>
          <w:szCs w:val="22"/>
        </w:rPr>
        <w:t>t</w:t>
      </w:r>
      <w:r>
        <w:rPr>
          <w:spacing w:val="-5"/>
          <w:w w:val="102"/>
          <w:sz w:val="22"/>
          <w:szCs w:val="22"/>
        </w:rPr>
        <w:t>i</w:t>
      </w:r>
      <w:r>
        <w:rPr>
          <w:spacing w:val="2"/>
          <w:w w:val="102"/>
          <w:sz w:val="22"/>
          <w:szCs w:val="22"/>
        </w:rPr>
        <w:t>o</w:t>
      </w:r>
      <w:r>
        <w:rPr>
          <w:spacing w:val="-1"/>
          <w:w w:val="102"/>
          <w:sz w:val="22"/>
          <w:szCs w:val="22"/>
        </w:rPr>
        <w:t>n</w:t>
      </w:r>
      <w:r>
        <w:rPr>
          <w:sz w:val="26"/>
          <w:szCs w:val="26"/>
        </w:rPr>
        <w:t>.</w:t>
      </w:r>
    </w:p>
    <w:p w:rsidR="00F9129D" w:rsidRDefault="00F9129D">
      <w:pPr>
        <w:spacing w:line="200" w:lineRule="exact"/>
      </w:pPr>
    </w:p>
    <w:p w:rsidR="00F9129D" w:rsidRDefault="00F9129D">
      <w:pPr>
        <w:spacing w:before="2" w:line="220" w:lineRule="exact"/>
        <w:rPr>
          <w:sz w:val="22"/>
          <w:szCs w:val="22"/>
        </w:rPr>
      </w:pPr>
    </w:p>
    <w:p w:rsidR="00F9129D" w:rsidRDefault="00425782">
      <w:pPr>
        <w:tabs>
          <w:tab w:val="left" w:pos="9020"/>
        </w:tabs>
        <w:spacing w:before="36" w:line="240" w:lineRule="exact"/>
        <w:ind w:left="109"/>
        <w:rPr>
          <w:sz w:val="22"/>
          <w:szCs w:val="22"/>
        </w:rPr>
      </w:pPr>
      <w:r>
        <w:rPr>
          <w:b/>
          <w:spacing w:val="-1"/>
          <w:w w:val="102"/>
          <w:position w:val="-1"/>
          <w:sz w:val="22"/>
          <w:szCs w:val="22"/>
          <w:highlight w:val="lightGray"/>
        </w:rPr>
        <w:t>E</w:t>
      </w:r>
      <w:r>
        <w:rPr>
          <w:b/>
          <w:spacing w:val="4"/>
          <w:w w:val="102"/>
          <w:position w:val="-1"/>
          <w:sz w:val="22"/>
          <w:szCs w:val="22"/>
          <w:highlight w:val="lightGray"/>
        </w:rPr>
        <w:t>d</w:t>
      </w:r>
      <w:r>
        <w:rPr>
          <w:b/>
          <w:w w:val="102"/>
          <w:position w:val="-1"/>
          <w:sz w:val="22"/>
          <w:szCs w:val="22"/>
          <w:highlight w:val="lightGray"/>
        </w:rPr>
        <w:t>u</w:t>
      </w:r>
      <w:r>
        <w:rPr>
          <w:b/>
          <w:spacing w:val="1"/>
          <w:w w:val="102"/>
          <w:position w:val="-1"/>
          <w:sz w:val="22"/>
          <w:szCs w:val="22"/>
          <w:highlight w:val="lightGray"/>
        </w:rPr>
        <w:t>c</w:t>
      </w:r>
      <w:r>
        <w:rPr>
          <w:b/>
          <w:spacing w:val="2"/>
          <w:w w:val="102"/>
          <w:position w:val="-1"/>
          <w:sz w:val="22"/>
          <w:szCs w:val="22"/>
          <w:highlight w:val="lightGray"/>
        </w:rPr>
        <w:t>at</w:t>
      </w:r>
      <w:r>
        <w:rPr>
          <w:b/>
          <w:spacing w:val="-5"/>
          <w:w w:val="102"/>
          <w:position w:val="-1"/>
          <w:sz w:val="22"/>
          <w:szCs w:val="22"/>
          <w:highlight w:val="lightGray"/>
        </w:rPr>
        <w:t>i</w:t>
      </w:r>
      <w:r>
        <w:rPr>
          <w:b/>
          <w:spacing w:val="2"/>
          <w:w w:val="102"/>
          <w:position w:val="-1"/>
          <w:sz w:val="22"/>
          <w:szCs w:val="22"/>
          <w:highlight w:val="lightGray"/>
        </w:rPr>
        <w:t>o</w:t>
      </w:r>
      <w:r>
        <w:rPr>
          <w:b/>
          <w:spacing w:val="-5"/>
          <w:w w:val="102"/>
          <w:position w:val="-1"/>
          <w:sz w:val="22"/>
          <w:szCs w:val="22"/>
          <w:highlight w:val="lightGray"/>
        </w:rPr>
        <w:t>n</w:t>
      </w:r>
      <w:r>
        <w:rPr>
          <w:b/>
          <w:spacing w:val="7"/>
          <w:w w:val="102"/>
          <w:position w:val="-1"/>
          <w:sz w:val="22"/>
          <w:szCs w:val="22"/>
          <w:highlight w:val="lightGray"/>
        </w:rPr>
        <w:t>a</w:t>
      </w:r>
      <w:r>
        <w:rPr>
          <w:b/>
          <w:w w:val="102"/>
          <w:position w:val="-1"/>
          <w:sz w:val="22"/>
          <w:szCs w:val="22"/>
          <w:highlight w:val="lightGray"/>
        </w:rPr>
        <w:t>l</w:t>
      </w:r>
      <w:r>
        <w:rPr>
          <w:b/>
          <w:spacing w:val="1"/>
          <w:w w:val="102"/>
          <w:position w:val="-1"/>
          <w:sz w:val="22"/>
          <w:szCs w:val="22"/>
          <w:highlight w:val="lightGray"/>
        </w:rPr>
        <w:t xml:space="preserve"> </w:t>
      </w:r>
      <w:r>
        <w:rPr>
          <w:b/>
          <w:spacing w:val="2"/>
          <w:w w:val="102"/>
          <w:position w:val="-1"/>
          <w:sz w:val="22"/>
          <w:szCs w:val="22"/>
          <w:highlight w:val="lightGray"/>
        </w:rPr>
        <w:t>Q</w:t>
      </w:r>
      <w:r>
        <w:rPr>
          <w:b/>
          <w:spacing w:val="-5"/>
          <w:w w:val="102"/>
          <w:position w:val="-1"/>
          <w:sz w:val="22"/>
          <w:szCs w:val="22"/>
          <w:highlight w:val="lightGray"/>
        </w:rPr>
        <w:t>u</w:t>
      </w:r>
      <w:r>
        <w:rPr>
          <w:b/>
          <w:spacing w:val="2"/>
          <w:w w:val="102"/>
          <w:position w:val="-1"/>
          <w:sz w:val="22"/>
          <w:szCs w:val="22"/>
          <w:highlight w:val="lightGray"/>
        </w:rPr>
        <w:t>a</w:t>
      </w:r>
      <w:r>
        <w:rPr>
          <w:b/>
          <w:w w:val="102"/>
          <w:position w:val="-1"/>
          <w:sz w:val="22"/>
          <w:szCs w:val="22"/>
          <w:highlight w:val="lightGray"/>
        </w:rPr>
        <w:t>li</w:t>
      </w:r>
      <w:r>
        <w:rPr>
          <w:b/>
          <w:spacing w:val="2"/>
          <w:w w:val="102"/>
          <w:position w:val="-1"/>
          <w:sz w:val="22"/>
          <w:szCs w:val="22"/>
          <w:highlight w:val="lightGray"/>
        </w:rPr>
        <w:t>f</w:t>
      </w:r>
      <w:r>
        <w:rPr>
          <w:b/>
          <w:w w:val="102"/>
          <w:position w:val="-1"/>
          <w:sz w:val="22"/>
          <w:szCs w:val="22"/>
          <w:highlight w:val="lightGray"/>
        </w:rPr>
        <w:t>i</w:t>
      </w:r>
      <w:r>
        <w:rPr>
          <w:b/>
          <w:spacing w:val="-4"/>
          <w:w w:val="102"/>
          <w:position w:val="-1"/>
          <w:sz w:val="22"/>
          <w:szCs w:val="22"/>
          <w:highlight w:val="lightGray"/>
        </w:rPr>
        <w:t>c</w:t>
      </w:r>
      <w:r>
        <w:rPr>
          <w:b/>
          <w:spacing w:val="2"/>
          <w:w w:val="102"/>
          <w:position w:val="-1"/>
          <w:sz w:val="22"/>
          <w:szCs w:val="22"/>
          <w:highlight w:val="lightGray"/>
        </w:rPr>
        <w:t>at</w:t>
      </w:r>
      <w:r>
        <w:rPr>
          <w:b/>
          <w:spacing w:val="-5"/>
          <w:w w:val="102"/>
          <w:position w:val="-1"/>
          <w:sz w:val="22"/>
          <w:szCs w:val="22"/>
          <w:highlight w:val="lightGray"/>
        </w:rPr>
        <w:t>i</w:t>
      </w:r>
      <w:r>
        <w:rPr>
          <w:b/>
          <w:spacing w:val="2"/>
          <w:w w:val="102"/>
          <w:position w:val="-1"/>
          <w:sz w:val="22"/>
          <w:szCs w:val="22"/>
          <w:highlight w:val="lightGray"/>
        </w:rPr>
        <w:t>o</w:t>
      </w:r>
      <w:r>
        <w:rPr>
          <w:b/>
          <w:w w:val="102"/>
          <w:position w:val="-1"/>
          <w:sz w:val="22"/>
          <w:szCs w:val="22"/>
          <w:highlight w:val="lightGray"/>
        </w:rPr>
        <w:t xml:space="preserve">n: </w:t>
      </w:r>
      <w:r>
        <w:rPr>
          <w:b/>
          <w:position w:val="-1"/>
          <w:sz w:val="22"/>
          <w:szCs w:val="22"/>
          <w:highlight w:val="lightGray"/>
        </w:rPr>
        <w:tab/>
      </w:r>
    </w:p>
    <w:p w:rsidR="00F9129D" w:rsidRDefault="00F9129D">
      <w:pPr>
        <w:spacing w:before="8" w:line="140" w:lineRule="exact"/>
        <w:rPr>
          <w:sz w:val="15"/>
          <w:szCs w:val="15"/>
        </w:rPr>
      </w:pPr>
    </w:p>
    <w:p w:rsidR="00F9129D" w:rsidRDefault="00F9129D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74"/>
        <w:gridCol w:w="2172"/>
        <w:gridCol w:w="2172"/>
        <w:gridCol w:w="2174"/>
      </w:tblGrid>
      <w:tr w:rsidR="00F9129D">
        <w:trPr>
          <w:trHeight w:hRule="exact" w:val="271"/>
        </w:trPr>
        <w:tc>
          <w:tcPr>
            <w:tcW w:w="21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425782">
            <w:pPr>
              <w:spacing w:before="14" w:line="240" w:lineRule="exact"/>
              <w:ind w:left="445"/>
              <w:rPr>
                <w:sz w:val="22"/>
                <w:szCs w:val="22"/>
              </w:rPr>
            </w:pP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Q</w:t>
            </w:r>
            <w:r>
              <w:rPr>
                <w:b/>
                <w:w w:val="102"/>
                <w:position w:val="-1"/>
                <w:sz w:val="22"/>
                <w:szCs w:val="22"/>
              </w:rPr>
              <w:t>u</w:t>
            </w:r>
            <w:r>
              <w:rPr>
                <w:b/>
                <w:spacing w:val="7"/>
                <w:w w:val="102"/>
                <w:position w:val="-1"/>
                <w:sz w:val="22"/>
                <w:szCs w:val="22"/>
              </w:rPr>
              <w:t>a</w:t>
            </w:r>
            <w:r>
              <w:rPr>
                <w:b/>
                <w:spacing w:val="-5"/>
                <w:w w:val="102"/>
                <w:position w:val="-1"/>
                <w:sz w:val="22"/>
                <w:szCs w:val="22"/>
              </w:rPr>
              <w:t>l</w:t>
            </w:r>
            <w:r>
              <w:rPr>
                <w:b/>
                <w:w w:val="102"/>
                <w:position w:val="-1"/>
                <w:sz w:val="22"/>
                <w:szCs w:val="22"/>
              </w:rPr>
              <w:t>i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f</w:t>
            </w:r>
            <w:r>
              <w:rPr>
                <w:b/>
                <w:w w:val="102"/>
                <w:position w:val="-1"/>
                <w:sz w:val="22"/>
                <w:szCs w:val="22"/>
              </w:rPr>
              <w:t>i</w:t>
            </w:r>
            <w:r>
              <w:rPr>
                <w:b/>
                <w:spacing w:val="-4"/>
                <w:w w:val="102"/>
                <w:position w:val="-1"/>
                <w:sz w:val="22"/>
                <w:szCs w:val="22"/>
              </w:rPr>
              <w:t>c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at</w:t>
            </w:r>
            <w:r>
              <w:rPr>
                <w:b/>
                <w:w w:val="102"/>
                <w:position w:val="-1"/>
                <w:sz w:val="22"/>
                <w:szCs w:val="22"/>
              </w:rPr>
              <w:t>i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o</w:t>
            </w:r>
            <w:r>
              <w:rPr>
                <w:b/>
                <w:w w:val="102"/>
                <w:position w:val="-1"/>
                <w:sz w:val="22"/>
                <w:szCs w:val="22"/>
              </w:rPr>
              <w:t>n</w:t>
            </w:r>
          </w:p>
        </w:tc>
        <w:tc>
          <w:tcPr>
            <w:tcW w:w="217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9129D" w:rsidRDefault="00425782">
            <w:pPr>
              <w:spacing w:before="14" w:line="240" w:lineRule="exact"/>
              <w:ind w:left="570"/>
              <w:rPr>
                <w:sz w:val="22"/>
                <w:szCs w:val="22"/>
              </w:rPr>
            </w:pPr>
            <w:r>
              <w:rPr>
                <w:b/>
                <w:spacing w:val="-1"/>
                <w:w w:val="102"/>
                <w:position w:val="-1"/>
                <w:sz w:val="22"/>
                <w:szCs w:val="22"/>
              </w:rPr>
              <w:t>I</w:t>
            </w:r>
            <w:r>
              <w:rPr>
                <w:b/>
                <w:w w:val="102"/>
                <w:position w:val="-1"/>
                <w:sz w:val="22"/>
                <w:szCs w:val="22"/>
              </w:rPr>
              <w:t>n</w:t>
            </w:r>
            <w:r>
              <w:rPr>
                <w:b/>
                <w:spacing w:val="-1"/>
                <w:w w:val="102"/>
                <w:position w:val="-1"/>
                <w:sz w:val="22"/>
                <w:szCs w:val="22"/>
              </w:rPr>
              <w:t>s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t</w:t>
            </w:r>
            <w:r>
              <w:rPr>
                <w:b/>
                <w:w w:val="102"/>
                <w:position w:val="-1"/>
                <w:sz w:val="22"/>
                <w:szCs w:val="22"/>
              </w:rPr>
              <w:t>i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t</w:t>
            </w:r>
            <w:r>
              <w:rPr>
                <w:b/>
                <w:w w:val="102"/>
                <w:position w:val="-1"/>
                <w:sz w:val="22"/>
                <w:szCs w:val="22"/>
              </w:rPr>
              <w:t>u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t</w:t>
            </w:r>
            <w:r>
              <w:rPr>
                <w:b/>
                <w:spacing w:val="-5"/>
                <w:w w:val="102"/>
                <w:position w:val="-1"/>
                <w:sz w:val="22"/>
                <w:szCs w:val="22"/>
              </w:rPr>
              <w:t>i</w:t>
            </w:r>
            <w:r>
              <w:rPr>
                <w:b/>
                <w:spacing w:val="7"/>
                <w:w w:val="102"/>
                <w:position w:val="-1"/>
                <w:sz w:val="22"/>
                <w:szCs w:val="22"/>
              </w:rPr>
              <w:t>o</w:t>
            </w:r>
            <w:r>
              <w:rPr>
                <w:b/>
                <w:w w:val="102"/>
                <w:position w:val="-1"/>
                <w:sz w:val="22"/>
                <w:szCs w:val="22"/>
              </w:rPr>
              <w:t>n</w:t>
            </w:r>
          </w:p>
        </w:tc>
        <w:tc>
          <w:tcPr>
            <w:tcW w:w="217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425782">
            <w:pPr>
              <w:spacing w:before="14" w:line="240" w:lineRule="exact"/>
              <w:ind w:left="157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Y</w:t>
            </w:r>
            <w:r>
              <w:rPr>
                <w:b/>
                <w:spacing w:val="1"/>
                <w:position w:val="-1"/>
                <w:sz w:val="22"/>
                <w:szCs w:val="22"/>
              </w:rPr>
              <w:t>e</w:t>
            </w:r>
            <w:r>
              <w:rPr>
                <w:b/>
                <w:spacing w:val="2"/>
                <w:position w:val="-1"/>
                <w:sz w:val="22"/>
                <w:szCs w:val="22"/>
              </w:rPr>
              <w:t>a</w:t>
            </w:r>
            <w:r>
              <w:rPr>
                <w:b/>
                <w:position w:val="-1"/>
                <w:sz w:val="22"/>
                <w:szCs w:val="22"/>
              </w:rPr>
              <w:t>r</w:t>
            </w:r>
            <w:r>
              <w:rPr>
                <w:b/>
                <w:spacing w:val="8"/>
                <w:position w:val="-1"/>
                <w:sz w:val="22"/>
                <w:szCs w:val="22"/>
              </w:rPr>
              <w:t xml:space="preserve"> </w:t>
            </w:r>
            <w:r>
              <w:rPr>
                <w:b/>
                <w:spacing w:val="7"/>
                <w:position w:val="-1"/>
                <w:sz w:val="22"/>
                <w:szCs w:val="22"/>
              </w:rPr>
              <w:t>o</w:t>
            </w:r>
            <w:r>
              <w:rPr>
                <w:b/>
                <w:position w:val="-1"/>
                <w:sz w:val="22"/>
                <w:szCs w:val="22"/>
              </w:rPr>
              <w:t>f</w:t>
            </w:r>
            <w:r>
              <w:rPr>
                <w:b/>
                <w:spacing w:val="4"/>
                <w:position w:val="-1"/>
                <w:sz w:val="22"/>
                <w:szCs w:val="22"/>
              </w:rPr>
              <w:t xml:space="preserve"> </w:t>
            </w:r>
            <w:r>
              <w:rPr>
                <w:b/>
                <w:spacing w:val="-4"/>
                <w:w w:val="102"/>
                <w:position w:val="-1"/>
                <w:sz w:val="22"/>
                <w:szCs w:val="22"/>
              </w:rPr>
              <w:t>c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o</w:t>
            </w:r>
            <w:r>
              <w:rPr>
                <w:b/>
                <w:w w:val="102"/>
                <w:position w:val="-1"/>
                <w:sz w:val="22"/>
                <w:szCs w:val="22"/>
              </w:rPr>
              <w:t>mpl</w:t>
            </w:r>
            <w:r>
              <w:rPr>
                <w:b/>
                <w:spacing w:val="1"/>
                <w:w w:val="102"/>
                <w:position w:val="-1"/>
                <w:sz w:val="22"/>
                <w:szCs w:val="22"/>
              </w:rPr>
              <w:t>e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t</w:t>
            </w:r>
            <w:r>
              <w:rPr>
                <w:b/>
                <w:spacing w:val="-5"/>
                <w:w w:val="102"/>
                <w:position w:val="-1"/>
                <w:sz w:val="22"/>
                <w:szCs w:val="22"/>
              </w:rPr>
              <w:t>i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o</w:t>
            </w:r>
            <w:r>
              <w:rPr>
                <w:b/>
                <w:w w:val="102"/>
                <w:position w:val="-1"/>
                <w:sz w:val="22"/>
                <w:szCs w:val="22"/>
              </w:rPr>
              <w:t>n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425782">
            <w:pPr>
              <w:spacing w:before="14" w:line="240" w:lineRule="exact"/>
              <w:ind w:left="196"/>
              <w:rPr>
                <w:sz w:val="22"/>
                <w:szCs w:val="22"/>
              </w:rPr>
            </w:pPr>
            <w:r>
              <w:rPr>
                <w:b/>
                <w:w w:val="102"/>
                <w:position w:val="-1"/>
                <w:sz w:val="22"/>
                <w:szCs w:val="22"/>
              </w:rPr>
              <w:t>C</w:t>
            </w:r>
            <w:r>
              <w:rPr>
                <w:b/>
                <w:spacing w:val="-2"/>
                <w:w w:val="102"/>
                <w:position w:val="-1"/>
                <w:sz w:val="22"/>
                <w:szCs w:val="22"/>
              </w:rPr>
              <w:t>G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P</w:t>
            </w:r>
            <w:r>
              <w:rPr>
                <w:b/>
                <w:w w:val="102"/>
                <w:position w:val="-1"/>
                <w:sz w:val="22"/>
                <w:szCs w:val="22"/>
              </w:rPr>
              <w:t>A/</w:t>
            </w:r>
            <w:r>
              <w:rPr>
                <w:b/>
                <w:spacing w:val="-3"/>
                <w:w w:val="102"/>
                <w:position w:val="-1"/>
                <w:sz w:val="22"/>
                <w:szCs w:val="22"/>
              </w:rPr>
              <w:t>P</w:t>
            </w:r>
            <w:r>
              <w:rPr>
                <w:b/>
                <w:spacing w:val="1"/>
                <w:w w:val="102"/>
                <w:position w:val="-1"/>
                <w:sz w:val="22"/>
                <w:szCs w:val="22"/>
              </w:rPr>
              <w:t>erce</w:t>
            </w:r>
            <w:r>
              <w:rPr>
                <w:b/>
                <w:w w:val="102"/>
                <w:position w:val="-1"/>
                <w:sz w:val="22"/>
                <w:szCs w:val="22"/>
              </w:rPr>
              <w:t>n</w:t>
            </w:r>
            <w:r>
              <w:rPr>
                <w:b/>
                <w:spacing w:val="2"/>
                <w:w w:val="102"/>
                <w:position w:val="-1"/>
                <w:sz w:val="22"/>
                <w:szCs w:val="22"/>
              </w:rPr>
              <w:t>t</w:t>
            </w:r>
            <w:r>
              <w:rPr>
                <w:b/>
                <w:spacing w:val="-2"/>
                <w:w w:val="102"/>
                <w:position w:val="-1"/>
                <w:sz w:val="22"/>
                <w:szCs w:val="22"/>
              </w:rPr>
              <w:t>a</w:t>
            </w:r>
            <w:r>
              <w:rPr>
                <w:b/>
                <w:spacing w:val="7"/>
                <w:w w:val="102"/>
                <w:position w:val="-1"/>
                <w:sz w:val="22"/>
                <w:szCs w:val="22"/>
              </w:rPr>
              <w:t>g</w:t>
            </w:r>
            <w:r>
              <w:rPr>
                <w:b/>
                <w:w w:val="102"/>
                <w:position w:val="-1"/>
                <w:sz w:val="22"/>
                <w:szCs w:val="22"/>
              </w:rPr>
              <w:t>e</w:t>
            </w:r>
          </w:p>
        </w:tc>
      </w:tr>
      <w:tr w:rsidR="00F9129D">
        <w:trPr>
          <w:trHeight w:hRule="exact" w:val="754"/>
        </w:trPr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425782">
            <w:pPr>
              <w:spacing w:line="240" w:lineRule="exact"/>
              <w:ind w:left="10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B-Tech </w:t>
            </w:r>
            <w:r>
              <w:rPr>
                <w:b/>
                <w:spacing w:val="24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i</w:t>
            </w:r>
            <w:r w:rsidR="0098591D">
              <w:rPr>
                <w:sz w:val="21"/>
                <w:szCs w:val="21"/>
              </w:rPr>
              <w:t>n</w:t>
            </w:r>
          </w:p>
          <w:p w:rsidR="00F9129D" w:rsidRDefault="00425782">
            <w:pPr>
              <w:spacing w:before="8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o</w:t>
            </w:r>
            <w:r>
              <w:rPr>
                <w:spacing w:val="-10"/>
                <w:sz w:val="21"/>
                <w:szCs w:val="21"/>
              </w:rPr>
              <w:t>m</w:t>
            </w:r>
            <w:r>
              <w:rPr>
                <w:spacing w:val="7"/>
                <w:sz w:val="21"/>
                <w:szCs w:val="21"/>
              </w:rPr>
              <w:t>p</w:t>
            </w:r>
            <w:r>
              <w:rPr>
                <w:spacing w:val="-2"/>
                <w:sz w:val="21"/>
                <w:szCs w:val="21"/>
              </w:rPr>
              <w:t>u</w:t>
            </w:r>
            <w:r>
              <w:rPr>
                <w:spacing w:val="7"/>
                <w:sz w:val="21"/>
                <w:szCs w:val="21"/>
              </w:rPr>
              <w:t>t</w:t>
            </w:r>
            <w:r>
              <w:rPr>
                <w:spacing w:val="-10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 xml:space="preserve">r </w:t>
            </w:r>
            <w:r>
              <w:rPr>
                <w:w w:val="103"/>
                <w:sz w:val="21"/>
                <w:szCs w:val="21"/>
              </w:rPr>
              <w:t>S</w:t>
            </w:r>
            <w:r>
              <w:rPr>
                <w:spacing w:val="-5"/>
                <w:w w:val="103"/>
                <w:sz w:val="21"/>
                <w:szCs w:val="21"/>
              </w:rPr>
              <w:t>c</w:t>
            </w:r>
            <w:r>
              <w:rPr>
                <w:spacing w:val="2"/>
                <w:w w:val="103"/>
                <w:sz w:val="21"/>
                <w:szCs w:val="21"/>
              </w:rPr>
              <w:t>i</w:t>
            </w:r>
            <w:r>
              <w:rPr>
                <w:w w:val="103"/>
                <w:sz w:val="21"/>
                <w:szCs w:val="21"/>
              </w:rPr>
              <w:t>e</w:t>
            </w:r>
            <w:r>
              <w:rPr>
                <w:spacing w:val="-2"/>
                <w:w w:val="103"/>
                <w:sz w:val="21"/>
                <w:szCs w:val="21"/>
              </w:rPr>
              <w:t>n</w:t>
            </w:r>
            <w:r>
              <w:rPr>
                <w:w w:val="103"/>
                <w:sz w:val="21"/>
                <w:szCs w:val="21"/>
              </w:rPr>
              <w:t>ce</w:t>
            </w:r>
          </w:p>
          <w:p w:rsidR="00F9129D" w:rsidRDefault="00425782">
            <w:pPr>
              <w:spacing w:before="8"/>
              <w:ind w:left="100"/>
              <w:rPr>
                <w:sz w:val="21"/>
                <w:szCs w:val="21"/>
              </w:rPr>
            </w:pPr>
            <w:r>
              <w:rPr>
                <w:spacing w:val="-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-7"/>
                <w:w w:val="102"/>
                <w:sz w:val="21"/>
                <w:szCs w:val="21"/>
              </w:rPr>
              <w:t>g</w:t>
            </w:r>
            <w:r>
              <w:rPr>
                <w:spacing w:val="7"/>
                <w:w w:val="103"/>
                <w:sz w:val="21"/>
                <w:szCs w:val="21"/>
              </w:rPr>
              <w:t>i</w:t>
            </w:r>
            <w:r>
              <w:rPr>
                <w:spacing w:val="-2"/>
                <w:w w:val="102"/>
                <w:sz w:val="21"/>
                <w:szCs w:val="21"/>
              </w:rPr>
              <w:t>n</w:t>
            </w:r>
            <w:r>
              <w:rPr>
                <w:w w:val="103"/>
                <w:sz w:val="21"/>
                <w:szCs w:val="21"/>
              </w:rPr>
              <w:t>eer</w:t>
            </w:r>
            <w:r>
              <w:rPr>
                <w:spacing w:val="2"/>
                <w:w w:val="103"/>
                <w:sz w:val="21"/>
                <w:szCs w:val="21"/>
              </w:rPr>
              <w:t>i</w:t>
            </w:r>
            <w:r>
              <w:rPr>
                <w:spacing w:val="-2"/>
                <w:w w:val="102"/>
                <w:sz w:val="21"/>
                <w:szCs w:val="21"/>
              </w:rPr>
              <w:t>n</w:t>
            </w:r>
            <w:r>
              <w:rPr>
                <w:w w:val="102"/>
                <w:sz w:val="21"/>
                <w:szCs w:val="21"/>
              </w:rPr>
              <w:t>g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9129D" w:rsidRDefault="00425782">
            <w:pPr>
              <w:spacing w:line="240" w:lineRule="exact"/>
              <w:ind w:left="95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r</w:t>
            </w:r>
            <w:r>
              <w:rPr>
                <w:spacing w:val="-2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5"/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c</w:t>
            </w:r>
            <w:r>
              <w:rPr>
                <w:spacing w:val="2"/>
                <w:sz w:val="21"/>
                <w:szCs w:val="21"/>
              </w:rPr>
              <w:t>h</w:t>
            </w:r>
            <w:r>
              <w:rPr>
                <w:spacing w:val="-2"/>
                <w:sz w:val="21"/>
                <w:szCs w:val="21"/>
              </w:rPr>
              <w:t>o</w:t>
            </w:r>
            <w:r>
              <w:rPr>
                <w:spacing w:val="2"/>
                <w:sz w:val="21"/>
                <w:szCs w:val="21"/>
              </w:rPr>
              <w:t>o</w:t>
            </w:r>
            <w:proofErr w:type="spellEnd"/>
            <w:r>
              <w:rPr>
                <w:spacing w:val="36"/>
                <w:sz w:val="21"/>
                <w:szCs w:val="21"/>
              </w:rPr>
              <w:t xml:space="preserve"> </w:t>
            </w:r>
            <w:r>
              <w:rPr>
                <w:spacing w:val="-2"/>
                <w:w w:val="102"/>
                <w:sz w:val="21"/>
                <w:szCs w:val="21"/>
              </w:rPr>
              <w:t>o</w:t>
            </w:r>
            <w:r>
              <w:rPr>
                <w:w w:val="102"/>
                <w:sz w:val="21"/>
                <w:szCs w:val="21"/>
              </w:rPr>
              <w:t>f</w:t>
            </w:r>
          </w:p>
          <w:p w:rsidR="00F9129D" w:rsidRDefault="00425782">
            <w:pPr>
              <w:spacing w:before="8" w:line="248" w:lineRule="auto"/>
              <w:ind w:left="95" w:right="926"/>
              <w:rPr>
                <w:sz w:val="21"/>
                <w:szCs w:val="21"/>
              </w:rPr>
            </w:pPr>
            <w:r>
              <w:rPr>
                <w:spacing w:val="-2"/>
                <w:w w:val="103"/>
                <w:sz w:val="21"/>
                <w:szCs w:val="21"/>
              </w:rPr>
              <w:t>E</w:t>
            </w:r>
            <w:r>
              <w:rPr>
                <w:spacing w:val="2"/>
                <w:w w:val="102"/>
                <w:sz w:val="21"/>
                <w:szCs w:val="21"/>
              </w:rPr>
              <w:t>n</w:t>
            </w:r>
            <w:r>
              <w:rPr>
                <w:spacing w:val="-2"/>
                <w:w w:val="102"/>
                <w:sz w:val="21"/>
                <w:szCs w:val="21"/>
              </w:rPr>
              <w:t>g</w:t>
            </w:r>
            <w:r>
              <w:rPr>
                <w:spacing w:val="2"/>
                <w:w w:val="103"/>
                <w:sz w:val="21"/>
                <w:szCs w:val="21"/>
              </w:rPr>
              <w:t>i</w:t>
            </w:r>
            <w:r>
              <w:rPr>
                <w:spacing w:val="-2"/>
                <w:w w:val="102"/>
                <w:sz w:val="21"/>
                <w:szCs w:val="21"/>
              </w:rPr>
              <w:t>n</w:t>
            </w:r>
            <w:r>
              <w:rPr>
                <w:w w:val="103"/>
                <w:sz w:val="21"/>
                <w:szCs w:val="21"/>
              </w:rPr>
              <w:t>eer</w:t>
            </w:r>
            <w:r>
              <w:rPr>
                <w:spacing w:val="2"/>
                <w:w w:val="103"/>
                <w:sz w:val="21"/>
                <w:szCs w:val="21"/>
              </w:rPr>
              <w:t>i</w:t>
            </w:r>
            <w:r>
              <w:rPr>
                <w:spacing w:val="-2"/>
                <w:w w:val="102"/>
                <w:sz w:val="21"/>
                <w:szCs w:val="21"/>
              </w:rPr>
              <w:t>ng</w:t>
            </w:r>
            <w:r>
              <w:rPr>
                <w:w w:val="102"/>
                <w:sz w:val="21"/>
                <w:szCs w:val="21"/>
              </w:rPr>
              <w:t xml:space="preserve">, </w:t>
            </w:r>
            <w:r>
              <w:rPr>
                <w:w w:val="103"/>
                <w:sz w:val="21"/>
                <w:szCs w:val="21"/>
              </w:rPr>
              <w:t>C</w:t>
            </w:r>
            <w:r>
              <w:rPr>
                <w:spacing w:val="-2"/>
                <w:w w:val="103"/>
                <w:sz w:val="21"/>
                <w:szCs w:val="21"/>
              </w:rPr>
              <w:t>o</w:t>
            </w:r>
            <w:r>
              <w:rPr>
                <w:spacing w:val="2"/>
                <w:w w:val="103"/>
                <w:sz w:val="21"/>
                <w:szCs w:val="21"/>
              </w:rPr>
              <w:t>i</w:t>
            </w:r>
            <w:r>
              <w:rPr>
                <w:spacing w:val="-5"/>
                <w:w w:val="103"/>
                <w:sz w:val="21"/>
                <w:szCs w:val="21"/>
              </w:rPr>
              <w:t>m</w:t>
            </w:r>
            <w:r>
              <w:rPr>
                <w:spacing w:val="2"/>
                <w:w w:val="102"/>
                <w:sz w:val="21"/>
                <w:szCs w:val="21"/>
              </w:rPr>
              <w:t>b</w:t>
            </w:r>
            <w:r>
              <w:rPr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3"/>
                <w:sz w:val="21"/>
                <w:szCs w:val="21"/>
              </w:rPr>
              <w:t>t</w:t>
            </w:r>
            <w:r>
              <w:rPr>
                <w:spacing w:val="-2"/>
                <w:w w:val="102"/>
                <w:sz w:val="21"/>
                <w:szCs w:val="21"/>
              </w:rPr>
              <w:t>o</w:t>
            </w:r>
            <w:r>
              <w:rPr>
                <w:spacing w:val="5"/>
                <w:w w:val="102"/>
                <w:sz w:val="21"/>
                <w:szCs w:val="21"/>
              </w:rPr>
              <w:t>r</w:t>
            </w:r>
            <w:r>
              <w:rPr>
                <w:w w:val="103"/>
                <w:sz w:val="21"/>
                <w:szCs w:val="21"/>
              </w:rPr>
              <w:t>e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F9129D">
            <w:pPr>
              <w:spacing w:before="9" w:line="240" w:lineRule="exact"/>
              <w:rPr>
                <w:sz w:val="24"/>
                <w:szCs w:val="24"/>
              </w:rPr>
            </w:pPr>
          </w:p>
          <w:p w:rsidR="00F9129D" w:rsidRDefault="00425782">
            <w:pPr>
              <w:ind w:left="95"/>
              <w:rPr>
                <w:sz w:val="21"/>
                <w:szCs w:val="21"/>
              </w:rPr>
            </w:pPr>
            <w:r>
              <w:rPr>
                <w:spacing w:val="2"/>
                <w:w w:val="102"/>
                <w:sz w:val="21"/>
                <w:szCs w:val="21"/>
              </w:rPr>
              <w:t>2</w:t>
            </w:r>
            <w:r>
              <w:rPr>
                <w:spacing w:val="-2"/>
                <w:w w:val="102"/>
                <w:sz w:val="21"/>
                <w:szCs w:val="21"/>
              </w:rPr>
              <w:t>0</w:t>
            </w:r>
            <w:r>
              <w:rPr>
                <w:spacing w:val="2"/>
                <w:w w:val="102"/>
                <w:sz w:val="21"/>
                <w:szCs w:val="21"/>
              </w:rPr>
              <w:t>1</w:t>
            </w:r>
            <w:r>
              <w:rPr>
                <w:w w:val="102"/>
                <w:sz w:val="21"/>
                <w:szCs w:val="21"/>
              </w:rPr>
              <w:t>4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F9129D">
            <w:pPr>
              <w:spacing w:before="9" w:line="240" w:lineRule="exact"/>
              <w:rPr>
                <w:sz w:val="24"/>
                <w:szCs w:val="24"/>
              </w:rPr>
            </w:pPr>
          </w:p>
          <w:p w:rsidR="00F9129D" w:rsidRDefault="005D7441">
            <w:pPr>
              <w:ind w:left="15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9</w:t>
            </w:r>
            <w:r w:rsidR="00425782">
              <w:rPr>
                <w:spacing w:val="2"/>
                <w:sz w:val="21"/>
                <w:szCs w:val="21"/>
              </w:rPr>
              <w:t>/</w:t>
            </w:r>
            <w:r w:rsidR="00425782">
              <w:rPr>
                <w:spacing w:val="-2"/>
                <w:sz w:val="21"/>
                <w:szCs w:val="21"/>
              </w:rPr>
              <w:t>1</w:t>
            </w:r>
            <w:r w:rsidR="00425782">
              <w:rPr>
                <w:sz w:val="21"/>
                <w:szCs w:val="21"/>
              </w:rPr>
              <w:t xml:space="preserve">0  </w:t>
            </w:r>
          </w:p>
        </w:tc>
      </w:tr>
      <w:tr w:rsidR="00F9129D">
        <w:trPr>
          <w:trHeight w:hRule="exact" w:val="1037"/>
        </w:trPr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425782">
            <w:pPr>
              <w:spacing w:before="1"/>
              <w:ind w:left="100" w:right="59"/>
              <w:rPr>
                <w:sz w:val="21"/>
                <w:szCs w:val="21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w w:val="102"/>
                <w:sz w:val="22"/>
                <w:szCs w:val="22"/>
              </w:rPr>
              <w:t>S</w:t>
            </w:r>
            <w:r>
              <w:rPr>
                <w:spacing w:val="1"/>
                <w:w w:val="102"/>
                <w:sz w:val="22"/>
                <w:szCs w:val="22"/>
              </w:rPr>
              <w:t>e</w:t>
            </w:r>
            <w:r>
              <w:rPr>
                <w:spacing w:val="-4"/>
                <w:w w:val="102"/>
                <w:sz w:val="22"/>
                <w:szCs w:val="22"/>
              </w:rPr>
              <w:t>c</w:t>
            </w:r>
            <w:r>
              <w:rPr>
                <w:spacing w:val="2"/>
                <w:w w:val="102"/>
                <w:sz w:val="22"/>
                <w:szCs w:val="22"/>
              </w:rPr>
              <w:t>o</w:t>
            </w:r>
            <w:r>
              <w:rPr>
                <w:spacing w:val="-2"/>
                <w:w w:val="102"/>
                <w:sz w:val="22"/>
                <w:szCs w:val="22"/>
              </w:rPr>
              <w:t>n</w:t>
            </w:r>
            <w:r>
              <w:rPr>
                <w:spacing w:val="2"/>
                <w:w w:val="102"/>
                <w:sz w:val="22"/>
                <w:szCs w:val="22"/>
              </w:rPr>
              <w:t>d</w:t>
            </w:r>
            <w:r>
              <w:rPr>
                <w:spacing w:val="1"/>
                <w:w w:val="102"/>
                <w:sz w:val="22"/>
                <w:szCs w:val="22"/>
              </w:rPr>
              <w:t>a</w:t>
            </w:r>
            <w:r>
              <w:rPr>
                <w:spacing w:val="7"/>
                <w:w w:val="102"/>
                <w:sz w:val="22"/>
                <w:szCs w:val="22"/>
              </w:rPr>
              <w:t>r</w:t>
            </w:r>
            <w:r>
              <w:rPr>
                <w:w w:val="102"/>
                <w:sz w:val="22"/>
                <w:szCs w:val="22"/>
              </w:rPr>
              <w:t xml:space="preserve">y </w:t>
            </w:r>
            <w:r>
              <w:rPr>
                <w:spacing w:val="2"/>
                <w:sz w:val="22"/>
                <w:szCs w:val="22"/>
              </w:rPr>
              <w:t>Edu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4"/>
                <w:sz w:val="22"/>
                <w:szCs w:val="22"/>
              </w:rPr>
              <w:t>a</w:t>
            </w:r>
            <w:r>
              <w:rPr>
                <w:spacing w:val="5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w w:val="102"/>
                <w:sz w:val="22"/>
                <w:szCs w:val="22"/>
              </w:rPr>
              <w:t xml:space="preserve">AP </w:t>
            </w:r>
            <w:r>
              <w:rPr>
                <w:sz w:val="21"/>
                <w:szCs w:val="21"/>
              </w:rPr>
              <w:t>(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te </w:t>
            </w:r>
            <w:r>
              <w:rPr>
                <w:spacing w:val="-2"/>
                <w:sz w:val="21"/>
                <w:szCs w:val="21"/>
              </w:rPr>
              <w:t>1</w:t>
            </w:r>
            <w:r>
              <w:rPr>
                <w:spacing w:val="2"/>
                <w:sz w:val="21"/>
                <w:szCs w:val="21"/>
              </w:rPr>
              <w:t>1</w:t>
            </w:r>
            <w:proofErr w:type="spellStart"/>
            <w:r>
              <w:rPr>
                <w:position w:val="9"/>
                <w:sz w:val="14"/>
                <w:szCs w:val="14"/>
              </w:rPr>
              <w:t>th</w:t>
            </w:r>
            <w:proofErr w:type="spellEnd"/>
            <w:r>
              <w:rPr>
                <w:position w:val="9"/>
                <w:sz w:val="14"/>
                <w:szCs w:val="14"/>
              </w:rPr>
              <w:t xml:space="preserve">  </w:t>
            </w:r>
            <w:r>
              <w:rPr>
                <w:spacing w:val="2"/>
                <w:position w:val="9"/>
                <w:sz w:val="14"/>
                <w:szCs w:val="14"/>
              </w:rPr>
              <w:t xml:space="preserve"> </w:t>
            </w:r>
            <w:r>
              <w:rPr>
                <w:w w:val="103"/>
                <w:sz w:val="21"/>
                <w:szCs w:val="21"/>
              </w:rPr>
              <w:t>&amp;</w:t>
            </w:r>
          </w:p>
          <w:p w:rsidR="00F9129D" w:rsidRDefault="00425782">
            <w:pPr>
              <w:spacing w:line="240" w:lineRule="exact"/>
              <w:ind w:left="100"/>
              <w:rPr>
                <w:sz w:val="21"/>
                <w:szCs w:val="21"/>
              </w:rPr>
            </w:pPr>
            <w:r>
              <w:rPr>
                <w:spacing w:val="-2"/>
                <w:position w:val="-1"/>
                <w:sz w:val="21"/>
                <w:szCs w:val="21"/>
              </w:rPr>
              <w:t>1</w:t>
            </w:r>
            <w:r>
              <w:rPr>
                <w:spacing w:val="2"/>
                <w:position w:val="-1"/>
                <w:sz w:val="21"/>
                <w:szCs w:val="21"/>
              </w:rPr>
              <w:t>2</w:t>
            </w:r>
            <w:proofErr w:type="spellStart"/>
            <w:r>
              <w:rPr>
                <w:position w:val="8"/>
                <w:sz w:val="14"/>
                <w:szCs w:val="14"/>
              </w:rPr>
              <w:t>th</w:t>
            </w:r>
            <w:proofErr w:type="spellEnd"/>
            <w:r>
              <w:rPr>
                <w:position w:val="8"/>
                <w:sz w:val="14"/>
                <w:szCs w:val="14"/>
              </w:rPr>
              <w:t xml:space="preserve"> </w:t>
            </w:r>
            <w:r>
              <w:rPr>
                <w:w w:val="102"/>
                <w:position w:val="-1"/>
                <w:sz w:val="21"/>
                <w:szCs w:val="21"/>
              </w:rPr>
              <w:t>)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9129D" w:rsidRDefault="00F9129D">
            <w:pPr>
              <w:spacing w:before="9" w:line="260" w:lineRule="exact"/>
              <w:rPr>
                <w:sz w:val="26"/>
                <w:szCs w:val="26"/>
              </w:rPr>
            </w:pPr>
          </w:p>
          <w:p w:rsidR="00F9129D" w:rsidRDefault="00425782">
            <w:pPr>
              <w:spacing w:line="243" w:lineRule="auto"/>
              <w:ind w:left="95" w:right="6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5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i</w:t>
            </w:r>
            <w:r>
              <w:rPr>
                <w:spacing w:val="42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5"/>
                <w:sz w:val="21"/>
                <w:szCs w:val="21"/>
              </w:rPr>
              <w:t>C</w:t>
            </w:r>
            <w:r>
              <w:rPr>
                <w:spacing w:val="-7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-2"/>
                <w:sz w:val="21"/>
                <w:szCs w:val="21"/>
              </w:rPr>
              <w:t>i</w:t>
            </w:r>
            <w:r>
              <w:rPr>
                <w:spacing w:val="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2"/>
                <w:sz w:val="21"/>
                <w:szCs w:val="21"/>
              </w:rPr>
              <w:t>n</w:t>
            </w:r>
            <w:r>
              <w:rPr>
                <w:spacing w:val="-7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pacing w:val="14"/>
                <w:sz w:val="21"/>
                <w:szCs w:val="21"/>
              </w:rPr>
              <w:t xml:space="preserve"> </w:t>
            </w:r>
            <w:r>
              <w:rPr>
                <w:spacing w:val="5"/>
                <w:w w:val="103"/>
                <w:sz w:val="21"/>
                <w:szCs w:val="21"/>
              </w:rPr>
              <w:t>C</w:t>
            </w:r>
            <w:r>
              <w:rPr>
                <w:spacing w:val="-7"/>
                <w:w w:val="102"/>
                <w:sz w:val="21"/>
                <w:szCs w:val="21"/>
              </w:rPr>
              <w:t>o</w:t>
            </w:r>
            <w:r>
              <w:rPr>
                <w:spacing w:val="3"/>
                <w:w w:val="102"/>
                <w:sz w:val="21"/>
                <w:szCs w:val="21"/>
              </w:rPr>
              <w:t>.</w:t>
            </w:r>
            <w:r>
              <w:rPr>
                <w:spacing w:val="2"/>
                <w:w w:val="103"/>
                <w:sz w:val="21"/>
                <w:szCs w:val="21"/>
              </w:rPr>
              <w:t>E</w:t>
            </w:r>
            <w:r>
              <w:rPr>
                <w:spacing w:val="-2"/>
                <w:w w:val="102"/>
                <w:sz w:val="21"/>
                <w:szCs w:val="21"/>
              </w:rPr>
              <w:t>d</w:t>
            </w:r>
            <w:r>
              <w:rPr>
                <w:w w:val="102"/>
                <w:sz w:val="21"/>
                <w:szCs w:val="21"/>
              </w:rPr>
              <w:t xml:space="preserve">u </w:t>
            </w:r>
            <w:r>
              <w:rPr>
                <w:sz w:val="21"/>
                <w:szCs w:val="21"/>
              </w:rPr>
              <w:t>c</w:t>
            </w:r>
            <w:r>
              <w:rPr>
                <w:spacing w:val="-2"/>
                <w:sz w:val="21"/>
                <w:szCs w:val="21"/>
              </w:rPr>
              <w:t>o</w:t>
            </w:r>
            <w:r>
              <w:rPr>
                <w:spacing w:val="2"/>
                <w:sz w:val="21"/>
                <w:szCs w:val="21"/>
              </w:rPr>
              <w:t>ll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2"/>
                <w:sz w:val="21"/>
                <w:szCs w:val="21"/>
              </w:rPr>
              <w:t>g</w:t>
            </w:r>
            <w:r>
              <w:rPr>
                <w:spacing w:val="-5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pacing w:val="-2"/>
                <w:w w:val="102"/>
                <w:sz w:val="21"/>
                <w:szCs w:val="21"/>
              </w:rPr>
              <w:t>V</w:t>
            </w:r>
            <w:r>
              <w:rPr>
                <w:spacing w:val="2"/>
                <w:w w:val="103"/>
                <w:sz w:val="21"/>
                <w:szCs w:val="21"/>
              </w:rPr>
              <w:t>ij</w:t>
            </w:r>
            <w:r>
              <w:rPr>
                <w:w w:val="103"/>
                <w:sz w:val="21"/>
                <w:szCs w:val="21"/>
              </w:rPr>
              <w:t>a</w:t>
            </w:r>
            <w:r>
              <w:rPr>
                <w:spacing w:val="-2"/>
                <w:w w:val="103"/>
                <w:sz w:val="21"/>
                <w:szCs w:val="21"/>
              </w:rPr>
              <w:t>y</w:t>
            </w:r>
            <w:r>
              <w:rPr>
                <w:spacing w:val="5"/>
                <w:w w:val="103"/>
                <w:sz w:val="21"/>
                <w:szCs w:val="21"/>
              </w:rPr>
              <w:t>a</w:t>
            </w:r>
            <w:r>
              <w:rPr>
                <w:spacing w:val="-2"/>
                <w:w w:val="102"/>
                <w:sz w:val="21"/>
                <w:szCs w:val="21"/>
              </w:rPr>
              <w:t>w</w:t>
            </w:r>
            <w:r>
              <w:rPr>
                <w:w w:val="103"/>
                <w:sz w:val="21"/>
                <w:szCs w:val="21"/>
              </w:rPr>
              <w:t>a</w:t>
            </w:r>
            <w:r>
              <w:rPr>
                <w:spacing w:val="-2"/>
                <w:w w:val="103"/>
                <w:sz w:val="21"/>
                <w:szCs w:val="21"/>
              </w:rPr>
              <w:t>d</w:t>
            </w:r>
            <w:r>
              <w:rPr>
                <w:w w:val="103"/>
                <w:sz w:val="21"/>
                <w:szCs w:val="21"/>
              </w:rPr>
              <w:t>a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F9129D">
            <w:pPr>
              <w:spacing w:before="3" w:line="180" w:lineRule="exact"/>
              <w:rPr>
                <w:sz w:val="19"/>
                <w:szCs w:val="19"/>
              </w:rPr>
            </w:pPr>
          </w:p>
          <w:p w:rsidR="00F9129D" w:rsidRDefault="00F9129D">
            <w:pPr>
              <w:spacing w:line="200" w:lineRule="exact"/>
            </w:pPr>
          </w:p>
          <w:p w:rsidR="00F9129D" w:rsidRDefault="00425782">
            <w:pPr>
              <w:ind w:left="95"/>
              <w:rPr>
                <w:sz w:val="21"/>
                <w:szCs w:val="21"/>
              </w:rPr>
            </w:pPr>
            <w:r>
              <w:rPr>
                <w:spacing w:val="2"/>
                <w:w w:val="102"/>
                <w:sz w:val="21"/>
                <w:szCs w:val="21"/>
              </w:rPr>
              <w:t>2</w:t>
            </w:r>
            <w:r>
              <w:rPr>
                <w:spacing w:val="-2"/>
                <w:w w:val="102"/>
                <w:sz w:val="21"/>
                <w:szCs w:val="21"/>
              </w:rPr>
              <w:t>0</w:t>
            </w:r>
            <w:r>
              <w:rPr>
                <w:spacing w:val="2"/>
                <w:w w:val="102"/>
                <w:sz w:val="21"/>
                <w:szCs w:val="21"/>
              </w:rPr>
              <w:t>1</w:t>
            </w:r>
            <w:r>
              <w:rPr>
                <w:w w:val="102"/>
                <w:sz w:val="21"/>
                <w:szCs w:val="21"/>
              </w:rPr>
              <w:t>0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F9129D">
            <w:pPr>
              <w:spacing w:before="3" w:line="180" w:lineRule="exact"/>
              <w:rPr>
                <w:sz w:val="19"/>
                <w:szCs w:val="19"/>
              </w:rPr>
            </w:pPr>
          </w:p>
          <w:p w:rsidR="00F9129D" w:rsidRDefault="00F9129D">
            <w:pPr>
              <w:spacing w:line="200" w:lineRule="exact"/>
            </w:pPr>
          </w:p>
          <w:p w:rsidR="00F9129D" w:rsidRDefault="00425782">
            <w:pPr>
              <w:ind w:left="153"/>
              <w:rPr>
                <w:sz w:val="21"/>
                <w:szCs w:val="21"/>
              </w:rPr>
            </w:pPr>
            <w:r>
              <w:rPr>
                <w:spacing w:val="-2"/>
                <w:w w:val="102"/>
                <w:sz w:val="21"/>
                <w:szCs w:val="21"/>
              </w:rPr>
              <w:t>9</w:t>
            </w:r>
            <w:r>
              <w:rPr>
                <w:spacing w:val="2"/>
                <w:w w:val="102"/>
                <w:sz w:val="21"/>
                <w:szCs w:val="21"/>
              </w:rPr>
              <w:t>5</w:t>
            </w:r>
            <w:r>
              <w:rPr>
                <w:spacing w:val="-1"/>
                <w:w w:val="102"/>
                <w:sz w:val="21"/>
                <w:szCs w:val="21"/>
              </w:rPr>
              <w:t>.</w:t>
            </w:r>
            <w:r>
              <w:rPr>
                <w:spacing w:val="2"/>
                <w:w w:val="102"/>
                <w:sz w:val="21"/>
                <w:szCs w:val="21"/>
              </w:rPr>
              <w:t>6</w:t>
            </w:r>
            <w:r>
              <w:rPr>
                <w:w w:val="102"/>
                <w:sz w:val="21"/>
                <w:szCs w:val="21"/>
              </w:rPr>
              <w:t>%</w:t>
            </w:r>
          </w:p>
        </w:tc>
      </w:tr>
      <w:tr w:rsidR="00F9129D">
        <w:trPr>
          <w:trHeight w:hRule="exact" w:val="1133"/>
        </w:trPr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F9129D">
            <w:pPr>
              <w:spacing w:before="2" w:line="100" w:lineRule="exact"/>
              <w:rPr>
                <w:sz w:val="10"/>
                <w:szCs w:val="10"/>
              </w:rPr>
            </w:pPr>
          </w:p>
          <w:p w:rsidR="00F9129D" w:rsidRDefault="00F9129D">
            <w:pPr>
              <w:spacing w:line="200" w:lineRule="exact"/>
            </w:pPr>
          </w:p>
          <w:p w:rsidR="00F9129D" w:rsidRDefault="00425782">
            <w:pPr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4"/>
                <w:w w:val="102"/>
                <w:sz w:val="22"/>
                <w:szCs w:val="22"/>
              </w:rPr>
              <w:t>S</w:t>
            </w:r>
            <w:r>
              <w:rPr>
                <w:spacing w:val="-4"/>
                <w:w w:val="102"/>
                <w:sz w:val="22"/>
                <w:szCs w:val="22"/>
              </w:rPr>
              <w:t>ec</w:t>
            </w:r>
            <w:r>
              <w:rPr>
                <w:spacing w:val="7"/>
                <w:w w:val="102"/>
                <w:sz w:val="22"/>
                <w:szCs w:val="22"/>
              </w:rPr>
              <w:t>o</w:t>
            </w:r>
            <w:r>
              <w:rPr>
                <w:spacing w:val="-7"/>
                <w:w w:val="102"/>
                <w:sz w:val="22"/>
                <w:szCs w:val="22"/>
              </w:rPr>
              <w:t>n</w:t>
            </w:r>
            <w:r>
              <w:rPr>
                <w:spacing w:val="7"/>
                <w:w w:val="102"/>
                <w:sz w:val="22"/>
                <w:szCs w:val="22"/>
              </w:rPr>
              <w:t>d</w:t>
            </w:r>
            <w:r>
              <w:rPr>
                <w:spacing w:val="-4"/>
                <w:w w:val="102"/>
                <w:sz w:val="22"/>
                <w:szCs w:val="22"/>
              </w:rPr>
              <w:t>a</w:t>
            </w:r>
            <w:r>
              <w:rPr>
                <w:spacing w:val="7"/>
                <w:w w:val="102"/>
                <w:sz w:val="22"/>
                <w:szCs w:val="22"/>
              </w:rPr>
              <w:t>r</w:t>
            </w:r>
            <w:r>
              <w:rPr>
                <w:w w:val="102"/>
                <w:sz w:val="22"/>
                <w:szCs w:val="22"/>
              </w:rPr>
              <w:t>y</w:t>
            </w:r>
          </w:p>
          <w:p w:rsidR="00F9129D" w:rsidRDefault="00425782">
            <w:pPr>
              <w:spacing w:line="260" w:lineRule="exact"/>
              <w:ind w:left="100"/>
              <w:rPr>
                <w:sz w:val="21"/>
                <w:szCs w:val="21"/>
              </w:rPr>
            </w:pPr>
            <w:r>
              <w:rPr>
                <w:spacing w:val="2"/>
                <w:position w:val="-1"/>
                <w:sz w:val="22"/>
                <w:szCs w:val="22"/>
              </w:rPr>
              <w:t>Edu</w:t>
            </w:r>
            <w:r>
              <w:rPr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spacing w:val="-4"/>
                <w:position w:val="-1"/>
                <w:sz w:val="22"/>
                <w:szCs w:val="22"/>
              </w:rPr>
              <w:t>a</w:t>
            </w:r>
            <w:r>
              <w:rPr>
                <w:spacing w:val="5"/>
                <w:position w:val="-1"/>
                <w:sz w:val="22"/>
                <w:szCs w:val="22"/>
              </w:rPr>
              <w:t>t</w:t>
            </w:r>
            <w:r>
              <w:rPr>
                <w:spacing w:val="-5"/>
                <w:position w:val="-1"/>
                <w:sz w:val="22"/>
                <w:szCs w:val="22"/>
              </w:rPr>
              <w:t>i</w:t>
            </w:r>
            <w:r>
              <w:rPr>
                <w:spacing w:val="2"/>
                <w:position w:val="-1"/>
                <w:sz w:val="22"/>
                <w:szCs w:val="22"/>
              </w:rPr>
              <w:t>o</w:t>
            </w:r>
            <w:r>
              <w:rPr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position w:val="-1"/>
                <w:sz w:val="22"/>
                <w:szCs w:val="22"/>
              </w:rPr>
              <w:t>,</w:t>
            </w:r>
            <w:r>
              <w:rPr>
                <w:spacing w:val="23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AP</w:t>
            </w:r>
            <w:r>
              <w:rPr>
                <w:spacing w:val="9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5"/>
                <w:position w:val="-1"/>
                <w:sz w:val="21"/>
                <w:szCs w:val="21"/>
              </w:rPr>
              <w:t>(</w:t>
            </w:r>
            <w:r>
              <w:rPr>
                <w:spacing w:val="-2"/>
                <w:position w:val="-1"/>
                <w:sz w:val="21"/>
                <w:szCs w:val="21"/>
              </w:rPr>
              <w:t>1</w:t>
            </w:r>
            <w:r>
              <w:rPr>
                <w:spacing w:val="2"/>
                <w:position w:val="-1"/>
                <w:sz w:val="21"/>
                <w:szCs w:val="21"/>
              </w:rPr>
              <w:t>0</w:t>
            </w:r>
            <w:proofErr w:type="spellStart"/>
            <w:r>
              <w:rPr>
                <w:position w:val="8"/>
                <w:sz w:val="14"/>
                <w:szCs w:val="14"/>
              </w:rPr>
              <w:t>th</w:t>
            </w:r>
            <w:proofErr w:type="spellEnd"/>
            <w:r>
              <w:rPr>
                <w:spacing w:val="25"/>
                <w:position w:val="8"/>
                <w:sz w:val="14"/>
                <w:szCs w:val="14"/>
              </w:rPr>
              <w:t xml:space="preserve"> </w:t>
            </w:r>
            <w:r>
              <w:rPr>
                <w:w w:val="102"/>
                <w:position w:val="-1"/>
                <w:sz w:val="21"/>
                <w:szCs w:val="21"/>
              </w:rPr>
              <w:t>)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9129D" w:rsidRDefault="00F9129D">
            <w:pPr>
              <w:spacing w:before="7" w:line="100" w:lineRule="exact"/>
              <w:rPr>
                <w:sz w:val="11"/>
                <w:szCs w:val="11"/>
              </w:rPr>
            </w:pPr>
          </w:p>
          <w:p w:rsidR="00F9129D" w:rsidRDefault="00F9129D">
            <w:pPr>
              <w:spacing w:line="200" w:lineRule="exact"/>
            </w:pPr>
          </w:p>
          <w:p w:rsidR="00F9129D" w:rsidRDefault="00425782">
            <w:pPr>
              <w:spacing w:line="248" w:lineRule="auto"/>
              <w:ind w:left="95" w:right="6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7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.</w:t>
            </w:r>
            <w:r>
              <w:rPr>
                <w:spacing w:val="29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J</w:t>
            </w:r>
            <w:r>
              <w:rPr>
                <w:spacing w:val="-7"/>
                <w:sz w:val="21"/>
                <w:szCs w:val="21"/>
              </w:rPr>
              <w:t>o</w:t>
            </w:r>
            <w:r>
              <w:rPr>
                <w:spacing w:val="2"/>
                <w:sz w:val="21"/>
                <w:szCs w:val="21"/>
              </w:rPr>
              <w:t>h</w:t>
            </w:r>
            <w:r>
              <w:rPr>
                <w:spacing w:val="-2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’s</w:t>
            </w:r>
            <w:r>
              <w:rPr>
                <w:spacing w:val="37"/>
                <w:sz w:val="21"/>
                <w:szCs w:val="21"/>
              </w:rPr>
              <w:t xml:space="preserve"> </w:t>
            </w:r>
            <w:r>
              <w:rPr>
                <w:spacing w:val="5"/>
                <w:sz w:val="21"/>
                <w:szCs w:val="21"/>
              </w:rPr>
              <w:t>P</w:t>
            </w:r>
            <w:r>
              <w:rPr>
                <w:spacing w:val="-7"/>
                <w:sz w:val="21"/>
                <w:szCs w:val="21"/>
              </w:rPr>
              <w:t>u</w:t>
            </w:r>
            <w:r>
              <w:rPr>
                <w:spacing w:val="7"/>
                <w:sz w:val="21"/>
                <w:szCs w:val="21"/>
              </w:rPr>
              <w:t>b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c      </w:t>
            </w:r>
            <w:r>
              <w:rPr>
                <w:spacing w:val="48"/>
                <w:sz w:val="21"/>
                <w:szCs w:val="21"/>
              </w:rPr>
              <w:t xml:space="preserve"> </w:t>
            </w:r>
            <w:r>
              <w:rPr>
                <w:w w:val="102"/>
                <w:sz w:val="21"/>
                <w:szCs w:val="21"/>
              </w:rPr>
              <w:t xml:space="preserve">, </w:t>
            </w:r>
            <w:r>
              <w:rPr>
                <w:spacing w:val="-2"/>
                <w:w w:val="102"/>
                <w:sz w:val="21"/>
                <w:szCs w:val="21"/>
              </w:rPr>
              <w:t>V</w:t>
            </w:r>
            <w:r>
              <w:rPr>
                <w:spacing w:val="-2"/>
                <w:w w:val="103"/>
                <w:sz w:val="21"/>
                <w:szCs w:val="21"/>
              </w:rPr>
              <w:t>ij</w:t>
            </w:r>
            <w:r>
              <w:rPr>
                <w:spacing w:val="5"/>
                <w:w w:val="103"/>
                <w:sz w:val="21"/>
                <w:szCs w:val="21"/>
              </w:rPr>
              <w:t>a</w:t>
            </w:r>
            <w:r>
              <w:rPr>
                <w:spacing w:val="-2"/>
                <w:w w:val="102"/>
                <w:sz w:val="21"/>
                <w:szCs w:val="21"/>
              </w:rPr>
              <w:t>y</w:t>
            </w:r>
            <w:r>
              <w:rPr>
                <w:w w:val="103"/>
                <w:sz w:val="21"/>
                <w:szCs w:val="21"/>
              </w:rPr>
              <w:t>a</w:t>
            </w:r>
            <w:r>
              <w:rPr>
                <w:spacing w:val="-2"/>
                <w:w w:val="103"/>
                <w:sz w:val="21"/>
                <w:szCs w:val="21"/>
              </w:rPr>
              <w:t>w</w:t>
            </w:r>
            <w:r>
              <w:rPr>
                <w:spacing w:val="5"/>
                <w:w w:val="103"/>
                <w:sz w:val="21"/>
                <w:szCs w:val="21"/>
              </w:rPr>
              <w:t>a</w:t>
            </w:r>
            <w:r>
              <w:rPr>
                <w:spacing w:val="2"/>
                <w:w w:val="102"/>
                <w:sz w:val="21"/>
                <w:szCs w:val="21"/>
              </w:rPr>
              <w:t>d</w:t>
            </w:r>
            <w:r>
              <w:rPr>
                <w:w w:val="103"/>
                <w:sz w:val="21"/>
                <w:szCs w:val="21"/>
              </w:rPr>
              <w:t>a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F9129D">
            <w:pPr>
              <w:spacing w:line="200" w:lineRule="exact"/>
            </w:pPr>
          </w:p>
          <w:p w:rsidR="00F9129D" w:rsidRDefault="00F9129D">
            <w:pPr>
              <w:spacing w:before="1" w:line="240" w:lineRule="exact"/>
              <w:rPr>
                <w:sz w:val="24"/>
                <w:szCs w:val="24"/>
              </w:rPr>
            </w:pPr>
          </w:p>
          <w:p w:rsidR="00F9129D" w:rsidRDefault="00425782">
            <w:pPr>
              <w:ind w:left="95"/>
              <w:rPr>
                <w:sz w:val="21"/>
                <w:szCs w:val="21"/>
              </w:rPr>
            </w:pPr>
            <w:r>
              <w:rPr>
                <w:spacing w:val="2"/>
                <w:w w:val="102"/>
                <w:sz w:val="21"/>
                <w:szCs w:val="21"/>
              </w:rPr>
              <w:t>2</w:t>
            </w:r>
            <w:r>
              <w:rPr>
                <w:spacing w:val="-2"/>
                <w:w w:val="102"/>
                <w:sz w:val="21"/>
                <w:szCs w:val="21"/>
              </w:rPr>
              <w:t>0</w:t>
            </w:r>
            <w:r>
              <w:rPr>
                <w:spacing w:val="2"/>
                <w:w w:val="102"/>
                <w:sz w:val="21"/>
                <w:szCs w:val="21"/>
              </w:rPr>
              <w:t>0</w:t>
            </w:r>
            <w:r>
              <w:rPr>
                <w:w w:val="102"/>
                <w:sz w:val="21"/>
                <w:szCs w:val="21"/>
              </w:rPr>
              <w:t>8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29D" w:rsidRDefault="00F9129D">
            <w:pPr>
              <w:spacing w:line="200" w:lineRule="exact"/>
            </w:pPr>
          </w:p>
          <w:p w:rsidR="00F9129D" w:rsidRDefault="00F9129D">
            <w:pPr>
              <w:spacing w:before="1" w:line="240" w:lineRule="exact"/>
              <w:rPr>
                <w:sz w:val="24"/>
                <w:szCs w:val="24"/>
              </w:rPr>
            </w:pPr>
          </w:p>
          <w:p w:rsidR="00F9129D" w:rsidRDefault="00425782">
            <w:pPr>
              <w:ind w:left="153"/>
              <w:rPr>
                <w:sz w:val="21"/>
                <w:szCs w:val="21"/>
              </w:rPr>
            </w:pPr>
            <w:r>
              <w:rPr>
                <w:spacing w:val="-2"/>
                <w:w w:val="102"/>
                <w:sz w:val="21"/>
                <w:szCs w:val="21"/>
              </w:rPr>
              <w:t>8</w:t>
            </w:r>
            <w:r>
              <w:rPr>
                <w:spacing w:val="2"/>
                <w:w w:val="102"/>
                <w:sz w:val="21"/>
                <w:szCs w:val="21"/>
              </w:rPr>
              <w:t>6</w:t>
            </w:r>
            <w:r>
              <w:rPr>
                <w:spacing w:val="-1"/>
                <w:w w:val="102"/>
                <w:sz w:val="21"/>
                <w:szCs w:val="21"/>
              </w:rPr>
              <w:t>.</w:t>
            </w:r>
            <w:r>
              <w:rPr>
                <w:spacing w:val="2"/>
                <w:w w:val="102"/>
                <w:sz w:val="21"/>
                <w:szCs w:val="21"/>
              </w:rPr>
              <w:t>8</w:t>
            </w:r>
            <w:r>
              <w:rPr>
                <w:spacing w:val="-2"/>
                <w:w w:val="102"/>
                <w:sz w:val="21"/>
                <w:szCs w:val="21"/>
              </w:rPr>
              <w:t>3</w:t>
            </w:r>
            <w:r>
              <w:rPr>
                <w:w w:val="102"/>
                <w:sz w:val="21"/>
                <w:szCs w:val="21"/>
              </w:rPr>
              <w:t>%</w:t>
            </w:r>
          </w:p>
        </w:tc>
      </w:tr>
    </w:tbl>
    <w:p w:rsidR="00F9129D" w:rsidRDefault="00F9129D">
      <w:pPr>
        <w:spacing w:line="200" w:lineRule="exact"/>
      </w:pPr>
    </w:p>
    <w:p w:rsidR="00F9129D" w:rsidRDefault="00F9129D">
      <w:pPr>
        <w:spacing w:before="15" w:line="200" w:lineRule="exact"/>
      </w:pPr>
    </w:p>
    <w:p w:rsidR="00F9129D" w:rsidRDefault="00425782">
      <w:pPr>
        <w:tabs>
          <w:tab w:val="left" w:pos="9020"/>
        </w:tabs>
        <w:spacing w:before="36"/>
        <w:ind w:left="109"/>
        <w:rPr>
          <w:sz w:val="22"/>
          <w:szCs w:val="22"/>
        </w:rPr>
      </w:pPr>
      <w:r>
        <w:rPr>
          <w:b/>
          <w:w w:val="102"/>
          <w:sz w:val="22"/>
          <w:szCs w:val="22"/>
          <w:highlight w:val="lightGray"/>
        </w:rPr>
        <w:t>A</w:t>
      </w:r>
      <w:r>
        <w:rPr>
          <w:b/>
          <w:spacing w:val="1"/>
          <w:w w:val="102"/>
          <w:sz w:val="22"/>
          <w:szCs w:val="22"/>
          <w:highlight w:val="lightGray"/>
        </w:rPr>
        <w:t>re</w:t>
      </w:r>
      <w:r>
        <w:rPr>
          <w:b/>
          <w:w w:val="102"/>
          <w:sz w:val="22"/>
          <w:szCs w:val="22"/>
          <w:highlight w:val="lightGray"/>
        </w:rPr>
        <w:t>a</w:t>
      </w:r>
      <w:r>
        <w:rPr>
          <w:b/>
          <w:spacing w:val="-1"/>
          <w:w w:val="102"/>
          <w:sz w:val="22"/>
          <w:szCs w:val="22"/>
          <w:highlight w:val="lightGray"/>
        </w:rPr>
        <w:t xml:space="preserve"> </w:t>
      </w:r>
      <w:r>
        <w:rPr>
          <w:b/>
          <w:spacing w:val="7"/>
          <w:w w:val="102"/>
          <w:sz w:val="22"/>
          <w:szCs w:val="22"/>
          <w:highlight w:val="lightGray"/>
        </w:rPr>
        <w:t>o</w:t>
      </w:r>
      <w:r>
        <w:rPr>
          <w:b/>
          <w:w w:val="102"/>
          <w:sz w:val="22"/>
          <w:szCs w:val="22"/>
          <w:highlight w:val="lightGray"/>
        </w:rPr>
        <w:t>f</w:t>
      </w:r>
      <w:r>
        <w:rPr>
          <w:b/>
          <w:spacing w:val="-1"/>
          <w:w w:val="102"/>
          <w:sz w:val="22"/>
          <w:szCs w:val="22"/>
          <w:highlight w:val="lightGray"/>
        </w:rPr>
        <w:t xml:space="preserve"> I</w:t>
      </w:r>
      <w:r>
        <w:rPr>
          <w:b/>
          <w:w w:val="102"/>
          <w:sz w:val="22"/>
          <w:szCs w:val="22"/>
          <w:highlight w:val="lightGray"/>
        </w:rPr>
        <w:t>n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spacing w:val="1"/>
          <w:w w:val="102"/>
          <w:sz w:val="22"/>
          <w:szCs w:val="22"/>
          <w:highlight w:val="lightGray"/>
        </w:rPr>
        <w:t>e</w:t>
      </w:r>
      <w:r>
        <w:rPr>
          <w:b/>
          <w:spacing w:val="-4"/>
          <w:w w:val="102"/>
          <w:sz w:val="22"/>
          <w:szCs w:val="22"/>
          <w:highlight w:val="lightGray"/>
        </w:rPr>
        <w:t>r</w:t>
      </w:r>
      <w:r>
        <w:rPr>
          <w:b/>
          <w:spacing w:val="1"/>
          <w:w w:val="102"/>
          <w:sz w:val="22"/>
          <w:szCs w:val="22"/>
          <w:highlight w:val="lightGray"/>
        </w:rPr>
        <w:t>e</w:t>
      </w:r>
      <w:r>
        <w:rPr>
          <w:b/>
          <w:spacing w:val="-1"/>
          <w:w w:val="102"/>
          <w:sz w:val="22"/>
          <w:szCs w:val="22"/>
          <w:highlight w:val="lightGray"/>
        </w:rPr>
        <w:t>s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spacing w:val="-1"/>
          <w:w w:val="102"/>
          <w:sz w:val="22"/>
          <w:szCs w:val="22"/>
          <w:highlight w:val="lightGray"/>
        </w:rPr>
        <w:t>s</w:t>
      </w:r>
      <w:r>
        <w:rPr>
          <w:b/>
          <w:w w:val="102"/>
          <w:sz w:val="22"/>
          <w:szCs w:val="22"/>
          <w:highlight w:val="lightGray"/>
        </w:rPr>
        <w:t xml:space="preserve">: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1" w:line="120" w:lineRule="exact"/>
        <w:rPr>
          <w:sz w:val="13"/>
          <w:szCs w:val="13"/>
        </w:rPr>
      </w:pPr>
    </w:p>
    <w:p w:rsidR="00F9129D" w:rsidRDefault="002E5C0B" w:rsidP="002E5C0B">
      <w:pPr>
        <w:pStyle w:val="ListParagraph"/>
        <w:numPr>
          <w:ilvl w:val="0"/>
          <w:numId w:val="2"/>
        </w:numPr>
        <w:spacing w:line="200" w:lineRule="exact"/>
      </w:pPr>
      <w:r>
        <w:t>Networking</w:t>
      </w:r>
    </w:p>
    <w:p w:rsidR="002E5C0B" w:rsidRDefault="002E5C0B" w:rsidP="002E5C0B">
      <w:pPr>
        <w:pStyle w:val="ListParagraph"/>
        <w:numPr>
          <w:ilvl w:val="0"/>
          <w:numId w:val="2"/>
        </w:numPr>
        <w:spacing w:line="200" w:lineRule="exact"/>
      </w:pPr>
      <w:r>
        <w:t>Web development</w:t>
      </w:r>
    </w:p>
    <w:p w:rsidR="002E5C0B" w:rsidRDefault="002E5C0B" w:rsidP="002E5C0B">
      <w:pPr>
        <w:pStyle w:val="ListParagraph"/>
        <w:numPr>
          <w:ilvl w:val="0"/>
          <w:numId w:val="2"/>
        </w:numPr>
        <w:spacing w:line="200" w:lineRule="exact"/>
      </w:pPr>
      <w:r>
        <w:t>Algorithm and Analysis</w:t>
      </w:r>
    </w:p>
    <w:p w:rsidR="00F9129D" w:rsidRDefault="00F9129D">
      <w:pPr>
        <w:spacing w:before="11" w:line="220" w:lineRule="exact"/>
        <w:rPr>
          <w:sz w:val="22"/>
          <w:szCs w:val="22"/>
        </w:rPr>
      </w:pPr>
    </w:p>
    <w:p w:rsidR="00F9129D" w:rsidRDefault="00425782">
      <w:pPr>
        <w:tabs>
          <w:tab w:val="left" w:pos="9020"/>
        </w:tabs>
        <w:spacing w:before="36"/>
        <w:ind w:left="109"/>
        <w:rPr>
          <w:sz w:val="22"/>
          <w:szCs w:val="22"/>
        </w:rPr>
      </w:pPr>
      <w:r>
        <w:rPr>
          <w:b/>
          <w:spacing w:val="-1"/>
          <w:w w:val="102"/>
          <w:sz w:val="22"/>
          <w:szCs w:val="22"/>
          <w:highlight w:val="lightGray"/>
        </w:rPr>
        <w:t>T</w:t>
      </w:r>
      <w:r>
        <w:rPr>
          <w:b/>
          <w:spacing w:val="1"/>
          <w:w w:val="102"/>
          <w:sz w:val="22"/>
          <w:szCs w:val="22"/>
          <w:highlight w:val="lightGray"/>
        </w:rPr>
        <w:t>ec</w:t>
      </w:r>
      <w:r>
        <w:rPr>
          <w:b/>
          <w:w w:val="102"/>
          <w:sz w:val="22"/>
          <w:szCs w:val="22"/>
          <w:highlight w:val="lightGray"/>
        </w:rPr>
        <w:t>hn</w:t>
      </w:r>
      <w:r>
        <w:rPr>
          <w:b/>
          <w:spacing w:val="5"/>
          <w:w w:val="102"/>
          <w:sz w:val="22"/>
          <w:szCs w:val="22"/>
          <w:highlight w:val="lightGray"/>
        </w:rPr>
        <w:t>i</w:t>
      </w:r>
      <w:r>
        <w:rPr>
          <w:b/>
          <w:spacing w:val="-4"/>
          <w:w w:val="102"/>
          <w:sz w:val="22"/>
          <w:szCs w:val="22"/>
          <w:highlight w:val="lightGray"/>
        </w:rPr>
        <w:t>c</w:t>
      </w:r>
      <w:r>
        <w:rPr>
          <w:b/>
          <w:spacing w:val="7"/>
          <w:w w:val="102"/>
          <w:sz w:val="22"/>
          <w:szCs w:val="22"/>
          <w:highlight w:val="lightGray"/>
        </w:rPr>
        <w:t>a</w:t>
      </w:r>
      <w:r>
        <w:rPr>
          <w:b/>
          <w:w w:val="102"/>
          <w:sz w:val="22"/>
          <w:szCs w:val="22"/>
          <w:highlight w:val="lightGray"/>
        </w:rPr>
        <w:t>l</w:t>
      </w:r>
      <w:r>
        <w:rPr>
          <w:b/>
          <w:spacing w:val="1"/>
          <w:w w:val="102"/>
          <w:sz w:val="22"/>
          <w:szCs w:val="22"/>
          <w:highlight w:val="lightGray"/>
        </w:rPr>
        <w:t xml:space="preserve"> </w:t>
      </w:r>
      <w:r>
        <w:rPr>
          <w:b/>
          <w:spacing w:val="-5"/>
          <w:w w:val="102"/>
          <w:sz w:val="22"/>
          <w:szCs w:val="22"/>
          <w:highlight w:val="lightGray"/>
        </w:rPr>
        <w:t>S</w:t>
      </w:r>
      <w:r>
        <w:rPr>
          <w:b/>
          <w:spacing w:val="4"/>
          <w:w w:val="102"/>
          <w:sz w:val="22"/>
          <w:szCs w:val="22"/>
          <w:highlight w:val="lightGray"/>
        </w:rPr>
        <w:t>k</w:t>
      </w:r>
      <w:r>
        <w:rPr>
          <w:b/>
          <w:w w:val="102"/>
          <w:sz w:val="22"/>
          <w:szCs w:val="22"/>
          <w:highlight w:val="lightGray"/>
        </w:rPr>
        <w:t>ill</w:t>
      </w:r>
      <w:r>
        <w:rPr>
          <w:b/>
          <w:spacing w:val="-2"/>
          <w:w w:val="102"/>
          <w:sz w:val="22"/>
          <w:szCs w:val="22"/>
          <w:highlight w:val="lightGray"/>
        </w:rPr>
        <w:t>s</w:t>
      </w:r>
      <w:r>
        <w:rPr>
          <w:b/>
          <w:w w:val="102"/>
          <w:sz w:val="22"/>
          <w:szCs w:val="22"/>
          <w:highlight w:val="lightGray"/>
        </w:rPr>
        <w:t xml:space="preserve">: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6" w:line="100" w:lineRule="exact"/>
        <w:rPr>
          <w:sz w:val="11"/>
          <w:szCs w:val="11"/>
        </w:rPr>
      </w:pPr>
    </w:p>
    <w:p w:rsidR="00F9129D" w:rsidRPr="005D7441" w:rsidRDefault="00425782" w:rsidP="005D7441">
      <w:pPr>
        <w:spacing w:line="220" w:lineRule="exact"/>
        <w:ind w:left="613"/>
        <w:rPr>
          <w:position w:val="-1"/>
          <w:sz w:val="21"/>
          <w:szCs w:val="21"/>
        </w:rPr>
        <w:sectPr w:rsidR="00F9129D" w:rsidRPr="005D7441">
          <w:pgSz w:w="12240" w:h="15840"/>
          <w:pgMar w:top="1280" w:right="1560" w:bottom="280" w:left="1360" w:header="720" w:footer="720" w:gutter="0"/>
          <w:cols w:space="720"/>
        </w:sectPr>
      </w:pPr>
      <w:r>
        <w:rPr>
          <w:spacing w:val="-2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2"/>
          <w:position w:val="-1"/>
          <w:sz w:val="21"/>
          <w:szCs w:val="21"/>
        </w:rPr>
        <w:t>g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5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g</w:t>
      </w:r>
      <w:r>
        <w:rPr>
          <w:spacing w:val="-10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 xml:space="preserve">s                                                           </w:t>
      </w:r>
      <w:r>
        <w:rPr>
          <w:spacing w:val="43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: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C,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C</w:t>
      </w:r>
      <w:r>
        <w:rPr>
          <w:spacing w:val="3"/>
          <w:position w:val="-1"/>
          <w:sz w:val="21"/>
          <w:szCs w:val="21"/>
        </w:rPr>
        <w:t>+</w:t>
      </w:r>
      <w:r>
        <w:rPr>
          <w:spacing w:val="-3"/>
          <w:position w:val="-1"/>
          <w:sz w:val="21"/>
          <w:szCs w:val="21"/>
        </w:rPr>
        <w:t>+</w:t>
      </w:r>
      <w:r>
        <w:rPr>
          <w:position w:val="-1"/>
          <w:sz w:val="21"/>
          <w:szCs w:val="21"/>
        </w:rPr>
        <w:t>,</w:t>
      </w:r>
      <w:r>
        <w:rPr>
          <w:spacing w:val="1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C</w:t>
      </w:r>
      <w:r>
        <w:rPr>
          <w:spacing w:val="-7"/>
          <w:position w:val="-1"/>
          <w:sz w:val="21"/>
          <w:szCs w:val="21"/>
        </w:rPr>
        <w:t>o</w:t>
      </w:r>
      <w:r>
        <w:rPr>
          <w:spacing w:val="5"/>
          <w:position w:val="-1"/>
          <w:sz w:val="21"/>
          <w:szCs w:val="21"/>
        </w:rPr>
        <w:t>r</w:t>
      </w:r>
      <w:r>
        <w:rPr>
          <w:position w:val="-1"/>
          <w:sz w:val="21"/>
          <w:szCs w:val="21"/>
        </w:rPr>
        <w:t>e</w:t>
      </w:r>
      <w:r>
        <w:rPr>
          <w:spacing w:val="7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J</w:t>
      </w:r>
      <w:r>
        <w:rPr>
          <w:spacing w:val="5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v</w:t>
      </w:r>
      <w:r>
        <w:rPr>
          <w:spacing w:val="-5"/>
          <w:position w:val="-1"/>
          <w:sz w:val="21"/>
          <w:szCs w:val="21"/>
        </w:rPr>
        <w:t>a</w:t>
      </w:r>
      <w:r w:rsidR="002E5C0B">
        <w:rPr>
          <w:position w:val="-1"/>
          <w:sz w:val="21"/>
          <w:szCs w:val="21"/>
        </w:rPr>
        <w:t>, .NET</w:t>
      </w:r>
    </w:p>
    <w:p w:rsidR="00F9129D" w:rsidRDefault="00425782">
      <w:pPr>
        <w:spacing w:before="11"/>
        <w:ind w:left="613" w:right="-56"/>
        <w:rPr>
          <w:sz w:val="21"/>
          <w:szCs w:val="21"/>
        </w:rPr>
      </w:pPr>
      <w:r>
        <w:rPr>
          <w:spacing w:val="-2"/>
          <w:sz w:val="21"/>
          <w:szCs w:val="21"/>
        </w:rPr>
        <w:lastRenderedPageBreak/>
        <w:t>D</w:t>
      </w:r>
      <w:r>
        <w:rPr>
          <w:sz w:val="21"/>
          <w:szCs w:val="21"/>
        </w:rPr>
        <w:t>BMS</w:t>
      </w:r>
      <w:r>
        <w:rPr>
          <w:spacing w:val="17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Pac</w:t>
      </w:r>
      <w:r>
        <w:rPr>
          <w:spacing w:val="-7"/>
          <w:w w:val="103"/>
          <w:sz w:val="21"/>
          <w:szCs w:val="21"/>
        </w:rPr>
        <w:t>k</w:t>
      </w:r>
      <w:r>
        <w:rPr>
          <w:spacing w:val="5"/>
          <w:w w:val="103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0"/>
          <w:w w:val="103"/>
          <w:sz w:val="21"/>
          <w:szCs w:val="21"/>
        </w:rPr>
        <w:t>e</w:t>
      </w:r>
      <w:r>
        <w:rPr>
          <w:w w:val="102"/>
          <w:sz w:val="21"/>
          <w:szCs w:val="21"/>
        </w:rPr>
        <w:t>s</w:t>
      </w:r>
    </w:p>
    <w:p w:rsidR="00F9129D" w:rsidRDefault="00425782">
      <w:pPr>
        <w:spacing w:before="3"/>
        <w:ind w:left="613"/>
        <w:rPr>
          <w:sz w:val="21"/>
          <w:szCs w:val="21"/>
        </w:rPr>
      </w:pPr>
      <w:r>
        <w:rPr>
          <w:spacing w:val="-2"/>
          <w:sz w:val="21"/>
          <w:szCs w:val="21"/>
        </w:rPr>
        <w:t>W</w:t>
      </w:r>
      <w:r>
        <w:rPr>
          <w:spacing w:val="-5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8"/>
          <w:sz w:val="21"/>
          <w:szCs w:val="21"/>
        </w:rPr>
        <w:t xml:space="preserve"> </w:t>
      </w:r>
      <w:r>
        <w:rPr>
          <w:spacing w:val="-2"/>
          <w:w w:val="102"/>
          <w:sz w:val="21"/>
          <w:szCs w:val="21"/>
        </w:rPr>
        <w:t>D</w:t>
      </w:r>
      <w:r>
        <w:rPr>
          <w:spacing w:val="-5"/>
          <w:w w:val="103"/>
          <w:sz w:val="21"/>
          <w:szCs w:val="21"/>
        </w:rPr>
        <w:t>e</w:t>
      </w:r>
      <w:r w:rsidR="002E5C0B">
        <w:rPr>
          <w:spacing w:val="2"/>
          <w:w w:val="102"/>
          <w:sz w:val="21"/>
          <w:szCs w:val="21"/>
        </w:rPr>
        <w:t>velopment</w:t>
      </w:r>
    </w:p>
    <w:p w:rsidR="00F9129D" w:rsidRDefault="00425782">
      <w:pPr>
        <w:spacing w:before="11"/>
        <w:rPr>
          <w:sz w:val="21"/>
          <w:szCs w:val="21"/>
        </w:rPr>
      </w:pPr>
      <w:r>
        <w:br w:type="column"/>
      </w:r>
      <w:r>
        <w:rPr>
          <w:sz w:val="21"/>
          <w:szCs w:val="21"/>
        </w:rPr>
        <w:lastRenderedPageBreak/>
        <w:t>:</w:t>
      </w:r>
      <w:r>
        <w:rPr>
          <w:spacing w:val="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-5"/>
          <w:sz w:val="21"/>
          <w:szCs w:val="21"/>
        </w:rPr>
        <w:t>a</w:t>
      </w:r>
      <w:r>
        <w:rPr>
          <w:sz w:val="21"/>
          <w:szCs w:val="21"/>
        </w:rPr>
        <w:t>c</w:t>
      </w: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10</w:t>
      </w:r>
      <w:r>
        <w:rPr>
          <w:spacing w:val="-2"/>
          <w:sz w:val="21"/>
          <w:szCs w:val="21"/>
        </w:rPr>
        <w:t>g</w:t>
      </w:r>
      <w:r>
        <w:rPr>
          <w:sz w:val="21"/>
          <w:szCs w:val="21"/>
        </w:rPr>
        <w:t>,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5"/>
          <w:w w:val="102"/>
          <w:sz w:val="21"/>
          <w:szCs w:val="21"/>
        </w:rPr>
        <w:t>M</w:t>
      </w:r>
      <w:r>
        <w:rPr>
          <w:spacing w:val="-7"/>
          <w:w w:val="102"/>
          <w:sz w:val="21"/>
          <w:szCs w:val="21"/>
        </w:rPr>
        <w:t>y</w:t>
      </w:r>
      <w:r>
        <w:rPr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Q</w:t>
      </w:r>
      <w:r>
        <w:rPr>
          <w:spacing w:val="-2"/>
          <w:w w:val="103"/>
          <w:sz w:val="21"/>
          <w:szCs w:val="21"/>
        </w:rPr>
        <w:t>L</w:t>
      </w:r>
      <w:proofErr w:type="spellEnd"/>
      <w:r>
        <w:rPr>
          <w:w w:val="102"/>
          <w:sz w:val="21"/>
          <w:szCs w:val="21"/>
        </w:rPr>
        <w:t>.</w:t>
      </w:r>
      <w:r w:rsidR="002E5C0B">
        <w:rPr>
          <w:w w:val="102"/>
          <w:sz w:val="21"/>
          <w:szCs w:val="21"/>
        </w:rPr>
        <w:t xml:space="preserve">, PIG Latin, Mongo DB and </w:t>
      </w:r>
      <w:r w:rsidR="0098591D">
        <w:rPr>
          <w:w w:val="102"/>
          <w:sz w:val="21"/>
          <w:szCs w:val="21"/>
        </w:rPr>
        <w:t xml:space="preserve">   </w:t>
      </w:r>
      <w:r w:rsidR="002E5C0B">
        <w:rPr>
          <w:w w:val="102"/>
          <w:sz w:val="21"/>
          <w:szCs w:val="21"/>
        </w:rPr>
        <w:t>REDIS</w:t>
      </w:r>
    </w:p>
    <w:p w:rsidR="00F9129D" w:rsidRDefault="00425782">
      <w:pPr>
        <w:spacing w:before="3" w:line="248" w:lineRule="auto"/>
        <w:ind w:right="801"/>
        <w:rPr>
          <w:sz w:val="21"/>
          <w:szCs w:val="21"/>
        </w:rPr>
        <w:sectPr w:rsidR="00F9129D">
          <w:type w:val="continuous"/>
          <w:pgSz w:w="12240" w:h="15840"/>
          <w:pgMar w:top="1280" w:right="1560" w:bottom="280" w:left="1360" w:header="720" w:footer="720" w:gutter="0"/>
          <w:cols w:num="2" w:space="720" w:equalWidth="0">
            <w:col w:w="2076" w:space="2636"/>
            <w:col w:w="4608"/>
          </w:cols>
        </w:sectPr>
      </w:pPr>
      <w:r>
        <w:rPr>
          <w:sz w:val="21"/>
          <w:szCs w:val="21"/>
        </w:rPr>
        <w:t>:</w:t>
      </w:r>
      <w:r>
        <w:rPr>
          <w:spacing w:val="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SP</w:t>
      </w:r>
      <w:r>
        <w:rPr>
          <w:spacing w:val="3"/>
          <w:sz w:val="21"/>
          <w:szCs w:val="21"/>
        </w:rPr>
        <w:t>.</w:t>
      </w:r>
      <w:r>
        <w:rPr>
          <w:spacing w:val="-2"/>
          <w:sz w:val="21"/>
          <w:szCs w:val="21"/>
        </w:rPr>
        <w:t>NE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,</w:t>
      </w:r>
      <w:r>
        <w:rPr>
          <w:spacing w:val="2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H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ML</w:t>
      </w:r>
      <w:r>
        <w:rPr>
          <w:spacing w:val="-2"/>
          <w:sz w:val="21"/>
          <w:szCs w:val="21"/>
        </w:rPr>
        <w:t>5</w:t>
      </w:r>
      <w:r>
        <w:rPr>
          <w:sz w:val="21"/>
          <w:szCs w:val="21"/>
        </w:rPr>
        <w:t>,</w:t>
      </w:r>
      <w:r>
        <w:rPr>
          <w:spacing w:val="7"/>
          <w:sz w:val="21"/>
          <w:szCs w:val="21"/>
        </w:rPr>
        <w:t xml:space="preserve"> </w:t>
      </w:r>
      <w:r>
        <w:rPr>
          <w:sz w:val="21"/>
          <w:szCs w:val="21"/>
        </w:rPr>
        <w:t>CS</w:t>
      </w:r>
      <w:r>
        <w:rPr>
          <w:spacing w:val="5"/>
          <w:sz w:val="21"/>
          <w:szCs w:val="21"/>
        </w:rPr>
        <w:t>S</w:t>
      </w:r>
      <w:r>
        <w:rPr>
          <w:spacing w:val="-2"/>
          <w:sz w:val="21"/>
          <w:szCs w:val="21"/>
        </w:rPr>
        <w:t>3</w:t>
      </w:r>
      <w:r>
        <w:rPr>
          <w:sz w:val="21"/>
          <w:szCs w:val="21"/>
        </w:rPr>
        <w:t>,</w:t>
      </w:r>
      <w:r>
        <w:rPr>
          <w:spacing w:val="15"/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P</w:t>
      </w:r>
      <w:r>
        <w:rPr>
          <w:spacing w:val="-2"/>
          <w:w w:val="102"/>
          <w:sz w:val="21"/>
          <w:szCs w:val="21"/>
        </w:rPr>
        <w:t>H</w:t>
      </w:r>
      <w:r>
        <w:rPr>
          <w:spacing w:val="5"/>
          <w:w w:val="102"/>
          <w:sz w:val="21"/>
          <w:szCs w:val="21"/>
        </w:rPr>
        <w:t>P</w:t>
      </w:r>
      <w:r>
        <w:rPr>
          <w:w w:val="102"/>
          <w:sz w:val="21"/>
          <w:szCs w:val="21"/>
        </w:rPr>
        <w:t xml:space="preserve">, </w:t>
      </w:r>
      <w:r w:rsidR="002E5C0B">
        <w:rPr>
          <w:w w:val="102"/>
          <w:sz w:val="21"/>
          <w:szCs w:val="21"/>
        </w:rPr>
        <w:t xml:space="preserve">Node </w:t>
      </w:r>
      <w:proofErr w:type="spellStart"/>
      <w:r w:rsidR="002E5C0B">
        <w:rPr>
          <w:w w:val="102"/>
          <w:sz w:val="21"/>
          <w:szCs w:val="21"/>
        </w:rPr>
        <w:t>js</w:t>
      </w:r>
      <w:proofErr w:type="spellEnd"/>
      <w:r w:rsidR="002E5C0B">
        <w:rPr>
          <w:w w:val="102"/>
          <w:sz w:val="21"/>
          <w:szCs w:val="21"/>
        </w:rPr>
        <w:t xml:space="preserve">, Angular </w:t>
      </w:r>
      <w:proofErr w:type="spellStart"/>
      <w:r w:rsidR="002E5C0B">
        <w:rPr>
          <w:w w:val="102"/>
          <w:sz w:val="21"/>
          <w:szCs w:val="21"/>
        </w:rPr>
        <w:t>js</w:t>
      </w:r>
      <w:proofErr w:type="spellEnd"/>
      <w:r w:rsidR="002E5C0B">
        <w:rPr>
          <w:w w:val="102"/>
          <w:sz w:val="21"/>
          <w:szCs w:val="21"/>
        </w:rPr>
        <w:t>,</w:t>
      </w:r>
      <w:r w:rsidR="005D7441"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JQ</w:t>
      </w:r>
      <w:r>
        <w:rPr>
          <w:spacing w:val="-2"/>
          <w:sz w:val="21"/>
          <w:szCs w:val="21"/>
        </w:rPr>
        <w:t>u</w:t>
      </w:r>
      <w:r>
        <w:rPr>
          <w:spacing w:val="-10"/>
          <w:sz w:val="21"/>
          <w:szCs w:val="21"/>
        </w:rPr>
        <w:t>e</w:t>
      </w:r>
      <w:r>
        <w:rPr>
          <w:spacing w:val="5"/>
          <w:sz w:val="21"/>
          <w:szCs w:val="21"/>
        </w:rPr>
        <w:t>r</w:t>
      </w:r>
      <w:r>
        <w:rPr>
          <w:sz w:val="21"/>
          <w:szCs w:val="21"/>
        </w:rPr>
        <w:t>y</w:t>
      </w:r>
      <w:proofErr w:type="spellEnd"/>
      <w:r>
        <w:rPr>
          <w:spacing w:val="16"/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d</w:t>
      </w:r>
      <w:r>
        <w:rPr>
          <w:spacing w:val="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>a</w:t>
      </w:r>
      <w:r>
        <w:rPr>
          <w:spacing w:val="10"/>
          <w:sz w:val="21"/>
          <w:szCs w:val="21"/>
        </w:rPr>
        <w:t xml:space="preserve"> </w:t>
      </w:r>
      <w:r>
        <w:rPr>
          <w:spacing w:val="7"/>
          <w:w w:val="102"/>
          <w:sz w:val="21"/>
          <w:szCs w:val="21"/>
        </w:rPr>
        <w:t>s</w:t>
      </w:r>
      <w:r>
        <w:rPr>
          <w:spacing w:val="-5"/>
          <w:w w:val="103"/>
          <w:sz w:val="21"/>
          <w:szCs w:val="21"/>
        </w:rPr>
        <w:t>c</w:t>
      </w:r>
      <w:r>
        <w:rPr>
          <w:w w:val="103"/>
          <w:sz w:val="21"/>
          <w:szCs w:val="21"/>
        </w:rPr>
        <w:t>r</w:t>
      </w:r>
      <w:r>
        <w:rPr>
          <w:spacing w:val="-2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p</w:t>
      </w:r>
      <w:r>
        <w:rPr>
          <w:spacing w:val="2"/>
          <w:w w:val="103"/>
          <w:sz w:val="21"/>
          <w:szCs w:val="21"/>
        </w:rPr>
        <w:t>t</w:t>
      </w:r>
      <w:r>
        <w:rPr>
          <w:w w:val="102"/>
          <w:sz w:val="21"/>
          <w:szCs w:val="21"/>
        </w:rPr>
        <w:t>.</w:t>
      </w:r>
    </w:p>
    <w:p w:rsidR="00F9129D" w:rsidRDefault="00425782">
      <w:pPr>
        <w:spacing w:line="220" w:lineRule="exact"/>
        <w:ind w:left="613"/>
        <w:rPr>
          <w:sz w:val="21"/>
          <w:szCs w:val="21"/>
        </w:rPr>
      </w:pPr>
      <w:r>
        <w:rPr>
          <w:position w:val="-1"/>
          <w:sz w:val="21"/>
          <w:szCs w:val="21"/>
        </w:rPr>
        <w:lastRenderedPageBreak/>
        <w:t>M</w:t>
      </w:r>
      <w:r>
        <w:rPr>
          <w:spacing w:val="-2"/>
          <w:position w:val="-1"/>
          <w:sz w:val="21"/>
          <w:szCs w:val="21"/>
        </w:rPr>
        <w:t>ul</w:t>
      </w:r>
      <w:r>
        <w:rPr>
          <w:spacing w:val="2"/>
          <w:position w:val="-1"/>
          <w:sz w:val="21"/>
          <w:szCs w:val="21"/>
        </w:rPr>
        <w:t>ti</w:t>
      </w:r>
      <w:r>
        <w:rPr>
          <w:position w:val="-1"/>
          <w:sz w:val="21"/>
          <w:szCs w:val="21"/>
        </w:rPr>
        <w:t>me</w:t>
      </w:r>
      <w:r>
        <w:rPr>
          <w:spacing w:val="-7"/>
          <w:position w:val="-1"/>
          <w:sz w:val="21"/>
          <w:szCs w:val="21"/>
        </w:rPr>
        <w:t>d</w:t>
      </w:r>
      <w:r>
        <w:rPr>
          <w:spacing w:val="7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a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o</w:t>
      </w:r>
      <w:r>
        <w:rPr>
          <w:position w:val="-1"/>
          <w:sz w:val="21"/>
          <w:szCs w:val="21"/>
        </w:rPr>
        <w:t>f</w:t>
      </w:r>
      <w:r>
        <w:rPr>
          <w:spacing w:val="7"/>
          <w:position w:val="-1"/>
          <w:sz w:val="21"/>
          <w:szCs w:val="21"/>
        </w:rPr>
        <w:t>t</w:t>
      </w:r>
      <w:r>
        <w:rPr>
          <w:spacing w:val="-7"/>
          <w:position w:val="-1"/>
          <w:sz w:val="21"/>
          <w:szCs w:val="21"/>
        </w:rPr>
        <w:t>w</w:t>
      </w:r>
      <w:r>
        <w:rPr>
          <w:position w:val="-1"/>
          <w:sz w:val="21"/>
          <w:szCs w:val="21"/>
        </w:rPr>
        <w:t xml:space="preserve">are                                          </w:t>
      </w:r>
      <w:r>
        <w:rPr>
          <w:spacing w:val="22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: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w w:val="102"/>
          <w:position w:val="-1"/>
          <w:sz w:val="21"/>
          <w:szCs w:val="21"/>
        </w:rPr>
        <w:t>P</w:t>
      </w:r>
      <w:r>
        <w:rPr>
          <w:spacing w:val="2"/>
          <w:w w:val="102"/>
          <w:position w:val="-1"/>
          <w:sz w:val="21"/>
          <w:szCs w:val="21"/>
        </w:rPr>
        <w:t>h</w:t>
      </w:r>
      <w:r>
        <w:rPr>
          <w:spacing w:val="-7"/>
          <w:w w:val="102"/>
          <w:position w:val="-1"/>
          <w:sz w:val="21"/>
          <w:szCs w:val="21"/>
        </w:rPr>
        <w:t>o</w:t>
      </w:r>
      <w:r>
        <w:rPr>
          <w:spacing w:val="2"/>
          <w:w w:val="103"/>
          <w:position w:val="-1"/>
          <w:sz w:val="21"/>
          <w:szCs w:val="21"/>
        </w:rPr>
        <w:t>t</w:t>
      </w:r>
      <w:r>
        <w:rPr>
          <w:spacing w:val="-3"/>
          <w:w w:val="102"/>
          <w:position w:val="-1"/>
          <w:sz w:val="21"/>
          <w:szCs w:val="21"/>
        </w:rPr>
        <w:t>o</w:t>
      </w:r>
      <w:r>
        <w:rPr>
          <w:spacing w:val="7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ho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w w:val="102"/>
          <w:position w:val="-1"/>
          <w:sz w:val="21"/>
          <w:szCs w:val="21"/>
        </w:rPr>
        <w:t>.</w:t>
      </w:r>
    </w:p>
    <w:p w:rsidR="00F9129D" w:rsidRDefault="00F9129D">
      <w:pPr>
        <w:spacing w:line="200" w:lineRule="exact"/>
      </w:pPr>
    </w:p>
    <w:p w:rsidR="00F9129D" w:rsidRDefault="00F9129D">
      <w:pPr>
        <w:spacing w:line="200" w:lineRule="exact"/>
      </w:pPr>
    </w:p>
    <w:p w:rsidR="00F9129D" w:rsidRDefault="00F9129D">
      <w:pPr>
        <w:spacing w:before="16" w:line="260" w:lineRule="exact"/>
        <w:rPr>
          <w:sz w:val="26"/>
          <w:szCs w:val="26"/>
        </w:rPr>
      </w:pPr>
    </w:p>
    <w:p w:rsidR="00F9129D" w:rsidRDefault="00425782" w:rsidP="002E5C0B">
      <w:pPr>
        <w:tabs>
          <w:tab w:val="left" w:pos="9020"/>
        </w:tabs>
        <w:spacing w:before="36"/>
        <w:ind w:left="109"/>
        <w:rPr>
          <w:b/>
          <w:sz w:val="22"/>
          <w:szCs w:val="22"/>
        </w:rPr>
      </w:pPr>
      <w:r>
        <w:rPr>
          <w:b/>
          <w:w w:val="102"/>
          <w:sz w:val="22"/>
          <w:szCs w:val="22"/>
          <w:highlight w:val="lightGray"/>
        </w:rPr>
        <w:t>W</w:t>
      </w:r>
      <w:r>
        <w:rPr>
          <w:b/>
          <w:spacing w:val="7"/>
          <w:w w:val="102"/>
          <w:sz w:val="22"/>
          <w:szCs w:val="22"/>
          <w:highlight w:val="lightGray"/>
        </w:rPr>
        <w:t>o</w:t>
      </w:r>
      <w:r>
        <w:rPr>
          <w:b/>
          <w:spacing w:val="-4"/>
          <w:w w:val="102"/>
          <w:sz w:val="22"/>
          <w:szCs w:val="22"/>
          <w:highlight w:val="lightGray"/>
        </w:rPr>
        <w:t>r</w:t>
      </w:r>
      <w:r>
        <w:rPr>
          <w:b/>
          <w:spacing w:val="4"/>
          <w:w w:val="102"/>
          <w:sz w:val="22"/>
          <w:szCs w:val="22"/>
          <w:highlight w:val="lightGray"/>
        </w:rPr>
        <w:t>k</w:t>
      </w:r>
      <w:r>
        <w:rPr>
          <w:b/>
          <w:spacing w:val="-1"/>
          <w:w w:val="102"/>
          <w:sz w:val="22"/>
          <w:szCs w:val="22"/>
          <w:highlight w:val="lightGray"/>
        </w:rPr>
        <w:t>s</w:t>
      </w:r>
      <w:r>
        <w:rPr>
          <w:b/>
          <w:spacing w:val="-5"/>
          <w:w w:val="102"/>
          <w:sz w:val="22"/>
          <w:szCs w:val="22"/>
          <w:highlight w:val="lightGray"/>
        </w:rPr>
        <w:t>h</w:t>
      </w:r>
      <w:r>
        <w:rPr>
          <w:b/>
          <w:spacing w:val="2"/>
          <w:w w:val="102"/>
          <w:sz w:val="22"/>
          <w:szCs w:val="22"/>
          <w:highlight w:val="lightGray"/>
        </w:rPr>
        <w:t>o</w:t>
      </w:r>
      <w:r>
        <w:rPr>
          <w:b/>
          <w:spacing w:val="4"/>
          <w:w w:val="102"/>
          <w:sz w:val="22"/>
          <w:szCs w:val="22"/>
          <w:highlight w:val="lightGray"/>
        </w:rPr>
        <w:t>p</w:t>
      </w:r>
      <w:r>
        <w:rPr>
          <w:b/>
          <w:w w:val="102"/>
          <w:sz w:val="22"/>
          <w:szCs w:val="22"/>
          <w:highlight w:val="lightGray"/>
        </w:rPr>
        <w:t>s</w:t>
      </w:r>
      <w:r>
        <w:rPr>
          <w:b/>
          <w:spacing w:val="-5"/>
          <w:w w:val="102"/>
          <w:sz w:val="22"/>
          <w:szCs w:val="22"/>
          <w:highlight w:val="lightGray"/>
        </w:rPr>
        <w:t xml:space="preserve"> </w:t>
      </w:r>
      <w:r>
        <w:rPr>
          <w:b/>
          <w:spacing w:val="2"/>
          <w:w w:val="102"/>
          <w:sz w:val="22"/>
          <w:szCs w:val="22"/>
          <w:highlight w:val="lightGray"/>
        </w:rPr>
        <w:t>a</w:t>
      </w:r>
      <w:r>
        <w:rPr>
          <w:b/>
          <w:spacing w:val="-3"/>
          <w:w w:val="102"/>
          <w:sz w:val="22"/>
          <w:szCs w:val="22"/>
          <w:highlight w:val="lightGray"/>
        </w:rPr>
        <w:t>t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spacing w:val="1"/>
          <w:w w:val="102"/>
          <w:sz w:val="22"/>
          <w:szCs w:val="22"/>
          <w:highlight w:val="lightGray"/>
        </w:rPr>
        <w:t>e</w:t>
      </w:r>
      <w:r>
        <w:rPr>
          <w:b/>
          <w:w w:val="102"/>
          <w:sz w:val="22"/>
          <w:szCs w:val="22"/>
          <w:highlight w:val="lightGray"/>
        </w:rPr>
        <w:t>n</w:t>
      </w:r>
      <w:r>
        <w:rPr>
          <w:b/>
          <w:spacing w:val="4"/>
          <w:w w:val="102"/>
          <w:sz w:val="22"/>
          <w:szCs w:val="22"/>
          <w:highlight w:val="lightGray"/>
        </w:rPr>
        <w:t>d</w:t>
      </w:r>
      <w:r>
        <w:rPr>
          <w:b/>
          <w:spacing w:val="-4"/>
          <w:w w:val="102"/>
          <w:sz w:val="22"/>
          <w:szCs w:val="22"/>
          <w:highlight w:val="lightGray"/>
        </w:rPr>
        <w:t>e</w:t>
      </w:r>
      <w:r>
        <w:rPr>
          <w:b/>
          <w:spacing w:val="5"/>
          <w:w w:val="102"/>
          <w:sz w:val="22"/>
          <w:szCs w:val="22"/>
          <w:highlight w:val="lightGray"/>
        </w:rPr>
        <w:t>d</w:t>
      </w:r>
      <w:r>
        <w:rPr>
          <w:b/>
          <w:w w:val="102"/>
          <w:sz w:val="22"/>
          <w:szCs w:val="22"/>
          <w:highlight w:val="lightGray"/>
        </w:rPr>
        <w:t xml:space="preserve">: </w:t>
      </w:r>
      <w:r>
        <w:rPr>
          <w:b/>
          <w:sz w:val="22"/>
          <w:szCs w:val="22"/>
          <w:highlight w:val="lightGray"/>
        </w:rPr>
        <w:tab/>
      </w:r>
    </w:p>
    <w:p w:rsidR="002E5C0B" w:rsidRDefault="002E5C0B" w:rsidP="002E5C0B">
      <w:pPr>
        <w:tabs>
          <w:tab w:val="left" w:pos="9020"/>
        </w:tabs>
        <w:spacing w:before="36"/>
        <w:ind w:left="109"/>
        <w:rPr>
          <w:b/>
          <w:sz w:val="22"/>
          <w:szCs w:val="22"/>
        </w:rPr>
      </w:pPr>
    </w:p>
    <w:p w:rsidR="002E5C0B" w:rsidRPr="002E5C0B" w:rsidRDefault="002E5C0B" w:rsidP="002E5C0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2E5C0B">
        <w:rPr>
          <w:spacing w:val="-2"/>
          <w:sz w:val="21"/>
          <w:szCs w:val="21"/>
        </w:rPr>
        <w:t>Wo</w:t>
      </w:r>
      <w:r w:rsidRPr="002E5C0B">
        <w:rPr>
          <w:spacing w:val="5"/>
          <w:sz w:val="21"/>
          <w:szCs w:val="21"/>
        </w:rPr>
        <w:t>r</w:t>
      </w:r>
      <w:r w:rsidRPr="002E5C0B">
        <w:rPr>
          <w:spacing w:val="-2"/>
          <w:sz w:val="21"/>
          <w:szCs w:val="21"/>
        </w:rPr>
        <w:t>k</w:t>
      </w:r>
      <w:r w:rsidRPr="002E5C0B">
        <w:rPr>
          <w:spacing w:val="2"/>
          <w:sz w:val="21"/>
          <w:szCs w:val="21"/>
        </w:rPr>
        <w:t>sh</w:t>
      </w:r>
      <w:r w:rsidRPr="002E5C0B">
        <w:rPr>
          <w:spacing w:val="-2"/>
          <w:sz w:val="21"/>
          <w:szCs w:val="21"/>
        </w:rPr>
        <w:t>o</w:t>
      </w:r>
      <w:r w:rsidRPr="002E5C0B">
        <w:rPr>
          <w:sz w:val="21"/>
          <w:szCs w:val="21"/>
        </w:rPr>
        <w:t>p</w:t>
      </w:r>
      <w:r w:rsidRPr="002E5C0B">
        <w:rPr>
          <w:spacing w:val="22"/>
          <w:sz w:val="21"/>
          <w:szCs w:val="21"/>
        </w:rPr>
        <w:t xml:space="preserve"> </w:t>
      </w:r>
      <w:r w:rsidRPr="002E5C0B">
        <w:rPr>
          <w:spacing w:val="-2"/>
          <w:sz w:val="21"/>
          <w:szCs w:val="21"/>
        </w:rPr>
        <w:t>o</w:t>
      </w:r>
      <w:r w:rsidRPr="002E5C0B">
        <w:rPr>
          <w:sz w:val="21"/>
          <w:szCs w:val="21"/>
        </w:rPr>
        <w:t>n</w:t>
      </w:r>
      <w:r w:rsidRPr="002E5C0B">
        <w:rPr>
          <w:spacing w:val="6"/>
          <w:sz w:val="21"/>
          <w:szCs w:val="21"/>
        </w:rPr>
        <w:t xml:space="preserve"> </w:t>
      </w:r>
      <w:r w:rsidRPr="002E5C0B">
        <w:rPr>
          <w:spacing w:val="2"/>
          <w:sz w:val="21"/>
          <w:szCs w:val="21"/>
        </w:rPr>
        <w:t>A</w:t>
      </w:r>
      <w:r w:rsidRPr="002E5C0B">
        <w:rPr>
          <w:spacing w:val="-2"/>
          <w:sz w:val="21"/>
          <w:szCs w:val="21"/>
        </w:rPr>
        <w:t>nd</w:t>
      </w:r>
      <w:r w:rsidRPr="002E5C0B">
        <w:rPr>
          <w:spacing w:val="5"/>
          <w:sz w:val="21"/>
          <w:szCs w:val="21"/>
        </w:rPr>
        <w:t>r</w:t>
      </w:r>
      <w:r w:rsidRPr="002E5C0B">
        <w:rPr>
          <w:spacing w:val="-2"/>
          <w:sz w:val="21"/>
          <w:szCs w:val="21"/>
        </w:rPr>
        <w:t>o</w:t>
      </w:r>
      <w:r w:rsidRPr="002E5C0B">
        <w:rPr>
          <w:spacing w:val="2"/>
          <w:sz w:val="21"/>
          <w:szCs w:val="21"/>
        </w:rPr>
        <w:t>i</w:t>
      </w:r>
      <w:r w:rsidRPr="002E5C0B">
        <w:rPr>
          <w:sz w:val="21"/>
          <w:szCs w:val="21"/>
        </w:rPr>
        <w:t xml:space="preserve">d </w:t>
      </w:r>
      <w:r w:rsidRPr="002E5C0B">
        <w:rPr>
          <w:spacing w:val="18"/>
          <w:sz w:val="21"/>
          <w:szCs w:val="21"/>
        </w:rPr>
        <w:t xml:space="preserve"> </w:t>
      </w:r>
      <w:r w:rsidRPr="002E5C0B">
        <w:rPr>
          <w:sz w:val="21"/>
          <w:szCs w:val="21"/>
        </w:rPr>
        <w:t>c</w:t>
      </w:r>
      <w:r w:rsidRPr="002E5C0B">
        <w:rPr>
          <w:spacing w:val="-2"/>
          <w:sz w:val="21"/>
          <w:szCs w:val="21"/>
        </w:rPr>
        <w:t>o</w:t>
      </w:r>
      <w:r w:rsidRPr="002E5C0B">
        <w:rPr>
          <w:spacing w:val="2"/>
          <w:sz w:val="21"/>
          <w:szCs w:val="21"/>
        </w:rPr>
        <w:t>n</w:t>
      </w:r>
      <w:r w:rsidRPr="002E5C0B">
        <w:rPr>
          <w:spacing w:val="-2"/>
          <w:sz w:val="21"/>
          <w:szCs w:val="21"/>
        </w:rPr>
        <w:t>d</w:t>
      </w:r>
      <w:r w:rsidRPr="002E5C0B">
        <w:rPr>
          <w:spacing w:val="2"/>
          <w:sz w:val="21"/>
          <w:szCs w:val="21"/>
        </w:rPr>
        <w:t>u</w:t>
      </w:r>
      <w:r w:rsidRPr="002E5C0B">
        <w:rPr>
          <w:spacing w:val="-5"/>
          <w:sz w:val="21"/>
          <w:szCs w:val="21"/>
        </w:rPr>
        <w:t>c</w:t>
      </w:r>
      <w:r w:rsidRPr="002E5C0B">
        <w:rPr>
          <w:spacing w:val="7"/>
          <w:sz w:val="21"/>
          <w:szCs w:val="21"/>
        </w:rPr>
        <w:t>t</w:t>
      </w:r>
      <w:r w:rsidRPr="002E5C0B">
        <w:rPr>
          <w:spacing w:val="-5"/>
          <w:sz w:val="21"/>
          <w:szCs w:val="21"/>
        </w:rPr>
        <w:t>e</w:t>
      </w:r>
      <w:r w:rsidRPr="002E5C0B">
        <w:rPr>
          <w:sz w:val="21"/>
          <w:szCs w:val="21"/>
        </w:rPr>
        <w:t>d</w:t>
      </w:r>
      <w:r w:rsidRPr="002E5C0B">
        <w:rPr>
          <w:spacing w:val="20"/>
          <w:sz w:val="21"/>
          <w:szCs w:val="21"/>
        </w:rPr>
        <w:t xml:space="preserve"> </w:t>
      </w:r>
      <w:r w:rsidRPr="002E5C0B">
        <w:rPr>
          <w:spacing w:val="7"/>
          <w:sz w:val="21"/>
          <w:szCs w:val="21"/>
        </w:rPr>
        <w:t>b</w:t>
      </w:r>
      <w:r w:rsidRPr="002E5C0B">
        <w:rPr>
          <w:sz w:val="21"/>
          <w:szCs w:val="21"/>
        </w:rPr>
        <w:t>y</w:t>
      </w:r>
      <w:r w:rsidRPr="002E5C0B">
        <w:rPr>
          <w:spacing w:val="2"/>
          <w:sz w:val="21"/>
          <w:szCs w:val="21"/>
        </w:rPr>
        <w:t xml:space="preserve"> t</w:t>
      </w:r>
      <w:r w:rsidRPr="002E5C0B">
        <w:rPr>
          <w:spacing w:val="-2"/>
          <w:sz w:val="21"/>
          <w:szCs w:val="21"/>
        </w:rPr>
        <w:t>h</w:t>
      </w:r>
      <w:r w:rsidRPr="002E5C0B">
        <w:rPr>
          <w:sz w:val="21"/>
          <w:szCs w:val="21"/>
        </w:rPr>
        <w:t>e</w:t>
      </w:r>
      <w:r w:rsidRPr="002E5C0B">
        <w:rPr>
          <w:spacing w:val="7"/>
          <w:sz w:val="21"/>
          <w:szCs w:val="21"/>
        </w:rPr>
        <w:t xml:space="preserve"> </w:t>
      </w:r>
      <w:r w:rsidRPr="002E5C0B">
        <w:rPr>
          <w:spacing w:val="5"/>
          <w:sz w:val="21"/>
          <w:szCs w:val="21"/>
        </w:rPr>
        <w:t>C</w:t>
      </w:r>
      <w:r w:rsidRPr="002E5C0B">
        <w:rPr>
          <w:spacing w:val="-2"/>
          <w:sz w:val="21"/>
          <w:szCs w:val="21"/>
        </w:rPr>
        <w:t>o</w:t>
      </w:r>
      <w:r w:rsidRPr="002E5C0B">
        <w:rPr>
          <w:spacing w:val="-5"/>
          <w:sz w:val="21"/>
          <w:szCs w:val="21"/>
        </w:rPr>
        <w:t>m</w:t>
      </w:r>
      <w:r w:rsidRPr="002E5C0B">
        <w:rPr>
          <w:spacing w:val="2"/>
          <w:sz w:val="21"/>
          <w:szCs w:val="21"/>
        </w:rPr>
        <w:t>p</w:t>
      </w:r>
      <w:r w:rsidRPr="002E5C0B">
        <w:rPr>
          <w:spacing w:val="-2"/>
          <w:sz w:val="21"/>
          <w:szCs w:val="21"/>
        </w:rPr>
        <w:t>u</w:t>
      </w:r>
      <w:r w:rsidRPr="002E5C0B">
        <w:rPr>
          <w:spacing w:val="7"/>
          <w:sz w:val="21"/>
          <w:szCs w:val="21"/>
        </w:rPr>
        <w:t>t</w:t>
      </w:r>
      <w:r w:rsidRPr="002E5C0B">
        <w:rPr>
          <w:spacing w:val="-5"/>
          <w:sz w:val="21"/>
          <w:szCs w:val="21"/>
        </w:rPr>
        <w:t>e</w:t>
      </w:r>
      <w:r w:rsidRPr="002E5C0B">
        <w:rPr>
          <w:sz w:val="21"/>
          <w:szCs w:val="21"/>
        </w:rPr>
        <w:t>r</w:t>
      </w:r>
      <w:r w:rsidRPr="002E5C0B">
        <w:rPr>
          <w:spacing w:val="26"/>
          <w:sz w:val="21"/>
          <w:szCs w:val="21"/>
        </w:rPr>
        <w:t xml:space="preserve"> </w:t>
      </w:r>
      <w:r w:rsidRPr="002E5C0B">
        <w:rPr>
          <w:spacing w:val="5"/>
          <w:sz w:val="21"/>
          <w:szCs w:val="21"/>
        </w:rPr>
        <w:t>S</w:t>
      </w:r>
      <w:r w:rsidRPr="002E5C0B">
        <w:rPr>
          <w:spacing w:val="-10"/>
          <w:sz w:val="21"/>
          <w:szCs w:val="21"/>
        </w:rPr>
        <w:t>c</w:t>
      </w:r>
      <w:r w:rsidRPr="002E5C0B">
        <w:rPr>
          <w:spacing w:val="7"/>
          <w:sz w:val="21"/>
          <w:szCs w:val="21"/>
        </w:rPr>
        <w:t>i</w:t>
      </w:r>
      <w:r w:rsidRPr="002E5C0B">
        <w:rPr>
          <w:spacing w:val="-5"/>
          <w:sz w:val="21"/>
          <w:szCs w:val="21"/>
        </w:rPr>
        <w:t>e</w:t>
      </w:r>
      <w:r w:rsidRPr="002E5C0B">
        <w:rPr>
          <w:spacing w:val="2"/>
          <w:sz w:val="21"/>
          <w:szCs w:val="21"/>
        </w:rPr>
        <w:t>n</w:t>
      </w:r>
      <w:r w:rsidRPr="002E5C0B">
        <w:rPr>
          <w:sz w:val="21"/>
          <w:szCs w:val="21"/>
        </w:rPr>
        <w:t>ce</w:t>
      </w:r>
      <w:r w:rsidRPr="002E5C0B">
        <w:rPr>
          <w:spacing w:val="22"/>
          <w:sz w:val="21"/>
          <w:szCs w:val="21"/>
        </w:rPr>
        <w:t xml:space="preserve"> </w:t>
      </w:r>
      <w:r w:rsidRPr="002E5C0B">
        <w:rPr>
          <w:spacing w:val="-2"/>
          <w:sz w:val="21"/>
          <w:szCs w:val="21"/>
        </w:rPr>
        <w:t>D</w:t>
      </w:r>
      <w:r w:rsidRPr="002E5C0B">
        <w:rPr>
          <w:spacing w:val="-5"/>
          <w:sz w:val="21"/>
          <w:szCs w:val="21"/>
        </w:rPr>
        <w:t>e</w:t>
      </w:r>
      <w:r w:rsidRPr="002E5C0B">
        <w:rPr>
          <w:spacing w:val="2"/>
          <w:sz w:val="21"/>
          <w:szCs w:val="21"/>
        </w:rPr>
        <w:t>p</w:t>
      </w:r>
      <w:r w:rsidRPr="002E5C0B">
        <w:rPr>
          <w:sz w:val="21"/>
          <w:szCs w:val="21"/>
        </w:rPr>
        <w:t>ar</w:t>
      </w:r>
      <w:r w:rsidRPr="002E5C0B">
        <w:rPr>
          <w:spacing w:val="7"/>
          <w:sz w:val="21"/>
          <w:szCs w:val="21"/>
        </w:rPr>
        <w:t>t</w:t>
      </w:r>
      <w:r w:rsidRPr="002E5C0B">
        <w:rPr>
          <w:sz w:val="21"/>
          <w:szCs w:val="21"/>
        </w:rPr>
        <w:t>m</w:t>
      </w:r>
      <w:r w:rsidRPr="002E5C0B">
        <w:rPr>
          <w:spacing w:val="-5"/>
          <w:sz w:val="21"/>
          <w:szCs w:val="21"/>
        </w:rPr>
        <w:t>e</w:t>
      </w:r>
      <w:r w:rsidRPr="002E5C0B">
        <w:rPr>
          <w:spacing w:val="-2"/>
          <w:sz w:val="21"/>
          <w:szCs w:val="21"/>
        </w:rPr>
        <w:t>n</w:t>
      </w:r>
      <w:r w:rsidRPr="002E5C0B">
        <w:rPr>
          <w:sz w:val="21"/>
          <w:szCs w:val="21"/>
        </w:rPr>
        <w:t xml:space="preserve">t </w:t>
      </w:r>
      <w:r w:rsidRPr="002E5C0B">
        <w:rPr>
          <w:spacing w:val="35"/>
          <w:sz w:val="21"/>
          <w:szCs w:val="21"/>
        </w:rPr>
        <w:t xml:space="preserve"> </w:t>
      </w:r>
      <w:r w:rsidRPr="002E5C0B">
        <w:rPr>
          <w:spacing w:val="-5"/>
          <w:sz w:val="21"/>
          <w:szCs w:val="21"/>
        </w:rPr>
        <w:t>a</w:t>
      </w:r>
      <w:r w:rsidRPr="002E5C0B">
        <w:rPr>
          <w:sz w:val="21"/>
          <w:szCs w:val="21"/>
        </w:rPr>
        <w:t>t</w:t>
      </w:r>
      <w:r w:rsidRPr="002E5C0B">
        <w:rPr>
          <w:spacing w:val="12"/>
          <w:sz w:val="21"/>
          <w:szCs w:val="21"/>
        </w:rPr>
        <w:t xml:space="preserve"> </w:t>
      </w:r>
      <w:r w:rsidRPr="002E5C0B">
        <w:rPr>
          <w:spacing w:val="-2"/>
          <w:sz w:val="21"/>
          <w:szCs w:val="21"/>
        </w:rPr>
        <w:t>A</w:t>
      </w:r>
      <w:r w:rsidRPr="002E5C0B">
        <w:rPr>
          <w:spacing w:val="-5"/>
          <w:sz w:val="21"/>
          <w:szCs w:val="21"/>
        </w:rPr>
        <w:t>m</w:t>
      </w:r>
      <w:r w:rsidRPr="002E5C0B">
        <w:rPr>
          <w:spacing w:val="5"/>
          <w:sz w:val="21"/>
          <w:szCs w:val="21"/>
        </w:rPr>
        <w:t>r</w:t>
      </w:r>
      <w:r w:rsidRPr="002E5C0B">
        <w:rPr>
          <w:spacing w:val="-2"/>
          <w:sz w:val="21"/>
          <w:szCs w:val="21"/>
        </w:rPr>
        <w:t>i</w:t>
      </w:r>
      <w:r w:rsidRPr="002E5C0B">
        <w:rPr>
          <w:spacing w:val="2"/>
          <w:sz w:val="21"/>
          <w:szCs w:val="21"/>
        </w:rPr>
        <w:t>t</w:t>
      </w:r>
      <w:r w:rsidRPr="002E5C0B">
        <w:rPr>
          <w:sz w:val="21"/>
          <w:szCs w:val="21"/>
        </w:rPr>
        <w:t>a</w:t>
      </w:r>
      <w:r w:rsidRPr="002E5C0B">
        <w:rPr>
          <w:spacing w:val="16"/>
          <w:sz w:val="21"/>
          <w:szCs w:val="21"/>
        </w:rPr>
        <w:t xml:space="preserve"> </w:t>
      </w:r>
      <w:r w:rsidRPr="002E5C0B">
        <w:rPr>
          <w:spacing w:val="2"/>
          <w:sz w:val="21"/>
          <w:szCs w:val="21"/>
        </w:rPr>
        <w:t>s</w:t>
      </w:r>
      <w:r w:rsidRPr="002E5C0B">
        <w:rPr>
          <w:sz w:val="21"/>
          <w:szCs w:val="21"/>
        </w:rPr>
        <w:t>c</w:t>
      </w:r>
      <w:r w:rsidRPr="002E5C0B">
        <w:rPr>
          <w:spacing w:val="-2"/>
          <w:sz w:val="21"/>
          <w:szCs w:val="21"/>
        </w:rPr>
        <w:t>h</w:t>
      </w:r>
      <w:r w:rsidRPr="002E5C0B">
        <w:rPr>
          <w:spacing w:val="2"/>
          <w:sz w:val="21"/>
          <w:szCs w:val="21"/>
        </w:rPr>
        <w:t>o</w:t>
      </w:r>
      <w:r w:rsidRPr="002E5C0B">
        <w:rPr>
          <w:spacing w:val="-7"/>
          <w:sz w:val="21"/>
          <w:szCs w:val="21"/>
        </w:rPr>
        <w:t>o</w:t>
      </w:r>
      <w:r w:rsidRPr="002E5C0B">
        <w:rPr>
          <w:sz w:val="21"/>
          <w:szCs w:val="21"/>
        </w:rPr>
        <w:t>l</w:t>
      </w:r>
      <w:r w:rsidRPr="002E5C0B">
        <w:rPr>
          <w:spacing w:val="21"/>
          <w:sz w:val="21"/>
          <w:szCs w:val="21"/>
        </w:rPr>
        <w:t xml:space="preserve"> </w:t>
      </w:r>
      <w:r w:rsidRPr="002E5C0B">
        <w:rPr>
          <w:spacing w:val="-7"/>
          <w:w w:val="102"/>
          <w:sz w:val="21"/>
          <w:szCs w:val="21"/>
        </w:rPr>
        <w:t>o</w:t>
      </w:r>
      <w:r w:rsidRPr="002E5C0B">
        <w:rPr>
          <w:w w:val="102"/>
          <w:sz w:val="21"/>
          <w:szCs w:val="21"/>
        </w:rPr>
        <w:t>f</w:t>
      </w:r>
    </w:p>
    <w:p w:rsidR="002E5C0B" w:rsidRPr="002E5C0B" w:rsidRDefault="002E5C0B" w:rsidP="002E5C0B">
      <w:pPr>
        <w:pStyle w:val="ListParagraph"/>
        <w:spacing w:before="8"/>
        <w:ind w:left="829"/>
        <w:rPr>
          <w:sz w:val="21"/>
          <w:szCs w:val="21"/>
        </w:rPr>
        <w:sectPr w:rsidR="002E5C0B" w:rsidRPr="002E5C0B">
          <w:type w:val="continuous"/>
          <w:pgSz w:w="12240" w:h="15840"/>
          <w:pgMar w:top="1280" w:right="1560" w:bottom="280" w:left="1360" w:header="720" w:footer="720" w:gutter="0"/>
          <w:cols w:space="720"/>
        </w:sectPr>
      </w:pPr>
      <w:r w:rsidRPr="002E5C0B">
        <w:rPr>
          <w:spacing w:val="-2"/>
          <w:w w:val="103"/>
          <w:sz w:val="21"/>
          <w:szCs w:val="21"/>
        </w:rPr>
        <w:t>E</w:t>
      </w:r>
      <w:r w:rsidRPr="002E5C0B">
        <w:rPr>
          <w:spacing w:val="2"/>
          <w:w w:val="102"/>
          <w:sz w:val="21"/>
          <w:szCs w:val="21"/>
        </w:rPr>
        <w:t>n</w:t>
      </w:r>
      <w:r w:rsidRPr="002E5C0B">
        <w:rPr>
          <w:spacing w:val="-2"/>
          <w:w w:val="102"/>
          <w:sz w:val="21"/>
          <w:szCs w:val="21"/>
        </w:rPr>
        <w:t>g</w:t>
      </w:r>
      <w:r w:rsidRPr="002E5C0B">
        <w:rPr>
          <w:spacing w:val="2"/>
          <w:w w:val="103"/>
          <w:sz w:val="21"/>
          <w:szCs w:val="21"/>
        </w:rPr>
        <w:t>i</w:t>
      </w:r>
      <w:r w:rsidRPr="002E5C0B">
        <w:rPr>
          <w:spacing w:val="-2"/>
          <w:w w:val="102"/>
          <w:sz w:val="21"/>
          <w:szCs w:val="21"/>
        </w:rPr>
        <w:t>n</w:t>
      </w:r>
      <w:r w:rsidRPr="002E5C0B">
        <w:rPr>
          <w:w w:val="103"/>
          <w:sz w:val="21"/>
          <w:szCs w:val="21"/>
        </w:rPr>
        <w:t>eer</w:t>
      </w:r>
      <w:r w:rsidRPr="002E5C0B">
        <w:rPr>
          <w:spacing w:val="2"/>
          <w:w w:val="103"/>
          <w:sz w:val="21"/>
          <w:szCs w:val="21"/>
        </w:rPr>
        <w:t>i</w:t>
      </w:r>
      <w:r w:rsidRPr="002E5C0B">
        <w:rPr>
          <w:spacing w:val="2"/>
          <w:w w:val="102"/>
          <w:sz w:val="21"/>
          <w:szCs w:val="21"/>
        </w:rPr>
        <w:t>n</w:t>
      </w:r>
      <w:r w:rsidRPr="002E5C0B">
        <w:rPr>
          <w:w w:val="102"/>
          <w:sz w:val="21"/>
          <w:szCs w:val="21"/>
        </w:rPr>
        <w:t>g</w:t>
      </w:r>
    </w:p>
    <w:p w:rsidR="002E5C0B" w:rsidRPr="002E5C0B" w:rsidRDefault="002E5C0B" w:rsidP="002E5C0B">
      <w:pPr>
        <w:pStyle w:val="ListParagraph"/>
        <w:numPr>
          <w:ilvl w:val="0"/>
          <w:numId w:val="3"/>
        </w:numPr>
        <w:tabs>
          <w:tab w:val="left" w:pos="9020"/>
        </w:tabs>
        <w:spacing w:before="36"/>
        <w:rPr>
          <w:sz w:val="22"/>
          <w:szCs w:val="22"/>
        </w:rPr>
        <w:sectPr w:rsidR="002E5C0B" w:rsidRPr="002E5C0B">
          <w:type w:val="continuous"/>
          <w:pgSz w:w="12240" w:h="15840"/>
          <w:pgMar w:top="1280" w:right="1560" w:bottom="280" w:left="1360" w:header="720" w:footer="720" w:gutter="0"/>
          <w:cols w:space="720"/>
        </w:sectPr>
      </w:pPr>
    </w:p>
    <w:p w:rsidR="00F9129D" w:rsidRDefault="00425782">
      <w:pPr>
        <w:tabs>
          <w:tab w:val="left" w:pos="9020"/>
        </w:tabs>
        <w:spacing w:before="79"/>
        <w:ind w:left="483"/>
        <w:rPr>
          <w:sz w:val="22"/>
          <w:szCs w:val="22"/>
        </w:rPr>
      </w:pPr>
      <w:r>
        <w:rPr>
          <w:b/>
          <w:spacing w:val="-27"/>
          <w:w w:val="102"/>
          <w:sz w:val="22"/>
          <w:szCs w:val="22"/>
          <w:highlight w:val="lightGray"/>
        </w:rPr>
        <w:lastRenderedPageBreak/>
        <w:t xml:space="preserve"> </w:t>
      </w:r>
      <w:r>
        <w:rPr>
          <w:b/>
          <w:spacing w:val="-3"/>
          <w:w w:val="102"/>
          <w:sz w:val="22"/>
          <w:szCs w:val="22"/>
          <w:highlight w:val="lightGray"/>
        </w:rPr>
        <w:t>P</w:t>
      </w:r>
      <w:r>
        <w:rPr>
          <w:b/>
          <w:spacing w:val="1"/>
          <w:w w:val="102"/>
          <w:sz w:val="22"/>
          <w:szCs w:val="22"/>
          <w:highlight w:val="lightGray"/>
        </w:rPr>
        <w:t>r</w:t>
      </w:r>
      <w:r>
        <w:rPr>
          <w:b/>
          <w:spacing w:val="2"/>
          <w:w w:val="102"/>
          <w:sz w:val="22"/>
          <w:szCs w:val="22"/>
          <w:highlight w:val="lightGray"/>
        </w:rPr>
        <w:t>oj</w:t>
      </w:r>
      <w:r>
        <w:rPr>
          <w:b/>
          <w:spacing w:val="1"/>
          <w:w w:val="102"/>
          <w:sz w:val="22"/>
          <w:szCs w:val="22"/>
          <w:highlight w:val="lightGray"/>
        </w:rPr>
        <w:t>ec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w w:val="102"/>
          <w:sz w:val="22"/>
          <w:szCs w:val="22"/>
          <w:highlight w:val="lightGray"/>
        </w:rPr>
        <w:t xml:space="preserve">s </w:t>
      </w:r>
      <w:r>
        <w:rPr>
          <w:b/>
          <w:spacing w:val="-5"/>
          <w:w w:val="102"/>
          <w:sz w:val="22"/>
          <w:szCs w:val="22"/>
          <w:highlight w:val="lightGray"/>
        </w:rPr>
        <w:t>d</w:t>
      </w:r>
      <w:r>
        <w:rPr>
          <w:b/>
          <w:spacing w:val="7"/>
          <w:w w:val="102"/>
          <w:sz w:val="22"/>
          <w:szCs w:val="22"/>
          <w:highlight w:val="lightGray"/>
        </w:rPr>
        <w:t>o</w:t>
      </w:r>
      <w:r>
        <w:rPr>
          <w:b/>
          <w:w w:val="102"/>
          <w:sz w:val="22"/>
          <w:szCs w:val="22"/>
          <w:highlight w:val="lightGray"/>
        </w:rPr>
        <w:t xml:space="preserve">ne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2" w:line="100" w:lineRule="exact"/>
        <w:rPr>
          <w:sz w:val="11"/>
          <w:szCs w:val="11"/>
        </w:rPr>
      </w:pPr>
    </w:p>
    <w:p w:rsidR="00F9129D" w:rsidRDefault="00425782">
      <w:pPr>
        <w:spacing w:line="259" w:lineRule="auto"/>
        <w:ind w:left="1218" w:right="763" w:hanging="24"/>
        <w:rPr>
          <w:sz w:val="21"/>
          <w:szCs w:val="21"/>
        </w:rPr>
      </w:pPr>
      <w:r>
        <w:rPr>
          <w:b/>
          <w:sz w:val="21"/>
          <w:szCs w:val="21"/>
        </w:rPr>
        <w:t>S</w:t>
      </w:r>
      <w:r>
        <w:rPr>
          <w:b/>
          <w:spacing w:val="-2"/>
          <w:sz w:val="21"/>
          <w:szCs w:val="21"/>
        </w:rPr>
        <w:t>C</w:t>
      </w:r>
      <w:r>
        <w:rPr>
          <w:b/>
          <w:sz w:val="21"/>
          <w:szCs w:val="21"/>
        </w:rPr>
        <w:t>HE</w:t>
      </w:r>
      <w:r>
        <w:rPr>
          <w:b/>
          <w:spacing w:val="-2"/>
          <w:sz w:val="21"/>
          <w:szCs w:val="21"/>
        </w:rPr>
        <w:t>MA</w:t>
      </w:r>
      <w:r>
        <w:rPr>
          <w:b/>
          <w:spacing w:val="3"/>
          <w:sz w:val="21"/>
          <w:szCs w:val="21"/>
        </w:rPr>
        <w:t>.</w:t>
      </w:r>
      <w:r>
        <w:rPr>
          <w:b/>
          <w:spacing w:val="-5"/>
          <w:sz w:val="21"/>
          <w:szCs w:val="21"/>
        </w:rPr>
        <w:t>O</w:t>
      </w:r>
      <w:r>
        <w:rPr>
          <w:b/>
          <w:spacing w:val="-2"/>
          <w:sz w:val="21"/>
          <w:szCs w:val="21"/>
        </w:rPr>
        <w:t>R</w:t>
      </w:r>
      <w:r>
        <w:rPr>
          <w:b/>
          <w:sz w:val="21"/>
          <w:szCs w:val="21"/>
        </w:rPr>
        <w:t xml:space="preserve">G: </w:t>
      </w:r>
      <w:r>
        <w:rPr>
          <w:b/>
          <w:spacing w:val="44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5"/>
          <w:sz w:val="21"/>
          <w:szCs w:val="21"/>
        </w:rPr>
        <w:t>r</w:t>
      </w:r>
      <w:r>
        <w:rPr>
          <w:spacing w:val="-2"/>
          <w:sz w:val="21"/>
          <w:szCs w:val="21"/>
        </w:rPr>
        <w:t>o</w:t>
      </w:r>
      <w:r>
        <w:rPr>
          <w:spacing w:val="2"/>
          <w:sz w:val="21"/>
          <w:szCs w:val="21"/>
        </w:rPr>
        <w:t>j</w:t>
      </w:r>
      <w:r>
        <w:rPr>
          <w:sz w:val="21"/>
          <w:szCs w:val="21"/>
        </w:rPr>
        <w:t>e</w:t>
      </w:r>
      <w:r>
        <w:rPr>
          <w:spacing w:val="-5"/>
          <w:sz w:val="21"/>
          <w:szCs w:val="21"/>
        </w:rPr>
        <w:t>c</w:t>
      </w:r>
      <w:r>
        <w:rPr>
          <w:sz w:val="21"/>
          <w:szCs w:val="21"/>
        </w:rPr>
        <w:t>t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pacing w:val="-2"/>
          <w:sz w:val="21"/>
          <w:szCs w:val="21"/>
        </w:rPr>
        <w:t>h</w:t>
      </w:r>
      <w:r>
        <w:rPr>
          <w:spacing w:val="-5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spacing w:val="2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h</w:t>
      </w:r>
      <w:r>
        <w:rPr>
          <w:spacing w:val="-5"/>
          <w:sz w:val="21"/>
          <w:szCs w:val="21"/>
        </w:rPr>
        <w:t>e</w:t>
      </w:r>
      <w:r>
        <w:rPr>
          <w:spacing w:val="-2"/>
          <w:sz w:val="21"/>
          <w:szCs w:val="21"/>
        </w:rPr>
        <w:t>l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s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Go</w:t>
      </w:r>
      <w:r>
        <w:rPr>
          <w:spacing w:val="-2"/>
          <w:sz w:val="21"/>
          <w:szCs w:val="21"/>
        </w:rPr>
        <w:t>o</w:t>
      </w:r>
      <w:r>
        <w:rPr>
          <w:spacing w:val="2"/>
          <w:sz w:val="21"/>
          <w:szCs w:val="21"/>
        </w:rPr>
        <w:t>gl</w:t>
      </w:r>
      <w:r>
        <w:rPr>
          <w:sz w:val="21"/>
          <w:szCs w:val="21"/>
        </w:rPr>
        <w:t>e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-5"/>
          <w:sz w:val="21"/>
          <w:szCs w:val="21"/>
        </w:rPr>
        <w:t>ea</w:t>
      </w:r>
      <w:r>
        <w:rPr>
          <w:spacing w:val="5"/>
          <w:sz w:val="21"/>
          <w:szCs w:val="21"/>
        </w:rPr>
        <w:t>r</w:t>
      </w:r>
      <w:r>
        <w:rPr>
          <w:sz w:val="21"/>
          <w:szCs w:val="21"/>
        </w:rPr>
        <w:t>ch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e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d</w:t>
      </w:r>
      <w:r>
        <w:rPr>
          <w:spacing w:val="-5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2"/>
          <w:sz w:val="21"/>
          <w:szCs w:val="21"/>
        </w:rPr>
        <w:t>st</w:t>
      </w:r>
      <w:r>
        <w:rPr>
          <w:spacing w:val="5"/>
          <w:sz w:val="21"/>
          <w:szCs w:val="21"/>
        </w:rPr>
        <w:t>a</w:t>
      </w:r>
      <w:r>
        <w:rPr>
          <w:spacing w:val="-7"/>
          <w:sz w:val="21"/>
          <w:szCs w:val="21"/>
        </w:rPr>
        <w:t>n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pacing w:val="7"/>
          <w:w w:val="103"/>
          <w:sz w:val="21"/>
          <w:szCs w:val="21"/>
        </w:rPr>
        <w:t>t</w:t>
      </w:r>
      <w:r>
        <w:rPr>
          <w:spacing w:val="2"/>
          <w:w w:val="102"/>
          <w:sz w:val="21"/>
          <w:szCs w:val="21"/>
        </w:rPr>
        <w:t>h</w:t>
      </w:r>
      <w:r>
        <w:rPr>
          <w:w w:val="103"/>
          <w:sz w:val="21"/>
          <w:szCs w:val="21"/>
        </w:rPr>
        <w:t xml:space="preserve">e </w:t>
      </w:r>
      <w:r>
        <w:rPr>
          <w:spacing w:val="-5"/>
          <w:sz w:val="21"/>
          <w:szCs w:val="21"/>
        </w:rPr>
        <w:t>me</w:t>
      </w:r>
      <w:r>
        <w:rPr>
          <w:spacing w:val="5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7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c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7"/>
          <w:sz w:val="21"/>
          <w:szCs w:val="21"/>
        </w:rPr>
        <w:t>t</w:t>
      </w:r>
      <w:r>
        <w:rPr>
          <w:spacing w:val="-5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t</w:t>
      </w:r>
      <w:r>
        <w:rPr>
          <w:spacing w:val="2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p</w:t>
      </w:r>
      <w:r>
        <w:rPr>
          <w:sz w:val="21"/>
          <w:szCs w:val="21"/>
        </w:rPr>
        <w:t>r</w:t>
      </w:r>
      <w:r>
        <w:rPr>
          <w:spacing w:val="-5"/>
          <w:sz w:val="21"/>
          <w:szCs w:val="21"/>
        </w:rPr>
        <w:t>e</w:t>
      </w:r>
      <w:r>
        <w:rPr>
          <w:spacing w:val="7"/>
          <w:sz w:val="21"/>
          <w:szCs w:val="21"/>
        </w:rPr>
        <w:t>s</w:t>
      </w:r>
      <w:r>
        <w:rPr>
          <w:spacing w:val="-5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t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"/>
          <w:sz w:val="21"/>
          <w:szCs w:val="21"/>
        </w:rPr>
        <w:t xml:space="preserve"> t</w:t>
      </w:r>
      <w:r>
        <w:rPr>
          <w:spacing w:val="-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it</w:t>
      </w:r>
      <w:r>
        <w:rPr>
          <w:spacing w:val="-5"/>
          <w:sz w:val="21"/>
          <w:szCs w:val="21"/>
        </w:rPr>
        <w:t>e</w:t>
      </w:r>
      <w:r>
        <w:rPr>
          <w:sz w:val="21"/>
          <w:szCs w:val="21"/>
        </w:rPr>
        <w:t>s</w:t>
      </w:r>
      <w:r>
        <w:rPr>
          <w:spacing w:val="26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u</w:t>
      </w:r>
      <w:r>
        <w:rPr>
          <w:spacing w:val="2"/>
          <w:sz w:val="21"/>
          <w:szCs w:val="21"/>
        </w:rPr>
        <w:t>sin</w:t>
      </w:r>
      <w:r>
        <w:rPr>
          <w:sz w:val="21"/>
          <w:szCs w:val="21"/>
        </w:rPr>
        <w:t>g</w:t>
      </w:r>
      <w:r>
        <w:rPr>
          <w:spacing w:val="14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ma</w:t>
      </w:r>
      <w:r>
        <w:rPr>
          <w:spacing w:val="5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5"/>
          <w:sz w:val="21"/>
          <w:szCs w:val="21"/>
        </w:rPr>
        <w:t>-</w:t>
      </w:r>
      <w:r>
        <w:rPr>
          <w:spacing w:val="-2"/>
          <w:sz w:val="21"/>
          <w:szCs w:val="21"/>
        </w:rPr>
        <w:t>up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.</w:t>
      </w:r>
      <w:r>
        <w:rPr>
          <w:spacing w:val="2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D</w:t>
      </w:r>
      <w:r>
        <w:rPr>
          <w:spacing w:val="2"/>
          <w:sz w:val="21"/>
          <w:szCs w:val="21"/>
        </w:rPr>
        <w:t>on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wi</w:t>
      </w:r>
      <w:r>
        <w:rPr>
          <w:spacing w:val="7"/>
          <w:sz w:val="21"/>
          <w:szCs w:val="21"/>
        </w:rPr>
        <w:t>t</w:t>
      </w:r>
      <w:r>
        <w:rPr>
          <w:sz w:val="21"/>
          <w:szCs w:val="21"/>
        </w:rPr>
        <w:t>h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G</w:t>
      </w:r>
      <w:r>
        <w:rPr>
          <w:spacing w:val="-2"/>
          <w:w w:val="102"/>
          <w:sz w:val="21"/>
          <w:szCs w:val="21"/>
        </w:rPr>
        <w:t>o</w:t>
      </w:r>
      <w:r>
        <w:rPr>
          <w:spacing w:val="2"/>
          <w:w w:val="102"/>
          <w:sz w:val="21"/>
          <w:szCs w:val="21"/>
        </w:rPr>
        <w:t>o</w:t>
      </w:r>
      <w:r>
        <w:rPr>
          <w:spacing w:val="-7"/>
          <w:w w:val="102"/>
          <w:sz w:val="21"/>
          <w:szCs w:val="21"/>
        </w:rPr>
        <w:t>g</w:t>
      </w:r>
      <w:r>
        <w:rPr>
          <w:spacing w:val="7"/>
          <w:w w:val="103"/>
          <w:sz w:val="21"/>
          <w:szCs w:val="21"/>
        </w:rPr>
        <w:t>l</w:t>
      </w:r>
      <w:r>
        <w:rPr>
          <w:spacing w:val="-10"/>
          <w:w w:val="103"/>
          <w:sz w:val="21"/>
          <w:szCs w:val="21"/>
        </w:rPr>
        <w:t>e</w:t>
      </w:r>
      <w:r>
        <w:rPr>
          <w:w w:val="102"/>
          <w:sz w:val="21"/>
          <w:szCs w:val="21"/>
        </w:rPr>
        <w:t>, I</w:t>
      </w:r>
      <w:r>
        <w:rPr>
          <w:spacing w:val="-2"/>
          <w:w w:val="102"/>
          <w:sz w:val="21"/>
          <w:szCs w:val="21"/>
        </w:rPr>
        <w:t>nd</w:t>
      </w:r>
      <w:r>
        <w:rPr>
          <w:spacing w:val="-2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a</w:t>
      </w:r>
    </w:p>
    <w:p w:rsidR="00F9129D" w:rsidRDefault="00F9129D">
      <w:pPr>
        <w:spacing w:before="14" w:line="220" w:lineRule="exact"/>
        <w:rPr>
          <w:sz w:val="22"/>
          <w:szCs w:val="22"/>
        </w:rPr>
      </w:pPr>
    </w:p>
    <w:p w:rsidR="00F9129D" w:rsidRDefault="00425782">
      <w:pPr>
        <w:ind w:left="1189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J</w:t>
      </w:r>
      <w:r>
        <w:rPr>
          <w:b/>
          <w:spacing w:val="-2"/>
          <w:sz w:val="21"/>
          <w:szCs w:val="21"/>
        </w:rPr>
        <w:t>I</w:t>
      </w:r>
      <w:r>
        <w:rPr>
          <w:b/>
          <w:sz w:val="21"/>
          <w:szCs w:val="21"/>
        </w:rPr>
        <w:t>G</w:t>
      </w:r>
      <w:r>
        <w:rPr>
          <w:b/>
          <w:spacing w:val="5"/>
          <w:sz w:val="21"/>
          <w:szCs w:val="21"/>
        </w:rPr>
        <w:t>S</w:t>
      </w:r>
      <w:r>
        <w:rPr>
          <w:b/>
          <w:spacing w:val="-2"/>
          <w:sz w:val="21"/>
          <w:szCs w:val="21"/>
        </w:rPr>
        <w:t>A</w:t>
      </w:r>
      <w:r>
        <w:rPr>
          <w:b/>
          <w:sz w:val="21"/>
          <w:szCs w:val="21"/>
        </w:rPr>
        <w:t>W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pacing w:val="-2"/>
          <w:sz w:val="21"/>
          <w:szCs w:val="21"/>
        </w:rPr>
        <w:t>PU</w:t>
      </w:r>
      <w:r>
        <w:rPr>
          <w:b/>
          <w:sz w:val="21"/>
          <w:szCs w:val="21"/>
        </w:rPr>
        <w:t>ZZ</w:t>
      </w:r>
      <w:r>
        <w:rPr>
          <w:b/>
          <w:spacing w:val="2"/>
          <w:sz w:val="21"/>
          <w:szCs w:val="21"/>
        </w:rPr>
        <w:t>I</w:t>
      </w:r>
      <w:r>
        <w:rPr>
          <w:b/>
          <w:sz w:val="21"/>
          <w:szCs w:val="21"/>
        </w:rPr>
        <w:t>L</w:t>
      </w:r>
      <w:r>
        <w:rPr>
          <w:b/>
          <w:spacing w:val="-1"/>
          <w:sz w:val="21"/>
          <w:szCs w:val="21"/>
        </w:rPr>
        <w:t>E</w:t>
      </w:r>
      <w:r>
        <w:rPr>
          <w:b/>
          <w:sz w:val="21"/>
          <w:szCs w:val="21"/>
        </w:rPr>
        <w:t>:</w:t>
      </w:r>
      <w:r>
        <w:rPr>
          <w:b/>
          <w:spacing w:val="33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2"/>
          <w:sz w:val="21"/>
          <w:szCs w:val="21"/>
        </w:rPr>
        <w:t>+</w:t>
      </w:r>
      <w:r>
        <w:rPr>
          <w:sz w:val="21"/>
          <w:szCs w:val="21"/>
        </w:rPr>
        <w:t>+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pacing w:val="5"/>
          <w:sz w:val="21"/>
          <w:szCs w:val="21"/>
        </w:rPr>
        <w:t>r</w:t>
      </w:r>
      <w:r>
        <w:rPr>
          <w:spacing w:val="-7"/>
          <w:sz w:val="21"/>
          <w:szCs w:val="21"/>
        </w:rPr>
        <w:t>o</w:t>
      </w:r>
      <w:r>
        <w:rPr>
          <w:spacing w:val="2"/>
          <w:sz w:val="21"/>
          <w:szCs w:val="21"/>
        </w:rPr>
        <w:t>j</w:t>
      </w:r>
      <w:r>
        <w:rPr>
          <w:sz w:val="21"/>
          <w:szCs w:val="21"/>
        </w:rPr>
        <w:t>e</w:t>
      </w:r>
      <w:r>
        <w:rPr>
          <w:spacing w:val="-5"/>
          <w:sz w:val="21"/>
          <w:szCs w:val="21"/>
        </w:rPr>
        <w:t>c</w:t>
      </w:r>
      <w:r>
        <w:rPr>
          <w:sz w:val="21"/>
          <w:szCs w:val="21"/>
        </w:rPr>
        <w:t>t</w:t>
      </w:r>
      <w:r>
        <w:rPr>
          <w:spacing w:val="2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sin</w:t>
      </w:r>
      <w:r>
        <w:rPr>
          <w:sz w:val="21"/>
          <w:szCs w:val="21"/>
        </w:rPr>
        <w:t>g</w:t>
      </w:r>
      <w:r>
        <w:rPr>
          <w:spacing w:val="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d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st</w:t>
      </w:r>
      <w:r>
        <w:rPr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pacing w:val="-10"/>
          <w:sz w:val="21"/>
          <w:szCs w:val="21"/>
        </w:rPr>
        <w:t>c</w:t>
      </w:r>
      <w:r>
        <w:rPr>
          <w:spacing w:val="7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5"/>
          <w:sz w:val="21"/>
          <w:szCs w:val="21"/>
        </w:rPr>
        <w:t>r</w:t>
      </w:r>
      <w:r>
        <w:rPr>
          <w:spacing w:val="-5"/>
          <w:sz w:val="21"/>
          <w:szCs w:val="21"/>
        </w:rPr>
        <w:t>e</w:t>
      </w:r>
      <w:r>
        <w:rPr>
          <w:spacing w:val="3"/>
          <w:sz w:val="21"/>
          <w:szCs w:val="21"/>
        </w:rPr>
        <w:t>s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8"/>
          <w:sz w:val="21"/>
          <w:szCs w:val="21"/>
        </w:rPr>
        <w:t xml:space="preserve"> </w:t>
      </w:r>
      <w:r>
        <w:rPr>
          <w:spacing w:val="7"/>
          <w:sz w:val="21"/>
          <w:szCs w:val="21"/>
        </w:rPr>
        <w:t>t</w:t>
      </w:r>
      <w:r>
        <w:rPr>
          <w:spacing w:val="-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2"/>
          <w:sz w:val="21"/>
          <w:szCs w:val="21"/>
        </w:rPr>
        <w:t>o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c</w:t>
      </w:r>
      <w:r>
        <w:rPr>
          <w:spacing w:val="-10"/>
          <w:sz w:val="21"/>
          <w:szCs w:val="21"/>
        </w:rPr>
        <w:t>e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t</w:t>
      </w:r>
      <w:r>
        <w:rPr>
          <w:spacing w:val="24"/>
          <w:sz w:val="21"/>
          <w:szCs w:val="21"/>
        </w:rPr>
        <w:t xml:space="preserve"> </w:t>
      </w:r>
      <w:r>
        <w:rPr>
          <w:spacing w:val="-2"/>
          <w:w w:val="102"/>
          <w:sz w:val="21"/>
          <w:szCs w:val="21"/>
        </w:rPr>
        <w:t>o</w:t>
      </w:r>
      <w:r>
        <w:rPr>
          <w:w w:val="102"/>
          <w:sz w:val="21"/>
          <w:szCs w:val="21"/>
        </w:rPr>
        <w:t>f</w:t>
      </w:r>
    </w:p>
    <w:p w:rsidR="00F9129D" w:rsidRDefault="00425782">
      <w:pPr>
        <w:spacing w:before="8"/>
        <w:ind w:left="1242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o</w:t>
      </w:r>
      <w:r>
        <w:rPr>
          <w:spacing w:val="-7"/>
          <w:sz w:val="21"/>
          <w:szCs w:val="21"/>
        </w:rPr>
        <w:t>u</w:t>
      </w:r>
      <w:r>
        <w:rPr>
          <w:spacing w:val="7"/>
          <w:sz w:val="21"/>
          <w:szCs w:val="21"/>
        </w:rPr>
        <w:t>b</w:t>
      </w:r>
      <w:r>
        <w:rPr>
          <w:spacing w:val="2"/>
          <w:sz w:val="21"/>
          <w:szCs w:val="21"/>
        </w:rPr>
        <w:t>l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-</w:t>
      </w:r>
      <w:r>
        <w:rPr>
          <w:spacing w:val="-2"/>
          <w:sz w:val="21"/>
          <w:szCs w:val="21"/>
        </w:rPr>
        <w:t>L</w:t>
      </w:r>
      <w:r>
        <w:rPr>
          <w:spacing w:val="2"/>
          <w:sz w:val="21"/>
          <w:szCs w:val="21"/>
        </w:rPr>
        <w:t>in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ed</w:t>
      </w:r>
      <w:r>
        <w:rPr>
          <w:spacing w:val="3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li</w:t>
      </w:r>
      <w:r>
        <w:rPr>
          <w:spacing w:val="2"/>
          <w:sz w:val="21"/>
          <w:szCs w:val="21"/>
        </w:rPr>
        <w:t>st</w:t>
      </w:r>
      <w:r>
        <w:rPr>
          <w:sz w:val="21"/>
          <w:szCs w:val="21"/>
        </w:rPr>
        <w:t xml:space="preserve">. </w:t>
      </w:r>
      <w:r>
        <w:rPr>
          <w:spacing w:val="12"/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.</w:t>
      </w:r>
    </w:p>
    <w:p w:rsidR="00F9129D" w:rsidRDefault="00F9129D">
      <w:pPr>
        <w:spacing w:before="13" w:line="240" w:lineRule="exact"/>
        <w:rPr>
          <w:sz w:val="24"/>
          <w:szCs w:val="24"/>
        </w:rPr>
      </w:pPr>
    </w:p>
    <w:p w:rsidR="00F9129D" w:rsidRDefault="00425782">
      <w:pPr>
        <w:spacing w:line="245" w:lineRule="auto"/>
        <w:ind w:left="1189" w:right="344"/>
        <w:jc w:val="both"/>
        <w:rPr>
          <w:sz w:val="21"/>
          <w:szCs w:val="21"/>
        </w:rPr>
      </w:pPr>
      <w:proofErr w:type="spellStart"/>
      <w:r>
        <w:rPr>
          <w:b/>
          <w:spacing w:val="-2"/>
          <w:sz w:val="21"/>
          <w:szCs w:val="21"/>
        </w:rPr>
        <w:t>A</w:t>
      </w:r>
      <w:r>
        <w:rPr>
          <w:b/>
          <w:spacing w:val="2"/>
          <w:sz w:val="21"/>
          <w:szCs w:val="21"/>
        </w:rPr>
        <w:t>a</w:t>
      </w:r>
      <w:r>
        <w:rPr>
          <w:b/>
          <w:sz w:val="21"/>
          <w:szCs w:val="21"/>
        </w:rPr>
        <w:t>d</w:t>
      </w:r>
      <w:r>
        <w:rPr>
          <w:b/>
          <w:spacing w:val="-5"/>
          <w:sz w:val="21"/>
          <w:szCs w:val="21"/>
        </w:rPr>
        <w:t>h</w:t>
      </w:r>
      <w:r>
        <w:rPr>
          <w:b/>
          <w:spacing w:val="2"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a</w:t>
      </w:r>
      <w:r>
        <w:rPr>
          <w:b/>
          <w:sz w:val="21"/>
          <w:szCs w:val="21"/>
        </w:rPr>
        <w:t>r</w:t>
      </w:r>
      <w:proofErr w:type="spellEnd"/>
      <w:r>
        <w:rPr>
          <w:b/>
          <w:spacing w:val="19"/>
          <w:sz w:val="21"/>
          <w:szCs w:val="21"/>
        </w:rPr>
        <w:t xml:space="preserve"> </w:t>
      </w:r>
      <w:r>
        <w:rPr>
          <w:b/>
          <w:spacing w:val="-2"/>
          <w:sz w:val="21"/>
          <w:szCs w:val="21"/>
        </w:rPr>
        <w:t>I</w:t>
      </w:r>
      <w:r>
        <w:rPr>
          <w:b/>
          <w:spacing w:val="5"/>
          <w:sz w:val="21"/>
          <w:szCs w:val="21"/>
        </w:rPr>
        <w:t>d</w:t>
      </w:r>
      <w:r>
        <w:rPr>
          <w:b/>
          <w:sz w:val="21"/>
          <w:szCs w:val="21"/>
        </w:rPr>
        <w:t>e</w:t>
      </w:r>
      <w:r>
        <w:rPr>
          <w:b/>
          <w:spacing w:val="-5"/>
          <w:sz w:val="21"/>
          <w:szCs w:val="21"/>
        </w:rPr>
        <w:t>n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i</w:t>
      </w:r>
      <w:r>
        <w:rPr>
          <w:b/>
          <w:sz w:val="21"/>
          <w:szCs w:val="21"/>
        </w:rPr>
        <w:t>f</w:t>
      </w:r>
      <w:r>
        <w:rPr>
          <w:b/>
          <w:spacing w:val="-2"/>
          <w:sz w:val="21"/>
          <w:szCs w:val="21"/>
        </w:rPr>
        <w:t>i</w:t>
      </w:r>
      <w:r>
        <w:rPr>
          <w:b/>
          <w:sz w:val="21"/>
          <w:szCs w:val="21"/>
        </w:rPr>
        <w:t>c</w:t>
      </w:r>
      <w:r>
        <w:rPr>
          <w:b/>
          <w:spacing w:val="2"/>
          <w:sz w:val="21"/>
          <w:szCs w:val="21"/>
        </w:rPr>
        <w:t>a</w:t>
      </w:r>
      <w:r>
        <w:rPr>
          <w:b/>
          <w:sz w:val="21"/>
          <w:szCs w:val="21"/>
        </w:rPr>
        <w:t>t</w:t>
      </w:r>
      <w:r>
        <w:rPr>
          <w:b/>
          <w:spacing w:val="-2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29"/>
          <w:sz w:val="21"/>
          <w:szCs w:val="21"/>
        </w:rPr>
        <w:t xml:space="preserve"> </w:t>
      </w:r>
      <w:r>
        <w:rPr>
          <w:b/>
          <w:spacing w:val="5"/>
          <w:sz w:val="21"/>
          <w:szCs w:val="21"/>
        </w:rPr>
        <w:t>S</w:t>
      </w:r>
      <w:r>
        <w:rPr>
          <w:b/>
          <w:spacing w:val="-2"/>
          <w:sz w:val="21"/>
          <w:szCs w:val="21"/>
        </w:rPr>
        <w:t>y</w:t>
      </w:r>
      <w:r>
        <w:rPr>
          <w:b/>
          <w:spacing w:val="2"/>
          <w:sz w:val="21"/>
          <w:szCs w:val="21"/>
        </w:rPr>
        <w:t>s</w:t>
      </w:r>
      <w:r>
        <w:rPr>
          <w:b/>
          <w:sz w:val="21"/>
          <w:szCs w:val="21"/>
        </w:rPr>
        <w:t>t</w:t>
      </w:r>
      <w:r>
        <w:rPr>
          <w:b/>
          <w:spacing w:val="5"/>
          <w:sz w:val="21"/>
          <w:szCs w:val="21"/>
        </w:rPr>
        <w:t>e</w:t>
      </w:r>
      <w:r>
        <w:rPr>
          <w:b/>
          <w:spacing w:val="-12"/>
          <w:sz w:val="21"/>
          <w:szCs w:val="21"/>
        </w:rPr>
        <w:t>m</w:t>
      </w:r>
      <w:r>
        <w:rPr>
          <w:b/>
          <w:sz w:val="21"/>
          <w:szCs w:val="21"/>
        </w:rPr>
        <w:t>:</w:t>
      </w:r>
      <w:r>
        <w:rPr>
          <w:b/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</w:t>
      </w:r>
      <w:r>
        <w:rPr>
          <w:spacing w:val="-5"/>
          <w:sz w:val="21"/>
          <w:szCs w:val="21"/>
        </w:rPr>
        <w:t>e</w:t>
      </w:r>
      <w:r>
        <w:rPr>
          <w:spacing w:val="-2"/>
          <w:sz w:val="21"/>
          <w:szCs w:val="21"/>
        </w:rPr>
        <w:t>b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i</w:t>
      </w:r>
      <w:r>
        <w:rPr>
          <w:spacing w:val="7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5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no</w:t>
      </w:r>
      <w:r>
        <w:rPr>
          <w:spacing w:val="5"/>
          <w:sz w:val="21"/>
          <w:szCs w:val="21"/>
        </w:rPr>
        <w:t>r</w:t>
      </w:r>
      <w:r>
        <w:rPr>
          <w:spacing w:val="-5"/>
          <w:sz w:val="21"/>
          <w:szCs w:val="21"/>
        </w:rPr>
        <w:t>m</w:t>
      </w:r>
      <w:r>
        <w:rPr>
          <w:sz w:val="21"/>
          <w:szCs w:val="21"/>
        </w:rPr>
        <w:t>al</w:t>
      </w:r>
      <w:r>
        <w:rPr>
          <w:spacing w:val="19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u</w:t>
      </w:r>
      <w:r>
        <w:rPr>
          <w:spacing w:val="7"/>
          <w:sz w:val="21"/>
          <w:szCs w:val="21"/>
        </w:rPr>
        <w:t>s</w:t>
      </w:r>
      <w:r>
        <w:rPr>
          <w:spacing w:val="-5"/>
          <w:sz w:val="21"/>
          <w:szCs w:val="21"/>
        </w:rPr>
        <w:t>e</w:t>
      </w:r>
      <w:r>
        <w:rPr>
          <w:sz w:val="21"/>
          <w:szCs w:val="21"/>
        </w:rPr>
        <w:t>rs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r</w:t>
      </w:r>
      <w:r>
        <w:rPr>
          <w:spacing w:val="-5"/>
          <w:sz w:val="21"/>
          <w:szCs w:val="21"/>
        </w:rPr>
        <w:t>e</w:t>
      </w:r>
      <w:r>
        <w:rPr>
          <w:spacing w:val="2"/>
          <w:sz w:val="21"/>
          <w:szCs w:val="21"/>
        </w:rPr>
        <w:t>qu</w:t>
      </w:r>
      <w:r>
        <w:rPr>
          <w:spacing w:val="-5"/>
          <w:sz w:val="21"/>
          <w:szCs w:val="21"/>
        </w:rPr>
        <w:t>e</w:t>
      </w:r>
      <w:r>
        <w:rPr>
          <w:spacing w:val="2"/>
          <w:sz w:val="21"/>
          <w:szCs w:val="21"/>
        </w:rPr>
        <w:t>st</w:t>
      </w:r>
      <w:r>
        <w:rPr>
          <w:sz w:val="21"/>
          <w:szCs w:val="21"/>
        </w:rPr>
        <w:t>s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 xml:space="preserve">a </w:t>
      </w:r>
      <w:r>
        <w:rPr>
          <w:spacing w:val="5"/>
          <w:w w:val="103"/>
          <w:sz w:val="21"/>
          <w:szCs w:val="21"/>
        </w:rPr>
        <w:t>“</w:t>
      </w:r>
      <w:r>
        <w:rPr>
          <w:spacing w:val="2"/>
          <w:w w:val="102"/>
          <w:sz w:val="21"/>
          <w:szCs w:val="21"/>
        </w:rPr>
        <w:t>U</w:t>
      </w:r>
      <w:r>
        <w:rPr>
          <w:spacing w:val="-7"/>
          <w:w w:val="102"/>
          <w:sz w:val="21"/>
          <w:szCs w:val="21"/>
        </w:rPr>
        <w:t>n</w:t>
      </w:r>
      <w:r>
        <w:rPr>
          <w:spacing w:val="-2"/>
          <w:w w:val="103"/>
          <w:sz w:val="21"/>
          <w:szCs w:val="21"/>
        </w:rPr>
        <w:t>i</w:t>
      </w:r>
      <w:r>
        <w:rPr>
          <w:spacing w:val="7"/>
          <w:w w:val="102"/>
          <w:sz w:val="21"/>
          <w:szCs w:val="21"/>
        </w:rPr>
        <w:t>q</w:t>
      </w:r>
      <w:r>
        <w:rPr>
          <w:spacing w:val="-2"/>
          <w:w w:val="102"/>
          <w:sz w:val="21"/>
          <w:szCs w:val="21"/>
        </w:rPr>
        <w:t>u</w:t>
      </w:r>
      <w:r>
        <w:rPr>
          <w:w w:val="103"/>
          <w:sz w:val="21"/>
          <w:szCs w:val="21"/>
        </w:rPr>
        <w:t xml:space="preserve">e </w:t>
      </w:r>
      <w:r>
        <w:rPr>
          <w:sz w:val="21"/>
          <w:szCs w:val="21"/>
        </w:rPr>
        <w:t>I</w:t>
      </w:r>
      <w:r>
        <w:rPr>
          <w:spacing w:val="-2"/>
          <w:sz w:val="21"/>
          <w:szCs w:val="21"/>
        </w:rPr>
        <w:t>d</w:t>
      </w:r>
      <w:r>
        <w:rPr>
          <w:sz w:val="21"/>
          <w:szCs w:val="21"/>
        </w:rPr>
        <w:t>”</w:t>
      </w:r>
      <w:r>
        <w:rPr>
          <w:spacing w:val="1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13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u</w:t>
      </w:r>
      <w:r>
        <w:rPr>
          <w:spacing w:val="7"/>
          <w:sz w:val="21"/>
          <w:szCs w:val="21"/>
        </w:rPr>
        <w:t>p</w:t>
      </w:r>
      <w:r>
        <w:rPr>
          <w:spacing w:val="-7"/>
          <w:sz w:val="21"/>
          <w:szCs w:val="21"/>
        </w:rPr>
        <w:t>d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>t</w:t>
      </w:r>
      <w:r>
        <w:rPr>
          <w:spacing w:val="-5"/>
          <w:sz w:val="21"/>
          <w:szCs w:val="21"/>
        </w:rPr>
        <w:t>e</w:t>
      </w:r>
      <w:r>
        <w:rPr>
          <w:sz w:val="21"/>
          <w:szCs w:val="21"/>
        </w:rPr>
        <w:t>s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pacing w:val="-5"/>
          <w:sz w:val="21"/>
          <w:szCs w:val="21"/>
        </w:rPr>
        <w:t>e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r</w:t>
      </w:r>
      <w:r>
        <w:rPr>
          <w:spacing w:val="15"/>
          <w:sz w:val="21"/>
          <w:szCs w:val="21"/>
        </w:rPr>
        <w:t xml:space="preserve"> </w:t>
      </w:r>
      <w:r>
        <w:rPr>
          <w:sz w:val="21"/>
          <w:szCs w:val="21"/>
        </w:rPr>
        <w:t>I</w:t>
      </w:r>
      <w:r>
        <w:rPr>
          <w:spacing w:val="-2"/>
          <w:sz w:val="21"/>
          <w:szCs w:val="21"/>
        </w:rPr>
        <w:t>d</w:t>
      </w:r>
      <w:r>
        <w:rPr>
          <w:sz w:val="21"/>
          <w:szCs w:val="21"/>
        </w:rPr>
        <w:t>,</w:t>
      </w:r>
      <w:r>
        <w:rPr>
          <w:spacing w:val="9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</w:t>
      </w:r>
      <w:r>
        <w:rPr>
          <w:spacing w:val="2"/>
          <w:sz w:val="21"/>
          <w:szCs w:val="21"/>
        </w:rPr>
        <w:t>hi</w:t>
      </w:r>
      <w:r>
        <w:rPr>
          <w:sz w:val="21"/>
          <w:szCs w:val="21"/>
        </w:rPr>
        <w:t>ch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9"/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>a</w:t>
      </w:r>
      <w:r>
        <w:rPr>
          <w:spacing w:val="-5"/>
          <w:sz w:val="21"/>
          <w:szCs w:val="21"/>
        </w:rPr>
        <w:t>c</w:t>
      </w:r>
      <w:r>
        <w:rPr>
          <w:spacing w:val="2"/>
          <w:sz w:val="21"/>
          <w:szCs w:val="21"/>
        </w:rPr>
        <w:t>t</w:t>
      </w:r>
      <w:r>
        <w:rPr>
          <w:spacing w:val="-2"/>
          <w:sz w:val="21"/>
          <w:szCs w:val="21"/>
        </w:rPr>
        <w:t>i</w:t>
      </w:r>
      <w:r>
        <w:rPr>
          <w:spacing w:val="2"/>
          <w:sz w:val="21"/>
          <w:szCs w:val="21"/>
        </w:rPr>
        <w:t>v</w:t>
      </w:r>
      <w:r>
        <w:rPr>
          <w:spacing w:val="-5"/>
          <w:sz w:val="21"/>
          <w:szCs w:val="21"/>
        </w:rPr>
        <w:t>a</w:t>
      </w:r>
      <w:r>
        <w:rPr>
          <w:spacing w:val="7"/>
          <w:sz w:val="21"/>
          <w:szCs w:val="21"/>
        </w:rPr>
        <w:t>t</w:t>
      </w:r>
      <w:r>
        <w:rPr>
          <w:spacing w:val="-5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10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u</w:t>
      </w:r>
      <w:r>
        <w:rPr>
          <w:spacing w:val="7"/>
          <w:sz w:val="21"/>
          <w:szCs w:val="21"/>
        </w:rPr>
        <w:t>p</w:t>
      </w:r>
      <w:r>
        <w:rPr>
          <w:spacing w:val="-2"/>
          <w:sz w:val="21"/>
          <w:szCs w:val="21"/>
        </w:rPr>
        <w:t>d</w:t>
      </w:r>
      <w:r>
        <w:rPr>
          <w:spacing w:val="5"/>
          <w:sz w:val="21"/>
          <w:szCs w:val="21"/>
        </w:rPr>
        <w:t>a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ed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y</w:t>
      </w:r>
      <w:r>
        <w:rPr>
          <w:spacing w:val="2"/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>a</w:t>
      </w:r>
      <w:r>
        <w:rPr>
          <w:spacing w:val="-2"/>
          <w:sz w:val="21"/>
          <w:szCs w:val="21"/>
        </w:rPr>
        <w:t>d</w:t>
      </w:r>
      <w:r>
        <w:rPr>
          <w:spacing w:val="-5"/>
          <w:sz w:val="21"/>
          <w:szCs w:val="21"/>
        </w:rPr>
        <w:t>m</w:t>
      </w:r>
      <w:r>
        <w:rPr>
          <w:spacing w:val="2"/>
          <w:sz w:val="21"/>
          <w:szCs w:val="21"/>
        </w:rPr>
        <w:t>i</w:t>
      </w:r>
      <w:r>
        <w:rPr>
          <w:spacing w:val="-2"/>
          <w:sz w:val="21"/>
          <w:szCs w:val="21"/>
        </w:rPr>
        <w:t>ni</w:t>
      </w:r>
      <w:r>
        <w:rPr>
          <w:spacing w:val="2"/>
          <w:sz w:val="21"/>
          <w:szCs w:val="21"/>
        </w:rPr>
        <w:t>st</w:t>
      </w:r>
      <w:r>
        <w:rPr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af</w:t>
      </w:r>
      <w:r>
        <w:rPr>
          <w:spacing w:val="7"/>
          <w:sz w:val="21"/>
          <w:szCs w:val="21"/>
        </w:rPr>
        <w:t>t</w:t>
      </w:r>
      <w:r>
        <w:rPr>
          <w:spacing w:val="-5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a</w:t>
      </w:r>
      <w:r>
        <w:rPr>
          <w:spacing w:val="-2"/>
          <w:w w:val="103"/>
          <w:sz w:val="21"/>
          <w:szCs w:val="21"/>
        </w:rPr>
        <w:t>p</w:t>
      </w:r>
      <w:r>
        <w:rPr>
          <w:spacing w:val="2"/>
          <w:w w:val="102"/>
          <w:sz w:val="21"/>
          <w:szCs w:val="21"/>
        </w:rPr>
        <w:t>p</w:t>
      </w:r>
      <w:r>
        <w:rPr>
          <w:spacing w:val="5"/>
          <w:w w:val="102"/>
          <w:sz w:val="21"/>
          <w:szCs w:val="21"/>
        </w:rPr>
        <w:t>r</w:t>
      </w:r>
      <w:r>
        <w:rPr>
          <w:spacing w:val="2"/>
          <w:w w:val="102"/>
          <w:sz w:val="21"/>
          <w:szCs w:val="21"/>
        </w:rPr>
        <w:t>o</w:t>
      </w:r>
      <w:r>
        <w:rPr>
          <w:spacing w:val="-7"/>
          <w:w w:val="102"/>
          <w:sz w:val="21"/>
          <w:szCs w:val="21"/>
        </w:rPr>
        <w:t>v</w:t>
      </w:r>
      <w:r>
        <w:rPr>
          <w:w w:val="103"/>
          <w:sz w:val="21"/>
          <w:szCs w:val="21"/>
        </w:rPr>
        <w:t xml:space="preserve">al </w:t>
      </w:r>
      <w:r>
        <w:rPr>
          <w:spacing w:val="7"/>
          <w:sz w:val="21"/>
          <w:szCs w:val="21"/>
        </w:rPr>
        <w:t>b</w:t>
      </w:r>
      <w:r>
        <w:rPr>
          <w:sz w:val="21"/>
          <w:szCs w:val="21"/>
        </w:rPr>
        <w:t>y</w:t>
      </w:r>
      <w:r>
        <w:rPr>
          <w:spacing w:val="-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di</w:t>
      </w:r>
      <w:r>
        <w:rPr>
          <w:sz w:val="21"/>
          <w:szCs w:val="21"/>
        </w:rPr>
        <w:t>f</w:t>
      </w:r>
      <w:r>
        <w:rPr>
          <w:spacing w:val="5"/>
          <w:sz w:val="21"/>
          <w:szCs w:val="21"/>
        </w:rPr>
        <w:t>f</w:t>
      </w:r>
      <w:r>
        <w:rPr>
          <w:spacing w:val="-5"/>
          <w:sz w:val="21"/>
          <w:szCs w:val="21"/>
        </w:rPr>
        <w:t>e</w:t>
      </w:r>
      <w:r>
        <w:rPr>
          <w:spacing w:val="5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7"/>
          <w:sz w:val="21"/>
          <w:szCs w:val="21"/>
        </w:rPr>
        <w:t>n</w:t>
      </w:r>
      <w:r>
        <w:rPr>
          <w:sz w:val="21"/>
          <w:szCs w:val="21"/>
        </w:rPr>
        <w:t>t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ov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.</w:t>
      </w:r>
      <w:r>
        <w:rPr>
          <w:spacing w:val="19"/>
          <w:sz w:val="21"/>
          <w:szCs w:val="21"/>
        </w:rPr>
        <w:t xml:space="preserve"> </w:t>
      </w:r>
      <w:r>
        <w:rPr>
          <w:spacing w:val="-7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s</w:t>
      </w:r>
      <w:r>
        <w:rPr>
          <w:spacing w:val="-5"/>
          <w:w w:val="103"/>
          <w:sz w:val="21"/>
          <w:szCs w:val="21"/>
        </w:rPr>
        <w:t>e</w:t>
      </w:r>
      <w:r>
        <w:rPr>
          <w:w w:val="102"/>
          <w:sz w:val="21"/>
          <w:szCs w:val="21"/>
        </w:rPr>
        <w:t>r</w:t>
      </w:r>
      <w:r>
        <w:rPr>
          <w:spacing w:val="2"/>
          <w:w w:val="102"/>
          <w:sz w:val="21"/>
          <w:szCs w:val="21"/>
        </w:rPr>
        <w:t>s</w:t>
      </w:r>
      <w:r>
        <w:rPr>
          <w:w w:val="102"/>
          <w:sz w:val="21"/>
          <w:szCs w:val="21"/>
        </w:rPr>
        <w:t>.</w:t>
      </w:r>
    </w:p>
    <w:p w:rsidR="00F9129D" w:rsidRDefault="00F9129D">
      <w:pPr>
        <w:spacing w:before="7" w:line="240" w:lineRule="exact"/>
        <w:rPr>
          <w:sz w:val="24"/>
          <w:szCs w:val="24"/>
        </w:rPr>
      </w:pPr>
    </w:p>
    <w:p w:rsidR="00F9129D" w:rsidRDefault="00425782" w:rsidP="001A38DB">
      <w:pPr>
        <w:tabs>
          <w:tab w:val="right" w:pos="9160"/>
        </w:tabs>
        <w:spacing w:line="220" w:lineRule="exact"/>
        <w:ind w:left="1189"/>
        <w:rPr>
          <w:sz w:val="21"/>
          <w:szCs w:val="21"/>
        </w:rPr>
      </w:pPr>
      <w:r>
        <w:rPr>
          <w:b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b</w:t>
      </w:r>
      <w:r>
        <w:rPr>
          <w:b/>
          <w:spacing w:val="-5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ry</w:t>
      </w:r>
      <w:r>
        <w:rPr>
          <w:b/>
          <w:spacing w:val="17"/>
          <w:position w:val="-1"/>
          <w:sz w:val="21"/>
          <w:szCs w:val="21"/>
        </w:rPr>
        <w:t xml:space="preserve"> </w:t>
      </w:r>
      <w:r>
        <w:rPr>
          <w:b/>
          <w:spacing w:val="-2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-5"/>
          <w:position w:val="-1"/>
          <w:sz w:val="21"/>
          <w:szCs w:val="21"/>
        </w:rPr>
        <w:t>n</w:t>
      </w:r>
      <w:r>
        <w:rPr>
          <w:b/>
          <w:spacing w:val="2"/>
          <w:position w:val="-1"/>
          <w:sz w:val="21"/>
          <w:szCs w:val="21"/>
        </w:rPr>
        <w:t>ag</w:t>
      </w:r>
      <w:r>
        <w:rPr>
          <w:b/>
          <w:spacing w:val="5"/>
          <w:position w:val="-1"/>
          <w:sz w:val="21"/>
          <w:szCs w:val="21"/>
        </w:rPr>
        <w:t>e</w:t>
      </w:r>
      <w:r>
        <w:rPr>
          <w:b/>
          <w:spacing w:val="-7"/>
          <w:position w:val="-1"/>
          <w:sz w:val="21"/>
          <w:szCs w:val="21"/>
        </w:rPr>
        <w:t>m</w:t>
      </w:r>
      <w:r>
        <w:rPr>
          <w:b/>
          <w:position w:val="-1"/>
          <w:sz w:val="21"/>
          <w:szCs w:val="21"/>
        </w:rPr>
        <w:t>ent:</w:t>
      </w:r>
      <w:r>
        <w:rPr>
          <w:b/>
          <w:spacing w:val="3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j</w:t>
      </w:r>
      <w:r>
        <w:rPr>
          <w:spacing w:val="5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v</w:t>
      </w:r>
      <w:r>
        <w:rPr>
          <w:position w:val="-1"/>
          <w:sz w:val="21"/>
          <w:szCs w:val="21"/>
        </w:rPr>
        <w:t>a</w:t>
      </w:r>
      <w:r>
        <w:rPr>
          <w:spacing w:val="9"/>
          <w:position w:val="-1"/>
          <w:sz w:val="21"/>
          <w:szCs w:val="21"/>
        </w:rPr>
        <w:t xml:space="preserve"> </w:t>
      </w:r>
      <w:r>
        <w:rPr>
          <w:spacing w:val="-5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pp</w:t>
      </w:r>
      <w:r>
        <w:rPr>
          <w:spacing w:val="-2"/>
          <w:position w:val="-1"/>
          <w:sz w:val="21"/>
          <w:szCs w:val="21"/>
        </w:rPr>
        <w:t>l</w:t>
      </w:r>
      <w:r>
        <w:rPr>
          <w:spacing w:val="2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c</w:t>
      </w:r>
      <w:r>
        <w:rPr>
          <w:spacing w:val="-5"/>
          <w:position w:val="-1"/>
          <w:sz w:val="21"/>
          <w:szCs w:val="21"/>
        </w:rPr>
        <w:t>a</w:t>
      </w:r>
      <w:r>
        <w:rPr>
          <w:spacing w:val="7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io</w:t>
      </w:r>
      <w:r>
        <w:rPr>
          <w:position w:val="-1"/>
          <w:sz w:val="21"/>
          <w:szCs w:val="21"/>
        </w:rPr>
        <w:t>n</w:t>
      </w:r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p</w:t>
      </w:r>
      <w:r>
        <w:rPr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o</w:t>
      </w:r>
      <w:r>
        <w:rPr>
          <w:spacing w:val="2"/>
          <w:position w:val="-1"/>
          <w:sz w:val="21"/>
          <w:szCs w:val="21"/>
        </w:rPr>
        <w:t>vi</w:t>
      </w:r>
      <w:r>
        <w:rPr>
          <w:spacing w:val="-2"/>
          <w:position w:val="-1"/>
          <w:sz w:val="21"/>
          <w:szCs w:val="21"/>
        </w:rPr>
        <w:t>d</w:t>
      </w:r>
      <w:r>
        <w:rPr>
          <w:spacing w:val="2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r>
        <w:rPr>
          <w:spacing w:val="15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l</w:t>
      </w:r>
      <w:r>
        <w:rPr>
          <w:spacing w:val="9"/>
          <w:position w:val="-1"/>
          <w:sz w:val="21"/>
          <w:szCs w:val="21"/>
        </w:rPr>
        <w:t xml:space="preserve"> </w:t>
      </w:r>
      <w:r>
        <w:rPr>
          <w:spacing w:val="-5"/>
          <w:position w:val="-1"/>
          <w:sz w:val="21"/>
          <w:szCs w:val="21"/>
        </w:rPr>
        <w:t>e</w:t>
      </w:r>
      <w:r>
        <w:rPr>
          <w:spacing w:val="-2"/>
          <w:position w:val="-1"/>
          <w:sz w:val="21"/>
          <w:szCs w:val="21"/>
        </w:rPr>
        <w:t>s</w:t>
      </w:r>
      <w:r>
        <w:rPr>
          <w:spacing w:val="7"/>
          <w:position w:val="-1"/>
          <w:sz w:val="21"/>
          <w:szCs w:val="21"/>
        </w:rPr>
        <w:t>s</w:t>
      </w:r>
      <w:r>
        <w:rPr>
          <w:position w:val="-1"/>
          <w:sz w:val="21"/>
          <w:szCs w:val="21"/>
        </w:rPr>
        <w:t>e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2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al</w:t>
      </w:r>
      <w:r>
        <w:rPr>
          <w:spacing w:val="18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f</w:t>
      </w:r>
      <w:r>
        <w:rPr>
          <w:spacing w:val="2"/>
          <w:position w:val="-1"/>
          <w:sz w:val="21"/>
          <w:szCs w:val="21"/>
        </w:rPr>
        <w:t>u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5"/>
          <w:position w:val="-1"/>
          <w:sz w:val="21"/>
          <w:szCs w:val="21"/>
        </w:rPr>
        <w:t>c</w:t>
      </w:r>
      <w:r>
        <w:rPr>
          <w:spacing w:val="2"/>
          <w:position w:val="-1"/>
          <w:sz w:val="21"/>
          <w:szCs w:val="21"/>
        </w:rPr>
        <w:t>t</w:t>
      </w:r>
      <w:r>
        <w:rPr>
          <w:spacing w:val="7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on</w:t>
      </w:r>
      <w:r>
        <w:rPr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l</w:t>
      </w:r>
      <w:r>
        <w:rPr>
          <w:spacing w:val="-2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ti</w:t>
      </w:r>
      <w:r>
        <w:rPr>
          <w:spacing w:val="-5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s</w:t>
      </w:r>
      <w:r>
        <w:rPr>
          <w:spacing w:val="33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o</w:t>
      </w:r>
      <w:r>
        <w:rPr>
          <w:position w:val="-1"/>
          <w:sz w:val="21"/>
          <w:szCs w:val="21"/>
        </w:rPr>
        <w:t xml:space="preserve">f </w:t>
      </w:r>
      <w:r>
        <w:rPr>
          <w:spacing w:val="2"/>
          <w:w w:val="103"/>
          <w:position w:val="-1"/>
          <w:sz w:val="21"/>
          <w:szCs w:val="21"/>
        </w:rPr>
        <w:t>li</w:t>
      </w:r>
      <w:r>
        <w:rPr>
          <w:spacing w:val="-2"/>
          <w:w w:val="102"/>
          <w:position w:val="-1"/>
          <w:sz w:val="21"/>
          <w:szCs w:val="21"/>
        </w:rPr>
        <w:t>b</w:t>
      </w:r>
      <w:r>
        <w:rPr>
          <w:w w:val="103"/>
          <w:position w:val="-1"/>
          <w:sz w:val="21"/>
          <w:szCs w:val="21"/>
        </w:rPr>
        <w:t>ra</w:t>
      </w:r>
      <w:r>
        <w:rPr>
          <w:spacing w:val="5"/>
          <w:w w:val="103"/>
          <w:position w:val="-1"/>
          <w:sz w:val="21"/>
          <w:szCs w:val="21"/>
        </w:rPr>
        <w:t>r</w:t>
      </w:r>
      <w:r>
        <w:rPr>
          <w:spacing w:val="-7"/>
          <w:w w:val="102"/>
          <w:position w:val="-1"/>
          <w:sz w:val="21"/>
          <w:szCs w:val="21"/>
        </w:rPr>
        <w:t>y</w:t>
      </w:r>
      <w:r>
        <w:rPr>
          <w:w w:val="102"/>
          <w:position w:val="-1"/>
          <w:sz w:val="21"/>
          <w:szCs w:val="21"/>
        </w:rPr>
        <w:t>.</w:t>
      </w:r>
      <w:r w:rsidR="001A38DB">
        <w:rPr>
          <w:w w:val="102"/>
          <w:position w:val="-1"/>
          <w:sz w:val="21"/>
          <w:szCs w:val="21"/>
        </w:rPr>
        <w:tab/>
      </w:r>
    </w:p>
    <w:p w:rsidR="00F9129D" w:rsidRDefault="00F9129D">
      <w:pPr>
        <w:spacing w:line="200" w:lineRule="exact"/>
      </w:pPr>
    </w:p>
    <w:p w:rsidR="001A38DB" w:rsidRDefault="001A38DB" w:rsidP="001A38DB">
      <w:pPr>
        <w:tabs>
          <w:tab w:val="left" w:pos="8980"/>
        </w:tabs>
        <w:spacing w:before="36"/>
        <w:ind w:left="72" w:right="101"/>
        <w:jc w:val="center"/>
        <w:rPr>
          <w:b/>
          <w:sz w:val="22"/>
          <w:szCs w:val="22"/>
        </w:rPr>
      </w:pPr>
      <w:r>
        <w:rPr>
          <w:b/>
          <w:spacing w:val="-1"/>
          <w:w w:val="102"/>
          <w:sz w:val="22"/>
          <w:szCs w:val="22"/>
          <w:highlight w:val="lightGray"/>
        </w:rPr>
        <w:t>Experience</w:t>
      </w:r>
      <w:r>
        <w:rPr>
          <w:b/>
          <w:w w:val="102"/>
          <w:sz w:val="22"/>
          <w:szCs w:val="22"/>
          <w:highlight w:val="lightGray"/>
        </w:rPr>
        <w:t xml:space="preserve"> </w:t>
      </w:r>
      <w:r>
        <w:rPr>
          <w:b/>
          <w:sz w:val="22"/>
          <w:szCs w:val="22"/>
          <w:highlight w:val="lightGray"/>
        </w:rPr>
        <w:tab/>
      </w:r>
    </w:p>
    <w:p w:rsidR="001A38DB" w:rsidRDefault="001A38DB" w:rsidP="001A38DB">
      <w:pPr>
        <w:tabs>
          <w:tab w:val="left" w:pos="8980"/>
        </w:tabs>
        <w:spacing w:before="36"/>
        <w:ind w:left="72" w:right="101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Pr="001A38DB">
        <w:rPr>
          <w:b/>
          <w:sz w:val="22"/>
          <w:szCs w:val="22"/>
        </w:rPr>
        <w:t>Company</w:t>
      </w:r>
      <w:r>
        <w:rPr>
          <w:sz w:val="22"/>
          <w:szCs w:val="22"/>
        </w:rPr>
        <w:t xml:space="preserve"> :  </w:t>
      </w:r>
      <w:proofErr w:type="spellStart"/>
      <w:r>
        <w:rPr>
          <w:sz w:val="22"/>
          <w:szCs w:val="22"/>
        </w:rPr>
        <w:t>Kaybus</w:t>
      </w:r>
      <w:proofErr w:type="spellEnd"/>
      <w:r>
        <w:rPr>
          <w:sz w:val="22"/>
          <w:szCs w:val="22"/>
        </w:rPr>
        <w:t xml:space="preserve"> Inc.</w:t>
      </w:r>
    </w:p>
    <w:p w:rsidR="001A38DB" w:rsidRDefault="001A38DB" w:rsidP="001A38DB">
      <w:pPr>
        <w:tabs>
          <w:tab w:val="left" w:pos="8980"/>
        </w:tabs>
        <w:spacing w:before="36"/>
        <w:ind w:left="72" w:right="101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1A38DB">
        <w:rPr>
          <w:b/>
          <w:sz w:val="22"/>
          <w:szCs w:val="22"/>
        </w:rPr>
        <w:t>Role</w:t>
      </w:r>
      <w:r>
        <w:rPr>
          <w:sz w:val="22"/>
          <w:szCs w:val="22"/>
        </w:rPr>
        <w:t xml:space="preserve">          : Software Developer</w:t>
      </w:r>
      <w:r w:rsidR="0098591D">
        <w:rPr>
          <w:sz w:val="22"/>
          <w:szCs w:val="22"/>
        </w:rPr>
        <w:t xml:space="preserve"> (Full time)</w:t>
      </w:r>
    </w:p>
    <w:p w:rsidR="001A38DB" w:rsidRDefault="001A38DB" w:rsidP="001A38DB">
      <w:pPr>
        <w:tabs>
          <w:tab w:val="left" w:pos="8980"/>
        </w:tabs>
        <w:spacing w:before="36"/>
        <w:ind w:left="72" w:right="101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1A38DB">
        <w:rPr>
          <w:b/>
          <w:sz w:val="22"/>
          <w:szCs w:val="22"/>
        </w:rPr>
        <w:t>Experience</w:t>
      </w:r>
      <w:r>
        <w:rPr>
          <w:sz w:val="22"/>
          <w:szCs w:val="22"/>
        </w:rPr>
        <w:t xml:space="preserve"> : 4 months</w:t>
      </w:r>
    </w:p>
    <w:p w:rsidR="001A38DB" w:rsidRPr="001A38DB" w:rsidRDefault="001A38DB" w:rsidP="001A38DB">
      <w:pPr>
        <w:pStyle w:val="ListParagraph"/>
        <w:numPr>
          <w:ilvl w:val="0"/>
          <w:numId w:val="3"/>
        </w:numPr>
        <w:tabs>
          <w:tab w:val="left" w:pos="8980"/>
        </w:tabs>
        <w:spacing w:before="36"/>
        <w:ind w:right="101"/>
        <w:rPr>
          <w:sz w:val="22"/>
          <w:szCs w:val="22"/>
        </w:rPr>
      </w:pPr>
      <w:r w:rsidRPr="001A38DB">
        <w:rPr>
          <w:b/>
          <w:sz w:val="22"/>
          <w:szCs w:val="22"/>
        </w:rPr>
        <w:t>Projects</w:t>
      </w:r>
      <w:r w:rsidRPr="001A38DB">
        <w:rPr>
          <w:sz w:val="22"/>
          <w:szCs w:val="22"/>
        </w:rPr>
        <w:t xml:space="preserve">   </w:t>
      </w:r>
    </w:p>
    <w:p w:rsidR="001A38DB" w:rsidRDefault="001A38DB" w:rsidP="001A38DB">
      <w:pPr>
        <w:pStyle w:val="ListParagraph"/>
        <w:numPr>
          <w:ilvl w:val="0"/>
          <w:numId w:val="5"/>
        </w:num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Part of Analytics department of the </w:t>
      </w:r>
      <w:proofErr w:type="spellStart"/>
      <w:r>
        <w:rPr>
          <w:sz w:val="22"/>
          <w:szCs w:val="22"/>
        </w:rPr>
        <w:t>kaybus</w:t>
      </w:r>
      <w:proofErr w:type="spellEnd"/>
      <w:r>
        <w:rPr>
          <w:sz w:val="22"/>
          <w:szCs w:val="22"/>
        </w:rPr>
        <w:t xml:space="preserve"> product, writing API to track the events happened on the product, writing reports using (Node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) , Aggregating data using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( PIG Latin) and storing data in </w:t>
      </w:r>
      <w:proofErr w:type="spellStart"/>
      <w:r>
        <w:rPr>
          <w:sz w:val="22"/>
          <w:szCs w:val="22"/>
        </w:rPr>
        <w:t>MongoDB</w:t>
      </w:r>
      <w:proofErr w:type="spellEnd"/>
    </w:p>
    <w:p w:rsidR="001A38DB" w:rsidRDefault="001A38DB" w:rsidP="001A38DB">
      <w:pPr>
        <w:pStyle w:val="ListParagraph"/>
        <w:numPr>
          <w:ilvl w:val="0"/>
          <w:numId w:val="5"/>
        </w:num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Created an Application that monitors the reports that are created by Node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this is application is written using MEAN Stack (Mongo, Express, Angular and Node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)</w:t>
      </w:r>
    </w:p>
    <w:p w:rsidR="001A38DB" w:rsidRDefault="0098591D" w:rsidP="001A38DB">
      <w:p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98591D">
        <w:rPr>
          <w:b/>
          <w:sz w:val="22"/>
          <w:szCs w:val="22"/>
        </w:rPr>
        <w:t>Languages</w:t>
      </w:r>
      <w:r>
        <w:rPr>
          <w:sz w:val="22"/>
          <w:szCs w:val="22"/>
        </w:rPr>
        <w:t xml:space="preserve"> : Node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Angular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HTML, HTML5, </w:t>
      </w:r>
      <w:proofErr w:type="spellStart"/>
      <w:r>
        <w:rPr>
          <w:sz w:val="22"/>
          <w:szCs w:val="22"/>
        </w:rPr>
        <w:t>MongDB</w:t>
      </w:r>
      <w:proofErr w:type="spellEnd"/>
      <w:r>
        <w:rPr>
          <w:sz w:val="22"/>
          <w:szCs w:val="22"/>
        </w:rPr>
        <w:t xml:space="preserve">, REDIS,      </w:t>
      </w:r>
      <w:proofErr w:type="spellStart"/>
      <w:r>
        <w:rPr>
          <w:sz w:val="22"/>
          <w:szCs w:val="22"/>
        </w:rPr>
        <w:t>RabbitMQ</w:t>
      </w:r>
      <w:proofErr w:type="spellEnd"/>
      <w:r>
        <w:rPr>
          <w:sz w:val="22"/>
          <w:szCs w:val="22"/>
        </w:rPr>
        <w:t>, HADOOP, PIG Latin.</w:t>
      </w:r>
    </w:p>
    <w:p w:rsidR="0098591D" w:rsidRDefault="0098591D" w:rsidP="001A38DB">
      <w:p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98591D" w:rsidRDefault="0098591D" w:rsidP="001A38DB">
      <w:p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98591D">
        <w:rPr>
          <w:b/>
          <w:sz w:val="22"/>
          <w:szCs w:val="22"/>
        </w:rPr>
        <w:t>Company</w:t>
      </w:r>
      <w:r>
        <w:rPr>
          <w:sz w:val="22"/>
          <w:szCs w:val="22"/>
        </w:rPr>
        <w:t xml:space="preserve"> : IIT Bombay .</w:t>
      </w:r>
    </w:p>
    <w:p w:rsidR="0098591D" w:rsidRDefault="0098591D" w:rsidP="001A38DB">
      <w:p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98591D">
        <w:rPr>
          <w:b/>
          <w:sz w:val="22"/>
          <w:szCs w:val="22"/>
        </w:rPr>
        <w:t>Client</w:t>
      </w:r>
      <w:r>
        <w:rPr>
          <w:sz w:val="22"/>
          <w:szCs w:val="22"/>
        </w:rPr>
        <w:t xml:space="preserve">       :Google</w:t>
      </w:r>
    </w:p>
    <w:p w:rsidR="0098591D" w:rsidRDefault="0098591D" w:rsidP="001A38DB">
      <w:p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98591D">
        <w:rPr>
          <w:b/>
          <w:sz w:val="22"/>
          <w:szCs w:val="22"/>
        </w:rPr>
        <w:t>Experience</w:t>
      </w:r>
      <w:r>
        <w:rPr>
          <w:sz w:val="22"/>
          <w:szCs w:val="22"/>
        </w:rPr>
        <w:t xml:space="preserve"> : 6 months</w:t>
      </w:r>
    </w:p>
    <w:p w:rsidR="0098591D" w:rsidRDefault="0098591D" w:rsidP="001A38DB">
      <w:p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Role              : </w:t>
      </w:r>
      <w:r>
        <w:rPr>
          <w:sz w:val="22"/>
          <w:szCs w:val="22"/>
        </w:rPr>
        <w:t>Intern</w:t>
      </w:r>
    </w:p>
    <w:p w:rsidR="0098591D" w:rsidRDefault="0098591D" w:rsidP="001A38DB">
      <w:pPr>
        <w:tabs>
          <w:tab w:val="left" w:pos="8980"/>
        </w:tabs>
        <w:spacing w:before="36"/>
        <w:ind w:right="101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Project : </w:t>
      </w:r>
      <w:r>
        <w:rPr>
          <w:sz w:val="22"/>
          <w:szCs w:val="22"/>
        </w:rPr>
        <w:t>Worked on semantics , that helps Google search engine to understand the meaning of the content present in the website using markup's. Created using Schema markups</w:t>
      </w:r>
    </w:p>
    <w:p w:rsidR="0098591D" w:rsidRPr="0098591D" w:rsidRDefault="0098591D" w:rsidP="001A38DB">
      <w:pPr>
        <w:tabs>
          <w:tab w:val="left" w:pos="8980"/>
        </w:tabs>
        <w:spacing w:before="36"/>
        <w:ind w:right="101"/>
        <w:rPr>
          <w:b/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98591D">
        <w:rPr>
          <w:b/>
          <w:sz w:val="22"/>
          <w:szCs w:val="22"/>
        </w:rPr>
        <w:t>Languages</w:t>
      </w:r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Django,Python</w:t>
      </w:r>
      <w:proofErr w:type="spellEnd"/>
      <w:r>
        <w:rPr>
          <w:sz w:val="22"/>
          <w:szCs w:val="22"/>
        </w:rPr>
        <w:t xml:space="preserve">, Html, CSS and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b/>
          <w:sz w:val="22"/>
          <w:szCs w:val="22"/>
        </w:rPr>
        <w:t xml:space="preserve">            </w:t>
      </w:r>
    </w:p>
    <w:p w:rsidR="00F9129D" w:rsidRDefault="00F9129D">
      <w:pPr>
        <w:spacing w:before="11" w:line="220" w:lineRule="exact"/>
        <w:rPr>
          <w:sz w:val="22"/>
          <w:szCs w:val="22"/>
        </w:rPr>
      </w:pPr>
    </w:p>
    <w:p w:rsidR="00F9129D" w:rsidRDefault="00425782">
      <w:pPr>
        <w:tabs>
          <w:tab w:val="left" w:pos="8980"/>
        </w:tabs>
        <w:spacing w:before="36"/>
        <w:ind w:left="72" w:right="101"/>
        <w:jc w:val="center"/>
        <w:rPr>
          <w:sz w:val="22"/>
          <w:szCs w:val="22"/>
        </w:rPr>
      </w:pPr>
      <w:r>
        <w:rPr>
          <w:b/>
          <w:spacing w:val="-1"/>
          <w:w w:val="102"/>
          <w:sz w:val="22"/>
          <w:szCs w:val="22"/>
          <w:highlight w:val="lightGray"/>
        </w:rPr>
        <w:t>E</w:t>
      </w:r>
      <w:r>
        <w:rPr>
          <w:b/>
          <w:spacing w:val="7"/>
          <w:w w:val="102"/>
          <w:sz w:val="22"/>
          <w:szCs w:val="22"/>
          <w:highlight w:val="lightGray"/>
        </w:rPr>
        <w:t>x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spacing w:val="-4"/>
          <w:w w:val="102"/>
          <w:sz w:val="22"/>
          <w:szCs w:val="22"/>
          <w:highlight w:val="lightGray"/>
        </w:rPr>
        <w:t>r</w:t>
      </w:r>
      <w:r>
        <w:rPr>
          <w:b/>
          <w:spacing w:val="3"/>
          <w:w w:val="102"/>
          <w:sz w:val="22"/>
          <w:szCs w:val="22"/>
          <w:highlight w:val="lightGray"/>
        </w:rPr>
        <w:t>a</w:t>
      </w:r>
      <w:r>
        <w:rPr>
          <w:b/>
          <w:spacing w:val="2"/>
          <w:w w:val="102"/>
          <w:sz w:val="22"/>
          <w:szCs w:val="22"/>
          <w:highlight w:val="lightGray"/>
        </w:rPr>
        <w:t>-</w:t>
      </w:r>
      <w:r>
        <w:rPr>
          <w:b/>
          <w:w w:val="102"/>
          <w:sz w:val="22"/>
          <w:szCs w:val="22"/>
          <w:highlight w:val="lightGray"/>
        </w:rPr>
        <w:t>Cu</w:t>
      </w:r>
      <w:r>
        <w:rPr>
          <w:b/>
          <w:spacing w:val="1"/>
          <w:w w:val="102"/>
          <w:sz w:val="22"/>
          <w:szCs w:val="22"/>
          <w:highlight w:val="lightGray"/>
        </w:rPr>
        <w:t>r</w:t>
      </w:r>
      <w:r>
        <w:rPr>
          <w:b/>
          <w:spacing w:val="-4"/>
          <w:w w:val="102"/>
          <w:sz w:val="22"/>
          <w:szCs w:val="22"/>
          <w:highlight w:val="lightGray"/>
        </w:rPr>
        <w:t>r</w:t>
      </w:r>
      <w:r>
        <w:rPr>
          <w:b/>
          <w:spacing w:val="5"/>
          <w:w w:val="102"/>
          <w:sz w:val="22"/>
          <w:szCs w:val="22"/>
          <w:highlight w:val="lightGray"/>
        </w:rPr>
        <w:t>i</w:t>
      </w:r>
      <w:r>
        <w:rPr>
          <w:b/>
          <w:spacing w:val="-4"/>
          <w:w w:val="102"/>
          <w:sz w:val="22"/>
          <w:szCs w:val="22"/>
          <w:highlight w:val="lightGray"/>
        </w:rPr>
        <w:t>c</w:t>
      </w:r>
      <w:r>
        <w:rPr>
          <w:b/>
          <w:spacing w:val="4"/>
          <w:w w:val="102"/>
          <w:sz w:val="22"/>
          <w:szCs w:val="22"/>
          <w:highlight w:val="lightGray"/>
        </w:rPr>
        <w:t>u</w:t>
      </w:r>
      <w:r>
        <w:rPr>
          <w:b/>
          <w:spacing w:val="-5"/>
          <w:w w:val="102"/>
          <w:sz w:val="22"/>
          <w:szCs w:val="22"/>
          <w:highlight w:val="lightGray"/>
        </w:rPr>
        <w:t>l</w:t>
      </w:r>
      <w:r>
        <w:rPr>
          <w:b/>
          <w:spacing w:val="2"/>
          <w:w w:val="102"/>
          <w:sz w:val="22"/>
          <w:szCs w:val="22"/>
          <w:highlight w:val="lightGray"/>
        </w:rPr>
        <w:t>a</w:t>
      </w:r>
      <w:r>
        <w:rPr>
          <w:b/>
          <w:w w:val="102"/>
          <w:sz w:val="22"/>
          <w:szCs w:val="22"/>
          <w:highlight w:val="lightGray"/>
        </w:rPr>
        <w:t>r</w:t>
      </w:r>
      <w:r>
        <w:rPr>
          <w:b/>
          <w:spacing w:val="2"/>
          <w:w w:val="102"/>
          <w:sz w:val="22"/>
          <w:szCs w:val="22"/>
          <w:highlight w:val="lightGray"/>
        </w:rPr>
        <w:t xml:space="preserve"> </w:t>
      </w:r>
      <w:r>
        <w:rPr>
          <w:b/>
          <w:w w:val="102"/>
          <w:sz w:val="22"/>
          <w:szCs w:val="22"/>
          <w:highlight w:val="lightGray"/>
        </w:rPr>
        <w:t>A</w:t>
      </w:r>
      <w:r>
        <w:rPr>
          <w:b/>
          <w:spacing w:val="-4"/>
          <w:w w:val="102"/>
          <w:sz w:val="22"/>
          <w:szCs w:val="22"/>
          <w:highlight w:val="lightGray"/>
        </w:rPr>
        <w:t>c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w w:val="102"/>
          <w:sz w:val="22"/>
          <w:szCs w:val="22"/>
          <w:highlight w:val="lightGray"/>
        </w:rPr>
        <w:t>i</w:t>
      </w:r>
      <w:r>
        <w:rPr>
          <w:b/>
          <w:spacing w:val="-7"/>
          <w:w w:val="102"/>
          <w:sz w:val="22"/>
          <w:szCs w:val="22"/>
          <w:highlight w:val="lightGray"/>
        </w:rPr>
        <w:t>v</w:t>
      </w:r>
      <w:r>
        <w:rPr>
          <w:b/>
          <w:spacing w:val="5"/>
          <w:w w:val="102"/>
          <w:sz w:val="22"/>
          <w:szCs w:val="22"/>
          <w:highlight w:val="lightGray"/>
        </w:rPr>
        <w:t>i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w w:val="102"/>
          <w:sz w:val="22"/>
          <w:szCs w:val="22"/>
          <w:highlight w:val="lightGray"/>
        </w:rPr>
        <w:t>i</w:t>
      </w:r>
      <w:r>
        <w:rPr>
          <w:b/>
          <w:spacing w:val="-4"/>
          <w:w w:val="102"/>
          <w:sz w:val="22"/>
          <w:szCs w:val="22"/>
          <w:highlight w:val="lightGray"/>
        </w:rPr>
        <w:t>e</w:t>
      </w:r>
      <w:r>
        <w:rPr>
          <w:b/>
          <w:w w:val="102"/>
          <w:sz w:val="22"/>
          <w:szCs w:val="22"/>
          <w:highlight w:val="lightGray"/>
        </w:rPr>
        <w:t>s</w:t>
      </w:r>
      <w:r>
        <w:rPr>
          <w:b/>
          <w:spacing w:val="5"/>
          <w:w w:val="102"/>
          <w:sz w:val="22"/>
          <w:szCs w:val="22"/>
          <w:highlight w:val="lightGray"/>
        </w:rPr>
        <w:t xml:space="preserve"> </w:t>
      </w:r>
      <w:r>
        <w:rPr>
          <w:b/>
          <w:spacing w:val="2"/>
          <w:w w:val="102"/>
          <w:sz w:val="22"/>
          <w:szCs w:val="22"/>
          <w:highlight w:val="lightGray"/>
        </w:rPr>
        <w:t>a</w:t>
      </w:r>
      <w:r>
        <w:rPr>
          <w:b/>
          <w:w w:val="102"/>
          <w:sz w:val="22"/>
          <w:szCs w:val="22"/>
          <w:highlight w:val="lightGray"/>
        </w:rPr>
        <w:t>nd</w:t>
      </w:r>
      <w:r>
        <w:rPr>
          <w:b/>
          <w:spacing w:val="1"/>
          <w:w w:val="102"/>
          <w:sz w:val="22"/>
          <w:szCs w:val="22"/>
          <w:highlight w:val="lightGray"/>
        </w:rPr>
        <w:t xml:space="preserve"> </w:t>
      </w:r>
      <w:r>
        <w:rPr>
          <w:b/>
          <w:w w:val="102"/>
          <w:sz w:val="22"/>
          <w:szCs w:val="22"/>
          <w:highlight w:val="lightGray"/>
        </w:rPr>
        <w:t>A</w:t>
      </w:r>
      <w:r>
        <w:rPr>
          <w:b/>
          <w:spacing w:val="-4"/>
          <w:w w:val="102"/>
          <w:sz w:val="22"/>
          <w:szCs w:val="22"/>
          <w:highlight w:val="lightGray"/>
        </w:rPr>
        <w:t>c</w:t>
      </w:r>
      <w:r>
        <w:rPr>
          <w:b/>
          <w:spacing w:val="4"/>
          <w:w w:val="102"/>
          <w:sz w:val="22"/>
          <w:szCs w:val="22"/>
          <w:highlight w:val="lightGray"/>
        </w:rPr>
        <w:t>h</w:t>
      </w:r>
      <w:r>
        <w:rPr>
          <w:b/>
          <w:w w:val="102"/>
          <w:sz w:val="22"/>
          <w:szCs w:val="22"/>
          <w:highlight w:val="lightGray"/>
        </w:rPr>
        <w:t>i</w:t>
      </w:r>
      <w:r>
        <w:rPr>
          <w:b/>
          <w:spacing w:val="1"/>
          <w:w w:val="102"/>
          <w:sz w:val="22"/>
          <w:szCs w:val="22"/>
          <w:highlight w:val="lightGray"/>
        </w:rPr>
        <w:t>e</w:t>
      </w:r>
      <w:r>
        <w:rPr>
          <w:b/>
          <w:spacing w:val="-7"/>
          <w:w w:val="102"/>
          <w:sz w:val="22"/>
          <w:szCs w:val="22"/>
          <w:highlight w:val="lightGray"/>
        </w:rPr>
        <w:t>v</w:t>
      </w:r>
      <w:r>
        <w:rPr>
          <w:b/>
          <w:spacing w:val="1"/>
          <w:w w:val="102"/>
          <w:sz w:val="22"/>
          <w:szCs w:val="22"/>
          <w:highlight w:val="lightGray"/>
        </w:rPr>
        <w:t>e</w:t>
      </w:r>
      <w:r>
        <w:rPr>
          <w:b/>
          <w:spacing w:val="-5"/>
          <w:w w:val="102"/>
          <w:sz w:val="22"/>
          <w:szCs w:val="22"/>
          <w:highlight w:val="lightGray"/>
        </w:rPr>
        <w:t>m</w:t>
      </w:r>
      <w:r>
        <w:rPr>
          <w:b/>
          <w:spacing w:val="1"/>
          <w:w w:val="102"/>
          <w:sz w:val="22"/>
          <w:szCs w:val="22"/>
          <w:highlight w:val="lightGray"/>
        </w:rPr>
        <w:t>e</w:t>
      </w:r>
      <w:r>
        <w:rPr>
          <w:b/>
          <w:w w:val="102"/>
          <w:sz w:val="22"/>
          <w:szCs w:val="22"/>
          <w:highlight w:val="lightGray"/>
        </w:rPr>
        <w:t>n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w w:val="102"/>
          <w:sz w:val="22"/>
          <w:szCs w:val="22"/>
          <w:highlight w:val="lightGray"/>
        </w:rPr>
        <w:t xml:space="preserve">s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7" w:line="100" w:lineRule="exact"/>
        <w:rPr>
          <w:sz w:val="11"/>
          <w:szCs w:val="11"/>
        </w:rPr>
      </w:pPr>
    </w:p>
    <w:p w:rsidR="002E5C0B" w:rsidRPr="002E5C0B" w:rsidRDefault="00425782" w:rsidP="002E5C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5C0B">
        <w:rPr>
          <w:spacing w:val="-1"/>
          <w:sz w:val="22"/>
          <w:szCs w:val="22"/>
        </w:rPr>
        <w:t>C</w:t>
      </w:r>
      <w:r w:rsidRPr="002E5C0B">
        <w:rPr>
          <w:spacing w:val="2"/>
          <w:sz w:val="22"/>
          <w:szCs w:val="22"/>
        </w:rPr>
        <w:t>o</w:t>
      </w:r>
      <w:r w:rsidRPr="002E5C0B">
        <w:rPr>
          <w:spacing w:val="-2"/>
          <w:sz w:val="22"/>
          <w:szCs w:val="22"/>
        </w:rPr>
        <w:t>m</w:t>
      </w:r>
      <w:r w:rsidRPr="002E5C0B">
        <w:rPr>
          <w:spacing w:val="7"/>
          <w:sz w:val="22"/>
          <w:szCs w:val="22"/>
        </w:rPr>
        <w:t>p</w:t>
      </w:r>
      <w:r w:rsidRPr="002E5C0B">
        <w:rPr>
          <w:spacing w:val="-5"/>
          <w:sz w:val="22"/>
          <w:szCs w:val="22"/>
        </w:rPr>
        <w:t>l</w:t>
      </w:r>
      <w:r w:rsidRPr="002E5C0B">
        <w:rPr>
          <w:spacing w:val="1"/>
          <w:sz w:val="22"/>
          <w:szCs w:val="22"/>
        </w:rPr>
        <w:t>e</w:t>
      </w:r>
      <w:r w:rsidRPr="002E5C0B">
        <w:rPr>
          <w:sz w:val="22"/>
          <w:szCs w:val="22"/>
        </w:rPr>
        <w:t>t</w:t>
      </w:r>
      <w:r w:rsidRPr="002E5C0B">
        <w:rPr>
          <w:spacing w:val="-4"/>
          <w:sz w:val="22"/>
          <w:szCs w:val="22"/>
        </w:rPr>
        <w:t>e</w:t>
      </w:r>
      <w:r w:rsidRPr="002E5C0B">
        <w:rPr>
          <w:sz w:val="22"/>
          <w:szCs w:val="22"/>
        </w:rPr>
        <w:t>d</w:t>
      </w:r>
      <w:r w:rsidRPr="002E5C0B">
        <w:rPr>
          <w:spacing w:val="29"/>
          <w:sz w:val="22"/>
          <w:szCs w:val="22"/>
        </w:rPr>
        <w:t xml:space="preserve"> </w:t>
      </w:r>
      <w:r w:rsidRPr="002E5C0B">
        <w:rPr>
          <w:spacing w:val="2"/>
          <w:sz w:val="22"/>
          <w:szCs w:val="22"/>
        </w:rPr>
        <w:t>r</w:t>
      </w:r>
      <w:r w:rsidRPr="002E5C0B">
        <w:rPr>
          <w:spacing w:val="1"/>
          <w:sz w:val="22"/>
          <w:szCs w:val="22"/>
        </w:rPr>
        <w:t>e</w:t>
      </w:r>
      <w:r w:rsidRPr="002E5C0B">
        <w:rPr>
          <w:spacing w:val="-1"/>
          <w:sz w:val="22"/>
          <w:szCs w:val="22"/>
        </w:rPr>
        <w:t>s</w:t>
      </w:r>
      <w:r w:rsidRPr="002E5C0B">
        <w:rPr>
          <w:spacing w:val="-4"/>
          <w:sz w:val="22"/>
          <w:szCs w:val="22"/>
        </w:rPr>
        <w:t>e</w:t>
      </w:r>
      <w:r w:rsidRPr="002E5C0B">
        <w:rPr>
          <w:spacing w:val="1"/>
          <w:sz w:val="22"/>
          <w:szCs w:val="22"/>
        </w:rPr>
        <w:t>a</w:t>
      </w:r>
      <w:r w:rsidRPr="002E5C0B">
        <w:rPr>
          <w:spacing w:val="2"/>
          <w:sz w:val="22"/>
          <w:szCs w:val="22"/>
        </w:rPr>
        <w:t>r</w:t>
      </w:r>
      <w:r w:rsidRPr="002E5C0B">
        <w:rPr>
          <w:spacing w:val="1"/>
          <w:sz w:val="22"/>
          <w:szCs w:val="22"/>
        </w:rPr>
        <w:t>c</w:t>
      </w:r>
      <w:r w:rsidRPr="002E5C0B">
        <w:rPr>
          <w:sz w:val="22"/>
          <w:szCs w:val="22"/>
        </w:rPr>
        <w:t>h</w:t>
      </w:r>
      <w:r w:rsidRPr="002E5C0B">
        <w:rPr>
          <w:spacing w:val="10"/>
          <w:sz w:val="22"/>
          <w:szCs w:val="22"/>
        </w:rPr>
        <w:t xml:space="preserve"> </w:t>
      </w:r>
      <w:r w:rsidRPr="002E5C0B">
        <w:rPr>
          <w:spacing w:val="5"/>
          <w:sz w:val="22"/>
          <w:szCs w:val="22"/>
        </w:rPr>
        <w:t>i</w:t>
      </w:r>
      <w:r w:rsidRPr="002E5C0B">
        <w:rPr>
          <w:spacing w:val="-7"/>
          <w:sz w:val="22"/>
          <w:szCs w:val="22"/>
        </w:rPr>
        <w:t>n</w:t>
      </w:r>
      <w:r w:rsidRPr="002E5C0B">
        <w:rPr>
          <w:sz w:val="22"/>
          <w:szCs w:val="22"/>
        </w:rPr>
        <w:t>t</w:t>
      </w:r>
      <w:r w:rsidRPr="002E5C0B">
        <w:rPr>
          <w:spacing w:val="1"/>
          <w:sz w:val="22"/>
          <w:szCs w:val="22"/>
        </w:rPr>
        <w:t>e</w:t>
      </w:r>
      <w:r w:rsidRPr="002E5C0B">
        <w:rPr>
          <w:spacing w:val="2"/>
          <w:sz w:val="22"/>
          <w:szCs w:val="22"/>
        </w:rPr>
        <w:t>r</w:t>
      </w:r>
      <w:r w:rsidRPr="002E5C0B">
        <w:rPr>
          <w:spacing w:val="-2"/>
          <w:sz w:val="22"/>
          <w:szCs w:val="22"/>
        </w:rPr>
        <w:t>n</w:t>
      </w:r>
      <w:r w:rsidRPr="002E5C0B">
        <w:rPr>
          <w:spacing w:val="4"/>
          <w:sz w:val="22"/>
          <w:szCs w:val="22"/>
        </w:rPr>
        <w:t>s</w:t>
      </w:r>
      <w:r w:rsidRPr="002E5C0B">
        <w:rPr>
          <w:spacing w:val="2"/>
          <w:sz w:val="22"/>
          <w:szCs w:val="22"/>
        </w:rPr>
        <w:t>h</w:t>
      </w:r>
      <w:r w:rsidRPr="002E5C0B">
        <w:rPr>
          <w:spacing w:val="-5"/>
          <w:sz w:val="22"/>
          <w:szCs w:val="22"/>
        </w:rPr>
        <w:t>i</w:t>
      </w:r>
      <w:r w:rsidRPr="002E5C0B">
        <w:rPr>
          <w:sz w:val="22"/>
          <w:szCs w:val="22"/>
        </w:rPr>
        <w:t>p</w:t>
      </w:r>
      <w:r w:rsidRPr="002E5C0B">
        <w:rPr>
          <w:spacing w:val="28"/>
          <w:sz w:val="22"/>
          <w:szCs w:val="22"/>
        </w:rPr>
        <w:t xml:space="preserve"> </w:t>
      </w:r>
      <w:r w:rsidRPr="002E5C0B">
        <w:rPr>
          <w:spacing w:val="-4"/>
          <w:sz w:val="22"/>
          <w:szCs w:val="22"/>
        </w:rPr>
        <w:t>a</w:t>
      </w:r>
      <w:r w:rsidRPr="002E5C0B">
        <w:rPr>
          <w:sz w:val="22"/>
          <w:szCs w:val="22"/>
        </w:rPr>
        <w:t>t</w:t>
      </w:r>
      <w:r w:rsidRPr="002E5C0B">
        <w:rPr>
          <w:spacing w:val="10"/>
          <w:sz w:val="22"/>
          <w:szCs w:val="22"/>
        </w:rPr>
        <w:t xml:space="preserve"> </w:t>
      </w:r>
      <w:r w:rsidRPr="002E5C0B">
        <w:rPr>
          <w:spacing w:val="-3"/>
          <w:sz w:val="22"/>
          <w:szCs w:val="22"/>
        </w:rPr>
        <w:t>II</w:t>
      </w:r>
      <w:r w:rsidRPr="002E5C0B">
        <w:rPr>
          <w:sz w:val="22"/>
          <w:szCs w:val="22"/>
        </w:rPr>
        <w:t>T</w:t>
      </w:r>
      <w:r w:rsidRPr="002E5C0B">
        <w:rPr>
          <w:spacing w:val="10"/>
          <w:sz w:val="22"/>
          <w:szCs w:val="22"/>
        </w:rPr>
        <w:t xml:space="preserve"> </w:t>
      </w:r>
      <w:r w:rsidRPr="002E5C0B">
        <w:rPr>
          <w:spacing w:val="-1"/>
          <w:sz w:val="22"/>
          <w:szCs w:val="22"/>
        </w:rPr>
        <w:t>B</w:t>
      </w:r>
      <w:r w:rsidRPr="002E5C0B">
        <w:rPr>
          <w:spacing w:val="2"/>
          <w:sz w:val="22"/>
          <w:szCs w:val="22"/>
        </w:rPr>
        <w:t>o</w:t>
      </w:r>
      <w:r w:rsidRPr="002E5C0B">
        <w:rPr>
          <w:spacing w:val="-7"/>
          <w:sz w:val="22"/>
          <w:szCs w:val="22"/>
        </w:rPr>
        <w:t>m</w:t>
      </w:r>
      <w:r w:rsidRPr="002E5C0B">
        <w:rPr>
          <w:spacing w:val="7"/>
          <w:sz w:val="22"/>
          <w:szCs w:val="22"/>
        </w:rPr>
        <w:t>b</w:t>
      </w:r>
      <w:r w:rsidRPr="002E5C0B">
        <w:rPr>
          <w:spacing w:val="1"/>
          <w:sz w:val="22"/>
          <w:szCs w:val="22"/>
        </w:rPr>
        <w:t>a</w:t>
      </w:r>
      <w:r w:rsidRPr="002E5C0B">
        <w:rPr>
          <w:sz w:val="22"/>
          <w:szCs w:val="22"/>
        </w:rPr>
        <w:t>y</w:t>
      </w:r>
      <w:r w:rsidRPr="002E5C0B">
        <w:rPr>
          <w:spacing w:val="7"/>
          <w:sz w:val="22"/>
          <w:szCs w:val="22"/>
        </w:rPr>
        <w:t xml:space="preserve"> u</w:t>
      </w:r>
      <w:r w:rsidRPr="002E5C0B">
        <w:rPr>
          <w:spacing w:val="-7"/>
          <w:sz w:val="22"/>
          <w:szCs w:val="22"/>
        </w:rPr>
        <w:t>n</w:t>
      </w:r>
      <w:r w:rsidRPr="002E5C0B">
        <w:rPr>
          <w:spacing w:val="7"/>
          <w:sz w:val="22"/>
          <w:szCs w:val="22"/>
        </w:rPr>
        <w:t>d</w:t>
      </w:r>
      <w:r w:rsidRPr="002E5C0B">
        <w:rPr>
          <w:spacing w:val="-4"/>
          <w:sz w:val="22"/>
          <w:szCs w:val="22"/>
        </w:rPr>
        <w:t>e</w:t>
      </w:r>
      <w:r w:rsidRPr="002E5C0B">
        <w:rPr>
          <w:sz w:val="22"/>
          <w:szCs w:val="22"/>
        </w:rPr>
        <w:t>r</w:t>
      </w:r>
      <w:r w:rsidRPr="002E5C0B">
        <w:rPr>
          <w:spacing w:val="19"/>
          <w:sz w:val="22"/>
          <w:szCs w:val="22"/>
        </w:rPr>
        <w:t xml:space="preserve"> </w:t>
      </w:r>
      <w:r w:rsidRPr="002E5C0B">
        <w:rPr>
          <w:spacing w:val="-4"/>
          <w:sz w:val="22"/>
          <w:szCs w:val="22"/>
        </w:rPr>
        <w:t>D</w:t>
      </w:r>
      <w:r w:rsidRPr="002E5C0B">
        <w:rPr>
          <w:spacing w:val="2"/>
          <w:sz w:val="22"/>
          <w:szCs w:val="22"/>
        </w:rPr>
        <w:t>r</w:t>
      </w:r>
      <w:r w:rsidRPr="002E5C0B">
        <w:rPr>
          <w:sz w:val="22"/>
          <w:szCs w:val="22"/>
        </w:rPr>
        <w:t>.</w:t>
      </w:r>
      <w:r w:rsidRPr="002E5C0B">
        <w:rPr>
          <w:spacing w:val="10"/>
          <w:sz w:val="22"/>
          <w:szCs w:val="22"/>
        </w:rPr>
        <w:t xml:space="preserve"> </w:t>
      </w:r>
      <w:r w:rsidRPr="002E5C0B">
        <w:rPr>
          <w:sz w:val="22"/>
          <w:szCs w:val="22"/>
        </w:rPr>
        <w:t>D</w:t>
      </w:r>
      <w:r w:rsidRPr="002E5C0B">
        <w:rPr>
          <w:spacing w:val="-4"/>
          <w:sz w:val="22"/>
          <w:szCs w:val="22"/>
        </w:rPr>
        <w:t>e</w:t>
      </w:r>
      <w:r w:rsidRPr="002E5C0B">
        <w:rPr>
          <w:spacing w:val="1"/>
          <w:sz w:val="22"/>
          <w:szCs w:val="22"/>
        </w:rPr>
        <w:t>e</w:t>
      </w:r>
      <w:r w:rsidRPr="002E5C0B">
        <w:rPr>
          <w:spacing w:val="7"/>
          <w:sz w:val="22"/>
          <w:szCs w:val="22"/>
        </w:rPr>
        <w:t>p</w:t>
      </w:r>
      <w:r w:rsidRPr="002E5C0B">
        <w:rPr>
          <w:spacing w:val="-4"/>
          <w:sz w:val="22"/>
          <w:szCs w:val="22"/>
        </w:rPr>
        <w:t>a</w:t>
      </w:r>
      <w:r w:rsidRPr="002E5C0B">
        <w:rPr>
          <w:sz w:val="22"/>
          <w:szCs w:val="22"/>
        </w:rPr>
        <w:t>k</w:t>
      </w:r>
      <w:r w:rsidRPr="002E5C0B">
        <w:rPr>
          <w:spacing w:val="13"/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>.</w:t>
      </w:r>
      <w:r w:rsidRPr="002E5C0B">
        <w:rPr>
          <w:sz w:val="22"/>
          <w:szCs w:val="22"/>
        </w:rPr>
        <w:t>B</w:t>
      </w:r>
      <w:r w:rsidRPr="002E5C0B">
        <w:rPr>
          <w:spacing w:val="5"/>
          <w:sz w:val="22"/>
          <w:szCs w:val="22"/>
        </w:rPr>
        <w:t xml:space="preserve"> </w:t>
      </w:r>
      <w:proofErr w:type="spellStart"/>
      <w:r w:rsidRPr="002E5C0B">
        <w:rPr>
          <w:w w:val="102"/>
          <w:sz w:val="22"/>
          <w:szCs w:val="22"/>
        </w:rPr>
        <w:t>P</w:t>
      </w:r>
      <w:r w:rsidRPr="002E5C0B">
        <w:rPr>
          <w:spacing w:val="-7"/>
          <w:w w:val="102"/>
          <w:sz w:val="22"/>
          <w:szCs w:val="22"/>
        </w:rPr>
        <w:t>h</w:t>
      </w:r>
      <w:r w:rsidRPr="002E5C0B">
        <w:rPr>
          <w:spacing w:val="1"/>
          <w:w w:val="102"/>
          <w:sz w:val="22"/>
          <w:szCs w:val="22"/>
        </w:rPr>
        <w:t>a</w:t>
      </w:r>
      <w:r w:rsidRPr="002E5C0B">
        <w:rPr>
          <w:w w:val="102"/>
          <w:sz w:val="22"/>
          <w:szCs w:val="22"/>
        </w:rPr>
        <w:t>t</w:t>
      </w:r>
      <w:r w:rsidRPr="002E5C0B">
        <w:rPr>
          <w:spacing w:val="5"/>
          <w:w w:val="102"/>
          <w:sz w:val="22"/>
          <w:szCs w:val="22"/>
        </w:rPr>
        <w:t>a</w:t>
      </w:r>
      <w:r w:rsidRPr="002E5C0B">
        <w:rPr>
          <w:spacing w:val="-7"/>
          <w:w w:val="102"/>
          <w:sz w:val="22"/>
          <w:szCs w:val="22"/>
        </w:rPr>
        <w:t>k</w:t>
      </w:r>
      <w:proofErr w:type="spellEnd"/>
      <w:r w:rsidR="002E5C0B">
        <w:rPr>
          <w:spacing w:val="-7"/>
          <w:w w:val="102"/>
          <w:sz w:val="22"/>
          <w:szCs w:val="22"/>
        </w:rPr>
        <w:t>.</w:t>
      </w:r>
    </w:p>
    <w:p w:rsidR="002E5C0B" w:rsidRPr="002E5C0B" w:rsidRDefault="00425782" w:rsidP="002E5C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5C0B">
        <w:rPr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 xml:space="preserve"> </w:t>
      </w:r>
      <w:r w:rsidRPr="002E5C0B">
        <w:rPr>
          <w:spacing w:val="-1"/>
          <w:sz w:val="22"/>
          <w:szCs w:val="22"/>
        </w:rPr>
        <w:t>C</w:t>
      </w:r>
      <w:r w:rsidRPr="002E5C0B">
        <w:rPr>
          <w:spacing w:val="-5"/>
          <w:sz w:val="22"/>
          <w:szCs w:val="22"/>
        </w:rPr>
        <w:t>l</w:t>
      </w:r>
      <w:r w:rsidRPr="002E5C0B">
        <w:rPr>
          <w:spacing w:val="5"/>
          <w:sz w:val="22"/>
          <w:szCs w:val="22"/>
        </w:rPr>
        <w:t>e</w:t>
      </w:r>
      <w:r w:rsidRPr="002E5C0B">
        <w:rPr>
          <w:spacing w:val="1"/>
          <w:sz w:val="22"/>
          <w:szCs w:val="22"/>
        </w:rPr>
        <w:t>a</w:t>
      </w:r>
      <w:r w:rsidRPr="002E5C0B">
        <w:rPr>
          <w:spacing w:val="2"/>
          <w:sz w:val="22"/>
          <w:szCs w:val="22"/>
        </w:rPr>
        <w:t>r</w:t>
      </w:r>
      <w:r w:rsidRPr="002E5C0B">
        <w:rPr>
          <w:spacing w:val="-4"/>
          <w:sz w:val="22"/>
          <w:szCs w:val="22"/>
        </w:rPr>
        <w:t>e</w:t>
      </w:r>
      <w:r w:rsidRPr="002E5C0B">
        <w:rPr>
          <w:sz w:val="22"/>
          <w:szCs w:val="22"/>
        </w:rPr>
        <w:t>d</w:t>
      </w:r>
      <w:r w:rsidRPr="002E5C0B">
        <w:rPr>
          <w:spacing w:val="24"/>
          <w:sz w:val="22"/>
          <w:szCs w:val="22"/>
        </w:rPr>
        <w:t xml:space="preserve"> </w:t>
      </w:r>
      <w:r w:rsidRPr="002E5C0B">
        <w:rPr>
          <w:b/>
          <w:spacing w:val="2"/>
          <w:sz w:val="22"/>
          <w:szCs w:val="22"/>
        </w:rPr>
        <w:t>O</w:t>
      </w:r>
      <w:r w:rsidRPr="002E5C0B">
        <w:rPr>
          <w:b/>
          <w:spacing w:val="-9"/>
          <w:sz w:val="22"/>
          <w:szCs w:val="22"/>
        </w:rPr>
        <w:t>C</w:t>
      </w:r>
      <w:r w:rsidRPr="002E5C0B">
        <w:rPr>
          <w:b/>
          <w:spacing w:val="7"/>
          <w:sz w:val="22"/>
          <w:szCs w:val="22"/>
        </w:rPr>
        <w:t>J</w:t>
      </w:r>
      <w:r w:rsidRPr="002E5C0B">
        <w:rPr>
          <w:b/>
          <w:sz w:val="22"/>
          <w:szCs w:val="22"/>
        </w:rPr>
        <w:t>P</w:t>
      </w:r>
      <w:r w:rsidRPr="002E5C0B">
        <w:rPr>
          <w:b/>
          <w:spacing w:val="11"/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>ce</w:t>
      </w:r>
      <w:r w:rsidRPr="002E5C0B">
        <w:rPr>
          <w:spacing w:val="2"/>
          <w:sz w:val="22"/>
          <w:szCs w:val="22"/>
        </w:rPr>
        <w:t>r</w:t>
      </w:r>
      <w:r w:rsidRPr="002E5C0B">
        <w:rPr>
          <w:sz w:val="22"/>
          <w:szCs w:val="22"/>
        </w:rPr>
        <w:t>t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-3"/>
          <w:sz w:val="22"/>
          <w:szCs w:val="22"/>
        </w:rPr>
        <w:t>f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5"/>
          <w:sz w:val="22"/>
          <w:szCs w:val="22"/>
        </w:rPr>
        <w:t>c</w:t>
      </w:r>
      <w:r w:rsidRPr="002E5C0B">
        <w:rPr>
          <w:spacing w:val="1"/>
          <w:sz w:val="22"/>
          <w:szCs w:val="22"/>
        </w:rPr>
        <w:t>a</w:t>
      </w:r>
      <w:r w:rsidRPr="002E5C0B">
        <w:rPr>
          <w:sz w:val="22"/>
          <w:szCs w:val="22"/>
        </w:rPr>
        <w:t>t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2"/>
          <w:sz w:val="22"/>
          <w:szCs w:val="22"/>
        </w:rPr>
        <w:t>o</w:t>
      </w:r>
      <w:r w:rsidRPr="002E5C0B">
        <w:rPr>
          <w:sz w:val="22"/>
          <w:szCs w:val="22"/>
        </w:rPr>
        <w:t>n</w:t>
      </w:r>
      <w:r w:rsidRPr="002E5C0B">
        <w:rPr>
          <w:spacing w:val="21"/>
          <w:sz w:val="22"/>
          <w:szCs w:val="22"/>
        </w:rPr>
        <w:t xml:space="preserve"> </w:t>
      </w:r>
      <w:r w:rsidRPr="002E5C0B">
        <w:rPr>
          <w:spacing w:val="5"/>
          <w:sz w:val="22"/>
          <w:szCs w:val="22"/>
        </w:rPr>
        <w:t>w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5"/>
          <w:sz w:val="22"/>
          <w:szCs w:val="22"/>
        </w:rPr>
        <w:t>t</w:t>
      </w:r>
      <w:r w:rsidRPr="002E5C0B">
        <w:rPr>
          <w:sz w:val="22"/>
          <w:szCs w:val="22"/>
        </w:rPr>
        <w:t>h</w:t>
      </w:r>
      <w:r w:rsidRPr="002E5C0B">
        <w:rPr>
          <w:spacing w:val="8"/>
          <w:sz w:val="22"/>
          <w:szCs w:val="22"/>
        </w:rPr>
        <w:t xml:space="preserve"> </w:t>
      </w:r>
      <w:r w:rsidRPr="002E5C0B">
        <w:rPr>
          <w:spacing w:val="2"/>
          <w:w w:val="102"/>
          <w:sz w:val="22"/>
          <w:szCs w:val="22"/>
        </w:rPr>
        <w:t>98</w:t>
      </w:r>
      <w:r w:rsidRPr="002E5C0B">
        <w:rPr>
          <w:w w:val="102"/>
          <w:sz w:val="22"/>
          <w:szCs w:val="22"/>
        </w:rPr>
        <w:t>%</w:t>
      </w:r>
    </w:p>
    <w:p w:rsidR="002E5C0B" w:rsidRPr="002E5C0B" w:rsidRDefault="00425782" w:rsidP="002E5C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5C0B">
        <w:rPr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 xml:space="preserve"> </w:t>
      </w:r>
      <w:r w:rsidRPr="002E5C0B">
        <w:rPr>
          <w:sz w:val="22"/>
          <w:szCs w:val="22"/>
        </w:rPr>
        <w:t>S</w:t>
      </w:r>
      <w:r w:rsidRPr="002E5C0B">
        <w:rPr>
          <w:spacing w:val="1"/>
          <w:sz w:val="22"/>
          <w:szCs w:val="22"/>
        </w:rPr>
        <w:t>e</w:t>
      </w:r>
      <w:r w:rsidRPr="002E5C0B">
        <w:rPr>
          <w:spacing w:val="-2"/>
          <w:sz w:val="22"/>
          <w:szCs w:val="22"/>
        </w:rPr>
        <w:t>v</w:t>
      </w:r>
      <w:r w:rsidRPr="002E5C0B">
        <w:rPr>
          <w:spacing w:val="-4"/>
          <w:sz w:val="22"/>
          <w:szCs w:val="22"/>
        </w:rPr>
        <w:t>e</w:t>
      </w:r>
      <w:r w:rsidRPr="002E5C0B">
        <w:rPr>
          <w:spacing w:val="2"/>
          <w:sz w:val="22"/>
          <w:szCs w:val="22"/>
        </w:rPr>
        <w:t>r</w:t>
      </w:r>
      <w:r w:rsidRPr="002E5C0B">
        <w:rPr>
          <w:spacing w:val="1"/>
          <w:sz w:val="22"/>
          <w:szCs w:val="22"/>
        </w:rPr>
        <w:t>e</w:t>
      </w:r>
      <w:r w:rsidRPr="002E5C0B">
        <w:rPr>
          <w:sz w:val="22"/>
          <w:szCs w:val="22"/>
        </w:rPr>
        <w:t>d</w:t>
      </w:r>
      <w:r w:rsidRPr="002E5C0B">
        <w:rPr>
          <w:spacing w:val="24"/>
          <w:sz w:val="22"/>
          <w:szCs w:val="22"/>
        </w:rPr>
        <w:t xml:space="preserve"> </w:t>
      </w:r>
      <w:r w:rsidRPr="002E5C0B">
        <w:rPr>
          <w:spacing w:val="-4"/>
          <w:sz w:val="22"/>
          <w:szCs w:val="22"/>
        </w:rPr>
        <w:t>a</w:t>
      </w:r>
      <w:r w:rsidRPr="002E5C0B">
        <w:rPr>
          <w:sz w:val="22"/>
          <w:szCs w:val="22"/>
        </w:rPr>
        <w:t>s</w:t>
      </w:r>
      <w:r w:rsidRPr="002E5C0B">
        <w:rPr>
          <w:spacing w:val="5"/>
          <w:sz w:val="22"/>
          <w:szCs w:val="22"/>
        </w:rPr>
        <w:t xml:space="preserve"> </w:t>
      </w:r>
      <w:r w:rsidRPr="002E5C0B">
        <w:rPr>
          <w:b/>
          <w:sz w:val="22"/>
          <w:szCs w:val="22"/>
        </w:rPr>
        <w:t>C</w:t>
      </w:r>
      <w:r w:rsidRPr="002E5C0B">
        <w:rPr>
          <w:b/>
          <w:spacing w:val="-1"/>
          <w:sz w:val="22"/>
          <w:szCs w:val="22"/>
        </w:rPr>
        <w:t>I</w:t>
      </w:r>
      <w:r w:rsidRPr="002E5C0B">
        <w:rPr>
          <w:b/>
          <w:sz w:val="22"/>
          <w:szCs w:val="22"/>
        </w:rPr>
        <w:t>SCO</w:t>
      </w:r>
      <w:r w:rsidRPr="002E5C0B">
        <w:rPr>
          <w:b/>
          <w:spacing w:val="19"/>
          <w:sz w:val="22"/>
          <w:szCs w:val="22"/>
        </w:rPr>
        <w:t xml:space="preserve"> </w:t>
      </w:r>
      <w:r w:rsidRPr="002E5C0B">
        <w:rPr>
          <w:b/>
          <w:spacing w:val="-1"/>
          <w:sz w:val="22"/>
          <w:szCs w:val="22"/>
        </w:rPr>
        <w:t>I</w:t>
      </w:r>
      <w:r w:rsidRPr="002E5C0B">
        <w:rPr>
          <w:b/>
          <w:sz w:val="22"/>
          <w:szCs w:val="22"/>
        </w:rPr>
        <w:t>T</w:t>
      </w:r>
      <w:r w:rsidRPr="002E5C0B">
        <w:rPr>
          <w:b/>
          <w:spacing w:val="6"/>
          <w:sz w:val="22"/>
          <w:szCs w:val="22"/>
        </w:rPr>
        <w:t xml:space="preserve"> </w:t>
      </w:r>
      <w:r w:rsidRPr="002E5C0B">
        <w:rPr>
          <w:b/>
          <w:w w:val="102"/>
          <w:sz w:val="22"/>
          <w:szCs w:val="22"/>
        </w:rPr>
        <w:t>A</w:t>
      </w:r>
      <w:r w:rsidRPr="002E5C0B">
        <w:rPr>
          <w:b/>
          <w:spacing w:val="-1"/>
          <w:w w:val="102"/>
          <w:sz w:val="22"/>
          <w:szCs w:val="22"/>
        </w:rPr>
        <w:t>MB</w:t>
      </w:r>
      <w:r w:rsidRPr="002E5C0B">
        <w:rPr>
          <w:b/>
          <w:w w:val="102"/>
          <w:sz w:val="22"/>
          <w:szCs w:val="22"/>
        </w:rPr>
        <w:t>AS</w:t>
      </w:r>
      <w:r w:rsidRPr="002E5C0B">
        <w:rPr>
          <w:b/>
          <w:spacing w:val="4"/>
          <w:w w:val="102"/>
          <w:sz w:val="22"/>
          <w:szCs w:val="22"/>
        </w:rPr>
        <w:t>S</w:t>
      </w:r>
      <w:r w:rsidRPr="002E5C0B">
        <w:rPr>
          <w:b/>
          <w:spacing w:val="-1"/>
          <w:w w:val="102"/>
          <w:sz w:val="22"/>
          <w:szCs w:val="22"/>
        </w:rPr>
        <w:t>I</w:t>
      </w:r>
      <w:r w:rsidRPr="002E5C0B">
        <w:rPr>
          <w:b/>
          <w:spacing w:val="-4"/>
          <w:w w:val="102"/>
          <w:sz w:val="22"/>
          <w:szCs w:val="22"/>
        </w:rPr>
        <w:t>D</w:t>
      </w:r>
      <w:r w:rsidRPr="002E5C0B">
        <w:rPr>
          <w:b/>
          <w:spacing w:val="2"/>
          <w:w w:val="102"/>
          <w:sz w:val="22"/>
          <w:szCs w:val="22"/>
        </w:rPr>
        <w:t>O</w:t>
      </w:r>
      <w:r w:rsidRPr="002E5C0B">
        <w:rPr>
          <w:b/>
          <w:spacing w:val="1"/>
          <w:w w:val="102"/>
          <w:sz w:val="22"/>
          <w:szCs w:val="22"/>
        </w:rPr>
        <w:t>R</w:t>
      </w:r>
    </w:p>
    <w:p w:rsidR="002E5C0B" w:rsidRPr="002E5C0B" w:rsidRDefault="00425782" w:rsidP="002E5C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5C0B">
        <w:rPr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 xml:space="preserve"> </w:t>
      </w:r>
      <w:r w:rsidRPr="002E5C0B">
        <w:rPr>
          <w:sz w:val="22"/>
          <w:szCs w:val="22"/>
        </w:rPr>
        <w:t>P</w:t>
      </w:r>
      <w:r w:rsidRPr="002E5C0B">
        <w:rPr>
          <w:spacing w:val="2"/>
          <w:sz w:val="22"/>
          <w:szCs w:val="22"/>
        </w:rPr>
        <w:t>ur</w:t>
      </w:r>
      <w:r w:rsidRPr="002E5C0B">
        <w:rPr>
          <w:spacing w:val="-1"/>
          <w:sz w:val="22"/>
          <w:szCs w:val="22"/>
        </w:rPr>
        <w:t>s</w:t>
      </w:r>
      <w:r w:rsidRPr="002E5C0B">
        <w:rPr>
          <w:spacing w:val="2"/>
          <w:sz w:val="22"/>
          <w:szCs w:val="22"/>
        </w:rPr>
        <w:t>u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2"/>
          <w:sz w:val="22"/>
          <w:szCs w:val="22"/>
        </w:rPr>
        <w:t>n</w:t>
      </w:r>
      <w:r w:rsidRPr="002E5C0B">
        <w:rPr>
          <w:sz w:val="22"/>
          <w:szCs w:val="22"/>
        </w:rPr>
        <w:t>g</w:t>
      </w:r>
      <w:r w:rsidRPr="002E5C0B">
        <w:rPr>
          <w:spacing w:val="17"/>
          <w:sz w:val="22"/>
          <w:szCs w:val="22"/>
        </w:rPr>
        <w:t xml:space="preserve"> </w:t>
      </w:r>
      <w:r w:rsidRPr="002E5C0B">
        <w:rPr>
          <w:b/>
          <w:spacing w:val="-4"/>
          <w:sz w:val="22"/>
          <w:szCs w:val="22"/>
        </w:rPr>
        <w:t>C</w:t>
      </w:r>
      <w:r w:rsidRPr="002E5C0B">
        <w:rPr>
          <w:b/>
          <w:sz w:val="22"/>
          <w:szCs w:val="22"/>
        </w:rPr>
        <w:t>CNA</w:t>
      </w:r>
      <w:r w:rsidRPr="002E5C0B">
        <w:rPr>
          <w:b/>
          <w:spacing w:val="16"/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>ce</w:t>
      </w:r>
      <w:r w:rsidRPr="002E5C0B">
        <w:rPr>
          <w:spacing w:val="2"/>
          <w:sz w:val="22"/>
          <w:szCs w:val="22"/>
        </w:rPr>
        <w:t>r</w:t>
      </w:r>
      <w:r w:rsidRPr="002E5C0B">
        <w:rPr>
          <w:sz w:val="22"/>
          <w:szCs w:val="22"/>
        </w:rPr>
        <w:t>ti</w:t>
      </w:r>
      <w:r w:rsidRPr="002E5C0B">
        <w:rPr>
          <w:spacing w:val="2"/>
          <w:sz w:val="22"/>
          <w:szCs w:val="22"/>
        </w:rPr>
        <w:t>f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1"/>
          <w:sz w:val="22"/>
          <w:szCs w:val="22"/>
        </w:rPr>
        <w:t>c</w:t>
      </w:r>
      <w:r w:rsidRPr="002E5C0B">
        <w:rPr>
          <w:spacing w:val="-4"/>
          <w:sz w:val="22"/>
          <w:szCs w:val="22"/>
        </w:rPr>
        <w:t>a</w:t>
      </w:r>
      <w:r w:rsidRPr="002E5C0B">
        <w:rPr>
          <w:spacing w:val="9"/>
          <w:sz w:val="22"/>
          <w:szCs w:val="22"/>
        </w:rPr>
        <w:t>t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2"/>
          <w:sz w:val="22"/>
          <w:szCs w:val="22"/>
        </w:rPr>
        <w:t>o</w:t>
      </w:r>
      <w:r w:rsidRPr="002E5C0B">
        <w:rPr>
          <w:sz w:val="22"/>
          <w:szCs w:val="22"/>
        </w:rPr>
        <w:t>n</w:t>
      </w:r>
      <w:r w:rsidRPr="002E5C0B">
        <w:rPr>
          <w:spacing w:val="21"/>
          <w:sz w:val="22"/>
          <w:szCs w:val="22"/>
        </w:rPr>
        <w:t xml:space="preserve"> </w:t>
      </w:r>
      <w:r w:rsidRPr="002E5C0B">
        <w:rPr>
          <w:sz w:val="22"/>
          <w:szCs w:val="22"/>
        </w:rPr>
        <w:t>in</w:t>
      </w:r>
      <w:r w:rsidRPr="002E5C0B">
        <w:rPr>
          <w:spacing w:val="3"/>
          <w:sz w:val="22"/>
          <w:szCs w:val="22"/>
        </w:rPr>
        <w:t xml:space="preserve"> </w:t>
      </w:r>
      <w:r w:rsidRPr="002E5C0B">
        <w:rPr>
          <w:sz w:val="22"/>
          <w:szCs w:val="22"/>
        </w:rPr>
        <w:t>t</w:t>
      </w:r>
      <w:r w:rsidRPr="002E5C0B">
        <w:rPr>
          <w:spacing w:val="2"/>
          <w:sz w:val="22"/>
          <w:szCs w:val="22"/>
        </w:rPr>
        <w:t>h</w:t>
      </w:r>
      <w:r w:rsidRPr="002E5C0B">
        <w:rPr>
          <w:sz w:val="22"/>
          <w:szCs w:val="22"/>
        </w:rPr>
        <w:t>e</w:t>
      </w:r>
      <w:r w:rsidRPr="002E5C0B">
        <w:rPr>
          <w:spacing w:val="4"/>
          <w:sz w:val="22"/>
          <w:szCs w:val="22"/>
        </w:rPr>
        <w:t xml:space="preserve"> </w:t>
      </w:r>
      <w:r w:rsidRPr="002E5C0B">
        <w:rPr>
          <w:spacing w:val="-1"/>
          <w:w w:val="102"/>
          <w:sz w:val="22"/>
          <w:szCs w:val="22"/>
        </w:rPr>
        <w:t>C</w:t>
      </w:r>
      <w:r w:rsidRPr="002E5C0B">
        <w:rPr>
          <w:spacing w:val="1"/>
          <w:w w:val="102"/>
          <w:sz w:val="22"/>
          <w:szCs w:val="22"/>
        </w:rPr>
        <w:t>a</w:t>
      </w:r>
      <w:r w:rsidRPr="002E5C0B">
        <w:rPr>
          <w:spacing w:val="2"/>
          <w:w w:val="102"/>
          <w:sz w:val="22"/>
          <w:szCs w:val="22"/>
        </w:rPr>
        <w:t>mp</w:t>
      </w:r>
      <w:r w:rsidRPr="002E5C0B">
        <w:rPr>
          <w:spacing w:val="7"/>
          <w:w w:val="102"/>
          <w:sz w:val="22"/>
          <w:szCs w:val="22"/>
        </w:rPr>
        <w:t>u</w:t>
      </w:r>
      <w:r w:rsidRPr="002E5C0B">
        <w:rPr>
          <w:spacing w:val="-6"/>
          <w:w w:val="102"/>
          <w:sz w:val="22"/>
          <w:szCs w:val="22"/>
        </w:rPr>
        <w:t>s</w:t>
      </w:r>
      <w:r w:rsidRPr="002E5C0B">
        <w:rPr>
          <w:w w:val="102"/>
          <w:sz w:val="22"/>
          <w:szCs w:val="22"/>
        </w:rPr>
        <w:t>.</w:t>
      </w:r>
    </w:p>
    <w:p w:rsidR="002E5C0B" w:rsidRPr="002E5C0B" w:rsidRDefault="00425782" w:rsidP="002E5C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5C0B">
        <w:rPr>
          <w:position w:val="-1"/>
          <w:sz w:val="22"/>
          <w:szCs w:val="22"/>
        </w:rPr>
        <w:t xml:space="preserve"> </w:t>
      </w:r>
      <w:r w:rsidRPr="002E5C0B">
        <w:rPr>
          <w:spacing w:val="1"/>
          <w:position w:val="-1"/>
          <w:sz w:val="22"/>
          <w:szCs w:val="22"/>
        </w:rPr>
        <w:t xml:space="preserve"> </w:t>
      </w:r>
      <w:r w:rsidRPr="002E5C0B">
        <w:rPr>
          <w:spacing w:val="2"/>
          <w:position w:val="-1"/>
          <w:sz w:val="22"/>
          <w:szCs w:val="22"/>
        </w:rPr>
        <w:t>E</w:t>
      </w:r>
      <w:r w:rsidRPr="002E5C0B">
        <w:rPr>
          <w:spacing w:val="-2"/>
          <w:position w:val="-1"/>
          <w:sz w:val="22"/>
          <w:szCs w:val="22"/>
        </w:rPr>
        <w:t>x</w:t>
      </w:r>
      <w:r w:rsidRPr="002E5C0B">
        <w:rPr>
          <w:spacing w:val="-4"/>
          <w:position w:val="-1"/>
          <w:sz w:val="22"/>
          <w:szCs w:val="22"/>
        </w:rPr>
        <w:t>e</w:t>
      </w:r>
      <w:r w:rsidRPr="002E5C0B">
        <w:rPr>
          <w:spacing w:val="1"/>
          <w:position w:val="-1"/>
          <w:sz w:val="22"/>
          <w:szCs w:val="22"/>
        </w:rPr>
        <w:t>c</w:t>
      </w:r>
      <w:r w:rsidRPr="002E5C0B">
        <w:rPr>
          <w:spacing w:val="7"/>
          <w:position w:val="-1"/>
          <w:sz w:val="22"/>
          <w:szCs w:val="22"/>
        </w:rPr>
        <w:t>u</w:t>
      </w:r>
      <w:r w:rsidRPr="002E5C0B">
        <w:rPr>
          <w:position w:val="-1"/>
          <w:sz w:val="22"/>
          <w:szCs w:val="22"/>
        </w:rPr>
        <w:t>ti</w:t>
      </w:r>
      <w:r w:rsidRPr="002E5C0B">
        <w:rPr>
          <w:spacing w:val="-7"/>
          <w:position w:val="-1"/>
          <w:sz w:val="22"/>
          <w:szCs w:val="22"/>
        </w:rPr>
        <w:t>v</w:t>
      </w:r>
      <w:r w:rsidRPr="002E5C0B">
        <w:rPr>
          <w:position w:val="-1"/>
          <w:sz w:val="22"/>
          <w:szCs w:val="22"/>
        </w:rPr>
        <w:t>e</w:t>
      </w:r>
      <w:r w:rsidRPr="002E5C0B">
        <w:rPr>
          <w:spacing w:val="21"/>
          <w:position w:val="-1"/>
          <w:sz w:val="22"/>
          <w:szCs w:val="22"/>
        </w:rPr>
        <w:t xml:space="preserve"> </w:t>
      </w:r>
      <w:r w:rsidRPr="002E5C0B">
        <w:rPr>
          <w:spacing w:val="6"/>
          <w:position w:val="-1"/>
          <w:sz w:val="22"/>
          <w:szCs w:val="22"/>
        </w:rPr>
        <w:t>M</w:t>
      </w:r>
      <w:r w:rsidRPr="002E5C0B">
        <w:rPr>
          <w:spacing w:val="-4"/>
          <w:position w:val="-1"/>
          <w:sz w:val="22"/>
          <w:szCs w:val="22"/>
        </w:rPr>
        <w:t>e</w:t>
      </w:r>
      <w:r w:rsidRPr="002E5C0B">
        <w:rPr>
          <w:spacing w:val="2"/>
          <w:position w:val="-1"/>
          <w:sz w:val="22"/>
          <w:szCs w:val="22"/>
        </w:rPr>
        <w:t>mb</w:t>
      </w:r>
      <w:r w:rsidRPr="002E5C0B">
        <w:rPr>
          <w:spacing w:val="1"/>
          <w:position w:val="-1"/>
          <w:sz w:val="22"/>
          <w:szCs w:val="22"/>
        </w:rPr>
        <w:t>e</w:t>
      </w:r>
      <w:r w:rsidRPr="002E5C0B">
        <w:rPr>
          <w:position w:val="-1"/>
          <w:sz w:val="22"/>
          <w:szCs w:val="22"/>
        </w:rPr>
        <w:t>r</w:t>
      </w:r>
      <w:r w:rsidRPr="002E5C0B">
        <w:rPr>
          <w:spacing w:val="10"/>
          <w:position w:val="-1"/>
          <w:sz w:val="22"/>
          <w:szCs w:val="22"/>
        </w:rPr>
        <w:t xml:space="preserve"> </w:t>
      </w:r>
      <w:r w:rsidRPr="002E5C0B">
        <w:rPr>
          <w:spacing w:val="7"/>
          <w:position w:val="-1"/>
          <w:sz w:val="22"/>
          <w:szCs w:val="22"/>
        </w:rPr>
        <w:t>o</w:t>
      </w:r>
      <w:r w:rsidRPr="002E5C0B">
        <w:rPr>
          <w:position w:val="-1"/>
          <w:sz w:val="22"/>
          <w:szCs w:val="22"/>
        </w:rPr>
        <w:t xml:space="preserve">f </w:t>
      </w:r>
      <w:r w:rsidRPr="002E5C0B">
        <w:rPr>
          <w:spacing w:val="7"/>
          <w:position w:val="-1"/>
          <w:sz w:val="22"/>
          <w:szCs w:val="22"/>
        </w:rPr>
        <w:t xml:space="preserve"> </w:t>
      </w:r>
      <w:r w:rsidRPr="002E5C0B">
        <w:rPr>
          <w:b/>
          <w:position w:val="-1"/>
          <w:sz w:val="22"/>
          <w:szCs w:val="22"/>
        </w:rPr>
        <w:t>V</w:t>
      </w:r>
      <w:r w:rsidRPr="002E5C0B">
        <w:rPr>
          <w:b/>
          <w:spacing w:val="-1"/>
          <w:position w:val="-1"/>
          <w:sz w:val="22"/>
          <w:szCs w:val="22"/>
        </w:rPr>
        <w:t>I</w:t>
      </w:r>
      <w:r w:rsidRPr="002E5C0B">
        <w:rPr>
          <w:b/>
          <w:position w:val="-1"/>
          <w:sz w:val="22"/>
          <w:szCs w:val="22"/>
        </w:rPr>
        <w:t>S</w:t>
      </w:r>
      <w:r w:rsidRPr="002E5C0B">
        <w:rPr>
          <w:b/>
          <w:spacing w:val="-1"/>
          <w:position w:val="-1"/>
          <w:sz w:val="22"/>
          <w:szCs w:val="22"/>
        </w:rPr>
        <w:t>I</w:t>
      </w:r>
      <w:r w:rsidRPr="002E5C0B">
        <w:rPr>
          <w:b/>
          <w:spacing w:val="2"/>
          <w:position w:val="-1"/>
          <w:sz w:val="22"/>
          <w:szCs w:val="22"/>
        </w:rPr>
        <w:t>O</w:t>
      </w:r>
      <w:r w:rsidRPr="002E5C0B">
        <w:rPr>
          <w:b/>
          <w:position w:val="-1"/>
          <w:sz w:val="22"/>
          <w:szCs w:val="22"/>
        </w:rPr>
        <w:t>N</w:t>
      </w:r>
      <w:r w:rsidRPr="002E5C0B">
        <w:rPr>
          <w:b/>
          <w:spacing w:val="19"/>
          <w:position w:val="-1"/>
          <w:sz w:val="22"/>
          <w:szCs w:val="22"/>
        </w:rPr>
        <w:t xml:space="preserve"> </w:t>
      </w:r>
      <w:r w:rsidRPr="002E5C0B">
        <w:rPr>
          <w:b/>
          <w:position w:val="-1"/>
          <w:sz w:val="22"/>
          <w:szCs w:val="22"/>
        </w:rPr>
        <w:t>C</w:t>
      </w:r>
      <w:r w:rsidRPr="002E5C0B">
        <w:rPr>
          <w:b/>
          <w:spacing w:val="-1"/>
          <w:position w:val="-1"/>
          <w:sz w:val="22"/>
          <w:szCs w:val="22"/>
        </w:rPr>
        <w:t>L</w:t>
      </w:r>
      <w:r w:rsidRPr="002E5C0B">
        <w:rPr>
          <w:b/>
          <w:position w:val="-1"/>
          <w:sz w:val="22"/>
          <w:szCs w:val="22"/>
        </w:rPr>
        <w:t>UB</w:t>
      </w:r>
      <w:r w:rsidRPr="002E5C0B">
        <w:rPr>
          <w:b/>
          <w:spacing w:val="14"/>
          <w:position w:val="-1"/>
          <w:sz w:val="22"/>
          <w:szCs w:val="22"/>
        </w:rPr>
        <w:t xml:space="preserve"> </w:t>
      </w:r>
      <w:r w:rsidRPr="002E5C0B">
        <w:rPr>
          <w:b/>
          <w:position w:val="-1"/>
          <w:sz w:val="22"/>
          <w:szCs w:val="22"/>
        </w:rPr>
        <w:t>i</w:t>
      </w:r>
      <w:r w:rsidRPr="002E5C0B">
        <w:rPr>
          <w:position w:val="-1"/>
          <w:sz w:val="22"/>
          <w:szCs w:val="22"/>
        </w:rPr>
        <w:t>n</w:t>
      </w:r>
      <w:r w:rsidRPr="002E5C0B">
        <w:rPr>
          <w:spacing w:val="3"/>
          <w:position w:val="-1"/>
          <w:sz w:val="22"/>
          <w:szCs w:val="22"/>
        </w:rPr>
        <w:t xml:space="preserve"> </w:t>
      </w:r>
      <w:r w:rsidRPr="002E5C0B">
        <w:rPr>
          <w:b/>
          <w:w w:val="102"/>
          <w:position w:val="-1"/>
          <w:sz w:val="22"/>
          <w:szCs w:val="22"/>
        </w:rPr>
        <w:t>A</w:t>
      </w:r>
      <w:r w:rsidRPr="002E5C0B">
        <w:rPr>
          <w:b/>
          <w:spacing w:val="-1"/>
          <w:w w:val="102"/>
          <w:position w:val="-1"/>
          <w:sz w:val="22"/>
          <w:szCs w:val="22"/>
        </w:rPr>
        <w:t>M</w:t>
      </w:r>
      <w:r w:rsidRPr="002E5C0B">
        <w:rPr>
          <w:b/>
          <w:w w:val="102"/>
          <w:position w:val="-1"/>
          <w:sz w:val="22"/>
          <w:szCs w:val="22"/>
        </w:rPr>
        <w:t>R</w:t>
      </w:r>
      <w:r w:rsidRPr="002E5C0B">
        <w:rPr>
          <w:b/>
          <w:spacing w:val="-1"/>
          <w:w w:val="102"/>
          <w:position w:val="-1"/>
          <w:sz w:val="22"/>
          <w:szCs w:val="22"/>
        </w:rPr>
        <w:t>IT</w:t>
      </w:r>
      <w:r w:rsidRPr="002E5C0B">
        <w:rPr>
          <w:b/>
          <w:w w:val="102"/>
          <w:position w:val="-1"/>
          <w:sz w:val="22"/>
          <w:szCs w:val="22"/>
        </w:rPr>
        <w:t>A</w:t>
      </w:r>
    </w:p>
    <w:p w:rsidR="002E5C0B" w:rsidRPr="002E5C0B" w:rsidRDefault="00425782" w:rsidP="002E5C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5C0B">
        <w:rPr>
          <w:position w:val="-1"/>
          <w:sz w:val="22"/>
          <w:szCs w:val="22"/>
        </w:rPr>
        <w:t xml:space="preserve"> </w:t>
      </w:r>
      <w:r w:rsidRPr="002E5C0B">
        <w:rPr>
          <w:spacing w:val="1"/>
          <w:position w:val="-1"/>
          <w:sz w:val="22"/>
          <w:szCs w:val="22"/>
        </w:rPr>
        <w:t xml:space="preserve"> </w:t>
      </w:r>
      <w:r w:rsidRPr="002E5C0B">
        <w:rPr>
          <w:position w:val="-1"/>
          <w:sz w:val="22"/>
          <w:szCs w:val="22"/>
        </w:rPr>
        <w:t>S</w:t>
      </w:r>
      <w:r w:rsidRPr="002E5C0B">
        <w:rPr>
          <w:spacing w:val="-4"/>
          <w:position w:val="-1"/>
          <w:sz w:val="22"/>
          <w:szCs w:val="22"/>
        </w:rPr>
        <w:t>e</w:t>
      </w:r>
      <w:r w:rsidRPr="002E5C0B">
        <w:rPr>
          <w:spacing w:val="7"/>
          <w:position w:val="-1"/>
          <w:sz w:val="22"/>
          <w:szCs w:val="22"/>
        </w:rPr>
        <w:t>r</w:t>
      </w:r>
      <w:r w:rsidRPr="002E5C0B">
        <w:rPr>
          <w:spacing w:val="-7"/>
          <w:position w:val="-1"/>
          <w:sz w:val="22"/>
          <w:szCs w:val="22"/>
        </w:rPr>
        <w:t>v</w:t>
      </w:r>
      <w:r w:rsidRPr="002E5C0B">
        <w:rPr>
          <w:spacing w:val="-9"/>
          <w:position w:val="-1"/>
          <w:sz w:val="22"/>
          <w:szCs w:val="22"/>
        </w:rPr>
        <w:t>e</w:t>
      </w:r>
      <w:r w:rsidRPr="002E5C0B">
        <w:rPr>
          <w:position w:val="-1"/>
          <w:sz w:val="22"/>
          <w:szCs w:val="22"/>
        </w:rPr>
        <w:t>d</w:t>
      </w:r>
      <w:r w:rsidRPr="002E5C0B">
        <w:rPr>
          <w:spacing w:val="27"/>
          <w:position w:val="-1"/>
          <w:sz w:val="22"/>
          <w:szCs w:val="22"/>
        </w:rPr>
        <w:t xml:space="preserve"> </w:t>
      </w:r>
      <w:r w:rsidRPr="002E5C0B">
        <w:rPr>
          <w:spacing w:val="1"/>
          <w:position w:val="-1"/>
          <w:sz w:val="22"/>
          <w:szCs w:val="22"/>
        </w:rPr>
        <w:t>a</w:t>
      </w:r>
      <w:r w:rsidRPr="002E5C0B">
        <w:rPr>
          <w:position w:val="-1"/>
          <w:sz w:val="22"/>
          <w:szCs w:val="22"/>
        </w:rPr>
        <w:t>s</w:t>
      </w:r>
      <w:r w:rsidRPr="002E5C0B">
        <w:rPr>
          <w:spacing w:val="5"/>
          <w:position w:val="-1"/>
          <w:sz w:val="22"/>
          <w:szCs w:val="22"/>
        </w:rPr>
        <w:t xml:space="preserve"> </w:t>
      </w:r>
      <w:r w:rsidRPr="002E5C0B">
        <w:rPr>
          <w:position w:val="-1"/>
          <w:sz w:val="22"/>
          <w:szCs w:val="22"/>
        </w:rPr>
        <w:t>a</w:t>
      </w:r>
      <w:r w:rsidRPr="002E5C0B">
        <w:rPr>
          <w:spacing w:val="5"/>
          <w:position w:val="-1"/>
          <w:sz w:val="22"/>
          <w:szCs w:val="22"/>
        </w:rPr>
        <w:t xml:space="preserve"> </w:t>
      </w:r>
      <w:r w:rsidRPr="002E5C0B">
        <w:rPr>
          <w:spacing w:val="-4"/>
          <w:position w:val="-1"/>
          <w:sz w:val="22"/>
          <w:szCs w:val="22"/>
        </w:rPr>
        <w:t>c</w:t>
      </w:r>
      <w:r w:rsidRPr="002E5C0B">
        <w:rPr>
          <w:position w:val="-1"/>
          <w:sz w:val="22"/>
          <w:szCs w:val="22"/>
        </w:rPr>
        <w:t>l</w:t>
      </w:r>
      <w:r w:rsidRPr="002E5C0B">
        <w:rPr>
          <w:spacing w:val="1"/>
          <w:position w:val="-1"/>
          <w:sz w:val="22"/>
          <w:szCs w:val="22"/>
        </w:rPr>
        <w:t>a</w:t>
      </w:r>
      <w:r w:rsidRPr="002E5C0B">
        <w:rPr>
          <w:spacing w:val="4"/>
          <w:position w:val="-1"/>
          <w:sz w:val="22"/>
          <w:szCs w:val="22"/>
        </w:rPr>
        <w:t>s</w:t>
      </w:r>
      <w:r w:rsidRPr="002E5C0B">
        <w:rPr>
          <w:position w:val="-1"/>
          <w:sz w:val="22"/>
          <w:szCs w:val="22"/>
        </w:rPr>
        <w:t>s</w:t>
      </w:r>
      <w:r w:rsidRPr="002E5C0B">
        <w:rPr>
          <w:spacing w:val="10"/>
          <w:position w:val="-1"/>
          <w:sz w:val="22"/>
          <w:szCs w:val="22"/>
        </w:rPr>
        <w:t xml:space="preserve"> </w:t>
      </w:r>
      <w:r w:rsidRPr="002E5C0B">
        <w:rPr>
          <w:spacing w:val="7"/>
          <w:position w:val="-1"/>
          <w:sz w:val="22"/>
          <w:szCs w:val="22"/>
        </w:rPr>
        <w:t>r</w:t>
      </w:r>
      <w:r w:rsidRPr="002E5C0B">
        <w:rPr>
          <w:spacing w:val="-4"/>
          <w:position w:val="-1"/>
          <w:sz w:val="22"/>
          <w:szCs w:val="22"/>
        </w:rPr>
        <w:t>e</w:t>
      </w:r>
      <w:r w:rsidRPr="002E5C0B">
        <w:rPr>
          <w:spacing w:val="-2"/>
          <w:position w:val="-1"/>
          <w:sz w:val="22"/>
          <w:szCs w:val="22"/>
        </w:rPr>
        <w:t>p</w:t>
      </w:r>
      <w:r w:rsidRPr="002E5C0B">
        <w:rPr>
          <w:spacing w:val="7"/>
          <w:position w:val="-1"/>
          <w:sz w:val="22"/>
          <w:szCs w:val="22"/>
        </w:rPr>
        <w:t>r</w:t>
      </w:r>
      <w:r w:rsidRPr="002E5C0B">
        <w:rPr>
          <w:spacing w:val="-4"/>
          <w:position w:val="-1"/>
          <w:sz w:val="22"/>
          <w:szCs w:val="22"/>
        </w:rPr>
        <w:t>e</w:t>
      </w:r>
      <w:r w:rsidRPr="002E5C0B">
        <w:rPr>
          <w:spacing w:val="-1"/>
          <w:position w:val="-1"/>
          <w:sz w:val="22"/>
          <w:szCs w:val="22"/>
        </w:rPr>
        <w:t>s</w:t>
      </w:r>
      <w:r w:rsidRPr="002E5C0B">
        <w:rPr>
          <w:spacing w:val="-9"/>
          <w:position w:val="-1"/>
          <w:sz w:val="22"/>
          <w:szCs w:val="22"/>
        </w:rPr>
        <w:t>e</w:t>
      </w:r>
      <w:r w:rsidRPr="002E5C0B">
        <w:rPr>
          <w:spacing w:val="-2"/>
          <w:position w:val="-1"/>
          <w:sz w:val="22"/>
          <w:szCs w:val="22"/>
        </w:rPr>
        <w:t>n</w:t>
      </w:r>
      <w:r w:rsidRPr="002E5C0B">
        <w:rPr>
          <w:spacing w:val="5"/>
          <w:position w:val="-1"/>
          <w:sz w:val="22"/>
          <w:szCs w:val="22"/>
        </w:rPr>
        <w:t>t</w:t>
      </w:r>
      <w:r w:rsidRPr="002E5C0B">
        <w:rPr>
          <w:spacing w:val="-4"/>
          <w:position w:val="-1"/>
          <w:sz w:val="22"/>
          <w:szCs w:val="22"/>
        </w:rPr>
        <w:t>a</w:t>
      </w:r>
      <w:r w:rsidRPr="002E5C0B">
        <w:rPr>
          <w:spacing w:val="5"/>
          <w:position w:val="-1"/>
          <w:sz w:val="22"/>
          <w:szCs w:val="22"/>
        </w:rPr>
        <w:t>t</w:t>
      </w:r>
      <w:r w:rsidRPr="002E5C0B">
        <w:rPr>
          <w:position w:val="-1"/>
          <w:sz w:val="22"/>
          <w:szCs w:val="22"/>
        </w:rPr>
        <w:t>i</w:t>
      </w:r>
      <w:r w:rsidRPr="002E5C0B">
        <w:rPr>
          <w:spacing w:val="-7"/>
          <w:position w:val="-1"/>
          <w:sz w:val="22"/>
          <w:szCs w:val="22"/>
        </w:rPr>
        <w:t>v</w:t>
      </w:r>
      <w:r w:rsidRPr="002E5C0B">
        <w:rPr>
          <w:position w:val="-1"/>
          <w:sz w:val="22"/>
          <w:szCs w:val="22"/>
        </w:rPr>
        <w:t>e</w:t>
      </w:r>
      <w:r w:rsidRPr="002E5C0B">
        <w:rPr>
          <w:spacing w:val="33"/>
          <w:position w:val="-1"/>
          <w:sz w:val="22"/>
          <w:szCs w:val="22"/>
        </w:rPr>
        <w:t xml:space="preserve"> </w:t>
      </w:r>
      <w:r w:rsidRPr="002E5C0B">
        <w:rPr>
          <w:spacing w:val="-8"/>
          <w:position w:val="-1"/>
          <w:sz w:val="22"/>
          <w:szCs w:val="22"/>
        </w:rPr>
        <w:t>f</w:t>
      </w:r>
      <w:r w:rsidRPr="002E5C0B">
        <w:rPr>
          <w:spacing w:val="-2"/>
          <w:position w:val="-1"/>
          <w:sz w:val="22"/>
          <w:szCs w:val="22"/>
        </w:rPr>
        <w:t>o</w:t>
      </w:r>
      <w:r w:rsidRPr="002E5C0B">
        <w:rPr>
          <w:position w:val="-1"/>
          <w:sz w:val="22"/>
          <w:szCs w:val="22"/>
        </w:rPr>
        <w:t>r</w:t>
      </w:r>
      <w:r w:rsidRPr="002E5C0B">
        <w:rPr>
          <w:spacing w:val="14"/>
          <w:position w:val="-1"/>
          <w:sz w:val="22"/>
          <w:szCs w:val="22"/>
        </w:rPr>
        <w:t xml:space="preserve"> </w:t>
      </w:r>
      <w:r w:rsidRPr="002E5C0B">
        <w:rPr>
          <w:position w:val="-1"/>
          <w:sz w:val="22"/>
          <w:szCs w:val="22"/>
        </w:rPr>
        <w:t>t</w:t>
      </w:r>
      <w:r w:rsidRPr="002E5C0B">
        <w:rPr>
          <w:spacing w:val="3"/>
          <w:position w:val="-1"/>
          <w:sz w:val="22"/>
          <w:szCs w:val="22"/>
        </w:rPr>
        <w:t>h</w:t>
      </w:r>
      <w:r w:rsidRPr="002E5C0B">
        <w:rPr>
          <w:position w:val="-1"/>
          <w:sz w:val="22"/>
          <w:szCs w:val="22"/>
        </w:rPr>
        <w:t>e</w:t>
      </w:r>
      <w:r w:rsidRPr="002E5C0B">
        <w:rPr>
          <w:spacing w:val="4"/>
          <w:position w:val="-1"/>
          <w:sz w:val="22"/>
          <w:szCs w:val="22"/>
        </w:rPr>
        <w:t xml:space="preserve"> </w:t>
      </w:r>
      <w:r w:rsidRPr="002E5C0B">
        <w:rPr>
          <w:spacing w:val="1"/>
          <w:position w:val="-1"/>
          <w:sz w:val="22"/>
          <w:szCs w:val="22"/>
        </w:rPr>
        <w:t>a</w:t>
      </w:r>
      <w:r w:rsidRPr="002E5C0B">
        <w:rPr>
          <w:spacing w:val="-4"/>
          <w:position w:val="-1"/>
          <w:sz w:val="22"/>
          <w:szCs w:val="22"/>
        </w:rPr>
        <w:t>c</w:t>
      </w:r>
      <w:r w:rsidRPr="002E5C0B">
        <w:rPr>
          <w:spacing w:val="1"/>
          <w:position w:val="-1"/>
          <w:sz w:val="22"/>
          <w:szCs w:val="22"/>
        </w:rPr>
        <w:t>a</w:t>
      </w:r>
      <w:r w:rsidRPr="002E5C0B">
        <w:rPr>
          <w:spacing w:val="3"/>
          <w:position w:val="-1"/>
          <w:sz w:val="22"/>
          <w:szCs w:val="22"/>
        </w:rPr>
        <w:t>d</w:t>
      </w:r>
      <w:r w:rsidRPr="002E5C0B">
        <w:rPr>
          <w:spacing w:val="-4"/>
          <w:position w:val="-1"/>
          <w:sz w:val="22"/>
          <w:szCs w:val="22"/>
        </w:rPr>
        <w:t>e</w:t>
      </w:r>
      <w:r w:rsidRPr="002E5C0B">
        <w:rPr>
          <w:spacing w:val="7"/>
          <w:position w:val="-1"/>
          <w:sz w:val="22"/>
          <w:szCs w:val="22"/>
        </w:rPr>
        <w:t>m</w:t>
      </w:r>
      <w:r w:rsidRPr="002E5C0B">
        <w:rPr>
          <w:spacing w:val="-5"/>
          <w:position w:val="-1"/>
          <w:sz w:val="22"/>
          <w:szCs w:val="22"/>
        </w:rPr>
        <w:t>i</w:t>
      </w:r>
      <w:r w:rsidRPr="002E5C0B">
        <w:rPr>
          <w:position w:val="-1"/>
          <w:sz w:val="22"/>
          <w:szCs w:val="22"/>
        </w:rPr>
        <w:t>c</w:t>
      </w:r>
      <w:r w:rsidRPr="002E5C0B">
        <w:rPr>
          <w:spacing w:val="30"/>
          <w:position w:val="-1"/>
          <w:sz w:val="22"/>
          <w:szCs w:val="22"/>
        </w:rPr>
        <w:t xml:space="preserve"> </w:t>
      </w:r>
      <w:r w:rsidRPr="002E5C0B">
        <w:rPr>
          <w:spacing w:val="-17"/>
          <w:position w:val="-1"/>
          <w:sz w:val="22"/>
          <w:szCs w:val="22"/>
        </w:rPr>
        <w:t>y</w:t>
      </w:r>
      <w:r w:rsidRPr="002E5C0B">
        <w:rPr>
          <w:spacing w:val="-4"/>
          <w:position w:val="-1"/>
          <w:sz w:val="22"/>
          <w:szCs w:val="22"/>
        </w:rPr>
        <w:t>e</w:t>
      </w:r>
      <w:r w:rsidRPr="002E5C0B">
        <w:rPr>
          <w:spacing w:val="1"/>
          <w:position w:val="-1"/>
          <w:sz w:val="22"/>
          <w:szCs w:val="22"/>
        </w:rPr>
        <w:t>a</w:t>
      </w:r>
      <w:r w:rsidRPr="002E5C0B">
        <w:rPr>
          <w:position w:val="-1"/>
          <w:sz w:val="22"/>
          <w:szCs w:val="22"/>
        </w:rPr>
        <w:t>r</w:t>
      </w:r>
      <w:r w:rsidRPr="002E5C0B">
        <w:rPr>
          <w:spacing w:val="17"/>
          <w:position w:val="-1"/>
          <w:sz w:val="22"/>
          <w:szCs w:val="22"/>
        </w:rPr>
        <w:t xml:space="preserve"> </w:t>
      </w:r>
      <w:r w:rsidRPr="002E5C0B">
        <w:rPr>
          <w:spacing w:val="-2"/>
          <w:w w:val="102"/>
          <w:position w:val="-1"/>
          <w:sz w:val="22"/>
          <w:szCs w:val="22"/>
        </w:rPr>
        <w:t>2</w:t>
      </w:r>
      <w:r w:rsidRPr="002E5C0B">
        <w:rPr>
          <w:spacing w:val="2"/>
          <w:w w:val="102"/>
          <w:position w:val="-1"/>
          <w:sz w:val="22"/>
          <w:szCs w:val="22"/>
        </w:rPr>
        <w:t>0</w:t>
      </w:r>
      <w:r w:rsidRPr="002E5C0B">
        <w:rPr>
          <w:spacing w:val="-2"/>
          <w:w w:val="102"/>
          <w:position w:val="-1"/>
          <w:sz w:val="22"/>
          <w:szCs w:val="22"/>
        </w:rPr>
        <w:t>1</w:t>
      </w:r>
      <w:r w:rsidRPr="002E5C0B">
        <w:rPr>
          <w:spacing w:val="7"/>
          <w:w w:val="102"/>
          <w:position w:val="-1"/>
          <w:sz w:val="22"/>
          <w:szCs w:val="22"/>
        </w:rPr>
        <w:t>1</w:t>
      </w:r>
      <w:r w:rsidRPr="002E5C0B">
        <w:rPr>
          <w:spacing w:val="-8"/>
          <w:w w:val="102"/>
          <w:position w:val="-1"/>
          <w:sz w:val="22"/>
          <w:szCs w:val="22"/>
        </w:rPr>
        <w:t>-</w:t>
      </w:r>
      <w:r w:rsidRPr="002E5C0B">
        <w:rPr>
          <w:spacing w:val="2"/>
          <w:w w:val="102"/>
          <w:position w:val="-1"/>
          <w:sz w:val="22"/>
          <w:szCs w:val="22"/>
        </w:rPr>
        <w:t>1</w:t>
      </w:r>
      <w:r w:rsidRPr="002E5C0B">
        <w:rPr>
          <w:spacing w:val="-2"/>
          <w:w w:val="102"/>
          <w:position w:val="-1"/>
          <w:sz w:val="22"/>
          <w:szCs w:val="22"/>
        </w:rPr>
        <w:t>2</w:t>
      </w:r>
      <w:r w:rsidRPr="002E5C0B">
        <w:rPr>
          <w:w w:val="102"/>
          <w:position w:val="-1"/>
          <w:sz w:val="22"/>
          <w:szCs w:val="22"/>
        </w:rPr>
        <w:t>.</w:t>
      </w:r>
    </w:p>
    <w:p w:rsidR="00F9129D" w:rsidRPr="002E5C0B" w:rsidRDefault="00425782" w:rsidP="002E5C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5C0B">
        <w:rPr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 xml:space="preserve"> </w:t>
      </w:r>
      <w:r w:rsidRPr="002E5C0B">
        <w:rPr>
          <w:spacing w:val="-6"/>
          <w:sz w:val="22"/>
          <w:szCs w:val="22"/>
        </w:rPr>
        <w:t>W</w:t>
      </w:r>
      <w:r w:rsidRPr="002E5C0B">
        <w:rPr>
          <w:spacing w:val="3"/>
          <w:sz w:val="22"/>
          <w:szCs w:val="22"/>
        </w:rPr>
        <w:t>o</w:t>
      </w:r>
      <w:r w:rsidRPr="002E5C0B">
        <w:rPr>
          <w:sz w:val="22"/>
          <w:szCs w:val="22"/>
        </w:rPr>
        <w:t>n</w:t>
      </w:r>
      <w:r w:rsidRPr="002E5C0B">
        <w:rPr>
          <w:spacing w:val="9"/>
          <w:sz w:val="22"/>
          <w:szCs w:val="22"/>
        </w:rPr>
        <w:t xml:space="preserve"> </w:t>
      </w:r>
      <w:r w:rsidRPr="002E5C0B">
        <w:rPr>
          <w:spacing w:val="7"/>
          <w:sz w:val="22"/>
          <w:szCs w:val="22"/>
        </w:rPr>
        <w:t>d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-1"/>
          <w:sz w:val="22"/>
          <w:szCs w:val="22"/>
        </w:rPr>
        <w:t>s</w:t>
      </w:r>
      <w:r w:rsidRPr="002E5C0B">
        <w:rPr>
          <w:spacing w:val="-5"/>
          <w:sz w:val="22"/>
          <w:szCs w:val="22"/>
        </w:rPr>
        <w:t>t</w:t>
      </w:r>
      <w:r w:rsidRPr="002E5C0B">
        <w:rPr>
          <w:spacing w:val="7"/>
          <w:sz w:val="22"/>
          <w:szCs w:val="22"/>
        </w:rPr>
        <w:t>r</w:t>
      </w:r>
      <w:r w:rsidRPr="002E5C0B">
        <w:rPr>
          <w:spacing w:val="-5"/>
          <w:sz w:val="22"/>
          <w:szCs w:val="22"/>
        </w:rPr>
        <w:t>i</w:t>
      </w:r>
      <w:r w:rsidRPr="002E5C0B">
        <w:rPr>
          <w:spacing w:val="-4"/>
          <w:sz w:val="22"/>
          <w:szCs w:val="22"/>
        </w:rPr>
        <w:t>c</w:t>
      </w:r>
      <w:r w:rsidRPr="002E5C0B">
        <w:rPr>
          <w:sz w:val="22"/>
          <w:szCs w:val="22"/>
        </w:rPr>
        <w:t>t</w:t>
      </w:r>
      <w:r w:rsidRPr="002E5C0B">
        <w:rPr>
          <w:spacing w:val="19"/>
          <w:sz w:val="22"/>
          <w:szCs w:val="22"/>
        </w:rPr>
        <w:t xml:space="preserve"> </w:t>
      </w:r>
      <w:r w:rsidRPr="002E5C0B">
        <w:rPr>
          <w:spacing w:val="5"/>
          <w:sz w:val="22"/>
          <w:szCs w:val="22"/>
        </w:rPr>
        <w:t>l</w:t>
      </w:r>
      <w:r w:rsidRPr="002E5C0B">
        <w:rPr>
          <w:spacing w:val="-4"/>
          <w:sz w:val="22"/>
          <w:szCs w:val="22"/>
        </w:rPr>
        <w:t>e</w:t>
      </w:r>
      <w:r w:rsidRPr="002E5C0B">
        <w:rPr>
          <w:spacing w:val="-7"/>
          <w:sz w:val="22"/>
          <w:szCs w:val="22"/>
        </w:rPr>
        <w:t>v</w:t>
      </w:r>
      <w:r w:rsidRPr="002E5C0B">
        <w:rPr>
          <w:spacing w:val="1"/>
          <w:sz w:val="22"/>
          <w:szCs w:val="22"/>
        </w:rPr>
        <w:t>e</w:t>
      </w:r>
      <w:r w:rsidRPr="002E5C0B">
        <w:rPr>
          <w:sz w:val="22"/>
          <w:szCs w:val="22"/>
        </w:rPr>
        <w:t>l</w:t>
      </w:r>
      <w:r w:rsidRPr="002E5C0B">
        <w:rPr>
          <w:spacing w:val="16"/>
          <w:sz w:val="22"/>
          <w:szCs w:val="22"/>
        </w:rPr>
        <w:t xml:space="preserve"> </w:t>
      </w:r>
      <w:r w:rsidRPr="002E5C0B">
        <w:rPr>
          <w:spacing w:val="1"/>
          <w:sz w:val="22"/>
          <w:szCs w:val="22"/>
        </w:rPr>
        <w:t>a</w:t>
      </w:r>
      <w:r w:rsidRPr="002E5C0B">
        <w:rPr>
          <w:spacing w:val="-9"/>
          <w:sz w:val="22"/>
          <w:szCs w:val="22"/>
        </w:rPr>
        <w:t>w</w:t>
      </w:r>
      <w:r w:rsidRPr="002E5C0B">
        <w:rPr>
          <w:spacing w:val="1"/>
          <w:sz w:val="22"/>
          <w:szCs w:val="22"/>
        </w:rPr>
        <w:t>a</w:t>
      </w:r>
      <w:r w:rsidRPr="002E5C0B">
        <w:rPr>
          <w:spacing w:val="7"/>
          <w:sz w:val="22"/>
          <w:szCs w:val="22"/>
        </w:rPr>
        <w:t>r</w:t>
      </w:r>
      <w:r w:rsidRPr="002E5C0B">
        <w:rPr>
          <w:sz w:val="22"/>
          <w:szCs w:val="22"/>
        </w:rPr>
        <w:t>d</w:t>
      </w:r>
      <w:r w:rsidRPr="002E5C0B">
        <w:rPr>
          <w:spacing w:val="21"/>
          <w:sz w:val="22"/>
          <w:szCs w:val="22"/>
        </w:rPr>
        <w:t xml:space="preserve"> </w:t>
      </w:r>
      <w:r w:rsidRPr="002E5C0B">
        <w:rPr>
          <w:spacing w:val="-4"/>
          <w:sz w:val="22"/>
          <w:szCs w:val="22"/>
        </w:rPr>
        <w:t>a</w:t>
      </w:r>
      <w:r w:rsidRPr="002E5C0B">
        <w:rPr>
          <w:sz w:val="22"/>
          <w:szCs w:val="22"/>
        </w:rPr>
        <w:t>s</w:t>
      </w:r>
      <w:r w:rsidRPr="002E5C0B">
        <w:rPr>
          <w:spacing w:val="5"/>
          <w:sz w:val="22"/>
          <w:szCs w:val="22"/>
        </w:rPr>
        <w:t xml:space="preserve"> </w:t>
      </w:r>
      <w:r w:rsidRPr="002E5C0B">
        <w:rPr>
          <w:spacing w:val="-6"/>
          <w:sz w:val="22"/>
          <w:szCs w:val="22"/>
        </w:rPr>
        <w:t>B</w:t>
      </w:r>
      <w:r w:rsidRPr="002E5C0B">
        <w:rPr>
          <w:spacing w:val="-4"/>
          <w:sz w:val="22"/>
          <w:szCs w:val="22"/>
        </w:rPr>
        <w:t>e</w:t>
      </w:r>
      <w:r w:rsidRPr="002E5C0B">
        <w:rPr>
          <w:spacing w:val="-1"/>
          <w:sz w:val="22"/>
          <w:szCs w:val="22"/>
        </w:rPr>
        <w:t>s</w:t>
      </w:r>
      <w:r w:rsidRPr="002E5C0B">
        <w:rPr>
          <w:sz w:val="22"/>
          <w:szCs w:val="22"/>
        </w:rPr>
        <w:t>t</w:t>
      </w:r>
      <w:r w:rsidRPr="002E5C0B">
        <w:rPr>
          <w:spacing w:val="15"/>
          <w:sz w:val="22"/>
          <w:szCs w:val="22"/>
        </w:rPr>
        <w:t xml:space="preserve"> </w:t>
      </w:r>
      <w:r w:rsidRPr="002E5C0B">
        <w:rPr>
          <w:sz w:val="22"/>
          <w:szCs w:val="22"/>
        </w:rPr>
        <w:t>S</w:t>
      </w:r>
      <w:r w:rsidRPr="002E5C0B">
        <w:rPr>
          <w:spacing w:val="3"/>
          <w:sz w:val="22"/>
          <w:szCs w:val="22"/>
        </w:rPr>
        <w:t>p</w:t>
      </w:r>
      <w:r w:rsidRPr="002E5C0B">
        <w:rPr>
          <w:spacing w:val="-4"/>
          <w:sz w:val="22"/>
          <w:szCs w:val="22"/>
        </w:rPr>
        <w:t>e</w:t>
      </w:r>
      <w:r w:rsidRPr="002E5C0B">
        <w:rPr>
          <w:spacing w:val="1"/>
          <w:sz w:val="22"/>
          <w:szCs w:val="22"/>
        </w:rPr>
        <w:t>a</w:t>
      </w:r>
      <w:r w:rsidRPr="002E5C0B">
        <w:rPr>
          <w:spacing w:val="-2"/>
          <w:sz w:val="22"/>
          <w:szCs w:val="22"/>
        </w:rPr>
        <w:t>k</w:t>
      </w:r>
      <w:r w:rsidRPr="002E5C0B">
        <w:rPr>
          <w:spacing w:val="-4"/>
          <w:sz w:val="22"/>
          <w:szCs w:val="22"/>
        </w:rPr>
        <w:t>e</w:t>
      </w:r>
      <w:r w:rsidRPr="002E5C0B">
        <w:rPr>
          <w:sz w:val="22"/>
          <w:szCs w:val="22"/>
        </w:rPr>
        <w:t>r</w:t>
      </w:r>
      <w:r w:rsidRPr="002E5C0B">
        <w:rPr>
          <w:spacing w:val="23"/>
          <w:sz w:val="22"/>
          <w:szCs w:val="22"/>
        </w:rPr>
        <w:t xml:space="preserve"> </w:t>
      </w:r>
      <w:r w:rsidRPr="002E5C0B">
        <w:rPr>
          <w:spacing w:val="-5"/>
          <w:sz w:val="22"/>
          <w:szCs w:val="22"/>
        </w:rPr>
        <w:t>i</w:t>
      </w:r>
      <w:r w:rsidRPr="002E5C0B">
        <w:rPr>
          <w:sz w:val="22"/>
          <w:szCs w:val="22"/>
        </w:rPr>
        <w:t>n</w:t>
      </w:r>
      <w:r w:rsidRPr="002E5C0B">
        <w:rPr>
          <w:spacing w:val="8"/>
          <w:sz w:val="22"/>
          <w:szCs w:val="22"/>
        </w:rPr>
        <w:t xml:space="preserve"> </w:t>
      </w:r>
      <w:r w:rsidRPr="002E5C0B">
        <w:rPr>
          <w:spacing w:val="2"/>
          <w:sz w:val="22"/>
          <w:szCs w:val="22"/>
        </w:rPr>
        <w:t>E</w:t>
      </w:r>
      <w:r w:rsidRPr="002E5C0B">
        <w:rPr>
          <w:spacing w:val="-5"/>
          <w:sz w:val="22"/>
          <w:szCs w:val="22"/>
        </w:rPr>
        <w:t>l</w:t>
      </w:r>
      <w:r w:rsidRPr="002E5C0B">
        <w:rPr>
          <w:spacing w:val="3"/>
          <w:sz w:val="22"/>
          <w:szCs w:val="22"/>
        </w:rPr>
        <w:t>o</w:t>
      </w:r>
      <w:r w:rsidRPr="002E5C0B">
        <w:rPr>
          <w:spacing w:val="-4"/>
          <w:sz w:val="22"/>
          <w:szCs w:val="22"/>
        </w:rPr>
        <w:t>c</w:t>
      </w:r>
      <w:r w:rsidRPr="002E5C0B">
        <w:rPr>
          <w:spacing w:val="3"/>
          <w:sz w:val="22"/>
          <w:szCs w:val="22"/>
        </w:rPr>
        <w:t>u</w:t>
      </w:r>
      <w:r w:rsidRPr="002E5C0B">
        <w:rPr>
          <w:spacing w:val="-5"/>
          <w:sz w:val="22"/>
          <w:szCs w:val="22"/>
        </w:rPr>
        <w:t>t</w:t>
      </w:r>
      <w:r w:rsidRPr="002E5C0B">
        <w:rPr>
          <w:sz w:val="22"/>
          <w:szCs w:val="22"/>
        </w:rPr>
        <w:t>i</w:t>
      </w:r>
      <w:r w:rsidRPr="002E5C0B">
        <w:rPr>
          <w:spacing w:val="-2"/>
          <w:sz w:val="22"/>
          <w:szCs w:val="22"/>
        </w:rPr>
        <w:t>o</w:t>
      </w:r>
      <w:r w:rsidRPr="002E5C0B">
        <w:rPr>
          <w:sz w:val="22"/>
          <w:szCs w:val="22"/>
        </w:rPr>
        <w:t>n</w:t>
      </w:r>
      <w:r w:rsidRPr="002E5C0B">
        <w:rPr>
          <w:spacing w:val="22"/>
          <w:sz w:val="22"/>
          <w:szCs w:val="22"/>
        </w:rPr>
        <w:t xml:space="preserve"> </w:t>
      </w:r>
      <w:r w:rsidRPr="002E5C0B">
        <w:rPr>
          <w:spacing w:val="-9"/>
          <w:sz w:val="22"/>
          <w:szCs w:val="22"/>
        </w:rPr>
        <w:t>c</w:t>
      </w:r>
      <w:r w:rsidRPr="002E5C0B">
        <w:rPr>
          <w:spacing w:val="3"/>
          <w:sz w:val="22"/>
          <w:szCs w:val="22"/>
        </w:rPr>
        <w:t>o</w:t>
      </w:r>
      <w:r w:rsidRPr="002E5C0B">
        <w:rPr>
          <w:spacing w:val="2"/>
          <w:sz w:val="22"/>
          <w:szCs w:val="22"/>
        </w:rPr>
        <w:t>m</w:t>
      </w:r>
      <w:r w:rsidRPr="002E5C0B">
        <w:rPr>
          <w:spacing w:val="3"/>
          <w:sz w:val="22"/>
          <w:szCs w:val="22"/>
        </w:rPr>
        <w:t>p</w:t>
      </w:r>
      <w:r w:rsidRPr="002E5C0B">
        <w:rPr>
          <w:spacing w:val="1"/>
          <w:sz w:val="22"/>
          <w:szCs w:val="22"/>
        </w:rPr>
        <w:t>e</w:t>
      </w:r>
      <w:r w:rsidRPr="002E5C0B">
        <w:rPr>
          <w:sz w:val="22"/>
          <w:szCs w:val="22"/>
        </w:rPr>
        <w:t>t</w:t>
      </w:r>
      <w:r w:rsidRPr="002E5C0B">
        <w:rPr>
          <w:spacing w:val="-5"/>
          <w:sz w:val="22"/>
          <w:szCs w:val="22"/>
        </w:rPr>
        <w:t>i</w:t>
      </w:r>
      <w:r w:rsidRPr="002E5C0B">
        <w:rPr>
          <w:sz w:val="22"/>
          <w:szCs w:val="22"/>
        </w:rPr>
        <w:t>ti</w:t>
      </w:r>
      <w:r w:rsidRPr="002E5C0B">
        <w:rPr>
          <w:spacing w:val="-2"/>
          <w:sz w:val="22"/>
          <w:szCs w:val="22"/>
        </w:rPr>
        <w:t>o</w:t>
      </w:r>
      <w:r w:rsidRPr="002E5C0B">
        <w:rPr>
          <w:sz w:val="22"/>
          <w:szCs w:val="22"/>
        </w:rPr>
        <w:t>n</w:t>
      </w:r>
      <w:r w:rsidRPr="002E5C0B">
        <w:rPr>
          <w:spacing w:val="31"/>
          <w:sz w:val="22"/>
          <w:szCs w:val="22"/>
        </w:rPr>
        <w:t xml:space="preserve"> </w:t>
      </w:r>
      <w:r w:rsidRPr="002E5C0B">
        <w:rPr>
          <w:spacing w:val="7"/>
          <w:sz w:val="22"/>
          <w:szCs w:val="22"/>
        </w:rPr>
        <w:t>b</w:t>
      </w:r>
      <w:r w:rsidRPr="002E5C0B">
        <w:rPr>
          <w:sz w:val="22"/>
          <w:szCs w:val="22"/>
        </w:rPr>
        <w:t>y</w:t>
      </w:r>
      <w:r w:rsidRPr="002E5C0B">
        <w:rPr>
          <w:spacing w:val="-10"/>
          <w:sz w:val="22"/>
          <w:szCs w:val="22"/>
        </w:rPr>
        <w:t xml:space="preserve"> </w:t>
      </w:r>
      <w:r w:rsidRPr="002E5C0B">
        <w:rPr>
          <w:spacing w:val="1"/>
          <w:w w:val="102"/>
          <w:sz w:val="22"/>
          <w:szCs w:val="22"/>
        </w:rPr>
        <w:t>c</w:t>
      </w:r>
      <w:r w:rsidRPr="002E5C0B">
        <w:rPr>
          <w:spacing w:val="3"/>
          <w:w w:val="102"/>
          <w:sz w:val="22"/>
          <w:szCs w:val="22"/>
        </w:rPr>
        <w:t>o</w:t>
      </w:r>
      <w:r w:rsidRPr="002E5C0B">
        <w:rPr>
          <w:w w:val="102"/>
          <w:sz w:val="22"/>
          <w:szCs w:val="22"/>
        </w:rPr>
        <w:t>ll</w:t>
      </w:r>
      <w:r w:rsidRPr="002E5C0B">
        <w:rPr>
          <w:spacing w:val="-4"/>
          <w:w w:val="102"/>
          <w:sz w:val="22"/>
          <w:szCs w:val="22"/>
        </w:rPr>
        <w:t>e</w:t>
      </w:r>
      <w:r w:rsidRPr="002E5C0B">
        <w:rPr>
          <w:spacing w:val="1"/>
          <w:w w:val="102"/>
          <w:sz w:val="22"/>
          <w:szCs w:val="22"/>
        </w:rPr>
        <w:t>c</w:t>
      </w:r>
      <w:r w:rsidRPr="002E5C0B">
        <w:rPr>
          <w:w w:val="102"/>
          <w:sz w:val="22"/>
          <w:szCs w:val="22"/>
        </w:rPr>
        <w:t>t</w:t>
      </w:r>
      <w:r w:rsidRPr="002E5C0B">
        <w:rPr>
          <w:spacing w:val="3"/>
          <w:w w:val="102"/>
          <w:sz w:val="22"/>
          <w:szCs w:val="22"/>
        </w:rPr>
        <w:t>o</w:t>
      </w:r>
      <w:r w:rsidRPr="002E5C0B">
        <w:rPr>
          <w:spacing w:val="2"/>
          <w:w w:val="102"/>
          <w:sz w:val="22"/>
          <w:szCs w:val="22"/>
        </w:rPr>
        <w:t>r</w:t>
      </w:r>
      <w:r w:rsidRPr="002E5C0B">
        <w:rPr>
          <w:w w:val="102"/>
          <w:sz w:val="22"/>
          <w:szCs w:val="22"/>
        </w:rPr>
        <w:t>.</w:t>
      </w:r>
    </w:p>
    <w:p w:rsidR="00F9129D" w:rsidRDefault="00F9129D">
      <w:pPr>
        <w:spacing w:line="200" w:lineRule="exact"/>
      </w:pPr>
    </w:p>
    <w:p w:rsidR="00F9129D" w:rsidRDefault="00F9129D">
      <w:pPr>
        <w:spacing w:before="15" w:line="200" w:lineRule="exact"/>
      </w:pPr>
    </w:p>
    <w:p w:rsidR="00F9129D" w:rsidRDefault="00425782">
      <w:pPr>
        <w:tabs>
          <w:tab w:val="left" w:pos="9020"/>
        </w:tabs>
        <w:spacing w:before="36"/>
        <w:ind w:left="109"/>
        <w:rPr>
          <w:sz w:val="22"/>
          <w:szCs w:val="22"/>
        </w:rPr>
      </w:pPr>
      <w:r>
        <w:rPr>
          <w:b/>
          <w:spacing w:val="2"/>
          <w:w w:val="102"/>
          <w:sz w:val="22"/>
          <w:szCs w:val="22"/>
          <w:highlight w:val="lightGray"/>
        </w:rPr>
        <w:t>P</w:t>
      </w:r>
      <w:r>
        <w:rPr>
          <w:b/>
          <w:spacing w:val="-4"/>
          <w:w w:val="102"/>
          <w:sz w:val="22"/>
          <w:szCs w:val="22"/>
          <w:highlight w:val="lightGray"/>
        </w:rPr>
        <w:t>e</w:t>
      </w:r>
      <w:r>
        <w:rPr>
          <w:b/>
          <w:spacing w:val="1"/>
          <w:w w:val="102"/>
          <w:sz w:val="22"/>
          <w:szCs w:val="22"/>
          <w:highlight w:val="lightGray"/>
        </w:rPr>
        <w:t>r</w:t>
      </w:r>
      <w:r>
        <w:rPr>
          <w:b/>
          <w:spacing w:val="-1"/>
          <w:w w:val="102"/>
          <w:sz w:val="22"/>
          <w:szCs w:val="22"/>
          <w:highlight w:val="lightGray"/>
        </w:rPr>
        <w:t>s</w:t>
      </w:r>
      <w:r>
        <w:rPr>
          <w:b/>
          <w:spacing w:val="2"/>
          <w:w w:val="102"/>
          <w:sz w:val="22"/>
          <w:szCs w:val="22"/>
          <w:highlight w:val="lightGray"/>
        </w:rPr>
        <w:t>o</w:t>
      </w:r>
      <w:r>
        <w:rPr>
          <w:b/>
          <w:spacing w:val="4"/>
          <w:w w:val="102"/>
          <w:sz w:val="22"/>
          <w:szCs w:val="22"/>
          <w:highlight w:val="lightGray"/>
        </w:rPr>
        <w:t>n</w:t>
      </w:r>
      <w:r>
        <w:rPr>
          <w:b/>
          <w:spacing w:val="2"/>
          <w:w w:val="102"/>
          <w:sz w:val="22"/>
          <w:szCs w:val="22"/>
          <w:highlight w:val="lightGray"/>
        </w:rPr>
        <w:t>a</w:t>
      </w:r>
      <w:r>
        <w:rPr>
          <w:b/>
          <w:w w:val="102"/>
          <w:sz w:val="22"/>
          <w:szCs w:val="22"/>
          <w:highlight w:val="lightGray"/>
        </w:rPr>
        <w:t>l</w:t>
      </w:r>
      <w:r>
        <w:rPr>
          <w:b/>
          <w:spacing w:val="-3"/>
          <w:w w:val="102"/>
          <w:sz w:val="22"/>
          <w:szCs w:val="22"/>
          <w:highlight w:val="lightGray"/>
        </w:rPr>
        <w:t xml:space="preserve"> </w:t>
      </w:r>
      <w:r>
        <w:rPr>
          <w:b/>
          <w:w w:val="102"/>
          <w:sz w:val="22"/>
          <w:szCs w:val="22"/>
          <w:highlight w:val="lightGray"/>
        </w:rPr>
        <w:t>S</w:t>
      </w:r>
      <w:r>
        <w:rPr>
          <w:b/>
          <w:spacing w:val="4"/>
          <w:w w:val="102"/>
          <w:sz w:val="22"/>
          <w:szCs w:val="22"/>
          <w:highlight w:val="lightGray"/>
        </w:rPr>
        <w:t>k</w:t>
      </w:r>
      <w:r>
        <w:rPr>
          <w:b/>
          <w:w w:val="102"/>
          <w:sz w:val="22"/>
          <w:szCs w:val="22"/>
          <w:highlight w:val="lightGray"/>
        </w:rPr>
        <w:t>il</w:t>
      </w:r>
      <w:r>
        <w:rPr>
          <w:b/>
          <w:spacing w:val="5"/>
          <w:w w:val="102"/>
          <w:sz w:val="22"/>
          <w:szCs w:val="22"/>
          <w:highlight w:val="lightGray"/>
        </w:rPr>
        <w:t>l</w:t>
      </w:r>
      <w:r>
        <w:rPr>
          <w:b/>
          <w:w w:val="102"/>
          <w:sz w:val="22"/>
          <w:szCs w:val="22"/>
          <w:highlight w:val="lightGray"/>
        </w:rPr>
        <w:t xml:space="preserve">s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1" w:line="120" w:lineRule="exact"/>
        <w:rPr>
          <w:sz w:val="12"/>
          <w:szCs w:val="12"/>
        </w:rPr>
      </w:pPr>
    </w:p>
    <w:p w:rsidR="002E5C0B" w:rsidRPr="002E5C0B" w:rsidRDefault="00425782" w:rsidP="002E5C0B">
      <w:pPr>
        <w:pStyle w:val="ListParagraph"/>
        <w:numPr>
          <w:ilvl w:val="0"/>
          <w:numId w:val="4"/>
        </w:numPr>
        <w:jc w:val="both"/>
      </w:pPr>
      <w:r w:rsidRPr="002E5C0B">
        <w:rPr>
          <w:spacing w:val="-1"/>
        </w:rPr>
        <w:t>A</w:t>
      </w:r>
      <w:r w:rsidRPr="002E5C0B">
        <w:rPr>
          <w:spacing w:val="-3"/>
        </w:rPr>
        <w:t>d</w:t>
      </w:r>
      <w:r w:rsidRPr="002E5C0B">
        <w:rPr>
          <w:spacing w:val="-1"/>
        </w:rPr>
        <w:t>a</w:t>
      </w:r>
      <w:r w:rsidRPr="002E5C0B">
        <w:rPr>
          <w:spacing w:val="-3"/>
        </w:rPr>
        <w:t>p</w:t>
      </w:r>
      <w:r>
        <w:t>t</w:t>
      </w:r>
      <w:r w:rsidRPr="002E5C0B">
        <w:rPr>
          <w:spacing w:val="10"/>
        </w:rPr>
        <w:t>i</w:t>
      </w:r>
      <w:r w:rsidRPr="002E5C0B">
        <w:rPr>
          <w:spacing w:val="-3"/>
        </w:rPr>
        <w:t>v</w:t>
      </w:r>
      <w:r>
        <w:t>e</w:t>
      </w:r>
      <w:r w:rsidRPr="002E5C0B">
        <w:rPr>
          <w:spacing w:val="19"/>
        </w:rPr>
        <w:t xml:space="preserve"> </w:t>
      </w:r>
      <w:r w:rsidRPr="002E5C0B">
        <w:rPr>
          <w:spacing w:val="5"/>
        </w:rPr>
        <w:t>t</w:t>
      </w:r>
      <w:r>
        <w:t xml:space="preserve">o </w:t>
      </w:r>
      <w:r w:rsidRPr="002E5C0B">
        <w:rPr>
          <w:spacing w:val="5"/>
        </w:rPr>
        <w:t>t</w:t>
      </w:r>
      <w:r w:rsidRPr="002E5C0B">
        <w:rPr>
          <w:spacing w:val="-3"/>
        </w:rPr>
        <w:t>h</w:t>
      </w:r>
      <w:r>
        <w:t xml:space="preserve">e </w:t>
      </w:r>
      <w:r w:rsidRPr="002E5C0B">
        <w:rPr>
          <w:spacing w:val="11"/>
        </w:rPr>
        <w:t xml:space="preserve"> </w:t>
      </w:r>
      <w:r w:rsidRPr="002E5C0B">
        <w:rPr>
          <w:spacing w:val="3"/>
          <w:w w:val="103"/>
        </w:rPr>
        <w:t>r</w:t>
      </w:r>
      <w:r w:rsidRPr="002E5C0B">
        <w:rPr>
          <w:spacing w:val="-5"/>
          <w:w w:val="103"/>
        </w:rPr>
        <w:t>e</w:t>
      </w:r>
      <w:r w:rsidRPr="002E5C0B">
        <w:rPr>
          <w:spacing w:val="1"/>
          <w:w w:val="103"/>
        </w:rPr>
        <w:t>s</w:t>
      </w:r>
      <w:r w:rsidRPr="002E5C0B">
        <w:rPr>
          <w:spacing w:val="2"/>
          <w:w w:val="103"/>
        </w:rPr>
        <w:t>po</w:t>
      </w:r>
      <w:r w:rsidRPr="002E5C0B">
        <w:rPr>
          <w:spacing w:val="-7"/>
          <w:w w:val="103"/>
        </w:rPr>
        <w:t>n</w:t>
      </w:r>
      <w:r w:rsidRPr="002E5C0B">
        <w:rPr>
          <w:spacing w:val="1"/>
          <w:w w:val="103"/>
        </w:rPr>
        <w:t>s</w:t>
      </w:r>
      <w:r w:rsidRPr="002E5C0B">
        <w:rPr>
          <w:spacing w:val="5"/>
          <w:w w:val="103"/>
        </w:rPr>
        <w:t>i</w:t>
      </w:r>
      <w:r w:rsidRPr="002E5C0B">
        <w:rPr>
          <w:spacing w:val="-3"/>
          <w:w w:val="103"/>
        </w:rPr>
        <w:t>b</w:t>
      </w:r>
      <w:r w:rsidRPr="002E5C0B">
        <w:rPr>
          <w:w w:val="103"/>
        </w:rPr>
        <w:t>i</w:t>
      </w:r>
      <w:r w:rsidRPr="002E5C0B">
        <w:rPr>
          <w:spacing w:val="5"/>
          <w:w w:val="103"/>
        </w:rPr>
        <w:t>l</w:t>
      </w:r>
      <w:r w:rsidRPr="002E5C0B">
        <w:rPr>
          <w:w w:val="103"/>
        </w:rPr>
        <w:t>i</w:t>
      </w:r>
      <w:r w:rsidRPr="002E5C0B">
        <w:rPr>
          <w:spacing w:val="5"/>
          <w:w w:val="103"/>
        </w:rPr>
        <w:t>t</w:t>
      </w:r>
      <w:r w:rsidRPr="002E5C0B">
        <w:rPr>
          <w:w w:val="103"/>
        </w:rPr>
        <w:t>y</w:t>
      </w:r>
    </w:p>
    <w:p w:rsidR="002E5C0B" w:rsidRPr="002E5C0B" w:rsidRDefault="00425782" w:rsidP="002E5C0B">
      <w:pPr>
        <w:pStyle w:val="ListParagraph"/>
        <w:numPr>
          <w:ilvl w:val="0"/>
          <w:numId w:val="4"/>
        </w:numPr>
        <w:jc w:val="both"/>
      </w:pPr>
      <w:r w:rsidRPr="002E5C0B">
        <w:rPr>
          <w:w w:val="61"/>
        </w:rPr>
        <w:t xml:space="preserve"> </w:t>
      </w:r>
      <w:r w:rsidRPr="002E5C0B">
        <w:rPr>
          <w:spacing w:val="-1"/>
          <w:w w:val="103"/>
        </w:rPr>
        <w:t>De</w:t>
      </w:r>
      <w:r w:rsidRPr="002E5C0B">
        <w:rPr>
          <w:spacing w:val="-3"/>
          <w:w w:val="103"/>
        </w:rPr>
        <w:t>d</w:t>
      </w:r>
      <w:r w:rsidRPr="002E5C0B">
        <w:rPr>
          <w:spacing w:val="5"/>
          <w:w w:val="103"/>
        </w:rPr>
        <w:t>i</w:t>
      </w:r>
      <w:r w:rsidRPr="002E5C0B">
        <w:rPr>
          <w:spacing w:val="-5"/>
          <w:w w:val="103"/>
        </w:rPr>
        <w:t>c</w:t>
      </w:r>
      <w:r w:rsidRPr="002E5C0B">
        <w:rPr>
          <w:spacing w:val="-1"/>
          <w:w w:val="103"/>
        </w:rPr>
        <w:t>a</w:t>
      </w:r>
      <w:r w:rsidRPr="002E5C0B">
        <w:rPr>
          <w:spacing w:val="5"/>
          <w:w w:val="103"/>
        </w:rPr>
        <w:t>t</w:t>
      </w:r>
      <w:r w:rsidRPr="002E5C0B">
        <w:rPr>
          <w:spacing w:val="-1"/>
          <w:w w:val="103"/>
        </w:rPr>
        <w:t>e</w:t>
      </w:r>
      <w:r w:rsidRPr="002E5C0B">
        <w:rPr>
          <w:w w:val="103"/>
        </w:rPr>
        <w:t>d</w:t>
      </w:r>
    </w:p>
    <w:p w:rsidR="002E5C0B" w:rsidRPr="002E5C0B" w:rsidRDefault="00425782" w:rsidP="002E5C0B">
      <w:pPr>
        <w:pStyle w:val="ListParagraph"/>
        <w:numPr>
          <w:ilvl w:val="0"/>
          <w:numId w:val="4"/>
        </w:numPr>
        <w:jc w:val="both"/>
      </w:pPr>
      <w:r w:rsidRPr="002E5C0B">
        <w:rPr>
          <w:w w:val="61"/>
        </w:rPr>
        <w:t xml:space="preserve"> </w:t>
      </w:r>
      <w:r w:rsidRPr="002E5C0B">
        <w:rPr>
          <w:spacing w:val="1"/>
        </w:rPr>
        <w:t>C</w:t>
      </w:r>
      <w:r w:rsidRPr="002E5C0B">
        <w:rPr>
          <w:spacing w:val="2"/>
        </w:rPr>
        <w:t>o</w:t>
      </w:r>
      <w:r w:rsidRPr="002E5C0B">
        <w:rPr>
          <w:spacing w:val="-3"/>
        </w:rPr>
        <w:t>mm</w:t>
      </w:r>
      <w:r>
        <w:t>itt</w:t>
      </w:r>
      <w:r w:rsidRPr="002E5C0B">
        <w:rPr>
          <w:spacing w:val="-1"/>
        </w:rPr>
        <w:t>e</w:t>
      </w:r>
      <w:r>
        <w:t xml:space="preserve">d </w:t>
      </w:r>
      <w:r w:rsidRPr="002E5C0B">
        <w:rPr>
          <w:spacing w:val="30"/>
        </w:rPr>
        <w:t xml:space="preserve"> </w:t>
      </w:r>
      <w:r w:rsidRPr="002E5C0B">
        <w:rPr>
          <w:spacing w:val="5"/>
        </w:rPr>
        <w:t>t</w:t>
      </w:r>
      <w:r w:rsidRPr="002E5C0B">
        <w:rPr>
          <w:spacing w:val="-5"/>
        </w:rPr>
        <w:t>e</w:t>
      </w:r>
      <w:r w:rsidRPr="002E5C0B">
        <w:rPr>
          <w:spacing w:val="4"/>
        </w:rPr>
        <w:t>a</w:t>
      </w:r>
      <w:r>
        <w:t xml:space="preserve">m </w:t>
      </w:r>
      <w:r w:rsidRPr="002E5C0B">
        <w:rPr>
          <w:spacing w:val="20"/>
        </w:rPr>
        <w:t xml:space="preserve"> </w:t>
      </w:r>
      <w:r w:rsidRPr="002E5C0B">
        <w:rPr>
          <w:spacing w:val="-7"/>
          <w:w w:val="103"/>
        </w:rPr>
        <w:t>m</w:t>
      </w:r>
      <w:r w:rsidRPr="002E5C0B">
        <w:rPr>
          <w:spacing w:val="-1"/>
          <w:w w:val="103"/>
        </w:rPr>
        <w:t>e</w:t>
      </w:r>
      <w:r w:rsidRPr="002E5C0B">
        <w:rPr>
          <w:spacing w:val="-3"/>
          <w:w w:val="103"/>
        </w:rPr>
        <w:t>m</w:t>
      </w:r>
      <w:r w:rsidRPr="002E5C0B">
        <w:rPr>
          <w:spacing w:val="7"/>
          <w:w w:val="103"/>
        </w:rPr>
        <w:t>b</w:t>
      </w:r>
      <w:r w:rsidRPr="002E5C0B">
        <w:rPr>
          <w:spacing w:val="-5"/>
          <w:w w:val="103"/>
        </w:rPr>
        <w:t>e</w:t>
      </w:r>
      <w:r w:rsidR="002E5C0B">
        <w:rPr>
          <w:spacing w:val="-5"/>
          <w:w w:val="103"/>
        </w:rPr>
        <w:t>r</w:t>
      </w:r>
    </w:p>
    <w:p w:rsidR="00F9129D" w:rsidRPr="0098591D" w:rsidRDefault="00425782" w:rsidP="002E5C0B">
      <w:pPr>
        <w:pStyle w:val="ListParagraph"/>
        <w:numPr>
          <w:ilvl w:val="0"/>
          <w:numId w:val="4"/>
        </w:numPr>
        <w:jc w:val="both"/>
      </w:pPr>
      <w:r>
        <w:t>P</w:t>
      </w:r>
      <w:r w:rsidRPr="002E5C0B">
        <w:rPr>
          <w:spacing w:val="-3"/>
        </w:rPr>
        <w:t>o</w:t>
      </w:r>
      <w:r w:rsidRPr="002E5C0B">
        <w:rPr>
          <w:spacing w:val="1"/>
        </w:rPr>
        <w:t>s</w:t>
      </w:r>
      <w:r>
        <w:t>i</w:t>
      </w:r>
      <w:r w:rsidRPr="002E5C0B">
        <w:rPr>
          <w:spacing w:val="5"/>
        </w:rPr>
        <w:t>t</w:t>
      </w:r>
      <w:r>
        <w:t>i</w:t>
      </w:r>
      <w:r w:rsidRPr="002E5C0B">
        <w:rPr>
          <w:spacing w:val="-3"/>
        </w:rPr>
        <w:t>v</w:t>
      </w:r>
      <w:r>
        <w:t>e</w:t>
      </w:r>
      <w:r w:rsidRPr="002E5C0B">
        <w:rPr>
          <w:spacing w:val="16"/>
        </w:rPr>
        <w:t xml:space="preserve"> </w:t>
      </w:r>
      <w:r w:rsidRPr="002E5C0B">
        <w:rPr>
          <w:spacing w:val="5"/>
          <w:w w:val="103"/>
        </w:rPr>
        <w:t>t</w:t>
      </w:r>
      <w:r w:rsidRPr="002E5C0B">
        <w:rPr>
          <w:spacing w:val="-7"/>
          <w:w w:val="103"/>
        </w:rPr>
        <w:t>h</w:t>
      </w:r>
      <w:r w:rsidRPr="002E5C0B">
        <w:rPr>
          <w:spacing w:val="5"/>
          <w:w w:val="103"/>
        </w:rPr>
        <w:t>i</w:t>
      </w:r>
      <w:r w:rsidRPr="002E5C0B">
        <w:rPr>
          <w:spacing w:val="-3"/>
          <w:w w:val="103"/>
        </w:rPr>
        <w:t>nk</w:t>
      </w:r>
      <w:r w:rsidRPr="002E5C0B">
        <w:rPr>
          <w:spacing w:val="5"/>
          <w:w w:val="103"/>
        </w:rPr>
        <w:t>i</w:t>
      </w:r>
      <w:r w:rsidRPr="002E5C0B">
        <w:rPr>
          <w:spacing w:val="2"/>
          <w:w w:val="103"/>
        </w:rPr>
        <w:t>n</w:t>
      </w:r>
      <w:r w:rsidRPr="002E5C0B">
        <w:rPr>
          <w:spacing w:val="-7"/>
          <w:w w:val="103"/>
        </w:rPr>
        <w:t>g</w:t>
      </w:r>
      <w:r w:rsidRPr="002E5C0B">
        <w:rPr>
          <w:w w:val="103"/>
        </w:rPr>
        <w:t>.</w:t>
      </w:r>
    </w:p>
    <w:p w:rsidR="0098591D" w:rsidRDefault="0098591D" w:rsidP="0098591D">
      <w:pPr>
        <w:pStyle w:val="ListParagraph"/>
        <w:ind w:left="810"/>
        <w:jc w:val="both"/>
        <w:rPr>
          <w:w w:val="103"/>
        </w:rPr>
      </w:pPr>
    </w:p>
    <w:p w:rsidR="0098591D" w:rsidRDefault="0098591D" w:rsidP="0098591D">
      <w:pPr>
        <w:pStyle w:val="ListParagraph"/>
        <w:ind w:left="810"/>
        <w:jc w:val="both"/>
      </w:pPr>
    </w:p>
    <w:p w:rsidR="00F9129D" w:rsidRDefault="00F9129D">
      <w:pPr>
        <w:spacing w:line="200" w:lineRule="exact"/>
      </w:pPr>
    </w:p>
    <w:p w:rsidR="00F9129D" w:rsidRDefault="00F9129D">
      <w:pPr>
        <w:spacing w:before="13" w:line="220" w:lineRule="exact"/>
        <w:rPr>
          <w:sz w:val="22"/>
          <w:szCs w:val="22"/>
        </w:rPr>
      </w:pPr>
    </w:p>
    <w:p w:rsidR="00F9129D" w:rsidRDefault="00425782">
      <w:pPr>
        <w:tabs>
          <w:tab w:val="left" w:pos="9020"/>
        </w:tabs>
        <w:spacing w:before="36"/>
        <w:ind w:left="109"/>
        <w:rPr>
          <w:sz w:val="22"/>
          <w:szCs w:val="22"/>
        </w:rPr>
      </w:pPr>
      <w:r>
        <w:rPr>
          <w:b/>
          <w:spacing w:val="2"/>
          <w:w w:val="102"/>
          <w:sz w:val="22"/>
          <w:szCs w:val="22"/>
          <w:highlight w:val="lightGray"/>
        </w:rPr>
        <w:lastRenderedPageBreak/>
        <w:t>P</w:t>
      </w:r>
      <w:r>
        <w:rPr>
          <w:b/>
          <w:spacing w:val="-4"/>
          <w:w w:val="102"/>
          <w:sz w:val="22"/>
          <w:szCs w:val="22"/>
          <w:highlight w:val="lightGray"/>
        </w:rPr>
        <w:t>e</w:t>
      </w:r>
      <w:r>
        <w:rPr>
          <w:b/>
          <w:spacing w:val="1"/>
          <w:w w:val="102"/>
          <w:sz w:val="22"/>
          <w:szCs w:val="22"/>
          <w:highlight w:val="lightGray"/>
        </w:rPr>
        <w:t>r</w:t>
      </w:r>
      <w:r>
        <w:rPr>
          <w:b/>
          <w:spacing w:val="-1"/>
          <w:w w:val="102"/>
          <w:sz w:val="22"/>
          <w:szCs w:val="22"/>
          <w:highlight w:val="lightGray"/>
        </w:rPr>
        <w:t>s</w:t>
      </w:r>
      <w:r>
        <w:rPr>
          <w:b/>
          <w:spacing w:val="2"/>
          <w:w w:val="102"/>
          <w:sz w:val="22"/>
          <w:szCs w:val="22"/>
          <w:highlight w:val="lightGray"/>
        </w:rPr>
        <w:t>o</w:t>
      </w:r>
      <w:r>
        <w:rPr>
          <w:b/>
          <w:spacing w:val="4"/>
          <w:w w:val="102"/>
          <w:sz w:val="22"/>
          <w:szCs w:val="22"/>
          <w:highlight w:val="lightGray"/>
        </w:rPr>
        <w:t>n</w:t>
      </w:r>
      <w:r>
        <w:rPr>
          <w:b/>
          <w:spacing w:val="2"/>
          <w:w w:val="102"/>
          <w:sz w:val="22"/>
          <w:szCs w:val="22"/>
          <w:highlight w:val="lightGray"/>
        </w:rPr>
        <w:t>a</w:t>
      </w:r>
      <w:r>
        <w:rPr>
          <w:b/>
          <w:w w:val="102"/>
          <w:sz w:val="22"/>
          <w:szCs w:val="22"/>
          <w:highlight w:val="lightGray"/>
        </w:rPr>
        <w:t>l</w:t>
      </w:r>
      <w:r>
        <w:rPr>
          <w:b/>
          <w:spacing w:val="1"/>
          <w:w w:val="102"/>
          <w:sz w:val="22"/>
          <w:szCs w:val="22"/>
          <w:highlight w:val="lightGray"/>
        </w:rPr>
        <w:t xml:space="preserve"> </w:t>
      </w:r>
      <w:r>
        <w:rPr>
          <w:b/>
          <w:spacing w:val="-1"/>
          <w:w w:val="102"/>
          <w:sz w:val="22"/>
          <w:szCs w:val="22"/>
          <w:highlight w:val="lightGray"/>
        </w:rPr>
        <w:t>I</w:t>
      </w:r>
      <w:r>
        <w:rPr>
          <w:b/>
          <w:w w:val="102"/>
          <w:sz w:val="22"/>
          <w:szCs w:val="22"/>
          <w:highlight w:val="lightGray"/>
        </w:rPr>
        <w:t>n</w:t>
      </w:r>
      <w:r>
        <w:rPr>
          <w:b/>
          <w:spacing w:val="-3"/>
          <w:w w:val="102"/>
          <w:sz w:val="22"/>
          <w:szCs w:val="22"/>
          <w:highlight w:val="lightGray"/>
        </w:rPr>
        <w:t>f</w:t>
      </w:r>
      <w:r>
        <w:rPr>
          <w:b/>
          <w:spacing w:val="2"/>
          <w:w w:val="102"/>
          <w:sz w:val="22"/>
          <w:szCs w:val="22"/>
          <w:highlight w:val="lightGray"/>
        </w:rPr>
        <w:t>o</w:t>
      </w:r>
      <w:r>
        <w:rPr>
          <w:b/>
          <w:spacing w:val="1"/>
          <w:w w:val="102"/>
          <w:sz w:val="22"/>
          <w:szCs w:val="22"/>
          <w:highlight w:val="lightGray"/>
        </w:rPr>
        <w:t>r</w:t>
      </w:r>
      <w:r>
        <w:rPr>
          <w:b/>
          <w:spacing w:val="-5"/>
          <w:w w:val="102"/>
          <w:sz w:val="22"/>
          <w:szCs w:val="22"/>
          <w:highlight w:val="lightGray"/>
        </w:rPr>
        <w:t>m</w:t>
      </w:r>
      <w:r>
        <w:rPr>
          <w:b/>
          <w:spacing w:val="7"/>
          <w:w w:val="102"/>
          <w:sz w:val="22"/>
          <w:szCs w:val="22"/>
          <w:highlight w:val="lightGray"/>
        </w:rPr>
        <w:t>a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spacing w:val="-5"/>
          <w:w w:val="102"/>
          <w:sz w:val="22"/>
          <w:szCs w:val="22"/>
          <w:highlight w:val="lightGray"/>
        </w:rPr>
        <w:t>i</w:t>
      </w:r>
      <w:r>
        <w:rPr>
          <w:b/>
          <w:spacing w:val="2"/>
          <w:w w:val="102"/>
          <w:sz w:val="22"/>
          <w:szCs w:val="22"/>
          <w:highlight w:val="lightGray"/>
        </w:rPr>
        <w:t>o</w:t>
      </w:r>
      <w:r>
        <w:rPr>
          <w:b/>
          <w:w w:val="102"/>
          <w:sz w:val="22"/>
          <w:szCs w:val="22"/>
          <w:highlight w:val="lightGray"/>
        </w:rPr>
        <w:t xml:space="preserve">n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6" w:line="100" w:lineRule="exact"/>
        <w:rPr>
          <w:sz w:val="11"/>
          <w:szCs w:val="11"/>
        </w:rPr>
      </w:pPr>
    </w:p>
    <w:p w:rsidR="00F9129D" w:rsidRDefault="00425782">
      <w:pPr>
        <w:ind w:left="1237"/>
      </w:pPr>
      <w:r>
        <w:rPr>
          <w:spacing w:val="3"/>
        </w:rPr>
        <w:t>L</w:t>
      </w:r>
      <w:r>
        <w:rPr>
          <w:spacing w:val="-5"/>
        </w:rPr>
        <w:t>a</w:t>
      </w:r>
      <w:r>
        <w:rPr>
          <w:spacing w:val="2"/>
        </w:rPr>
        <w:t>n</w:t>
      </w:r>
      <w:r>
        <w:rPr>
          <w:spacing w:val="-3"/>
        </w:rPr>
        <w:t>gu</w:t>
      </w:r>
      <w:r>
        <w:rPr>
          <w:spacing w:val="4"/>
        </w:rPr>
        <w:t>a</w:t>
      </w:r>
      <w:r>
        <w:rPr>
          <w:spacing w:val="2"/>
        </w:rPr>
        <w:t>g</w:t>
      </w:r>
      <w:r>
        <w:rPr>
          <w:spacing w:val="-5"/>
        </w:rPr>
        <w:t>e</w:t>
      </w:r>
      <w:r>
        <w:t xml:space="preserve">s                </w:t>
      </w:r>
      <w:r>
        <w:rPr>
          <w:spacing w:val="7"/>
        </w:rPr>
        <w:t xml:space="preserve"> </w:t>
      </w:r>
      <w:r>
        <w:t xml:space="preserve">: 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rPr>
          <w:spacing w:val="-7"/>
        </w:rPr>
        <w:t>n</w:t>
      </w:r>
      <w:r>
        <w:rPr>
          <w:spacing w:val="-3"/>
        </w:rPr>
        <w:t>g</w:t>
      </w:r>
      <w:r>
        <w:t>li</w:t>
      </w:r>
      <w:r>
        <w:rPr>
          <w:spacing w:val="1"/>
        </w:rPr>
        <w:t>s</w:t>
      </w:r>
      <w:r>
        <w:rPr>
          <w:spacing w:val="-3"/>
        </w:rPr>
        <w:t>h</w:t>
      </w:r>
      <w:r>
        <w:t>,</w:t>
      </w:r>
      <w:r>
        <w:rPr>
          <w:spacing w:val="29"/>
        </w:rPr>
        <w:t xml:space="preserve"> </w:t>
      </w:r>
      <w:r>
        <w:rPr>
          <w:spacing w:val="-1"/>
        </w:rPr>
        <w:t>H</w:t>
      </w:r>
      <w:r>
        <w:t>i</w:t>
      </w:r>
      <w:r>
        <w:rPr>
          <w:spacing w:val="-3"/>
        </w:rPr>
        <w:t>n</w:t>
      </w:r>
      <w:r>
        <w:rPr>
          <w:spacing w:val="-7"/>
        </w:rPr>
        <w:t>d</w:t>
      </w:r>
      <w:r>
        <w:t>i,</w:t>
      </w:r>
      <w:r>
        <w:rPr>
          <w:spacing w:val="23"/>
        </w:rPr>
        <w:t xml:space="preserve"> </w:t>
      </w:r>
      <w:r>
        <w:rPr>
          <w:spacing w:val="-2"/>
          <w:w w:val="103"/>
        </w:rPr>
        <w:t>T</w:t>
      </w:r>
      <w:r>
        <w:rPr>
          <w:spacing w:val="-5"/>
          <w:w w:val="103"/>
        </w:rPr>
        <w:t>e</w:t>
      </w:r>
      <w:r>
        <w:rPr>
          <w:spacing w:val="5"/>
          <w:w w:val="103"/>
        </w:rPr>
        <w:t>l</w:t>
      </w:r>
      <w:r>
        <w:rPr>
          <w:spacing w:val="2"/>
          <w:w w:val="103"/>
        </w:rPr>
        <w:t>ug</w:t>
      </w:r>
      <w:r>
        <w:rPr>
          <w:w w:val="103"/>
        </w:rPr>
        <w:t>u</w:t>
      </w:r>
      <w:r w:rsidR="002E5C0B">
        <w:rPr>
          <w:w w:val="103"/>
        </w:rPr>
        <w:t xml:space="preserve"> and Tamil</w:t>
      </w:r>
    </w:p>
    <w:p w:rsidR="00F9129D" w:rsidRDefault="00F9129D">
      <w:pPr>
        <w:spacing w:before="6" w:line="100" w:lineRule="exact"/>
        <w:rPr>
          <w:sz w:val="11"/>
          <w:szCs w:val="11"/>
        </w:rPr>
      </w:pPr>
    </w:p>
    <w:p w:rsidR="00F9129D" w:rsidRDefault="00425782">
      <w:pPr>
        <w:ind w:left="1189"/>
      </w:pPr>
      <w:r>
        <w:rPr>
          <w:spacing w:val="-1"/>
        </w:rPr>
        <w:t>Da</w:t>
      </w:r>
      <w:r>
        <w:t>te</w:t>
      </w:r>
      <w:r>
        <w:rPr>
          <w:spacing w:val="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B</w:t>
      </w:r>
      <w:r>
        <w:rPr>
          <w:spacing w:val="5"/>
        </w:rPr>
        <w:t>i</w:t>
      </w:r>
      <w:r>
        <w:rPr>
          <w:spacing w:val="-2"/>
        </w:rPr>
        <w:t>r</w:t>
      </w:r>
      <w:r>
        <w:t xml:space="preserve">th           </w:t>
      </w:r>
      <w:r>
        <w:rPr>
          <w:spacing w:val="34"/>
        </w:rPr>
        <w:t xml:space="preserve"> </w:t>
      </w:r>
      <w:r>
        <w:t xml:space="preserve">:  </w:t>
      </w:r>
      <w:r>
        <w:rPr>
          <w:spacing w:val="6"/>
        </w:rPr>
        <w:t xml:space="preserve"> </w:t>
      </w:r>
      <w:r>
        <w:rPr>
          <w:spacing w:val="2"/>
          <w:w w:val="103"/>
        </w:rPr>
        <w:t>21</w:t>
      </w:r>
      <w:r>
        <w:rPr>
          <w:spacing w:val="-2"/>
          <w:w w:val="103"/>
        </w:rPr>
        <w:t>-</w:t>
      </w:r>
      <w:r>
        <w:rPr>
          <w:spacing w:val="-3"/>
          <w:w w:val="103"/>
        </w:rPr>
        <w:t>0</w:t>
      </w:r>
      <w:r>
        <w:rPr>
          <w:spacing w:val="2"/>
          <w:w w:val="103"/>
        </w:rPr>
        <w:t>9</w:t>
      </w:r>
      <w:r>
        <w:rPr>
          <w:spacing w:val="-2"/>
          <w:w w:val="103"/>
        </w:rPr>
        <w:t>-</w:t>
      </w:r>
      <w:r>
        <w:rPr>
          <w:spacing w:val="2"/>
          <w:w w:val="103"/>
        </w:rPr>
        <w:t>1</w:t>
      </w:r>
      <w:r>
        <w:rPr>
          <w:spacing w:val="-3"/>
          <w:w w:val="103"/>
        </w:rPr>
        <w:t>9</w:t>
      </w:r>
      <w:r>
        <w:rPr>
          <w:spacing w:val="2"/>
          <w:w w:val="103"/>
        </w:rPr>
        <w:t>9</w:t>
      </w:r>
      <w:r>
        <w:rPr>
          <w:w w:val="103"/>
        </w:rPr>
        <w:t>2</w:t>
      </w:r>
    </w:p>
    <w:p w:rsidR="00F9129D" w:rsidRDefault="00F9129D">
      <w:pPr>
        <w:spacing w:line="120" w:lineRule="exact"/>
        <w:rPr>
          <w:sz w:val="12"/>
          <w:szCs w:val="12"/>
        </w:rPr>
      </w:pPr>
    </w:p>
    <w:p w:rsidR="00F9129D" w:rsidRDefault="00425782">
      <w:pPr>
        <w:ind w:left="1189"/>
      </w:pPr>
      <w:r>
        <w:t>P</w:t>
      </w:r>
      <w:r>
        <w:rPr>
          <w:spacing w:val="-5"/>
        </w:rPr>
        <w:t>e</w:t>
      </w:r>
      <w:r>
        <w:rPr>
          <w:spacing w:val="3"/>
        </w:rPr>
        <w:t>r</w:t>
      </w:r>
      <w:r>
        <w:rPr>
          <w:spacing w:val="-3"/>
        </w:rPr>
        <w:t>m</w:t>
      </w:r>
      <w:r>
        <w:rPr>
          <w:spacing w:val="4"/>
        </w:rPr>
        <w:t>a</w:t>
      </w:r>
      <w:r>
        <w:rPr>
          <w:spacing w:val="2"/>
        </w:rPr>
        <w:t>n</w:t>
      </w:r>
      <w:r>
        <w:rPr>
          <w:spacing w:val="-5"/>
        </w:rPr>
        <w:t>e</w:t>
      </w:r>
      <w:r>
        <w:rPr>
          <w:spacing w:val="-3"/>
        </w:rPr>
        <w:t>n</w:t>
      </w:r>
      <w:r>
        <w:t xml:space="preserve">t 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7"/>
        </w:rPr>
        <w:t>d</w:t>
      </w:r>
      <w:r>
        <w:rPr>
          <w:spacing w:val="3"/>
        </w:rPr>
        <w:t>r</w:t>
      </w:r>
      <w:r>
        <w:rPr>
          <w:spacing w:val="-5"/>
        </w:rPr>
        <w:t>e</w:t>
      </w:r>
      <w:r>
        <w:rPr>
          <w:spacing w:val="1"/>
        </w:rPr>
        <w:t>s</w:t>
      </w:r>
      <w:r>
        <w:t>s</w:t>
      </w:r>
      <w:r>
        <w:rPr>
          <w:spacing w:val="23"/>
        </w:rPr>
        <w:t xml:space="preserve"> </w:t>
      </w:r>
      <w:r>
        <w:t xml:space="preserve">:   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H</w:t>
      </w:r>
      <w:r>
        <w:rPr>
          <w:spacing w:val="-5"/>
        </w:rPr>
        <w:t>a</w:t>
      </w:r>
      <w:r>
        <w:rPr>
          <w:spacing w:val="-3"/>
        </w:rPr>
        <w:t>n</w:t>
      </w:r>
      <w:r>
        <w:rPr>
          <w:spacing w:val="2"/>
        </w:rPr>
        <w:t>u</w:t>
      </w:r>
      <w:r>
        <w:rPr>
          <w:spacing w:val="-3"/>
        </w:rPr>
        <w:t>m</w:t>
      </w:r>
      <w:r>
        <w:rPr>
          <w:spacing w:val="-1"/>
        </w:rPr>
        <w:t>a</w:t>
      </w:r>
      <w:r>
        <w:rPr>
          <w:spacing w:val="-3"/>
        </w:rPr>
        <w:t>n</w:t>
      </w:r>
      <w:r>
        <w:rPr>
          <w:spacing w:val="7"/>
        </w:rPr>
        <w:t>p</w:t>
      </w:r>
      <w:r>
        <w:rPr>
          <w:spacing w:val="-5"/>
        </w:rPr>
        <w:t>e</w:t>
      </w:r>
      <w:r>
        <w:t>t</w:t>
      </w:r>
      <w:proofErr w:type="spellEnd"/>
      <w:r>
        <w:t xml:space="preserve"> </w:t>
      </w:r>
      <w:r>
        <w:rPr>
          <w:spacing w:val="36"/>
        </w:rPr>
        <w:t xml:space="preserve"> </w:t>
      </w:r>
      <w:r>
        <w:t>,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Na</w:t>
      </w:r>
      <w:r>
        <w:rPr>
          <w:spacing w:val="-7"/>
        </w:rPr>
        <w:t>g</w:t>
      </w:r>
      <w:r>
        <w:rPr>
          <w:spacing w:val="-1"/>
        </w:rPr>
        <w:t>a</w:t>
      </w:r>
      <w:r>
        <w:rPr>
          <w:spacing w:val="7"/>
        </w:rPr>
        <w:t>b</w:t>
      </w:r>
      <w:r>
        <w:rPr>
          <w:spacing w:val="-7"/>
        </w:rPr>
        <w:t>u</w:t>
      </w:r>
      <w:r>
        <w:rPr>
          <w:spacing w:val="1"/>
        </w:rPr>
        <w:t>s</w:t>
      </w:r>
      <w:r>
        <w:rPr>
          <w:spacing w:val="2"/>
        </w:rPr>
        <w:t>hn</w:t>
      </w:r>
      <w:r>
        <w:rPr>
          <w:spacing w:val="-1"/>
        </w:rPr>
        <w:t>a</w:t>
      </w:r>
      <w:r>
        <w:t>m</w:t>
      </w:r>
      <w:proofErr w:type="spellEnd"/>
      <w:r>
        <w:t xml:space="preserve">  </w:t>
      </w:r>
      <w:r>
        <w:rPr>
          <w:spacing w:val="39"/>
        </w:rPr>
        <w:t xml:space="preserve"> </w:t>
      </w:r>
      <w:r>
        <w:rPr>
          <w:spacing w:val="1"/>
          <w:w w:val="103"/>
        </w:rPr>
        <w:t>s</w:t>
      </w:r>
      <w:r>
        <w:rPr>
          <w:w w:val="103"/>
        </w:rPr>
        <w:t>t</w:t>
      </w:r>
      <w:r>
        <w:rPr>
          <w:spacing w:val="-2"/>
          <w:w w:val="103"/>
        </w:rPr>
        <w:t>r</w:t>
      </w:r>
      <w:r>
        <w:rPr>
          <w:spacing w:val="-1"/>
          <w:w w:val="103"/>
        </w:rPr>
        <w:t>e</w:t>
      </w:r>
      <w:r>
        <w:rPr>
          <w:spacing w:val="-5"/>
          <w:w w:val="103"/>
        </w:rPr>
        <w:t>e</w:t>
      </w:r>
      <w:r>
        <w:rPr>
          <w:w w:val="103"/>
        </w:rPr>
        <w:t>t</w:t>
      </w:r>
    </w:p>
    <w:p w:rsidR="00F9129D" w:rsidRDefault="00F9129D">
      <w:pPr>
        <w:spacing w:before="5" w:line="120" w:lineRule="exact"/>
        <w:rPr>
          <w:sz w:val="12"/>
          <w:szCs w:val="12"/>
        </w:rPr>
      </w:pPr>
    </w:p>
    <w:p w:rsidR="00F9129D" w:rsidRDefault="00425782">
      <w:pPr>
        <w:spacing w:line="360" w:lineRule="auto"/>
        <w:ind w:left="3157" w:right="4247"/>
      </w:pPr>
      <w:r>
        <w:rPr>
          <w:spacing w:val="-3"/>
          <w:w w:val="103"/>
        </w:rPr>
        <w:t>1</w:t>
      </w:r>
      <w:r>
        <w:rPr>
          <w:spacing w:val="2"/>
          <w:w w:val="103"/>
        </w:rPr>
        <w:t>4</w:t>
      </w:r>
      <w:r>
        <w:rPr>
          <w:spacing w:val="-2"/>
          <w:w w:val="103"/>
        </w:rPr>
        <w:t>-</w:t>
      </w:r>
      <w:r>
        <w:rPr>
          <w:spacing w:val="2"/>
          <w:w w:val="103"/>
        </w:rPr>
        <w:t>8</w:t>
      </w:r>
      <w:r>
        <w:rPr>
          <w:spacing w:val="-2"/>
          <w:w w:val="103"/>
        </w:rPr>
        <w:t>-</w:t>
      </w:r>
      <w:r>
        <w:rPr>
          <w:spacing w:val="2"/>
          <w:w w:val="103"/>
        </w:rPr>
        <w:t>1</w:t>
      </w:r>
      <w:r>
        <w:rPr>
          <w:spacing w:val="-3"/>
          <w:w w:val="103"/>
        </w:rPr>
        <w:t>2</w:t>
      </w:r>
      <w:r>
        <w:rPr>
          <w:w w:val="103"/>
        </w:rPr>
        <w:t>/</w:t>
      </w:r>
      <w:r>
        <w:rPr>
          <w:spacing w:val="-1"/>
          <w:w w:val="103"/>
        </w:rPr>
        <w:t>a</w:t>
      </w:r>
      <w:r>
        <w:rPr>
          <w:w w:val="103"/>
        </w:rPr>
        <w:t xml:space="preserve">, </w:t>
      </w:r>
      <w:r>
        <w:rPr>
          <w:spacing w:val="-1"/>
          <w:w w:val="103"/>
        </w:rPr>
        <w:t>V</w:t>
      </w:r>
      <w:r>
        <w:rPr>
          <w:w w:val="103"/>
        </w:rPr>
        <w:t>ij</w:t>
      </w:r>
      <w:r>
        <w:rPr>
          <w:spacing w:val="4"/>
          <w:w w:val="103"/>
        </w:rPr>
        <w:t>a</w:t>
      </w:r>
      <w:r>
        <w:rPr>
          <w:spacing w:val="-12"/>
          <w:w w:val="103"/>
        </w:rPr>
        <w:t>y</w:t>
      </w:r>
      <w:r>
        <w:rPr>
          <w:spacing w:val="4"/>
          <w:w w:val="103"/>
        </w:rPr>
        <w:t>a</w:t>
      </w:r>
      <w:r>
        <w:rPr>
          <w:spacing w:val="-1"/>
          <w:w w:val="103"/>
        </w:rPr>
        <w:t>wa</w:t>
      </w:r>
      <w:r>
        <w:rPr>
          <w:spacing w:val="-3"/>
          <w:w w:val="103"/>
        </w:rPr>
        <w:t>d</w:t>
      </w:r>
      <w:r>
        <w:rPr>
          <w:spacing w:val="-1"/>
          <w:w w:val="103"/>
        </w:rPr>
        <w:t>a</w:t>
      </w:r>
      <w:r>
        <w:rPr>
          <w:spacing w:val="-2"/>
          <w:w w:val="103"/>
        </w:rPr>
        <w:t>-</w:t>
      </w:r>
      <w:r>
        <w:rPr>
          <w:spacing w:val="2"/>
          <w:w w:val="103"/>
        </w:rPr>
        <w:t>5</w:t>
      </w:r>
      <w:r>
        <w:rPr>
          <w:spacing w:val="-3"/>
          <w:w w:val="103"/>
        </w:rPr>
        <w:t>2</w:t>
      </w:r>
      <w:r>
        <w:rPr>
          <w:spacing w:val="2"/>
          <w:w w:val="103"/>
        </w:rPr>
        <w:t>0</w:t>
      </w:r>
      <w:r>
        <w:rPr>
          <w:spacing w:val="-3"/>
          <w:w w:val="103"/>
        </w:rPr>
        <w:t>0</w:t>
      </w:r>
      <w:r>
        <w:rPr>
          <w:spacing w:val="2"/>
          <w:w w:val="103"/>
        </w:rPr>
        <w:t>03</w:t>
      </w:r>
      <w:r>
        <w:rPr>
          <w:w w:val="103"/>
        </w:rPr>
        <w:t>,</w:t>
      </w:r>
    </w:p>
    <w:p w:rsidR="00F9129D" w:rsidRDefault="00425782">
      <w:pPr>
        <w:spacing w:before="9" w:line="220" w:lineRule="exact"/>
        <w:ind w:left="3121" w:right="4645"/>
        <w:jc w:val="center"/>
      </w:pPr>
      <w:r>
        <w:rPr>
          <w:spacing w:val="-5"/>
        </w:rPr>
        <w:t>A</w:t>
      </w:r>
      <w:r>
        <w:rPr>
          <w:spacing w:val="2"/>
        </w:rPr>
        <w:t>n</w:t>
      </w:r>
      <w:r>
        <w:rPr>
          <w:spacing w:val="-3"/>
        </w:rPr>
        <w:t>dh</w:t>
      </w:r>
      <w:r>
        <w:rPr>
          <w:spacing w:val="3"/>
        </w:rPr>
        <w:t>r</w:t>
      </w:r>
      <w:r>
        <w:t>a</w:t>
      </w:r>
      <w:r>
        <w:rPr>
          <w:spacing w:val="20"/>
        </w:rPr>
        <w:t xml:space="preserve"> </w:t>
      </w:r>
      <w:r>
        <w:rPr>
          <w:w w:val="103"/>
        </w:rPr>
        <w:t>P</w:t>
      </w:r>
      <w:r>
        <w:rPr>
          <w:spacing w:val="3"/>
          <w:w w:val="103"/>
        </w:rPr>
        <w:t>r</w:t>
      </w:r>
      <w:r>
        <w:rPr>
          <w:spacing w:val="-5"/>
          <w:w w:val="103"/>
        </w:rPr>
        <w:t>a</w:t>
      </w:r>
      <w:r>
        <w:rPr>
          <w:spacing w:val="2"/>
          <w:w w:val="103"/>
        </w:rPr>
        <w:t>d</w:t>
      </w:r>
      <w:r>
        <w:rPr>
          <w:spacing w:val="-5"/>
          <w:w w:val="103"/>
        </w:rPr>
        <w:t>e</w:t>
      </w:r>
      <w:r>
        <w:rPr>
          <w:spacing w:val="6"/>
          <w:w w:val="103"/>
        </w:rPr>
        <w:t>s</w:t>
      </w:r>
      <w:r>
        <w:rPr>
          <w:w w:val="103"/>
        </w:rPr>
        <w:t>h</w:t>
      </w:r>
    </w:p>
    <w:p w:rsidR="00F9129D" w:rsidRDefault="00F9129D">
      <w:pPr>
        <w:spacing w:line="200" w:lineRule="exact"/>
      </w:pPr>
    </w:p>
    <w:p w:rsidR="00F9129D" w:rsidRDefault="00F9129D">
      <w:pPr>
        <w:spacing w:before="18" w:line="220" w:lineRule="exact"/>
        <w:rPr>
          <w:sz w:val="22"/>
          <w:szCs w:val="22"/>
        </w:rPr>
      </w:pPr>
    </w:p>
    <w:p w:rsidR="00F9129D" w:rsidRDefault="00425782">
      <w:pPr>
        <w:tabs>
          <w:tab w:val="left" w:pos="9020"/>
        </w:tabs>
        <w:spacing w:before="36"/>
        <w:ind w:left="483"/>
        <w:rPr>
          <w:sz w:val="22"/>
          <w:szCs w:val="22"/>
        </w:rPr>
      </w:pPr>
      <w:r>
        <w:rPr>
          <w:b/>
          <w:spacing w:val="-27"/>
          <w:w w:val="102"/>
          <w:sz w:val="22"/>
          <w:szCs w:val="22"/>
          <w:highlight w:val="lightGray"/>
        </w:rPr>
        <w:t xml:space="preserve"> </w:t>
      </w:r>
      <w:r>
        <w:rPr>
          <w:b/>
          <w:w w:val="102"/>
          <w:sz w:val="22"/>
          <w:szCs w:val="22"/>
          <w:highlight w:val="lightGray"/>
        </w:rPr>
        <w:t>D</w:t>
      </w:r>
      <w:r>
        <w:rPr>
          <w:b/>
          <w:spacing w:val="1"/>
          <w:w w:val="102"/>
          <w:sz w:val="22"/>
          <w:szCs w:val="22"/>
          <w:highlight w:val="lightGray"/>
        </w:rPr>
        <w:t>e</w:t>
      </w:r>
      <w:r>
        <w:rPr>
          <w:b/>
          <w:spacing w:val="-4"/>
          <w:w w:val="102"/>
          <w:sz w:val="22"/>
          <w:szCs w:val="22"/>
          <w:highlight w:val="lightGray"/>
        </w:rPr>
        <w:t>c</w:t>
      </w:r>
      <w:r>
        <w:rPr>
          <w:b/>
          <w:w w:val="102"/>
          <w:sz w:val="22"/>
          <w:szCs w:val="22"/>
          <w:highlight w:val="lightGray"/>
        </w:rPr>
        <w:t>l</w:t>
      </w:r>
      <w:r>
        <w:rPr>
          <w:b/>
          <w:spacing w:val="7"/>
          <w:w w:val="102"/>
          <w:sz w:val="22"/>
          <w:szCs w:val="22"/>
          <w:highlight w:val="lightGray"/>
        </w:rPr>
        <w:t>a</w:t>
      </w:r>
      <w:r>
        <w:rPr>
          <w:b/>
          <w:spacing w:val="1"/>
          <w:w w:val="102"/>
          <w:sz w:val="22"/>
          <w:szCs w:val="22"/>
          <w:highlight w:val="lightGray"/>
        </w:rPr>
        <w:t>r</w:t>
      </w:r>
      <w:r>
        <w:rPr>
          <w:b/>
          <w:spacing w:val="-2"/>
          <w:w w:val="102"/>
          <w:sz w:val="22"/>
          <w:szCs w:val="22"/>
          <w:highlight w:val="lightGray"/>
        </w:rPr>
        <w:t>a</w:t>
      </w:r>
      <w:r>
        <w:rPr>
          <w:b/>
          <w:spacing w:val="2"/>
          <w:w w:val="102"/>
          <w:sz w:val="22"/>
          <w:szCs w:val="22"/>
          <w:highlight w:val="lightGray"/>
        </w:rPr>
        <w:t>t</w:t>
      </w:r>
      <w:r>
        <w:rPr>
          <w:b/>
          <w:spacing w:val="-5"/>
          <w:w w:val="102"/>
          <w:sz w:val="22"/>
          <w:szCs w:val="22"/>
          <w:highlight w:val="lightGray"/>
        </w:rPr>
        <w:t>i</w:t>
      </w:r>
      <w:r>
        <w:rPr>
          <w:b/>
          <w:spacing w:val="7"/>
          <w:w w:val="102"/>
          <w:sz w:val="22"/>
          <w:szCs w:val="22"/>
          <w:highlight w:val="lightGray"/>
        </w:rPr>
        <w:t>o</w:t>
      </w:r>
      <w:r>
        <w:rPr>
          <w:b/>
          <w:w w:val="102"/>
          <w:sz w:val="22"/>
          <w:szCs w:val="22"/>
          <w:highlight w:val="lightGray"/>
        </w:rPr>
        <w:t xml:space="preserve">n </w:t>
      </w:r>
      <w:r>
        <w:rPr>
          <w:b/>
          <w:sz w:val="22"/>
          <w:szCs w:val="22"/>
          <w:highlight w:val="lightGray"/>
        </w:rPr>
        <w:tab/>
      </w:r>
    </w:p>
    <w:p w:rsidR="00F9129D" w:rsidRDefault="00F9129D">
      <w:pPr>
        <w:spacing w:before="6" w:line="100" w:lineRule="exact"/>
        <w:rPr>
          <w:sz w:val="10"/>
          <w:szCs w:val="10"/>
        </w:rPr>
      </w:pPr>
    </w:p>
    <w:p w:rsidR="00F9129D" w:rsidRDefault="00425782">
      <w:pPr>
        <w:spacing w:line="290" w:lineRule="auto"/>
        <w:ind w:left="512" w:right="130" w:firstLine="677"/>
      </w:pPr>
      <w:r>
        <w:t>I</w:t>
      </w:r>
      <w:r>
        <w:rPr>
          <w:spacing w:val="17"/>
        </w:rPr>
        <w:t xml:space="preserve"> </w:t>
      </w:r>
      <w:r>
        <w:rPr>
          <w:spacing w:val="-3"/>
        </w:rPr>
        <w:t>h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5"/>
        </w:rPr>
        <w:t>e</w:t>
      </w:r>
      <w:r>
        <w:rPr>
          <w:spacing w:val="7"/>
        </w:rPr>
        <w:t>b</w:t>
      </w:r>
      <w:r>
        <w:t>y</w:t>
      </w:r>
      <w:r>
        <w:rPr>
          <w:spacing w:val="26"/>
        </w:rPr>
        <w:t xml:space="preserve"> </w:t>
      </w:r>
      <w:r>
        <w:rPr>
          <w:spacing w:val="2"/>
        </w:rPr>
        <w:t>d</w:t>
      </w:r>
      <w:r>
        <w:rPr>
          <w:spacing w:val="-5"/>
        </w:rPr>
        <w:t>ec</w:t>
      </w:r>
      <w:r>
        <w:rPr>
          <w:spacing w:val="5"/>
        </w:rPr>
        <w:t>l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29"/>
        </w:rPr>
        <w:t xml:space="preserve"> </w:t>
      </w:r>
      <w:r>
        <w:t>t</w:t>
      </w:r>
      <w:r>
        <w:rPr>
          <w:spacing w:val="-3"/>
        </w:rPr>
        <w:t>h</w:t>
      </w:r>
      <w:r>
        <w:rPr>
          <w:spacing w:val="-1"/>
        </w:rPr>
        <w:t>a</w:t>
      </w:r>
      <w:r>
        <w:t>t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rPr>
          <w:spacing w:val="-3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5"/>
        </w:rPr>
        <w:t>i</w:t>
      </w:r>
      <w:r>
        <w:rPr>
          <w:spacing w:val="-7"/>
        </w:rPr>
        <w:t>n</w:t>
      </w:r>
      <w:r>
        <w:rPr>
          <w:spacing w:val="-2"/>
        </w:rPr>
        <w:t>f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42"/>
        </w:rPr>
        <w:t xml:space="preserve"> </w:t>
      </w:r>
      <w:r>
        <w:rPr>
          <w:spacing w:val="-2"/>
        </w:rPr>
        <w:t>f</w:t>
      </w:r>
      <w:r>
        <w:rPr>
          <w:spacing w:val="-7"/>
        </w:rPr>
        <w:t>u</w:t>
      </w:r>
      <w:r>
        <w:rPr>
          <w:spacing w:val="3"/>
        </w:rPr>
        <w:t>r</w:t>
      </w:r>
      <w:r>
        <w:rPr>
          <w:spacing w:val="-3"/>
        </w:rPr>
        <w:t>n</w:t>
      </w:r>
      <w:r>
        <w:t>i</w:t>
      </w:r>
      <w:r>
        <w:rPr>
          <w:spacing w:val="6"/>
        </w:rPr>
        <w:t>s</w:t>
      </w:r>
      <w:r>
        <w:rPr>
          <w:spacing w:val="2"/>
        </w:rPr>
        <w:t>h</w:t>
      </w:r>
      <w:r>
        <w:rPr>
          <w:spacing w:val="-1"/>
        </w:rPr>
        <w:t>e</w:t>
      </w:r>
      <w:r>
        <w:t>d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3"/>
        </w:rPr>
        <w:t>o</w:t>
      </w:r>
      <w:r>
        <w:rPr>
          <w:spacing w:val="2"/>
        </w:rPr>
        <w:t>v</w:t>
      </w:r>
      <w:r>
        <w:t>e</w:t>
      </w:r>
      <w:r>
        <w:rPr>
          <w:spacing w:val="2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5"/>
        </w:rPr>
        <w:t>t</w:t>
      </w:r>
      <w:r>
        <w:rPr>
          <w:spacing w:val="-2"/>
        </w:rPr>
        <w:t>r</w:t>
      </w:r>
      <w:r>
        <w:rPr>
          <w:spacing w:val="-3"/>
        </w:rPr>
        <w:t>u</w:t>
      </w:r>
      <w:r>
        <w:t>e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rPr>
          <w:spacing w:val="-5"/>
        </w:rPr>
        <w:t>e</w:t>
      </w:r>
      <w:r>
        <w:rPr>
          <w:spacing w:val="-4"/>
        </w:rPr>
        <w:t>s</w:t>
      </w:r>
      <w:r>
        <w:t>t</w:t>
      </w:r>
      <w:r>
        <w:rPr>
          <w:spacing w:val="3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-3"/>
        </w:rPr>
        <w:t>m</w:t>
      </w:r>
      <w:r>
        <w:t>y</w:t>
      </w:r>
      <w:r>
        <w:rPr>
          <w:spacing w:val="18"/>
        </w:rPr>
        <w:t xml:space="preserve"> </w:t>
      </w:r>
      <w:r>
        <w:rPr>
          <w:spacing w:val="2"/>
          <w:w w:val="103"/>
        </w:rPr>
        <w:t>kn</w:t>
      </w:r>
      <w:r>
        <w:rPr>
          <w:spacing w:val="-3"/>
          <w:w w:val="103"/>
        </w:rPr>
        <w:t>o</w:t>
      </w:r>
      <w:r>
        <w:rPr>
          <w:spacing w:val="-5"/>
          <w:w w:val="103"/>
        </w:rPr>
        <w:t>w</w:t>
      </w:r>
      <w:r>
        <w:rPr>
          <w:spacing w:val="5"/>
          <w:w w:val="103"/>
        </w:rPr>
        <w:t>l</w:t>
      </w:r>
      <w:r>
        <w:rPr>
          <w:spacing w:val="-1"/>
          <w:w w:val="103"/>
        </w:rPr>
        <w:t>e</w:t>
      </w:r>
      <w:r>
        <w:rPr>
          <w:spacing w:val="2"/>
          <w:w w:val="103"/>
        </w:rPr>
        <w:t>d</w:t>
      </w:r>
      <w:r>
        <w:rPr>
          <w:spacing w:val="-3"/>
          <w:w w:val="103"/>
        </w:rPr>
        <w:t>g</w:t>
      </w:r>
      <w:r>
        <w:rPr>
          <w:w w:val="103"/>
        </w:rPr>
        <w:t xml:space="preserve">e </w:t>
      </w:r>
      <w:r>
        <w:rPr>
          <w:spacing w:val="-1"/>
        </w:rPr>
        <w:t>a</w:t>
      </w:r>
      <w:r>
        <w:rPr>
          <w:spacing w:val="-3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7"/>
          <w:w w:val="103"/>
        </w:rPr>
        <w:t>b</w:t>
      </w:r>
      <w:r>
        <w:rPr>
          <w:spacing w:val="-5"/>
          <w:w w:val="103"/>
        </w:rPr>
        <w:t>e</w:t>
      </w:r>
      <w:r>
        <w:rPr>
          <w:w w:val="103"/>
        </w:rPr>
        <w:t>l</w:t>
      </w:r>
      <w:r>
        <w:rPr>
          <w:spacing w:val="5"/>
          <w:w w:val="103"/>
        </w:rPr>
        <w:t>i</w:t>
      </w:r>
      <w:r>
        <w:rPr>
          <w:spacing w:val="-1"/>
          <w:w w:val="103"/>
        </w:rPr>
        <w:t>e</w:t>
      </w:r>
      <w:r>
        <w:rPr>
          <w:spacing w:val="-6"/>
          <w:w w:val="103"/>
        </w:rPr>
        <w:t>f</w:t>
      </w:r>
      <w:r>
        <w:rPr>
          <w:w w:val="103"/>
        </w:rPr>
        <w:t>.</w:t>
      </w:r>
    </w:p>
    <w:p w:rsidR="00F9129D" w:rsidRDefault="00F9129D">
      <w:pPr>
        <w:spacing w:before="7" w:line="100" w:lineRule="exact"/>
        <w:rPr>
          <w:sz w:val="10"/>
          <w:szCs w:val="10"/>
        </w:rPr>
      </w:pPr>
    </w:p>
    <w:p w:rsidR="00F9129D" w:rsidRDefault="00425782">
      <w:pPr>
        <w:ind w:left="512"/>
      </w:pPr>
      <w:r>
        <w:rPr>
          <w:b/>
          <w:spacing w:val="-2"/>
        </w:rPr>
        <w:t>P</w:t>
      </w:r>
      <w:r>
        <w:rPr>
          <w:b/>
          <w:spacing w:val="5"/>
        </w:rPr>
        <w:t>l</w:t>
      </w:r>
      <w:r>
        <w:rPr>
          <w:b/>
          <w:spacing w:val="-3"/>
        </w:rPr>
        <w:t>a</w:t>
      </w:r>
      <w:r>
        <w:rPr>
          <w:b/>
          <w:spacing w:val="-1"/>
        </w:rPr>
        <w:t>ce</w:t>
      </w:r>
      <w:r>
        <w:rPr>
          <w:b/>
        </w:rPr>
        <w:t>:</w:t>
      </w:r>
      <w:r>
        <w:rPr>
          <w:b/>
          <w:spacing w:val="17"/>
        </w:rPr>
        <w:t xml:space="preserve"> </w:t>
      </w:r>
      <w:proofErr w:type="spellStart"/>
      <w:r w:rsidR="005D7441">
        <w:rPr>
          <w:spacing w:val="1"/>
          <w:w w:val="103"/>
        </w:rPr>
        <w:t>Banglore</w:t>
      </w:r>
      <w:proofErr w:type="spellEnd"/>
    </w:p>
    <w:p w:rsidR="00F9129D" w:rsidRDefault="00F9129D">
      <w:pPr>
        <w:spacing w:before="4" w:line="140" w:lineRule="exact"/>
        <w:rPr>
          <w:sz w:val="15"/>
          <w:szCs w:val="15"/>
        </w:rPr>
      </w:pPr>
    </w:p>
    <w:p w:rsidR="00F9129D" w:rsidRDefault="00425782">
      <w:pPr>
        <w:ind w:left="512"/>
      </w:pPr>
      <w:r>
        <w:rPr>
          <w:b/>
          <w:spacing w:val="-1"/>
        </w:rPr>
        <w:t>D</w:t>
      </w:r>
      <w:r>
        <w:rPr>
          <w:b/>
          <w:spacing w:val="2"/>
        </w:rPr>
        <w:t>a</w:t>
      </w:r>
      <w:r>
        <w:rPr>
          <w:b/>
          <w:spacing w:val="-2"/>
        </w:rPr>
        <w:t>t</w:t>
      </w:r>
      <w:r>
        <w:rPr>
          <w:b/>
          <w:spacing w:val="-1"/>
        </w:rPr>
        <w:t>e</w:t>
      </w:r>
      <w:r>
        <w:rPr>
          <w:b/>
        </w:rPr>
        <w:t>:</w:t>
      </w:r>
      <w:r>
        <w:rPr>
          <w:b/>
          <w:spacing w:val="15"/>
        </w:rPr>
        <w:t xml:space="preserve"> </w:t>
      </w:r>
      <w:r w:rsidR="001A38DB">
        <w:rPr>
          <w:spacing w:val="2"/>
        </w:rPr>
        <w:t>05</w:t>
      </w:r>
      <w:r>
        <w:rPr>
          <w:spacing w:val="-2"/>
        </w:rPr>
        <w:t>-</w:t>
      </w:r>
      <w:r w:rsidR="005D7441">
        <w:rPr>
          <w:spacing w:val="2"/>
        </w:rPr>
        <w:t>1</w:t>
      </w:r>
      <w:r w:rsidR="001A38DB">
        <w:rPr>
          <w:spacing w:val="2"/>
        </w:rPr>
        <w:t>2</w:t>
      </w:r>
      <w:r>
        <w:rPr>
          <w:spacing w:val="-2"/>
        </w:rPr>
        <w:t>-</w:t>
      </w:r>
      <w:r>
        <w:rPr>
          <w:spacing w:val="-3"/>
        </w:rPr>
        <w:t>2</w:t>
      </w:r>
      <w:r>
        <w:rPr>
          <w:spacing w:val="2"/>
        </w:rPr>
        <w:t>01</w:t>
      </w:r>
      <w:r>
        <w:t xml:space="preserve">4                                                                                  </w:t>
      </w:r>
      <w:r>
        <w:rPr>
          <w:spacing w:val="18"/>
        </w:rPr>
        <w:t xml:space="preserve"> </w:t>
      </w:r>
      <w:r>
        <w:rPr>
          <w:b/>
          <w:spacing w:val="2"/>
        </w:rPr>
        <w:t>J</w:t>
      </w:r>
      <w:r>
        <w:rPr>
          <w:b/>
          <w:spacing w:val="-4"/>
        </w:rPr>
        <w:t>I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  <w:spacing w:val="1"/>
        </w:rPr>
        <w:t>E</w:t>
      </w:r>
      <w:r>
        <w:rPr>
          <w:b/>
          <w:spacing w:val="-1"/>
        </w:rPr>
        <w:t>NDRANA</w:t>
      </w:r>
      <w:r>
        <w:rPr>
          <w:b/>
          <w:spacing w:val="1"/>
        </w:rPr>
        <w:t>T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-3"/>
        </w:rPr>
        <w:t>G</w:t>
      </w:r>
      <w:r>
        <w:rPr>
          <w:b/>
          <w:spacing w:val="-1"/>
        </w:rPr>
        <w:t>U</w:t>
      </w:r>
      <w:r>
        <w:rPr>
          <w:b/>
          <w:spacing w:val="-2"/>
        </w:rPr>
        <w:t>P</w:t>
      </w:r>
      <w:r>
        <w:rPr>
          <w:b/>
        </w:rPr>
        <w:t>TA</w:t>
      </w:r>
      <w:r>
        <w:rPr>
          <w:b/>
          <w:spacing w:val="24"/>
        </w:rPr>
        <w:t xml:space="preserve"> </w:t>
      </w:r>
      <w:r>
        <w:rPr>
          <w:b/>
          <w:w w:val="103"/>
        </w:rPr>
        <w:t>Y</w:t>
      </w:r>
    </w:p>
    <w:sectPr w:rsidR="00F9129D" w:rsidSect="00F9129D">
      <w:pgSz w:w="12240" w:h="15840"/>
      <w:pgMar w:top="1280" w:right="172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8F8"/>
    <w:multiLevelType w:val="hybridMultilevel"/>
    <w:tmpl w:val="BA585DE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2CBD0DB0"/>
    <w:multiLevelType w:val="hybridMultilevel"/>
    <w:tmpl w:val="5E44AA02"/>
    <w:lvl w:ilvl="0" w:tplc="0409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53BA46BE"/>
    <w:multiLevelType w:val="multilevel"/>
    <w:tmpl w:val="7954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5EE3A7F"/>
    <w:multiLevelType w:val="hybridMultilevel"/>
    <w:tmpl w:val="A774A46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651043F"/>
    <w:multiLevelType w:val="hybridMultilevel"/>
    <w:tmpl w:val="297E414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129D"/>
    <w:rsid w:val="001A38DB"/>
    <w:rsid w:val="002E5C0B"/>
    <w:rsid w:val="00425782"/>
    <w:rsid w:val="005D7441"/>
    <w:rsid w:val="0098591D"/>
    <w:rsid w:val="00C02662"/>
    <w:rsid w:val="00C949D8"/>
    <w:rsid w:val="00F9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E5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020C9C-2A98-4B71-89E2-4C809001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RADDY</cp:lastModifiedBy>
  <cp:revision>3</cp:revision>
  <dcterms:created xsi:type="dcterms:W3CDTF">2014-08-08T03:47:00Z</dcterms:created>
  <dcterms:modified xsi:type="dcterms:W3CDTF">2014-12-06T03:25:00Z</dcterms:modified>
</cp:coreProperties>
</file>