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459" w:rsidRPr="00F906AD" w:rsidRDefault="00F906AD" w:rsidP="00FB7459">
      <w:pPr>
        <w:tabs>
          <w:tab w:val="left" w:pos="0"/>
        </w:tabs>
        <w:suppressAutoHyphens/>
        <w:jc w:val="both"/>
        <w:rPr>
          <w:rFonts w:ascii="Trebuchet MS" w:hAnsi="Trebuchet MS" w:cs="Arial"/>
          <w:b/>
          <w:sz w:val="20"/>
          <w:szCs w:val="20"/>
        </w:rPr>
      </w:pPr>
      <w:r w:rsidRPr="00F906AD">
        <w:rPr>
          <w:rFonts w:ascii="Trebuchet MS" w:hAnsi="Trebuchet MS" w:cs="Arial"/>
          <w:b/>
          <w:sz w:val="20"/>
          <w:szCs w:val="20"/>
        </w:rPr>
        <w:t>Key Ex</w:t>
      </w:r>
      <w:bookmarkStart w:id="0" w:name="_GoBack"/>
      <w:bookmarkEnd w:id="0"/>
      <w:r w:rsidRPr="00F906AD">
        <w:rPr>
          <w:rFonts w:ascii="Trebuchet MS" w:hAnsi="Trebuchet MS" w:cs="Arial"/>
          <w:b/>
          <w:sz w:val="20"/>
          <w:szCs w:val="20"/>
        </w:rPr>
        <w:t>pertise</w:t>
      </w:r>
      <w:r w:rsidR="00FB7459" w:rsidRPr="00F906AD">
        <w:rPr>
          <w:rFonts w:ascii="Trebuchet MS" w:hAnsi="Trebuchet MS" w:cs="Arial"/>
          <w:b/>
          <w:sz w:val="20"/>
          <w:szCs w:val="20"/>
        </w:rPr>
        <w:t>:</w:t>
      </w:r>
    </w:p>
    <w:p w:rsidR="00FB7459" w:rsidRPr="00F906AD" w:rsidRDefault="00FB7459" w:rsidP="00FB7459">
      <w:pPr>
        <w:tabs>
          <w:tab w:val="left" w:pos="0"/>
        </w:tabs>
        <w:suppressAutoHyphens/>
        <w:ind w:left="360"/>
        <w:jc w:val="both"/>
        <w:rPr>
          <w:rFonts w:ascii="Trebuchet MS" w:hAnsi="Trebuchet MS" w:cs="Arial"/>
          <w:sz w:val="20"/>
          <w:szCs w:val="20"/>
        </w:rPr>
      </w:pPr>
    </w:p>
    <w:p w:rsidR="00B82A09" w:rsidRDefault="00F238F5" w:rsidP="00FB7459">
      <w:pPr>
        <w:tabs>
          <w:tab w:val="left" w:pos="0"/>
        </w:tabs>
        <w:suppressAutoHyphens/>
        <w:ind w:left="360"/>
        <w:jc w:val="both"/>
        <w:rPr>
          <w:rFonts w:ascii="Trebuchet MS" w:hAnsi="Trebuchet MS"/>
          <w:sz w:val="20"/>
          <w:szCs w:val="20"/>
          <w:lang w:val="en-GB"/>
        </w:rPr>
      </w:pPr>
      <w:r>
        <w:rPr>
          <w:rFonts w:ascii="Trebuchet MS" w:hAnsi="Trebuchet MS" w:cs="Tahoma"/>
          <w:sz w:val="20"/>
          <w:szCs w:val="20"/>
        </w:rPr>
        <w:t>7</w:t>
      </w:r>
      <w:r w:rsidR="007F7513" w:rsidRPr="007F7513">
        <w:t xml:space="preserve"> </w:t>
      </w:r>
      <w:r w:rsidR="007F7513">
        <w:rPr>
          <w:rFonts w:ascii="Trebuchet MS" w:hAnsi="Trebuchet MS"/>
          <w:sz w:val="20"/>
          <w:szCs w:val="20"/>
        </w:rPr>
        <w:t>years of e</w:t>
      </w:r>
      <w:r w:rsidR="00EB53B3">
        <w:rPr>
          <w:rFonts w:ascii="Trebuchet MS" w:hAnsi="Trebuchet MS"/>
          <w:sz w:val="20"/>
          <w:szCs w:val="20"/>
        </w:rPr>
        <w:t>xperience in Development and</w:t>
      </w:r>
      <w:r w:rsidR="007F7513" w:rsidRPr="007F7513">
        <w:rPr>
          <w:rFonts w:ascii="Trebuchet MS" w:hAnsi="Trebuchet MS"/>
          <w:sz w:val="20"/>
          <w:szCs w:val="20"/>
        </w:rPr>
        <w:t xml:space="preserve"> </w:t>
      </w:r>
      <w:r w:rsidR="00B82A09">
        <w:rPr>
          <w:rFonts w:ascii="Trebuchet MS" w:hAnsi="Trebuchet MS"/>
          <w:sz w:val="20"/>
          <w:szCs w:val="20"/>
        </w:rPr>
        <w:t>integration on embedded systems.</w:t>
      </w:r>
      <w:r w:rsidR="007F7513" w:rsidRPr="007F7513">
        <w:rPr>
          <w:rFonts w:ascii="Trebuchet MS" w:hAnsi="Trebuchet MS"/>
          <w:sz w:val="20"/>
          <w:szCs w:val="20"/>
          <w:lang w:val="en-GB"/>
        </w:rPr>
        <w:t xml:space="preserve"> </w:t>
      </w:r>
    </w:p>
    <w:p w:rsidR="00D606C8" w:rsidRPr="007F7513" w:rsidRDefault="00B82A09" w:rsidP="00FB7459">
      <w:pPr>
        <w:tabs>
          <w:tab w:val="left" w:pos="0"/>
        </w:tabs>
        <w:suppressAutoHyphens/>
        <w:ind w:left="360"/>
        <w:jc w:val="both"/>
        <w:rPr>
          <w:rFonts w:ascii="Trebuchet MS" w:hAnsi="Trebuchet MS" w:cs="Tahoma"/>
          <w:sz w:val="20"/>
          <w:szCs w:val="20"/>
        </w:rPr>
      </w:pPr>
      <w:r>
        <w:rPr>
          <w:rFonts w:ascii="Trebuchet MS" w:hAnsi="Trebuchet MS"/>
          <w:sz w:val="20"/>
          <w:szCs w:val="20"/>
          <w:lang w:val="en-GB"/>
        </w:rPr>
        <w:t>P</w:t>
      </w:r>
      <w:r w:rsidR="007F7513" w:rsidRPr="007F7513">
        <w:rPr>
          <w:rFonts w:ascii="Trebuchet MS" w:hAnsi="Trebuchet MS"/>
          <w:sz w:val="20"/>
          <w:szCs w:val="20"/>
          <w:lang w:val="en-GB"/>
        </w:rPr>
        <w:t>roficient</w:t>
      </w:r>
      <w:r w:rsidR="00B45FD6">
        <w:rPr>
          <w:rFonts w:ascii="Trebuchet MS" w:hAnsi="Trebuchet MS"/>
          <w:sz w:val="20"/>
          <w:szCs w:val="20"/>
          <w:lang w:val="en-GB"/>
        </w:rPr>
        <w:t xml:space="preserve"> </w:t>
      </w:r>
      <w:r w:rsidR="007F7513" w:rsidRPr="007F7513">
        <w:rPr>
          <w:rFonts w:ascii="Trebuchet MS" w:hAnsi="Trebuchet MS"/>
          <w:sz w:val="20"/>
          <w:szCs w:val="20"/>
          <w:lang w:val="en-GB"/>
        </w:rPr>
        <w:t>in</w:t>
      </w:r>
      <w:r w:rsidR="00B45FD6">
        <w:rPr>
          <w:rFonts w:ascii="Trebuchet MS" w:hAnsi="Trebuchet MS"/>
          <w:sz w:val="20"/>
          <w:szCs w:val="20"/>
          <w:lang w:val="en-GB"/>
        </w:rPr>
        <w:t xml:space="preserve"> </w:t>
      </w:r>
      <w:r w:rsidR="007F7513" w:rsidRPr="007F7513">
        <w:rPr>
          <w:rFonts w:ascii="Trebuchet MS" w:hAnsi="Trebuchet MS"/>
          <w:sz w:val="20"/>
          <w:szCs w:val="20"/>
          <w:lang w:val="en-GB"/>
        </w:rPr>
        <w:t>Linux</w:t>
      </w:r>
      <w:r w:rsidR="007F7513">
        <w:rPr>
          <w:rFonts w:ascii="Trebuchet MS" w:hAnsi="Trebuchet MS"/>
          <w:sz w:val="20"/>
          <w:szCs w:val="20"/>
          <w:lang w:val="en-GB"/>
        </w:rPr>
        <w:t xml:space="preserve"> System programming</w:t>
      </w:r>
      <w:r>
        <w:rPr>
          <w:rFonts w:ascii="Trebuchet MS" w:hAnsi="Trebuchet MS"/>
          <w:sz w:val="20"/>
          <w:szCs w:val="20"/>
          <w:lang w:val="en-GB"/>
        </w:rPr>
        <w:t xml:space="preserve"> using </w:t>
      </w:r>
      <w:r w:rsidR="007F7513">
        <w:rPr>
          <w:rFonts w:ascii="Trebuchet MS" w:hAnsi="Trebuchet MS"/>
          <w:sz w:val="20"/>
          <w:szCs w:val="20"/>
          <w:lang w:val="en-GB"/>
        </w:rPr>
        <w:t>C and</w:t>
      </w:r>
      <w:r w:rsidR="007F7513" w:rsidRPr="007F7513">
        <w:rPr>
          <w:rFonts w:ascii="Trebuchet MS" w:hAnsi="Trebuchet MS"/>
          <w:sz w:val="20"/>
          <w:szCs w:val="20"/>
          <w:lang w:val="en-GB"/>
        </w:rPr>
        <w:t xml:space="preserve"> C++</w:t>
      </w:r>
      <w:r w:rsidR="00F20747" w:rsidRPr="007F7513">
        <w:rPr>
          <w:rFonts w:ascii="Trebuchet MS" w:hAnsi="Trebuchet MS" w:cs="Tahoma"/>
          <w:sz w:val="20"/>
          <w:szCs w:val="20"/>
        </w:rPr>
        <w:t>.</w:t>
      </w:r>
    </w:p>
    <w:p w:rsidR="00DA1150" w:rsidRPr="00F906AD" w:rsidRDefault="00372D63" w:rsidP="00224802">
      <w:pPr>
        <w:suppressAutoHyphens/>
        <w:ind w:left="720"/>
        <w:jc w:val="both"/>
        <w:rPr>
          <w:rFonts w:ascii="Trebuchet MS" w:hAnsi="Trebuchet MS" w:cs="Tahoma"/>
          <w:sz w:val="20"/>
          <w:szCs w:val="20"/>
        </w:rPr>
      </w:pPr>
      <w:r>
        <w:rPr>
          <w:rFonts w:ascii="Trebuchet MS" w:hAnsi="Trebuchet MS" w:cs="Tahoma"/>
          <w:noProof/>
          <w:sz w:val="20"/>
          <w:szCs w:val="20"/>
        </w:rPr>
        <mc:AlternateContent>
          <mc:Choice Requires="wps">
            <w:drawing>
              <wp:anchor distT="0" distB="0" distL="114300" distR="114300" simplePos="0" relativeHeight="251662336" behindDoc="1" locked="0" layoutInCell="1" allowOverlap="1">
                <wp:simplePos x="0" y="0"/>
                <wp:positionH relativeFrom="column">
                  <wp:posOffset>-104775</wp:posOffset>
                </wp:positionH>
                <wp:positionV relativeFrom="paragraph">
                  <wp:posOffset>160655</wp:posOffset>
                </wp:positionV>
                <wp:extent cx="5628005" cy="287655"/>
                <wp:effectExtent l="0" t="0" r="0" b="0"/>
                <wp:wrapTight wrapText="bothSides">
                  <wp:wrapPolygon edited="0">
                    <wp:start x="0" y="0"/>
                    <wp:lineTo x="0" y="20026"/>
                    <wp:lineTo x="21495" y="20026"/>
                    <wp:lineTo x="21495" y="0"/>
                    <wp:lineTo x="0" y="0"/>
                  </wp:wrapPolygon>
                </wp:wrapTight>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005" cy="287655"/>
                        </a:xfrm>
                        <a:prstGeom prst="rect">
                          <a:avLst/>
                        </a:prstGeom>
                        <a:solidFill>
                          <a:schemeClr val="tx2">
                            <a:lumMod val="20000"/>
                            <a:lumOff val="80000"/>
                          </a:schemeClr>
                        </a:solidFill>
                        <a:ln w="12700">
                          <a:noFill/>
                          <a:miter lim="800000"/>
                          <a:headEnd/>
                          <a:tailEnd/>
                        </a:ln>
                      </wps:spPr>
                      <wps:txbx>
                        <w:txbxContent>
                          <w:p w:rsidR="00DA1150" w:rsidRPr="00F906AD" w:rsidRDefault="00DA1150" w:rsidP="00DA1150">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Experience </w:t>
                            </w:r>
                            <w:r w:rsidR="00A37DC8" w:rsidRPr="00F906AD">
                              <w:rPr>
                                <w:rFonts w:ascii="Trebuchet MS" w:hAnsi="Trebuchet MS" w:cs="Arial"/>
                                <w:b/>
                                <w:sz w:val="22"/>
                                <w:szCs w:val="22"/>
                              </w:rPr>
                              <w:t>Summary</w:t>
                            </w:r>
                          </w:p>
                          <w:p w:rsidR="00DA1150" w:rsidRPr="00DC5544" w:rsidRDefault="00DA1150" w:rsidP="00DA1150">
                            <w:pPr>
                              <w:tabs>
                                <w:tab w:val="left" w:pos="360"/>
                              </w:tabs>
                              <w:autoSpaceDE w:val="0"/>
                              <w:autoSpaceDN w:val="0"/>
                              <w:adjustRightInd w:val="0"/>
                              <w:spacing w:after="120" w:line="276" w:lineRule="auto"/>
                              <w:rPr>
                                <w:rFonts w:ascii="Arial" w:hAnsi="Arial" w:cs="Arial"/>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8.25pt;margin-top:12.65pt;width:443.15pt;height:22.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" fillcolor="#c6d9f1 [671]" stroked="f" strokeweight="1pt">
                <v:textbox>
                  <w:txbxContent>
                    <w:p w:rsidR="00DA1150" w:rsidRPr="00F906AD" w:rsidRDefault="00DA1150" w:rsidP="00DA1150">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Experience </w:t>
                      </w:r>
                      <w:r w:rsidR="00A37DC8" w:rsidRPr="00F906AD">
                        <w:rPr>
                          <w:rFonts w:ascii="Trebuchet MS" w:hAnsi="Trebuchet MS" w:cs="Arial"/>
                          <w:b/>
                          <w:sz w:val="22"/>
                          <w:szCs w:val="22"/>
                        </w:rPr>
                        <w:t>Summary</w:t>
                      </w:r>
                    </w:p>
                    <w:p w:rsidR="00DA1150" w:rsidRPr="00DC5544" w:rsidRDefault="00DA1150" w:rsidP="00DA1150">
                      <w:pPr>
                        <w:tabs>
                          <w:tab w:val="left" w:pos="360"/>
                        </w:tabs>
                        <w:autoSpaceDE w:val="0"/>
                        <w:autoSpaceDN w:val="0"/>
                        <w:adjustRightInd w:val="0"/>
                        <w:spacing w:after="120" w:line="276" w:lineRule="auto"/>
                        <w:rPr>
                          <w:rFonts w:ascii="Arial" w:hAnsi="Arial" w:cs="Arial"/>
                          <w:sz w:val="22"/>
                          <w:szCs w:val="22"/>
                        </w:rPr>
                      </w:pPr>
                    </w:p>
                  </w:txbxContent>
                </v:textbox>
                <w10:wrap type="tight"/>
              </v:shape>
            </w:pict>
          </mc:Fallback>
        </mc:AlternateContent>
      </w:r>
    </w:p>
    <w:p w:rsidR="00DA1150" w:rsidRPr="00F906AD" w:rsidRDefault="00A37DC8" w:rsidP="00864DBF">
      <w:pPr>
        <w:numPr>
          <w:ilvl w:val="0"/>
          <w:numId w:val="1"/>
        </w:numPr>
        <w:tabs>
          <w:tab w:val="left" w:pos="0"/>
        </w:tabs>
        <w:suppressAutoHyphens/>
        <w:jc w:val="both"/>
        <w:rPr>
          <w:rFonts w:ascii="Trebuchet MS" w:hAnsi="Trebuchet MS" w:cs="Arial"/>
          <w:sz w:val="20"/>
          <w:szCs w:val="20"/>
        </w:rPr>
      </w:pPr>
      <w:r w:rsidRPr="00F906AD">
        <w:rPr>
          <w:rFonts w:ascii="Trebuchet MS" w:hAnsi="Trebuchet MS" w:cs="Arial"/>
          <w:sz w:val="20"/>
          <w:szCs w:val="20"/>
        </w:rPr>
        <w:t>Currently</w:t>
      </w:r>
      <w:r w:rsidR="00DA1150" w:rsidRPr="00F906AD">
        <w:rPr>
          <w:rFonts w:ascii="Trebuchet MS" w:hAnsi="Trebuchet MS" w:cs="Arial"/>
          <w:sz w:val="20"/>
          <w:szCs w:val="20"/>
        </w:rPr>
        <w:t xml:space="preserve"> working as a </w:t>
      </w:r>
      <w:r w:rsidR="007F7513">
        <w:rPr>
          <w:rFonts w:ascii="Trebuchet MS" w:hAnsi="Trebuchet MS" w:cs="Arial"/>
          <w:sz w:val="20"/>
          <w:szCs w:val="20"/>
        </w:rPr>
        <w:t>senior software</w:t>
      </w:r>
      <w:r w:rsidR="00D71271" w:rsidRPr="00F906AD">
        <w:rPr>
          <w:rFonts w:ascii="Trebuchet MS" w:hAnsi="Trebuchet MS" w:cs="Arial"/>
          <w:sz w:val="20"/>
          <w:szCs w:val="20"/>
        </w:rPr>
        <w:t xml:space="preserve"> </w:t>
      </w:r>
      <w:r w:rsidR="00DA1150" w:rsidRPr="00F906AD">
        <w:rPr>
          <w:rFonts w:ascii="Trebuchet MS" w:hAnsi="Trebuchet MS" w:cs="Arial"/>
          <w:sz w:val="20"/>
          <w:szCs w:val="20"/>
        </w:rPr>
        <w:t>Engi</w:t>
      </w:r>
      <w:r w:rsidR="00954EA2">
        <w:rPr>
          <w:rFonts w:ascii="Trebuchet MS" w:hAnsi="Trebuchet MS" w:cs="Arial"/>
          <w:sz w:val="20"/>
          <w:szCs w:val="20"/>
        </w:rPr>
        <w:t>neer in Larsen &amp; Toubro Technology Services</w:t>
      </w:r>
      <w:r w:rsidR="00DA1150" w:rsidRPr="00F906AD">
        <w:rPr>
          <w:rFonts w:ascii="Trebuchet MS" w:hAnsi="Trebuchet MS" w:cs="Arial"/>
          <w:sz w:val="20"/>
          <w:szCs w:val="20"/>
        </w:rPr>
        <w:t xml:space="preserve"> Limited, Bangalore from </w:t>
      </w:r>
      <w:r w:rsidR="00B92BC5">
        <w:rPr>
          <w:rFonts w:ascii="Trebuchet MS" w:hAnsi="Trebuchet MS" w:cs="Arial"/>
          <w:sz w:val="20"/>
          <w:szCs w:val="20"/>
        </w:rPr>
        <w:t>June 2012</w:t>
      </w:r>
      <w:r w:rsidR="00DA1150" w:rsidRPr="00F906AD">
        <w:rPr>
          <w:rFonts w:ascii="Trebuchet MS" w:hAnsi="Trebuchet MS" w:cs="Arial"/>
          <w:sz w:val="20"/>
          <w:szCs w:val="20"/>
        </w:rPr>
        <w:t xml:space="preserve"> to till date.</w:t>
      </w:r>
    </w:p>
    <w:p w:rsidR="00DA1150" w:rsidRDefault="00DA1150" w:rsidP="00864DBF">
      <w:pPr>
        <w:numPr>
          <w:ilvl w:val="0"/>
          <w:numId w:val="1"/>
        </w:numPr>
        <w:tabs>
          <w:tab w:val="left" w:pos="0"/>
        </w:tabs>
        <w:suppressAutoHyphens/>
        <w:jc w:val="both"/>
        <w:rPr>
          <w:rFonts w:ascii="Trebuchet MS" w:hAnsi="Trebuchet MS" w:cs="Arial"/>
          <w:sz w:val="20"/>
          <w:szCs w:val="20"/>
        </w:rPr>
      </w:pPr>
      <w:r w:rsidRPr="00F906AD">
        <w:rPr>
          <w:rFonts w:ascii="Trebuchet MS" w:hAnsi="Trebuchet MS" w:cs="Arial"/>
          <w:sz w:val="20"/>
          <w:szCs w:val="20"/>
        </w:rPr>
        <w:t xml:space="preserve">Worked as </w:t>
      </w:r>
      <w:r w:rsidR="00B92BC5">
        <w:rPr>
          <w:rFonts w:ascii="Trebuchet MS" w:hAnsi="Trebuchet MS" w:cs="Arial"/>
          <w:sz w:val="20"/>
          <w:szCs w:val="20"/>
        </w:rPr>
        <w:t xml:space="preserve">Senior </w:t>
      </w:r>
      <w:r w:rsidR="007F7513">
        <w:rPr>
          <w:rFonts w:ascii="Trebuchet MS" w:hAnsi="Trebuchet MS" w:cs="Arial"/>
          <w:sz w:val="20"/>
          <w:szCs w:val="20"/>
        </w:rPr>
        <w:t>Software</w:t>
      </w:r>
      <w:r w:rsidR="00EC58E2" w:rsidRPr="00F906AD">
        <w:rPr>
          <w:rFonts w:ascii="Trebuchet MS" w:hAnsi="Trebuchet MS" w:cs="Arial"/>
          <w:sz w:val="20"/>
          <w:szCs w:val="20"/>
        </w:rPr>
        <w:t xml:space="preserve"> Engineer</w:t>
      </w:r>
      <w:r w:rsidRPr="00F906AD">
        <w:rPr>
          <w:rFonts w:ascii="Trebuchet MS" w:hAnsi="Trebuchet MS" w:cs="Arial"/>
          <w:sz w:val="20"/>
          <w:szCs w:val="20"/>
        </w:rPr>
        <w:t xml:space="preserve"> in </w:t>
      </w:r>
      <w:proofErr w:type="spellStart"/>
      <w:r w:rsidR="00B92BC5">
        <w:rPr>
          <w:rFonts w:ascii="Trebuchet MS" w:hAnsi="Trebuchet MS" w:cs="Arial"/>
          <w:sz w:val="20"/>
          <w:szCs w:val="20"/>
        </w:rPr>
        <w:t>GlobalEdge</w:t>
      </w:r>
      <w:proofErr w:type="spellEnd"/>
      <w:r w:rsidR="00B92BC5">
        <w:rPr>
          <w:rFonts w:ascii="Trebuchet MS" w:hAnsi="Trebuchet MS" w:cs="Arial"/>
          <w:sz w:val="20"/>
          <w:szCs w:val="20"/>
        </w:rPr>
        <w:t xml:space="preserve"> Software Limited</w:t>
      </w:r>
      <w:r w:rsidRPr="00F906AD">
        <w:rPr>
          <w:rFonts w:ascii="Trebuchet MS" w:hAnsi="Trebuchet MS" w:cs="Arial"/>
          <w:sz w:val="20"/>
          <w:szCs w:val="20"/>
        </w:rPr>
        <w:t>.</w:t>
      </w:r>
    </w:p>
    <w:p w:rsidR="00B92BC5" w:rsidRDefault="00B92BC5" w:rsidP="00864DBF">
      <w:pPr>
        <w:numPr>
          <w:ilvl w:val="0"/>
          <w:numId w:val="1"/>
        </w:numPr>
        <w:tabs>
          <w:tab w:val="left" w:pos="0"/>
        </w:tabs>
        <w:suppressAutoHyphens/>
        <w:jc w:val="both"/>
        <w:rPr>
          <w:rFonts w:ascii="Trebuchet MS" w:hAnsi="Trebuchet MS" w:cs="Arial"/>
          <w:sz w:val="20"/>
          <w:szCs w:val="20"/>
        </w:rPr>
      </w:pPr>
      <w:r>
        <w:rPr>
          <w:rFonts w:ascii="Trebuchet MS" w:hAnsi="Trebuchet MS" w:cs="Arial"/>
          <w:sz w:val="20"/>
          <w:szCs w:val="20"/>
        </w:rPr>
        <w:t xml:space="preserve">Worked as Engineer-C in GMRT (Giant </w:t>
      </w:r>
      <w:proofErr w:type="spellStart"/>
      <w:r>
        <w:rPr>
          <w:rFonts w:ascii="Trebuchet MS" w:hAnsi="Trebuchet MS" w:cs="Arial"/>
          <w:sz w:val="20"/>
          <w:szCs w:val="20"/>
        </w:rPr>
        <w:t>Meterwave</w:t>
      </w:r>
      <w:proofErr w:type="spellEnd"/>
      <w:r>
        <w:rPr>
          <w:rFonts w:ascii="Trebuchet MS" w:hAnsi="Trebuchet MS" w:cs="Arial"/>
          <w:sz w:val="20"/>
          <w:szCs w:val="20"/>
        </w:rPr>
        <w:t xml:space="preserve"> Radio Telescope), </w:t>
      </w:r>
      <w:proofErr w:type="spellStart"/>
      <w:r>
        <w:rPr>
          <w:rFonts w:ascii="Trebuchet MS" w:hAnsi="Trebuchet MS" w:cs="Arial"/>
          <w:sz w:val="20"/>
          <w:szCs w:val="20"/>
        </w:rPr>
        <w:t>Khodad</w:t>
      </w:r>
      <w:proofErr w:type="spellEnd"/>
      <w:r>
        <w:rPr>
          <w:rFonts w:ascii="Trebuchet MS" w:hAnsi="Trebuchet MS" w:cs="Arial"/>
          <w:sz w:val="20"/>
          <w:szCs w:val="20"/>
        </w:rPr>
        <w:t xml:space="preserve"> under TIFR (Tata Institute of Fundamental Research</w:t>
      </w:r>
      <w:r w:rsidR="0007203B">
        <w:rPr>
          <w:rFonts w:ascii="Trebuchet MS" w:hAnsi="Trebuchet MS" w:cs="Arial"/>
          <w:sz w:val="20"/>
          <w:szCs w:val="20"/>
        </w:rPr>
        <w:t>)</w:t>
      </w:r>
      <w:r>
        <w:rPr>
          <w:rFonts w:ascii="Trebuchet MS" w:hAnsi="Trebuchet MS" w:cs="Arial"/>
          <w:sz w:val="20"/>
          <w:szCs w:val="20"/>
        </w:rPr>
        <w:t xml:space="preserve">, </w:t>
      </w:r>
      <w:proofErr w:type="gramStart"/>
      <w:r>
        <w:rPr>
          <w:rFonts w:ascii="Trebuchet MS" w:hAnsi="Trebuchet MS" w:cs="Arial"/>
          <w:sz w:val="20"/>
          <w:szCs w:val="20"/>
        </w:rPr>
        <w:t>Pune</w:t>
      </w:r>
      <w:proofErr w:type="gramEnd"/>
      <w:r>
        <w:rPr>
          <w:rFonts w:ascii="Trebuchet MS" w:hAnsi="Trebuchet MS" w:cs="Arial"/>
          <w:sz w:val="20"/>
          <w:szCs w:val="20"/>
        </w:rPr>
        <w:t>.</w:t>
      </w:r>
    </w:p>
    <w:p w:rsidR="00B92BC5" w:rsidRPr="00F906AD" w:rsidRDefault="00B92BC5" w:rsidP="00864DBF">
      <w:pPr>
        <w:numPr>
          <w:ilvl w:val="0"/>
          <w:numId w:val="1"/>
        </w:numPr>
        <w:tabs>
          <w:tab w:val="left" w:pos="0"/>
        </w:tabs>
        <w:suppressAutoHyphens/>
        <w:jc w:val="both"/>
        <w:rPr>
          <w:rFonts w:ascii="Trebuchet MS" w:hAnsi="Trebuchet MS" w:cs="Arial"/>
          <w:sz w:val="20"/>
          <w:szCs w:val="20"/>
        </w:rPr>
      </w:pPr>
      <w:r>
        <w:rPr>
          <w:rFonts w:ascii="Trebuchet MS" w:hAnsi="Trebuchet MS" w:cs="Arial"/>
          <w:sz w:val="20"/>
          <w:szCs w:val="20"/>
        </w:rPr>
        <w:t xml:space="preserve">Worked as Software Engineer with </w:t>
      </w:r>
      <w:proofErr w:type="spellStart"/>
      <w:r>
        <w:rPr>
          <w:rFonts w:ascii="Trebuchet MS" w:hAnsi="Trebuchet MS" w:cs="Arial"/>
          <w:sz w:val="20"/>
          <w:szCs w:val="20"/>
        </w:rPr>
        <w:t>ThreeMedia</w:t>
      </w:r>
      <w:proofErr w:type="spellEnd"/>
      <w:r>
        <w:rPr>
          <w:rFonts w:ascii="Trebuchet MS" w:hAnsi="Trebuchet MS" w:cs="Arial"/>
          <w:sz w:val="20"/>
          <w:szCs w:val="20"/>
        </w:rPr>
        <w:t xml:space="preserve"> Tech. Pvt. Limited, Pune.</w:t>
      </w:r>
    </w:p>
    <w:p w:rsidR="00DA1150" w:rsidRPr="00F906AD" w:rsidRDefault="00372D63" w:rsidP="00224802">
      <w:pPr>
        <w:suppressAutoHyphens/>
        <w:ind w:left="720"/>
        <w:jc w:val="both"/>
        <w:rPr>
          <w:rFonts w:ascii="Trebuchet MS" w:hAnsi="Trebuchet MS" w:cs="Arial"/>
          <w:sz w:val="20"/>
          <w:szCs w:val="20"/>
        </w:rPr>
      </w:pPr>
      <w:r>
        <w:rPr>
          <w:rFonts w:ascii="Trebuchet MS" w:hAnsi="Trebuchet MS" w:cs="Arial"/>
          <w:noProof/>
          <w:sz w:val="20"/>
          <w:szCs w:val="20"/>
        </w:rPr>
        <mc:AlternateContent>
          <mc:Choice Requires="wps">
            <w:drawing>
              <wp:anchor distT="0" distB="0" distL="114300" distR="114300" simplePos="0" relativeHeight="251660288" behindDoc="1" locked="0" layoutInCell="1" allowOverlap="1">
                <wp:simplePos x="0" y="0"/>
                <wp:positionH relativeFrom="column">
                  <wp:posOffset>-76200</wp:posOffset>
                </wp:positionH>
                <wp:positionV relativeFrom="paragraph">
                  <wp:posOffset>218440</wp:posOffset>
                </wp:positionV>
                <wp:extent cx="5628005" cy="257175"/>
                <wp:effectExtent l="0" t="0" r="0" b="9525"/>
                <wp:wrapTight wrapText="bothSides">
                  <wp:wrapPolygon edited="0">
                    <wp:start x="0" y="0"/>
                    <wp:lineTo x="0" y="20800"/>
                    <wp:lineTo x="21495" y="20800"/>
                    <wp:lineTo x="21495" y="0"/>
                    <wp:lineTo x="0" y="0"/>
                  </wp:wrapPolygon>
                </wp:wrapTight>
                <wp:docPr id="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005" cy="257175"/>
                        </a:xfrm>
                        <a:prstGeom prst="rect">
                          <a:avLst/>
                        </a:prstGeom>
                        <a:solidFill>
                          <a:schemeClr val="tx2">
                            <a:lumMod val="20000"/>
                            <a:lumOff val="80000"/>
                          </a:schemeClr>
                        </a:solidFill>
                        <a:ln w="12700">
                          <a:noFill/>
                          <a:miter lim="800000"/>
                          <a:headEnd/>
                          <a:tailEnd/>
                        </a:ln>
                      </wps:spPr>
                      <wps:txbx>
                        <w:txbxContent>
                          <w:p w:rsidR="001B209A" w:rsidRPr="00F906AD" w:rsidRDefault="00A37DC8" w:rsidP="001B209A">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Work Summary</w:t>
                            </w:r>
                          </w:p>
                          <w:p w:rsidR="001B209A" w:rsidRPr="00DC5544" w:rsidRDefault="001B209A" w:rsidP="001B209A">
                            <w:pPr>
                              <w:tabs>
                                <w:tab w:val="left" w:pos="360"/>
                              </w:tabs>
                              <w:autoSpaceDE w:val="0"/>
                              <w:autoSpaceDN w:val="0"/>
                              <w:adjustRightInd w:val="0"/>
                              <w:spacing w:after="120" w:line="276" w:lineRule="auto"/>
                              <w:rPr>
                                <w:rFonts w:ascii="Arial" w:hAnsi="Arial" w:cs="Arial"/>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pt;margin-top:17.2pt;width:443.15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" fillcolor="#c6d9f1 [671]" stroked="f" strokeweight="1pt">
                <v:textbox>
                  <w:txbxContent>
                    <w:p w:rsidR="001B209A" w:rsidRPr="00F906AD" w:rsidRDefault="00A37DC8" w:rsidP="001B209A">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Work Summary</w:t>
                      </w:r>
                    </w:p>
                    <w:p w:rsidR="001B209A" w:rsidRPr="00DC5544" w:rsidRDefault="001B209A" w:rsidP="001B209A">
                      <w:pPr>
                        <w:tabs>
                          <w:tab w:val="left" w:pos="360"/>
                        </w:tabs>
                        <w:autoSpaceDE w:val="0"/>
                        <w:autoSpaceDN w:val="0"/>
                        <w:adjustRightInd w:val="0"/>
                        <w:spacing w:after="120" w:line="276" w:lineRule="auto"/>
                        <w:rPr>
                          <w:rFonts w:ascii="Arial" w:hAnsi="Arial" w:cs="Arial"/>
                          <w:sz w:val="22"/>
                          <w:szCs w:val="22"/>
                        </w:rPr>
                      </w:pPr>
                    </w:p>
                  </w:txbxContent>
                </v:textbox>
                <w10:wrap type="tight"/>
              </v:shape>
            </w:pict>
          </mc:Fallback>
        </mc:AlternateContent>
      </w:r>
    </w:p>
    <w:p w:rsidR="00316872" w:rsidRPr="00F906AD" w:rsidRDefault="00316872" w:rsidP="00224802">
      <w:pPr>
        <w:suppressAutoHyphens/>
        <w:ind w:left="720"/>
        <w:jc w:val="both"/>
        <w:rPr>
          <w:rFonts w:ascii="Trebuchet MS" w:hAnsi="Trebuchet MS" w:cs="Arial"/>
          <w:sz w:val="20"/>
          <w:szCs w:val="20"/>
        </w:rPr>
      </w:pPr>
    </w:p>
    <w:p w:rsidR="00224802" w:rsidRPr="00F906AD" w:rsidRDefault="00396C2C" w:rsidP="00864DBF">
      <w:pPr>
        <w:pStyle w:val="ListParagraph"/>
        <w:numPr>
          <w:ilvl w:val="0"/>
          <w:numId w:val="2"/>
        </w:numPr>
        <w:tabs>
          <w:tab w:val="left" w:pos="0"/>
        </w:tabs>
        <w:suppressAutoHyphens/>
        <w:spacing w:line="276" w:lineRule="auto"/>
        <w:jc w:val="both"/>
        <w:rPr>
          <w:rFonts w:ascii="Trebuchet MS" w:hAnsi="Trebuchet MS" w:cs="Arial"/>
          <w:sz w:val="20"/>
          <w:szCs w:val="20"/>
        </w:rPr>
      </w:pPr>
      <w:r>
        <w:rPr>
          <w:rFonts w:ascii="Trebuchet MS" w:hAnsi="Trebuchet MS" w:cs="Arial"/>
          <w:sz w:val="20"/>
          <w:szCs w:val="20"/>
        </w:rPr>
        <w:t xml:space="preserve">Currently working with Cisco for </w:t>
      </w:r>
      <w:r w:rsidR="00B92BC5">
        <w:rPr>
          <w:rFonts w:ascii="Trebuchet MS" w:hAnsi="Trebuchet MS" w:cs="Arial"/>
          <w:sz w:val="20"/>
          <w:szCs w:val="20"/>
        </w:rPr>
        <w:t>Vantage/RTN</w:t>
      </w:r>
      <w:r w:rsidR="007F7513">
        <w:rPr>
          <w:rFonts w:ascii="Trebuchet MS" w:hAnsi="Trebuchet MS" w:cs="Arial"/>
          <w:sz w:val="20"/>
          <w:szCs w:val="20"/>
        </w:rPr>
        <w:t xml:space="preserve"> </w:t>
      </w:r>
      <w:r w:rsidR="00882E1D" w:rsidRPr="00F906AD">
        <w:rPr>
          <w:rFonts w:ascii="Trebuchet MS" w:hAnsi="Trebuchet MS" w:cs="Arial"/>
          <w:sz w:val="20"/>
          <w:szCs w:val="20"/>
        </w:rPr>
        <w:t>Project</w:t>
      </w:r>
      <w:r w:rsidR="004B3C62">
        <w:rPr>
          <w:rFonts w:ascii="Trebuchet MS" w:hAnsi="Trebuchet MS" w:cs="Arial"/>
          <w:sz w:val="20"/>
          <w:szCs w:val="20"/>
        </w:rPr>
        <w:t xml:space="preserve"> of client Rogers, Canada</w:t>
      </w:r>
      <w:r w:rsidR="00630853" w:rsidRPr="00F906AD">
        <w:rPr>
          <w:rFonts w:ascii="Trebuchet MS" w:hAnsi="Trebuchet MS" w:cs="Arial"/>
          <w:sz w:val="20"/>
          <w:szCs w:val="20"/>
        </w:rPr>
        <w:t xml:space="preserve">. </w:t>
      </w:r>
      <w:r w:rsidR="007F7513">
        <w:rPr>
          <w:rFonts w:ascii="Trebuchet MS" w:hAnsi="Trebuchet MS" w:cs="Arial"/>
          <w:sz w:val="20"/>
          <w:szCs w:val="20"/>
        </w:rPr>
        <w:t>Working for Designing and Imple</w:t>
      </w:r>
      <w:r w:rsidR="004B3C62">
        <w:rPr>
          <w:rFonts w:ascii="Trebuchet MS" w:hAnsi="Trebuchet MS" w:cs="Arial"/>
          <w:sz w:val="20"/>
          <w:szCs w:val="20"/>
        </w:rPr>
        <w:t>mentation of Middleware module</w:t>
      </w:r>
      <w:r w:rsidR="007F7513">
        <w:rPr>
          <w:rFonts w:ascii="Trebuchet MS" w:hAnsi="Trebuchet MS" w:cs="Arial"/>
          <w:sz w:val="20"/>
          <w:szCs w:val="20"/>
        </w:rPr>
        <w:t>.</w:t>
      </w:r>
    </w:p>
    <w:p w:rsidR="00E82EC8" w:rsidRDefault="007F7513" w:rsidP="00864DBF">
      <w:pPr>
        <w:pStyle w:val="ListParagraph"/>
        <w:numPr>
          <w:ilvl w:val="0"/>
          <w:numId w:val="2"/>
        </w:numPr>
        <w:tabs>
          <w:tab w:val="left" w:pos="0"/>
        </w:tabs>
        <w:suppressAutoHyphens/>
        <w:spacing w:line="276" w:lineRule="auto"/>
        <w:jc w:val="both"/>
        <w:rPr>
          <w:rFonts w:ascii="Trebuchet MS" w:hAnsi="Trebuchet MS" w:cs="Arial"/>
          <w:sz w:val="20"/>
          <w:szCs w:val="20"/>
        </w:rPr>
      </w:pPr>
      <w:r w:rsidRPr="007F7513">
        <w:rPr>
          <w:rFonts w:ascii="Trebuchet MS" w:hAnsi="Trebuchet MS"/>
          <w:sz w:val="20"/>
          <w:szCs w:val="20"/>
        </w:rPr>
        <w:t xml:space="preserve">Hands on experience and fair knowledge about </w:t>
      </w:r>
      <w:r w:rsidR="00954EA2">
        <w:rPr>
          <w:rFonts w:ascii="Trebuchet MS" w:hAnsi="Trebuchet MS"/>
          <w:sz w:val="20"/>
          <w:szCs w:val="20"/>
        </w:rPr>
        <w:t>OS Concepts,</w:t>
      </w:r>
      <w:r w:rsidR="00954EA2" w:rsidRPr="00954EA2">
        <w:rPr>
          <w:rFonts w:ascii="Trebuchet MS" w:hAnsi="Trebuchet MS"/>
          <w:sz w:val="20"/>
          <w:szCs w:val="20"/>
        </w:rPr>
        <w:t xml:space="preserve"> </w:t>
      </w:r>
      <w:r w:rsidRPr="00954EA2">
        <w:rPr>
          <w:rFonts w:ascii="Trebuchet MS" w:hAnsi="Trebuchet MS"/>
          <w:sz w:val="20"/>
          <w:szCs w:val="20"/>
        </w:rPr>
        <w:t>RTOS,</w:t>
      </w:r>
      <w:r w:rsidR="00F448AD" w:rsidRPr="00954EA2">
        <w:rPr>
          <w:rFonts w:ascii="Trebuchet MS" w:hAnsi="Trebuchet MS"/>
          <w:sz w:val="20"/>
          <w:szCs w:val="20"/>
        </w:rPr>
        <w:t xml:space="preserve"> </w:t>
      </w:r>
      <w:r w:rsidRPr="00954EA2">
        <w:rPr>
          <w:rFonts w:ascii="Trebuchet MS" w:hAnsi="Trebuchet MS"/>
          <w:sz w:val="20"/>
          <w:szCs w:val="20"/>
        </w:rPr>
        <w:t>STB</w:t>
      </w:r>
      <w:r w:rsidRPr="007F7513">
        <w:rPr>
          <w:rFonts w:ascii="Trebuchet MS" w:hAnsi="Trebuchet MS"/>
          <w:sz w:val="20"/>
          <w:szCs w:val="20"/>
        </w:rPr>
        <w:t xml:space="preserve"> architecture</w:t>
      </w:r>
      <w:r w:rsidR="00EC58E2" w:rsidRPr="00F906AD">
        <w:rPr>
          <w:rFonts w:ascii="Trebuchet MS" w:hAnsi="Trebuchet MS" w:cs="Arial"/>
          <w:sz w:val="20"/>
          <w:szCs w:val="20"/>
        </w:rPr>
        <w:t>.</w:t>
      </w:r>
    </w:p>
    <w:p w:rsidR="004B3C62" w:rsidRPr="00F906AD" w:rsidRDefault="004B3C62" w:rsidP="00864DBF">
      <w:pPr>
        <w:pStyle w:val="ListParagraph"/>
        <w:numPr>
          <w:ilvl w:val="0"/>
          <w:numId w:val="2"/>
        </w:numPr>
        <w:tabs>
          <w:tab w:val="left" w:pos="0"/>
        </w:tabs>
        <w:suppressAutoHyphens/>
        <w:spacing w:line="276" w:lineRule="auto"/>
        <w:jc w:val="both"/>
        <w:rPr>
          <w:rFonts w:ascii="Trebuchet MS" w:hAnsi="Trebuchet MS" w:cs="Arial"/>
          <w:sz w:val="20"/>
          <w:szCs w:val="20"/>
        </w:rPr>
      </w:pPr>
      <w:r>
        <w:rPr>
          <w:rFonts w:ascii="Trebuchet MS" w:hAnsi="Trebuchet MS" w:cs="Arial"/>
          <w:sz w:val="20"/>
          <w:szCs w:val="20"/>
        </w:rPr>
        <w:t xml:space="preserve">Experience on STB MW, Embedded system, Linux device driver development as well </w:t>
      </w:r>
      <w:proofErr w:type="gramStart"/>
      <w:r>
        <w:rPr>
          <w:rFonts w:ascii="Trebuchet MS" w:hAnsi="Trebuchet MS" w:cs="Arial"/>
          <w:sz w:val="20"/>
          <w:szCs w:val="20"/>
        </w:rPr>
        <w:t>as  codec</w:t>
      </w:r>
      <w:proofErr w:type="gramEnd"/>
      <w:r>
        <w:rPr>
          <w:rFonts w:ascii="Trebuchet MS" w:hAnsi="Trebuchet MS" w:cs="Arial"/>
          <w:sz w:val="20"/>
          <w:szCs w:val="20"/>
        </w:rPr>
        <w:t xml:space="preserve"> porting and microcontroller based development.</w:t>
      </w:r>
    </w:p>
    <w:p w:rsidR="00E82EC8" w:rsidRDefault="004B3C62" w:rsidP="00864DBF">
      <w:pPr>
        <w:pStyle w:val="ListParagraph"/>
        <w:numPr>
          <w:ilvl w:val="0"/>
          <w:numId w:val="2"/>
        </w:numPr>
        <w:tabs>
          <w:tab w:val="left" w:pos="0"/>
        </w:tabs>
        <w:suppressAutoHyphens/>
        <w:spacing w:line="276" w:lineRule="auto"/>
        <w:jc w:val="both"/>
        <w:rPr>
          <w:rFonts w:ascii="Trebuchet MS" w:hAnsi="Trebuchet MS" w:cs="Arial"/>
          <w:sz w:val="20"/>
          <w:szCs w:val="20"/>
        </w:rPr>
      </w:pPr>
      <w:r>
        <w:rPr>
          <w:rFonts w:ascii="Trebuchet MS" w:hAnsi="Trebuchet MS" w:cs="Arial"/>
          <w:sz w:val="20"/>
          <w:szCs w:val="20"/>
        </w:rPr>
        <w:t>Strong programming skill in C, CPP, Bash</w:t>
      </w:r>
      <w:r w:rsidR="00C21020" w:rsidRPr="00C21020">
        <w:rPr>
          <w:rFonts w:ascii="Trebuchet MS" w:hAnsi="Trebuchet MS" w:cs="Arial"/>
          <w:sz w:val="20"/>
          <w:szCs w:val="20"/>
        </w:rPr>
        <w:t>.</w:t>
      </w:r>
      <w:r w:rsidR="00954EA2">
        <w:rPr>
          <w:rFonts w:ascii="Trebuchet MS" w:hAnsi="Trebuchet MS" w:cs="Arial"/>
          <w:sz w:val="20"/>
          <w:szCs w:val="20"/>
        </w:rPr>
        <w:t xml:space="preserve"> Worked on</w:t>
      </w:r>
      <w:r w:rsidR="0007203B">
        <w:rPr>
          <w:rFonts w:ascii="Trebuchet MS" w:hAnsi="Trebuchet MS" w:cs="Arial"/>
          <w:sz w:val="20"/>
          <w:szCs w:val="20"/>
        </w:rPr>
        <w:t xml:space="preserve"> p</w:t>
      </w:r>
      <w:r>
        <w:rPr>
          <w:rFonts w:ascii="Trebuchet MS" w:hAnsi="Trebuchet MS" w:cs="Arial"/>
          <w:sz w:val="20"/>
          <w:szCs w:val="20"/>
        </w:rPr>
        <w:t xml:space="preserve">ython, </w:t>
      </w:r>
      <w:proofErr w:type="spellStart"/>
      <w:r>
        <w:rPr>
          <w:rFonts w:ascii="Trebuchet MS" w:hAnsi="Trebuchet MS" w:cs="Arial"/>
          <w:sz w:val="20"/>
          <w:szCs w:val="20"/>
        </w:rPr>
        <w:t>perl</w:t>
      </w:r>
      <w:proofErr w:type="spellEnd"/>
      <w:r>
        <w:rPr>
          <w:rFonts w:ascii="Trebuchet MS" w:hAnsi="Trebuchet MS" w:cs="Arial"/>
          <w:sz w:val="20"/>
          <w:szCs w:val="20"/>
        </w:rPr>
        <w:t xml:space="preserve">, </w:t>
      </w:r>
      <w:proofErr w:type="spellStart"/>
      <w:r>
        <w:rPr>
          <w:rFonts w:ascii="Trebuchet MS" w:hAnsi="Trebuchet MS" w:cs="Arial"/>
          <w:sz w:val="20"/>
          <w:szCs w:val="20"/>
        </w:rPr>
        <w:t>sed</w:t>
      </w:r>
      <w:proofErr w:type="spellEnd"/>
      <w:r>
        <w:rPr>
          <w:rFonts w:ascii="Trebuchet MS" w:hAnsi="Trebuchet MS" w:cs="Arial"/>
          <w:sz w:val="20"/>
          <w:szCs w:val="20"/>
        </w:rPr>
        <w:t xml:space="preserve">, </w:t>
      </w:r>
      <w:proofErr w:type="spellStart"/>
      <w:r>
        <w:rPr>
          <w:rFonts w:ascii="Trebuchet MS" w:hAnsi="Trebuchet MS" w:cs="Arial"/>
          <w:sz w:val="20"/>
          <w:szCs w:val="20"/>
        </w:rPr>
        <w:t>awk</w:t>
      </w:r>
      <w:proofErr w:type="spellEnd"/>
      <w:r>
        <w:rPr>
          <w:rFonts w:ascii="Trebuchet MS" w:hAnsi="Trebuchet MS" w:cs="Arial"/>
          <w:sz w:val="20"/>
          <w:szCs w:val="20"/>
        </w:rPr>
        <w:t xml:space="preserve"> etc.</w:t>
      </w:r>
    </w:p>
    <w:p w:rsidR="00C21020" w:rsidRDefault="00954EA2" w:rsidP="00864DBF">
      <w:pPr>
        <w:pStyle w:val="ListParagraph"/>
        <w:numPr>
          <w:ilvl w:val="0"/>
          <w:numId w:val="2"/>
        </w:numPr>
        <w:tabs>
          <w:tab w:val="left" w:pos="0"/>
        </w:tabs>
        <w:suppressAutoHyphens/>
        <w:spacing w:line="276" w:lineRule="auto"/>
        <w:jc w:val="both"/>
        <w:rPr>
          <w:rFonts w:ascii="Trebuchet MS" w:hAnsi="Trebuchet MS" w:cs="Arial"/>
          <w:sz w:val="20"/>
          <w:szCs w:val="20"/>
        </w:rPr>
      </w:pPr>
      <w:r>
        <w:rPr>
          <w:rFonts w:ascii="Trebuchet MS" w:hAnsi="Trebuchet MS" w:cs="Arial"/>
          <w:sz w:val="20"/>
          <w:szCs w:val="20"/>
        </w:rPr>
        <w:t xml:space="preserve">Good </w:t>
      </w:r>
      <w:r w:rsidR="004B3C62">
        <w:rPr>
          <w:rFonts w:ascii="Trebuchet MS" w:hAnsi="Trebuchet MS" w:cs="Arial"/>
          <w:sz w:val="20"/>
          <w:szCs w:val="20"/>
        </w:rPr>
        <w:t>debugging</w:t>
      </w:r>
      <w:r>
        <w:rPr>
          <w:rFonts w:ascii="Trebuchet MS" w:hAnsi="Trebuchet MS" w:cs="Arial"/>
          <w:sz w:val="20"/>
          <w:szCs w:val="20"/>
        </w:rPr>
        <w:t xml:space="preserve"> skills</w:t>
      </w:r>
      <w:r w:rsidR="004B3C62">
        <w:rPr>
          <w:rFonts w:ascii="Trebuchet MS" w:hAnsi="Trebuchet MS" w:cs="Arial"/>
          <w:sz w:val="20"/>
          <w:szCs w:val="20"/>
        </w:rPr>
        <w:t xml:space="preserve">. </w:t>
      </w:r>
      <w:r w:rsidR="00C21020" w:rsidRPr="00C21020">
        <w:rPr>
          <w:rFonts w:ascii="Trebuchet MS" w:hAnsi="Trebuchet MS" w:cs="Arial"/>
          <w:sz w:val="20"/>
          <w:szCs w:val="20"/>
        </w:rPr>
        <w:t>Well versed with different phases of SDLC: Analysis, Design, Implementation and Unit Testing</w:t>
      </w:r>
      <w:r w:rsidR="00F30AE0" w:rsidRPr="00F906AD">
        <w:rPr>
          <w:rFonts w:ascii="Trebuchet MS" w:hAnsi="Trebuchet MS" w:cs="Arial"/>
          <w:sz w:val="20"/>
          <w:szCs w:val="20"/>
        </w:rPr>
        <w:t>.</w:t>
      </w:r>
    </w:p>
    <w:p w:rsidR="004B3C62" w:rsidRDefault="00C21020" w:rsidP="00864DBF">
      <w:pPr>
        <w:pStyle w:val="ListParagraph"/>
        <w:numPr>
          <w:ilvl w:val="0"/>
          <w:numId w:val="2"/>
        </w:numPr>
        <w:tabs>
          <w:tab w:val="left" w:pos="0"/>
        </w:tabs>
        <w:suppressAutoHyphens/>
        <w:spacing w:line="276" w:lineRule="auto"/>
        <w:jc w:val="both"/>
        <w:rPr>
          <w:rFonts w:ascii="Trebuchet MS" w:hAnsi="Trebuchet MS" w:cs="Arial"/>
          <w:sz w:val="20"/>
          <w:szCs w:val="20"/>
        </w:rPr>
      </w:pPr>
      <w:r w:rsidRPr="004B3C62">
        <w:rPr>
          <w:rFonts w:ascii="Trebuchet MS" w:hAnsi="Trebuchet MS" w:cs="Arial"/>
          <w:sz w:val="20"/>
          <w:szCs w:val="20"/>
        </w:rPr>
        <w:t>Experie</w:t>
      </w:r>
      <w:r w:rsidR="004B3C62" w:rsidRPr="004B3C62">
        <w:rPr>
          <w:rFonts w:ascii="Trebuchet MS" w:hAnsi="Trebuchet MS" w:cs="Arial"/>
          <w:sz w:val="20"/>
          <w:szCs w:val="20"/>
        </w:rPr>
        <w:t xml:space="preserve">nced </w:t>
      </w:r>
      <w:proofErr w:type="spellStart"/>
      <w:r w:rsidR="005F7C38">
        <w:rPr>
          <w:rFonts w:ascii="Trebuchet MS" w:hAnsi="Trebuchet MS" w:cs="Arial"/>
          <w:sz w:val="20"/>
          <w:szCs w:val="20"/>
        </w:rPr>
        <w:t>linux</w:t>
      </w:r>
      <w:proofErr w:type="spellEnd"/>
      <w:r w:rsidR="005F7C38">
        <w:rPr>
          <w:rFonts w:ascii="Trebuchet MS" w:hAnsi="Trebuchet MS" w:cs="Arial"/>
          <w:sz w:val="20"/>
          <w:szCs w:val="20"/>
        </w:rPr>
        <w:t xml:space="preserve"> system programming, </w:t>
      </w:r>
      <w:r w:rsidR="004B3C62" w:rsidRPr="004B3C62">
        <w:rPr>
          <w:rFonts w:ascii="Trebuchet MS" w:hAnsi="Trebuchet MS" w:cs="Arial"/>
          <w:sz w:val="20"/>
          <w:szCs w:val="20"/>
        </w:rPr>
        <w:t>multithreaded programming, IPC mechanisms, socket programming, OOPS concept, Data structure</w:t>
      </w:r>
      <w:r w:rsidR="004435CF">
        <w:rPr>
          <w:rFonts w:ascii="Trebuchet MS" w:hAnsi="Trebuchet MS" w:cs="Arial"/>
          <w:sz w:val="20"/>
          <w:szCs w:val="20"/>
        </w:rPr>
        <w:t>s.</w:t>
      </w:r>
    </w:p>
    <w:p w:rsidR="00F906AD" w:rsidRPr="00F906AD" w:rsidRDefault="00372D63" w:rsidP="00F906AD">
      <w:pPr>
        <w:tabs>
          <w:tab w:val="left" w:pos="0"/>
        </w:tabs>
        <w:suppressAutoHyphens/>
        <w:spacing w:line="276" w:lineRule="auto"/>
        <w:jc w:val="both"/>
        <w:rPr>
          <w:rFonts w:ascii="Trebuchet MS" w:hAnsi="Trebuchet MS" w:cs="Arial"/>
          <w:sz w:val="20"/>
          <w:szCs w:val="20"/>
        </w:rPr>
      </w:pPr>
      <w:r>
        <w:rPr>
          <w:rFonts w:ascii="Trebuchet MS" w:hAnsi="Trebuchet MS"/>
          <w:noProof/>
        </w:rPr>
        <mc:AlternateContent>
          <mc:Choice Requires="wps">
            <w:drawing>
              <wp:anchor distT="0" distB="0" distL="114300" distR="114300" simplePos="0" relativeHeight="251661312" behindDoc="1" locked="0" layoutInCell="1" allowOverlap="1">
                <wp:simplePos x="0" y="0"/>
                <wp:positionH relativeFrom="column">
                  <wp:posOffset>-76200</wp:posOffset>
                </wp:positionH>
                <wp:positionV relativeFrom="paragraph">
                  <wp:posOffset>194310</wp:posOffset>
                </wp:positionV>
                <wp:extent cx="5562600" cy="238125"/>
                <wp:effectExtent l="0" t="0" r="0" b="9525"/>
                <wp:wrapTight wrapText="bothSides">
                  <wp:wrapPolygon edited="0">
                    <wp:start x="0" y="0"/>
                    <wp:lineTo x="0" y="20736"/>
                    <wp:lineTo x="21526" y="20736"/>
                    <wp:lineTo x="21526" y="0"/>
                    <wp:lineTo x="0" y="0"/>
                  </wp:wrapPolygon>
                </wp:wrapTight>
                <wp:docPr id="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38125"/>
                        </a:xfrm>
                        <a:prstGeom prst="rect">
                          <a:avLst/>
                        </a:prstGeom>
                        <a:solidFill>
                          <a:schemeClr val="tx2">
                            <a:lumMod val="20000"/>
                            <a:lumOff val="80000"/>
                          </a:schemeClr>
                        </a:solidFill>
                        <a:ln w="12700">
                          <a:noFill/>
                          <a:miter lim="800000"/>
                          <a:headEnd/>
                          <a:tailEnd/>
                        </a:ln>
                      </wps:spPr>
                      <wps:txbx>
                        <w:txbxContent>
                          <w:p w:rsidR="001B209A" w:rsidRPr="00F906AD" w:rsidRDefault="001B209A" w:rsidP="001B209A">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Skills</w:t>
                            </w:r>
                          </w:p>
                          <w:p w:rsidR="001B209A" w:rsidRPr="00DC5544" w:rsidRDefault="001B209A" w:rsidP="001B209A">
                            <w:pPr>
                              <w:tabs>
                                <w:tab w:val="left" w:pos="360"/>
                              </w:tabs>
                              <w:autoSpaceDE w:val="0"/>
                              <w:autoSpaceDN w:val="0"/>
                              <w:adjustRightInd w:val="0"/>
                              <w:spacing w:after="120" w:line="276" w:lineRule="auto"/>
                              <w:rPr>
                                <w:rFonts w:ascii="Arial" w:hAnsi="Arial" w:cs="Arial"/>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28" type="#_x0000_t202" style="position:absolute;left:0;text-align:left;margin-left:-6pt;margin-top:15.3pt;width:438pt;height:1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" fillcolor="#c6d9f1 [671]" stroked="f" strokeweight="1pt">
                <v:textbox>
                  <w:txbxContent>
                    <w:p w:rsidR="001B209A" w:rsidRPr="00F906AD" w:rsidRDefault="001B209A" w:rsidP="001B209A">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Skills</w:t>
                      </w:r>
                    </w:p>
                    <w:p w:rsidR="001B209A" w:rsidRPr="00DC5544" w:rsidRDefault="001B209A" w:rsidP="001B209A">
                      <w:pPr>
                        <w:tabs>
                          <w:tab w:val="left" w:pos="360"/>
                        </w:tabs>
                        <w:autoSpaceDE w:val="0"/>
                        <w:autoSpaceDN w:val="0"/>
                        <w:adjustRightInd w:val="0"/>
                        <w:spacing w:after="120" w:line="276" w:lineRule="auto"/>
                        <w:rPr>
                          <w:rFonts w:ascii="Arial" w:hAnsi="Arial" w:cs="Arial"/>
                          <w:sz w:val="22"/>
                          <w:szCs w:val="22"/>
                        </w:rPr>
                      </w:pPr>
                    </w:p>
                  </w:txbxContent>
                </v:textbox>
                <w10:wrap type="tight"/>
              </v:shape>
            </w:pict>
          </mc:Fallback>
        </mc:AlternateContent>
      </w:r>
    </w:p>
    <w:p w:rsidR="00F906AD" w:rsidRPr="00F906AD" w:rsidRDefault="00F906AD" w:rsidP="00F906AD">
      <w:pPr>
        <w:tabs>
          <w:tab w:val="left" w:pos="0"/>
        </w:tabs>
        <w:suppressAutoHyphens/>
        <w:jc w:val="both"/>
        <w:rPr>
          <w:rFonts w:ascii="Trebuchet MS" w:hAnsi="Trebuchet MS" w:cs="Arial"/>
          <w:sz w:val="20"/>
          <w:szCs w:val="20"/>
        </w:rPr>
      </w:pPr>
    </w:p>
    <w:tbl>
      <w:tblPr>
        <w:tblW w:w="0" w:type="auto"/>
        <w:tblInd w:w="91" w:type="dxa"/>
        <w:tblLayout w:type="fixed"/>
        <w:tblLook w:val="0000" w:firstRow="0" w:lastRow="0" w:firstColumn="0" w:lastColumn="0" w:noHBand="0" w:noVBand="0"/>
      </w:tblPr>
      <w:tblGrid>
        <w:gridCol w:w="2250"/>
        <w:gridCol w:w="270"/>
        <w:gridCol w:w="5960"/>
      </w:tblGrid>
      <w:tr w:rsidR="000269BB" w:rsidRPr="000269BB" w:rsidTr="00875989">
        <w:tc>
          <w:tcPr>
            <w:tcW w:w="2250" w:type="dxa"/>
            <w:tcBorders>
              <w:top w:val="single" w:sz="4" w:space="0" w:color="000000"/>
              <w:left w:val="single" w:sz="4" w:space="0" w:color="000000"/>
              <w:bottom w:val="single" w:sz="4" w:space="0" w:color="000000"/>
            </w:tcBorders>
            <w:shd w:val="clear" w:color="auto" w:fill="auto"/>
          </w:tcPr>
          <w:p w:rsidR="000269BB" w:rsidRPr="000269BB" w:rsidRDefault="000269BB" w:rsidP="00875989">
            <w:pPr>
              <w:snapToGrid w:val="0"/>
              <w:rPr>
                <w:rFonts w:ascii="Trebuchet MS" w:hAnsi="Trebuchet MS" w:cs="Courier New"/>
                <w:b/>
                <w:sz w:val="20"/>
                <w:szCs w:val="20"/>
              </w:rPr>
            </w:pPr>
            <w:r w:rsidRPr="000269BB">
              <w:rPr>
                <w:rFonts w:ascii="Trebuchet MS" w:hAnsi="Trebuchet MS" w:cs="Courier New"/>
                <w:b/>
                <w:sz w:val="20"/>
                <w:szCs w:val="20"/>
              </w:rPr>
              <w:t>Hardware Platforms</w:t>
            </w:r>
          </w:p>
        </w:tc>
        <w:tc>
          <w:tcPr>
            <w:tcW w:w="270" w:type="dxa"/>
            <w:tcBorders>
              <w:top w:val="single" w:sz="4" w:space="0" w:color="000000"/>
              <w:left w:val="single" w:sz="4" w:space="0" w:color="000000"/>
              <w:bottom w:val="single" w:sz="4" w:space="0" w:color="000000"/>
            </w:tcBorders>
            <w:shd w:val="clear" w:color="auto" w:fill="auto"/>
          </w:tcPr>
          <w:p w:rsidR="000269BB" w:rsidRPr="000269BB" w:rsidRDefault="000269BB" w:rsidP="00875989">
            <w:pPr>
              <w:snapToGrid w:val="0"/>
              <w:rPr>
                <w:rFonts w:ascii="Trebuchet MS" w:hAnsi="Trebuchet MS" w:cs="Courier New"/>
                <w:sz w:val="20"/>
                <w:szCs w:val="20"/>
              </w:rPr>
            </w:pPr>
            <w:r w:rsidRPr="000269BB">
              <w:rPr>
                <w:rFonts w:ascii="Trebuchet MS" w:hAnsi="Trebuchet MS" w:cs="Courier New"/>
                <w:sz w:val="20"/>
                <w:szCs w:val="20"/>
              </w:rPr>
              <w:t>:</w:t>
            </w:r>
          </w:p>
        </w:tc>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0269BB" w:rsidRPr="000269BB" w:rsidRDefault="000269BB" w:rsidP="00875989">
            <w:pPr>
              <w:pStyle w:val="CommentText"/>
              <w:snapToGrid w:val="0"/>
              <w:rPr>
                <w:rFonts w:ascii="Trebuchet MS" w:hAnsi="Trebuchet MS"/>
                <w:sz w:val="20"/>
              </w:rPr>
            </w:pPr>
            <w:proofErr w:type="spellStart"/>
            <w:r>
              <w:rPr>
                <w:rFonts w:ascii="Trebuchet MS" w:hAnsi="Trebuchet MS"/>
                <w:sz w:val="20"/>
              </w:rPr>
              <w:t>mips</w:t>
            </w:r>
            <w:proofErr w:type="spellEnd"/>
            <w:r w:rsidR="004B3C62">
              <w:rPr>
                <w:rFonts w:ascii="Trebuchet MS" w:hAnsi="Trebuchet MS"/>
                <w:sz w:val="20"/>
              </w:rPr>
              <w:t xml:space="preserve">, </w:t>
            </w:r>
            <w:r w:rsidR="00954EA2">
              <w:rPr>
                <w:rFonts w:ascii="Trebuchet MS" w:hAnsi="Trebuchet MS"/>
                <w:sz w:val="20"/>
              </w:rPr>
              <w:t xml:space="preserve">Arm, </w:t>
            </w:r>
            <w:proofErr w:type="spellStart"/>
            <w:r w:rsidR="004B3C62">
              <w:rPr>
                <w:rFonts w:ascii="Trebuchet MS" w:hAnsi="Trebuchet MS"/>
                <w:sz w:val="20"/>
              </w:rPr>
              <w:t>Xtensa</w:t>
            </w:r>
            <w:proofErr w:type="spellEnd"/>
            <w:r w:rsidR="004B3C62">
              <w:rPr>
                <w:rFonts w:ascii="Trebuchet MS" w:hAnsi="Trebuchet MS"/>
                <w:sz w:val="20"/>
              </w:rPr>
              <w:t>, AVR32, X86</w:t>
            </w:r>
          </w:p>
        </w:tc>
      </w:tr>
      <w:tr w:rsidR="000269BB" w:rsidRPr="000269BB" w:rsidTr="00875989">
        <w:tc>
          <w:tcPr>
            <w:tcW w:w="2250" w:type="dxa"/>
            <w:tcBorders>
              <w:top w:val="single" w:sz="4" w:space="0" w:color="000000"/>
              <w:left w:val="single" w:sz="4" w:space="0" w:color="000000"/>
              <w:bottom w:val="single" w:sz="4" w:space="0" w:color="000000"/>
            </w:tcBorders>
            <w:shd w:val="clear" w:color="auto" w:fill="auto"/>
          </w:tcPr>
          <w:p w:rsidR="000269BB" w:rsidRPr="000269BB" w:rsidRDefault="000269BB" w:rsidP="00875989">
            <w:pPr>
              <w:snapToGrid w:val="0"/>
              <w:rPr>
                <w:rFonts w:ascii="Trebuchet MS" w:hAnsi="Trebuchet MS" w:cs="Courier New"/>
                <w:b/>
                <w:sz w:val="20"/>
                <w:szCs w:val="20"/>
              </w:rPr>
            </w:pPr>
            <w:r w:rsidRPr="000269BB">
              <w:rPr>
                <w:rFonts w:ascii="Trebuchet MS" w:hAnsi="Trebuchet MS" w:cs="Courier New"/>
                <w:b/>
                <w:sz w:val="20"/>
                <w:szCs w:val="20"/>
              </w:rPr>
              <w:t>Operating Systems</w:t>
            </w:r>
          </w:p>
        </w:tc>
        <w:tc>
          <w:tcPr>
            <w:tcW w:w="270" w:type="dxa"/>
            <w:tcBorders>
              <w:top w:val="single" w:sz="4" w:space="0" w:color="000000"/>
              <w:left w:val="single" w:sz="4" w:space="0" w:color="000000"/>
              <w:bottom w:val="single" w:sz="4" w:space="0" w:color="000000"/>
            </w:tcBorders>
            <w:shd w:val="clear" w:color="auto" w:fill="auto"/>
          </w:tcPr>
          <w:p w:rsidR="000269BB" w:rsidRPr="000269BB" w:rsidRDefault="000269BB" w:rsidP="00875989">
            <w:pPr>
              <w:snapToGrid w:val="0"/>
              <w:rPr>
                <w:rFonts w:ascii="Trebuchet MS" w:hAnsi="Trebuchet MS" w:cs="Courier New"/>
                <w:sz w:val="20"/>
                <w:szCs w:val="20"/>
              </w:rPr>
            </w:pPr>
            <w:r w:rsidRPr="000269BB">
              <w:rPr>
                <w:rFonts w:ascii="Trebuchet MS" w:hAnsi="Trebuchet MS" w:cs="Courier New"/>
                <w:sz w:val="20"/>
                <w:szCs w:val="20"/>
              </w:rPr>
              <w:t>:</w:t>
            </w:r>
          </w:p>
        </w:tc>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0269BB" w:rsidRPr="000269BB" w:rsidRDefault="000269BB" w:rsidP="0094588F">
            <w:pPr>
              <w:snapToGrid w:val="0"/>
              <w:rPr>
                <w:rFonts w:ascii="Trebuchet MS" w:hAnsi="Trebuchet MS" w:cs="Arial"/>
                <w:color w:val="000000"/>
                <w:sz w:val="20"/>
                <w:szCs w:val="20"/>
              </w:rPr>
            </w:pPr>
            <w:r>
              <w:rPr>
                <w:rFonts w:ascii="Trebuchet MS" w:hAnsi="Trebuchet MS" w:cs="Arial"/>
                <w:color w:val="000000"/>
                <w:sz w:val="20"/>
                <w:szCs w:val="20"/>
              </w:rPr>
              <w:t>Linux,</w:t>
            </w:r>
            <w:r w:rsidR="0094588F">
              <w:rPr>
                <w:rFonts w:ascii="Trebuchet MS" w:hAnsi="Trebuchet MS" w:cs="Arial"/>
                <w:color w:val="000000"/>
                <w:sz w:val="20"/>
                <w:szCs w:val="20"/>
              </w:rPr>
              <w:t xml:space="preserve"> </w:t>
            </w:r>
            <w:proofErr w:type="spellStart"/>
            <w:r w:rsidR="0094588F">
              <w:rPr>
                <w:rFonts w:ascii="Trebuchet MS" w:hAnsi="Trebuchet MS" w:cs="Arial"/>
                <w:color w:val="000000"/>
                <w:sz w:val="20"/>
                <w:szCs w:val="20"/>
              </w:rPr>
              <w:t>Threadx</w:t>
            </w:r>
            <w:proofErr w:type="spellEnd"/>
            <w:r w:rsidRPr="000269BB">
              <w:rPr>
                <w:rFonts w:ascii="Trebuchet MS" w:hAnsi="Trebuchet MS" w:cs="Arial"/>
                <w:color w:val="000000"/>
                <w:sz w:val="20"/>
                <w:szCs w:val="20"/>
              </w:rPr>
              <w:t>.</w:t>
            </w:r>
          </w:p>
        </w:tc>
      </w:tr>
      <w:tr w:rsidR="000269BB" w:rsidRPr="000269BB" w:rsidTr="00875989">
        <w:tc>
          <w:tcPr>
            <w:tcW w:w="2250" w:type="dxa"/>
            <w:tcBorders>
              <w:top w:val="single" w:sz="4" w:space="0" w:color="000000"/>
              <w:left w:val="single" w:sz="4" w:space="0" w:color="000000"/>
              <w:bottom w:val="single" w:sz="4" w:space="0" w:color="000000"/>
            </w:tcBorders>
            <w:shd w:val="clear" w:color="auto" w:fill="auto"/>
          </w:tcPr>
          <w:p w:rsidR="000269BB" w:rsidRPr="000269BB" w:rsidRDefault="000269BB" w:rsidP="00875989">
            <w:pPr>
              <w:snapToGrid w:val="0"/>
              <w:rPr>
                <w:rFonts w:ascii="Trebuchet MS" w:hAnsi="Trebuchet MS" w:cs="Courier New"/>
                <w:b/>
                <w:sz w:val="20"/>
                <w:szCs w:val="20"/>
                <w:lang w:val="fr-FR"/>
              </w:rPr>
            </w:pPr>
            <w:proofErr w:type="spellStart"/>
            <w:r w:rsidRPr="000269BB">
              <w:rPr>
                <w:rFonts w:ascii="Trebuchet MS" w:hAnsi="Trebuchet MS" w:cs="Courier New"/>
                <w:b/>
                <w:sz w:val="20"/>
                <w:szCs w:val="20"/>
                <w:lang w:val="fr-FR"/>
              </w:rPr>
              <w:t>Languages</w:t>
            </w:r>
            <w:proofErr w:type="spellEnd"/>
          </w:p>
        </w:tc>
        <w:tc>
          <w:tcPr>
            <w:tcW w:w="270" w:type="dxa"/>
            <w:tcBorders>
              <w:top w:val="single" w:sz="4" w:space="0" w:color="000000"/>
              <w:left w:val="single" w:sz="4" w:space="0" w:color="000000"/>
              <w:bottom w:val="single" w:sz="4" w:space="0" w:color="000000"/>
            </w:tcBorders>
            <w:shd w:val="clear" w:color="auto" w:fill="auto"/>
          </w:tcPr>
          <w:p w:rsidR="000269BB" w:rsidRPr="000269BB" w:rsidRDefault="000269BB" w:rsidP="00875989">
            <w:pPr>
              <w:snapToGrid w:val="0"/>
              <w:rPr>
                <w:rFonts w:ascii="Trebuchet MS" w:hAnsi="Trebuchet MS" w:cs="Courier New"/>
                <w:sz w:val="20"/>
                <w:szCs w:val="20"/>
              </w:rPr>
            </w:pPr>
            <w:r w:rsidRPr="000269BB">
              <w:rPr>
                <w:rFonts w:ascii="Trebuchet MS" w:hAnsi="Trebuchet MS" w:cs="Courier New"/>
                <w:sz w:val="20"/>
                <w:szCs w:val="20"/>
              </w:rPr>
              <w:t>:</w:t>
            </w:r>
          </w:p>
        </w:tc>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0269BB" w:rsidRPr="000269BB" w:rsidRDefault="000269BB" w:rsidP="00875989">
            <w:pPr>
              <w:snapToGrid w:val="0"/>
              <w:rPr>
                <w:rFonts w:ascii="Trebuchet MS" w:hAnsi="Trebuchet MS" w:cs="Courier New"/>
                <w:color w:val="000000"/>
                <w:sz w:val="20"/>
                <w:szCs w:val="20"/>
              </w:rPr>
            </w:pPr>
            <w:r w:rsidRPr="000269BB">
              <w:rPr>
                <w:rFonts w:ascii="Trebuchet MS" w:hAnsi="Trebuchet MS" w:cs="Courier New"/>
                <w:color w:val="000000"/>
                <w:sz w:val="20"/>
                <w:szCs w:val="20"/>
              </w:rPr>
              <w:t>C,</w:t>
            </w:r>
            <w:r>
              <w:rPr>
                <w:rFonts w:ascii="Trebuchet MS" w:hAnsi="Trebuchet MS" w:cs="Courier New"/>
                <w:color w:val="000000"/>
                <w:sz w:val="20"/>
                <w:szCs w:val="20"/>
              </w:rPr>
              <w:t xml:space="preserve"> </w:t>
            </w:r>
            <w:r w:rsidRPr="000269BB">
              <w:rPr>
                <w:rFonts w:ascii="Trebuchet MS" w:hAnsi="Trebuchet MS" w:cs="Courier New"/>
                <w:color w:val="000000"/>
                <w:sz w:val="20"/>
                <w:szCs w:val="20"/>
              </w:rPr>
              <w:t>C++</w:t>
            </w:r>
            <w:r w:rsidR="004B3C62">
              <w:rPr>
                <w:rFonts w:ascii="Trebuchet MS" w:hAnsi="Trebuchet MS" w:cs="Courier New"/>
                <w:color w:val="000000"/>
                <w:sz w:val="20"/>
                <w:szCs w:val="20"/>
              </w:rPr>
              <w:t>, BASH</w:t>
            </w:r>
            <w:r w:rsidRPr="000269BB">
              <w:rPr>
                <w:rFonts w:ascii="Trebuchet MS" w:hAnsi="Trebuchet MS" w:cs="Courier New"/>
                <w:color w:val="000000"/>
                <w:sz w:val="20"/>
                <w:szCs w:val="20"/>
              </w:rPr>
              <w:t>.</w:t>
            </w:r>
          </w:p>
          <w:p w:rsidR="000269BB" w:rsidRPr="000269BB" w:rsidRDefault="000269BB" w:rsidP="00875989">
            <w:pPr>
              <w:rPr>
                <w:rFonts w:ascii="Trebuchet MS" w:hAnsi="Trebuchet MS" w:cs="Courier New"/>
                <w:sz w:val="20"/>
                <w:szCs w:val="20"/>
                <w:lang w:val="pt-BR"/>
              </w:rPr>
            </w:pPr>
          </w:p>
        </w:tc>
      </w:tr>
      <w:tr w:rsidR="000269BB" w:rsidRPr="000269BB" w:rsidTr="00875989">
        <w:tc>
          <w:tcPr>
            <w:tcW w:w="2250" w:type="dxa"/>
            <w:tcBorders>
              <w:top w:val="single" w:sz="4" w:space="0" w:color="000000"/>
              <w:left w:val="single" w:sz="4" w:space="0" w:color="000000"/>
              <w:bottom w:val="single" w:sz="4" w:space="0" w:color="000000"/>
            </w:tcBorders>
            <w:shd w:val="clear" w:color="auto" w:fill="auto"/>
          </w:tcPr>
          <w:p w:rsidR="000269BB" w:rsidRPr="000269BB" w:rsidRDefault="000269BB" w:rsidP="00875989">
            <w:pPr>
              <w:snapToGrid w:val="0"/>
              <w:rPr>
                <w:rFonts w:ascii="Trebuchet MS" w:hAnsi="Trebuchet MS" w:cs="Courier New"/>
                <w:b/>
                <w:sz w:val="20"/>
                <w:szCs w:val="20"/>
                <w:lang w:val="fr-FR"/>
              </w:rPr>
            </w:pPr>
            <w:r w:rsidRPr="000269BB">
              <w:rPr>
                <w:rFonts w:ascii="Trebuchet MS" w:hAnsi="Trebuchet MS" w:cs="Courier New"/>
                <w:b/>
                <w:sz w:val="20"/>
                <w:szCs w:val="20"/>
                <w:lang w:val="fr-FR"/>
              </w:rPr>
              <w:t xml:space="preserve">Technologies / </w:t>
            </w:r>
            <w:r w:rsidR="00680FD3" w:rsidRPr="000269BB">
              <w:rPr>
                <w:rFonts w:ascii="Trebuchet MS" w:hAnsi="Trebuchet MS" w:cs="Courier New"/>
                <w:b/>
                <w:sz w:val="20"/>
                <w:szCs w:val="20"/>
                <w:lang w:val="fr-FR"/>
              </w:rPr>
              <w:t>Protocol</w:t>
            </w:r>
            <w:r w:rsidRPr="000269BB">
              <w:rPr>
                <w:rFonts w:ascii="Trebuchet MS" w:hAnsi="Trebuchet MS" w:cs="Courier New"/>
                <w:b/>
                <w:sz w:val="20"/>
                <w:szCs w:val="20"/>
                <w:lang w:val="fr-FR"/>
              </w:rPr>
              <w:t xml:space="preserve"> / Standards</w:t>
            </w:r>
          </w:p>
        </w:tc>
        <w:tc>
          <w:tcPr>
            <w:tcW w:w="270" w:type="dxa"/>
            <w:tcBorders>
              <w:top w:val="single" w:sz="4" w:space="0" w:color="000000"/>
              <w:left w:val="single" w:sz="4" w:space="0" w:color="000000"/>
              <w:bottom w:val="single" w:sz="4" w:space="0" w:color="000000"/>
            </w:tcBorders>
            <w:shd w:val="clear" w:color="auto" w:fill="auto"/>
          </w:tcPr>
          <w:p w:rsidR="000269BB" w:rsidRPr="000269BB" w:rsidRDefault="000269BB" w:rsidP="00875989">
            <w:pPr>
              <w:snapToGrid w:val="0"/>
              <w:rPr>
                <w:rFonts w:ascii="Trebuchet MS" w:hAnsi="Trebuchet MS" w:cs="Courier New"/>
                <w:sz w:val="20"/>
                <w:szCs w:val="20"/>
              </w:rPr>
            </w:pPr>
            <w:r w:rsidRPr="000269BB">
              <w:rPr>
                <w:rFonts w:ascii="Trebuchet MS" w:hAnsi="Trebuchet MS" w:cs="Courier New"/>
                <w:sz w:val="20"/>
                <w:szCs w:val="20"/>
              </w:rPr>
              <w:t>:</w:t>
            </w:r>
          </w:p>
        </w:tc>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0269BB" w:rsidRPr="000269BB" w:rsidRDefault="000269BB" w:rsidP="0094588F">
            <w:pPr>
              <w:tabs>
                <w:tab w:val="left" w:pos="750"/>
              </w:tabs>
              <w:snapToGrid w:val="0"/>
              <w:rPr>
                <w:rFonts w:ascii="Trebuchet MS" w:hAnsi="Trebuchet MS" w:cs="Courier New"/>
                <w:color w:val="000000"/>
                <w:sz w:val="20"/>
                <w:szCs w:val="20"/>
              </w:rPr>
            </w:pPr>
            <w:r>
              <w:rPr>
                <w:rFonts w:ascii="Trebuchet MS" w:hAnsi="Trebuchet MS" w:cs="Courier New"/>
                <w:color w:val="000000"/>
                <w:sz w:val="20"/>
                <w:szCs w:val="20"/>
              </w:rPr>
              <w:t>MPEG2, STB, DLNA, UPNP</w:t>
            </w:r>
            <w:r w:rsidR="0094588F">
              <w:rPr>
                <w:rFonts w:ascii="Trebuchet MS" w:hAnsi="Trebuchet MS" w:cs="Courier New"/>
                <w:color w:val="000000"/>
                <w:sz w:val="20"/>
                <w:szCs w:val="20"/>
              </w:rPr>
              <w:t xml:space="preserve">, </w:t>
            </w:r>
            <w:r w:rsidR="0094588F" w:rsidRPr="0094588F">
              <w:rPr>
                <w:rFonts w:ascii="Trebuchet MS" w:hAnsi="Trebuchet MS" w:cs="Courier New"/>
                <w:color w:val="000000"/>
                <w:sz w:val="20"/>
                <w:szCs w:val="20"/>
              </w:rPr>
              <w:t>SP</w:t>
            </w:r>
            <w:r w:rsidR="004435CF">
              <w:rPr>
                <w:rFonts w:ascii="Trebuchet MS" w:hAnsi="Trebuchet MS" w:cs="Courier New"/>
                <w:color w:val="000000"/>
                <w:sz w:val="20"/>
                <w:szCs w:val="20"/>
              </w:rPr>
              <w:t>I, I2C, PCI, RS232, Modbus,</w:t>
            </w:r>
            <w:r w:rsidR="0007203B">
              <w:rPr>
                <w:rFonts w:ascii="Trebuchet MS" w:hAnsi="Trebuchet MS" w:cs="Courier New"/>
                <w:color w:val="000000"/>
                <w:sz w:val="20"/>
                <w:szCs w:val="20"/>
              </w:rPr>
              <w:t xml:space="preserve"> TR69</w:t>
            </w:r>
            <w:r w:rsidR="00204C58">
              <w:rPr>
                <w:rFonts w:ascii="Trebuchet MS" w:hAnsi="Trebuchet MS" w:cs="Courier New"/>
                <w:color w:val="000000"/>
                <w:sz w:val="20"/>
                <w:szCs w:val="20"/>
              </w:rPr>
              <w:t xml:space="preserve">, </w:t>
            </w:r>
            <w:proofErr w:type="spellStart"/>
            <w:r w:rsidR="00204C58">
              <w:rPr>
                <w:rFonts w:ascii="Trebuchet MS" w:hAnsi="Trebuchet MS" w:cs="Courier New"/>
                <w:color w:val="000000"/>
                <w:sz w:val="20"/>
                <w:szCs w:val="20"/>
              </w:rPr>
              <w:t>snmp</w:t>
            </w:r>
            <w:proofErr w:type="spellEnd"/>
            <w:r w:rsidR="00204C58">
              <w:rPr>
                <w:rFonts w:ascii="Trebuchet MS" w:hAnsi="Trebuchet MS" w:cs="Courier New"/>
                <w:color w:val="000000"/>
                <w:sz w:val="20"/>
                <w:szCs w:val="20"/>
              </w:rPr>
              <w:t xml:space="preserve">, </w:t>
            </w:r>
          </w:p>
        </w:tc>
      </w:tr>
      <w:tr w:rsidR="000269BB" w:rsidRPr="000269BB" w:rsidTr="00875989">
        <w:tc>
          <w:tcPr>
            <w:tcW w:w="2250" w:type="dxa"/>
            <w:tcBorders>
              <w:top w:val="single" w:sz="4" w:space="0" w:color="000000"/>
              <w:left w:val="single" w:sz="4" w:space="0" w:color="000000"/>
              <w:bottom w:val="single" w:sz="4" w:space="0" w:color="000000"/>
            </w:tcBorders>
            <w:shd w:val="clear" w:color="auto" w:fill="auto"/>
          </w:tcPr>
          <w:p w:rsidR="000269BB" w:rsidRPr="000269BB" w:rsidRDefault="000269BB" w:rsidP="00875989">
            <w:pPr>
              <w:snapToGrid w:val="0"/>
              <w:rPr>
                <w:rFonts w:ascii="Trebuchet MS" w:hAnsi="Trebuchet MS" w:cs="Courier New"/>
                <w:b/>
                <w:sz w:val="20"/>
                <w:szCs w:val="20"/>
                <w:lang w:val="fr-FR"/>
              </w:rPr>
            </w:pPr>
            <w:r w:rsidRPr="000269BB">
              <w:rPr>
                <w:rFonts w:ascii="Trebuchet MS" w:hAnsi="Trebuchet MS" w:cs="Courier New"/>
                <w:b/>
                <w:sz w:val="20"/>
                <w:szCs w:val="20"/>
                <w:lang w:val="fr-FR"/>
              </w:rPr>
              <w:t>Tools / Software</w:t>
            </w:r>
          </w:p>
        </w:tc>
        <w:tc>
          <w:tcPr>
            <w:tcW w:w="270" w:type="dxa"/>
            <w:tcBorders>
              <w:top w:val="single" w:sz="4" w:space="0" w:color="000000"/>
              <w:left w:val="single" w:sz="4" w:space="0" w:color="000000"/>
              <w:bottom w:val="single" w:sz="4" w:space="0" w:color="000000"/>
            </w:tcBorders>
            <w:shd w:val="clear" w:color="auto" w:fill="auto"/>
          </w:tcPr>
          <w:p w:rsidR="000269BB" w:rsidRPr="000269BB" w:rsidRDefault="000269BB" w:rsidP="00875989">
            <w:pPr>
              <w:snapToGrid w:val="0"/>
              <w:rPr>
                <w:rFonts w:ascii="Trebuchet MS" w:hAnsi="Trebuchet MS" w:cs="Courier New"/>
                <w:sz w:val="20"/>
                <w:szCs w:val="20"/>
              </w:rPr>
            </w:pPr>
            <w:r w:rsidRPr="000269BB">
              <w:rPr>
                <w:rFonts w:ascii="Trebuchet MS" w:hAnsi="Trebuchet MS" w:cs="Courier New"/>
                <w:sz w:val="20"/>
                <w:szCs w:val="20"/>
              </w:rPr>
              <w:t>:</w:t>
            </w:r>
          </w:p>
        </w:tc>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0269BB" w:rsidRPr="000269BB" w:rsidRDefault="000269BB" w:rsidP="00875989">
            <w:pPr>
              <w:snapToGrid w:val="0"/>
              <w:rPr>
                <w:rFonts w:ascii="Trebuchet MS" w:hAnsi="Trebuchet MS"/>
                <w:sz w:val="20"/>
                <w:szCs w:val="20"/>
              </w:rPr>
            </w:pPr>
            <w:r w:rsidRPr="000269BB">
              <w:rPr>
                <w:rFonts w:ascii="Trebuchet MS" w:hAnsi="Trebuchet MS" w:cs="Courier New"/>
                <w:color w:val="000000"/>
                <w:sz w:val="20"/>
                <w:szCs w:val="20"/>
              </w:rPr>
              <w:t>IDEs</w:t>
            </w:r>
            <w:r w:rsidR="0094588F">
              <w:rPr>
                <w:rFonts w:ascii="Trebuchet MS" w:hAnsi="Trebuchet MS" w:cs="Courier New"/>
                <w:color w:val="000000"/>
                <w:sz w:val="20"/>
                <w:szCs w:val="20"/>
              </w:rPr>
              <w:t xml:space="preserve"> and tools</w:t>
            </w:r>
            <w:r w:rsidRPr="000269BB">
              <w:rPr>
                <w:rFonts w:ascii="Trebuchet MS" w:hAnsi="Trebuchet MS" w:cs="Courier New"/>
                <w:color w:val="000000"/>
                <w:sz w:val="20"/>
                <w:szCs w:val="20"/>
              </w:rPr>
              <w:t xml:space="preserve">: </w:t>
            </w:r>
            <w:r w:rsidR="004B3C62">
              <w:rPr>
                <w:rFonts w:ascii="Trebuchet MS" w:hAnsi="Trebuchet MS" w:cs="Courier New"/>
                <w:color w:val="000000"/>
                <w:sz w:val="20"/>
                <w:szCs w:val="20"/>
              </w:rPr>
              <w:t xml:space="preserve">vim, </w:t>
            </w:r>
            <w:r w:rsidRPr="000269BB">
              <w:rPr>
                <w:rFonts w:ascii="Trebuchet MS" w:hAnsi="Trebuchet MS"/>
                <w:sz w:val="20"/>
                <w:szCs w:val="20"/>
              </w:rPr>
              <w:t>Source Insight,</w:t>
            </w:r>
            <w:r>
              <w:rPr>
                <w:rFonts w:ascii="Trebuchet MS" w:hAnsi="Trebuchet MS"/>
                <w:sz w:val="20"/>
                <w:szCs w:val="20"/>
              </w:rPr>
              <w:t xml:space="preserve"> </w:t>
            </w:r>
            <w:r w:rsidR="004B3C62">
              <w:rPr>
                <w:rFonts w:ascii="Trebuchet MS" w:hAnsi="Trebuchet MS"/>
                <w:sz w:val="20"/>
                <w:szCs w:val="20"/>
              </w:rPr>
              <w:t>Eclipse</w:t>
            </w:r>
            <w:r w:rsidR="0094588F">
              <w:rPr>
                <w:rFonts w:ascii="Trebuchet MS" w:hAnsi="Trebuchet MS"/>
                <w:sz w:val="20"/>
                <w:szCs w:val="20"/>
              </w:rPr>
              <w:t xml:space="preserve">, MPLAB, MS-Visual Studio, </w:t>
            </w:r>
            <w:proofErr w:type="spellStart"/>
            <w:r w:rsidR="0094588F">
              <w:rPr>
                <w:rFonts w:ascii="Trebuchet MS" w:hAnsi="Trebuchet MS"/>
                <w:sz w:val="20"/>
                <w:szCs w:val="20"/>
              </w:rPr>
              <w:t>orcad</w:t>
            </w:r>
            <w:proofErr w:type="spellEnd"/>
            <w:r w:rsidR="0094588F">
              <w:rPr>
                <w:rFonts w:ascii="Trebuchet MS" w:hAnsi="Trebuchet MS"/>
                <w:sz w:val="20"/>
                <w:szCs w:val="20"/>
              </w:rPr>
              <w:t xml:space="preserve">, </w:t>
            </w:r>
            <w:proofErr w:type="spellStart"/>
            <w:r w:rsidR="0094588F">
              <w:rPr>
                <w:rFonts w:ascii="Trebuchet MS" w:hAnsi="Trebuchet MS"/>
                <w:sz w:val="20"/>
                <w:szCs w:val="20"/>
              </w:rPr>
              <w:t>matlab</w:t>
            </w:r>
            <w:proofErr w:type="spellEnd"/>
            <w:r w:rsidR="0094588F">
              <w:rPr>
                <w:rFonts w:ascii="Trebuchet MS" w:hAnsi="Trebuchet MS"/>
                <w:sz w:val="20"/>
                <w:szCs w:val="20"/>
              </w:rPr>
              <w:t xml:space="preserve"> </w:t>
            </w:r>
            <w:proofErr w:type="spellStart"/>
            <w:r w:rsidR="0094588F">
              <w:rPr>
                <w:rFonts w:ascii="Trebuchet MS" w:hAnsi="Trebuchet MS"/>
                <w:sz w:val="20"/>
                <w:szCs w:val="20"/>
              </w:rPr>
              <w:t>etc</w:t>
            </w:r>
            <w:proofErr w:type="spellEnd"/>
          </w:p>
          <w:p w:rsidR="000269BB" w:rsidRPr="000269BB" w:rsidRDefault="004B3C62" w:rsidP="00875989">
            <w:pPr>
              <w:rPr>
                <w:rFonts w:ascii="Trebuchet MS" w:hAnsi="Trebuchet MS" w:cs="Courier New"/>
                <w:color w:val="000000"/>
                <w:sz w:val="20"/>
                <w:szCs w:val="20"/>
              </w:rPr>
            </w:pPr>
            <w:r>
              <w:rPr>
                <w:rFonts w:ascii="Trebuchet MS" w:hAnsi="Trebuchet MS" w:cs="Courier New"/>
                <w:color w:val="000000"/>
                <w:sz w:val="20"/>
                <w:szCs w:val="20"/>
              </w:rPr>
              <w:t xml:space="preserve">Debugging Tools: GDB, </w:t>
            </w:r>
            <w:proofErr w:type="spellStart"/>
            <w:r>
              <w:rPr>
                <w:rFonts w:ascii="Trebuchet MS" w:hAnsi="Trebuchet MS" w:cs="Courier New"/>
                <w:color w:val="000000"/>
                <w:sz w:val="20"/>
                <w:szCs w:val="20"/>
              </w:rPr>
              <w:t>valgr</w:t>
            </w:r>
            <w:r w:rsidR="0094588F">
              <w:rPr>
                <w:rFonts w:ascii="Trebuchet MS" w:hAnsi="Trebuchet MS" w:cs="Courier New"/>
                <w:color w:val="000000"/>
                <w:sz w:val="20"/>
                <w:szCs w:val="20"/>
              </w:rPr>
              <w:t>ind</w:t>
            </w:r>
            <w:proofErr w:type="spellEnd"/>
            <w:r w:rsidR="0094588F">
              <w:rPr>
                <w:rFonts w:ascii="Trebuchet MS" w:hAnsi="Trebuchet MS" w:cs="Courier New"/>
                <w:color w:val="000000"/>
                <w:sz w:val="20"/>
                <w:szCs w:val="20"/>
              </w:rPr>
              <w:t xml:space="preserve">, </w:t>
            </w:r>
            <w:proofErr w:type="spellStart"/>
            <w:r w:rsidR="0094588F">
              <w:rPr>
                <w:rFonts w:ascii="Trebuchet MS" w:hAnsi="Trebuchet MS" w:cs="Courier New"/>
                <w:color w:val="000000"/>
                <w:sz w:val="20"/>
                <w:szCs w:val="20"/>
              </w:rPr>
              <w:t>memfence</w:t>
            </w:r>
            <w:proofErr w:type="spellEnd"/>
            <w:r w:rsidR="0094588F">
              <w:rPr>
                <w:rFonts w:ascii="Trebuchet MS" w:hAnsi="Trebuchet MS" w:cs="Courier New"/>
                <w:color w:val="000000"/>
                <w:sz w:val="20"/>
                <w:szCs w:val="20"/>
              </w:rPr>
              <w:t xml:space="preserve">, </w:t>
            </w:r>
            <w:proofErr w:type="spellStart"/>
            <w:r w:rsidR="0094588F">
              <w:rPr>
                <w:rFonts w:ascii="Trebuchet MS" w:hAnsi="Trebuchet MS" w:cs="Courier New"/>
                <w:color w:val="000000"/>
                <w:sz w:val="20"/>
                <w:szCs w:val="20"/>
              </w:rPr>
              <w:t>strace</w:t>
            </w:r>
            <w:proofErr w:type="spellEnd"/>
            <w:r w:rsidR="0094588F">
              <w:rPr>
                <w:rFonts w:ascii="Trebuchet MS" w:hAnsi="Trebuchet MS" w:cs="Courier New"/>
                <w:color w:val="000000"/>
                <w:sz w:val="20"/>
                <w:szCs w:val="20"/>
              </w:rPr>
              <w:t xml:space="preserve">, KDB, proprietary tools for thread and reboot analysis, </w:t>
            </w:r>
            <w:proofErr w:type="spellStart"/>
            <w:r w:rsidR="0094588F">
              <w:rPr>
                <w:rFonts w:ascii="Trebuchet MS" w:hAnsi="Trebuchet MS" w:cs="Courier New"/>
                <w:color w:val="000000"/>
                <w:sz w:val="20"/>
                <w:szCs w:val="20"/>
              </w:rPr>
              <w:t>wireshark</w:t>
            </w:r>
            <w:proofErr w:type="spellEnd"/>
            <w:r w:rsidR="0094588F">
              <w:rPr>
                <w:rFonts w:ascii="Trebuchet MS" w:hAnsi="Trebuchet MS" w:cs="Courier New"/>
                <w:color w:val="000000"/>
                <w:sz w:val="20"/>
                <w:szCs w:val="20"/>
              </w:rPr>
              <w:t xml:space="preserve">, </w:t>
            </w:r>
            <w:proofErr w:type="spellStart"/>
            <w:r w:rsidR="0094588F">
              <w:rPr>
                <w:rFonts w:ascii="Trebuchet MS" w:hAnsi="Trebuchet MS" w:cs="Courier New"/>
                <w:color w:val="000000"/>
                <w:sz w:val="20"/>
                <w:szCs w:val="20"/>
              </w:rPr>
              <w:t>tcpdump</w:t>
            </w:r>
            <w:proofErr w:type="spellEnd"/>
            <w:r w:rsidR="0094588F">
              <w:rPr>
                <w:rFonts w:ascii="Trebuchet MS" w:hAnsi="Trebuchet MS" w:cs="Courier New"/>
                <w:color w:val="000000"/>
                <w:sz w:val="20"/>
                <w:szCs w:val="20"/>
              </w:rPr>
              <w:t xml:space="preserve">, </w:t>
            </w:r>
            <w:proofErr w:type="spellStart"/>
            <w:r w:rsidR="0094588F">
              <w:rPr>
                <w:rFonts w:ascii="Trebuchet MS" w:hAnsi="Trebuchet MS" w:cs="Courier New"/>
                <w:color w:val="000000"/>
                <w:sz w:val="20"/>
                <w:szCs w:val="20"/>
              </w:rPr>
              <w:t>dvbsnoop</w:t>
            </w:r>
            <w:proofErr w:type="spellEnd"/>
            <w:r w:rsidR="0094588F">
              <w:rPr>
                <w:rFonts w:ascii="Trebuchet MS" w:hAnsi="Trebuchet MS" w:cs="Courier New"/>
                <w:color w:val="000000"/>
                <w:sz w:val="20"/>
                <w:szCs w:val="20"/>
              </w:rPr>
              <w:t xml:space="preserve">, </w:t>
            </w:r>
            <w:proofErr w:type="spellStart"/>
            <w:r w:rsidR="005F7C38">
              <w:rPr>
                <w:rFonts w:ascii="Trebuchet MS" w:hAnsi="Trebuchet MS" w:cs="Courier New"/>
                <w:color w:val="000000"/>
                <w:sz w:val="20"/>
                <w:szCs w:val="20"/>
              </w:rPr>
              <w:t>TSAnalyser</w:t>
            </w:r>
            <w:proofErr w:type="spellEnd"/>
          </w:p>
          <w:p w:rsidR="000269BB" w:rsidRPr="000269BB" w:rsidRDefault="000269BB" w:rsidP="00875989">
            <w:pPr>
              <w:rPr>
                <w:rFonts w:ascii="Trebuchet MS" w:hAnsi="Trebuchet MS" w:cs="Courier New"/>
                <w:color w:val="000000"/>
                <w:sz w:val="20"/>
                <w:szCs w:val="20"/>
              </w:rPr>
            </w:pPr>
            <w:r w:rsidRPr="000269BB">
              <w:rPr>
                <w:rFonts w:ascii="Trebuchet MS" w:hAnsi="Trebuchet MS" w:cs="Courier New"/>
                <w:color w:val="000000"/>
                <w:sz w:val="20"/>
                <w:szCs w:val="20"/>
              </w:rPr>
              <w:t xml:space="preserve">Version Control Tools: </w:t>
            </w:r>
            <w:r w:rsidR="004B3C62">
              <w:rPr>
                <w:rFonts w:ascii="Trebuchet MS" w:hAnsi="Trebuchet MS" w:cs="Courier New"/>
                <w:color w:val="000000"/>
                <w:sz w:val="20"/>
                <w:szCs w:val="20"/>
              </w:rPr>
              <w:t xml:space="preserve">RTC, </w:t>
            </w:r>
            <w:r w:rsidRPr="000269BB">
              <w:rPr>
                <w:rFonts w:ascii="Trebuchet MS" w:hAnsi="Trebuchet MS" w:cs="Courier New"/>
                <w:color w:val="000000"/>
                <w:sz w:val="20"/>
                <w:szCs w:val="20"/>
              </w:rPr>
              <w:t>SVN,</w:t>
            </w:r>
            <w:r>
              <w:rPr>
                <w:rFonts w:ascii="Trebuchet MS" w:hAnsi="Trebuchet MS" w:cs="Courier New"/>
                <w:color w:val="000000"/>
                <w:sz w:val="20"/>
                <w:szCs w:val="20"/>
              </w:rPr>
              <w:t xml:space="preserve"> </w:t>
            </w:r>
            <w:r w:rsidRPr="000269BB">
              <w:rPr>
                <w:rFonts w:ascii="Trebuchet MS" w:hAnsi="Trebuchet MS" w:cs="Courier New"/>
                <w:color w:val="000000"/>
                <w:sz w:val="20"/>
                <w:szCs w:val="20"/>
              </w:rPr>
              <w:t>GIT.</w:t>
            </w:r>
          </w:p>
          <w:p w:rsidR="000269BB" w:rsidRDefault="005F7C38" w:rsidP="00875989">
            <w:pPr>
              <w:rPr>
                <w:rFonts w:ascii="Trebuchet MS" w:hAnsi="Trebuchet MS" w:cs="Courier New"/>
                <w:color w:val="000000"/>
                <w:sz w:val="20"/>
                <w:szCs w:val="20"/>
              </w:rPr>
            </w:pPr>
            <w:proofErr w:type="spellStart"/>
            <w:r>
              <w:rPr>
                <w:rFonts w:ascii="Trebuchet MS" w:hAnsi="Trebuchet MS" w:cs="Courier New"/>
                <w:color w:val="000000"/>
                <w:sz w:val="20"/>
                <w:szCs w:val="20"/>
              </w:rPr>
              <w:t>Makery</w:t>
            </w:r>
            <w:proofErr w:type="spellEnd"/>
            <w:r w:rsidR="000269BB" w:rsidRPr="000269BB">
              <w:rPr>
                <w:rFonts w:ascii="Trebuchet MS" w:hAnsi="Trebuchet MS" w:cs="Courier New"/>
                <w:color w:val="000000"/>
                <w:sz w:val="20"/>
                <w:szCs w:val="20"/>
              </w:rPr>
              <w:t xml:space="preserve"> tools: GCC,</w:t>
            </w:r>
            <w:r w:rsidR="0094588F">
              <w:rPr>
                <w:rFonts w:ascii="Trebuchet MS" w:hAnsi="Trebuchet MS" w:cs="Courier New"/>
                <w:color w:val="000000"/>
                <w:sz w:val="20"/>
                <w:szCs w:val="20"/>
              </w:rPr>
              <w:t xml:space="preserve"> </w:t>
            </w:r>
            <w:proofErr w:type="spellStart"/>
            <w:r w:rsidR="0094588F">
              <w:rPr>
                <w:rFonts w:ascii="Trebuchet MS" w:hAnsi="Trebuchet MS" w:cs="Courier New"/>
                <w:color w:val="000000"/>
                <w:sz w:val="20"/>
                <w:szCs w:val="20"/>
              </w:rPr>
              <w:t>Makefile</w:t>
            </w:r>
            <w:proofErr w:type="spellEnd"/>
            <w:r w:rsidR="0094588F">
              <w:rPr>
                <w:rFonts w:ascii="Trebuchet MS" w:hAnsi="Trebuchet MS" w:cs="Courier New"/>
                <w:color w:val="000000"/>
                <w:sz w:val="20"/>
                <w:szCs w:val="20"/>
              </w:rPr>
              <w:t xml:space="preserve">, </w:t>
            </w:r>
            <w:proofErr w:type="spellStart"/>
            <w:r w:rsidR="0094588F">
              <w:rPr>
                <w:rFonts w:ascii="Trebuchet MS" w:hAnsi="Trebuchet MS" w:cs="Courier New"/>
                <w:color w:val="000000"/>
                <w:sz w:val="20"/>
                <w:szCs w:val="20"/>
              </w:rPr>
              <w:t>autotools</w:t>
            </w:r>
            <w:proofErr w:type="spellEnd"/>
            <w:r w:rsidR="0094588F">
              <w:rPr>
                <w:rFonts w:ascii="Trebuchet MS" w:hAnsi="Trebuchet MS" w:cs="Courier New"/>
                <w:color w:val="000000"/>
                <w:sz w:val="20"/>
                <w:szCs w:val="20"/>
              </w:rPr>
              <w:t xml:space="preserve">, </w:t>
            </w:r>
            <w:proofErr w:type="spellStart"/>
            <w:r w:rsidR="0094588F">
              <w:rPr>
                <w:rFonts w:ascii="Trebuchet MS" w:hAnsi="Trebuchet MS" w:cs="Courier New"/>
                <w:color w:val="000000"/>
                <w:sz w:val="20"/>
                <w:szCs w:val="20"/>
              </w:rPr>
              <w:t>cmake</w:t>
            </w:r>
            <w:proofErr w:type="spellEnd"/>
          </w:p>
          <w:p w:rsidR="000269BB" w:rsidRPr="000269BB" w:rsidRDefault="005F7C38" w:rsidP="00875989">
            <w:pPr>
              <w:rPr>
                <w:rFonts w:ascii="Trebuchet MS" w:hAnsi="Trebuchet MS" w:cs="Courier New"/>
                <w:color w:val="000000"/>
                <w:sz w:val="20"/>
                <w:szCs w:val="20"/>
              </w:rPr>
            </w:pPr>
            <w:r>
              <w:rPr>
                <w:rFonts w:ascii="Trebuchet MS" w:hAnsi="Trebuchet MS" w:cs="Courier New"/>
                <w:color w:val="000000"/>
                <w:sz w:val="20"/>
                <w:szCs w:val="20"/>
              </w:rPr>
              <w:t xml:space="preserve">Other tools/instruments: </w:t>
            </w:r>
            <w:r w:rsidRPr="005F7C38">
              <w:rPr>
                <w:rFonts w:ascii="Trebuchet MS" w:hAnsi="Trebuchet MS" w:cs="Courier New"/>
                <w:color w:val="000000"/>
                <w:sz w:val="20"/>
                <w:szCs w:val="20"/>
              </w:rPr>
              <w:t>DMM, CRO, DSO, Logic Analyzer, Spectrum and Network Analyzer</w:t>
            </w:r>
          </w:p>
        </w:tc>
      </w:tr>
    </w:tbl>
    <w:p w:rsidR="00A12AB4" w:rsidRDefault="00A12AB4" w:rsidP="00F906AD">
      <w:pPr>
        <w:tabs>
          <w:tab w:val="left" w:pos="0"/>
        </w:tabs>
        <w:suppressAutoHyphens/>
        <w:jc w:val="both"/>
        <w:rPr>
          <w:rFonts w:ascii="Trebuchet MS" w:hAnsi="Trebuchet MS" w:cs="Arial"/>
          <w:sz w:val="20"/>
          <w:szCs w:val="20"/>
        </w:rPr>
      </w:pPr>
    </w:p>
    <w:p w:rsidR="00B65EC9" w:rsidRDefault="00B65EC9" w:rsidP="00F906AD">
      <w:pPr>
        <w:tabs>
          <w:tab w:val="left" w:pos="0"/>
        </w:tabs>
        <w:suppressAutoHyphens/>
        <w:jc w:val="both"/>
        <w:rPr>
          <w:rFonts w:ascii="Trebuchet MS" w:hAnsi="Trebuchet MS" w:cs="Arial"/>
          <w:b/>
          <w:sz w:val="20"/>
          <w:szCs w:val="20"/>
        </w:rPr>
      </w:pPr>
    </w:p>
    <w:p w:rsidR="00A41B21" w:rsidRDefault="00A41B21" w:rsidP="00F906AD">
      <w:pPr>
        <w:tabs>
          <w:tab w:val="left" w:pos="0"/>
        </w:tabs>
        <w:suppressAutoHyphens/>
        <w:jc w:val="both"/>
        <w:rPr>
          <w:rFonts w:ascii="Trebuchet MS" w:hAnsi="Trebuchet MS" w:cs="Arial"/>
          <w:b/>
          <w:sz w:val="20"/>
          <w:szCs w:val="20"/>
        </w:rPr>
      </w:pPr>
    </w:p>
    <w:p w:rsidR="00750FE4" w:rsidRDefault="00372D63" w:rsidP="00F906AD">
      <w:pPr>
        <w:tabs>
          <w:tab w:val="left" w:pos="0"/>
        </w:tabs>
        <w:suppressAutoHyphens/>
        <w:jc w:val="both"/>
        <w:rPr>
          <w:rFonts w:ascii="Trebuchet MS" w:hAnsi="Trebuchet MS" w:cs="Arial"/>
          <w:b/>
          <w:sz w:val="20"/>
          <w:szCs w:val="20"/>
        </w:rPr>
      </w:pPr>
      <w:r>
        <w:rPr>
          <w:rFonts w:ascii="Trebuchet MS" w:hAnsi="Trebuchet MS" w:cs="Arial"/>
          <w:noProof/>
          <w:sz w:val="20"/>
          <w:szCs w:val="20"/>
        </w:rPr>
        <w:lastRenderedPageBreak/>
        <mc:AlternateContent>
          <mc:Choice Requires="wps">
            <w:drawing>
              <wp:anchor distT="0" distB="0" distL="114300" distR="114300" simplePos="0" relativeHeight="251656192" behindDoc="1" locked="0" layoutInCell="1" allowOverlap="1">
                <wp:simplePos x="0" y="0"/>
                <wp:positionH relativeFrom="column">
                  <wp:posOffset>-95250</wp:posOffset>
                </wp:positionH>
                <wp:positionV relativeFrom="paragraph">
                  <wp:posOffset>176530</wp:posOffset>
                </wp:positionV>
                <wp:extent cx="5581650" cy="276225"/>
                <wp:effectExtent l="0" t="0" r="0" b="9525"/>
                <wp:wrapTight wrapText="bothSides">
                  <wp:wrapPolygon edited="0">
                    <wp:start x="0" y="0"/>
                    <wp:lineTo x="0" y="20855"/>
                    <wp:lineTo x="21526" y="20855"/>
                    <wp:lineTo x="21526" y="0"/>
                    <wp:lineTo x="0" y="0"/>
                  </wp:wrapPolygon>
                </wp:wrapTight>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76225"/>
                        </a:xfrm>
                        <a:prstGeom prst="rect">
                          <a:avLst/>
                        </a:prstGeom>
                        <a:solidFill>
                          <a:schemeClr val="tx2">
                            <a:lumMod val="20000"/>
                            <a:lumOff val="80000"/>
                          </a:schemeClr>
                        </a:solidFill>
                        <a:ln w="12700">
                          <a:noFill/>
                          <a:miter lim="800000"/>
                          <a:headEnd/>
                          <a:tailEnd/>
                        </a:ln>
                        <a:extLst/>
                      </wps:spPr>
                      <wps:txbx>
                        <w:txbxContent>
                          <w:p w:rsidR="0091071A" w:rsidRPr="00F906AD" w:rsidRDefault="0091071A" w:rsidP="00F906AD">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Project Details     </w:t>
                            </w:r>
                          </w:p>
                          <w:p w:rsidR="0091071A" w:rsidRPr="00DC5544" w:rsidRDefault="0091071A" w:rsidP="00E1775B">
                            <w:pPr>
                              <w:tabs>
                                <w:tab w:val="left" w:pos="360"/>
                              </w:tabs>
                              <w:autoSpaceDE w:val="0"/>
                              <w:autoSpaceDN w:val="0"/>
                              <w:adjustRightInd w:val="0"/>
                              <w:spacing w:after="120" w:line="276" w:lineRule="auto"/>
                              <w:rPr>
                                <w:rFonts w:ascii="Arial" w:hAnsi="Arial" w:cs="Arial"/>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29" type="#_x0000_t202" style="position:absolute;left:0;text-align:left;margin-left:-7.5pt;margin-top:13.9pt;width:439.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" fillcolor="#c6d9f1 [671]" stroked="f" strokeweight="1pt">
                <v:textbox>
                  <w:txbxContent>
                    <w:p w:rsidR="0091071A" w:rsidRPr="00F906AD" w:rsidRDefault="0091071A" w:rsidP="00F906AD">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Project Details     </w:t>
                      </w:r>
                    </w:p>
                    <w:p w:rsidR="0091071A" w:rsidRPr="00DC5544" w:rsidRDefault="0091071A" w:rsidP="00E1775B">
                      <w:pPr>
                        <w:tabs>
                          <w:tab w:val="left" w:pos="360"/>
                        </w:tabs>
                        <w:autoSpaceDE w:val="0"/>
                        <w:autoSpaceDN w:val="0"/>
                        <w:adjustRightInd w:val="0"/>
                        <w:spacing w:after="120" w:line="276" w:lineRule="auto"/>
                        <w:rPr>
                          <w:rFonts w:ascii="Arial" w:hAnsi="Arial" w:cs="Arial"/>
                          <w:sz w:val="22"/>
                          <w:szCs w:val="22"/>
                        </w:rPr>
                      </w:pPr>
                    </w:p>
                  </w:txbxContent>
                </v:textbox>
                <w10:wrap type="tight"/>
              </v:shape>
            </w:pict>
          </mc:Fallback>
        </mc:AlternateContent>
      </w:r>
    </w:p>
    <w:p w:rsidR="00514BC6" w:rsidRDefault="00514BC6" w:rsidP="00514BC6">
      <w:pPr>
        <w:tabs>
          <w:tab w:val="left" w:pos="0"/>
        </w:tabs>
        <w:suppressAutoHyphens/>
        <w:jc w:val="both"/>
        <w:rPr>
          <w:rFonts w:ascii="Trebuchet MS" w:hAnsi="Trebuchet MS" w:cs="Arial"/>
          <w:b/>
          <w:sz w:val="20"/>
          <w:szCs w:val="20"/>
        </w:rPr>
      </w:pPr>
    </w:p>
    <w:p w:rsidR="00750FE4" w:rsidRDefault="00514BC6" w:rsidP="00F906AD">
      <w:pPr>
        <w:tabs>
          <w:tab w:val="left" w:pos="0"/>
        </w:tabs>
        <w:suppressAutoHyphens/>
        <w:jc w:val="both"/>
        <w:rPr>
          <w:rFonts w:ascii="Trebuchet MS" w:hAnsi="Trebuchet MS" w:cs="Arial"/>
          <w:b/>
          <w:sz w:val="20"/>
          <w:szCs w:val="20"/>
        </w:rPr>
      </w:pPr>
      <w:r>
        <w:rPr>
          <w:rFonts w:ascii="Trebuchet MS" w:hAnsi="Trebuchet MS" w:cs="Arial"/>
          <w:b/>
          <w:sz w:val="20"/>
          <w:szCs w:val="20"/>
        </w:rPr>
        <w:t>Project 1</w:t>
      </w:r>
      <w:r w:rsidRPr="00F906AD">
        <w:rPr>
          <w:rFonts w:ascii="Trebuchet MS" w:hAnsi="Trebuchet MS" w:cs="Arial"/>
          <w:b/>
          <w:sz w:val="20"/>
          <w:szCs w:val="20"/>
        </w:rPr>
        <w:t xml:space="preserve">: </w:t>
      </w:r>
    </w:p>
    <w:tbl>
      <w:tblPr>
        <w:tblW w:w="9053"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62"/>
        <w:gridCol w:w="5063"/>
        <w:gridCol w:w="1295"/>
        <w:gridCol w:w="1133"/>
      </w:tblGrid>
      <w:tr w:rsidR="00514BC6" w:rsidRPr="00F906AD" w:rsidTr="00A41733">
        <w:trPr>
          <w:trHeight w:val="504"/>
        </w:trPr>
        <w:tc>
          <w:tcPr>
            <w:tcW w:w="1562" w:type="dxa"/>
            <w:vMerge w:val="restart"/>
            <w:shd w:val="clear" w:color="auto" w:fill="F2F2F2" w:themeFill="background1" w:themeFillShade="F2"/>
            <w:vAlign w:val="center"/>
          </w:tcPr>
          <w:p w:rsidR="00514BC6" w:rsidRPr="00F906AD" w:rsidRDefault="00514BC6" w:rsidP="00A41733">
            <w:pPr>
              <w:tabs>
                <w:tab w:val="left" w:pos="0"/>
              </w:tabs>
              <w:suppressAutoHyphens/>
              <w:rPr>
                <w:rFonts w:ascii="Trebuchet MS" w:hAnsi="Trebuchet MS" w:cs="Arial"/>
                <w:sz w:val="20"/>
                <w:szCs w:val="20"/>
              </w:rPr>
            </w:pPr>
            <w:r w:rsidRPr="00F906AD">
              <w:rPr>
                <w:rFonts w:ascii="Trebuchet MS" w:hAnsi="Trebuchet MS" w:cs="Arial"/>
                <w:sz w:val="20"/>
                <w:szCs w:val="20"/>
              </w:rPr>
              <w:t>Project Name</w:t>
            </w:r>
          </w:p>
        </w:tc>
        <w:tc>
          <w:tcPr>
            <w:tcW w:w="5063" w:type="dxa"/>
            <w:vMerge w:val="restart"/>
            <w:shd w:val="clear" w:color="auto" w:fill="FFFFFF"/>
            <w:vAlign w:val="center"/>
          </w:tcPr>
          <w:p w:rsidR="00514BC6" w:rsidRPr="00F906AD" w:rsidRDefault="00514BC6" w:rsidP="00514BC6">
            <w:pPr>
              <w:tabs>
                <w:tab w:val="left" w:pos="0"/>
              </w:tabs>
              <w:suppressAutoHyphens/>
              <w:ind w:left="360"/>
              <w:jc w:val="both"/>
              <w:rPr>
                <w:rFonts w:ascii="Trebuchet MS" w:hAnsi="Trebuchet MS" w:cs="Arial"/>
                <w:sz w:val="20"/>
                <w:szCs w:val="20"/>
              </w:rPr>
            </w:pPr>
            <w:r>
              <w:rPr>
                <w:rFonts w:ascii="Trebuchet MS" w:hAnsi="Trebuchet MS"/>
              </w:rPr>
              <w:t xml:space="preserve">Implementation of </w:t>
            </w:r>
            <w:r>
              <w:rPr>
                <w:rFonts w:ascii="Trebuchet MS" w:hAnsi="Trebuchet MS"/>
              </w:rPr>
              <w:t xml:space="preserve">bulk source authorization for </w:t>
            </w:r>
            <w:proofErr w:type="spellStart"/>
            <w:r>
              <w:rPr>
                <w:rFonts w:ascii="Trebuchet MS" w:hAnsi="Trebuchet MS"/>
              </w:rPr>
              <w:t>IPClient</w:t>
            </w:r>
            <w:proofErr w:type="spellEnd"/>
            <w:r>
              <w:rPr>
                <w:rFonts w:ascii="Trebuchet MS" w:hAnsi="Trebuchet MS"/>
              </w:rPr>
              <w:t xml:space="preserve"> Boxes</w:t>
            </w:r>
            <w:r>
              <w:rPr>
                <w:rFonts w:ascii="Trebuchet MS" w:hAnsi="Trebuchet MS"/>
              </w:rPr>
              <w:t>.</w:t>
            </w:r>
          </w:p>
        </w:tc>
        <w:tc>
          <w:tcPr>
            <w:tcW w:w="1295" w:type="dxa"/>
            <w:shd w:val="clear" w:color="auto" w:fill="F2F2F2" w:themeFill="background1" w:themeFillShade="F2"/>
            <w:vAlign w:val="center"/>
          </w:tcPr>
          <w:p w:rsidR="00514BC6" w:rsidRPr="00F906AD" w:rsidRDefault="00514BC6" w:rsidP="00A41733">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133" w:type="dxa"/>
            <w:shd w:val="clear" w:color="auto" w:fill="FFFFFF"/>
            <w:vAlign w:val="center"/>
          </w:tcPr>
          <w:p w:rsidR="00514BC6" w:rsidRDefault="00710B74" w:rsidP="00A41733">
            <w:pPr>
              <w:tabs>
                <w:tab w:val="left" w:pos="0"/>
              </w:tabs>
              <w:suppressAutoHyphens/>
              <w:rPr>
                <w:rFonts w:ascii="Trebuchet MS" w:hAnsi="Trebuchet MS" w:cs="Arial"/>
                <w:sz w:val="20"/>
                <w:szCs w:val="20"/>
              </w:rPr>
            </w:pPr>
            <w:r>
              <w:rPr>
                <w:rFonts w:ascii="Trebuchet MS" w:hAnsi="Trebuchet MS" w:cs="Arial"/>
                <w:sz w:val="20"/>
                <w:szCs w:val="20"/>
              </w:rPr>
              <w:t>Feb 2015</w:t>
            </w:r>
          </w:p>
          <w:p w:rsidR="00514BC6" w:rsidRDefault="00514BC6" w:rsidP="00A41733">
            <w:pPr>
              <w:tabs>
                <w:tab w:val="left" w:pos="0"/>
              </w:tabs>
              <w:suppressAutoHyphens/>
              <w:rPr>
                <w:rFonts w:ascii="Trebuchet MS" w:hAnsi="Trebuchet MS" w:cs="Arial"/>
                <w:sz w:val="20"/>
                <w:szCs w:val="20"/>
              </w:rPr>
            </w:pPr>
            <w:r>
              <w:rPr>
                <w:rFonts w:ascii="Trebuchet MS" w:hAnsi="Trebuchet MS" w:cs="Arial"/>
                <w:sz w:val="20"/>
                <w:szCs w:val="20"/>
              </w:rPr>
              <w:t xml:space="preserve">To </w:t>
            </w:r>
          </w:p>
          <w:p w:rsidR="00514BC6" w:rsidRPr="00F906AD" w:rsidRDefault="00514BC6" w:rsidP="00A41733">
            <w:pPr>
              <w:tabs>
                <w:tab w:val="left" w:pos="0"/>
              </w:tabs>
              <w:suppressAutoHyphens/>
              <w:rPr>
                <w:rFonts w:ascii="Trebuchet MS" w:hAnsi="Trebuchet MS" w:cs="Arial"/>
                <w:sz w:val="20"/>
                <w:szCs w:val="20"/>
              </w:rPr>
            </w:pPr>
            <w:r>
              <w:rPr>
                <w:rFonts w:ascii="Trebuchet MS" w:hAnsi="Trebuchet MS" w:cs="Arial"/>
                <w:sz w:val="20"/>
                <w:szCs w:val="20"/>
              </w:rPr>
              <w:t>Till date</w:t>
            </w:r>
          </w:p>
        </w:tc>
      </w:tr>
      <w:tr w:rsidR="00514BC6" w:rsidRPr="00F906AD" w:rsidTr="00A41733">
        <w:trPr>
          <w:trHeight w:val="504"/>
        </w:trPr>
        <w:tc>
          <w:tcPr>
            <w:tcW w:w="1562" w:type="dxa"/>
            <w:vMerge/>
            <w:shd w:val="clear" w:color="auto" w:fill="F2F2F2" w:themeFill="background1" w:themeFillShade="F2"/>
            <w:vAlign w:val="center"/>
          </w:tcPr>
          <w:p w:rsidR="00514BC6" w:rsidRPr="00F906AD" w:rsidRDefault="00514BC6" w:rsidP="00A41733">
            <w:pPr>
              <w:tabs>
                <w:tab w:val="left" w:pos="0"/>
              </w:tabs>
              <w:suppressAutoHyphens/>
              <w:ind w:left="360"/>
              <w:rPr>
                <w:rFonts w:ascii="Trebuchet MS" w:hAnsi="Trebuchet MS" w:cs="Arial"/>
                <w:sz w:val="20"/>
                <w:szCs w:val="20"/>
              </w:rPr>
            </w:pPr>
          </w:p>
        </w:tc>
        <w:tc>
          <w:tcPr>
            <w:tcW w:w="5063" w:type="dxa"/>
            <w:vMerge/>
            <w:shd w:val="clear" w:color="auto" w:fill="FFFFFF"/>
            <w:vAlign w:val="center"/>
          </w:tcPr>
          <w:p w:rsidR="00514BC6" w:rsidRPr="00F906AD" w:rsidRDefault="00514BC6" w:rsidP="00A41733">
            <w:pPr>
              <w:tabs>
                <w:tab w:val="left" w:pos="0"/>
              </w:tabs>
              <w:suppressAutoHyphens/>
              <w:ind w:left="360"/>
              <w:jc w:val="both"/>
              <w:rPr>
                <w:rFonts w:ascii="Trebuchet MS" w:hAnsi="Trebuchet MS" w:cs="Arial"/>
                <w:sz w:val="20"/>
                <w:szCs w:val="20"/>
              </w:rPr>
            </w:pPr>
          </w:p>
        </w:tc>
        <w:tc>
          <w:tcPr>
            <w:tcW w:w="1295" w:type="dxa"/>
            <w:shd w:val="clear" w:color="auto" w:fill="F2F2F2" w:themeFill="background1" w:themeFillShade="F2"/>
            <w:vAlign w:val="center"/>
          </w:tcPr>
          <w:p w:rsidR="00514BC6" w:rsidRPr="00F906AD" w:rsidRDefault="00514BC6" w:rsidP="00A41733">
            <w:pPr>
              <w:tabs>
                <w:tab w:val="left" w:pos="0"/>
              </w:tabs>
              <w:suppressAutoHyphens/>
              <w:jc w:val="both"/>
              <w:rPr>
                <w:rFonts w:ascii="Trebuchet MS" w:hAnsi="Trebuchet MS" w:cs="Arial"/>
                <w:sz w:val="20"/>
                <w:szCs w:val="20"/>
              </w:rPr>
            </w:pPr>
            <w:r w:rsidRPr="00F906AD">
              <w:rPr>
                <w:rFonts w:ascii="Trebuchet MS" w:hAnsi="Trebuchet MS" w:cs="Arial"/>
                <w:sz w:val="20"/>
                <w:szCs w:val="20"/>
              </w:rPr>
              <w:t>Team Size</w:t>
            </w:r>
          </w:p>
        </w:tc>
        <w:tc>
          <w:tcPr>
            <w:tcW w:w="1133" w:type="dxa"/>
            <w:shd w:val="clear" w:color="auto" w:fill="FFFFFF"/>
            <w:vAlign w:val="center"/>
          </w:tcPr>
          <w:p w:rsidR="00514BC6" w:rsidRPr="00F906AD" w:rsidRDefault="00710B74" w:rsidP="00A41733">
            <w:pPr>
              <w:tabs>
                <w:tab w:val="left" w:pos="0"/>
              </w:tabs>
              <w:suppressAutoHyphens/>
              <w:ind w:left="360"/>
              <w:jc w:val="both"/>
              <w:rPr>
                <w:rFonts w:ascii="Trebuchet MS" w:hAnsi="Trebuchet MS" w:cs="Arial"/>
                <w:sz w:val="20"/>
                <w:szCs w:val="20"/>
              </w:rPr>
            </w:pPr>
            <w:r>
              <w:rPr>
                <w:rFonts w:ascii="Trebuchet MS" w:hAnsi="Trebuchet MS" w:cs="Arial"/>
                <w:sz w:val="20"/>
                <w:szCs w:val="20"/>
              </w:rPr>
              <w:t>4</w:t>
            </w:r>
          </w:p>
        </w:tc>
      </w:tr>
      <w:tr w:rsidR="00514BC6" w:rsidRPr="00F906AD" w:rsidTr="00A41733">
        <w:trPr>
          <w:trHeight w:val="617"/>
        </w:trPr>
        <w:tc>
          <w:tcPr>
            <w:tcW w:w="1562" w:type="dxa"/>
            <w:shd w:val="clear" w:color="auto" w:fill="F2F2F2" w:themeFill="background1" w:themeFillShade="F2"/>
            <w:vAlign w:val="center"/>
          </w:tcPr>
          <w:p w:rsidR="00514BC6" w:rsidRPr="00F906AD" w:rsidRDefault="00514BC6" w:rsidP="00A41733">
            <w:pPr>
              <w:tabs>
                <w:tab w:val="left" w:pos="0"/>
              </w:tabs>
              <w:suppressAutoHyphens/>
              <w:rPr>
                <w:rFonts w:ascii="Trebuchet MS" w:hAnsi="Trebuchet MS" w:cs="Arial"/>
                <w:sz w:val="20"/>
                <w:szCs w:val="20"/>
              </w:rPr>
            </w:pPr>
            <w:r w:rsidRPr="00F906AD">
              <w:rPr>
                <w:rFonts w:ascii="Trebuchet MS" w:hAnsi="Trebuchet MS" w:cs="Arial"/>
                <w:sz w:val="20"/>
                <w:szCs w:val="20"/>
              </w:rPr>
              <w:t>Description</w:t>
            </w:r>
          </w:p>
        </w:tc>
        <w:tc>
          <w:tcPr>
            <w:tcW w:w="7491" w:type="dxa"/>
            <w:gridSpan w:val="3"/>
            <w:shd w:val="clear" w:color="auto" w:fill="FFFFFF"/>
            <w:vAlign w:val="center"/>
          </w:tcPr>
          <w:p w:rsidR="00514BC6" w:rsidRDefault="00514BC6" w:rsidP="00514BC6">
            <w:pPr>
              <w:tabs>
                <w:tab w:val="left" w:pos="0"/>
              </w:tabs>
              <w:suppressAutoHyphens/>
              <w:ind w:left="360"/>
              <w:jc w:val="both"/>
              <w:rPr>
                <w:rFonts w:ascii="Trebuchet MS" w:hAnsi="Trebuchet MS" w:cs="Arial"/>
                <w:sz w:val="20"/>
                <w:szCs w:val="20"/>
              </w:rPr>
            </w:pPr>
            <w:r>
              <w:rPr>
                <w:rFonts w:ascii="Trebuchet MS" w:hAnsi="Trebuchet MS" w:cs="Arial"/>
                <w:sz w:val="20"/>
                <w:szCs w:val="20"/>
              </w:rPr>
              <w:t>IP client is RF-</w:t>
            </w:r>
            <w:proofErr w:type="spellStart"/>
            <w:r>
              <w:rPr>
                <w:rFonts w:ascii="Trebuchet MS" w:hAnsi="Trebuchet MS" w:cs="Arial"/>
                <w:sz w:val="20"/>
                <w:szCs w:val="20"/>
              </w:rPr>
              <w:t>Tunerless</w:t>
            </w:r>
            <w:proofErr w:type="spellEnd"/>
            <w:r>
              <w:rPr>
                <w:rFonts w:ascii="Trebuchet MS" w:hAnsi="Trebuchet MS" w:cs="Arial"/>
                <w:sz w:val="20"/>
                <w:szCs w:val="20"/>
              </w:rPr>
              <w:t xml:space="preserve"> IP based </w:t>
            </w:r>
            <w:proofErr w:type="spellStart"/>
            <w:r>
              <w:rPr>
                <w:rFonts w:ascii="Trebuchet MS" w:hAnsi="Trebuchet MS" w:cs="Arial"/>
                <w:sz w:val="20"/>
                <w:szCs w:val="20"/>
              </w:rPr>
              <w:t>Settop</w:t>
            </w:r>
            <w:proofErr w:type="spellEnd"/>
            <w:r>
              <w:rPr>
                <w:rFonts w:ascii="Trebuchet MS" w:hAnsi="Trebuchet MS" w:cs="Arial"/>
                <w:sz w:val="20"/>
                <w:szCs w:val="20"/>
              </w:rPr>
              <w:t xml:space="preserve"> box. It requests RF based STB (G8 Hardware) for various functionalities like video streaming, downloading metadata fr</w:t>
            </w:r>
            <w:r>
              <w:rPr>
                <w:rFonts w:ascii="Trebuchet MS" w:hAnsi="Trebuchet MS" w:cs="Arial"/>
                <w:sz w:val="20"/>
                <w:szCs w:val="20"/>
              </w:rPr>
              <w:t xml:space="preserve">om </w:t>
            </w:r>
            <w:proofErr w:type="spellStart"/>
            <w:r>
              <w:rPr>
                <w:rFonts w:ascii="Trebuchet MS" w:hAnsi="Trebuchet MS" w:cs="Arial"/>
                <w:sz w:val="20"/>
                <w:szCs w:val="20"/>
              </w:rPr>
              <w:t>Headend</w:t>
            </w:r>
            <w:proofErr w:type="spellEnd"/>
            <w:r>
              <w:rPr>
                <w:rFonts w:ascii="Trebuchet MS" w:hAnsi="Trebuchet MS" w:cs="Arial"/>
                <w:sz w:val="20"/>
                <w:szCs w:val="20"/>
              </w:rPr>
              <w:t>, Image download etc.</w:t>
            </w:r>
          </w:p>
          <w:p w:rsidR="00514BC6" w:rsidRPr="009571AD" w:rsidRDefault="00514BC6" w:rsidP="00514BC6">
            <w:pPr>
              <w:tabs>
                <w:tab w:val="left" w:pos="0"/>
              </w:tabs>
              <w:suppressAutoHyphens/>
              <w:ind w:left="360"/>
              <w:jc w:val="both"/>
              <w:rPr>
                <w:rFonts w:ascii="Trebuchet MS" w:hAnsi="Trebuchet MS" w:cs="Arial"/>
                <w:sz w:val="20"/>
                <w:szCs w:val="20"/>
              </w:rPr>
            </w:pPr>
            <w:r>
              <w:rPr>
                <w:rFonts w:ascii="Trebuchet MS" w:hAnsi="Trebuchet MS" w:cs="Arial"/>
                <w:sz w:val="20"/>
                <w:szCs w:val="20"/>
              </w:rPr>
              <w:t xml:space="preserve">IP client doesn’t have its own conditional access module. So </w:t>
            </w:r>
            <w:r>
              <w:rPr>
                <w:rFonts w:ascii="Trebuchet MS" w:hAnsi="Trebuchet MS" w:cs="Arial"/>
                <w:sz w:val="20"/>
                <w:szCs w:val="20"/>
              </w:rPr>
              <w:t xml:space="preserve">IP client uses </w:t>
            </w:r>
            <w:proofErr w:type="spellStart"/>
            <w:r>
              <w:rPr>
                <w:rFonts w:ascii="Trebuchet MS" w:hAnsi="Trebuchet MS" w:cs="Arial"/>
                <w:sz w:val="20"/>
                <w:szCs w:val="20"/>
              </w:rPr>
              <w:t>webservices</w:t>
            </w:r>
            <w:proofErr w:type="spellEnd"/>
            <w:r>
              <w:rPr>
                <w:rFonts w:ascii="Trebuchet MS" w:hAnsi="Trebuchet MS" w:cs="Arial"/>
                <w:sz w:val="20"/>
                <w:szCs w:val="20"/>
              </w:rPr>
              <w:t xml:space="preserve"> and SSE notification to </w:t>
            </w:r>
            <w:r>
              <w:rPr>
                <w:rFonts w:ascii="Trebuchet MS" w:hAnsi="Trebuchet MS" w:cs="Arial"/>
                <w:sz w:val="20"/>
                <w:szCs w:val="20"/>
              </w:rPr>
              <w:t>receive authorization information from G8</w:t>
            </w:r>
            <w:r>
              <w:rPr>
                <w:rFonts w:ascii="Trebuchet MS" w:hAnsi="Trebuchet MS" w:cs="Arial"/>
                <w:sz w:val="20"/>
                <w:szCs w:val="20"/>
              </w:rPr>
              <w:t>.</w:t>
            </w:r>
            <w:r>
              <w:rPr>
                <w:rFonts w:ascii="Trebuchet MS" w:hAnsi="Trebuchet MS" w:cs="Arial"/>
                <w:sz w:val="20"/>
                <w:szCs w:val="20"/>
              </w:rPr>
              <w:t xml:space="preserve"> This authorization information is used on </w:t>
            </w:r>
            <w:proofErr w:type="spellStart"/>
            <w:r>
              <w:rPr>
                <w:rFonts w:ascii="Trebuchet MS" w:hAnsi="Trebuchet MS" w:cs="Arial"/>
                <w:sz w:val="20"/>
                <w:szCs w:val="20"/>
              </w:rPr>
              <w:t>IPClient</w:t>
            </w:r>
            <w:proofErr w:type="spellEnd"/>
            <w:r>
              <w:rPr>
                <w:rFonts w:ascii="Trebuchet MS" w:hAnsi="Trebuchet MS" w:cs="Arial"/>
                <w:sz w:val="20"/>
                <w:szCs w:val="20"/>
              </w:rPr>
              <w:t xml:space="preserve"> to verify if tuned channel is authorized (source authorization) and package is subscribed (Package authorization)</w:t>
            </w:r>
          </w:p>
        </w:tc>
      </w:tr>
      <w:tr w:rsidR="00514BC6" w:rsidRPr="00F906AD" w:rsidTr="00A41733">
        <w:trPr>
          <w:trHeight w:val="1701"/>
        </w:trPr>
        <w:tc>
          <w:tcPr>
            <w:tcW w:w="1562" w:type="dxa"/>
            <w:shd w:val="clear" w:color="auto" w:fill="F2F2F2" w:themeFill="background1" w:themeFillShade="F2"/>
            <w:vAlign w:val="center"/>
          </w:tcPr>
          <w:p w:rsidR="00514BC6" w:rsidRPr="00F906AD" w:rsidRDefault="00514BC6" w:rsidP="00A41733">
            <w:pPr>
              <w:tabs>
                <w:tab w:val="left" w:pos="0"/>
              </w:tabs>
              <w:suppressAutoHyphens/>
              <w:rPr>
                <w:rFonts w:ascii="Trebuchet MS" w:hAnsi="Trebuchet MS" w:cs="Arial"/>
                <w:sz w:val="20"/>
                <w:szCs w:val="20"/>
              </w:rPr>
            </w:pPr>
            <w:r w:rsidRPr="00F906AD">
              <w:rPr>
                <w:rFonts w:ascii="Trebuchet MS" w:hAnsi="Trebuchet MS" w:cs="Arial"/>
                <w:sz w:val="20"/>
                <w:szCs w:val="20"/>
              </w:rPr>
              <w:t>Role&amp; Contribution</w:t>
            </w:r>
          </w:p>
        </w:tc>
        <w:tc>
          <w:tcPr>
            <w:tcW w:w="7491" w:type="dxa"/>
            <w:gridSpan w:val="3"/>
            <w:shd w:val="clear" w:color="auto" w:fill="FFFFFF"/>
            <w:vAlign w:val="center"/>
          </w:tcPr>
          <w:p w:rsidR="00514BC6" w:rsidRDefault="00514BC6" w:rsidP="00A41733">
            <w:pPr>
              <w:tabs>
                <w:tab w:val="left" w:pos="0"/>
              </w:tabs>
              <w:suppressAutoHyphens/>
              <w:ind w:left="360"/>
              <w:jc w:val="both"/>
              <w:rPr>
                <w:rFonts w:ascii="Trebuchet MS" w:hAnsi="Trebuchet MS" w:cs="Arial"/>
                <w:sz w:val="20"/>
                <w:szCs w:val="20"/>
              </w:rPr>
            </w:pPr>
          </w:p>
          <w:p w:rsidR="00514BC6" w:rsidRPr="00F906AD" w:rsidRDefault="00514BC6" w:rsidP="00A41733">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 xml:space="preserve">Role : </w:t>
            </w:r>
            <w:r>
              <w:rPr>
                <w:rFonts w:ascii="Trebuchet MS" w:hAnsi="Trebuchet MS" w:cs="Arial"/>
                <w:sz w:val="20"/>
                <w:szCs w:val="20"/>
              </w:rPr>
              <w:t>Developer</w:t>
            </w:r>
          </w:p>
          <w:p w:rsidR="00514BC6" w:rsidRPr="00F906AD" w:rsidRDefault="00514BC6" w:rsidP="00A41733">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Contribution:</w:t>
            </w:r>
          </w:p>
          <w:p w:rsidR="00514BC6" w:rsidRPr="00B868B8" w:rsidRDefault="00514BC6" w:rsidP="00A41733">
            <w:pPr>
              <w:numPr>
                <w:ilvl w:val="0"/>
                <w:numId w:val="4"/>
              </w:numPr>
              <w:suppressAutoHyphens/>
              <w:autoSpaceDE w:val="0"/>
              <w:jc w:val="both"/>
              <w:rPr>
                <w:rFonts w:ascii="Trebuchet MS" w:hAnsi="Trebuchet MS"/>
              </w:rPr>
            </w:pPr>
            <w:r>
              <w:rPr>
                <w:rFonts w:ascii="Trebuchet MS" w:hAnsi="Trebuchet MS"/>
                <w:sz w:val="20"/>
                <w:szCs w:val="20"/>
              </w:rPr>
              <w:t>Processing authorization information on G8 and caching it on IPC</w:t>
            </w:r>
          </w:p>
          <w:p w:rsidR="00514BC6" w:rsidRDefault="00514BC6" w:rsidP="00A41733">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 xml:space="preserve">Using </w:t>
            </w:r>
            <w:proofErr w:type="spellStart"/>
            <w:r>
              <w:rPr>
                <w:rFonts w:ascii="Trebuchet MS" w:hAnsi="Trebuchet MS" w:cs="Arial"/>
                <w:sz w:val="20"/>
                <w:szCs w:val="20"/>
              </w:rPr>
              <w:t>webservices</w:t>
            </w:r>
            <w:proofErr w:type="spellEnd"/>
            <w:r>
              <w:rPr>
                <w:rFonts w:ascii="Trebuchet MS" w:hAnsi="Trebuchet MS" w:cs="Arial"/>
                <w:sz w:val="20"/>
                <w:szCs w:val="20"/>
              </w:rPr>
              <w:t xml:space="preserve"> and SSE for transferring </w:t>
            </w:r>
            <w:proofErr w:type="spellStart"/>
            <w:r>
              <w:rPr>
                <w:rFonts w:ascii="Trebuchet MS" w:hAnsi="Trebuchet MS" w:cs="Arial"/>
                <w:sz w:val="20"/>
                <w:szCs w:val="20"/>
              </w:rPr>
              <w:t>auth</w:t>
            </w:r>
            <w:proofErr w:type="spellEnd"/>
            <w:r>
              <w:rPr>
                <w:rFonts w:ascii="Trebuchet MS" w:hAnsi="Trebuchet MS" w:cs="Arial"/>
                <w:sz w:val="20"/>
                <w:szCs w:val="20"/>
              </w:rPr>
              <w:t xml:space="preserve"> information.</w:t>
            </w:r>
          </w:p>
          <w:p w:rsidR="00514BC6" w:rsidRDefault="00514BC6" w:rsidP="00A41733">
            <w:pPr>
              <w:pStyle w:val="ListParagraph"/>
              <w:numPr>
                <w:ilvl w:val="0"/>
                <w:numId w:val="4"/>
              </w:numPr>
              <w:tabs>
                <w:tab w:val="left" w:pos="0"/>
              </w:tabs>
              <w:suppressAutoHyphens/>
              <w:jc w:val="both"/>
              <w:rPr>
                <w:rFonts w:ascii="Trebuchet MS" w:hAnsi="Trebuchet MS" w:cs="Arial"/>
                <w:sz w:val="20"/>
                <w:szCs w:val="20"/>
              </w:rPr>
            </w:pPr>
            <w:proofErr w:type="spellStart"/>
            <w:r>
              <w:rPr>
                <w:rFonts w:ascii="Trebuchet MS" w:hAnsi="Trebuchet MS" w:cs="Arial"/>
                <w:sz w:val="20"/>
                <w:szCs w:val="20"/>
              </w:rPr>
              <w:t>Json</w:t>
            </w:r>
            <w:proofErr w:type="spellEnd"/>
            <w:r>
              <w:rPr>
                <w:rFonts w:ascii="Trebuchet MS" w:hAnsi="Trebuchet MS" w:cs="Arial"/>
                <w:sz w:val="20"/>
                <w:szCs w:val="20"/>
              </w:rPr>
              <w:t xml:space="preserve"> node formation and parsing</w:t>
            </w:r>
            <w:r>
              <w:rPr>
                <w:rFonts w:ascii="Trebuchet MS" w:hAnsi="Trebuchet MS" w:cs="Arial"/>
                <w:sz w:val="20"/>
                <w:szCs w:val="20"/>
              </w:rPr>
              <w:t>.</w:t>
            </w:r>
          </w:p>
          <w:p w:rsidR="00514BC6" w:rsidRPr="00750FE4" w:rsidRDefault="00514BC6" w:rsidP="00A41733">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Unit testing of overall functionality</w:t>
            </w:r>
            <w:r>
              <w:rPr>
                <w:rFonts w:ascii="Trebuchet MS" w:hAnsi="Trebuchet MS" w:cs="Arial"/>
                <w:sz w:val="20"/>
                <w:szCs w:val="20"/>
              </w:rPr>
              <w:t>.</w:t>
            </w:r>
          </w:p>
          <w:p w:rsidR="00514BC6" w:rsidRPr="00F906AD" w:rsidRDefault="00514BC6" w:rsidP="00A41733">
            <w:pPr>
              <w:tabs>
                <w:tab w:val="left" w:pos="0"/>
              </w:tabs>
              <w:suppressAutoHyphens/>
              <w:jc w:val="both"/>
              <w:rPr>
                <w:rFonts w:ascii="Trebuchet MS" w:hAnsi="Trebuchet MS" w:cs="Arial"/>
                <w:sz w:val="20"/>
                <w:szCs w:val="20"/>
              </w:rPr>
            </w:pPr>
          </w:p>
        </w:tc>
      </w:tr>
    </w:tbl>
    <w:p w:rsidR="00514BC6" w:rsidRDefault="00514BC6" w:rsidP="00F906AD">
      <w:pPr>
        <w:tabs>
          <w:tab w:val="left" w:pos="0"/>
        </w:tabs>
        <w:suppressAutoHyphens/>
        <w:jc w:val="both"/>
        <w:rPr>
          <w:rFonts w:ascii="Trebuchet MS" w:hAnsi="Trebuchet MS" w:cs="Arial"/>
          <w:b/>
          <w:sz w:val="20"/>
          <w:szCs w:val="20"/>
        </w:rPr>
      </w:pPr>
    </w:p>
    <w:p w:rsidR="00750FE4" w:rsidRDefault="00F238F5" w:rsidP="00750FE4">
      <w:pPr>
        <w:tabs>
          <w:tab w:val="left" w:pos="0"/>
        </w:tabs>
        <w:suppressAutoHyphens/>
        <w:jc w:val="both"/>
        <w:rPr>
          <w:rFonts w:ascii="Trebuchet MS" w:hAnsi="Trebuchet MS" w:cs="Arial"/>
          <w:b/>
          <w:sz w:val="20"/>
          <w:szCs w:val="20"/>
        </w:rPr>
      </w:pPr>
      <w:r>
        <w:rPr>
          <w:rFonts w:ascii="Trebuchet MS" w:hAnsi="Trebuchet MS" w:cs="Arial"/>
          <w:b/>
          <w:sz w:val="20"/>
          <w:szCs w:val="20"/>
        </w:rPr>
        <w:t>Project 2</w:t>
      </w:r>
      <w:r w:rsidR="00750FE4" w:rsidRPr="00F906AD">
        <w:rPr>
          <w:rFonts w:ascii="Trebuchet MS" w:hAnsi="Trebuchet MS" w:cs="Arial"/>
          <w:b/>
          <w:sz w:val="20"/>
          <w:szCs w:val="20"/>
        </w:rPr>
        <w:t xml:space="preserve">: </w:t>
      </w:r>
    </w:p>
    <w:tbl>
      <w:tblPr>
        <w:tblW w:w="9053"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62"/>
        <w:gridCol w:w="5063"/>
        <w:gridCol w:w="1295"/>
        <w:gridCol w:w="1133"/>
      </w:tblGrid>
      <w:tr w:rsidR="00750FE4" w:rsidRPr="00F906AD" w:rsidTr="00E72DB2">
        <w:trPr>
          <w:trHeight w:val="504"/>
        </w:trPr>
        <w:tc>
          <w:tcPr>
            <w:tcW w:w="1562" w:type="dxa"/>
            <w:vMerge w:val="restart"/>
            <w:shd w:val="clear" w:color="auto" w:fill="F2F2F2" w:themeFill="background1" w:themeFillShade="F2"/>
            <w:vAlign w:val="center"/>
          </w:tcPr>
          <w:p w:rsidR="00750FE4" w:rsidRPr="00F906AD" w:rsidRDefault="00750FE4" w:rsidP="00E72DB2">
            <w:pPr>
              <w:tabs>
                <w:tab w:val="left" w:pos="0"/>
              </w:tabs>
              <w:suppressAutoHyphens/>
              <w:rPr>
                <w:rFonts w:ascii="Trebuchet MS" w:hAnsi="Trebuchet MS" w:cs="Arial"/>
                <w:sz w:val="20"/>
                <w:szCs w:val="20"/>
              </w:rPr>
            </w:pPr>
            <w:r w:rsidRPr="00F906AD">
              <w:rPr>
                <w:rFonts w:ascii="Trebuchet MS" w:hAnsi="Trebuchet MS" w:cs="Arial"/>
                <w:sz w:val="20"/>
                <w:szCs w:val="20"/>
              </w:rPr>
              <w:t>Project Name</w:t>
            </w:r>
          </w:p>
        </w:tc>
        <w:tc>
          <w:tcPr>
            <w:tcW w:w="5063" w:type="dxa"/>
            <w:vMerge w:val="restart"/>
            <w:shd w:val="clear" w:color="auto" w:fill="FFFFFF"/>
            <w:vAlign w:val="center"/>
          </w:tcPr>
          <w:p w:rsidR="00750FE4" w:rsidRPr="00F906AD" w:rsidRDefault="00750FE4" w:rsidP="00E72DB2">
            <w:pPr>
              <w:tabs>
                <w:tab w:val="left" w:pos="0"/>
              </w:tabs>
              <w:suppressAutoHyphens/>
              <w:ind w:left="360"/>
              <w:jc w:val="both"/>
              <w:rPr>
                <w:rFonts w:ascii="Trebuchet MS" w:hAnsi="Trebuchet MS" w:cs="Arial"/>
                <w:sz w:val="20"/>
                <w:szCs w:val="20"/>
              </w:rPr>
            </w:pPr>
            <w:r>
              <w:rPr>
                <w:rFonts w:ascii="Trebuchet MS" w:hAnsi="Trebuchet MS"/>
              </w:rPr>
              <w:t xml:space="preserve">Implementation of EPG client for </w:t>
            </w:r>
            <w:proofErr w:type="spellStart"/>
            <w:r>
              <w:rPr>
                <w:rFonts w:ascii="Trebuchet MS" w:hAnsi="Trebuchet MS"/>
              </w:rPr>
              <w:t>RESTful</w:t>
            </w:r>
            <w:proofErr w:type="spellEnd"/>
            <w:r>
              <w:rPr>
                <w:rFonts w:ascii="Trebuchet MS" w:hAnsi="Trebuchet MS"/>
              </w:rPr>
              <w:t xml:space="preserve"> web services.</w:t>
            </w:r>
          </w:p>
        </w:tc>
        <w:tc>
          <w:tcPr>
            <w:tcW w:w="1295" w:type="dxa"/>
            <w:shd w:val="clear" w:color="auto" w:fill="F2F2F2" w:themeFill="background1" w:themeFillShade="F2"/>
            <w:vAlign w:val="center"/>
          </w:tcPr>
          <w:p w:rsidR="00750FE4" w:rsidRPr="00F906AD" w:rsidRDefault="00750FE4"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133" w:type="dxa"/>
            <w:shd w:val="clear" w:color="auto" w:fill="FFFFFF"/>
            <w:vAlign w:val="center"/>
          </w:tcPr>
          <w:p w:rsidR="00750FE4" w:rsidRDefault="00750FE4" w:rsidP="00E72DB2">
            <w:pPr>
              <w:tabs>
                <w:tab w:val="left" w:pos="0"/>
              </w:tabs>
              <w:suppressAutoHyphens/>
              <w:rPr>
                <w:rFonts w:ascii="Trebuchet MS" w:hAnsi="Trebuchet MS" w:cs="Arial"/>
                <w:sz w:val="20"/>
                <w:szCs w:val="20"/>
              </w:rPr>
            </w:pPr>
            <w:r>
              <w:rPr>
                <w:rFonts w:ascii="Trebuchet MS" w:hAnsi="Trebuchet MS" w:cs="Arial"/>
                <w:sz w:val="20"/>
                <w:szCs w:val="20"/>
              </w:rPr>
              <w:t>Oct 2014</w:t>
            </w:r>
          </w:p>
          <w:p w:rsidR="00750FE4" w:rsidRDefault="00750FE4" w:rsidP="00E72DB2">
            <w:pPr>
              <w:tabs>
                <w:tab w:val="left" w:pos="0"/>
              </w:tabs>
              <w:suppressAutoHyphens/>
              <w:rPr>
                <w:rFonts w:ascii="Trebuchet MS" w:hAnsi="Trebuchet MS" w:cs="Arial"/>
                <w:sz w:val="20"/>
                <w:szCs w:val="20"/>
              </w:rPr>
            </w:pPr>
            <w:r>
              <w:rPr>
                <w:rFonts w:ascii="Trebuchet MS" w:hAnsi="Trebuchet MS" w:cs="Arial"/>
                <w:sz w:val="20"/>
                <w:szCs w:val="20"/>
              </w:rPr>
              <w:t xml:space="preserve">To </w:t>
            </w:r>
          </w:p>
          <w:p w:rsidR="00750FE4" w:rsidRPr="00F906AD" w:rsidRDefault="00750FE4" w:rsidP="00E72DB2">
            <w:pPr>
              <w:tabs>
                <w:tab w:val="left" w:pos="0"/>
              </w:tabs>
              <w:suppressAutoHyphens/>
              <w:rPr>
                <w:rFonts w:ascii="Trebuchet MS" w:hAnsi="Trebuchet MS" w:cs="Arial"/>
                <w:sz w:val="20"/>
                <w:szCs w:val="20"/>
              </w:rPr>
            </w:pPr>
            <w:r>
              <w:rPr>
                <w:rFonts w:ascii="Trebuchet MS" w:hAnsi="Trebuchet MS" w:cs="Arial"/>
                <w:sz w:val="20"/>
                <w:szCs w:val="20"/>
              </w:rPr>
              <w:t>Till date</w:t>
            </w:r>
          </w:p>
        </w:tc>
      </w:tr>
      <w:tr w:rsidR="00750FE4" w:rsidRPr="00F906AD" w:rsidTr="00E72DB2">
        <w:trPr>
          <w:trHeight w:val="504"/>
        </w:trPr>
        <w:tc>
          <w:tcPr>
            <w:tcW w:w="1562" w:type="dxa"/>
            <w:vMerge/>
            <w:shd w:val="clear" w:color="auto" w:fill="F2F2F2" w:themeFill="background1" w:themeFillShade="F2"/>
            <w:vAlign w:val="center"/>
          </w:tcPr>
          <w:p w:rsidR="00750FE4" w:rsidRPr="00F906AD" w:rsidRDefault="00750FE4" w:rsidP="00E72DB2">
            <w:pPr>
              <w:tabs>
                <w:tab w:val="left" w:pos="0"/>
              </w:tabs>
              <w:suppressAutoHyphens/>
              <w:ind w:left="360"/>
              <w:rPr>
                <w:rFonts w:ascii="Trebuchet MS" w:hAnsi="Trebuchet MS" w:cs="Arial"/>
                <w:sz w:val="20"/>
                <w:szCs w:val="20"/>
              </w:rPr>
            </w:pPr>
          </w:p>
        </w:tc>
        <w:tc>
          <w:tcPr>
            <w:tcW w:w="5063" w:type="dxa"/>
            <w:vMerge/>
            <w:shd w:val="clear" w:color="auto" w:fill="FFFFFF"/>
            <w:vAlign w:val="center"/>
          </w:tcPr>
          <w:p w:rsidR="00750FE4" w:rsidRPr="00F906AD" w:rsidRDefault="00750FE4" w:rsidP="00E72DB2">
            <w:pPr>
              <w:tabs>
                <w:tab w:val="left" w:pos="0"/>
              </w:tabs>
              <w:suppressAutoHyphens/>
              <w:ind w:left="360"/>
              <w:jc w:val="both"/>
              <w:rPr>
                <w:rFonts w:ascii="Trebuchet MS" w:hAnsi="Trebuchet MS" w:cs="Arial"/>
                <w:sz w:val="20"/>
                <w:szCs w:val="20"/>
              </w:rPr>
            </w:pPr>
          </w:p>
        </w:tc>
        <w:tc>
          <w:tcPr>
            <w:tcW w:w="1295" w:type="dxa"/>
            <w:shd w:val="clear" w:color="auto" w:fill="F2F2F2" w:themeFill="background1" w:themeFillShade="F2"/>
            <w:vAlign w:val="center"/>
          </w:tcPr>
          <w:p w:rsidR="00750FE4" w:rsidRPr="00F906AD" w:rsidRDefault="00750FE4"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Team Size</w:t>
            </w:r>
          </w:p>
        </w:tc>
        <w:tc>
          <w:tcPr>
            <w:tcW w:w="1133" w:type="dxa"/>
            <w:shd w:val="clear" w:color="auto" w:fill="FFFFFF"/>
            <w:vAlign w:val="center"/>
          </w:tcPr>
          <w:p w:rsidR="00750FE4" w:rsidRPr="00F906AD" w:rsidRDefault="00C624BC" w:rsidP="00E72DB2">
            <w:pPr>
              <w:tabs>
                <w:tab w:val="left" w:pos="0"/>
              </w:tabs>
              <w:suppressAutoHyphens/>
              <w:ind w:left="360"/>
              <w:jc w:val="both"/>
              <w:rPr>
                <w:rFonts w:ascii="Trebuchet MS" w:hAnsi="Trebuchet MS" w:cs="Arial"/>
                <w:sz w:val="20"/>
                <w:szCs w:val="20"/>
              </w:rPr>
            </w:pPr>
            <w:r>
              <w:rPr>
                <w:rFonts w:ascii="Trebuchet MS" w:hAnsi="Trebuchet MS" w:cs="Arial"/>
                <w:sz w:val="20"/>
                <w:szCs w:val="20"/>
              </w:rPr>
              <w:t>3</w:t>
            </w:r>
          </w:p>
        </w:tc>
      </w:tr>
      <w:tr w:rsidR="00750FE4" w:rsidRPr="00F906AD" w:rsidTr="00E72DB2">
        <w:trPr>
          <w:trHeight w:val="617"/>
        </w:trPr>
        <w:tc>
          <w:tcPr>
            <w:tcW w:w="1562" w:type="dxa"/>
            <w:shd w:val="clear" w:color="auto" w:fill="F2F2F2" w:themeFill="background1" w:themeFillShade="F2"/>
            <w:vAlign w:val="center"/>
          </w:tcPr>
          <w:p w:rsidR="00750FE4" w:rsidRPr="00F906AD" w:rsidRDefault="00750FE4" w:rsidP="00E72DB2">
            <w:pPr>
              <w:tabs>
                <w:tab w:val="left" w:pos="0"/>
              </w:tabs>
              <w:suppressAutoHyphens/>
              <w:rPr>
                <w:rFonts w:ascii="Trebuchet MS" w:hAnsi="Trebuchet MS" w:cs="Arial"/>
                <w:sz w:val="20"/>
                <w:szCs w:val="20"/>
              </w:rPr>
            </w:pPr>
            <w:r w:rsidRPr="00F906AD">
              <w:rPr>
                <w:rFonts w:ascii="Trebuchet MS" w:hAnsi="Trebuchet MS" w:cs="Arial"/>
                <w:sz w:val="20"/>
                <w:szCs w:val="20"/>
              </w:rPr>
              <w:t>Description</w:t>
            </w:r>
          </w:p>
        </w:tc>
        <w:tc>
          <w:tcPr>
            <w:tcW w:w="7491" w:type="dxa"/>
            <w:gridSpan w:val="3"/>
            <w:shd w:val="clear" w:color="auto" w:fill="FFFFFF"/>
            <w:vAlign w:val="center"/>
          </w:tcPr>
          <w:p w:rsidR="00750FE4" w:rsidRPr="009571AD" w:rsidRDefault="00B1584D" w:rsidP="00B1584D">
            <w:pPr>
              <w:tabs>
                <w:tab w:val="left" w:pos="0"/>
              </w:tabs>
              <w:suppressAutoHyphens/>
              <w:ind w:left="360"/>
              <w:jc w:val="both"/>
              <w:rPr>
                <w:rFonts w:ascii="Trebuchet MS" w:hAnsi="Trebuchet MS" w:cs="Arial"/>
                <w:sz w:val="20"/>
                <w:szCs w:val="20"/>
              </w:rPr>
            </w:pPr>
            <w:r>
              <w:rPr>
                <w:rFonts w:ascii="Trebuchet MS" w:hAnsi="Trebuchet MS" w:cs="Arial"/>
                <w:sz w:val="20"/>
                <w:szCs w:val="20"/>
              </w:rPr>
              <w:t>It was demoed in this project that EPG data can be loaded on STB dynamically from Webserver</w:t>
            </w:r>
            <w:r w:rsidR="00750FE4">
              <w:rPr>
                <w:rFonts w:ascii="Trebuchet MS" w:hAnsi="Trebuchet MS" w:cs="Arial"/>
                <w:sz w:val="20"/>
                <w:szCs w:val="20"/>
              </w:rPr>
              <w:t xml:space="preserve">. </w:t>
            </w:r>
            <w:r w:rsidR="00C624BC">
              <w:rPr>
                <w:rFonts w:ascii="Trebuchet MS" w:hAnsi="Trebuchet MS" w:cs="Arial"/>
                <w:sz w:val="20"/>
                <w:szCs w:val="20"/>
              </w:rPr>
              <w:t>This was POC for implementation of EPG server on cloud.</w:t>
            </w:r>
          </w:p>
        </w:tc>
      </w:tr>
      <w:tr w:rsidR="00750FE4" w:rsidRPr="00F906AD" w:rsidTr="00E72DB2">
        <w:trPr>
          <w:trHeight w:val="1701"/>
        </w:trPr>
        <w:tc>
          <w:tcPr>
            <w:tcW w:w="1562" w:type="dxa"/>
            <w:shd w:val="clear" w:color="auto" w:fill="F2F2F2" w:themeFill="background1" w:themeFillShade="F2"/>
            <w:vAlign w:val="center"/>
          </w:tcPr>
          <w:p w:rsidR="00750FE4" w:rsidRPr="00F906AD" w:rsidRDefault="00750FE4" w:rsidP="00E72DB2">
            <w:pPr>
              <w:tabs>
                <w:tab w:val="left" w:pos="0"/>
              </w:tabs>
              <w:suppressAutoHyphens/>
              <w:rPr>
                <w:rFonts w:ascii="Trebuchet MS" w:hAnsi="Trebuchet MS" w:cs="Arial"/>
                <w:sz w:val="20"/>
                <w:szCs w:val="20"/>
              </w:rPr>
            </w:pPr>
            <w:r w:rsidRPr="00F906AD">
              <w:rPr>
                <w:rFonts w:ascii="Trebuchet MS" w:hAnsi="Trebuchet MS" w:cs="Arial"/>
                <w:sz w:val="20"/>
                <w:szCs w:val="20"/>
              </w:rPr>
              <w:t>Role&amp; Contribution</w:t>
            </w:r>
          </w:p>
        </w:tc>
        <w:tc>
          <w:tcPr>
            <w:tcW w:w="7491" w:type="dxa"/>
            <w:gridSpan w:val="3"/>
            <w:shd w:val="clear" w:color="auto" w:fill="FFFFFF"/>
            <w:vAlign w:val="center"/>
          </w:tcPr>
          <w:p w:rsidR="00750FE4" w:rsidRDefault="00750FE4" w:rsidP="00E72DB2">
            <w:pPr>
              <w:tabs>
                <w:tab w:val="left" w:pos="0"/>
              </w:tabs>
              <w:suppressAutoHyphens/>
              <w:ind w:left="360"/>
              <w:jc w:val="both"/>
              <w:rPr>
                <w:rFonts w:ascii="Trebuchet MS" w:hAnsi="Trebuchet MS" w:cs="Arial"/>
                <w:sz w:val="20"/>
                <w:szCs w:val="20"/>
              </w:rPr>
            </w:pPr>
          </w:p>
          <w:p w:rsidR="00750FE4" w:rsidRPr="00F906AD" w:rsidRDefault="00750FE4" w:rsidP="00E72DB2">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 xml:space="preserve">Role : </w:t>
            </w:r>
            <w:r>
              <w:rPr>
                <w:rFonts w:ascii="Trebuchet MS" w:hAnsi="Trebuchet MS" w:cs="Arial"/>
                <w:sz w:val="20"/>
                <w:szCs w:val="20"/>
              </w:rPr>
              <w:t>Developer</w:t>
            </w:r>
          </w:p>
          <w:p w:rsidR="00750FE4" w:rsidRPr="00F906AD" w:rsidRDefault="00750FE4" w:rsidP="00E72DB2">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Contribution:</w:t>
            </w:r>
          </w:p>
          <w:p w:rsidR="00750FE4" w:rsidRPr="00B868B8" w:rsidRDefault="00750FE4" w:rsidP="00E72DB2">
            <w:pPr>
              <w:numPr>
                <w:ilvl w:val="0"/>
                <w:numId w:val="4"/>
              </w:numPr>
              <w:suppressAutoHyphens/>
              <w:autoSpaceDE w:val="0"/>
              <w:jc w:val="both"/>
              <w:rPr>
                <w:rFonts w:ascii="Trebuchet MS" w:hAnsi="Trebuchet MS"/>
              </w:rPr>
            </w:pPr>
            <w:r>
              <w:rPr>
                <w:rFonts w:ascii="Trebuchet MS" w:hAnsi="Trebuchet MS"/>
                <w:sz w:val="20"/>
                <w:szCs w:val="20"/>
              </w:rPr>
              <w:t xml:space="preserve">Writing client for </w:t>
            </w:r>
            <w:proofErr w:type="spellStart"/>
            <w:r>
              <w:rPr>
                <w:rFonts w:ascii="Trebuchet MS" w:hAnsi="Trebuchet MS"/>
                <w:sz w:val="20"/>
                <w:szCs w:val="20"/>
              </w:rPr>
              <w:t>webservices</w:t>
            </w:r>
            <w:proofErr w:type="spellEnd"/>
            <w:r>
              <w:rPr>
                <w:rFonts w:ascii="Trebuchet MS" w:hAnsi="Trebuchet MS"/>
                <w:sz w:val="20"/>
                <w:szCs w:val="20"/>
              </w:rPr>
              <w:t xml:space="preserve"> using </w:t>
            </w:r>
            <w:proofErr w:type="spellStart"/>
            <w:r>
              <w:rPr>
                <w:rFonts w:ascii="Trebuchet MS" w:hAnsi="Trebuchet MS"/>
                <w:sz w:val="20"/>
                <w:szCs w:val="20"/>
              </w:rPr>
              <w:t>libcurl</w:t>
            </w:r>
            <w:proofErr w:type="spellEnd"/>
            <w:r>
              <w:rPr>
                <w:rFonts w:ascii="Trebuchet MS" w:hAnsi="Trebuchet MS"/>
                <w:sz w:val="20"/>
                <w:szCs w:val="20"/>
              </w:rPr>
              <w:t xml:space="preserve"> APIs</w:t>
            </w:r>
            <w:r w:rsidRPr="00B868B8">
              <w:rPr>
                <w:rFonts w:ascii="Trebuchet MS" w:hAnsi="Trebuchet MS" w:cs="Arial"/>
                <w:sz w:val="20"/>
                <w:szCs w:val="20"/>
              </w:rPr>
              <w:t>.</w:t>
            </w:r>
          </w:p>
          <w:p w:rsidR="00750FE4" w:rsidRPr="00750FE4" w:rsidRDefault="00750FE4" w:rsidP="00E72DB2">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 xml:space="preserve">Implementation of </w:t>
            </w:r>
            <w:proofErr w:type="spellStart"/>
            <w:r>
              <w:rPr>
                <w:rFonts w:ascii="Trebuchet MS" w:hAnsi="Trebuchet MS" w:cs="Arial"/>
                <w:sz w:val="20"/>
                <w:szCs w:val="20"/>
              </w:rPr>
              <w:t>json</w:t>
            </w:r>
            <w:proofErr w:type="spellEnd"/>
            <w:r>
              <w:rPr>
                <w:rFonts w:ascii="Trebuchet MS" w:hAnsi="Trebuchet MS" w:cs="Arial"/>
                <w:sz w:val="20"/>
                <w:szCs w:val="20"/>
              </w:rPr>
              <w:t xml:space="preserve"> parser using </w:t>
            </w:r>
            <w:proofErr w:type="spellStart"/>
            <w:r>
              <w:rPr>
                <w:rFonts w:ascii="Trebuchet MS" w:hAnsi="Trebuchet MS" w:cs="Arial"/>
                <w:sz w:val="20"/>
                <w:szCs w:val="20"/>
              </w:rPr>
              <w:t>libjson</w:t>
            </w:r>
            <w:proofErr w:type="spellEnd"/>
            <w:r>
              <w:rPr>
                <w:rFonts w:ascii="Trebuchet MS" w:hAnsi="Trebuchet MS" w:cs="Arial"/>
                <w:sz w:val="20"/>
                <w:szCs w:val="20"/>
              </w:rPr>
              <w:t xml:space="preserve"> for EPG data.</w:t>
            </w:r>
          </w:p>
          <w:p w:rsidR="00750FE4" w:rsidRDefault="00750FE4" w:rsidP="00E72DB2">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 xml:space="preserve">Implementation of Demo APP and Unit testing with </w:t>
            </w:r>
            <w:proofErr w:type="spellStart"/>
            <w:r>
              <w:rPr>
                <w:rFonts w:ascii="Trebuchet MS" w:hAnsi="Trebuchet MS" w:cs="Arial"/>
                <w:sz w:val="20"/>
                <w:szCs w:val="20"/>
              </w:rPr>
              <w:t>gtest</w:t>
            </w:r>
            <w:proofErr w:type="spellEnd"/>
            <w:r>
              <w:rPr>
                <w:rFonts w:ascii="Trebuchet MS" w:hAnsi="Trebuchet MS" w:cs="Arial"/>
                <w:sz w:val="20"/>
                <w:szCs w:val="20"/>
              </w:rPr>
              <w:t>.</w:t>
            </w:r>
          </w:p>
          <w:p w:rsidR="00750FE4" w:rsidRPr="00750FE4" w:rsidRDefault="00750FE4" w:rsidP="00E72DB2">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 xml:space="preserve">Integration with </w:t>
            </w:r>
            <w:proofErr w:type="spellStart"/>
            <w:r>
              <w:rPr>
                <w:rFonts w:ascii="Trebuchet MS" w:hAnsi="Trebuchet MS" w:cs="Arial"/>
                <w:sz w:val="20"/>
                <w:szCs w:val="20"/>
              </w:rPr>
              <w:t>Galio</w:t>
            </w:r>
            <w:proofErr w:type="spellEnd"/>
            <w:r>
              <w:rPr>
                <w:rFonts w:ascii="Trebuchet MS" w:hAnsi="Trebuchet MS" w:cs="Arial"/>
                <w:sz w:val="20"/>
                <w:szCs w:val="20"/>
              </w:rPr>
              <w:t xml:space="preserve"> Emulator code.</w:t>
            </w:r>
          </w:p>
          <w:p w:rsidR="00750FE4" w:rsidRPr="00F906AD" w:rsidRDefault="00750FE4" w:rsidP="00E72DB2">
            <w:pPr>
              <w:tabs>
                <w:tab w:val="left" w:pos="0"/>
              </w:tabs>
              <w:suppressAutoHyphens/>
              <w:jc w:val="both"/>
              <w:rPr>
                <w:rFonts w:ascii="Trebuchet MS" w:hAnsi="Trebuchet MS" w:cs="Arial"/>
                <w:sz w:val="20"/>
                <w:szCs w:val="20"/>
              </w:rPr>
            </w:pPr>
          </w:p>
        </w:tc>
      </w:tr>
    </w:tbl>
    <w:p w:rsidR="00750FE4" w:rsidRDefault="00750FE4" w:rsidP="00F906AD">
      <w:pPr>
        <w:tabs>
          <w:tab w:val="left" w:pos="0"/>
        </w:tabs>
        <w:suppressAutoHyphens/>
        <w:jc w:val="both"/>
        <w:rPr>
          <w:rFonts w:ascii="Trebuchet MS" w:hAnsi="Trebuchet MS" w:cs="Arial"/>
          <w:b/>
          <w:sz w:val="20"/>
          <w:szCs w:val="20"/>
        </w:rPr>
      </w:pPr>
    </w:p>
    <w:p w:rsidR="00750FE4" w:rsidRDefault="00750FE4" w:rsidP="00F906AD">
      <w:pPr>
        <w:tabs>
          <w:tab w:val="left" w:pos="0"/>
        </w:tabs>
        <w:suppressAutoHyphens/>
        <w:jc w:val="both"/>
        <w:rPr>
          <w:rFonts w:ascii="Trebuchet MS" w:hAnsi="Trebuchet MS" w:cs="Arial"/>
          <w:b/>
          <w:sz w:val="20"/>
          <w:szCs w:val="20"/>
        </w:rPr>
      </w:pPr>
    </w:p>
    <w:p w:rsidR="00F238F5" w:rsidRDefault="00F238F5" w:rsidP="00F906AD">
      <w:pPr>
        <w:tabs>
          <w:tab w:val="left" w:pos="0"/>
        </w:tabs>
        <w:suppressAutoHyphens/>
        <w:jc w:val="both"/>
        <w:rPr>
          <w:rFonts w:ascii="Trebuchet MS" w:hAnsi="Trebuchet MS" w:cs="Arial"/>
          <w:b/>
          <w:sz w:val="20"/>
          <w:szCs w:val="20"/>
        </w:rPr>
      </w:pPr>
    </w:p>
    <w:p w:rsidR="00F238F5" w:rsidRDefault="00F238F5" w:rsidP="00F906AD">
      <w:pPr>
        <w:tabs>
          <w:tab w:val="left" w:pos="0"/>
        </w:tabs>
        <w:suppressAutoHyphens/>
        <w:jc w:val="both"/>
        <w:rPr>
          <w:rFonts w:ascii="Trebuchet MS" w:hAnsi="Trebuchet MS" w:cs="Arial"/>
          <w:b/>
          <w:sz w:val="20"/>
          <w:szCs w:val="20"/>
        </w:rPr>
      </w:pPr>
    </w:p>
    <w:p w:rsidR="00F238F5" w:rsidRDefault="00F238F5" w:rsidP="00F906AD">
      <w:pPr>
        <w:tabs>
          <w:tab w:val="left" w:pos="0"/>
        </w:tabs>
        <w:suppressAutoHyphens/>
        <w:jc w:val="both"/>
        <w:rPr>
          <w:rFonts w:ascii="Trebuchet MS" w:hAnsi="Trebuchet MS" w:cs="Arial"/>
          <w:b/>
          <w:sz w:val="20"/>
          <w:szCs w:val="20"/>
        </w:rPr>
      </w:pPr>
    </w:p>
    <w:p w:rsidR="00F238F5" w:rsidRDefault="00F238F5" w:rsidP="00F906AD">
      <w:pPr>
        <w:tabs>
          <w:tab w:val="left" w:pos="0"/>
        </w:tabs>
        <w:suppressAutoHyphens/>
        <w:jc w:val="both"/>
        <w:rPr>
          <w:rFonts w:ascii="Trebuchet MS" w:hAnsi="Trebuchet MS" w:cs="Arial"/>
          <w:b/>
          <w:sz w:val="20"/>
          <w:szCs w:val="20"/>
        </w:rPr>
      </w:pPr>
    </w:p>
    <w:p w:rsidR="00A365E6" w:rsidRDefault="00F238F5" w:rsidP="00F906AD">
      <w:pPr>
        <w:tabs>
          <w:tab w:val="left" w:pos="0"/>
        </w:tabs>
        <w:suppressAutoHyphens/>
        <w:jc w:val="both"/>
        <w:rPr>
          <w:rFonts w:ascii="Trebuchet MS" w:hAnsi="Trebuchet MS" w:cs="Arial"/>
          <w:b/>
          <w:sz w:val="20"/>
          <w:szCs w:val="20"/>
        </w:rPr>
      </w:pPr>
      <w:r>
        <w:rPr>
          <w:rFonts w:ascii="Trebuchet MS" w:hAnsi="Trebuchet MS" w:cs="Arial"/>
          <w:b/>
          <w:sz w:val="20"/>
          <w:szCs w:val="20"/>
        </w:rPr>
        <w:lastRenderedPageBreak/>
        <w:t>Project 4</w:t>
      </w:r>
      <w:r w:rsidR="004669E3" w:rsidRPr="00F906AD">
        <w:rPr>
          <w:rFonts w:ascii="Trebuchet MS" w:hAnsi="Trebuchet MS" w:cs="Arial"/>
          <w:b/>
          <w:sz w:val="20"/>
          <w:szCs w:val="20"/>
        </w:rPr>
        <w:t xml:space="preserve">: </w:t>
      </w:r>
    </w:p>
    <w:tbl>
      <w:tblPr>
        <w:tblW w:w="9053"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62"/>
        <w:gridCol w:w="5063"/>
        <w:gridCol w:w="1295"/>
        <w:gridCol w:w="1133"/>
      </w:tblGrid>
      <w:tr w:rsidR="00166835" w:rsidRPr="00F906AD" w:rsidTr="00166835">
        <w:trPr>
          <w:trHeight w:val="504"/>
        </w:trPr>
        <w:tc>
          <w:tcPr>
            <w:tcW w:w="1562" w:type="dxa"/>
            <w:vMerge w:val="restart"/>
            <w:shd w:val="clear" w:color="auto" w:fill="F2F2F2" w:themeFill="background1" w:themeFillShade="F2"/>
            <w:vAlign w:val="center"/>
          </w:tcPr>
          <w:p w:rsidR="00166835" w:rsidRPr="00F906AD" w:rsidRDefault="00166835" w:rsidP="00E72DB2">
            <w:pPr>
              <w:tabs>
                <w:tab w:val="left" w:pos="0"/>
              </w:tabs>
              <w:suppressAutoHyphens/>
              <w:rPr>
                <w:rFonts w:ascii="Trebuchet MS" w:hAnsi="Trebuchet MS" w:cs="Arial"/>
                <w:sz w:val="20"/>
                <w:szCs w:val="20"/>
              </w:rPr>
            </w:pPr>
            <w:r w:rsidRPr="00F906AD">
              <w:rPr>
                <w:rFonts w:ascii="Trebuchet MS" w:hAnsi="Trebuchet MS" w:cs="Arial"/>
                <w:sz w:val="20"/>
                <w:szCs w:val="20"/>
              </w:rPr>
              <w:t>Project Name</w:t>
            </w:r>
          </w:p>
        </w:tc>
        <w:tc>
          <w:tcPr>
            <w:tcW w:w="5063" w:type="dxa"/>
            <w:vMerge w:val="restart"/>
            <w:shd w:val="clear" w:color="auto" w:fill="FFFFFF"/>
            <w:vAlign w:val="center"/>
          </w:tcPr>
          <w:p w:rsidR="00166835" w:rsidRPr="00F906AD" w:rsidRDefault="00166835" w:rsidP="00E72DB2">
            <w:pPr>
              <w:tabs>
                <w:tab w:val="left" w:pos="0"/>
              </w:tabs>
              <w:suppressAutoHyphens/>
              <w:ind w:left="360"/>
              <w:jc w:val="both"/>
              <w:rPr>
                <w:rFonts w:ascii="Trebuchet MS" w:hAnsi="Trebuchet MS" w:cs="Arial"/>
                <w:sz w:val="20"/>
                <w:szCs w:val="20"/>
              </w:rPr>
            </w:pPr>
            <w:r>
              <w:rPr>
                <w:rFonts w:ascii="Trebuchet MS" w:hAnsi="Trebuchet MS"/>
              </w:rPr>
              <w:t>Proxy Download support for IP client Boxes</w:t>
            </w:r>
          </w:p>
        </w:tc>
        <w:tc>
          <w:tcPr>
            <w:tcW w:w="1295" w:type="dxa"/>
            <w:shd w:val="clear" w:color="auto" w:fill="F2F2F2" w:themeFill="background1" w:themeFillShade="F2"/>
            <w:vAlign w:val="center"/>
          </w:tcPr>
          <w:p w:rsidR="00166835" w:rsidRPr="00F906AD" w:rsidRDefault="00166835"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133" w:type="dxa"/>
            <w:shd w:val="clear" w:color="auto" w:fill="FFFFFF"/>
            <w:vAlign w:val="center"/>
          </w:tcPr>
          <w:p w:rsidR="00166835" w:rsidRDefault="00166835" w:rsidP="00E72DB2">
            <w:pPr>
              <w:tabs>
                <w:tab w:val="left" w:pos="0"/>
              </w:tabs>
              <w:suppressAutoHyphens/>
              <w:rPr>
                <w:rFonts w:ascii="Trebuchet MS" w:hAnsi="Trebuchet MS" w:cs="Arial"/>
                <w:sz w:val="20"/>
                <w:szCs w:val="20"/>
              </w:rPr>
            </w:pPr>
            <w:r>
              <w:rPr>
                <w:rFonts w:ascii="Trebuchet MS" w:hAnsi="Trebuchet MS" w:cs="Arial"/>
                <w:sz w:val="20"/>
                <w:szCs w:val="20"/>
              </w:rPr>
              <w:t>Jun 2014</w:t>
            </w:r>
          </w:p>
          <w:p w:rsidR="00166835" w:rsidRDefault="00166835" w:rsidP="00E72DB2">
            <w:pPr>
              <w:tabs>
                <w:tab w:val="left" w:pos="0"/>
              </w:tabs>
              <w:suppressAutoHyphens/>
              <w:rPr>
                <w:rFonts w:ascii="Trebuchet MS" w:hAnsi="Trebuchet MS" w:cs="Arial"/>
                <w:sz w:val="20"/>
                <w:szCs w:val="20"/>
              </w:rPr>
            </w:pPr>
            <w:r>
              <w:rPr>
                <w:rFonts w:ascii="Trebuchet MS" w:hAnsi="Trebuchet MS" w:cs="Arial"/>
                <w:sz w:val="20"/>
                <w:szCs w:val="20"/>
              </w:rPr>
              <w:t xml:space="preserve">To </w:t>
            </w:r>
          </w:p>
          <w:p w:rsidR="00166835" w:rsidRPr="00F906AD" w:rsidRDefault="00166835" w:rsidP="00166835">
            <w:pPr>
              <w:tabs>
                <w:tab w:val="left" w:pos="0"/>
              </w:tabs>
              <w:suppressAutoHyphens/>
              <w:rPr>
                <w:rFonts w:ascii="Trebuchet MS" w:hAnsi="Trebuchet MS" w:cs="Arial"/>
                <w:sz w:val="20"/>
                <w:szCs w:val="20"/>
              </w:rPr>
            </w:pPr>
            <w:r>
              <w:rPr>
                <w:rFonts w:ascii="Trebuchet MS" w:hAnsi="Trebuchet MS" w:cs="Arial"/>
                <w:sz w:val="20"/>
                <w:szCs w:val="20"/>
              </w:rPr>
              <w:t>Oct 2014</w:t>
            </w:r>
          </w:p>
        </w:tc>
      </w:tr>
      <w:tr w:rsidR="00166835" w:rsidRPr="00F906AD" w:rsidTr="00166835">
        <w:trPr>
          <w:trHeight w:val="504"/>
        </w:trPr>
        <w:tc>
          <w:tcPr>
            <w:tcW w:w="1562" w:type="dxa"/>
            <w:vMerge/>
            <w:shd w:val="clear" w:color="auto" w:fill="F2F2F2" w:themeFill="background1" w:themeFillShade="F2"/>
            <w:vAlign w:val="center"/>
          </w:tcPr>
          <w:p w:rsidR="00166835" w:rsidRPr="00F906AD" w:rsidRDefault="00166835" w:rsidP="00E72DB2">
            <w:pPr>
              <w:tabs>
                <w:tab w:val="left" w:pos="0"/>
              </w:tabs>
              <w:suppressAutoHyphens/>
              <w:ind w:left="360"/>
              <w:rPr>
                <w:rFonts w:ascii="Trebuchet MS" w:hAnsi="Trebuchet MS" w:cs="Arial"/>
                <w:sz w:val="20"/>
                <w:szCs w:val="20"/>
              </w:rPr>
            </w:pPr>
          </w:p>
        </w:tc>
        <w:tc>
          <w:tcPr>
            <w:tcW w:w="5063" w:type="dxa"/>
            <w:vMerge/>
            <w:shd w:val="clear" w:color="auto" w:fill="FFFFFF"/>
            <w:vAlign w:val="center"/>
          </w:tcPr>
          <w:p w:rsidR="00166835" w:rsidRPr="00F906AD" w:rsidRDefault="00166835" w:rsidP="00E72DB2">
            <w:pPr>
              <w:tabs>
                <w:tab w:val="left" w:pos="0"/>
              </w:tabs>
              <w:suppressAutoHyphens/>
              <w:ind w:left="360"/>
              <w:jc w:val="both"/>
              <w:rPr>
                <w:rFonts w:ascii="Trebuchet MS" w:hAnsi="Trebuchet MS" w:cs="Arial"/>
                <w:sz w:val="20"/>
                <w:szCs w:val="20"/>
              </w:rPr>
            </w:pPr>
          </w:p>
        </w:tc>
        <w:tc>
          <w:tcPr>
            <w:tcW w:w="1295" w:type="dxa"/>
            <w:shd w:val="clear" w:color="auto" w:fill="F2F2F2" w:themeFill="background1" w:themeFillShade="F2"/>
            <w:vAlign w:val="center"/>
          </w:tcPr>
          <w:p w:rsidR="00166835" w:rsidRPr="00F906AD" w:rsidRDefault="00166835"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Team Size</w:t>
            </w:r>
          </w:p>
        </w:tc>
        <w:tc>
          <w:tcPr>
            <w:tcW w:w="1133" w:type="dxa"/>
            <w:shd w:val="clear" w:color="auto" w:fill="FFFFFF"/>
            <w:vAlign w:val="center"/>
          </w:tcPr>
          <w:p w:rsidR="00166835" w:rsidRPr="00F906AD" w:rsidRDefault="00166835" w:rsidP="00E72DB2">
            <w:pPr>
              <w:tabs>
                <w:tab w:val="left" w:pos="0"/>
              </w:tabs>
              <w:suppressAutoHyphens/>
              <w:ind w:left="360"/>
              <w:jc w:val="both"/>
              <w:rPr>
                <w:rFonts w:ascii="Trebuchet MS" w:hAnsi="Trebuchet MS" w:cs="Arial"/>
                <w:sz w:val="20"/>
                <w:szCs w:val="20"/>
              </w:rPr>
            </w:pPr>
            <w:r>
              <w:rPr>
                <w:rFonts w:ascii="Trebuchet MS" w:hAnsi="Trebuchet MS" w:cs="Arial"/>
                <w:sz w:val="20"/>
                <w:szCs w:val="20"/>
              </w:rPr>
              <w:t>10</w:t>
            </w:r>
          </w:p>
        </w:tc>
      </w:tr>
      <w:tr w:rsidR="00166835" w:rsidRPr="00F906AD" w:rsidTr="00E72DB2">
        <w:trPr>
          <w:trHeight w:val="617"/>
        </w:trPr>
        <w:tc>
          <w:tcPr>
            <w:tcW w:w="1562" w:type="dxa"/>
            <w:shd w:val="clear" w:color="auto" w:fill="F2F2F2" w:themeFill="background1" w:themeFillShade="F2"/>
            <w:vAlign w:val="center"/>
          </w:tcPr>
          <w:p w:rsidR="00166835" w:rsidRPr="00F906AD" w:rsidRDefault="00166835" w:rsidP="00E72DB2">
            <w:pPr>
              <w:tabs>
                <w:tab w:val="left" w:pos="0"/>
              </w:tabs>
              <w:suppressAutoHyphens/>
              <w:rPr>
                <w:rFonts w:ascii="Trebuchet MS" w:hAnsi="Trebuchet MS" w:cs="Arial"/>
                <w:sz w:val="20"/>
                <w:szCs w:val="20"/>
              </w:rPr>
            </w:pPr>
            <w:r w:rsidRPr="00F906AD">
              <w:rPr>
                <w:rFonts w:ascii="Trebuchet MS" w:hAnsi="Trebuchet MS" w:cs="Arial"/>
                <w:sz w:val="20"/>
                <w:szCs w:val="20"/>
              </w:rPr>
              <w:t>Description</w:t>
            </w:r>
          </w:p>
        </w:tc>
        <w:tc>
          <w:tcPr>
            <w:tcW w:w="7491" w:type="dxa"/>
            <w:gridSpan w:val="3"/>
            <w:shd w:val="clear" w:color="auto" w:fill="FFFFFF"/>
            <w:vAlign w:val="center"/>
          </w:tcPr>
          <w:p w:rsidR="00166835" w:rsidRPr="009571AD" w:rsidRDefault="00166835" w:rsidP="00E72DB2">
            <w:pPr>
              <w:tabs>
                <w:tab w:val="left" w:pos="0"/>
              </w:tabs>
              <w:suppressAutoHyphens/>
              <w:ind w:left="360"/>
              <w:jc w:val="both"/>
              <w:rPr>
                <w:rFonts w:ascii="Trebuchet MS" w:hAnsi="Trebuchet MS" w:cs="Arial"/>
                <w:sz w:val="20"/>
                <w:szCs w:val="20"/>
              </w:rPr>
            </w:pPr>
            <w:r>
              <w:rPr>
                <w:rFonts w:ascii="Trebuchet MS" w:hAnsi="Trebuchet MS" w:cs="Arial"/>
                <w:sz w:val="20"/>
                <w:szCs w:val="20"/>
              </w:rPr>
              <w:t>IP client is RF-</w:t>
            </w:r>
            <w:proofErr w:type="spellStart"/>
            <w:r>
              <w:rPr>
                <w:rFonts w:ascii="Trebuchet MS" w:hAnsi="Trebuchet MS" w:cs="Arial"/>
                <w:sz w:val="20"/>
                <w:szCs w:val="20"/>
              </w:rPr>
              <w:t>Tunerless</w:t>
            </w:r>
            <w:proofErr w:type="spellEnd"/>
            <w:r>
              <w:rPr>
                <w:rFonts w:ascii="Trebuchet MS" w:hAnsi="Trebuchet MS" w:cs="Arial"/>
                <w:sz w:val="20"/>
                <w:szCs w:val="20"/>
              </w:rPr>
              <w:t xml:space="preserve"> IP based </w:t>
            </w:r>
            <w:proofErr w:type="spellStart"/>
            <w:r>
              <w:rPr>
                <w:rFonts w:ascii="Trebuchet MS" w:hAnsi="Trebuchet MS" w:cs="Arial"/>
                <w:sz w:val="20"/>
                <w:szCs w:val="20"/>
              </w:rPr>
              <w:t>Settop</w:t>
            </w:r>
            <w:proofErr w:type="spellEnd"/>
            <w:r>
              <w:rPr>
                <w:rFonts w:ascii="Trebuchet MS" w:hAnsi="Trebuchet MS" w:cs="Arial"/>
                <w:sz w:val="20"/>
                <w:szCs w:val="20"/>
              </w:rPr>
              <w:t xml:space="preserve"> box. It requests RF based STB (G8 Hardware) for various functionalities like video streaming, downloading metadata from </w:t>
            </w:r>
            <w:proofErr w:type="spellStart"/>
            <w:r>
              <w:rPr>
                <w:rFonts w:ascii="Trebuchet MS" w:hAnsi="Trebuchet MS" w:cs="Arial"/>
                <w:sz w:val="20"/>
                <w:szCs w:val="20"/>
              </w:rPr>
              <w:t>Headend</w:t>
            </w:r>
            <w:proofErr w:type="spellEnd"/>
            <w:r>
              <w:rPr>
                <w:rFonts w:ascii="Trebuchet MS" w:hAnsi="Trebuchet MS" w:cs="Arial"/>
                <w:sz w:val="20"/>
                <w:szCs w:val="20"/>
              </w:rPr>
              <w:t xml:space="preserve">, Image download etc. IP client uses </w:t>
            </w:r>
            <w:proofErr w:type="spellStart"/>
            <w:r>
              <w:rPr>
                <w:rFonts w:ascii="Trebuchet MS" w:hAnsi="Trebuchet MS" w:cs="Arial"/>
                <w:sz w:val="20"/>
                <w:szCs w:val="20"/>
              </w:rPr>
              <w:t>webservices</w:t>
            </w:r>
            <w:proofErr w:type="spellEnd"/>
            <w:r>
              <w:rPr>
                <w:rFonts w:ascii="Trebuchet MS" w:hAnsi="Trebuchet MS" w:cs="Arial"/>
                <w:sz w:val="20"/>
                <w:szCs w:val="20"/>
              </w:rPr>
              <w:t xml:space="preserve"> and SSE notification to send requests to G8 which performs Image download on behalf of IPC. </w:t>
            </w:r>
          </w:p>
        </w:tc>
      </w:tr>
      <w:tr w:rsidR="00166835" w:rsidRPr="00F906AD" w:rsidTr="00E72DB2">
        <w:trPr>
          <w:trHeight w:val="1701"/>
        </w:trPr>
        <w:tc>
          <w:tcPr>
            <w:tcW w:w="1562" w:type="dxa"/>
            <w:shd w:val="clear" w:color="auto" w:fill="F2F2F2" w:themeFill="background1" w:themeFillShade="F2"/>
            <w:vAlign w:val="center"/>
          </w:tcPr>
          <w:p w:rsidR="00166835" w:rsidRPr="00F906AD" w:rsidRDefault="00166835" w:rsidP="00E72DB2">
            <w:pPr>
              <w:tabs>
                <w:tab w:val="left" w:pos="0"/>
              </w:tabs>
              <w:suppressAutoHyphens/>
              <w:rPr>
                <w:rFonts w:ascii="Trebuchet MS" w:hAnsi="Trebuchet MS" w:cs="Arial"/>
                <w:sz w:val="20"/>
                <w:szCs w:val="20"/>
              </w:rPr>
            </w:pPr>
            <w:r w:rsidRPr="00F906AD">
              <w:rPr>
                <w:rFonts w:ascii="Trebuchet MS" w:hAnsi="Trebuchet MS" w:cs="Arial"/>
                <w:sz w:val="20"/>
                <w:szCs w:val="20"/>
              </w:rPr>
              <w:t>Role&amp; Contribution</w:t>
            </w:r>
          </w:p>
        </w:tc>
        <w:tc>
          <w:tcPr>
            <w:tcW w:w="7491" w:type="dxa"/>
            <w:gridSpan w:val="3"/>
            <w:shd w:val="clear" w:color="auto" w:fill="FFFFFF"/>
            <w:vAlign w:val="center"/>
          </w:tcPr>
          <w:p w:rsidR="00166835" w:rsidRDefault="00166835" w:rsidP="00E72DB2">
            <w:pPr>
              <w:tabs>
                <w:tab w:val="left" w:pos="0"/>
              </w:tabs>
              <w:suppressAutoHyphens/>
              <w:ind w:left="360"/>
              <w:jc w:val="both"/>
              <w:rPr>
                <w:rFonts w:ascii="Trebuchet MS" w:hAnsi="Trebuchet MS" w:cs="Arial"/>
                <w:sz w:val="20"/>
                <w:szCs w:val="20"/>
              </w:rPr>
            </w:pPr>
          </w:p>
          <w:p w:rsidR="00166835" w:rsidRPr="00F906AD" w:rsidRDefault="00166835" w:rsidP="00E72DB2">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 xml:space="preserve">Role : </w:t>
            </w:r>
            <w:r>
              <w:rPr>
                <w:rFonts w:ascii="Trebuchet MS" w:hAnsi="Trebuchet MS" w:cs="Arial"/>
                <w:sz w:val="20"/>
                <w:szCs w:val="20"/>
              </w:rPr>
              <w:t>Developer</w:t>
            </w:r>
          </w:p>
          <w:p w:rsidR="00166835" w:rsidRPr="00F906AD" w:rsidRDefault="00166835" w:rsidP="00E72DB2">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Contribution:</w:t>
            </w:r>
          </w:p>
          <w:p w:rsidR="00166835" w:rsidRPr="00F906AD" w:rsidRDefault="00166835" w:rsidP="00E72DB2">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sz w:val="20"/>
                <w:szCs w:val="20"/>
              </w:rPr>
              <w:t>Implementation and bug fixing for Image download mech</w:t>
            </w:r>
            <w:r>
              <w:rPr>
                <w:rFonts w:ascii="Trebuchet MS" w:hAnsi="Trebuchet MS" w:cs="Arial"/>
                <w:sz w:val="20"/>
                <w:szCs w:val="20"/>
              </w:rPr>
              <w:t>anism of IPC client boxes</w:t>
            </w:r>
          </w:p>
          <w:p w:rsidR="00166835" w:rsidRDefault="00166835" w:rsidP="00E72DB2">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 xml:space="preserve">Setting up TFTP server to support </w:t>
            </w:r>
            <w:proofErr w:type="spellStart"/>
            <w:r>
              <w:rPr>
                <w:rFonts w:ascii="Trebuchet MS" w:hAnsi="Trebuchet MS" w:cs="Arial"/>
                <w:sz w:val="20"/>
                <w:szCs w:val="20"/>
              </w:rPr>
              <w:t>tftp</w:t>
            </w:r>
            <w:proofErr w:type="spellEnd"/>
            <w:r>
              <w:rPr>
                <w:rFonts w:ascii="Trebuchet MS" w:hAnsi="Trebuchet MS" w:cs="Arial"/>
                <w:sz w:val="20"/>
                <w:szCs w:val="20"/>
              </w:rPr>
              <w:t xml:space="preserve"> download for G8 and IPC</w:t>
            </w:r>
          </w:p>
          <w:p w:rsidR="00166835" w:rsidRPr="00F906AD" w:rsidRDefault="00166835" w:rsidP="00E72DB2">
            <w:pPr>
              <w:tabs>
                <w:tab w:val="left" w:pos="0"/>
              </w:tabs>
              <w:suppressAutoHyphens/>
              <w:jc w:val="both"/>
              <w:rPr>
                <w:rFonts w:ascii="Trebuchet MS" w:hAnsi="Trebuchet MS" w:cs="Arial"/>
                <w:sz w:val="20"/>
                <w:szCs w:val="20"/>
              </w:rPr>
            </w:pPr>
          </w:p>
        </w:tc>
      </w:tr>
    </w:tbl>
    <w:p w:rsidR="00166835" w:rsidRDefault="00166835" w:rsidP="00F906AD">
      <w:pPr>
        <w:tabs>
          <w:tab w:val="left" w:pos="0"/>
        </w:tabs>
        <w:suppressAutoHyphens/>
        <w:jc w:val="both"/>
        <w:rPr>
          <w:rFonts w:ascii="Trebuchet MS" w:hAnsi="Trebuchet MS" w:cs="Arial"/>
          <w:b/>
          <w:sz w:val="20"/>
          <w:szCs w:val="20"/>
        </w:rPr>
      </w:pPr>
    </w:p>
    <w:p w:rsidR="007E6DFE" w:rsidRDefault="007E6DFE" w:rsidP="00B641CB">
      <w:pPr>
        <w:tabs>
          <w:tab w:val="left" w:pos="0"/>
        </w:tabs>
        <w:suppressAutoHyphens/>
        <w:ind w:left="360"/>
        <w:jc w:val="both"/>
        <w:rPr>
          <w:rFonts w:ascii="Trebuchet MS" w:hAnsi="Trebuchet MS" w:cs="Arial"/>
          <w:b/>
          <w:sz w:val="20"/>
          <w:szCs w:val="20"/>
        </w:rPr>
      </w:pPr>
    </w:p>
    <w:p w:rsidR="00B641CB" w:rsidRPr="00F906AD" w:rsidRDefault="00F238F5" w:rsidP="00F238F5">
      <w:pPr>
        <w:tabs>
          <w:tab w:val="left" w:pos="0"/>
        </w:tabs>
        <w:suppressAutoHyphens/>
        <w:jc w:val="both"/>
        <w:rPr>
          <w:rFonts w:ascii="Trebuchet MS" w:hAnsi="Trebuchet MS" w:cs="Arial"/>
          <w:b/>
          <w:sz w:val="20"/>
          <w:szCs w:val="20"/>
        </w:rPr>
      </w:pPr>
      <w:r>
        <w:rPr>
          <w:rFonts w:ascii="Trebuchet MS" w:hAnsi="Trebuchet MS" w:cs="Arial"/>
          <w:b/>
          <w:sz w:val="20"/>
          <w:szCs w:val="20"/>
        </w:rPr>
        <w:t>Project 5</w:t>
      </w:r>
      <w:r w:rsidR="00B641CB" w:rsidRPr="00F906AD">
        <w:rPr>
          <w:rFonts w:ascii="Trebuchet MS" w:hAnsi="Trebuchet MS"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4342"/>
        <w:gridCol w:w="1260"/>
        <w:gridCol w:w="1627"/>
      </w:tblGrid>
      <w:tr w:rsidR="00B641CB" w:rsidRPr="00F906AD" w:rsidTr="006915BC">
        <w:trPr>
          <w:trHeight w:val="503"/>
        </w:trPr>
        <w:tc>
          <w:tcPr>
            <w:tcW w:w="1508"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B641CB" w:rsidRPr="00F906AD" w:rsidRDefault="00B641CB" w:rsidP="006915BC">
            <w:pPr>
              <w:tabs>
                <w:tab w:val="left" w:pos="0"/>
              </w:tabs>
              <w:suppressAutoHyphens/>
              <w:rPr>
                <w:rFonts w:ascii="Trebuchet MS" w:hAnsi="Trebuchet MS" w:cs="Arial"/>
                <w:sz w:val="20"/>
                <w:szCs w:val="20"/>
              </w:rPr>
            </w:pPr>
            <w:r w:rsidRPr="00F906AD">
              <w:rPr>
                <w:rFonts w:ascii="Trebuchet MS" w:hAnsi="Trebuchet MS" w:cs="Arial"/>
                <w:sz w:val="20"/>
                <w:szCs w:val="20"/>
              </w:rPr>
              <w:t>Project Name</w:t>
            </w:r>
          </w:p>
        </w:tc>
        <w:tc>
          <w:tcPr>
            <w:tcW w:w="4342" w:type="dxa"/>
            <w:vMerge w:val="restart"/>
            <w:tcBorders>
              <w:top w:val="single" w:sz="4" w:space="0" w:color="000000"/>
              <w:left w:val="single" w:sz="4" w:space="0" w:color="000000"/>
              <w:right w:val="single" w:sz="4" w:space="0" w:color="000000"/>
            </w:tcBorders>
            <w:shd w:val="clear" w:color="auto" w:fill="FFFFFF"/>
            <w:vAlign w:val="center"/>
          </w:tcPr>
          <w:p w:rsidR="00B641CB" w:rsidRPr="00DB1073" w:rsidRDefault="00B641CB" w:rsidP="006915BC">
            <w:pPr>
              <w:tabs>
                <w:tab w:val="left" w:pos="0"/>
              </w:tabs>
              <w:suppressAutoHyphens/>
              <w:jc w:val="both"/>
              <w:rPr>
                <w:rFonts w:ascii="Trebuchet MS" w:hAnsi="Trebuchet MS" w:cs="Arial"/>
              </w:rPr>
            </w:pPr>
            <w:r>
              <w:rPr>
                <w:rFonts w:ascii="Trebuchet MS" w:hAnsi="Trebuchet MS" w:cs="Arial"/>
              </w:rPr>
              <w:t>Implementation of current video feature for RTN MW</w:t>
            </w: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B641CB" w:rsidRPr="00F906AD" w:rsidRDefault="00B641CB" w:rsidP="006915BC">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641CB" w:rsidRPr="00F906AD" w:rsidRDefault="00166835" w:rsidP="006915BC">
            <w:pPr>
              <w:tabs>
                <w:tab w:val="left" w:pos="0"/>
              </w:tabs>
              <w:suppressAutoHyphens/>
              <w:ind w:left="360"/>
              <w:jc w:val="both"/>
              <w:rPr>
                <w:rFonts w:ascii="Trebuchet MS" w:hAnsi="Trebuchet MS" w:cs="Arial"/>
                <w:sz w:val="20"/>
                <w:szCs w:val="20"/>
              </w:rPr>
            </w:pPr>
            <w:r>
              <w:rPr>
                <w:rFonts w:ascii="Trebuchet MS" w:hAnsi="Trebuchet MS" w:cs="Arial"/>
                <w:sz w:val="20"/>
                <w:szCs w:val="20"/>
              </w:rPr>
              <w:t>Mar 2014 to Jun 2014</w:t>
            </w:r>
          </w:p>
        </w:tc>
      </w:tr>
      <w:tr w:rsidR="00B641CB" w:rsidRPr="00F906AD" w:rsidTr="00166835">
        <w:trPr>
          <w:trHeight w:val="503"/>
        </w:trPr>
        <w:tc>
          <w:tcPr>
            <w:tcW w:w="1508"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rsidR="00B641CB" w:rsidRPr="00F906AD" w:rsidRDefault="00B641CB" w:rsidP="006915BC">
            <w:pPr>
              <w:tabs>
                <w:tab w:val="left" w:pos="0"/>
              </w:tabs>
              <w:suppressAutoHyphens/>
              <w:jc w:val="center"/>
              <w:rPr>
                <w:rFonts w:ascii="Trebuchet MS" w:hAnsi="Trebuchet MS" w:cs="Arial"/>
                <w:sz w:val="20"/>
                <w:szCs w:val="20"/>
              </w:rPr>
            </w:pPr>
          </w:p>
        </w:tc>
        <w:tc>
          <w:tcPr>
            <w:tcW w:w="4342" w:type="dxa"/>
            <w:vMerge/>
            <w:tcBorders>
              <w:left w:val="single" w:sz="4" w:space="0" w:color="000000"/>
              <w:bottom w:val="single" w:sz="4" w:space="0" w:color="000000"/>
              <w:right w:val="single" w:sz="4" w:space="0" w:color="000000"/>
            </w:tcBorders>
            <w:shd w:val="clear" w:color="auto" w:fill="FFFFFF"/>
            <w:vAlign w:val="center"/>
            <w:hideMark/>
          </w:tcPr>
          <w:p w:rsidR="00B641CB" w:rsidRPr="00F906AD" w:rsidRDefault="00B641CB" w:rsidP="006915BC">
            <w:pPr>
              <w:tabs>
                <w:tab w:val="left" w:pos="0"/>
              </w:tabs>
              <w:suppressAutoHyphens/>
              <w:ind w:left="360"/>
              <w:jc w:val="both"/>
              <w:rPr>
                <w:rFonts w:ascii="Trebuchet MS" w:hAnsi="Trebuchet MS" w:cs="Arial"/>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B641CB" w:rsidRPr="00F906AD" w:rsidRDefault="00B641CB" w:rsidP="006915BC">
            <w:pPr>
              <w:tabs>
                <w:tab w:val="left" w:pos="0"/>
              </w:tabs>
              <w:suppressAutoHyphens/>
              <w:jc w:val="both"/>
              <w:rPr>
                <w:rFonts w:ascii="Trebuchet MS" w:hAnsi="Trebuchet MS" w:cs="Arial"/>
                <w:sz w:val="20"/>
                <w:szCs w:val="20"/>
              </w:rPr>
            </w:pPr>
            <w:r w:rsidRPr="00F906AD">
              <w:rPr>
                <w:rFonts w:ascii="Trebuchet MS" w:hAnsi="Trebuchet MS" w:cs="Arial"/>
                <w:sz w:val="20"/>
                <w:szCs w:val="20"/>
              </w:rPr>
              <w:t xml:space="preserve">Team Size </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641CB" w:rsidRPr="00F906AD" w:rsidRDefault="00166835" w:rsidP="006915BC">
            <w:pPr>
              <w:tabs>
                <w:tab w:val="left" w:pos="0"/>
              </w:tabs>
              <w:suppressAutoHyphens/>
              <w:ind w:left="360"/>
              <w:jc w:val="both"/>
              <w:rPr>
                <w:rFonts w:ascii="Trebuchet MS" w:hAnsi="Trebuchet MS" w:cs="Arial"/>
                <w:sz w:val="20"/>
                <w:szCs w:val="20"/>
              </w:rPr>
            </w:pPr>
            <w:r>
              <w:rPr>
                <w:rFonts w:ascii="Trebuchet MS" w:hAnsi="Trebuchet MS" w:cs="Arial"/>
                <w:sz w:val="20"/>
                <w:szCs w:val="20"/>
              </w:rPr>
              <w:t>4</w:t>
            </w:r>
          </w:p>
        </w:tc>
      </w:tr>
      <w:tr w:rsidR="00B641CB" w:rsidRPr="00F906AD" w:rsidTr="006915BC">
        <w:trPr>
          <w:trHeight w:val="1416"/>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B641CB" w:rsidRPr="00F906AD" w:rsidRDefault="00B641CB" w:rsidP="006915BC">
            <w:pPr>
              <w:tabs>
                <w:tab w:val="left" w:pos="0"/>
              </w:tabs>
              <w:suppressAutoHyphens/>
              <w:rPr>
                <w:rFonts w:ascii="Trebuchet MS" w:hAnsi="Trebuchet MS" w:cs="Arial"/>
                <w:sz w:val="20"/>
                <w:szCs w:val="20"/>
              </w:rPr>
            </w:pPr>
            <w:r w:rsidRPr="00F906AD">
              <w:rPr>
                <w:rFonts w:ascii="Trebuchet MS" w:hAnsi="Trebuchet MS" w:cs="Arial"/>
                <w:sz w:val="20"/>
                <w:szCs w:val="20"/>
              </w:rPr>
              <w:t>Description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B641CB" w:rsidRPr="00F906AD" w:rsidRDefault="00B641CB" w:rsidP="006915BC">
            <w:pPr>
              <w:tabs>
                <w:tab w:val="left" w:pos="0"/>
              </w:tabs>
              <w:suppressAutoHyphens/>
              <w:ind w:left="360"/>
              <w:jc w:val="both"/>
              <w:rPr>
                <w:rFonts w:ascii="Trebuchet MS" w:hAnsi="Trebuchet MS" w:cs="Arial"/>
                <w:sz w:val="20"/>
                <w:szCs w:val="20"/>
              </w:rPr>
            </w:pPr>
            <w:r>
              <w:rPr>
                <w:rFonts w:ascii="Trebuchet MS" w:hAnsi="Trebuchet MS" w:cs="Arial"/>
                <w:sz w:val="20"/>
                <w:szCs w:val="20"/>
              </w:rPr>
              <w:t xml:space="preserve">Current video or live video is feature of STB which allows other devices to view currently tuned channel on STB. </w:t>
            </w:r>
            <w:r w:rsidR="007F596B">
              <w:rPr>
                <w:rFonts w:ascii="Trebuchet MS" w:hAnsi="Trebuchet MS" w:cs="Arial"/>
                <w:sz w:val="20"/>
                <w:szCs w:val="20"/>
              </w:rPr>
              <w:t>Vantage MW supports DLNA based Live streaming. Current video feature uses DLNA stack to support video streaming on DLNA compatible devices.</w:t>
            </w:r>
          </w:p>
        </w:tc>
      </w:tr>
      <w:tr w:rsidR="00B641CB" w:rsidRPr="00F906AD" w:rsidTr="006915BC">
        <w:trPr>
          <w:trHeight w:val="1677"/>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B641CB" w:rsidRPr="00F906AD" w:rsidRDefault="00B641CB" w:rsidP="006915BC">
            <w:pPr>
              <w:tabs>
                <w:tab w:val="left" w:pos="0"/>
              </w:tabs>
              <w:suppressAutoHyphens/>
              <w:rPr>
                <w:rFonts w:ascii="Trebuchet MS" w:hAnsi="Trebuchet MS" w:cs="Arial"/>
                <w:sz w:val="20"/>
                <w:szCs w:val="20"/>
              </w:rPr>
            </w:pPr>
            <w:r w:rsidRPr="00F906AD">
              <w:rPr>
                <w:rFonts w:ascii="Trebuchet MS" w:hAnsi="Trebuchet MS" w:cs="Arial"/>
                <w:sz w:val="20"/>
                <w:szCs w:val="20"/>
              </w:rPr>
              <w:t>Role &amp; Contribution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54EA2" w:rsidRDefault="00954EA2" w:rsidP="006915BC">
            <w:pPr>
              <w:tabs>
                <w:tab w:val="left" w:pos="0"/>
              </w:tabs>
              <w:suppressAutoHyphens/>
              <w:ind w:left="360"/>
              <w:jc w:val="both"/>
              <w:rPr>
                <w:rFonts w:ascii="Trebuchet MS" w:hAnsi="Trebuchet MS" w:cs="Arial"/>
                <w:sz w:val="20"/>
                <w:szCs w:val="20"/>
              </w:rPr>
            </w:pPr>
          </w:p>
          <w:p w:rsidR="00B641CB" w:rsidRPr="00F906AD" w:rsidRDefault="00B641CB" w:rsidP="006915BC">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 xml:space="preserve">Role : </w:t>
            </w:r>
            <w:r>
              <w:rPr>
                <w:rFonts w:ascii="Trebuchet MS" w:hAnsi="Trebuchet MS" w:cs="Arial"/>
                <w:sz w:val="20"/>
                <w:szCs w:val="20"/>
              </w:rPr>
              <w:t>Developer</w:t>
            </w:r>
          </w:p>
          <w:p w:rsidR="00B641CB" w:rsidRPr="00F906AD" w:rsidRDefault="00B641CB" w:rsidP="006915BC">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Contribution:</w:t>
            </w:r>
          </w:p>
          <w:p w:rsidR="00B641CB" w:rsidRPr="00B868B8" w:rsidRDefault="007F596B" w:rsidP="006915BC">
            <w:pPr>
              <w:numPr>
                <w:ilvl w:val="0"/>
                <w:numId w:val="4"/>
              </w:numPr>
              <w:suppressAutoHyphens/>
              <w:autoSpaceDE w:val="0"/>
              <w:jc w:val="both"/>
              <w:rPr>
                <w:rFonts w:ascii="Trebuchet MS" w:hAnsi="Trebuchet MS"/>
              </w:rPr>
            </w:pPr>
            <w:r>
              <w:rPr>
                <w:rFonts w:ascii="Trebuchet MS" w:hAnsi="Trebuchet MS"/>
                <w:sz w:val="20"/>
                <w:szCs w:val="20"/>
              </w:rPr>
              <w:t>Implementation of DLNA specified Media Server Architecture</w:t>
            </w:r>
            <w:r w:rsidR="00B641CB" w:rsidRPr="00B868B8">
              <w:rPr>
                <w:rFonts w:ascii="Trebuchet MS" w:hAnsi="Trebuchet MS" w:cs="Arial"/>
                <w:sz w:val="20"/>
                <w:szCs w:val="20"/>
              </w:rPr>
              <w:t>.</w:t>
            </w:r>
          </w:p>
          <w:p w:rsidR="00B641CB" w:rsidRPr="00F906AD" w:rsidRDefault="00B641CB" w:rsidP="006915BC">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sz w:val="20"/>
                <w:szCs w:val="20"/>
              </w:rPr>
              <w:t xml:space="preserve">Implementation of </w:t>
            </w:r>
            <w:r w:rsidR="007F596B">
              <w:rPr>
                <w:rFonts w:ascii="Trebuchet MS" w:hAnsi="Trebuchet MS"/>
                <w:sz w:val="20"/>
                <w:szCs w:val="20"/>
              </w:rPr>
              <w:t>connection management and content directory services for Current Video</w:t>
            </w:r>
          </w:p>
          <w:p w:rsidR="00B641CB" w:rsidRPr="00F906AD" w:rsidRDefault="007F596B" w:rsidP="006915BC">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sz w:val="20"/>
                <w:szCs w:val="20"/>
              </w:rPr>
              <w:t>Streaming and teardown support for current video</w:t>
            </w:r>
            <w:r w:rsidR="00B641CB" w:rsidRPr="00F906AD">
              <w:rPr>
                <w:rFonts w:ascii="Trebuchet MS" w:hAnsi="Trebuchet MS" w:cs="Arial"/>
                <w:sz w:val="20"/>
                <w:szCs w:val="20"/>
              </w:rPr>
              <w:t>.</w:t>
            </w:r>
          </w:p>
          <w:p w:rsidR="00B641CB" w:rsidRPr="00B868B8" w:rsidRDefault="007F596B" w:rsidP="006915BC">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Testing on s</w:t>
            </w:r>
            <w:r w:rsidR="00B641CB">
              <w:rPr>
                <w:rFonts w:ascii="Trebuchet MS" w:hAnsi="Trebuchet MS" w:cs="Arial"/>
                <w:sz w:val="20"/>
                <w:szCs w:val="20"/>
              </w:rPr>
              <w:t>oftware and hardware DLNA clients.</w:t>
            </w:r>
          </w:p>
          <w:p w:rsidR="00B641CB" w:rsidRPr="00F906AD" w:rsidRDefault="00B641CB" w:rsidP="006915BC">
            <w:pPr>
              <w:pStyle w:val="ListParagraph"/>
              <w:tabs>
                <w:tab w:val="left" w:pos="0"/>
              </w:tabs>
              <w:suppressAutoHyphens/>
              <w:ind w:left="900"/>
              <w:jc w:val="both"/>
              <w:rPr>
                <w:rFonts w:ascii="Trebuchet MS" w:hAnsi="Trebuchet MS" w:cs="Arial"/>
                <w:sz w:val="20"/>
                <w:szCs w:val="20"/>
              </w:rPr>
            </w:pPr>
          </w:p>
        </w:tc>
      </w:tr>
    </w:tbl>
    <w:p w:rsidR="00B641CB" w:rsidRDefault="00B641CB" w:rsidP="004733F1">
      <w:pPr>
        <w:tabs>
          <w:tab w:val="left" w:pos="0"/>
        </w:tabs>
        <w:suppressAutoHyphens/>
        <w:ind w:left="360"/>
        <w:jc w:val="both"/>
        <w:rPr>
          <w:rFonts w:ascii="Trebuchet MS" w:hAnsi="Trebuchet MS" w:cs="Arial"/>
          <w:sz w:val="20"/>
          <w:szCs w:val="20"/>
        </w:rPr>
      </w:pPr>
    </w:p>
    <w:p w:rsidR="003C1021" w:rsidRPr="00F906AD" w:rsidRDefault="00F238F5" w:rsidP="00F238F5">
      <w:pPr>
        <w:tabs>
          <w:tab w:val="left" w:pos="0"/>
        </w:tabs>
        <w:suppressAutoHyphens/>
        <w:jc w:val="both"/>
        <w:rPr>
          <w:rFonts w:ascii="Trebuchet MS" w:hAnsi="Trebuchet MS" w:cs="Arial"/>
          <w:b/>
          <w:sz w:val="20"/>
          <w:szCs w:val="20"/>
        </w:rPr>
      </w:pPr>
      <w:r>
        <w:rPr>
          <w:rFonts w:ascii="Trebuchet MS" w:hAnsi="Trebuchet MS" w:cs="Arial"/>
          <w:b/>
          <w:sz w:val="20"/>
          <w:szCs w:val="20"/>
        </w:rPr>
        <w:t>Project 6</w:t>
      </w:r>
      <w:r w:rsidR="003C1021" w:rsidRPr="00F906AD">
        <w:rPr>
          <w:rFonts w:ascii="Trebuchet MS" w:hAnsi="Trebuchet MS"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4342"/>
        <w:gridCol w:w="1260"/>
        <w:gridCol w:w="1627"/>
      </w:tblGrid>
      <w:tr w:rsidR="00166835" w:rsidRPr="00F906AD" w:rsidTr="00E72DB2">
        <w:trPr>
          <w:trHeight w:val="503"/>
        </w:trPr>
        <w:tc>
          <w:tcPr>
            <w:tcW w:w="1508"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166835" w:rsidRPr="00F906AD" w:rsidRDefault="00166835" w:rsidP="00E72DB2">
            <w:pPr>
              <w:tabs>
                <w:tab w:val="left" w:pos="0"/>
              </w:tabs>
              <w:suppressAutoHyphens/>
              <w:rPr>
                <w:rFonts w:ascii="Trebuchet MS" w:hAnsi="Trebuchet MS" w:cs="Arial"/>
                <w:sz w:val="20"/>
                <w:szCs w:val="20"/>
              </w:rPr>
            </w:pPr>
            <w:r w:rsidRPr="00F906AD">
              <w:rPr>
                <w:rFonts w:ascii="Trebuchet MS" w:hAnsi="Trebuchet MS" w:cs="Arial"/>
                <w:sz w:val="20"/>
                <w:szCs w:val="20"/>
              </w:rPr>
              <w:t>Project Name</w:t>
            </w:r>
          </w:p>
        </w:tc>
        <w:tc>
          <w:tcPr>
            <w:tcW w:w="4342" w:type="dxa"/>
            <w:vMerge w:val="restart"/>
            <w:tcBorders>
              <w:top w:val="single" w:sz="4" w:space="0" w:color="000000"/>
              <w:left w:val="single" w:sz="4" w:space="0" w:color="000000"/>
              <w:right w:val="single" w:sz="4" w:space="0" w:color="000000"/>
            </w:tcBorders>
            <w:shd w:val="clear" w:color="auto" w:fill="FFFFFF"/>
            <w:vAlign w:val="center"/>
          </w:tcPr>
          <w:p w:rsidR="00166835" w:rsidRPr="00DB1073" w:rsidRDefault="00166835" w:rsidP="00E72DB2">
            <w:pPr>
              <w:tabs>
                <w:tab w:val="left" w:pos="0"/>
              </w:tabs>
              <w:suppressAutoHyphens/>
              <w:jc w:val="both"/>
              <w:rPr>
                <w:rFonts w:ascii="Trebuchet MS" w:hAnsi="Trebuchet MS" w:cs="Arial"/>
              </w:rPr>
            </w:pPr>
            <w:r>
              <w:rPr>
                <w:rFonts w:ascii="Trebuchet MS" w:hAnsi="Trebuchet MS" w:cs="Arial"/>
              </w:rPr>
              <w:t>Enhancement of close captioning features for RTN Middleware</w:t>
            </w: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166835" w:rsidRPr="00F906AD" w:rsidRDefault="00166835"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66835" w:rsidRPr="00F906AD" w:rsidRDefault="00166835" w:rsidP="00E72DB2">
            <w:pPr>
              <w:tabs>
                <w:tab w:val="left" w:pos="0"/>
              </w:tabs>
              <w:suppressAutoHyphens/>
              <w:ind w:left="360"/>
              <w:jc w:val="both"/>
              <w:rPr>
                <w:rFonts w:ascii="Trebuchet MS" w:hAnsi="Trebuchet MS" w:cs="Arial"/>
                <w:sz w:val="20"/>
                <w:szCs w:val="20"/>
              </w:rPr>
            </w:pPr>
            <w:r>
              <w:rPr>
                <w:rFonts w:ascii="Trebuchet MS" w:hAnsi="Trebuchet MS" w:cs="Arial"/>
                <w:sz w:val="20"/>
                <w:szCs w:val="20"/>
              </w:rPr>
              <w:t>Jan 2014 to Mar 2014</w:t>
            </w:r>
          </w:p>
        </w:tc>
      </w:tr>
      <w:tr w:rsidR="00166835" w:rsidRPr="00F906AD" w:rsidTr="00E72DB2">
        <w:trPr>
          <w:trHeight w:val="503"/>
        </w:trPr>
        <w:tc>
          <w:tcPr>
            <w:tcW w:w="1508"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rsidR="00166835" w:rsidRPr="00F906AD" w:rsidRDefault="00166835" w:rsidP="00E72DB2">
            <w:pPr>
              <w:tabs>
                <w:tab w:val="left" w:pos="0"/>
              </w:tabs>
              <w:suppressAutoHyphens/>
              <w:jc w:val="center"/>
              <w:rPr>
                <w:rFonts w:ascii="Trebuchet MS" w:hAnsi="Trebuchet MS" w:cs="Arial"/>
                <w:sz w:val="20"/>
                <w:szCs w:val="20"/>
              </w:rPr>
            </w:pPr>
          </w:p>
        </w:tc>
        <w:tc>
          <w:tcPr>
            <w:tcW w:w="4342" w:type="dxa"/>
            <w:vMerge/>
            <w:tcBorders>
              <w:left w:val="single" w:sz="4" w:space="0" w:color="000000"/>
              <w:bottom w:val="single" w:sz="4" w:space="0" w:color="000000"/>
              <w:right w:val="single" w:sz="4" w:space="0" w:color="000000"/>
            </w:tcBorders>
            <w:shd w:val="clear" w:color="auto" w:fill="FFFFFF"/>
            <w:vAlign w:val="center"/>
            <w:hideMark/>
          </w:tcPr>
          <w:p w:rsidR="00166835" w:rsidRPr="00F906AD" w:rsidRDefault="00166835" w:rsidP="00E72DB2">
            <w:pPr>
              <w:tabs>
                <w:tab w:val="left" w:pos="0"/>
              </w:tabs>
              <w:suppressAutoHyphens/>
              <w:ind w:left="360"/>
              <w:jc w:val="both"/>
              <w:rPr>
                <w:rFonts w:ascii="Trebuchet MS" w:hAnsi="Trebuchet MS" w:cs="Arial"/>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166835" w:rsidRPr="00F906AD" w:rsidRDefault="00166835"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 xml:space="preserve">Team Size </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66835" w:rsidRPr="00F906AD" w:rsidRDefault="00166835" w:rsidP="00E72DB2">
            <w:pPr>
              <w:tabs>
                <w:tab w:val="left" w:pos="0"/>
              </w:tabs>
              <w:suppressAutoHyphens/>
              <w:ind w:left="360"/>
              <w:jc w:val="both"/>
              <w:rPr>
                <w:rFonts w:ascii="Trebuchet MS" w:hAnsi="Trebuchet MS" w:cs="Arial"/>
                <w:sz w:val="20"/>
                <w:szCs w:val="20"/>
              </w:rPr>
            </w:pPr>
            <w:r>
              <w:rPr>
                <w:rFonts w:ascii="Trebuchet MS" w:hAnsi="Trebuchet MS" w:cs="Arial"/>
                <w:sz w:val="20"/>
                <w:szCs w:val="20"/>
              </w:rPr>
              <w:t>3</w:t>
            </w:r>
          </w:p>
        </w:tc>
      </w:tr>
      <w:tr w:rsidR="00166835" w:rsidRPr="00F906AD" w:rsidTr="00E72DB2">
        <w:trPr>
          <w:trHeight w:val="1416"/>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166835" w:rsidRPr="00F906AD" w:rsidRDefault="00166835" w:rsidP="00E72DB2">
            <w:pPr>
              <w:tabs>
                <w:tab w:val="left" w:pos="0"/>
              </w:tabs>
              <w:suppressAutoHyphens/>
              <w:rPr>
                <w:rFonts w:ascii="Trebuchet MS" w:hAnsi="Trebuchet MS" w:cs="Arial"/>
                <w:sz w:val="20"/>
                <w:szCs w:val="20"/>
              </w:rPr>
            </w:pPr>
            <w:r w:rsidRPr="00F906AD">
              <w:rPr>
                <w:rFonts w:ascii="Trebuchet MS" w:hAnsi="Trebuchet MS" w:cs="Arial"/>
                <w:sz w:val="20"/>
                <w:szCs w:val="20"/>
              </w:rPr>
              <w:lastRenderedPageBreak/>
              <w:t>Description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166835" w:rsidRPr="00F906AD" w:rsidRDefault="00166835" w:rsidP="00E72DB2">
            <w:pPr>
              <w:tabs>
                <w:tab w:val="left" w:pos="0"/>
              </w:tabs>
              <w:suppressAutoHyphens/>
              <w:ind w:left="360"/>
              <w:jc w:val="both"/>
              <w:rPr>
                <w:rFonts w:ascii="Trebuchet MS" w:hAnsi="Trebuchet MS" w:cs="Arial"/>
                <w:sz w:val="20"/>
                <w:szCs w:val="20"/>
              </w:rPr>
            </w:pPr>
            <w:r>
              <w:rPr>
                <w:rFonts w:ascii="Trebuchet MS" w:hAnsi="Trebuchet MS"/>
                <w:sz w:val="20"/>
                <w:szCs w:val="20"/>
              </w:rPr>
              <w:t xml:space="preserve">FCC (Federal Communication commission) has mandated few improvements and changes in functionality of close captioning for cable </w:t>
            </w:r>
            <w:proofErr w:type="spellStart"/>
            <w:r>
              <w:rPr>
                <w:rFonts w:ascii="Trebuchet MS" w:hAnsi="Trebuchet MS"/>
                <w:sz w:val="20"/>
                <w:szCs w:val="20"/>
              </w:rPr>
              <w:t>settop</w:t>
            </w:r>
            <w:proofErr w:type="spellEnd"/>
            <w:r>
              <w:rPr>
                <w:rFonts w:ascii="Trebuchet MS" w:hAnsi="Trebuchet MS"/>
                <w:sz w:val="20"/>
                <w:szCs w:val="20"/>
              </w:rPr>
              <w:t xml:space="preserve"> boxes in North America</w:t>
            </w:r>
            <w:r w:rsidRPr="00F906AD">
              <w:rPr>
                <w:rFonts w:ascii="Trebuchet MS" w:hAnsi="Trebuchet MS" w:cs="Arial"/>
                <w:sz w:val="20"/>
                <w:szCs w:val="20"/>
              </w:rPr>
              <w:t>.</w:t>
            </w:r>
            <w:r>
              <w:rPr>
                <w:rFonts w:ascii="Trebuchet MS" w:hAnsi="Trebuchet MS" w:cs="Arial"/>
                <w:sz w:val="20"/>
                <w:szCs w:val="20"/>
              </w:rPr>
              <w:t xml:space="preserve"> This project involves implementation of these features for RTN MW.</w:t>
            </w:r>
          </w:p>
        </w:tc>
      </w:tr>
      <w:tr w:rsidR="00166835" w:rsidRPr="00F906AD" w:rsidTr="00E72DB2">
        <w:trPr>
          <w:trHeight w:val="1677"/>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166835" w:rsidRPr="00F906AD" w:rsidRDefault="00166835" w:rsidP="00E72DB2">
            <w:pPr>
              <w:tabs>
                <w:tab w:val="left" w:pos="0"/>
              </w:tabs>
              <w:suppressAutoHyphens/>
              <w:rPr>
                <w:rFonts w:ascii="Trebuchet MS" w:hAnsi="Trebuchet MS" w:cs="Arial"/>
                <w:sz w:val="20"/>
                <w:szCs w:val="20"/>
              </w:rPr>
            </w:pPr>
            <w:r w:rsidRPr="00F906AD">
              <w:rPr>
                <w:rFonts w:ascii="Trebuchet MS" w:hAnsi="Trebuchet MS" w:cs="Arial"/>
                <w:sz w:val="20"/>
                <w:szCs w:val="20"/>
              </w:rPr>
              <w:t>Role &amp; Contribution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66835" w:rsidRPr="00F906AD" w:rsidRDefault="00166835" w:rsidP="00E72DB2">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 xml:space="preserve">Role : </w:t>
            </w:r>
            <w:r>
              <w:rPr>
                <w:rFonts w:ascii="Trebuchet MS" w:hAnsi="Trebuchet MS" w:cs="Arial"/>
                <w:sz w:val="20"/>
                <w:szCs w:val="20"/>
              </w:rPr>
              <w:t>Developer</w:t>
            </w:r>
          </w:p>
          <w:p w:rsidR="00166835" w:rsidRPr="00F906AD" w:rsidRDefault="00166835" w:rsidP="00E72DB2">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Contribution:</w:t>
            </w:r>
          </w:p>
          <w:p w:rsidR="00166835" w:rsidRPr="00B868B8" w:rsidRDefault="00166835" w:rsidP="00E72DB2">
            <w:pPr>
              <w:numPr>
                <w:ilvl w:val="0"/>
                <w:numId w:val="4"/>
              </w:numPr>
              <w:suppressAutoHyphens/>
              <w:autoSpaceDE w:val="0"/>
              <w:jc w:val="both"/>
              <w:rPr>
                <w:rFonts w:ascii="Trebuchet MS" w:hAnsi="Trebuchet MS"/>
              </w:rPr>
            </w:pPr>
            <w:r>
              <w:rPr>
                <w:rFonts w:ascii="Trebuchet MS" w:hAnsi="Trebuchet MS"/>
                <w:sz w:val="20"/>
                <w:szCs w:val="20"/>
              </w:rPr>
              <w:t>Enhancement in Character Edge attributes for CC</w:t>
            </w:r>
            <w:r w:rsidRPr="00B868B8">
              <w:rPr>
                <w:rFonts w:ascii="Trebuchet MS" w:hAnsi="Trebuchet MS" w:cs="Arial"/>
                <w:sz w:val="20"/>
                <w:szCs w:val="20"/>
              </w:rPr>
              <w:t>.</w:t>
            </w:r>
          </w:p>
          <w:p w:rsidR="00166835" w:rsidRPr="00F906AD" w:rsidRDefault="00166835" w:rsidP="00E72DB2">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sz w:val="20"/>
                <w:szCs w:val="20"/>
              </w:rPr>
              <w:t>Implementation of Preview screen for CC</w:t>
            </w:r>
            <w:r>
              <w:rPr>
                <w:rFonts w:ascii="Trebuchet MS" w:hAnsi="Trebuchet MS" w:cs="Arial"/>
                <w:sz w:val="20"/>
                <w:szCs w:val="20"/>
              </w:rPr>
              <w:t>.</w:t>
            </w:r>
          </w:p>
          <w:p w:rsidR="00166835" w:rsidRPr="00F906AD" w:rsidRDefault="00166835" w:rsidP="00E72DB2">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sz w:val="20"/>
                <w:szCs w:val="20"/>
              </w:rPr>
              <w:t>Easy reader functionality for close captioning</w:t>
            </w:r>
            <w:r w:rsidRPr="00F906AD">
              <w:rPr>
                <w:rFonts w:ascii="Trebuchet MS" w:hAnsi="Trebuchet MS" w:cs="Arial"/>
                <w:sz w:val="20"/>
                <w:szCs w:val="20"/>
              </w:rPr>
              <w:t>.</w:t>
            </w:r>
          </w:p>
          <w:p w:rsidR="00166835" w:rsidRPr="00B868B8" w:rsidRDefault="00166835" w:rsidP="00E72DB2">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Enhancement of background, foreground attributes of CC.</w:t>
            </w:r>
          </w:p>
          <w:p w:rsidR="00166835" w:rsidRPr="00F906AD" w:rsidRDefault="00166835" w:rsidP="00E72DB2">
            <w:pPr>
              <w:pStyle w:val="ListParagraph"/>
              <w:tabs>
                <w:tab w:val="left" w:pos="0"/>
              </w:tabs>
              <w:suppressAutoHyphens/>
              <w:ind w:left="900"/>
              <w:jc w:val="both"/>
              <w:rPr>
                <w:rFonts w:ascii="Trebuchet MS" w:hAnsi="Trebuchet MS" w:cs="Arial"/>
                <w:sz w:val="20"/>
                <w:szCs w:val="20"/>
              </w:rPr>
            </w:pPr>
          </w:p>
        </w:tc>
      </w:tr>
    </w:tbl>
    <w:p w:rsidR="00F14397" w:rsidRDefault="00F14397" w:rsidP="004733F1">
      <w:pPr>
        <w:tabs>
          <w:tab w:val="left" w:pos="0"/>
        </w:tabs>
        <w:suppressAutoHyphens/>
        <w:ind w:left="360"/>
        <w:jc w:val="both"/>
        <w:rPr>
          <w:rFonts w:ascii="Trebuchet MS" w:hAnsi="Trebuchet MS" w:cs="Arial"/>
          <w:sz w:val="20"/>
          <w:szCs w:val="20"/>
        </w:rPr>
      </w:pPr>
    </w:p>
    <w:p w:rsidR="0007203B" w:rsidRPr="00F906AD" w:rsidRDefault="00F238F5" w:rsidP="0007203B">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Project 7</w:t>
      </w:r>
      <w:r w:rsidR="0007203B" w:rsidRPr="00F906AD">
        <w:rPr>
          <w:rFonts w:ascii="Trebuchet MS" w:hAnsi="Trebuchet MS" w:cs="Arial"/>
          <w:b/>
          <w:sz w:val="20"/>
          <w:szCs w:val="20"/>
        </w:rPr>
        <w:t>:</w:t>
      </w:r>
    </w:p>
    <w:tbl>
      <w:tblPr>
        <w:tblW w:w="9053"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62"/>
        <w:gridCol w:w="5063"/>
        <w:gridCol w:w="1205"/>
        <w:gridCol w:w="1223"/>
      </w:tblGrid>
      <w:tr w:rsidR="0007203B" w:rsidRPr="00F906AD" w:rsidTr="00166835">
        <w:trPr>
          <w:trHeight w:val="504"/>
        </w:trPr>
        <w:tc>
          <w:tcPr>
            <w:tcW w:w="1562" w:type="dxa"/>
            <w:vMerge w:val="restart"/>
            <w:shd w:val="clear" w:color="auto" w:fill="F2F2F2" w:themeFill="background1" w:themeFillShade="F2"/>
            <w:vAlign w:val="center"/>
          </w:tcPr>
          <w:p w:rsidR="0007203B" w:rsidRPr="00F906AD" w:rsidRDefault="0007203B" w:rsidP="00B17628">
            <w:pPr>
              <w:tabs>
                <w:tab w:val="left" w:pos="0"/>
              </w:tabs>
              <w:suppressAutoHyphens/>
              <w:rPr>
                <w:rFonts w:ascii="Trebuchet MS" w:hAnsi="Trebuchet MS" w:cs="Arial"/>
                <w:sz w:val="20"/>
                <w:szCs w:val="20"/>
              </w:rPr>
            </w:pPr>
            <w:r w:rsidRPr="00F906AD">
              <w:rPr>
                <w:rFonts w:ascii="Trebuchet MS" w:hAnsi="Trebuchet MS" w:cs="Arial"/>
                <w:sz w:val="20"/>
                <w:szCs w:val="20"/>
              </w:rPr>
              <w:t>Project Name</w:t>
            </w:r>
          </w:p>
        </w:tc>
        <w:tc>
          <w:tcPr>
            <w:tcW w:w="5063" w:type="dxa"/>
            <w:vMerge w:val="restart"/>
            <w:shd w:val="clear" w:color="auto" w:fill="FFFFFF"/>
            <w:vAlign w:val="center"/>
          </w:tcPr>
          <w:p w:rsidR="0007203B" w:rsidRPr="00F906AD" w:rsidRDefault="0007203B" w:rsidP="00B17628">
            <w:pPr>
              <w:tabs>
                <w:tab w:val="left" w:pos="0"/>
              </w:tabs>
              <w:suppressAutoHyphens/>
              <w:ind w:left="360"/>
              <w:jc w:val="both"/>
              <w:rPr>
                <w:rFonts w:ascii="Trebuchet MS" w:hAnsi="Trebuchet MS" w:cs="Arial"/>
                <w:sz w:val="20"/>
                <w:szCs w:val="20"/>
              </w:rPr>
            </w:pPr>
            <w:r>
              <w:rPr>
                <w:rFonts w:ascii="Trebuchet MS" w:hAnsi="Trebuchet MS"/>
              </w:rPr>
              <w:t xml:space="preserve">Enhancement of DLNA </w:t>
            </w:r>
            <w:proofErr w:type="spellStart"/>
            <w:r>
              <w:rPr>
                <w:rFonts w:ascii="Trebuchet MS" w:hAnsi="Trebuchet MS"/>
              </w:rPr>
              <w:t>Mediaserver</w:t>
            </w:r>
            <w:proofErr w:type="spellEnd"/>
            <w:r>
              <w:rPr>
                <w:rFonts w:ascii="Trebuchet MS" w:hAnsi="Trebuchet MS"/>
              </w:rPr>
              <w:t xml:space="preserve"> stack for G8 and G6 STBs</w:t>
            </w:r>
          </w:p>
        </w:tc>
        <w:tc>
          <w:tcPr>
            <w:tcW w:w="1205" w:type="dxa"/>
            <w:shd w:val="clear" w:color="auto" w:fill="F2F2F2" w:themeFill="background1" w:themeFillShade="F2"/>
            <w:vAlign w:val="center"/>
          </w:tcPr>
          <w:p w:rsidR="0007203B" w:rsidRPr="00F906AD" w:rsidRDefault="0007203B" w:rsidP="00B17628">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223" w:type="dxa"/>
            <w:shd w:val="clear" w:color="auto" w:fill="FFFFFF"/>
            <w:vAlign w:val="center"/>
          </w:tcPr>
          <w:p w:rsidR="0007203B" w:rsidRDefault="00166835" w:rsidP="00B17628">
            <w:pPr>
              <w:tabs>
                <w:tab w:val="left" w:pos="0"/>
              </w:tabs>
              <w:suppressAutoHyphens/>
              <w:rPr>
                <w:rFonts w:ascii="Trebuchet MS" w:hAnsi="Trebuchet MS" w:cs="Arial"/>
                <w:sz w:val="20"/>
                <w:szCs w:val="20"/>
              </w:rPr>
            </w:pPr>
            <w:r>
              <w:rPr>
                <w:rFonts w:ascii="Trebuchet MS" w:hAnsi="Trebuchet MS" w:cs="Arial"/>
                <w:sz w:val="20"/>
                <w:szCs w:val="20"/>
              </w:rPr>
              <w:t>Jun 2012</w:t>
            </w:r>
          </w:p>
          <w:p w:rsidR="0007203B" w:rsidRDefault="0007203B" w:rsidP="00B17628">
            <w:pPr>
              <w:tabs>
                <w:tab w:val="left" w:pos="0"/>
              </w:tabs>
              <w:suppressAutoHyphens/>
              <w:rPr>
                <w:rFonts w:ascii="Trebuchet MS" w:hAnsi="Trebuchet MS" w:cs="Arial"/>
                <w:sz w:val="20"/>
                <w:szCs w:val="20"/>
              </w:rPr>
            </w:pPr>
            <w:r>
              <w:rPr>
                <w:rFonts w:ascii="Trebuchet MS" w:hAnsi="Trebuchet MS" w:cs="Arial"/>
                <w:sz w:val="20"/>
                <w:szCs w:val="20"/>
              </w:rPr>
              <w:t xml:space="preserve">To </w:t>
            </w:r>
          </w:p>
          <w:p w:rsidR="0007203B" w:rsidRPr="00F906AD" w:rsidRDefault="00166835" w:rsidP="00B17628">
            <w:pPr>
              <w:tabs>
                <w:tab w:val="left" w:pos="0"/>
              </w:tabs>
              <w:suppressAutoHyphens/>
              <w:rPr>
                <w:rFonts w:ascii="Trebuchet MS" w:hAnsi="Trebuchet MS" w:cs="Arial"/>
                <w:sz w:val="20"/>
                <w:szCs w:val="20"/>
              </w:rPr>
            </w:pPr>
            <w:r>
              <w:rPr>
                <w:rFonts w:ascii="Trebuchet MS" w:hAnsi="Trebuchet MS" w:cs="Arial"/>
                <w:sz w:val="20"/>
                <w:szCs w:val="20"/>
              </w:rPr>
              <w:t>Oct</w:t>
            </w:r>
            <w:r w:rsidR="0007203B">
              <w:rPr>
                <w:rFonts w:ascii="Trebuchet MS" w:hAnsi="Trebuchet MS" w:cs="Arial"/>
                <w:sz w:val="20"/>
                <w:szCs w:val="20"/>
              </w:rPr>
              <w:t xml:space="preserve"> 2012</w:t>
            </w:r>
          </w:p>
        </w:tc>
      </w:tr>
      <w:tr w:rsidR="0007203B" w:rsidRPr="00F906AD" w:rsidTr="00166835">
        <w:trPr>
          <w:trHeight w:val="504"/>
        </w:trPr>
        <w:tc>
          <w:tcPr>
            <w:tcW w:w="1562" w:type="dxa"/>
            <w:vMerge/>
            <w:shd w:val="clear" w:color="auto" w:fill="F2F2F2" w:themeFill="background1" w:themeFillShade="F2"/>
            <w:vAlign w:val="center"/>
          </w:tcPr>
          <w:p w:rsidR="0007203B" w:rsidRPr="00F906AD" w:rsidRDefault="0007203B" w:rsidP="00B17628">
            <w:pPr>
              <w:tabs>
                <w:tab w:val="left" w:pos="0"/>
              </w:tabs>
              <w:suppressAutoHyphens/>
              <w:ind w:left="360"/>
              <w:rPr>
                <w:rFonts w:ascii="Trebuchet MS" w:hAnsi="Trebuchet MS" w:cs="Arial"/>
                <w:sz w:val="20"/>
                <w:szCs w:val="20"/>
              </w:rPr>
            </w:pPr>
          </w:p>
        </w:tc>
        <w:tc>
          <w:tcPr>
            <w:tcW w:w="5063" w:type="dxa"/>
            <w:vMerge/>
            <w:shd w:val="clear" w:color="auto" w:fill="FFFFFF"/>
            <w:vAlign w:val="center"/>
          </w:tcPr>
          <w:p w:rsidR="0007203B" w:rsidRPr="00F906AD" w:rsidRDefault="0007203B" w:rsidP="00B17628">
            <w:pPr>
              <w:tabs>
                <w:tab w:val="left" w:pos="0"/>
              </w:tabs>
              <w:suppressAutoHyphens/>
              <w:ind w:left="360"/>
              <w:jc w:val="both"/>
              <w:rPr>
                <w:rFonts w:ascii="Trebuchet MS" w:hAnsi="Trebuchet MS" w:cs="Arial"/>
                <w:sz w:val="20"/>
                <w:szCs w:val="20"/>
              </w:rPr>
            </w:pPr>
          </w:p>
        </w:tc>
        <w:tc>
          <w:tcPr>
            <w:tcW w:w="1205" w:type="dxa"/>
            <w:shd w:val="clear" w:color="auto" w:fill="F2F2F2" w:themeFill="background1" w:themeFillShade="F2"/>
            <w:vAlign w:val="center"/>
          </w:tcPr>
          <w:p w:rsidR="0007203B" w:rsidRPr="00F906AD" w:rsidRDefault="0007203B" w:rsidP="00B17628">
            <w:pPr>
              <w:tabs>
                <w:tab w:val="left" w:pos="0"/>
              </w:tabs>
              <w:suppressAutoHyphens/>
              <w:jc w:val="both"/>
              <w:rPr>
                <w:rFonts w:ascii="Trebuchet MS" w:hAnsi="Trebuchet MS" w:cs="Arial"/>
                <w:sz w:val="20"/>
                <w:szCs w:val="20"/>
              </w:rPr>
            </w:pPr>
            <w:r w:rsidRPr="00F906AD">
              <w:rPr>
                <w:rFonts w:ascii="Trebuchet MS" w:hAnsi="Trebuchet MS" w:cs="Arial"/>
                <w:sz w:val="20"/>
                <w:szCs w:val="20"/>
              </w:rPr>
              <w:t>Team Size</w:t>
            </w:r>
          </w:p>
        </w:tc>
        <w:tc>
          <w:tcPr>
            <w:tcW w:w="1223" w:type="dxa"/>
            <w:shd w:val="clear" w:color="auto" w:fill="FFFFFF"/>
            <w:vAlign w:val="center"/>
          </w:tcPr>
          <w:p w:rsidR="0007203B" w:rsidRPr="00F906AD" w:rsidRDefault="0007203B" w:rsidP="00B17628">
            <w:pPr>
              <w:tabs>
                <w:tab w:val="left" w:pos="0"/>
              </w:tabs>
              <w:suppressAutoHyphens/>
              <w:ind w:left="360"/>
              <w:jc w:val="both"/>
              <w:rPr>
                <w:rFonts w:ascii="Trebuchet MS" w:hAnsi="Trebuchet MS" w:cs="Arial"/>
                <w:sz w:val="20"/>
                <w:szCs w:val="20"/>
              </w:rPr>
            </w:pPr>
            <w:r>
              <w:rPr>
                <w:rFonts w:ascii="Trebuchet MS" w:hAnsi="Trebuchet MS" w:cs="Arial"/>
                <w:sz w:val="20"/>
                <w:szCs w:val="20"/>
              </w:rPr>
              <w:t>50</w:t>
            </w:r>
          </w:p>
        </w:tc>
      </w:tr>
      <w:tr w:rsidR="0007203B" w:rsidRPr="00F906AD" w:rsidTr="00B17628">
        <w:trPr>
          <w:trHeight w:val="617"/>
        </w:trPr>
        <w:tc>
          <w:tcPr>
            <w:tcW w:w="1562" w:type="dxa"/>
            <w:shd w:val="clear" w:color="auto" w:fill="F2F2F2" w:themeFill="background1" w:themeFillShade="F2"/>
            <w:vAlign w:val="center"/>
          </w:tcPr>
          <w:p w:rsidR="0007203B" w:rsidRPr="00F906AD" w:rsidRDefault="0007203B" w:rsidP="00B17628">
            <w:pPr>
              <w:tabs>
                <w:tab w:val="left" w:pos="0"/>
              </w:tabs>
              <w:suppressAutoHyphens/>
              <w:rPr>
                <w:rFonts w:ascii="Trebuchet MS" w:hAnsi="Trebuchet MS" w:cs="Arial"/>
                <w:sz w:val="20"/>
                <w:szCs w:val="20"/>
              </w:rPr>
            </w:pPr>
            <w:r w:rsidRPr="00F906AD">
              <w:rPr>
                <w:rFonts w:ascii="Trebuchet MS" w:hAnsi="Trebuchet MS" w:cs="Arial"/>
                <w:sz w:val="20"/>
                <w:szCs w:val="20"/>
              </w:rPr>
              <w:t>Description</w:t>
            </w:r>
          </w:p>
        </w:tc>
        <w:tc>
          <w:tcPr>
            <w:tcW w:w="7491" w:type="dxa"/>
            <w:gridSpan w:val="3"/>
            <w:shd w:val="clear" w:color="auto" w:fill="FFFFFF"/>
            <w:vAlign w:val="center"/>
          </w:tcPr>
          <w:p w:rsidR="0007203B" w:rsidRPr="009571AD" w:rsidRDefault="0007203B" w:rsidP="0007203B">
            <w:pPr>
              <w:tabs>
                <w:tab w:val="left" w:pos="0"/>
              </w:tabs>
              <w:suppressAutoHyphens/>
              <w:ind w:left="360"/>
              <w:jc w:val="both"/>
              <w:rPr>
                <w:rFonts w:ascii="Trebuchet MS" w:hAnsi="Trebuchet MS" w:cs="Arial"/>
                <w:sz w:val="20"/>
                <w:szCs w:val="20"/>
              </w:rPr>
            </w:pPr>
            <w:r>
              <w:rPr>
                <w:rFonts w:ascii="Trebuchet MS" w:hAnsi="Trebuchet MS" w:cs="Arial"/>
                <w:sz w:val="20"/>
                <w:szCs w:val="20"/>
              </w:rPr>
              <w:t>RTN MW support</w:t>
            </w:r>
            <w:r w:rsidR="005B3840">
              <w:rPr>
                <w:rFonts w:ascii="Trebuchet MS" w:hAnsi="Trebuchet MS" w:cs="Arial"/>
                <w:sz w:val="20"/>
                <w:szCs w:val="20"/>
              </w:rPr>
              <w:t>s</w:t>
            </w:r>
            <w:r>
              <w:rPr>
                <w:rFonts w:ascii="Trebuchet MS" w:hAnsi="Trebuchet MS" w:cs="Arial"/>
                <w:sz w:val="20"/>
                <w:szCs w:val="20"/>
              </w:rPr>
              <w:t xml:space="preserve"> home-networking feature which allows STBs in home network to view </w:t>
            </w:r>
            <w:proofErr w:type="spellStart"/>
            <w:r>
              <w:rPr>
                <w:rFonts w:ascii="Trebuchet MS" w:hAnsi="Trebuchet MS" w:cs="Arial"/>
                <w:sz w:val="20"/>
                <w:szCs w:val="20"/>
              </w:rPr>
              <w:t>inprogress</w:t>
            </w:r>
            <w:proofErr w:type="spellEnd"/>
            <w:r>
              <w:rPr>
                <w:rFonts w:ascii="Trebuchet MS" w:hAnsi="Trebuchet MS" w:cs="Arial"/>
                <w:sz w:val="20"/>
                <w:szCs w:val="20"/>
              </w:rPr>
              <w:t xml:space="preserve"> and completed recording on other STBs. Rogers provide both high end DVR box (G8) and low end, low cost Non-DVR </w:t>
            </w:r>
            <w:proofErr w:type="gramStart"/>
            <w:r>
              <w:rPr>
                <w:rFonts w:ascii="Trebuchet MS" w:hAnsi="Trebuchet MS" w:cs="Arial"/>
                <w:sz w:val="20"/>
                <w:szCs w:val="20"/>
              </w:rPr>
              <w:t>boxes(</w:t>
            </w:r>
            <w:proofErr w:type="gramEnd"/>
            <w:r>
              <w:rPr>
                <w:rFonts w:ascii="Trebuchet MS" w:hAnsi="Trebuchet MS" w:cs="Arial"/>
                <w:sz w:val="20"/>
                <w:szCs w:val="20"/>
              </w:rPr>
              <w:t>G6). DLNA software stack allows recording</w:t>
            </w:r>
            <w:r w:rsidR="00204C58">
              <w:rPr>
                <w:rFonts w:ascii="Trebuchet MS" w:hAnsi="Trebuchet MS" w:cs="Arial"/>
                <w:sz w:val="20"/>
                <w:szCs w:val="20"/>
              </w:rPr>
              <w:t xml:space="preserve"> in G8 STB</w:t>
            </w:r>
            <w:r>
              <w:rPr>
                <w:rFonts w:ascii="Trebuchet MS" w:hAnsi="Trebuchet MS" w:cs="Arial"/>
                <w:sz w:val="20"/>
                <w:szCs w:val="20"/>
              </w:rPr>
              <w:t xml:space="preserve"> </w:t>
            </w:r>
            <w:r w:rsidR="00204C58">
              <w:rPr>
                <w:rFonts w:ascii="Trebuchet MS" w:hAnsi="Trebuchet MS" w:cs="Arial"/>
                <w:sz w:val="20"/>
                <w:szCs w:val="20"/>
              </w:rPr>
              <w:t>to be played in G6 STB.</w:t>
            </w:r>
          </w:p>
        </w:tc>
      </w:tr>
      <w:tr w:rsidR="0007203B" w:rsidRPr="00F906AD" w:rsidTr="00B17628">
        <w:trPr>
          <w:trHeight w:val="1701"/>
        </w:trPr>
        <w:tc>
          <w:tcPr>
            <w:tcW w:w="1562" w:type="dxa"/>
            <w:shd w:val="clear" w:color="auto" w:fill="F2F2F2" w:themeFill="background1" w:themeFillShade="F2"/>
            <w:vAlign w:val="center"/>
          </w:tcPr>
          <w:p w:rsidR="0007203B" w:rsidRPr="00F906AD" w:rsidRDefault="0007203B" w:rsidP="00B17628">
            <w:pPr>
              <w:tabs>
                <w:tab w:val="left" w:pos="0"/>
              </w:tabs>
              <w:suppressAutoHyphens/>
              <w:rPr>
                <w:rFonts w:ascii="Trebuchet MS" w:hAnsi="Trebuchet MS" w:cs="Arial"/>
                <w:sz w:val="20"/>
                <w:szCs w:val="20"/>
              </w:rPr>
            </w:pPr>
            <w:r w:rsidRPr="00F906AD">
              <w:rPr>
                <w:rFonts w:ascii="Trebuchet MS" w:hAnsi="Trebuchet MS" w:cs="Arial"/>
                <w:sz w:val="20"/>
                <w:szCs w:val="20"/>
              </w:rPr>
              <w:t>Role&amp; Contribution</w:t>
            </w:r>
          </w:p>
        </w:tc>
        <w:tc>
          <w:tcPr>
            <w:tcW w:w="7491" w:type="dxa"/>
            <w:gridSpan w:val="3"/>
            <w:shd w:val="clear" w:color="auto" w:fill="FFFFFF"/>
            <w:vAlign w:val="center"/>
          </w:tcPr>
          <w:p w:rsidR="005B3840" w:rsidRDefault="005B3840" w:rsidP="00B17628">
            <w:pPr>
              <w:tabs>
                <w:tab w:val="left" w:pos="0"/>
              </w:tabs>
              <w:suppressAutoHyphens/>
              <w:ind w:left="360"/>
              <w:jc w:val="both"/>
              <w:rPr>
                <w:rFonts w:ascii="Trebuchet MS" w:hAnsi="Trebuchet MS" w:cs="Arial"/>
                <w:sz w:val="20"/>
                <w:szCs w:val="20"/>
              </w:rPr>
            </w:pPr>
          </w:p>
          <w:p w:rsidR="0007203B" w:rsidRPr="00F906AD" w:rsidRDefault="0007203B" w:rsidP="00B17628">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 xml:space="preserve">Role : </w:t>
            </w:r>
            <w:r>
              <w:rPr>
                <w:rFonts w:ascii="Trebuchet MS" w:hAnsi="Trebuchet MS" w:cs="Arial"/>
                <w:sz w:val="20"/>
                <w:szCs w:val="20"/>
              </w:rPr>
              <w:t>Developer</w:t>
            </w:r>
          </w:p>
          <w:p w:rsidR="0007203B" w:rsidRPr="00F906AD" w:rsidRDefault="0007203B" w:rsidP="00B17628">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Contribution:</w:t>
            </w:r>
          </w:p>
          <w:p w:rsidR="0007203B" w:rsidRPr="00B868B8" w:rsidRDefault="00204C58" w:rsidP="00B17628">
            <w:pPr>
              <w:numPr>
                <w:ilvl w:val="0"/>
                <w:numId w:val="4"/>
              </w:numPr>
              <w:suppressAutoHyphens/>
              <w:autoSpaceDE w:val="0"/>
              <w:jc w:val="both"/>
              <w:rPr>
                <w:rFonts w:ascii="Trebuchet MS" w:hAnsi="Trebuchet MS"/>
              </w:rPr>
            </w:pPr>
            <w:r>
              <w:rPr>
                <w:rFonts w:ascii="Trebuchet MS" w:hAnsi="Trebuchet MS"/>
                <w:sz w:val="20"/>
                <w:szCs w:val="20"/>
              </w:rPr>
              <w:t>Implementation of Vendor</w:t>
            </w:r>
            <w:r w:rsidR="005B3840">
              <w:rPr>
                <w:rFonts w:ascii="Trebuchet MS" w:hAnsi="Trebuchet MS"/>
                <w:sz w:val="20"/>
                <w:szCs w:val="20"/>
              </w:rPr>
              <w:t xml:space="preserve"> extended</w:t>
            </w:r>
            <w:r>
              <w:rPr>
                <w:rFonts w:ascii="Trebuchet MS" w:hAnsi="Trebuchet MS"/>
                <w:sz w:val="20"/>
                <w:szCs w:val="20"/>
              </w:rPr>
              <w:t xml:space="preserve"> last change event feature</w:t>
            </w:r>
            <w:r w:rsidR="0007203B" w:rsidRPr="00B868B8">
              <w:rPr>
                <w:rFonts w:ascii="Trebuchet MS" w:hAnsi="Trebuchet MS" w:cs="Arial"/>
                <w:sz w:val="20"/>
                <w:szCs w:val="20"/>
              </w:rPr>
              <w:t>.</w:t>
            </w:r>
          </w:p>
          <w:p w:rsidR="0007203B" w:rsidRPr="00F906AD" w:rsidRDefault="00204C58" w:rsidP="00B17628">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sz w:val="20"/>
                <w:szCs w:val="20"/>
              </w:rPr>
              <w:t>Various bug fixes in CDS and Connection manager modules.</w:t>
            </w:r>
          </w:p>
          <w:p w:rsidR="0007203B" w:rsidRPr="00F906AD" w:rsidRDefault="00204C58" w:rsidP="00B17628">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 xml:space="preserve">Bug fixes in playback, trick-plays, </w:t>
            </w:r>
            <w:proofErr w:type="gramStart"/>
            <w:r>
              <w:rPr>
                <w:rFonts w:ascii="Trebuchet MS" w:hAnsi="Trebuchet MS" w:cs="Arial"/>
                <w:sz w:val="20"/>
                <w:szCs w:val="20"/>
              </w:rPr>
              <w:t>media</w:t>
            </w:r>
            <w:proofErr w:type="gramEnd"/>
            <w:r>
              <w:rPr>
                <w:rFonts w:ascii="Trebuchet MS" w:hAnsi="Trebuchet MS" w:cs="Arial"/>
                <w:sz w:val="20"/>
                <w:szCs w:val="20"/>
              </w:rPr>
              <w:t xml:space="preserve"> streaming </w:t>
            </w:r>
            <w:r w:rsidR="005B3840">
              <w:rPr>
                <w:rFonts w:ascii="Trebuchet MS" w:hAnsi="Trebuchet MS" w:cs="Arial"/>
                <w:sz w:val="20"/>
                <w:szCs w:val="20"/>
              </w:rPr>
              <w:t>of remote recordings.</w:t>
            </w:r>
          </w:p>
          <w:p w:rsidR="0007203B" w:rsidRPr="00F906AD" w:rsidRDefault="0007203B" w:rsidP="00B17628">
            <w:pPr>
              <w:tabs>
                <w:tab w:val="left" w:pos="0"/>
              </w:tabs>
              <w:suppressAutoHyphens/>
              <w:ind w:left="360"/>
              <w:jc w:val="both"/>
              <w:rPr>
                <w:rFonts w:ascii="Trebuchet MS" w:hAnsi="Trebuchet MS" w:cs="Arial"/>
                <w:sz w:val="20"/>
                <w:szCs w:val="20"/>
              </w:rPr>
            </w:pPr>
          </w:p>
        </w:tc>
      </w:tr>
    </w:tbl>
    <w:p w:rsidR="0007203B" w:rsidRDefault="0007203B" w:rsidP="004733F1">
      <w:pPr>
        <w:tabs>
          <w:tab w:val="left" w:pos="0"/>
        </w:tabs>
        <w:suppressAutoHyphens/>
        <w:ind w:left="360"/>
        <w:jc w:val="both"/>
        <w:rPr>
          <w:rFonts w:ascii="Trebuchet MS" w:hAnsi="Trebuchet MS" w:cs="Arial"/>
          <w:sz w:val="20"/>
          <w:szCs w:val="20"/>
        </w:rPr>
      </w:pPr>
    </w:p>
    <w:p w:rsidR="001C6F86" w:rsidRPr="00F906AD" w:rsidRDefault="00F238F5" w:rsidP="001C6F86">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Project 8</w:t>
      </w:r>
      <w:r w:rsidR="001C6F86" w:rsidRPr="00F906AD">
        <w:rPr>
          <w:rFonts w:ascii="Trebuchet MS" w:hAnsi="Trebuchet MS" w:cs="Arial"/>
          <w:b/>
          <w:sz w:val="20"/>
          <w:szCs w:val="20"/>
        </w:rPr>
        <w:t>:</w:t>
      </w:r>
    </w:p>
    <w:tbl>
      <w:tblPr>
        <w:tblW w:w="9053"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62"/>
        <w:gridCol w:w="5063"/>
        <w:gridCol w:w="1205"/>
        <w:gridCol w:w="1223"/>
      </w:tblGrid>
      <w:tr w:rsidR="001C6F86" w:rsidRPr="00F906AD" w:rsidTr="00166835">
        <w:trPr>
          <w:trHeight w:val="504"/>
        </w:trPr>
        <w:tc>
          <w:tcPr>
            <w:tcW w:w="1562" w:type="dxa"/>
            <w:vMerge w:val="restart"/>
            <w:shd w:val="clear" w:color="auto" w:fill="F2F2F2" w:themeFill="background1" w:themeFillShade="F2"/>
            <w:vAlign w:val="center"/>
          </w:tcPr>
          <w:p w:rsidR="001C6F86" w:rsidRPr="00F906AD" w:rsidRDefault="001C6F86" w:rsidP="00B17628">
            <w:pPr>
              <w:tabs>
                <w:tab w:val="left" w:pos="0"/>
              </w:tabs>
              <w:suppressAutoHyphens/>
              <w:rPr>
                <w:rFonts w:ascii="Trebuchet MS" w:hAnsi="Trebuchet MS" w:cs="Arial"/>
                <w:sz w:val="20"/>
                <w:szCs w:val="20"/>
              </w:rPr>
            </w:pPr>
            <w:r w:rsidRPr="00F906AD">
              <w:rPr>
                <w:rFonts w:ascii="Trebuchet MS" w:hAnsi="Trebuchet MS" w:cs="Arial"/>
                <w:sz w:val="20"/>
                <w:szCs w:val="20"/>
              </w:rPr>
              <w:t>Project Name</w:t>
            </w:r>
          </w:p>
        </w:tc>
        <w:tc>
          <w:tcPr>
            <w:tcW w:w="5063" w:type="dxa"/>
            <w:vMerge w:val="restart"/>
            <w:shd w:val="clear" w:color="auto" w:fill="FFFFFF"/>
            <w:vAlign w:val="center"/>
          </w:tcPr>
          <w:p w:rsidR="001C6F86" w:rsidRPr="00F906AD" w:rsidRDefault="001C6F86" w:rsidP="001C6F86">
            <w:pPr>
              <w:tabs>
                <w:tab w:val="left" w:pos="0"/>
              </w:tabs>
              <w:suppressAutoHyphens/>
              <w:ind w:left="360"/>
              <w:jc w:val="both"/>
              <w:rPr>
                <w:rFonts w:ascii="Trebuchet MS" w:hAnsi="Trebuchet MS" w:cs="Arial"/>
                <w:sz w:val="20"/>
                <w:szCs w:val="20"/>
              </w:rPr>
            </w:pPr>
            <w:r>
              <w:rPr>
                <w:rFonts w:ascii="Trebuchet MS" w:hAnsi="Trebuchet MS"/>
              </w:rPr>
              <w:t>Enhancement of Diagnostic modules for G8 and G6 STBs</w:t>
            </w:r>
          </w:p>
        </w:tc>
        <w:tc>
          <w:tcPr>
            <w:tcW w:w="1205" w:type="dxa"/>
            <w:shd w:val="clear" w:color="auto" w:fill="F2F2F2" w:themeFill="background1" w:themeFillShade="F2"/>
            <w:vAlign w:val="center"/>
          </w:tcPr>
          <w:p w:rsidR="001C6F86" w:rsidRPr="00F906AD" w:rsidRDefault="001C6F86" w:rsidP="00B17628">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223" w:type="dxa"/>
            <w:shd w:val="clear" w:color="auto" w:fill="FFFFFF"/>
            <w:vAlign w:val="center"/>
          </w:tcPr>
          <w:p w:rsidR="001C6F86" w:rsidRDefault="00166835" w:rsidP="00B17628">
            <w:pPr>
              <w:tabs>
                <w:tab w:val="left" w:pos="0"/>
              </w:tabs>
              <w:suppressAutoHyphens/>
              <w:rPr>
                <w:rFonts w:ascii="Trebuchet MS" w:hAnsi="Trebuchet MS" w:cs="Arial"/>
                <w:sz w:val="20"/>
                <w:szCs w:val="20"/>
              </w:rPr>
            </w:pPr>
            <w:r>
              <w:rPr>
                <w:rFonts w:ascii="Trebuchet MS" w:hAnsi="Trebuchet MS" w:cs="Arial"/>
                <w:sz w:val="20"/>
                <w:szCs w:val="20"/>
              </w:rPr>
              <w:t>Nov 2012</w:t>
            </w:r>
          </w:p>
          <w:p w:rsidR="001C6F86" w:rsidRDefault="001C6F86" w:rsidP="00B17628">
            <w:pPr>
              <w:tabs>
                <w:tab w:val="left" w:pos="0"/>
              </w:tabs>
              <w:suppressAutoHyphens/>
              <w:rPr>
                <w:rFonts w:ascii="Trebuchet MS" w:hAnsi="Trebuchet MS" w:cs="Arial"/>
                <w:sz w:val="20"/>
                <w:szCs w:val="20"/>
              </w:rPr>
            </w:pPr>
            <w:r>
              <w:rPr>
                <w:rFonts w:ascii="Trebuchet MS" w:hAnsi="Trebuchet MS" w:cs="Arial"/>
                <w:sz w:val="20"/>
                <w:szCs w:val="20"/>
              </w:rPr>
              <w:t xml:space="preserve">To </w:t>
            </w:r>
          </w:p>
          <w:p w:rsidR="001C6F86" w:rsidRPr="00F906AD" w:rsidRDefault="00166835" w:rsidP="00B17628">
            <w:pPr>
              <w:tabs>
                <w:tab w:val="left" w:pos="0"/>
              </w:tabs>
              <w:suppressAutoHyphens/>
              <w:rPr>
                <w:rFonts w:ascii="Trebuchet MS" w:hAnsi="Trebuchet MS" w:cs="Arial"/>
                <w:sz w:val="20"/>
                <w:szCs w:val="20"/>
              </w:rPr>
            </w:pPr>
            <w:r>
              <w:rPr>
                <w:rFonts w:ascii="Trebuchet MS" w:hAnsi="Trebuchet MS" w:cs="Arial"/>
                <w:sz w:val="20"/>
                <w:szCs w:val="20"/>
              </w:rPr>
              <w:t>Mar 2013</w:t>
            </w:r>
          </w:p>
        </w:tc>
      </w:tr>
      <w:tr w:rsidR="001C6F86" w:rsidRPr="00F906AD" w:rsidTr="00166835">
        <w:trPr>
          <w:trHeight w:val="504"/>
        </w:trPr>
        <w:tc>
          <w:tcPr>
            <w:tcW w:w="1562" w:type="dxa"/>
            <w:vMerge/>
            <w:shd w:val="clear" w:color="auto" w:fill="F2F2F2" w:themeFill="background1" w:themeFillShade="F2"/>
            <w:vAlign w:val="center"/>
          </w:tcPr>
          <w:p w:rsidR="001C6F86" w:rsidRPr="00F906AD" w:rsidRDefault="001C6F86" w:rsidP="00B17628">
            <w:pPr>
              <w:tabs>
                <w:tab w:val="left" w:pos="0"/>
              </w:tabs>
              <w:suppressAutoHyphens/>
              <w:ind w:left="360"/>
              <w:rPr>
                <w:rFonts w:ascii="Trebuchet MS" w:hAnsi="Trebuchet MS" w:cs="Arial"/>
                <w:sz w:val="20"/>
                <w:szCs w:val="20"/>
              </w:rPr>
            </w:pPr>
          </w:p>
        </w:tc>
        <w:tc>
          <w:tcPr>
            <w:tcW w:w="5063" w:type="dxa"/>
            <w:vMerge/>
            <w:shd w:val="clear" w:color="auto" w:fill="FFFFFF"/>
            <w:vAlign w:val="center"/>
          </w:tcPr>
          <w:p w:rsidR="001C6F86" w:rsidRPr="00F906AD" w:rsidRDefault="001C6F86" w:rsidP="00B17628">
            <w:pPr>
              <w:tabs>
                <w:tab w:val="left" w:pos="0"/>
              </w:tabs>
              <w:suppressAutoHyphens/>
              <w:ind w:left="360"/>
              <w:jc w:val="both"/>
              <w:rPr>
                <w:rFonts w:ascii="Trebuchet MS" w:hAnsi="Trebuchet MS" w:cs="Arial"/>
                <w:sz w:val="20"/>
                <w:szCs w:val="20"/>
              </w:rPr>
            </w:pPr>
          </w:p>
        </w:tc>
        <w:tc>
          <w:tcPr>
            <w:tcW w:w="1205" w:type="dxa"/>
            <w:shd w:val="clear" w:color="auto" w:fill="F2F2F2" w:themeFill="background1" w:themeFillShade="F2"/>
            <w:vAlign w:val="center"/>
          </w:tcPr>
          <w:p w:rsidR="001C6F86" w:rsidRPr="00F906AD" w:rsidRDefault="001C6F86" w:rsidP="00B17628">
            <w:pPr>
              <w:tabs>
                <w:tab w:val="left" w:pos="0"/>
              </w:tabs>
              <w:suppressAutoHyphens/>
              <w:jc w:val="both"/>
              <w:rPr>
                <w:rFonts w:ascii="Trebuchet MS" w:hAnsi="Trebuchet MS" w:cs="Arial"/>
                <w:sz w:val="20"/>
                <w:szCs w:val="20"/>
              </w:rPr>
            </w:pPr>
            <w:r w:rsidRPr="00F906AD">
              <w:rPr>
                <w:rFonts w:ascii="Trebuchet MS" w:hAnsi="Trebuchet MS" w:cs="Arial"/>
                <w:sz w:val="20"/>
                <w:szCs w:val="20"/>
              </w:rPr>
              <w:t>Team Size</w:t>
            </w:r>
          </w:p>
        </w:tc>
        <w:tc>
          <w:tcPr>
            <w:tcW w:w="1223" w:type="dxa"/>
            <w:shd w:val="clear" w:color="auto" w:fill="FFFFFF"/>
            <w:vAlign w:val="center"/>
          </w:tcPr>
          <w:p w:rsidR="001C6F86" w:rsidRPr="00F906AD" w:rsidRDefault="001C6F86" w:rsidP="00B17628">
            <w:pPr>
              <w:tabs>
                <w:tab w:val="left" w:pos="0"/>
              </w:tabs>
              <w:suppressAutoHyphens/>
              <w:ind w:left="360"/>
              <w:jc w:val="both"/>
              <w:rPr>
                <w:rFonts w:ascii="Trebuchet MS" w:hAnsi="Trebuchet MS" w:cs="Arial"/>
                <w:sz w:val="20"/>
                <w:szCs w:val="20"/>
              </w:rPr>
            </w:pPr>
            <w:r>
              <w:rPr>
                <w:rFonts w:ascii="Trebuchet MS" w:hAnsi="Trebuchet MS" w:cs="Arial"/>
                <w:sz w:val="20"/>
                <w:szCs w:val="20"/>
              </w:rPr>
              <w:t>50</w:t>
            </w:r>
          </w:p>
        </w:tc>
      </w:tr>
      <w:tr w:rsidR="001C6F86" w:rsidRPr="00F906AD" w:rsidTr="00B17628">
        <w:trPr>
          <w:trHeight w:val="617"/>
        </w:trPr>
        <w:tc>
          <w:tcPr>
            <w:tcW w:w="1562" w:type="dxa"/>
            <w:shd w:val="clear" w:color="auto" w:fill="F2F2F2" w:themeFill="background1" w:themeFillShade="F2"/>
            <w:vAlign w:val="center"/>
          </w:tcPr>
          <w:p w:rsidR="001C6F86" w:rsidRPr="00F906AD" w:rsidRDefault="001C6F86" w:rsidP="00B17628">
            <w:pPr>
              <w:tabs>
                <w:tab w:val="left" w:pos="0"/>
              </w:tabs>
              <w:suppressAutoHyphens/>
              <w:rPr>
                <w:rFonts w:ascii="Trebuchet MS" w:hAnsi="Trebuchet MS" w:cs="Arial"/>
                <w:sz w:val="20"/>
                <w:szCs w:val="20"/>
              </w:rPr>
            </w:pPr>
            <w:r w:rsidRPr="00F906AD">
              <w:rPr>
                <w:rFonts w:ascii="Trebuchet MS" w:hAnsi="Trebuchet MS" w:cs="Arial"/>
                <w:sz w:val="20"/>
                <w:szCs w:val="20"/>
              </w:rPr>
              <w:t>Description</w:t>
            </w:r>
          </w:p>
        </w:tc>
        <w:tc>
          <w:tcPr>
            <w:tcW w:w="7491" w:type="dxa"/>
            <w:gridSpan w:val="3"/>
            <w:shd w:val="clear" w:color="auto" w:fill="FFFFFF"/>
            <w:vAlign w:val="center"/>
          </w:tcPr>
          <w:p w:rsidR="001C6F86" w:rsidRPr="009571AD" w:rsidRDefault="001C6F86" w:rsidP="001C6F86">
            <w:pPr>
              <w:tabs>
                <w:tab w:val="left" w:pos="0"/>
              </w:tabs>
              <w:suppressAutoHyphens/>
              <w:ind w:left="360"/>
              <w:jc w:val="both"/>
              <w:rPr>
                <w:rFonts w:ascii="Trebuchet MS" w:hAnsi="Trebuchet MS" w:cs="Arial"/>
                <w:sz w:val="20"/>
                <w:szCs w:val="20"/>
              </w:rPr>
            </w:pPr>
            <w:r>
              <w:rPr>
                <w:rFonts w:ascii="Trebuchet MS" w:hAnsi="Trebuchet MS" w:cs="Arial"/>
                <w:sz w:val="20"/>
                <w:szCs w:val="20"/>
              </w:rPr>
              <w:t>RTN MW supports different health monitoring methods for local on screen diagnostic and remote diagnostic. Local diagnostic can be launched by special key combination on remote or can be seen in terminal</w:t>
            </w:r>
            <w:r w:rsidR="00AD343D">
              <w:rPr>
                <w:rFonts w:ascii="Trebuchet MS" w:hAnsi="Trebuchet MS" w:cs="Arial"/>
                <w:sz w:val="20"/>
                <w:szCs w:val="20"/>
              </w:rPr>
              <w:t xml:space="preserve"> with monitor comm</w:t>
            </w:r>
            <w:r>
              <w:rPr>
                <w:rFonts w:ascii="Trebuchet MS" w:hAnsi="Trebuchet MS" w:cs="Arial"/>
                <w:sz w:val="20"/>
                <w:szCs w:val="20"/>
              </w:rPr>
              <w:t>a</w:t>
            </w:r>
            <w:r w:rsidR="00AD343D">
              <w:rPr>
                <w:rFonts w:ascii="Trebuchet MS" w:hAnsi="Trebuchet MS" w:cs="Arial"/>
                <w:sz w:val="20"/>
                <w:szCs w:val="20"/>
              </w:rPr>
              <w:t>n</w:t>
            </w:r>
            <w:r>
              <w:rPr>
                <w:rFonts w:ascii="Trebuchet MS" w:hAnsi="Trebuchet MS" w:cs="Arial"/>
                <w:sz w:val="20"/>
                <w:szCs w:val="20"/>
              </w:rPr>
              <w:t xml:space="preserve">ds. Whereas remote diagnostic is done through propriety tool - cmd2k and </w:t>
            </w:r>
            <w:proofErr w:type="spellStart"/>
            <w:r>
              <w:rPr>
                <w:rFonts w:ascii="Trebuchet MS" w:hAnsi="Trebuchet MS" w:cs="Arial"/>
                <w:sz w:val="20"/>
                <w:szCs w:val="20"/>
              </w:rPr>
              <w:t>snmp</w:t>
            </w:r>
            <w:proofErr w:type="spellEnd"/>
            <w:r>
              <w:rPr>
                <w:rFonts w:ascii="Trebuchet MS" w:hAnsi="Trebuchet MS" w:cs="Arial"/>
                <w:sz w:val="20"/>
                <w:szCs w:val="20"/>
              </w:rPr>
              <w:t>.</w:t>
            </w:r>
          </w:p>
        </w:tc>
      </w:tr>
      <w:tr w:rsidR="001C6F86" w:rsidRPr="00F906AD" w:rsidTr="00B17628">
        <w:trPr>
          <w:trHeight w:val="1701"/>
        </w:trPr>
        <w:tc>
          <w:tcPr>
            <w:tcW w:w="1562" w:type="dxa"/>
            <w:shd w:val="clear" w:color="auto" w:fill="F2F2F2" w:themeFill="background1" w:themeFillShade="F2"/>
            <w:vAlign w:val="center"/>
          </w:tcPr>
          <w:p w:rsidR="001C6F86" w:rsidRPr="00F906AD" w:rsidRDefault="001C6F86" w:rsidP="00B17628">
            <w:pPr>
              <w:tabs>
                <w:tab w:val="left" w:pos="0"/>
              </w:tabs>
              <w:suppressAutoHyphens/>
              <w:rPr>
                <w:rFonts w:ascii="Trebuchet MS" w:hAnsi="Trebuchet MS" w:cs="Arial"/>
                <w:sz w:val="20"/>
                <w:szCs w:val="20"/>
              </w:rPr>
            </w:pPr>
            <w:r w:rsidRPr="00F906AD">
              <w:rPr>
                <w:rFonts w:ascii="Trebuchet MS" w:hAnsi="Trebuchet MS" w:cs="Arial"/>
                <w:sz w:val="20"/>
                <w:szCs w:val="20"/>
              </w:rPr>
              <w:lastRenderedPageBreak/>
              <w:t>Role&amp; Contribution</w:t>
            </w:r>
          </w:p>
        </w:tc>
        <w:tc>
          <w:tcPr>
            <w:tcW w:w="7491" w:type="dxa"/>
            <w:gridSpan w:val="3"/>
            <w:shd w:val="clear" w:color="auto" w:fill="FFFFFF"/>
            <w:vAlign w:val="center"/>
          </w:tcPr>
          <w:p w:rsidR="001C6F86" w:rsidRDefault="001C6F86" w:rsidP="00B17628">
            <w:pPr>
              <w:tabs>
                <w:tab w:val="left" w:pos="0"/>
              </w:tabs>
              <w:suppressAutoHyphens/>
              <w:ind w:left="360"/>
              <w:jc w:val="both"/>
              <w:rPr>
                <w:rFonts w:ascii="Trebuchet MS" w:hAnsi="Trebuchet MS" w:cs="Arial"/>
                <w:sz w:val="20"/>
                <w:szCs w:val="20"/>
              </w:rPr>
            </w:pPr>
          </w:p>
          <w:p w:rsidR="001C6F86" w:rsidRPr="00F906AD" w:rsidRDefault="001C6F86" w:rsidP="00B17628">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 xml:space="preserve">Role : </w:t>
            </w:r>
            <w:r>
              <w:rPr>
                <w:rFonts w:ascii="Trebuchet MS" w:hAnsi="Trebuchet MS" w:cs="Arial"/>
                <w:sz w:val="20"/>
                <w:szCs w:val="20"/>
              </w:rPr>
              <w:t>Developer</w:t>
            </w:r>
          </w:p>
          <w:p w:rsidR="001C6F86" w:rsidRPr="00F906AD" w:rsidRDefault="001C6F86" w:rsidP="00B17628">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Contribution:</w:t>
            </w:r>
          </w:p>
          <w:p w:rsidR="001C6F86" w:rsidRPr="001C6F86" w:rsidRDefault="001C6F86" w:rsidP="00B17628">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Addition and modification of different hardware diagnostic information like tuner status,</w:t>
            </w:r>
            <w:r w:rsidR="008A38F4">
              <w:rPr>
                <w:rFonts w:ascii="Trebuchet MS" w:hAnsi="Trebuchet MS" w:cs="Arial"/>
                <w:sz w:val="20"/>
                <w:szCs w:val="20"/>
              </w:rPr>
              <w:t xml:space="preserve"> decoder information,</w:t>
            </w:r>
            <w:r>
              <w:rPr>
                <w:rFonts w:ascii="Trebuchet MS" w:hAnsi="Trebuchet MS" w:cs="Arial"/>
                <w:sz w:val="20"/>
                <w:szCs w:val="20"/>
              </w:rPr>
              <w:t xml:space="preserve"> </w:t>
            </w:r>
            <w:r w:rsidR="008A38F4">
              <w:rPr>
                <w:rFonts w:ascii="Trebuchet MS" w:hAnsi="Trebuchet MS" w:cs="Arial"/>
                <w:sz w:val="20"/>
                <w:szCs w:val="20"/>
              </w:rPr>
              <w:t>network status, memory information</w:t>
            </w:r>
            <w:r>
              <w:rPr>
                <w:rFonts w:ascii="Trebuchet MS" w:hAnsi="Trebuchet MS" w:cs="Arial"/>
                <w:sz w:val="20"/>
                <w:szCs w:val="20"/>
              </w:rPr>
              <w:t xml:space="preserve"> on diagnostic pages</w:t>
            </w:r>
          </w:p>
          <w:p w:rsidR="008A38F4" w:rsidRDefault="008A38F4" w:rsidP="00B17628">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Addition and modification of diagnostic</w:t>
            </w:r>
            <w:r w:rsidR="00AD343D">
              <w:rPr>
                <w:rFonts w:ascii="Trebuchet MS" w:hAnsi="Trebuchet MS" w:cs="Arial"/>
                <w:sz w:val="20"/>
                <w:szCs w:val="20"/>
              </w:rPr>
              <w:t>s of</w:t>
            </w:r>
            <w:r>
              <w:rPr>
                <w:rFonts w:ascii="Trebuchet MS" w:hAnsi="Trebuchet MS" w:cs="Arial"/>
                <w:sz w:val="20"/>
                <w:szCs w:val="20"/>
              </w:rPr>
              <w:t xml:space="preserve"> software modules like DVR, MRDVR, Section Filter, Image download </w:t>
            </w:r>
            <w:proofErr w:type="spellStart"/>
            <w:r>
              <w:rPr>
                <w:rFonts w:ascii="Trebuchet MS" w:hAnsi="Trebuchet MS" w:cs="Arial"/>
                <w:sz w:val="20"/>
                <w:szCs w:val="20"/>
              </w:rPr>
              <w:t>etc</w:t>
            </w:r>
            <w:proofErr w:type="spellEnd"/>
          </w:p>
          <w:p w:rsidR="008A38F4" w:rsidRDefault="00A768C0" w:rsidP="00B17628">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 xml:space="preserve">Addition of </w:t>
            </w:r>
            <w:proofErr w:type="spellStart"/>
            <w:r>
              <w:rPr>
                <w:rFonts w:ascii="Trebuchet MS" w:hAnsi="Trebuchet MS" w:cs="Arial"/>
                <w:sz w:val="20"/>
                <w:szCs w:val="20"/>
              </w:rPr>
              <w:t>snmp</w:t>
            </w:r>
            <w:proofErr w:type="spellEnd"/>
            <w:r>
              <w:rPr>
                <w:rFonts w:ascii="Trebuchet MS" w:hAnsi="Trebuchet MS" w:cs="Arial"/>
                <w:sz w:val="20"/>
                <w:szCs w:val="20"/>
              </w:rPr>
              <w:t xml:space="preserve"> </w:t>
            </w:r>
            <w:proofErr w:type="spellStart"/>
            <w:r>
              <w:rPr>
                <w:rFonts w:ascii="Trebuchet MS" w:hAnsi="Trebuchet MS" w:cs="Arial"/>
                <w:sz w:val="20"/>
                <w:szCs w:val="20"/>
              </w:rPr>
              <w:t>oids</w:t>
            </w:r>
            <w:proofErr w:type="spellEnd"/>
            <w:r>
              <w:rPr>
                <w:rFonts w:ascii="Trebuchet MS" w:hAnsi="Trebuchet MS" w:cs="Arial"/>
                <w:sz w:val="20"/>
                <w:szCs w:val="20"/>
              </w:rPr>
              <w:t xml:space="preserve"> and corresponding </w:t>
            </w:r>
            <w:proofErr w:type="spellStart"/>
            <w:r>
              <w:rPr>
                <w:rFonts w:ascii="Trebuchet MS" w:hAnsi="Trebuchet MS" w:cs="Arial"/>
                <w:sz w:val="20"/>
                <w:szCs w:val="20"/>
              </w:rPr>
              <w:t>mibs</w:t>
            </w:r>
            <w:proofErr w:type="spellEnd"/>
            <w:r>
              <w:rPr>
                <w:rFonts w:ascii="Trebuchet MS" w:hAnsi="Trebuchet MS" w:cs="Arial"/>
                <w:sz w:val="20"/>
                <w:szCs w:val="20"/>
              </w:rPr>
              <w:t xml:space="preserve"> for G8 STBs</w:t>
            </w:r>
            <w:r w:rsidR="00B3159A">
              <w:rPr>
                <w:rFonts w:ascii="Trebuchet MS" w:hAnsi="Trebuchet MS" w:cs="Arial"/>
                <w:sz w:val="20"/>
                <w:szCs w:val="20"/>
              </w:rPr>
              <w:t>.</w:t>
            </w:r>
          </w:p>
          <w:p w:rsidR="001C6F86" w:rsidRPr="008A38F4" w:rsidRDefault="001C6F86" w:rsidP="008A38F4">
            <w:pPr>
              <w:tabs>
                <w:tab w:val="left" w:pos="0"/>
              </w:tabs>
              <w:suppressAutoHyphens/>
              <w:ind w:left="540"/>
              <w:jc w:val="both"/>
              <w:rPr>
                <w:rFonts w:ascii="Trebuchet MS" w:hAnsi="Trebuchet MS" w:cs="Arial"/>
                <w:sz w:val="20"/>
                <w:szCs w:val="20"/>
              </w:rPr>
            </w:pPr>
          </w:p>
        </w:tc>
      </w:tr>
    </w:tbl>
    <w:p w:rsidR="001C6F86" w:rsidRDefault="001C6F86" w:rsidP="004733F1">
      <w:pPr>
        <w:tabs>
          <w:tab w:val="left" w:pos="0"/>
        </w:tabs>
        <w:suppressAutoHyphens/>
        <w:ind w:left="360"/>
        <w:jc w:val="both"/>
        <w:rPr>
          <w:rFonts w:ascii="Trebuchet MS" w:hAnsi="Trebuchet MS" w:cs="Arial"/>
          <w:sz w:val="20"/>
          <w:szCs w:val="20"/>
        </w:rPr>
      </w:pPr>
    </w:p>
    <w:p w:rsidR="00AD343D" w:rsidRPr="00F906AD" w:rsidRDefault="00F238F5" w:rsidP="00AD343D">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Project 9</w:t>
      </w:r>
      <w:r w:rsidR="00AD343D" w:rsidRPr="00F906AD">
        <w:rPr>
          <w:rFonts w:ascii="Trebuchet MS" w:hAnsi="Trebuchet MS" w:cs="Arial"/>
          <w:b/>
          <w:sz w:val="20"/>
          <w:szCs w:val="20"/>
        </w:rPr>
        <w:t>:</w:t>
      </w:r>
    </w:p>
    <w:tbl>
      <w:tblPr>
        <w:tblW w:w="9053"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62"/>
        <w:gridCol w:w="5063"/>
        <w:gridCol w:w="1295"/>
        <w:gridCol w:w="1133"/>
      </w:tblGrid>
      <w:tr w:rsidR="00AD343D" w:rsidRPr="00F906AD" w:rsidTr="00166835">
        <w:trPr>
          <w:trHeight w:val="504"/>
        </w:trPr>
        <w:tc>
          <w:tcPr>
            <w:tcW w:w="1562" w:type="dxa"/>
            <w:vMerge w:val="restart"/>
            <w:shd w:val="clear" w:color="auto" w:fill="F2F2F2" w:themeFill="background1" w:themeFillShade="F2"/>
            <w:vAlign w:val="center"/>
          </w:tcPr>
          <w:p w:rsidR="00AD343D" w:rsidRPr="00F906AD" w:rsidRDefault="00AD343D" w:rsidP="00B17628">
            <w:pPr>
              <w:tabs>
                <w:tab w:val="left" w:pos="0"/>
              </w:tabs>
              <w:suppressAutoHyphens/>
              <w:rPr>
                <w:rFonts w:ascii="Trebuchet MS" w:hAnsi="Trebuchet MS" w:cs="Arial"/>
                <w:sz w:val="20"/>
                <w:szCs w:val="20"/>
              </w:rPr>
            </w:pPr>
            <w:r w:rsidRPr="00F906AD">
              <w:rPr>
                <w:rFonts w:ascii="Trebuchet MS" w:hAnsi="Trebuchet MS" w:cs="Arial"/>
                <w:sz w:val="20"/>
                <w:szCs w:val="20"/>
              </w:rPr>
              <w:t>Project Name</w:t>
            </w:r>
          </w:p>
        </w:tc>
        <w:tc>
          <w:tcPr>
            <w:tcW w:w="5063" w:type="dxa"/>
            <w:vMerge w:val="restart"/>
            <w:shd w:val="clear" w:color="auto" w:fill="FFFFFF"/>
            <w:vAlign w:val="center"/>
          </w:tcPr>
          <w:p w:rsidR="00AD343D" w:rsidRPr="00F906AD" w:rsidRDefault="00AD343D" w:rsidP="00B17628">
            <w:pPr>
              <w:tabs>
                <w:tab w:val="left" w:pos="0"/>
              </w:tabs>
              <w:suppressAutoHyphens/>
              <w:ind w:left="360"/>
              <w:jc w:val="both"/>
              <w:rPr>
                <w:rFonts w:ascii="Trebuchet MS" w:hAnsi="Trebuchet MS" w:cs="Arial"/>
                <w:sz w:val="20"/>
                <w:szCs w:val="20"/>
              </w:rPr>
            </w:pPr>
            <w:proofErr w:type="spellStart"/>
            <w:r>
              <w:rPr>
                <w:rFonts w:ascii="Trebuchet MS" w:hAnsi="Trebuchet MS"/>
              </w:rPr>
              <w:t>Bux</w:t>
            </w:r>
            <w:proofErr w:type="spellEnd"/>
            <w:r>
              <w:rPr>
                <w:rFonts w:ascii="Trebuchet MS" w:hAnsi="Trebuchet MS"/>
              </w:rPr>
              <w:t xml:space="preserve"> fixing for different STB software modules.</w:t>
            </w:r>
          </w:p>
        </w:tc>
        <w:tc>
          <w:tcPr>
            <w:tcW w:w="1295" w:type="dxa"/>
            <w:shd w:val="clear" w:color="auto" w:fill="F2F2F2" w:themeFill="background1" w:themeFillShade="F2"/>
            <w:vAlign w:val="center"/>
          </w:tcPr>
          <w:p w:rsidR="00AD343D" w:rsidRPr="00F906AD" w:rsidRDefault="00AD343D" w:rsidP="00B17628">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133" w:type="dxa"/>
            <w:shd w:val="clear" w:color="auto" w:fill="FFFFFF"/>
            <w:vAlign w:val="center"/>
          </w:tcPr>
          <w:p w:rsidR="00AD343D" w:rsidRDefault="00166835" w:rsidP="00B17628">
            <w:pPr>
              <w:tabs>
                <w:tab w:val="left" w:pos="0"/>
              </w:tabs>
              <w:suppressAutoHyphens/>
              <w:rPr>
                <w:rFonts w:ascii="Trebuchet MS" w:hAnsi="Trebuchet MS" w:cs="Arial"/>
                <w:sz w:val="20"/>
                <w:szCs w:val="20"/>
              </w:rPr>
            </w:pPr>
            <w:r>
              <w:rPr>
                <w:rFonts w:ascii="Trebuchet MS" w:hAnsi="Trebuchet MS" w:cs="Arial"/>
                <w:sz w:val="20"/>
                <w:szCs w:val="20"/>
              </w:rPr>
              <w:t>Jun 2012</w:t>
            </w:r>
          </w:p>
          <w:p w:rsidR="00AD343D" w:rsidRDefault="00AD343D" w:rsidP="00B17628">
            <w:pPr>
              <w:tabs>
                <w:tab w:val="left" w:pos="0"/>
              </w:tabs>
              <w:suppressAutoHyphens/>
              <w:rPr>
                <w:rFonts w:ascii="Trebuchet MS" w:hAnsi="Trebuchet MS" w:cs="Arial"/>
                <w:sz w:val="20"/>
                <w:szCs w:val="20"/>
              </w:rPr>
            </w:pPr>
            <w:r>
              <w:rPr>
                <w:rFonts w:ascii="Trebuchet MS" w:hAnsi="Trebuchet MS" w:cs="Arial"/>
                <w:sz w:val="20"/>
                <w:szCs w:val="20"/>
              </w:rPr>
              <w:t xml:space="preserve">To </w:t>
            </w:r>
          </w:p>
          <w:p w:rsidR="00AD343D" w:rsidRPr="00F906AD" w:rsidRDefault="00166835" w:rsidP="00B17628">
            <w:pPr>
              <w:tabs>
                <w:tab w:val="left" w:pos="0"/>
              </w:tabs>
              <w:suppressAutoHyphens/>
              <w:rPr>
                <w:rFonts w:ascii="Trebuchet MS" w:hAnsi="Trebuchet MS" w:cs="Arial"/>
                <w:sz w:val="20"/>
                <w:szCs w:val="20"/>
              </w:rPr>
            </w:pPr>
            <w:r>
              <w:rPr>
                <w:rFonts w:ascii="Trebuchet MS" w:hAnsi="Trebuchet MS" w:cs="Arial"/>
                <w:sz w:val="20"/>
                <w:szCs w:val="20"/>
              </w:rPr>
              <w:t>Till date</w:t>
            </w:r>
          </w:p>
        </w:tc>
      </w:tr>
      <w:tr w:rsidR="00AD343D" w:rsidRPr="00F906AD" w:rsidTr="00166835">
        <w:trPr>
          <w:trHeight w:val="504"/>
        </w:trPr>
        <w:tc>
          <w:tcPr>
            <w:tcW w:w="1562" w:type="dxa"/>
            <w:vMerge/>
            <w:shd w:val="clear" w:color="auto" w:fill="F2F2F2" w:themeFill="background1" w:themeFillShade="F2"/>
            <w:vAlign w:val="center"/>
          </w:tcPr>
          <w:p w:rsidR="00AD343D" w:rsidRPr="00F906AD" w:rsidRDefault="00AD343D" w:rsidP="00B17628">
            <w:pPr>
              <w:tabs>
                <w:tab w:val="left" w:pos="0"/>
              </w:tabs>
              <w:suppressAutoHyphens/>
              <w:ind w:left="360"/>
              <w:rPr>
                <w:rFonts w:ascii="Trebuchet MS" w:hAnsi="Trebuchet MS" w:cs="Arial"/>
                <w:sz w:val="20"/>
                <w:szCs w:val="20"/>
              </w:rPr>
            </w:pPr>
          </w:p>
        </w:tc>
        <w:tc>
          <w:tcPr>
            <w:tcW w:w="5063" w:type="dxa"/>
            <w:vMerge/>
            <w:shd w:val="clear" w:color="auto" w:fill="FFFFFF"/>
            <w:vAlign w:val="center"/>
          </w:tcPr>
          <w:p w:rsidR="00AD343D" w:rsidRPr="00F906AD" w:rsidRDefault="00AD343D" w:rsidP="00B17628">
            <w:pPr>
              <w:tabs>
                <w:tab w:val="left" w:pos="0"/>
              </w:tabs>
              <w:suppressAutoHyphens/>
              <w:ind w:left="360"/>
              <w:jc w:val="both"/>
              <w:rPr>
                <w:rFonts w:ascii="Trebuchet MS" w:hAnsi="Trebuchet MS" w:cs="Arial"/>
                <w:sz w:val="20"/>
                <w:szCs w:val="20"/>
              </w:rPr>
            </w:pPr>
          </w:p>
        </w:tc>
        <w:tc>
          <w:tcPr>
            <w:tcW w:w="1295" w:type="dxa"/>
            <w:shd w:val="clear" w:color="auto" w:fill="F2F2F2" w:themeFill="background1" w:themeFillShade="F2"/>
            <w:vAlign w:val="center"/>
          </w:tcPr>
          <w:p w:rsidR="00AD343D" w:rsidRPr="00F906AD" w:rsidRDefault="00AD343D" w:rsidP="00B17628">
            <w:pPr>
              <w:tabs>
                <w:tab w:val="left" w:pos="0"/>
              </w:tabs>
              <w:suppressAutoHyphens/>
              <w:jc w:val="both"/>
              <w:rPr>
                <w:rFonts w:ascii="Trebuchet MS" w:hAnsi="Trebuchet MS" w:cs="Arial"/>
                <w:sz w:val="20"/>
                <w:szCs w:val="20"/>
              </w:rPr>
            </w:pPr>
            <w:r w:rsidRPr="00F906AD">
              <w:rPr>
                <w:rFonts w:ascii="Trebuchet MS" w:hAnsi="Trebuchet MS" w:cs="Arial"/>
                <w:sz w:val="20"/>
                <w:szCs w:val="20"/>
              </w:rPr>
              <w:t>Team Size</w:t>
            </w:r>
          </w:p>
        </w:tc>
        <w:tc>
          <w:tcPr>
            <w:tcW w:w="1133" w:type="dxa"/>
            <w:shd w:val="clear" w:color="auto" w:fill="FFFFFF"/>
            <w:vAlign w:val="center"/>
          </w:tcPr>
          <w:p w:rsidR="00AD343D" w:rsidRPr="00F906AD" w:rsidRDefault="00AD343D" w:rsidP="00B17628">
            <w:pPr>
              <w:tabs>
                <w:tab w:val="left" w:pos="0"/>
              </w:tabs>
              <w:suppressAutoHyphens/>
              <w:ind w:left="360"/>
              <w:jc w:val="both"/>
              <w:rPr>
                <w:rFonts w:ascii="Trebuchet MS" w:hAnsi="Trebuchet MS" w:cs="Arial"/>
                <w:sz w:val="20"/>
                <w:szCs w:val="20"/>
              </w:rPr>
            </w:pPr>
            <w:r>
              <w:rPr>
                <w:rFonts w:ascii="Trebuchet MS" w:hAnsi="Trebuchet MS" w:cs="Arial"/>
                <w:sz w:val="20"/>
                <w:szCs w:val="20"/>
              </w:rPr>
              <w:t>50</w:t>
            </w:r>
          </w:p>
        </w:tc>
      </w:tr>
      <w:tr w:rsidR="00AD343D" w:rsidRPr="00F906AD" w:rsidTr="00B17628">
        <w:trPr>
          <w:trHeight w:val="617"/>
        </w:trPr>
        <w:tc>
          <w:tcPr>
            <w:tcW w:w="1562" w:type="dxa"/>
            <w:shd w:val="clear" w:color="auto" w:fill="F2F2F2" w:themeFill="background1" w:themeFillShade="F2"/>
            <w:vAlign w:val="center"/>
          </w:tcPr>
          <w:p w:rsidR="00AD343D" w:rsidRPr="00F906AD" w:rsidRDefault="00AD343D" w:rsidP="00B17628">
            <w:pPr>
              <w:tabs>
                <w:tab w:val="left" w:pos="0"/>
              </w:tabs>
              <w:suppressAutoHyphens/>
              <w:rPr>
                <w:rFonts w:ascii="Trebuchet MS" w:hAnsi="Trebuchet MS" w:cs="Arial"/>
                <w:sz w:val="20"/>
                <w:szCs w:val="20"/>
              </w:rPr>
            </w:pPr>
            <w:r w:rsidRPr="00F906AD">
              <w:rPr>
                <w:rFonts w:ascii="Trebuchet MS" w:hAnsi="Trebuchet MS" w:cs="Arial"/>
                <w:sz w:val="20"/>
                <w:szCs w:val="20"/>
              </w:rPr>
              <w:t>Description</w:t>
            </w:r>
          </w:p>
        </w:tc>
        <w:tc>
          <w:tcPr>
            <w:tcW w:w="7491" w:type="dxa"/>
            <w:gridSpan w:val="3"/>
            <w:shd w:val="clear" w:color="auto" w:fill="FFFFFF"/>
            <w:vAlign w:val="center"/>
          </w:tcPr>
          <w:p w:rsidR="00AD343D" w:rsidRPr="009571AD" w:rsidRDefault="00AD343D" w:rsidP="00AD343D">
            <w:pPr>
              <w:tabs>
                <w:tab w:val="left" w:pos="0"/>
              </w:tabs>
              <w:suppressAutoHyphens/>
              <w:ind w:left="360"/>
              <w:jc w:val="both"/>
              <w:rPr>
                <w:rFonts w:ascii="Trebuchet MS" w:hAnsi="Trebuchet MS" w:cs="Arial"/>
                <w:sz w:val="20"/>
                <w:szCs w:val="20"/>
              </w:rPr>
            </w:pPr>
            <w:r>
              <w:rPr>
                <w:rFonts w:ascii="Trebuchet MS" w:hAnsi="Trebuchet MS" w:cs="Arial"/>
                <w:sz w:val="20"/>
                <w:szCs w:val="20"/>
              </w:rPr>
              <w:t>RTN MW stack comprise of different software modules.</w:t>
            </w:r>
          </w:p>
        </w:tc>
      </w:tr>
      <w:tr w:rsidR="00AD343D" w:rsidRPr="00F906AD" w:rsidTr="00B17628">
        <w:trPr>
          <w:trHeight w:val="1701"/>
        </w:trPr>
        <w:tc>
          <w:tcPr>
            <w:tcW w:w="1562" w:type="dxa"/>
            <w:shd w:val="clear" w:color="auto" w:fill="F2F2F2" w:themeFill="background1" w:themeFillShade="F2"/>
            <w:vAlign w:val="center"/>
          </w:tcPr>
          <w:p w:rsidR="00AD343D" w:rsidRPr="00F906AD" w:rsidRDefault="00AD343D" w:rsidP="00B17628">
            <w:pPr>
              <w:tabs>
                <w:tab w:val="left" w:pos="0"/>
              </w:tabs>
              <w:suppressAutoHyphens/>
              <w:rPr>
                <w:rFonts w:ascii="Trebuchet MS" w:hAnsi="Trebuchet MS" w:cs="Arial"/>
                <w:sz w:val="20"/>
                <w:szCs w:val="20"/>
              </w:rPr>
            </w:pPr>
            <w:r w:rsidRPr="00F906AD">
              <w:rPr>
                <w:rFonts w:ascii="Trebuchet MS" w:hAnsi="Trebuchet MS" w:cs="Arial"/>
                <w:sz w:val="20"/>
                <w:szCs w:val="20"/>
              </w:rPr>
              <w:t>Role&amp; Contribution</w:t>
            </w:r>
          </w:p>
        </w:tc>
        <w:tc>
          <w:tcPr>
            <w:tcW w:w="7491" w:type="dxa"/>
            <w:gridSpan w:val="3"/>
            <w:shd w:val="clear" w:color="auto" w:fill="FFFFFF"/>
            <w:vAlign w:val="center"/>
          </w:tcPr>
          <w:p w:rsidR="00AD343D" w:rsidRPr="00F906AD" w:rsidRDefault="00AD343D" w:rsidP="00B17628">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 xml:space="preserve">Role : </w:t>
            </w:r>
            <w:r>
              <w:rPr>
                <w:rFonts w:ascii="Trebuchet MS" w:hAnsi="Trebuchet MS" w:cs="Arial"/>
                <w:sz w:val="20"/>
                <w:szCs w:val="20"/>
              </w:rPr>
              <w:t>Developer</w:t>
            </w:r>
          </w:p>
          <w:p w:rsidR="00AD343D" w:rsidRPr="00F906AD" w:rsidRDefault="00AD343D" w:rsidP="00B17628">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Contribution:</w:t>
            </w:r>
          </w:p>
          <w:p w:rsidR="00AD343D" w:rsidRDefault="00AD343D" w:rsidP="00B17628">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 xml:space="preserve">Analysis and debugging of different issues like lockup, thread deadlock, </w:t>
            </w:r>
            <w:proofErr w:type="spellStart"/>
            <w:r>
              <w:rPr>
                <w:rFonts w:ascii="Trebuchet MS" w:hAnsi="Trebuchet MS" w:cs="Arial"/>
                <w:sz w:val="20"/>
                <w:szCs w:val="20"/>
              </w:rPr>
              <w:t>blackscreen</w:t>
            </w:r>
            <w:proofErr w:type="spellEnd"/>
            <w:r>
              <w:rPr>
                <w:rFonts w:ascii="Trebuchet MS" w:hAnsi="Trebuchet MS" w:cs="Arial"/>
                <w:sz w:val="20"/>
                <w:szCs w:val="20"/>
              </w:rPr>
              <w:t xml:space="preserve">, video freeze, unintentional reboots, </w:t>
            </w:r>
            <w:proofErr w:type="spellStart"/>
            <w:r>
              <w:rPr>
                <w:rFonts w:ascii="Trebuchet MS" w:hAnsi="Trebuchet MS" w:cs="Arial"/>
                <w:sz w:val="20"/>
                <w:szCs w:val="20"/>
              </w:rPr>
              <w:t>oom</w:t>
            </w:r>
            <w:proofErr w:type="spellEnd"/>
            <w:r>
              <w:rPr>
                <w:rFonts w:ascii="Trebuchet MS" w:hAnsi="Trebuchet MS" w:cs="Arial"/>
                <w:sz w:val="20"/>
                <w:szCs w:val="20"/>
              </w:rPr>
              <w:t>. Out of event reboot etc.</w:t>
            </w:r>
          </w:p>
          <w:p w:rsidR="00AD343D" w:rsidRPr="00AD343D" w:rsidRDefault="00AD343D" w:rsidP="00B17628">
            <w:pPr>
              <w:pStyle w:val="ListParagraph"/>
              <w:numPr>
                <w:ilvl w:val="0"/>
                <w:numId w:val="4"/>
              </w:numPr>
              <w:tabs>
                <w:tab w:val="left" w:pos="0"/>
              </w:tabs>
              <w:suppressAutoHyphens/>
              <w:jc w:val="both"/>
              <w:rPr>
                <w:rFonts w:ascii="Trebuchet MS" w:hAnsi="Trebuchet MS" w:cs="Arial"/>
                <w:sz w:val="20"/>
                <w:szCs w:val="20"/>
              </w:rPr>
            </w:pPr>
            <w:proofErr w:type="spellStart"/>
            <w:r>
              <w:rPr>
                <w:rFonts w:ascii="Trebuchet MS" w:hAnsi="Trebuchet MS" w:cs="Arial"/>
                <w:sz w:val="20"/>
                <w:szCs w:val="20"/>
              </w:rPr>
              <w:t>Backtrace</w:t>
            </w:r>
            <w:proofErr w:type="spellEnd"/>
            <w:r>
              <w:rPr>
                <w:rFonts w:ascii="Trebuchet MS" w:hAnsi="Trebuchet MS" w:cs="Arial"/>
                <w:sz w:val="20"/>
                <w:szCs w:val="20"/>
              </w:rPr>
              <w:t xml:space="preserve"> analysis using cisco proprietary tools for reboot issues</w:t>
            </w:r>
          </w:p>
          <w:p w:rsidR="00AD343D" w:rsidRDefault="00AD343D" w:rsidP="00B17628">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Heap analysis for out of memory and memory corruption issues.</w:t>
            </w:r>
          </w:p>
          <w:p w:rsidR="00AD343D" w:rsidRDefault="00576987" w:rsidP="00B17628">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Thread analysis for STB lockup, unresponsive remote keys and other deadlock issues in different MW threads.</w:t>
            </w:r>
          </w:p>
          <w:p w:rsidR="00AD343D" w:rsidRPr="008A38F4" w:rsidRDefault="00576987" w:rsidP="007E6DFE">
            <w:pPr>
              <w:pStyle w:val="ListParagraph"/>
              <w:numPr>
                <w:ilvl w:val="0"/>
                <w:numId w:val="4"/>
              </w:numPr>
              <w:tabs>
                <w:tab w:val="left" w:pos="0"/>
              </w:tabs>
              <w:suppressAutoHyphens/>
              <w:jc w:val="both"/>
              <w:rPr>
                <w:rFonts w:ascii="Trebuchet MS" w:hAnsi="Trebuchet MS" w:cs="Arial"/>
                <w:sz w:val="20"/>
                <w:szCs w:val="20"/>
              </w:rPr>
            </w:pPr>
            <w:r>
              <w:rPr>
                <w:rFonts w:ascii="Trebuchet MS" w:hAnsi="Trebuchet MS" w:cs="Arial"/>
                <w:sz w:val="20"/>
                <w:szCs w:val="20"/>
              </w:rPr>
              <w:t xml:space="preserve">Solved different issues in Encoder, MSP, DVR, MRDVR, section filtering </w:t>
            </w:r>
            <w:proofErr w:type="spellStart"/>
            <w:r>
              <w:rPr>
                <w:rFonts w:ascii="Trebuchet MS" w:hAnsi="Trebuchet MS" w:cs="Arial"/>
                <w:sz w:val="20"/>
                <w:szCs w:val="20"/>
              </w:rPr>
              <w:t>etc</w:t>
            </w:r>
            <w:proofErr w:type="spellEnd"/>
            <w:r>
              <w:rPr>
                <w:rFonts w:ascii="Trebuchet MS" w:hAnsi="Trebuchet MS" w:cs="Arial"/>
                <w:sz w:val="20"/>
                <w:szCs w:val="20"/>
              </w:rPr>
              <w:t xml:space="preserve"> modules causing </w:t>
            </w:r>
            <w:proofErr w:type="spellStart"/>
            <w:r>
              <w:rPr>
                <w:rFonts w:ascii="Trebuchet MS" w:hAnsi="Trebuchet MS" w:cs="Arial"/>
                <w:sz w:val="20"/>
                <w:szCs w:val="20"/>
              </w:rPr>
              <w:t>blackscreen</w:t>
            </w:r>
            <w:proofErr w:type="spellEnd"/>
            <w:r>
              <w:rPr>
                <w:rFonts w:ascii="Trebuchet MS" w:hAnsi="Trebuchet MS" w:cs="Arial"/>
                <w:sz w:val="20"/>
                <w:szCs w:val="20"/>
              </w:rPr>
              <w:t xml:space="preserve">, video freeze, </w:t>
            </w:r>
            <w:proofErr w:type="spellStart"/>
            <w:r>
              <w:rPr>
                <w:rFonts w:ascii="Trebuchet MS" w:hAnsi="Trebuchet MS" w:cs="Arial"/>
                <w:sz w:val="20"/>
                <w:szCs w:val="20"/>
              </w:rPr>
              <w:t>macroblocking</w:t>
            </w:r>
            <w:proofErr w:type="spellEnd"/>
            <w:r>
              <w:rPr>
                <w:rFonts w:ascii="Trebuchet MS" w:hAnsi="Trebuchet MS" w:cs="Arial"/>
                <w:sz w:val="20"/>
                <w:szCs w:val="20"/>
              </w:rPr>
              <w:t>, issues i</w:t>
            </w:r>
            <w:r w:rsidR="007E6DFE">
              <w:rPr>
                <w:rFonts w:ascii="Trebuchet MS" w:hAnsi="Trebuchet MS" w:cs="Arial"/>
                <w:sz w:val="20"/>
                <w:szCs w:val="20"/>
              </w:rPr>
              <w:t>n playback and trick modes etc.</w:t>
            </w:r>
          </w:p>
        </w:tc>
      </w:tr>
    </w:tbl>
    <w:p w:rsidR="00F238F5" w:rsidRDefault="00F238F5" w:rsidP="00750FE4">
      <w:pPr>
        <w:tabs>
          <w:tab w:val="left" w:pos="0"/>
        </w:tabs>
        <w:suppressAutoHyphens/>
        <w:ind w:left="360"/>
        <w:jc w:val="both"/>
        <w:rPr>
          <w:rFonts w:ascii="Trebuchet MS" w:hAnsi="Trebuchet MS" w:cs="Arial"/>
          <w:b/>
          <w:sz w:val="20"/>
          <w:szCs w:val="20"/>
        </w:rPr>
      </w:pPr>
    </w:p>
    <w:p w:rsidR="00750FE4" w:rsidRPr="00750FE4" w:rsidRDefault="00F238F5" w:rsidP="00750FE4">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Project 10</w:t>
      </w:r>
      <w:r w:rsidR="00750FE4" w:rsidRPr="00F906AD">
        <w:rPr>
          <w:rFonts w:ascii="Trebuchet MS" w:hAnsi="Trebuchet MS"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4726"/>
        <w:gridCol w:w="1343"/>
        <w:gridCol w:w="1160"/>
      </w:tblGrid>
      <w:tr w:rsidR="00750FE4" w:rsidRPr="00F906AD" w:rsidTr="00E72DB2">
        <w:trPr>
          <w:trHeight w:val="509"/>
        </w:trPr>
        <w:tc>
          <w:tcPr>
            <w:tcW w:w="1508" w:type="dxa"/>
            <w:vMerge w:val="restart"/>
            <w:shd w:val="clear" w:color="auto" w:fill="F2F2F2" w:themeFill="background1" w:themeFillShade="F2"/>
            <w:vAlign w:val="center"/>
          </w:tcPr>
          <w:p w:rsidR="00750FE4" w:rsidRPr="00F906AD" w:rsidRDefault="00750FE4"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Project Name</w:t>
            </w:r>
          </w:p>
        </w:tc>
        <w:tc>
          <w:tcPr>
            <w:tcW w:w="4726" w:type="dxa"/>
            <w:vMerge w:val="restart"/>
            <w:shd w:val="clear" w:color="auto" w:fill="FFFFFF"/>
            <w:vAlign w:val="center"/>
          </w:tcPr>
          <w:p w:rsidR="00750FE4" w:rsidRPr="00F906AD" w:rsidRDefault="00750FE4" w:rsidP="00750FE4">
            <w:pPr>
              <w:suppressAutoHyphens/>
              <w:autoSpaceDE w:val="0"/>
              <w:jc w:val="both"/>
              <w:rPr>
                <w:rFonts w:ascii="Trebuchet MS" w:hAnsi="Trebuchet MS" w:cs="Arial"/>
                <w:sz w:val="20"/>
                <w:szCs w:val="20"/>
              </w:rPr>
            </w:pPr>
            <w:r w:rsidRPr="00750FE4">
              <w:rPr>
                <w:rFonts w:ascii="Trebuchet MS" w:hAnsi="Trebuchet MS"/>
                <w:bCs/>
              </w:rPr>
              <w:t xml:space="preserve">Development of LCD driver in </w:t>
            </w:r>
            <w:proofErr w:type="spellStart"/>
            <w:r w:rsidRPr="00750FE4">
              <w:rPr>
                <w:rFonts w:ascii="Trebuchet MS" w:hAnsi="Trebuchet MS"/>
                <w:bCs/>
              </w:rPr>
              <w:t>ThreadX</w:t>
            </w:r>
            <w:proofErr w:type="spellEnd"/>
            <w:r w:rsidRPr="00750FE4">
              <w:rPr>
                <w:rFonts w:ascii="Trebuchet MS" w:hAnsi="Trebuchet MS"/>
                <w:bCs/>
              </w:rPr>
              <w:t xml:space="preserve"> RTOS.</w:t>
            </w:r>
          </w:p>
        </w:tc>
        <w:tc>
          <w:tcPr>
            <w:tcW w:w="1343" w:type="dxa"/>
            <w:shd w:val="clear" w:color="auto" w:fill="F2F2F2" w:themeFill="background1" w:themeFillShade="F2"/>
            <w:vAlign w:val="center"/>
          </w:tcPr>
          <w:p w:rsidR="00750FE4" w:rsidRPr="00F906AD" w:rsidRDefault="00750FE4"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160" w:type="dxa"/>
            <w:shd w:val="clear" w:color="auto" w:fill="FFFFFF"/>
            <w:vAlign w:val="center"/>
          </w:tcPr>
          <w:p w:rsidR="00750FE4" w:rsidRDefault="00750FE4" w:rsidP="00E72DB2">
            <w:pPr>
              <w:tabs>
                <w:tab w:val="left" w:pos="0"/>
              </w:tabs>
              <w:suppressAutoHyphens/>
              <w:jc w:val="both"/>
              <w:rPr>
                <w:rFonts w:ascii="Trebuchet MS" w:hAnsi="Trebuchet MS" w:cs="Arial"/>
                <w:sz w:val="20"/>
                <w:szCs w:val="20"/>
              </w:rPr>
            </w:pPr>
            <w:r>
              <w:rPr>
                <w:rFonts w:ascii="Trebuchet MS" w:hAnsi="Trebuchet MS" w:cs="Arial"/>
                <w:sz w:val="20"/>
                <w:szCs w:val="20"/>
              </w:rPr>
              <w:t>Dec 2011</w:t>
            </w:r>
          </w:p>
          <w:p w:rsidR="00750FE4" w:rsidRPr="00F906AD" w:rsidRDefault="004A6C1B" w:rsidP="00E72DB2">
            <w:pPr>
              <w:tabs>
                <w:tab w:val="left" w:pos="0"/>
              </w:tabs>
              <w:suppressAutoHyphens/>
              <w:jc w:val="both"/>
              <w:rPr>
                <w:rFonts w:ascii="Trebuchet MS" w:hAnsi="Trebuchet MS" w:cs="Arial"/>
                <w:sz w:val="20"/>
                <w:szCs w:val="20"/>
              </w:rPr>
            </w:pPr>
            <w:r>
              <w:rPr>
                <w:rFonts w:ascii="Trebuchet MS" w:hAnsi="Trebuchet MS" w:cs="Arial"/>
                <w:sz w:val="20"/>
                <w:szCs w:val="20"/>
              </w:rPr>
              <w:t>May 2012</w:t>
            </w:r>
          </w:p>
        </w:tc>
      </w:tr>
      <w:tr w:rsidR="00750FE4" w:rsidRPr="00F906AD" w:rsidTr="00E72DB2">
        <w:trPr>
          <w:trHeight w:val="509"/>
        </w:trPr>
        <w:tc>
          <w:tcPr>
            <w:tcW w:w="1508" w:type="dxa"/>
            <w:vMerge/>
            <w:shd w:val="clear" w:color="auto" w:fill="F2F2F2" w:themeFill="background1" w:themeFillShade="F2"/>
            <w:vAlign w:val="center"/>
          </w:tcPr>
          <w:p w:rsidR="00750FE4" w:rsidRPr="00F906AD" w:rsidRDefault="00750FE4" w:rsidP="00E72DB2">
            <w:pPr>
              <w:tabs>
                <w:tab w:val="left" w:pos="0"/>
              </w:tabs>
              <w:suppressAutoHyphens/>
              <w:ind w:left="360"/>
              <w:jc w:val="both"/>
              <w:rPr>
                <w:rFonts w:ascii="Trebuchet MS" w:hAnsi="Trebuchet MS" w:cs="Arial"/>
                <w:sz w:val="20"/>
                <w:szCs w:val="20"/>
              </w:rPr>
            </w:pPr>
          </w:p>
        </w:tc>
        <w:tc>
          <w:tcPr>
            <w:tcW w:w="4726" w:type="dxa"/>
            <w:vMerge/>
            <w:shd w:val="clear" w:color="auto" w:fill="FFFFFF"/>
            <w:vAlign w:val="center"/>
          </w:tcPr>
          <w:p w:rsidR="00750FE4" w:rsidRPr="00F906AD" w:rsidRDefault="00750FE4" w:rsidP="00E72DB2">
            <w:pPr>
              <w:tabs>
                <w:tab w:val="left" w:pos="0"/>
              </w:tabs>
              <w:suppressAutoHyphens/>
              <w:ind w:left="360"/>
              <w:jc w:val="both"/>
              <w:rPr>
                <w:rFonts w:ascii="Trebuchet MS" w:hAnsi="Trebuchet MS" w:cs="Arial"/>
                <w:sz w:val="20"/>
                <w:szCs w:val="20"/>
              </w:rPr>
            </w:pPr>
          </w:p>
        </w:tc>
        <w:tc>
          <w:tcPr>
            <w:tcW w:w="1343" w:type="dxa"/>
            <w:shd w:val="clear" w:color="auto" w:fill="F2F2F2" w:themeFill="background1" w:themeFillShade="F2"/>
            <w:vAlign w:val="center"/>
          </w:tcPr>
          <w:p w:rsidR="00750FE4" w:rsidRPr="00F906AD" w:rsidRDefault="00750FE4"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Team Size</w:t>
            </w:r>
          </w:p>
        </w:tc>
        <w:tc>
          <w:tcPr>
            <w:tcW w:w="1160" w:type="dxa"/>
            <w:shd w:val="clear" w:color="auto" w:fill="FFFFFF"/>
            <w:vAlign w:val="center"/>
          </w:tcPr>
          <w:p w:rsidR="00750FE4" w:rsidRPr="00F906AD" w:rsidRDefault="00750FE4" w:rsidP="00E72DB2">
            <w:pPr>
              <w:tabs>
                <w:tab w:val="left" w:pos="0"/>
              </w:tabs>
              <w:suppressAutoHyphens/>
              <w:ind w:left="360"/>
              <w:jc w:val="both"/>
              <w:rPr>
                <w:rFonts w:ascii="Trebuchet MS" w:hAnsi="Trebuchet MS" w:cs="Arial"/>
                <w:sz w:val="20"/>
                <w:szCs w:val="20"/>
              </w:rPr>
            </w:pPr>
            <w:r>
              <w:rPr>
                <w:rFonts w:ascii="Trebuchet MS" w:hAnsi="Trebuchet MS" w:cs="Arial"/>
                <w:sz w:val="20"/>
                <w:szCs w:val="20"/>
              </w:rPr>
              <w:t>2</w:t>
            </w:r>
          </w:p>
        </w:tc>
      </w:tr>
      <w:tr w:rsidR="00750FE4" w:rsidRPr="00F906AD" w:rsidTr="00E72DB2">
        <w:trPr>
          <w:trHeight w:val="900"/>
        </w:trPr>
        <w:tc>
          <w:tcPr>
            <w:tcW w:w="1508" w:type="dxa"/>
            <w:shd w:val="clear" w:color="auto" w:fill="F2F2F2" w:themeFill="background1" w:themeFillShade="F2"/>
            <w:vAlign w:val="center"/>
          </w:tcPr>
          <w:p w:rsidR="00750FE4" w:rsidRPr="00F906AD" w:rsidRDefault="00750FE4"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Description</w:t>
            </w:r>
          </w:p>
        </w:tc>
        <w:tc>
          <w:tcPr>
            <w:tcW w:w="7229" w:type="dxa"/>
            <w:gridSpan w:val="3"/>
            <w:shd w:val="clear" w:color="auto" w:fill="FFFFFF"/>
            <w:vAlign w:val="center"/>
          </w:tcPr>
          <w:p w:rsidR="00750FE4" w:rsidRDefault="00750FE4" w:rsidP="00750FE4">
            <w:pPr>
              <w:tabs>
                <w:tab w:val="left" w:pos="0"/>
              </w:tabs>
              <w:suppressAutoHyphens/>
              <w:jc w:val="both"/>
              <w:rPr>
                <w:rFonts w:ascii="Trebuchet MS" w:hAnsi="Trebuchet MS" w:cs="Arial"/>
                <w:sz w:val="20"/>
              </w:rPr>
            </w:pPr>
          </w:p>
          <w:p w:rsidR="00750FE4" w:rsidRPr="00F906AD" w:rsidRDefault="00750FE4" w:rsidP="00750FE4">
            <w:pPr>
              <w:tabs>
                <w:tab w:val="left" w:pos="0"/>
              </w:tabs>
              <w:suppressAutoHyphens/>
              <w:ind w:left="360"/>
              <w:jc w:val="both"/>
              <w:rPr>
                <w:rFonts w:ascii="Trebuchet MS" w:hAnsi="Trebuchet MS" w:cs="Arial"/>
                <w:sz w:val="20"/>
                <w:szCs w:val="20"/>
              </w:rPr>
            </w:pPr>
            <w:r w:rsidRPr="00750FE4">
              <w:rPr>
                <w:rFonts w:ascii="Trebuchet MS" w:hAnsi="Trebuchet MS" w:cs="Arial"/>
                <w:sz w:val="20"/>
              </w:rPr>
              <w:t xml:space="preserve">This project involves development of LCD driver and Demo application in </w:t>
            </w:r>
            <w:proofErr w:type="spellStart"/>
            <w:r w:rsidRPr="00750FE4">
              <w:rPr>
                <w:rFonts w:ascii="Trebuchet MS" w:hAnsi="Trebuchet MS" w:cs="Arial"/>
                <w:sz w:val="20"/>
              </w:rPr>
              <w:t>Threadx</w:t>
            </w:r>
            <w:proofErr w:type="spellEnd"/>
            <w:r w:rsidRPr="00750FE4">
              <w:rPr>
                <w:rFonts w:ascii="Trebuchet MS" w:hAnsi="Trebuchet MS" w:cs="Arial"/>
                <w:sz w:val="20"/>
              </w:rPr>
              <w:t xml:space="preserve"> RTOS for SPEAr3xx mobile platform. Driver is written for TFT LCD panel with resolution of 800x480 by </w:t>
            </w:r>
            <w:proofErr w:type="spellStart"/>
            <w:r w:rsidRPr="00750FE4">
              <w:rPr>
                <w:rFonts w:ascii="Trebuchet MS" w:hAnsi="Trebuchet MS" w:cs="Arial"/>
                <w:sz w:val="20"/>
              </w:rPr>
              <w:t>Innolux</w:t>
            </w:r>
            <w:proofErr w:type="spellEnd"/>
            <w:r>
              <w:rPr>
                <w:rFonts w:ascii="Trebuchet MS" w:hAnsi="Trebuchet MS" w:cs="Arial"/>
                <w:sz w:val="20"/>
              </w:rPr>
              <w:t>.</w:t>
            </w:r>
          </w:p>
        </w:tc>
      </w:tr>
      <w:tr w:rsidR="00750FE4" w:rsidRPr="00F906AD" w:rsidTr="00E72DB2">
        <w:trPr>
          <w:trHeight w:val="480"/>
        </w:trPr>
        <w:tc>
          <w:tcPr>
            <w:tcW w:w="1508" w:type="dxa"/>
            <w:shd w:val="clear" w:color="auto" w:fill="F2F2F2" w:themeFill="background1" w:themeFillShade="F2"/>
            <w:vAlign w:val="center"/>
          </w:tcPr>
          <w:p w:rsidR="00750FE4" w:rsidRPr="00F906AD" w:rsidRDefault="00750FE4"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Role&amp; Contribution</w:t>
            </w:r>
          </w:p>
        </w:tc>
        <w:tc>
          <w:tcPr>
            <w:tcW w:w="7229" w:type="dxa"/>
            <w:gridSpan w:val="3"/>
            <w:shd w:val="clear" w:color="auto" w:fill="FFFFFF"/>
            <w:vAlign w:val="center"/>
          </w:tcPr>
          <w:p w:rsidR="00750FE4" w:rsidRPr="00F906AD" w:rsidRDefault="00750FE4" w:rsidP="00E72DB2">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Role:</w:t>
            </w:r>
            <w:r>
              <w:rPr>
                <w:rFonts w:ascii="Trebuchet MS" w:hAnsi="Trebuchet MS" w:cs="Arial"/>
                <w:sz w:val="20"/>
                <w:szCs w:val="20"/>
              </w:rPr>
              <w:t xml:space="preserve"> Developer</w:t>
            </w:r>
          </w:p>
          <w:p w:rsidR="00750FE4" w:rsidRPr="00750FE4" w:rsidRDefault="00750FE4" w:rsidP="00750FE4">
            <w:pPr>
              <w:tabs>
                <w:tab w:val="left" w:pos="0"/>
              </w:tabs>
              <w:suppressAutoHyphens/>
              <w:ind w:left="360"/>
              <w:jc w:val="both"/>
              <w:rPr>
                <w:rFonts w:ascii="Trebuchet MS" w:hAnsi="Trebuchet MS" w:cs="Arial"/>
                <w:sz w:val="20"/>
                <w:szCs w:val="20"/>
              </w:rPr>
            </w:pPr>
            <w:r>
              <w:rPr>
                <w:rFonts w:ascii="Trebuchet MS" w:hAnsi="Trebuchet MS" w:cs="Arial"/>
                <w:sz w:val="20"/>
                <w:szCs w:val="20"/>
              </w:rPr>
              <w:t>Contribution</w:t>
            </w:r>
            <w:r w:rsidRPr="00F906AD">
              <w:rPr>
                <w:rFonts w:ascii="Trebuchet MS" w:hAnsi="Trebuchet MS" w:cs="Arial"/>
                <w:sz w:val="20"/>
                <w:szCs w:val="20"/>
              </w:rPr>
              <w:t>:</w:t>
            </w:r>
          </w:p>
          <w:p w:rsidR="00750FE4" w:rsidRPr="00750FE4" w:rsidRDefault="00750FE4" w:rsidP="00750FE4">
            <w:pPr>
              <w:numPr>
                <w:ilvl w:val="0"/>
                <w:numId w:val="3"/>
              </w:numPr>
              <w:tabs>
                <w:tab w:val="left" w:pos="1800"/>
              </w:tabs>
              <w:suppressAutoHyphens/>
              <w:autoSpaceDE w:val="0"/>
              <w:jc w:val="both"/>
              <w:rPr>
                <w:rFonts w:ascii="Trebuchet MS" w:hAnsi="Trebuchet MS"/>
                <w:sz w:val="20"/>
                <w:szCs w:val="20"/>
              </w:rPr>
            </w:pPr>
            <w:r w:rsidRPr="00750FE4">
              <w:rPr>
                <w:rFonts w:ascii="Trebuchet MS" w:hAnsi="Trebuchet MS"/>
                <w:sz w:val="20"/>
                <w:szCs w:val="20"/>
              </w:rPr>
              <w:t xml:space="preserve">Writing the </w:t>
            </w:r>
            <w:proofErr w:type="spellStart"/>
            <w:r w:rsidRPr="00750FE4">
              <w:rPr>
                <w:rFonts w:ascii="Trebuchet MS" w:hAnsi="Trebuchet MS"/>
                <w:sz w:val="20"/>
                <w:szCs w:val="20"/>
              </w:rPr>
              <w:t>ThreadX</w:t>
            </w:r>
            <w:proofErr w:type="spellEnd"/>
            <w:r w:rsidRPr="00750FE4">
              <w:rPr>
                <w:rFonts w:ascii="Trebuchet MS" w:hAnsi="Trebuchet MS"/>
                <w:sz w:val="20"/>
                <w:szCs w:val="20"/>
              </w:rPr>
              <w:t xml:space="preserve"> driver in C for LCD controller peripheral in SPEAr300 SOC.</w:t>
            </w:r>
          </w:p>
          <w:p w:rsidR="00750FE4" w:rsidRPr="00750FE4" w:rsidRDefault="00750FE4" w:rsidP="00750FE4">
            <w:pPr>
              <w:numPr>
                <w:ilvl w:val="0"/>
                <w:numId w:val="3"/>
              </w:numPr>
              <w:tabs>
                <w:tab w:val="left" w:pos="1800"/>
              </w:tabs>
              <w:suppressAutoHyphens/>
              <w:autoSpaceDE w:val="0"/>
              <w:jc w:val="both"/>
              <w:rPr>
                <w:rFonts w:ascii="Trebuchet MS" w:hAnsi="Trebuchet MS"/>
                <w:sz w:val="20"/>
                <w:szCs w:val="20"/>
              </w:rPr>
            </w:pPr>
            <w:r w:rsidRPr="00750FE4">
              <w:rPr>
                <w:rFonts w:ascii="Trebuchet MS" w:hAnsi="Trebuchet MS"/>
                <w:sz w:val="20"/>
                <w:szCs w:val="20"/>
              </w:rPr>
              <w:t>Writing demo application which uses LCD driver for displaying the images on LCD panel.</w:t>
            </w:r>
          </w:p>
        </w:tc>
      </w:tr>
    </w:tbl>
    <w:p w:rsidR="00AD343D" w:rsidRDefault="00AD343D" w:rsidP="004733F1">
      <w:pPr>
        <w:tabs>
          <w:tab w:val="left" w:pos="0"/>
        </w:tabs>
        <w:suppressAutoHyphens/>
        <w:ind w:left="360"/>
        <w:jc w:val="both"/>
        <w:rPr>
          <w:rFonts w:ascii="Trebuchet MS" w:hAnsi="Trebuchet MS" w:cs="Arial"/>
          <w:sz w:val="20"/>
          <w:szCs w:val="20"/>
        </w:rPr>
      </w:pPr>
    </w:p>
    <w:p w:rsidR="001C6F86" w:rsidRDefault="001C6F86" w:rsidP="004733F1">
      <w:pPr>
        <w:tabs>
          <w:tab w:val="left" w:pos="0"/>
        </w:tabs>
        <w:suppressAutoHyphens/>
        <w:ind w:left="360"/>
        <w:jc w:val="both"/>
        <w:rPr>
          <w:rFonts w:ascii="Trebuchet MS" w:hAnsi="Trebuchet MS" w:cs="Arial"/>
          <w:sz w:val="20"/>
          <w:szCs w:val="20"/>
        </w:rPr>
      </w:pPr>
    </w:p>
    <w:p w:rsidR="00CE0FC3" w:rsidRPr="00F906AD" w:rsidRDefault="00750FE4" w:rsidP="004733F1">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Project 9</w:t>
      </w:r>
      <w:r w:rsidR="00025EEA" w:rsidRPr="00F906AD">
        <w:rPr>
          <w:rFonts w:ascii="Trebuchet MS" w:hAnsi="Trebuchet MS"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4726"/>
        <w:gridCol w:w="1343"/>
        <w:gridCol w:w="1160"/>
      </w:tblGrid>
      <w:tr w:rsidR="00F4458C" w:rsidRPr="00F906AD" w:rsidTr="00540AD2">
        <w:trPr>
          <w:trHeight w:val="509"/>
        </w:trPr>
        <w:tc>
          <w:tcPr>
            <w:tcW w:w="1508" w:type="dxa"/>
            <w:vMerge w:val="restart"/>
            <w:shd w:val="clear" w:color="auto" w:fill="F2F2F2" w:themeFill="background1" w:themeFillShade="F2"/>
            <w:vAlign w:val="center"/>
          </w:tcPr>
          <w:p w:rsidR="00F4458C" w:rsidRPr="00F906AD" w:rsidRDefault="00F4458C" w:rsidP="00B44C31">
            <w:pPr>
              <w:tabs>
                <w:tab w:val="left" w:pos="0"/>
              </w:tabs>
              <w:suppressAutoHyphens/>
              <w:jc w:val="both"/>
              <w:rPr>
                <w:rFonts w:ascii="Trebuchet MS" w:hAnsi="Trebuchet MS" w:cs="Arial"/>
                <w:sz w:val="20"/>
                <w:szCs w:val="20"/>
              </w:rPr>
            </w:pPr>
            <w:r w:rsidRPr="00F906AD">
              <w:rPr>
                <w:rFonts w:ascii="Trebuchet MS" w:hAnsi="Trebuchet MS" w:cs="Arial"/>
                <w:sz w:val="20"/>
                <w:szCs w:val="20"/>
              </w:rPr>
              <w:lastRenderedPageBreak/>
              <w:t>Project Name</w:t>
            </w:r>
          </w:p>
        </w:tc>
        <w:tc>
          <w:tcPr>
            <w:tcW w:w="4726" w:type="dxa"/>
            <w:vMerge w:val="restart"/>
            <w:shd w:val="clear" w:color="auto" w:fill="FFFFFF"/>
            <w:vAlign w:val="center"/>
          </w:tcPr>
          <w:p w:rsidR="00F4458C" w:rsidRPr="00F906AD" w:rsidRDefault="00166835" w:rsidP="00166835">
            <w:pPr>
              <w:suppressAutoHyphens/>
              <w:autoSpaceDE w:val="0"/>
              <w:jc w:val="both"/>
              <w:rPr>
                <w:rFonts w:ascii="Trebuchet MS" w:hAnsi="Trebuchet MS" w:cs="Arial"/>
                <w:sz w:val="20"/>
                <w:szCs w:val="20"/>
              </w:rPr>
            </w:pPr>
            <w:r w:rsidRPr="00166835">
              <w:rPr>
                <w:rFonts w:ascii="Trebuchet MS" w:hAnsi="Trebuchet MS"/>
                <w:bCs/>
              </w:rPr>
              <w:t>Development of device driver for CMOS Camera and TFT LCD in Linux</w:t>
            </w:r>
          </w:p>
        </w:tc>
        <w:tc>
          <w:tcPr>
            <w:tcW w:w="1343" w:type="dxa"/>
            <w:shd w:val="clear" w:color="auto" w:fill="F2F2F2" w:themeFill="background1" w:themeFillShade="F2"/>
            <w:vAlign w:val="center"/>
          </w:tcPr>
          <w:p w:rsidR="00F4458C" w:rsidRPr="00F906AD" w:rsidRDefault="00F4458C" w:rsidP="00F14397">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160" w:type="dxa"/>
            <w:shd w:val="clear" w:color="auto" w:fill="FFFFFF"/>
            <w:vAlign w:val="center"/>
          </w:tcPr>
          <w:p w:rsidR="00F4458C" w:rsidRDefault="004A6C1B" w:rsidP="00616202">
            <w:pPr>
              <w:tabs>
                <w:tab w:val="left" w:pos="0"/>
              </w:tabs>
              <w:suppressAutoHyphens/>
              <w:jc w:val="both"/>
              <w:rPr>
                <w:rFonts w:ascii="Trebuchet MS" w:hAnsi="Trebuchet MS" w:cs="Arial"/>
                <w:sz w:val="20"/>
                <w:szCs w:val="20"/>
              </w:rPr>
            </w:pPr>
            <w:r>
              <w:rPr>
                <w:rFonts w:ascii="Trebuchet MS" w:hAnsi="Trebuchet MS" w:cs="Arial"/>
                <w:sz w:val="20"/>
                <w:szCs w:val="20"/>
              </w:rPr>
              <w:t>Jul 2011</w:t>
            </w:r>
          </w:p>
          <w:p w:rsidR="00616202" w:rsidRPr="00F906AD" w:rsidRDefault="00166835" w:rsidP="00166835">
            <w:pPr>
              <w:tabs>
                <w:tab w:val="left" w:pos="0"/>
              </w:tabs>
              <w:suppressAutoHyphens/>
              <w:jc w:val="both"/>
              <w:rPr>
                <w:rFonts w:ascii="Trebuchet MS" w:hAnsi="Trebuchet MS" w:cs="Arial"/>
                <w:sz w:val="20"/>
                <w:szCs w:val="20"/>
              </w:rPr>
            </w:pPr>
            <w:r>
              <w:rPr>
                <w:rFonts w:ascii="Trebuchet MS" w:hAnsi="Trebuchet MS" w:cs="Arial"/>
                <w:sz w:val="20"/>
                <w:szCs w:val="20"/>
              </w:rPr>
              <w:t>Dec 2011</w:t>
            </w:r>
          </w:p>
        </w:tc>
      </w:tr>
      <w:tr w:rsidR="00F4458C" w:rsidRPr="00F906AD" w:rsidTr="00540AD2">
        <w:trPr>
          <w:trHeight w:val="509"/>
        </w:trPr>
        <w:tc>
          <w:tcPr>
            <w:tcW w:w="1508" w:type="dxa"/>
            <w:vMerge/>
            <w:shd w:val="clear" w:color="auto" w:fill="F2F2F2" w:themeFill="background1" w:themeFillShade="F2"/>
            <w:vAlign w:val="center"/>
          </w:tcPr>
          <w:p w:rsidR="00F4458C" w:rsidRPr="00F906AD" w:rsidRDefault="00F4458C" w:rsidP="004733F1">
            <w:pPr>
              <w:tabs>
                <w:tab w:val="left" w:pos="0"/>
              </w:tabs>
              <w:suppressAutoHyphens/>
              <w:ind w:left="360"/>
              <w:jc w:val="both"/>
              <w:rPr>
                <w:rFonts w:ascii="Trebuchet MS" w:hAnsi="Trebuchet MS" w:cs="Arial"/>
                <w:sz w:val="20"/>
                <w:szCs w:val="20"/>
              </w:rPr>
            </w:pPr>
          </w:p>
        </w:tc>
        <w:tc>
          <w:tcPr>
            <w:tcW w:w="4726" w:type="dxa"/>
            <w:vMerge/>
            <w:shd w:val="clear" w:color="auto" w:fill="FFFFFF"/>
            <w:vAlign w:val="center"/>
          </w:tcPr>
          <w:p w:rsidR="00F4458C" w:rsidRPr="00F906AD" w:rsidRDefault="00F4458C" w:rsidP="004733F1">
            <w:pPr>
              <w:tabs>
                <w:tab w:val="left" w:pos="0"/>
              </w:tabs>
              <w:suppressAutoHyphens/>
              <w:ind w:left="360"/>
              <w:jc w:val="both"/>
              <w:rPr>
                <w:rFonts w:ascii="Trebuchet MS" w:hAnsi="Trebuchet MS" w:cs="Arial"/>
                <w:sz w:val="20"/>
                <w:szCs w:val="20"/>
              </w:rPr>
            </w:pPr>
          </w:p>
        </w:tc>
        <w:tc>
          <w:tcPr>
            <w:tcW w:w="1343" w:type="dxa"/>
            <w:shd w:val="clear" w:color="auto" w:fill="F2F2F2" w:themeFill="background1" w:themeFillShade="F2"/>
            <w:vAlign w:val="center"/>
          </w:tcPr>
          <w:p w:rsidR="00F4458C" w:rsidRPr="00F906AD" w:rsidRDefault="00F4458C" w:rsidP="00F14397">
            <w:pPr>
              <w:tabs>
                <w:tab w:val="left" w:pos="0"/>
              </w:tabs>
              <w:suppressAutoHyphens/>
              <w:jc w:val="both"/>
              <w:rPr>
                <w:rFonts w:ascii="Trebuchet MS" w:hAnsi="Trebuchet MS" w:cs="Arial"/>
                <w:sz w:val="20"/>
                <w:szCs w:val="20"/>
              </w:rPr>
            </w:pPr>
            <w:r w:rsidRPr="00F906AD">
              <w:rPr>
                <w:rFonts w:ascii="Trebuchet MS" w:hAnsi="Trebuchet MS" w:cs="Arial"/>
                <w:sz w:val="20"/>
                <w:szCs w:val="20"/>
              </w:rPr>
              <w:t>Team Size</w:t>
            </w:r>
          </w:p>
        </w:tc>
        <w:tc>
          <w:tcPr>
            <w:tcW w:w="1160" w:type="dxa"/>
            <w:shd w:val="clear" w:color="auto" w:fill="FFFFFF"/>
            <w:vAlign w:val="center"/>
          </w:tcPr>
          <w:p w:rsidR="00F4458C" w:rsidRPr="00F906AD" w:rsidRDefault="00166835" w:rsidP="004733F1">
            <w:pPr>
              <w:tabs>
                <w:tab w:val="left" w:pos="0"/>
              </w:tabs>
              <w:suppressAutoHyphens/>
              <w:ind w:left="360"/>
              <w:jc w:val="both"/>
              <w:rPr>
                <w:rFonts w:ascii="Trebuchet MS" w:hAnsi="Trebuchet MS" w:cs="Arial"/>
                <w:sz w:val="20"/>
                <w:szCs w:val="20"/>
              </w:rPr>
            </w:pPr>
            <w:r>
              <w:rPr>
                <w:rFonts w:ascii="Trebuchet MS" w:hAnsi="Trebuchet MS" w:cs="Arial"/>
                <w:sz w:val="20"/>
                <w:szCs w:val="20"/>
              </w:rPr>
              <w:t>2</w:t>
            </w:r>
          </w:p>
        </w:tc>
      </w:tr>
      <w:tr w:rsidR="00025EEA" w:rsidRPr="00F906AD" w:rsidTr="00540AD2">
        <w:trPr>
          <w:trHeight w:val="900"/>
        </w:trPr>
        <w:tc>
          <w:tcPr>
            <w:tcW w:w="1508" w:type="dxa"/>
            <w:shd w:val="clear" w:color="auto" w:fill="F2F2F2" w:themeFill="background1" w:themeFillShade="F2"/>
            <w:vAlign w:val="center"/>
          </w:tcPr>
          <w:p w:rsidR="00025EEA" w:rsidRPr="00F906AD" w:rsidRDefault="00025EEA" w:rsidP="00B44C31">
            <w:pPr>
              <w:tabs>
                <w:tab w:val="left" w:pos="0"/>
              </w:tabs>
              <w:suppressAutoHyphens/>
              <w:jc w:val="both"/>
              <w:rPr>
                <w:rFonts w:ascii="Trebuchet MS" w:hAnsi="Trebuchet MS" w:cs="Arial"/>
                <w:sz w:val="20"/>
                <w:szCs w:val="20"/>
              </w:rPr>
            </w:pPr>
            <w:r w:rsidRPr="00F906AD">
              <w:rPr>
                <w:rFonts w:ascii="Trebuchet MS" w:hAnsi="Trebuchet MS" w:cs="Arial"/>
                <w:sz w:val="20"/>
                <w:szCs w:val="20"/>
              </w:rPr>
              <w:t>Description</w:t>
            </w:r>
          </w:p>
        </w:tc>
        <w:tc>
          <w:tcPr>
            <w:tcW w:w="7229" w:type="dxa"/>
            <w:gridSpan w:val="3"/>
            <w:shd w:val="clear" w:color="auto" w:fill="FFFFFF"/>
            <w:vAlign w:val="center"/>
          </w:tcPr>
          <w:p w:rsidR="00166835" w:rsidRDefault="00166835" w:rsidP="00166835">
            <w:pPr>
              <w:tabs>
                <w:tab w:val="left" w:pos="0"/>
              </w:tabs>
              <w:suppressAutoHyphens/>
              <w:jc w:val="both"/>
              <w:rPr>
                <w:rFonts w:ascii="Trebuchet MS" w:hAnsi="Trebuchet MS" w:cs="Arial"/>
                <w:sz w:val="20"/>
              </w:rPr>
            </w:pPr>
          </w:p>
          <w:p w:rsidR="00166835" w:rsidRPr="00F906AD" w:rsidRDefault="00166835" w:rsidP="00166835">
            <w:pPr>
              <w:tabs>
                <w:tab w:val="left" w:pos="0"/>
              </w:tabs>
              <w:suppressAutoHyphens/>
              <w:ind w:left="360"/>
              <w:jc w:val="both"/>
              <w:rPr>
                <w:rFonts w:ascii="Trebuchet MS" w:hAnsi="Trebuchet MS" w:cs="Arial"/>
                <w:sz w:val="20"/>
                <w:szCs w:val="20"/>
              </w:rPr>
            </w:pPr>
            <w:r w:rsidRPr="00166835">
              <w:rPr>
                <w:rFonts w:ascii="Trebuchet MS" w:hAnsi="Trebuchet MS" w:cs="Arial"/>
                <w:sz w:val="20"/>
              </w:rPr>
              <w:t xml:space="preserve">The I2C based Camera device driver for </w:t>
            </w:r>
            <w:proofErr w:type="spellStart"/>
            <w:r w:rsidRPr="00166835">
              <w:rPr>
                <w:rFonts w:ascii="Trebuchet MS" w:hAnsi="Trebuchet MS" w:cs="Arial"/>
                <w:sz w:val="20"/>
              </w:rPr>
              <w:t>Omnivision</w:t>
            </w:r>
            <w:proofErr w:type="spellEnd"/>
            <w:r w:rsidRPr="00166835">
              <w:rPr>
                <w:rFonts w:ascii="Trebuchet MS" w:hAnsi="Trebuchet MS" w:cs="Arial"/>
                <w:sz w:val="20"/>
              </w:rPr>
              <w:t xml:space="preserve"> Camera OV9650 is written in Linux for AVR32 Processor AP70000 (for evaluation board ATMEL NGW100). This driver has to use API provided by Atmel-ISI which is based on V4L2 specifications. Similarly LCD driver is written for SSD2119 LCD module, which is SPI-device and it uses API provided by Atmel-LCD Controller.</w:t>
            </w:r>
          </w:p>
          <w:p w:rsidR="002704E4" w:rsidRPr="00F906AD" w:rsidRDefault="002704E4" w:rsidP="004733F1">
            <w:pPr>
              <w:tabs>
                <w:tab w:val="left" w:pos="0"/>
              </w:tabs>
              <w:suppressAutoHyphens/>
              <w:ind w:left="360"/>
              <w:jc w:val="both"/>
              <w:rPr>
                <w:rFonts w:ascii="Trebuchet MS" w:hAnsi="Trebuchet MS" w:cs="Arial"/>
                <w:sz w:val="20"/>
                <w:szCs w:val="20"/>
              </w:rPr>
            </w:pPr>
          </w:p>
        </w:tc>
      </w:tr>
      <w:tr w:rsidR="00025EEA" w:rsidRPr="00F906AD" w:rsidTr="00540AD2">
        <w:trPr>
          <w:trHeight w:val="480"/>
        </w:trPr>
        <w:tc>
          <w:tcPr>
            <w:tcW w:w="1508" w:type="dxa"/>
            <w:shd w:val="clear" w:color="auto" w:fill="F2F2F2" w:themeFill="background1" w:themeFillShade="F2"/>
            <w:vAlign w:val="center"/>
          </w:tcPr>
          <w:p w:rsidR="00025EEA" w:rsidRPr="00F906AD" w:rsidRDefault="00B44C31" w:rsidP="00B44C31">
            <w:pPr>
              <w:tabs>
                <w:tab w:val="left" w:pos="0"/>
              </w:tabs>
              <w:suppressAutoHyphens/>
              <w:jc w:val="both"/>
              <w:rPr>
                <w:rFonts w:ascii="Trebuchet MS" w:hAnsi="Trebuchet MS" w:cs="Arial"/>
                <w:sz w:val="20"/>
                <w:szCs w:val="20"/>
              </w:rPr>
            </w:pPr>
            <w:r w:rsidRPr="00F906AD">
              <w:rPr>
                <w:rFonts w:ascii="Trebuchet MS" w:hAnsi="Trebuchet MS" w:cs="Arial"/>
                <w:sz w:val="20"/>
                <w:szCs w:val="20"/>
              </w:rPr>
              <w:t>Role</w:t>
            </w:r>
            <w:r w:rsidR="00025EEA" w:rsidRPr="00F906AD">
              <w:rPr>
                <w:rFonts w:ascii="Trebuchet MS" w:hAnsi="Trebuchet MS" w:cs="Arial"/>
                <w:sz w:val="20"/>
                <w:szCs w:val="20"/>
              </w:rPr>
              <w:t>&amp; Contribution</w:t>
            </w:r>
          </w:p>
        </w:tc>
        <w:tc>
          <w:tcPr>
            <w:tcW w:w="7229" w:type="dxa"/>
            <w:gridSpan w:val="3"/>
            <w:shd w:val="clear" w:color="auto" w:fill="FFFFFF"/>
            <w:vAlign w:val="center"/>
          </w:tcPr>
          <w:p w:rsidR="00EC58E2" w:rsidRPr="00F906AD" w:rsidRDefault="00025EEA" w:rsidP="00EC58E2">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Role:</w:t>
            </w:r>
            <w:r w:rsidR="00FF55E5">
              <w:rPr>
                <w:rFonts w:ascii="Trebuchet MS" w:hAnsi="Trebuchet MS" w:cs="Arial"/>
                <w:sz w:val="20"/>
                <w:szCs w:val="20"/>
              </w:rPr>
              <w:t xml:space="preserve"> Developer</w:t>
            </w:r>
          </w:p>
          <w:p w:rsidR="00025EEA" w:rsidRPr="00F906AD" w:rsidRDefault="00166835" w:rsidP="00914D7C">
            <w:pPr>
              <w:tabs>
                <w:tab w:val="left" w:pos="0"/>
              </w:tabs>
              <w:suppressAutoHyphens/>
              <w:ind w:left="360"/>
              <w:rPr>
                <w:rFonts w:ascii="Trebuchet MS" w:hAnsi="Trebuchet MS" w:cs="Arial"/>
                <w:sz w:val="20"/>
                <w:szCs w:val="20"/>
              </w:rPr>
            </w:pPr>
            <w:r>
              <w:rPr>
                <w:rFonts w:ascii="Trebuchet MS" w:hAnsi="Trebuchet MS" w:cs="Arial"/>
                <w:sz w:val="20"/>
                <w:szCs w:val="20"/>
              </w:rPr>
              <w:t>Contribution</w:t>
            </w:r>
            <w:r w:rsidR="00025EEA" w:rsidRPr="00F906AD">
              <w:rPr>
                <w:rFonts w:ascii="Trebuchet MS" w:hAnsi="Trebuchet MS" w:cs="Arial"/>
                <w:sz w:val="20"/>
                <w:szCs w:val="20"/>
              </w:rPr>
              <w:t>:</w:t>
            </w:r>
          </w:p>
          <w:p w:rsidR="00166835" w:rsidRPr="00166835" w:rsidRDefault="00166835" w:rsidP="00914D7C">
            <w:pPr>
              <w:numPr>
                <w:ilvl w:val="0"/>
                <w:numId w:val="3"/>
              </w:numPr>
              <w:tabs>
                <w:tab w:val="left" w:pos="1800"/>
              </w:tabs>
              <w:suppressAutoHyphens/>
              <w:autoSpaceDE w:val="0"/>
              <w:rPr>
                <w:rFonts w:ascii="Trebuchet MS" w:hAnsi="Trebuchet MS"/>
                <w:sz w:val="20"/>
                <w:szCs w:val="20"/>
              </w:rPr>
            </w:pPr>
            <w:r w:rsidRPr="00166835">
              <w:rPr>
                <w:rFonts w:ascii="Trebuchet MS" w:hAnsi="Trebuchet MS"/>
                <w:sz w:val="20"/>
                <w:szCs w:val="20"/>
              </w:rPr>
              <w:t>Understanding of Image Sensor Interface (ISI) controller and LCD controller in AVR32 SOC.</w:t>
            </w:r>
          </w:p>
          <w:p w:rsidR="00166835" w:rsidRPr="00166835" w:rsidRDefault="00166835" w:rsidP="00914D7C">
            <w:pPr>
              <w:numPr>
                <w:ilvl w:val="0"/>
                <w:numId w:val="3"/>
              </w:numPr>
              <w:tabs>
                <w:tab w:val="left" w:pos="1800"/>
              </w:tabs>
              <w:suppressAutoHyphens/>
              <w:autoSpaceDE w:val="0"/>
              <w:rPr>
                <w:rFonts w:ascii="Trebuchet MS" w:hAnsi="Trebuchet MS"/>
                <w:sz w:val="20"/>
                <w:szCs w:val="20"/>
              </w:rPr>
            </w:pPr>
            <w:r w:rsidRPr="00166835">
              <w:rPr>
                <w:rFonts w:ascii="Trebuchet MS" w:hAnsi="Trebuchet MS"/>
                <w:sz w:val="20"/>
                <w:szCs w:val="20"/>
              </w:rPr>
              <w:t>Understanding the APIs provided by ISIC driver and LCDC driver.</w:t>
            </w:r>
          </w:p>
          <w:p w:rsidR="00166835" w:rsidRPr="00166835" w:rsidRDefault="00166835" w:rsidP="00914D7C">
            <w:pPr>
              <w:numPr>
                <w:ilvl w:val="0"/>
                <w:numId w:val="3"/>
              </w:numPr>
              <w:tabs>
                <w:tab w:val="left" w:pos="1800"/>
              </w:tabs>
              <w:suppressAutoHyphens/>
              <w:autoSpaceDE w:val="0"/>
              <w:rPr>
                <w:rFonts w:ascii="Trebuchet MS" w:hAnsi="Trebuchet MS"/>
                <w:sz w:val="20"/>
                <w:szCs w:val="20"/>
              </w:rPr>
            </w:pPr>
            <w:r w:rsidRPr="00166835">
              <w:rPr>
                <w:rFonts w:ascii="Trebuchet MS" w:hAnsi="Trebuchet MS"/>
                <w:sz w:val="20"/>
                <w:szCs w:val="20"/>
              </w:rPr>
              <w:t>Writing the driver for OV9650 camera module which has I2C as configuration interface.</w:t>
            </w:r>
          </w:p>
          <w:p w:rsidR="00025EEA" w:rsidRPr="00F906AD" w:rsidRDefault="00166835" w:rsidP="00914D7C">
            <w:pPr>
              <w:numPr>
                <w:ilvl w:val="0"/>
                <w:numId w:val="3"/>
              </w:numPr>
              <w:tabs>
                <w:tab w:val="left" w:pos="1800"/>
              </w:tabs>
              <w:suppressAutoHyphens/>
              <w:autoSpaceDE w:val="0"/>
              <w:rPr>
                <w:rFonts w:ascii="Trebuchet MS" w:hAnsi="Trebuchet MS" w:cs="Arial"/>
                <w:sz w:val="20"/>
                <w:szCs w:val="20"/>
              </w:rPr>
            </w:pPr>
            <w:r w:rsidRPr="00166835">
              <w:rPr>
                <w:rFonts w:ascii="Trebuchet MS" w:hAnsi="Trebuchet MS"/>
                <w:sz w:val="20"/>
                <w:szCs w:val="20"/>
              </w:rPr>
              <w:t>Writing the driver for LCD panel which uses SPI as configuration interface</w:t>
            </w:r>
          </w:p>
        </w:tc>
      </w:tr>
    </w:tbl>
    <w:p w:rsidR="007E6DFE" w:rsidRDefault="007E6DFE" w:rsidP="00E3604D">
      <w:pPr>
        <w:tabs>
          <w:tab w:val="left" w:pos="0"/>
        </w:tabs>
        <w:suppressAutoHyphens/>
        <w:ind w:left="360"/>
        <w:jc w:val="both"/>
        <w:rPr>
          <w:rFonts w:ascii="Trebuchet MS" w:hAnsi="Trebuchet MS" w:cs="Arial"/>
          <w:b/>
          <w:sz w:val="20"/>
          <w:szCs w:val="20"/>
        </w:rPr>
      </w:pPr>
    </w:p>
    <w:p w:rsidR="00E3604D" w:rsidRPr="00E3604D" w:rsidRDefault="00F238F5" w:rsidP="00E3604D">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Project 11</w:t>
      </w:r>
      <w:r w:rsidR="00E3604D">
        <w:rPr>
          <w:rFonts w:ascii="Trebuchet MS" w:hAnsi="Trebuchet MS"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4726"/>
        <w:gridCol w:w="1343"/>
        <w:gridCol w:w="1160"/>
      </w:tblGrid>
      <w:tr w:rsidR="00E3604D" w:rsidRPr="00F906AD" w:rsidTr="00E72DB2">
        <w:trPr>
          <w:trHeight w:val="509"/>
        </w:trPr>
        <w:tc>
          <w:tcPr>
            <w:tcW w:w="1508" w:type="dxa"/>
            <w:vMerge w:val="restart"/>
            <w:shd w:val="clear" w:color="auto" w:fill="F2F2F2" w:themeFill="background1" w:themeFillShade="F2"/>
            <w:vAlign w:val="center"/>
          </w:tcPr>
          <w:p w:rsidR="00E3604D" w:rsidRPr="00F906AD" w:rsidRDefault="00E3604D"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Project Name</w:t>
            </w:r>
          </w:p>
        </w:tc>
        <w:tc>
          <w:tcPr>
            <w:tcW w:w="4726" w:type="dxa"/>
            <w:vMerge w:val="restart"/>
            <w:shd w:val="clear" w:color="auto" w:fill="FFFFFF"/>
            <w:vAlign w:val="center"/>
          </w:tcPr>
          <w:p w:rsidR="00E3604D" w:rsidRDefault="00E3604D" w:rsidP="00E72DB2">
            <w:pPr>
              <w:suppressAutoHyphens/>
              <w:autoSpaceDE w:val="0"/>
              <w:jc w:val="both"/>
              <w:rPr>
                <w:rFonts w:ascii="Trebuchet MS" w:hAnsi="Trebuchet MS"/>
                <w:bCs/>
              </w:rPr>
            </w:pPr>
          </w:p>
          <w:p w:rsidR="00E3604D" w:rsidRPr="00E3604D" w:rsidRDefault="00E3604D" w:rsidP="00E72DB2">
            <w:pPr>
              <w:suppressAutoHyphens/>
              <w:autoSpaceDE w:val="0"/>
              <w:jc w:val="both"/>
              <w:rPr>
                <w:rFonts w:ascii="Trebuchet MS" w:hAnsi="Trebuchet MS"/>
                <w:bCs/>
              </w:rPr>
            </w:pPr>
            <w:r w:rsidRPr="00E3604D">
              <w:rPr>
                <w:rFonts w:ascii="Trebuchet MS" w:hAnsi="Trebuchet MS"/>
                <w:bCs/>
              </w:rPr>
              <w:t xml:space="preserve">Porting </w:t>
            </w:r>
            <w:r>
              <w:rPr>
                <w:rFonts w:ascii="Trebuchet MS" w:hAnsi="Trebuchet MS"/>
                <w:bCs/>
              </w:rPr>
              <w:t xml:space="preserve">and Testing </w:t>
            </w:r>
            <w:r w:rsidRPr="00E3604D">
              <w:rPr>
                <w:rFonts w:ascii="Trebuchet MS" w:hAnsi="Trebuchet MS"/>
                <w:bCs/>
              </w:rPr>
              <w:t xml:space="preserve">of </w:t>
            </w:r>
            <w:proofErr w:type="spellStart"/>
            <w:r w:rsidRPr="00E3604D">
              <w:rPr>
                <w:rFonts w:ascii="Trebuchet MS" w:hAnsi="Trebuchet MS"/>
                <w:bCs/>
              </w:rPr>
              <w:t>wlan</w:t>
            </w:r>
            <w:proofErr w:type="spellEnd"/>
            <w:r w:rsidRPr="00E3604D">
              <w:rPr>
                <w:rFonts w:ascii="Trebuchet MS" w:hAnsi="Trebuchet MS"/>
                <w:bCs/>
              </w:rPr>
              <w:t xml:space="preserve"> device driver to Atlanta 2000 communication processor in Linux</w:t>
            </w:r>
          </w:p>
        </w:tc>
        <w:tc>
          <w:tcPr>
            <w:tcW w:w="1343" w:type="dxa"/>
            <w:shd w:val="clear" w:color="auto" w:fill="F2F2F2" w:themeFill="background1" w:themeFillShade="F2"/>
            <w:vAlign w:val="center"/>
          </w:tcPr>
          <w:p w:rsidR="00E3604D" w:rsidRPr="00F906AD" w:rsidRDefault="00E3604D"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160" w:type="dxa"/>
            <w:shd w:val="clear" w:color="auto" w:fill="FFFFFF"/>
            <w:vAlign w:val="center"/>
          </w:tcPr>
          <w:p w:rsidR="00E3604D" w:rsidRDefault="00E3604D" w:rsidP="00E72DB2">
            <w:pPr>
              <w:tabs>
                <w:tab w:val="left" w:pos="0"/>
              </w:tabs>
              <w:suppressAutoHyphens/>
              <w:jc w:val="both"/>
              <w:rPr>
                <w:rFonts w:ascii="Trebuchet MS" w:hAnsi="Trebuchet MS" w:cs="Arial"/>
                <w:sz w:val="20"/>
                <w:szCs w:val="20"/>
              </w:rPr>
            </w:pPr>
            <w:r>
              <w:rPr>
                <w:rFonts w:ascii="Trebuchet MS" w:hAnsi="Trebuchet MS" w:cs="Arial"/>
                <w:sz w:val="20"/>
                <w:szCs w:val="20"/>
              </w:rPr>
              <w:t>Jun</w:t>
            </w:r>
            <w:r w:rsidR="004A6C1B">
              <w:rPr>
                <w:rFonts w:ascii="Trebuchet MS" w:hAnsi="Trebuchet MS" w:cs="Arial"/>
                <w:sz w:val="20"/>
                <w:szCs w:val="20"/>
              </w:rPr>
              <w:t xml:space="preserve"> 2011</w:t>
            </w:r>
          </w:p>
          <w:p w:rsidR="00E3604D" w:rsidRPr="00F906AD" w:rsidRDefault="00E3604D" w:rsidP="00E72DB2">
            <w:pPr>
              <w:tabs>
                <w:tab w:val="left" w:pos="0"/>
              </w:tabs>
              <w:suppressAutoHyphens/>
              <w:jc w:val="both"/>
              <w:rPr>
                <w:rFonts w:ascii="Trebuchet MS" w:hAnsi="Trebuchet MS" w:cs="Arial"/>
                <w:sz w:val="20"/>
                <w:szCs w:val="20"/>
              </w:rPr>
            </w:pPr>
            <w:r>
              <w:rPr>
                <w:rFonts w:ascii="Trebuchet MS" w:hAnsi="Trebuchet MS" w:cs="Arial"/>
                <w:sz w:val="20"/>
                <w:szCs w:val="20"/>
              </w:rPr>
              <w:t>Jul 2011</w:t>
            </w:r>
          </w:p>
        </w:tc>
      </w:tr>
      <w:tr w:rsidR="00E3604D" w:rsidRPr="00F906AD" w:rsidTr="00E72DB2">
        <w:trPr>
          <w:trHeight w:val="509"/>
        </w:trPr>
        <w:tc>
          <w:tcPr>
            <w:tcW w:w="1508" w:type="dxa"/>
            <w:vMerge/>
            <w:shd w:val="clear" w:color="auto" w:fill="F2F2F2" w:themeFill="background1" w:themeFillShade="F2"/>
            <w:vAlign w:val="center"/>
          </w:tcPr>
          <w:p w:rsidR="00E3604D" w:rsidRPr="00F906AD" w:rsidRDefault="00E3604D" w:rsidP="00E72DB2">
            <w:pPr>
              <w:tabs>
                <w:tab w:val="left" w:pos="0"/>
              </w:tabs>
              <w:suppressAutoHyphens/>
              <w:ind w:left="360"/>
              <w:jc w:val="both"/>
              <w:rPr>
                <w:rFonts w:ascii="Trebuchet MS" w:hAnsi="Trebuchet MS" w:cs="Arial"/>
                <w:sz w:val="20"/>
                <w:szCs w:val="20"/>
              </w:rPr>
            </w:pPr>
          </w:p>
        </w:tc>
        <w:tc>
          <w:tcPr>
            <w:tcW w:w="4726" w:type="dxa"/>
            <w:vMerge/>
            <w:shd w:val="clear" w:color="auto" w:fill="FFFFFF"/>
            <w:vAlign w:val="center"/>
          </w:tcPr>
          <w:p w:rsidR="00E3604D" w:rsidRPr="00F906AD" w:rsidRDefault="00E3604D" w:rsidP="00E72DB2">
            <w:pPr>
              <w:tabs>
                <w:tab w:val="left" w:pos="0"/>
              </w:tabs>
              <w:suppressAutoHyphens/>
              <w:ind w:left="360"/>
              <w:jc w:val="both"/>
              <w:rPr>
                <w:rFonts w:ascii="Trebuchet MS" w:hAnsi="Trebuchet MS" w:cs="Arial"/>
                <w:sz w:val="20"/>
                <w:szCs w:val="20"/>
              </w:rPr>
            </w:pPr>
          </w:p>
        </w:tc>
        <w:tc>
          <w:tcPr>
            <w:tcW w:w="1343" w:type="dxa"/>
            <w:shd w:val="clear" w:color="auto" w:fill="F2F2F2" w:themeFill="background1" w:themeFillShade="F2"/>
            <w:vAlign w:val="center"/>
          </w:tcPr>
          <w:p w:rsidR="00E3604D" w:rsidRPr="00F906AD" w:rsidRDefault="00E3604D"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Team Size</w:t>
            </w:r>
          </w:p>
        </w:tc>
        <w:tc>
          <w:tcPr>
            <w:tcW w:w="1160" w:type="dxa"/>
            <w:shd w:val="clear" w:color="auto" w:fill="FFFFFF"/>
            <w:vAlign w:val="center"/>
          </w:tcPr>
          <w:p w:rsidR="00E3604D" w:rsidRPr="00F906AD" w:rsidRDefault="00E3604D" w:rsidP="00E72DB2">
            <w:pPr>
              <w:tabs>
                <w:tab w:val="left" w:pos="0"/>
              </w:tabs>
              <w:suppressAutoHyphens/>
              <w:ind w:left="360"/>
              <w:jc w:val="both"/>
              <w:rPr>
                <w:rFonts w:ascii="Trebuchet MS" w:hAnsi="Trebuchet MS" w:cs="Arial"/>
                <w:sz w:val="20"/>
                <w:szCs w:val="20"/>
              </w:rPr>
            </w:pPr>
            <w:r>
              <w:rPr>
                <w:rFonts w:ascii="Trebuchet MS" w:hAnsi="Trebuchet MS" w:cs="Arial"/>
                <w:sz w:val="20"/>
                <w:szCs w:val="20"/>
              </w:rPr>
              <w:t>1</w:t>
            </w:r>
          </w:p>
        </w:tc>
      </w:tr>
      <w:tr w:rsidR="00E3604D" w:rsidRPr="00F906AD" w:rsidTr="00E72DB2">
        <w:trPr>
          <w:trHeight w:val="900"/>
        </w:trPr>
        <w:tc>
          <w:tcPr>
            <w:tcW w:w="1508" w:type="dxa"/>
            <w:shd w:val="clear" w:color="auto" w:fill="F2F2F2" w:themeFill="background1" w:themeFillShade="F2"/>
            <w:vAlign w:val="center"/>
          </w:tcPr>
          <w:p w:rsidR="00E3604D" w:rsidRPr="00F906AD" w:rsidRDefault="00E3604D"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Description</w:t>
            </w:r>
          </w:p>
        </w:tc>
        <w:tc>
          <w:tcPr>
            <w:tcW w:w="7229" w:type="dxa"/>
            <w:gridSpan w:val="3"/>
            <w:shd w:val="clear" w:color="auto" w:fill="FFFFFF"/>
            <w:vAlign w:val="center"/>
          </w:tcPr>
          <w:p w:rsidR="00E3604D" w:rsidRDefault="00E3604D" w:rsidP="00E3604D">
            <w:pPr>
              <w:tabs>
                <w:tab w:val="left" w:pos="0"/>
              </w:tabs>
              <w:suppressAutoHyphens/>
              <w:jc w:val="both"/>
              <w:rPr>
                <w:rFonts w:ascii="Trebuchet MS" w:hAnsi="Trebuchet MS" w:cs="Arial"/>
                <w:sz w:val="20"/>
              </w:rPr>
            </w:pPr>
          </w:p>
          <w:p w:rsidR="00E3604D" w:rsidRPr="00F906AD" w:rsidRDefault="00E3604D" w:rsidP="00E3604D">
            <w:pPr>
              <w:tabs>
                <w:tab w:val="left" w:pos="0"/>
              </w:tabs>
              <w:suppressAutoHyphens/>
              <w:ind w:left="360"/>
              <w:jc w:val="both"/>
              <w:rPr>
                <w:rFonts w:ascii="Trebuchet MS" w:hAnsi="Trebuchet MS" w:cs="Arial"/>
                <w:sz w:val="20"/>
                <w:szCs w:val="20"/>
              </w:rPr>
            </w:pPr>
            <w:r w:rsidRPr="00E3604D">
              <w:rPr>
                <w:rFonts w:ascii="Trebuchet MS" w:hAnsi="Trebuchet MS" w:cs="Arial"/>
                <w:sz w:val="20"/>
              </w:rPr>
              <w:t xml:space="preserve">This project involves porting of </w:t>
            </w:r>
            <w:proofErr w:type="spellStart"/>
            <w:r w:rsidRPr="00E3604D">
              <w:rPr>
                <w:rFonts w:ascii="Trebuchet MS" w:hAnsi="Trebuchet MS" w:cs="Arial"/>
                <w:sz w:val="20"/>
              </w:rPr>
              <w:t>Realtek</w:t>
            </w:r>
            <w:proofErr w:type="spellEnd"/>
            <w:r w:rsidRPr="00E3604D">
              <w:rPr>
                <w:rFonts w:ascii="Trebuchet MS" w:hAnsi="Trebuchet MS" w:cs="Arial"/>
                <w:sz w:val="20"/>
              </w:rPr>
              <w:t xml:space="preserve"> </w:t>
            </w:r>
            <w:proofErr w:type="spellStart"/>
            <w:r w:rsidRPr="00E3604D">
              <w:rPr>
                <w:rFonts w:ascii="Trebuchet MS" w:hAnsi="Trebuchet MS" w:cs="Arial"/>
                <w:sz w:val="20"/>
              </w:rPr>
              <w:t>wlan</w:t>
            </w:r>
            <w:proofErr w:type="spellEnd"/>
            <w:r w:rsidRPr="00E3604D">
              <w:rPr>
                <w:rFonts w:ascii="Trebuchet MS" w:hAnsi="Trebuchet MS" w:cs="Arial"/>
                <w:sz w:val="20"/>
              </w:rPr>
              <w:t xml:space="preserve"> device driver (for RTL8192cd </w:t>
            </w:r>
            <w:proofErr w:type="spellStart"/>
            <w:r w:rsidRPr="00E3604D">
              <w:rPr>
                <w:rFonts w:ascii="Trebuchet MS" w:hAnsi="Trebuchet MS" w:cs="Arial"/>
                <w:sz w:val="20"/>
              </w:rPr>
              <w:t>wlan</w:t>
            </w:r>
            <w:proofErr w:type="spellEnd"/>
            <w:r w:rsidRPr="00E3604D">
              <w:rPr>
                <w:rFonts w:ascii="Trebuchet MS" w:hAnsi="Trebuchet MS" w:cs="Arial"/>
                <w:sz w:val="20"/>
              </w:rPr>
              <w:t xml:space="preserve"> module) to Atlanta 2000 communication processor having </w:t>
            </w:r>
            <w:proofErr w:type="spellStart"/>
            <w:r w:rsidRPr="00E3604D">
              <w:rPr>
                <w:rFonts w:ascii="Trebuchet MS" w:hAnsi="Trebuchet MS" w:cs="Arial"/>
                <w:sz w:val="20"/>
              </w:rPr>
              <w:t>Xtensa</w:t>
            </w:r>
            <w:proofErr w:type="spellEnd"/>
            <w:r w:rsidRPr="00E3604D">
              <w:rPr>
                <w:rFonts w:ascii="Trebuchet MS" w:hAnsi="Trebuchet MS" w:cs="Arial"/>
                <w:sz w:val="20"/>
              </w:rPr>
              <w:t xml:space="preserve"> Architecture</w:t>
            </w:r>
          </w:p>
        </w:tc>
      </w:tr>
      <w:tr w:rsidR="00E3604D" w:rsidRPr="00F906AD" w:rsidTr="00E72DB2">
        <w:trPr>
          <w:trHeight w:val="480"/>
        </w:trPr>
        <w:tc>
          <w:tcPr>
            <w:tcW w:w="1508" w:type="dxa"/>
            <w:shd w:val="clear" w:color="auto" w:fill="F2F2F2" w:themeFill="background1" w:themeFillShade="F2"/>
            <w:vAlign w:val="center"/>
          </w:tcPr>
          <w:p w:rsidR="00E3604D" w:rsidRPr="00F906AD" w:rsidRDefault="00E3604D"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Role&amp; Contribution</w:t>
            </w:r>
          </w:p>
        </w:tc>
        <w:tc>
          <w:tcPr>
            <w:tcW w:w="7229" w:type="dxa"/>
            <w:gridSpan w:val="3"/>
            <w:shd w:val="clear" w:color="auto" w:fill="FFFFFF"/>
            <w:vAlign w:val="center"/>
          </w:tcPr>
          <w:p w:rsidR="00E3604D" w:rsidRPr="00F906AD" w:rsidRDefault="00E3604D" w:rsidP="00E72DB2">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Role:</w:t>
            </w:r>
            <w:r>
              <w:rPr>
                <w:rFonts w:ascii="Trebuchet MS" w:hAnsi="Trebuchet MS" w:cs="Arial"/>
                <w:sz w:val="20"/>
                <w:szCs w:val="20"/>
              </w:rPr>
              <w:t xml:space="preserve"> Developer</w:t>
            </w:r>
          </w:p>
          <w:p w:rsidR="00E3604D" w:rsidRPr="00F906AD" w:rsidRDefault="00E3604D" w:rsidP="00E72DB2">
            <w:pPr>
              <w:tabs>
                <w:tab w:val="left" w:pos="0"/>
              </w:tabs>
              <w:suppressAutoHyphens/>
              <w:ind w:left="360"/>
              <w:jc w:val="both"/>
              <w:rPr>
                <w:rFonts w:ascii="Trebuchet MS" w:hAnsi="Trebuchet MS" w:cs="Arial"/>
                <w:sz w:val="20"/>
                <w:szCs w:val="20"/>
              </w:rPr>
            </w:pPr>
            <w:r>
              <w:rPr>
                <w:rFonts w:ascii="Trebuchet MS" w:hAnsi="Trebuchet MS" w:cs="Arial"/>
                <w:sz w:val="20"/>
                <w:szCs w:val="20"/>
              </w:rPr>
              <w:t>Contribution</w:t>
            </w:r>
            <w:r w:rsidRPr="00F906AD">
              <w:rPr>
                <w:rFonts w:ascii="Trebuchet MS" w:hAnsi="Trebuchet MS" w:cs="Arial"/>
                <w:sz w:val="20"/>
                <w:szCs w:val="20"/>
              </w:rPr>
              <w:t>:</w:t>
            </w:r>
          </w:p>
          <w:p w:rsidR="00E3604D" w:rsidRDefault="00E3604D" w:rsidP="00E3604D">
            <w:pPr>
              <w:numPr>
                <w:ilvl w:val="0"/>
                <w:numId w:val="3"/>
              </w:numPr>
              <w:tabs>
                <w:tab w:val="left" w:pos="1800"/>
              </w:tabs>
              <w:suppressAutoHyphens/>
              <w:autoSpaceDE w:val="0"/>
              <w:jc w:val="both"/>
              <w:rPr>
                <w:rFonts w:ascii="Trebuchet MS" w:hAnsi="Trebuchet MS"/>
                <w:sz w:val="20"/>
                <w:szCs w:val="20"/>
              </w:rPr>
            </w:pPr>
            <w:r w:rsidRPr="00E3604D">
              <w:rPr>
                <w:rFonts w:ascii="Trebuchet MS" w:hAnsi="Trebuchet MS"/>
                <w:sz w:val="20"/>
                <w:szCs w:val="20"/>
              </w:rPr>
              <w:t xml:space="preserve">Understanding the PCIE interface for </w:t>
            </w:r>
            <w:proofErr w:type="spellStart"/>
            <w:r w:rsidRPr="00E3604D">
              <w:rPr>
                <w:rFonts w:ascii="Trebuchet MS" w:hAnsi="Trebuchet MS"/>
                <w:sz w:val="20"/>
                <w:szCs w:val="20"/>
              </w:rPr>
              <w:t>wlan</w:t>
            </w:r>
            <w:proofErr w:type="spellEnd"/>
            <w:r w:rsidRPr="00E3604D">
              <w:rPr>
                <w:rFonts w:ascii="Trebuchet MS" w:hAnsi="Trebuchet MS"/>
                <w:sz w:val="20"/>
                <w:szCs w:val="20"/>
              </w:rPr>
              <w:t xml:space="preserve"> module and PCIE driver provided with processor BSP.</w:t>
            </w:r>
          </w:p>
          <w:p w:rsidR="00E3604D" w:rsidRDefault="00E3604D" w:rsidP="00E72DB2">
            <w:pPr>
              <w:numPr>
                <w:ilvl w:val="0"/>
                <w:numId w:val="3"/>
              </w:numPr>
              <w:tabs>
                <w:tab w:val="left" w:pos="1800"/>
              </w:tabs>
              <w:suppressAutoHyphens/>
              <w:autoSpaceDE w:val="0"/>
              <w:jc w:val="both"/>
              <w:rPr>
                <w:rFonts w:ascii="Trebuchet MS" w:hAnsi="Trebuchet MS"/>
                <w:sz w:val="20"/>
                <w:szCs w:val="20"/>
              </w:rPr>
            </w:pPr>
            <w:proofErr w:type="spellStart"/>
            <w:r>
              <w:rPr>
                <w:rFonts w:ascii="Trebuchet MS" w:hAnsi="Trebuchet MS"/>
                <w:sz w:val="20"/>
                <w:szCs w:val="20"/>
              </w:rPr>
              <w:t>Makefile</w:t>
            </w:r>
            <w:proofErr w:type="spellEnd"/>
            <w:r>
              <w:rPr>
                <w:rFonts w:ascii="Trebuchet MS" w:hAnsi="Trebuchet MS"/>
                <w:sz w:val="20"/>
                <w:szCs w:val="20"/>
              </w:rPr>
              <w:t xml:space="preserve"> and build related changes</w:t>
            </w:r>
          </w:p>
          <w:p w:rsidR="00E3604D" w:rsidRPr="00F906AD" w:rsidRDefault="00E3604D" w:rsidP="00E72DB2">
            <w:pPr>
              <w:numPr>
                <w:ilvl w:val="0"/>
                <w:numId w:val="3"/>
              </w:numPr>
              <w:tabs>
                <w:tab w:val="left" w:pos="1800"/>
              </w:tabs>
              <w:suppressAutoHyphens/>
              <w:autoSpaceDE w:val="0"/>
              <w:jc w:val="both"/>
              <w:rPr>
                <w:rFonts w:ascii="Trebuchet MS" w:hAnsi="Trebuchet MS" w:cs="Arial"/>
                <w:sz w:val="20"/>
                <w:szCs w:val="20"/>
              </w:rPr>
            </w:pPr>
            <w:r>
              <w:rPr>
                <w:rFonts w:ascii="Trebuchet MS" w:hAnsi="Trebuchet MS"/>
                <w:sz w:val="20"/>
                <w:szCs w:val="20"/>
              </w:rPr>
              <w:t>Testing wireless networking interface</w:t>
            </w:r>
          </w:p>
        </w:tc>
      </w:tr>
    </w:tbl>
    <w:p w:rsidR="00E3604D" w:rsidRDefault="00E3604D" w:rsidP="00F14397">
      <w:pPr>
        <w:tabs>
          <w:tab w:val="left" w:pos="0"/>
        </w:tabs>
        <w:suppressAutoHyphens/>
        <w:ind w:left="360"/>
        <w:jc w:val="both"/>
        <w:rPr>
          <w:rFonts w:ascii="Trebuchet MS" w:hAnsi="Trebuchet MS" w:cs="Arial"/>
          <w:sz w:val="20"/>
          <w:szCs w:val="20"/>
        </w:rPr>
      </w:pPr>
    </w:p>
    <w:p w:rsidR="002704E4" w:rsidRDefault="002704E4" w:rsidP="00F14397">
      <w:pPr>
        <w:tabs>
          <w:tab w:val="left" w:pos="0"/>
        </w:tabs>
        <w:suppressAutoHyphens/>
        <w:ind w:left="360"/>
        <w:jc w:val="both"/>
        <w:rPr>
          <w:rFonts w:ascii="Trebuchet MS" w:hAnsi="Trebuchet MS" w:cs="Arial"/>
          <w:sz w:val="20"/>
          <w:szCs w:val="20"/>
        </w:rPr>
      </w:pPr>
    </w:p>
    <w:p w:rsidR="004A6C1B" w:rsidRPr="004A6C1B" w:rsidRDefault="00F238F5" w:rsidP="004A6C1B">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Project 12</w:t>
      </w:r>
      <w:r w:rsidR="004A6C1B">
        <w:rPr>
          <w:rFonts w:ascii="Trebuchet MS" w:hAnsi="Trebuchet MS"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4726"/>
        <w:gridCol w:w="1343"/>
        <w:gridCol w:w="1160"/>
      </w:tblGrid>
      <w:tr w:rsidR="00E3604D" w:rsidRPr="00F906AD" w:rsidTr="00E72DB2">
        <w:trPr>
          <w:trHeight w:val="509"/>
        </w:trPr>
        <w:tc>
          <w:tcPr>
            <w:tcW w:w="1508" w:type="dxa"/>
            <w:vMerge w:val="restart"/>
            <w:shd w:val="clear" w:color="auto" w:fill="F2F2F2" w:themeFill="background1" w:themeFillShade="F2"/>
            <w:vAlign w:val="center"/>
          </w:tcPr>
          <w:p w:rsidR="00E3604D" w:rsidRPr="00F906AD" w:rsidRDefault="00E3604D"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Project Name</w:t>
            </w:r>
          </w:p>
        </w:tc>
        <w:tc>
          <w:tcPr>
            <w:tcW w:w="4726" w:type="dxa"/>
            <w:vMerge w:val="restart"/>
            <w:shd w:val="clear" w:color="auto" w:fill="FFFFFF"/>
            <w:vAlign w:val="center"/>
          </w:tcPr>
          <w:p w:rsidR="00E3604D" w:rsidRDefault="00E3604D" w:rsidP="00E72DB2">
            <w:pPr>
              <w:suppressAutoHyphens/>
              <w:autoSpaceDE w:val="0"/>
              <w:jc w:val="both"/>
              <w:rPr>
                <w:rFonts w:ascii="Trebuchet MS" w:hAnsi="Trebuchet MS"/>
                <w:bCs/>
              </w:rPr>
            </w:pPr>
          </w:p>
          <w:p w:rsidR="004A6C1B" w:rsidRPr="00E3604D" w:rsidRDefault="004A6C1B" w:rsidP="004A6C1B">
            <w:pPr>
              <w:suppressAutoHyphens/>
              <w:autoSpaceDE w:val="0"/>
              <w:jc w:val="both"/>
              <w:rPr>
                <w:rFonts w:ascii="Trebuchet MS" w:hAnsi="Trebuchet MS"/>
                <w:bCs/>
              </w:rPr>
            </w:pPr>
            <w:r w:rsidRPr="004A6C1B">
              <w:rPr>
                <w:rFonts w:ascii="Trebuchet MS" w:hAnsi="Trebuchet MS"/>
                <w:bCs/>
              </w:rPr>
              <w:t>Development of VCCS (VOIP based Comprehensive Call System) application using PJSIP</w:t>
            </w:r>
          </w:p>
          <w:p w:rsidR="00E3604D" w:rsidRPr="00E3604D" w:rsidRDefault="00E3604D" w:rsidP="00E72DB2">
            <w:pPr>
              <w:suppressAutoHyphens/>
              <w:autoSpaceDE w:val="0"/>
              <w:jc w:val="both"/>
              <w:rPr>
                <w:rFonts w:ascii="Trebuchet MS" w:hAnsi="Trebuchet MS"/>
                <w:bCs/>
              </w:rPr>
            </w:pPr>
          </w:p>
        </w:tc>
        <w:tc>
          <w:tcPr>
            <w:tcW w:w="1343" w:type="dxa"/>
            <w:shd w:val="clear" w:color="auto" w:fill="F2F2F2" w:themeFill="background1" w:themeFillShade="F2"/>
            <w:vAlign w:val="center"/>
          </w:tcPr>
          <w:p w:rsidR="00E3604D" w:rsidRPr="00F906AD" w:rsidRDefault="00E3604D"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160" w:type="dxa"/>
            <w:shd w:val="clear" w:color="auto" w:fill="FFFFFF"/>
            <w:vAlign w:val="center"/>
          </w:tcPr>
          <w:p w:rsidR="00E3604D" w:rsidRDefault="004A6C1B" w:rsidP="00E72DB2">
            <w:pPr>
              <w:tabs>
                <w:tab w:val="left" w:pos="0"/>
              </w:tabs>
              <w:suppressAutoHyphens/>
              <w:jc w:val="both"/>
              <w:rPr>
                <w:rFonts w:ascii="Trebuchet MS" w:hAnsi="Trebuchet MS" w:cs="Arial"/>
                <w:sz w:val="20"/>
                <w:szCs w:val="20"/>
              </w:rPr>
            </w:pPr>
            <w:r>
              <w:rPr>
                <w:rFonts w:ascii="Trebuchet MS" w:hAnsi="Trebuchet MS" w:cs="Arial"/>
                <w:sz w:val="20"/>
                <w:szCs w:val="20"/>
              </w:rPr>
              <w:t>Ja</w:t>
            </w:r>
            <w:r w:rsidR="00E3604D">
              <w:rPr>
                <w:rFonts w:ascii="Trebuchet MS" w:hAnsi="Trebuchet MS" w:cs="Arial"/>
                <w:sz w:val="20"/>
                <w:szCs w:val="20"/>
              </w:rPr>
              <w:t>n</w:t>
            </w:r>
            <w:r>
              <w:rPr>
                <w:rFonts w:ascii="Trebuchet MS" w:hAnsi="Trebuchet MS" w:cs="Arial"/>
                <w:sz w:val="20"/>
                <w:szCs w:val="20"/>
              </w:rPr>
              <w:t xml:space="preserve"> 2011</w:t>
            </w:r>
          </w:p>
          <w:p w:rsidR="00E3604D" w:rsidRPr="00F906AD" w:rsidRDefault="004A6C1B" w:rsidP="00E72DB2">
            <w:pPr>
              <w:tabs>
                <w:tab w:val="left" w:pos="0"/>
              </w:tabs>
              <w:suppressAutoHyphens/>
              <w:jc w:val="both"/>
              <w:rPr>
                <w:rFonts w:ascii="Trebuchet MS" w:hAnsi="Trebuchet MS" w:cs="Arial"/>
                <w:sz w:val="20"/>
                <w:szCs w:val="20"/>
              </w:rPr>
            </w:pPr>
            <w:r>
              <w:rPr>
                <w:rFonts w:ascii="Trebuchet MS" w:hAnsi="Trebuchet MS" w:cs="Arial"/>
                <w:sz w:val="20"/>
                <w:szCs w:val="20"/>
              </w:rPr>
              <w:t>Jun</w:t>
            </w:r>
            <w:r w:rsidR="00E3604D">
              <w:rPr>
                <w:rFonts w:ascii="Trebuchet MS" w:hAnsi="Trebuchet MS" w:cs="Arial"/>
                <w:sz w:val="20"/>
                <w:szCs w:val="20"/>
              </w:rPr>
              <w:t xml:space="preserve"> 2011</w:t>
            </w:r>
          </w:p>
        </w:tc>
      </w:tr>
      <w:tr w:rsidR="00E3604D" w:rsidRPr="00F906AD" w:rsidTr="00E72DB2">
        <w:trPr>
          <w:trHeight w:val="509"/>
        </w:trPr>
        <w:tc>
          <w:tcPr>
            <w:tcW w:w="1508" w:type="dxa"/>
            <w:vMerge/>
            <w:shd w:val="clear" w:color="auto" w:fill="F2F2F2" w:themeFill="background1" w:themeFillShade="F2"/>
            <w:vAlign w:val="center"/>
          </w:tcPr>
          <w:p w:rsidR="00E3604D" w:rsidRPr="00F906AD" w:rsidRDefault="00E3604D" w:rsidP="00E72DB2">
            <w:pPr>
              <w:tabs>
                <w:tab w:val="left" w:pos="0"/>
              </w:tabs>
              <w:suppressAutoHyphens/>
              <w:ind w:left="360"/>
              <w:jc w:val="both"/>
              <w:rPr>
                <w:rFonts w:ascii="Trebuchet MS" w:hAnsi="Trebuchet MS" w:cs="Arial"/>
                <w:sz w:val="20"/>
                <w:szCs w:val="20"/>
              </w:rPr>
            </w:pPr>
          </w:p>
        </w:tc>
        <w:tc>
          <w:tcPr>
            <w:tcW w:w="4726" w:type="dxa"/>
            <w:vMerge/>
            <w:shd w:val="clear" w:color="auto" w:fill="FFFFFF"/>
            <w:vAlign w:val="center"/>
          </w:tcPr>
          <w:p w:rsidR="00E3604D" w:rsidRPr="00F906AD" w:rsidRDefault="00E3604D" w:rsidP="00E72DB2">
            <w:pPr>
              <w:tabs>
                <w:tab w:val="left" w:pos="0"/>
              </w:tabs>
              <w:suppressAutoHyphens/>
              <w:ind w:left="360"/>
              <w:jc w:val="both"/>
              <w:rPr>
                <w:rFonts w:ascii="Trebuchet MS" w:hAnsi="Trebuchet MS" w:cs="Arial"/>
                <w:sz w:val="20"/>
                <w:szCs w:val="20"/>
              </w:rPr>
            </w:pPr>
          </w:p>
        </w:tc>
        <w:tc>
          <w:tcPr>
            <w:tcW w:w="1343" w:type="dxa"/>
            <w:shd w:val="clear" w:color="auto" w:fill="F2F2F2" w:themeFill="background1" w:themeFillShade="F2"/>
            <w:vAlign w:val="center"/>
          </w:tcPr>
          <w:p w:rsidR="00E3604D" w:rsidRPr="00F906AD" w:rsidRDefault="00E3604D"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Team Size</w:t>
            </w:r>
          </w:p>
        </w:tc>
        <w:tc>
          <w:tcPr>
            <w:tcW w:w="1160" w:type="dxa"/>
            <w:shd w:val="clear" w:color="auto" w:fill="FFFFFF"/>
            <w:vAlign w:val="center"/>
          </w:tcPr>
          <w:p w:rsidR="00E3604D" w:rsidRPr="00F906AD" w:rsidRDefault="004A6C1B" w:rsidP="00E72DB2">
            <w:pPr>
              <w:tabs>
                <w:tab w:val="left" w:pos="0"/>
              </w:tabs>
              <w:suppressAutoHyphens/>
              <w:ind w:left="360"/>
              <w:jc w:val="both"/>
              <w:rPr>
                <w:rFonts w:ascii="Trebuchet MS" w:hAnsi="Trebuchet MS" w:cs="Arial"/>
                <w:sz w:val="20"/>
                <w:szCs w:val="20"/>
              </w:rPr>
            </w:pPr>
            <w:r>
              <w:rPr>
                <w:rFonts w:ascii="Trebuchet MS" w:hAnsi="Trebuchet MS" w:cs="Arial"/>
                <w:sz w:val="20"/>
                <w:szCs w:val="20"/>
              </w:rPr>
              <w:t>7</w:t>
            </w:r>
          </w:p>
        </w:tc>
      </w:tr>
      <w:tr w:rsidR="00E3604D" w:rsidRPr="00F906AD" w:rsidTr="00E72DB2">
        <w:trPr>
          <w:trHeight w:val="900"/>
        </w:trPr>
        <w:tc>
          <w:tcPr>
            <w:tcW w:w="1508" w:type="dxa"/>
            <w:shd w:val="clear" w:color="auto" w:fill="F2F2F2" w:themeFill="background1" w:themeFillShade="F2"/>
            <w:vAlign w:val="center"/>
          </w:tcPr>
          <w:p w:rsidR="00E3604D" w:rsidRPr="00F906AD" w:rsidRDefault="00E3604D"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t>Description</w:t>
            </w:r>
          </w:p>
        </w:tc>
        <w:tc>
          <w:tcPr>
            <w:tcW w:w="7229" w:type="dxa"/>
            <w:gridSpan w:val="3"/>
            <w:shd w:val="clear" w:color="auto" w:fill="FFFFFF"/>
            <w:vAlign w:val="center"/>
          </w:tcPr>
          <w:p w:rsidR="00E3604D" w:rsidRDefault="00E3604D" w:rsidP="00E72DB2">
            <w:pPr>
              <w:tabs>
                <w:tab w:val="left" w:pos="0"/>
              </w:tabs>
              <w:suppressAutoHyphens/>
              <w:jc w:val="both"/>
              <w:rPr>
                <w:rFonts w:ascii="Trebuchet MS" w:hAnsi="Trebuchet MS" w:cs="Arial"/>
                <w:sz w:val="20"/>
              </w:rPr>
            </w:pPr>
          </w:p>
          <w:p w:rsidR="00E3604D" w:rsidRPr="00F906AD" w:rsidRDefault="004A6C1B" w:rsidP="004A6C1B">
            <w:pPr>
              <w:tabs>
                <w:tab w:val="left" w:pos="0"/>
              </w:tabs>
              <w:suppressAutoHyphens/>
              <w:ind w:left="360"/>
              <w:jc w:val="both"/>
              <w:rPr>
                <w:rFonts w:ascii="Trebuchet MS" w:hAnsi="Trebuchet MS" w:cs="Arial"/>
                <w:sz w:val="20"/>
                <w:szCs w:val="20"/>
              </w:rPr>
            </w:pPr>
            <w:r w:rsidRPr="004A6C1B">
              <w:rPr>
                <w:rFonts w:ascii="Trebuchet MS" w:hAnsi="Trebuchet MS" w:cs="Arial"/>
                <w:sz w:val="20"/>
              </w:rPr>
              <w:t>IP calls like p2p, conference, zone call can be made between different stations (ARM based TI’s OMAPL138) on which PJSIP is running. Asterisk is running on central server using which SIP negotiation is taken place</w:t>
            </w:r>
            <w:r>
              <w:rPr>
                <w:rFonts w:ascii="Trebuchet MS" w:hAnsi="Trebuchet MS" w:cs="Arial"/>
                <w:sz w:val="20"/>
              </w:rPr>
              <w:t>.</w:t>
            </w:r>
          </w:p>
        </w:tc>
      </w:tr>
      <w:tr w:rsidR="00E3604D" w:rsidRPr="00F906AD" w:rsidTr="00E72DB2">
        <w:trPr>
          <w:trHeight w:val="480"/>
        </w:trPr>
        <w:tc>
          <w:tcPr>
            <w:tcW w:w="1508" w:type="dxa"/>
            <w:shd w:val="clear" w:color="auto" w:fill="F2F2F2" w:themeFill="background1" w:themeFillShade="F2"/>
            <w:vAlign w:val="center"/>
          </w:tcPr>
          <w:p w:rsidR="00E3604D" w:rsidRPr="00F906AD" w:rsidRDefault="00E3604D" w:rsidP="00E72DB2">
            <w:pPr>
              <w:tabs>
                <w:tab w:val="left" w:pos="0"/>
              </w:tabs>
              <w:suppressAutoHyphens/>
              <w:jc w:val="both"/>
              <w:rPr>
                <w:rFonts w:ascii="Trebuchet MS" w:hAnsi="Trebuchet MS" w:cs="Arial"/>
                <w:sz w:val="20"/>
                <w:szCs w:val="20"/>
              </w:rPr>
            </w:pPr>
            <w:r w:rsidRPr="00F906AD">
              <w:rPr>
                <w:rFonts w:ascii="Trebuchet MS" w:hAnsi="Trebuchet MS" w:cs="Arial"/>
                <w:sz w:val="20"/>
                <w:szCs w:val="20"/>
              </w:rPr>
              <w:lastRenderedPageBreak/>
              <w:t>Role&amp; Contribution</w:t>
            </w:r>
          </w:p>
        </w:tc>
        <w:tc>
          <w:tcPr>
            <w:tcW w:w="7229" w:type="dxa"/>
            <w:gridSpan w:val="3"/>
            <w:shd w:val="clear" w:color="auto" w:fill="FFFFFF"/>
            <w:vAlign w:val="center"/>
          </w:tcPr>
          <w:p w:rsidR="00E3604D" w:rsidRPr="00F906AD" w:rsidRDefault="00E3604D" w:rsidP="00E72DB2">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Role:</w:t>
            </w:r>
            <w:r>
              <w:rPr>
                <w:rFonts w:ascii="Trebuchet MS" w:hAnsi="Trebuchet MS" w:cs="Arial"/>
                <w:sz w:val="20"/>
                <w:szCs w:val="20"/>
              </w:rPr>
              <w:t xml:space="preserve"> Developer</w:t>
            </w:r>
          </w:p>
          <w:p w:rsidR="00E3604D" w:rsidRPr="00F906AD" w:rsidRDefault="00E3604D" w:rsidP="00E72DB2">
            <w:pPr>
              <w:tabs>
                <w:tab w:val="left" w:pos="0"/>
              </w:tabs>
              <w:suppressAutoHyphens/>
              <w:ind w:left="360"/>
              <w:jc w:val="both"/>
              <w:rPr>
                <w:rFonts w:ascii="Trebuchet MS" w:hAnsi="Trebuchet MS" w:cs="Arial"/>
                <w:sz w:val="20"/>
                <w:szCs w:val="20"/>
              </w:rPr>
            </w:pPr>
            <w:r>
              <w:rPr>
                <w:rFonts w:ascii="Trebuchet MS" w:hAnsi="Trebuchet MS" w:cs="Arial"/>
                <w:sz w:val="20"/>
                <w:szCs w:val="20"/>
              </w:rPr>
              <w:t>Contribution</w:t>
            </w:r>
            <w:r w:rsidRPr="00F906AD">
              <w:rPr>
                <w:rFonts w:ascii="Trebuchet MS" w:hAnsi="Trebuchet MS" w:cs="Arial"/>
                <w:sz w:val="20"/>
                <w:szCs w:val="20"/>
              </w:rPr>
              <w:t>:</w:t>
            </w:r>
          </w:p>
          <w:p w:rsidR="004A6C1B" w:rsidRPr="004A6C1B" w:rsidRDefault="004A6C1B" w:rsidP="004A6C1B">
            <w:pPr>
              <w:numPr>
                <w:ilvl w:val="0"/>
                <w:numId w:val="3"/>
              </w:numPr>
              <w:tabs>
                <w:tab w:val="left" w:pos="1800"/>
              </w:tabs>
              <w:suppressAutoHyphens/>
              <w:autoSpaceDE w:val="0"/>
              <w:jc w:val="both"/>
              <w:rPr>
                <w:rFonts w:ascii="Trebuchet MS" w:hAnsi="Trebuchet MS"/>
                <w:sz w:val="20"/>
                <w:szCs w:val="20"/>
              </w:rPr>
            </w:pPr>
            <w:r w:rsidRPr="004A6C1B">
              <w:rPr>
                <w:rFonts w:ascii="Trebuchet MS" w:hAnsi="Trebuchet MS"/>
                <w:sz w:val="20"/>
                <w:szCs w:val="20"/>
              </w:rPr>
              <w:t>Development of IPC communication using sockets to communicate among different software modules running on each station.</w:t>
            </w:r>
          </w:p>
          <w:p w:rsidR="004A6C1B" w:rsidRPr="004A6C1B" w:rsidRDefault="004A6C1B" w:rsidP="004A6C1B">
            <w:pPr>
              <w:numPr>
                <w:ilvl w:val="0"/>
                <w:numId w:val="3"/>
              </w:numPr>
              <w:tabs>
                <w:tab w:val="left" w:pos="1800"/>
              </w:tabs>
              <w:suppressAutoHyphens/>
              <w:autoSpaceDE w:val="0"/>
              <w:jc w:val="both"/>
              <w:rPr>
                <w:rFonts w:ascii="Trebuchet MS" w:hAnsi="Trebuchet MS"/>
                <w:sz w:val="20"/>
                <w:szCs w:val="20"/>
              </w:rPr>
            </w:pPr>
            <w:r w:rsidRPr="004A6C1B">
              <w:rPr>
                <w:rFonts w:ascii="Trebuchet MS" w:hAnsi="Trebuchet MS"/>
                <w:sz w:val="20"/>
                <w:szCs w:val="20"/>
              </w:rPr>
              <w:t>Implementation of software diagnostic module to check status of every other module.</w:t>
            </w:r>
          </w:p>
          <w:p w:rsidR="004A6C1B" w:rsidRPr="004A6C1B" w:rsidRDefault="004A6C1B" w:rsidP="004A6C1B">
            <w:pPr>
              <w:numPr>
                <w:ilvl w:val="0"/>
                <w:numId w:val="3"/>
              </w:numPr>
              <w:tabs>
                <w:tab w:val="left" w:pos="1800"/>
              </w:tabs>
              <w:suppressAutoHyphens/>
              <w:autoSpaceDE w:val="0"/>
              <w:jc w:val="both"/>
              <w:rPr>
                <w:rFonts w:ascii="Trebuchet MS" w:hAnsi="Trebuchet MS"/>
                <w:sz w:val="20"/>
                <w:szCs w:val="20"/>
              </w:rPr>
            </w:pPr>
            <w:r w:rsidRPr="004A6C1B">
              <w:rPr>
                <w:rFonts w:ascii="Trebuchet MS" w:hAnsi="Trebuchet MS"/>
                <w:sz w:val="20"/>
                <w:szCs w:val="20"/>
              </w:rPr>
              <w:t>Audio Latency reduction for ALSA lib by changing configurations.</w:t>
            </w:r>
          </w:p>
          <w:p w:rsidR="00E3604D" w:rsidRPr="00F906AD" w:rsidRDefault="004A6C1B" w:rsidP="004A6C1B">
            <w:pPr>
              <w:numPr>
                <w:ilvl w:val="0"/>
                <w:numId w:val="3"/>
              </w:numPr>
              <w:tabs>
                <w:tab w:val="left" w:pos="1800"/>
              </w:tabs>
              <w:suppressAutoHyphens/>
              <w:autoSpaceDE w:val="0"/>
              <w:jc w:val="both"/>
              <w:rPr>
                <w:rFonts w:ascii="Trebuchet MS" w:hAnsi="Trebuchet MS" w:cs="Arial"/>
                <w:sz w:val="20"/>
                <w:szCs w:val="20"/>
              </w:rPr>
            </w:pPr>
            <w:r w:rsidRPr="004A6C1B">
              <w:rPr>
                <w:rFonts w:ascii="Trebuchet MS" w:hAnsi="Trebuchet MS"/>
                <w:sz w:val="20"/>
                <w:szCs w:val="20"/>
              </w:rPr>
              <w:t>Providing GPIO access from user space to software modules</w:t>
            </w:r>
          </w:p>
        </w:tc>
      </w:tr>
    </w:tbl>
    <w:p w:rsidR="00E3604D" w:rsidRDefault="00E3604D" w:rsidP="00F14397">
      <w:pPr>
        <w:tabs>
          <w:tab w:val="left" w:pos="0"/>
        </w:tabs>
        <w:suppressAutoHyphens/>
        <w:ind w:left="360"/>
        <w:jc w:val="both"/>
        <w:rPr>
          <w:rFonts w:ascii="Trebuchet MS" w:hAnsi="Trebuchet MS" w:cs="Arial"/>
          <w:sz w:val="20"/>
          <w:szCs w:val="20"/>
        </w:rPr>
      </w:pPr>
    </w:p>
    <w:p w:rsidR="004A6C1B" w:rsidRPr="004A6C1B" w:rsidRDefault="004A6C1B" w:rsidP="004A6C1B">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Other Projects:</w:t>
      </w:r>
    </w:p>
    <w:tbl>
      <w:tblPr>
        <w:tblW w:w="9370" w:type="dxa"/>
        <w:tblInd w:w="8" w:type="dxa"/>
        <w:tblLayout w:type="fixed"/>
        <w:tblLook w:val="0000" w:firstRow="0" w:lastRow="0" w:firstColumn="0" w:lastColumn="0" w:noHBand="0" w:noVBand="0"/>
      </w:tblPr>
      <w:tblGrid>
        <w:gridCol w:w="1000"/>
        <w:gridCol w:w="4410"/>
        <w:gridCol w:w="3960"/>
      </w:tblGrid>
      <w:tr w:rsidR="004A6C1B" w:rsidRPr="004A6C1B" w:rsidTr="004A6C1B">
        <w:trPr>
          <w:trHeight w:val="422"/>
        </w:trPr>
        <w:tc>
          <w:tcPr>
            <w:tcW w:w="1000" w:type="dxa"/>
            <w:tcBorders>
              <w:top w:val="single" w:sz="4" w:space="0" w:color="000000"/>
              <w:left w:val="single" w:sz="4" w:space="0" w:color="000000"/>
              <w:bottom w:val="single" w:sz="4" w:space="0" w:color="000000"/>
            </w:tcBorders>
            <w:shd w:val="clear" w:color="auto" w:fill="E7E6DC"/>
            <w:vAlign w:val="center"/>
          </w:tcPr>
          <w:p w:rsidR="004A6C1B" w:rsidRPr="004A6C1B" w:rsidRDefault="004A6C1B" w:rsidP="004A6C1B">
            <w:pPr>
              <w:tabs>
                <w:tab w:val="left" w:pos="0"/>
              </w:tabs>
              <w:suppressAutoHyphens/>
              <w:ind w:left="360"/>
              <w:jc w:val="both"/>
              <w:rPr>
                <w:rFonts w:ascii="Trebuchet MS" w:hAnsi="Trebuchet MS" w:cs="Arial"/>
                <w:b/>
                <w:sz w:val="20"/>
                <w:szCs w:val="20"/>
              </w:rPr>
            </w:pPr>
            <w:r w:rsidRPr="004A6C1B">
              <w:rPr>
                <w:rFonts w:ascii="Trebuchet MS" w:hAnsi="Trebuchet MS" w:cs="Arial"/>
                <w:b/>
                <w:sz w:val="20"/>
                <w:szCs w:val="20"/>
              </w:rPr>
              <w:t>SN</w:t>
            </w:r>
          </w:p>
        </w:tc>
        <w:tc>
          <w:tcPr>
            <w:tcW w:w="4410" w:type="dxa"/>
            <w:tcBorders>
              <w:top w:val="single" w:sz="4" w:space="0" w:color="000000"/>
              <w:left w:val="single" w:sz="4" w:space="0" w:color="000000"/>
              <w:bottom w:val="single" w:sz="4" w:space="0" w:color="000000"/>
            </w:tcBorders>
            <w:shd w:val="clear" w:color="auto" w:fill="FFFFFF"/>
          </w:tcPr>
          <w:p w:rsidR="004A6C1B" w:rsidRPr="004A6C1B" w:rsidRDefault="004A6C1B" w:rsidP="004A6C1B">
            <w:pPr>
              <w:tabs>
                <w:tab w:val="left" w:pos="0"/>
              </w:tabs>
              <w:suppressAutoHyphens/>
              <w:ind w:left="360"/>
              <w:jc w:val="both"/>
              <w:rPr>
                <w:rFonts w:ascii="Trebuchet MS" w:hAnsi="Trebuchet MS" w:cs="Arial"/>
                <w:b/>
                <w:sz w:val="20"/>
                <w:szCs w:val="20"/>
              </w:rPr>
            </w:pPr>
            <w:r w:rsidRPr="004A6C1B">
              <w:rPr>
                <w:rFonts w:ascii="Trebuchet MS" w:hAnsi="Trebuchet MS" w:cs="Arial"/>
                <w:b/>
                <w:sz w:val="20"/>
                <w:szCs w:val="20"/>
              </w:rPr>
              <w:t>Project Name</w:t>
            </w:r>
          </w:p>
        </w:tc>
        <w:tc>
          <w:tcPr>
            <w:tcW w:w="39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b/>
                <w:sz w:val="20"/>
                <w:szCs w:val="20"/>
              </w:rPr>
            </w:pPr>
            <w:r w:rsidRPr="004A6C1B">
              <w:rPr>
                <w:rFonts w:ascii="Trebuchet MS" w:hAnsi="Trebuchet MS" w:cs="Arial"/>
                <w:b/>
                <w:sz w:val="20"/>
                <w:szCs w:val="20"/>
              </w:rPr>
              <w:t>Responsibilities</w:t>
            </w:r>
          </w:p>
        </w:tc>
      </w:tr>
      <w:tr w:rsidR="004A6C1B" w:rsidRPr="004A6C1B" w:rsidTr="004A6C1B">
        <w:trPr>
          <w:trHeight w:val="745"/>
        </w:trPr>
        <w:tc>
          <w:tcPr>
            <w:tcW w:w="1000" w:type="dxa"/>
            <w:tcBorders>
              <w:top w:val="single" w:sz="4" w:space="0" w:color="000000"/>
              <w:left w:val="single" w:sz="4" w:space="0" w:color="000000"/>
              <w:bottom w:val="single" w:sz="4" w:space="0" w:color="000000"/>
            </w:tcBorders>
            <w:shd w:val="clear" w:color="auto" w:fill="E7E6DC"/>
            <w:vAlign w:val="center"/>
          </w:tcPr>
          <w:p w:rsidR="004A6C1B" w:rsidRPr="004A6C1B" w:rsidRDefault="004A6C1B" w:rsidP="004A6C1B">
            <w:pPr>
              <w:tabs>
                <w:tab w:val="left" w:pos="0"/>
              </w:tabs>
              <w:suppressAutoHyphens/>
              <w:ind w:left="360"/>
              <w:jc w:val="both"/>
              <w:rPr>
                <w:rFonts w:ascii="Trebuchet MS" w:hAnsi="Trebuchet MS" w:cs="Arial"/>
                <w:b/>
                <w:bCs/>
                <w:sz w:val="20"/>
                <w:szCs w:val="20"/>
              </w:rPr>
            </w:pPr>
            <w:r w:rsidRPr="004A6C1B">
              <w:rPr>
                <w:rFonts w:ascii="Trebuchet MS" w:hAnsi="Trebuchet MS" w:cs="Arial"/>
                <w:b/>
                <w:bCs/>
                <w:sz w:val="20"/>
                <w:szCs w:val="20"/>
              </w:rPr>
              <w:t>1</w:t>
            </w:r>
            <w:r w:rsidR="00F238F5">
              <w:rPr>
                <w:rFonts w:ascii="Trebuchet MS" w:hAnsi="Trebuchet MS" w:cs="Arial"/>
                <w:b/>
                <w:bCs/>
                <w:sz w:val="20"/>
                <w:szCs w:val="20"/>
              </w:rPr>
              <w:t>3</w:t>
            </w:r>
            <w:r w:rsidRPr="004A6C1B">
              <w:rPr>
                <w:rFonts w:ascii="Trebuchet MS" w:hAnsi="Trebuchet MS" w:cs="Arial"/>
                <w:b/>
                <w:bCs/>
                <w:sz w:val="20"/>
                <w:szCs w:val="20"/>
              </w:rPr>
              <w:t>.</w:t>
            </w:r>
          </w:p>
        </w:tc>
        <w:tc>
          <w:tcPr>
            <w:tcW w:w="4410" w:type="dxa"/>
            <w:tcBorders>
              <w:top w:val="single" w:sz="4" w:space="0" w:color="000000"/>
              <w:left w:val="single" w:sz="4" w:space="0" w:color="000000"/>
              <w:bottom w:val="single" w:sz="4" w:space="0" w:color="000000"/>
            </w:tcBorders>
            <w:shd w:val="clear" w:color="auto" w:fill="FFFFFF"/>
          </w:tcPr>
          <w:p w:rsidR="004A6C1B" w:rsidRPr="004A6C1B" w:rsidRDefault="004A6C1B" w:rsidP="004A6C1B">
            <w:pPr>
              <w:tabs>
                <w:tab w:val="left" w:pos="0"/>
              </w:tabs>
              <w:suppressAutoHyphens/>
              <w:ind w:left="360"/>
              <w:jc w:val="both"/>
              <w:rPr>
                <w:rFonts w:ascii="Trebuchet MS" w:hAnsi="Trebuchet MS" w:cs="Arial"/>
                <w:sz w:val="20"/>
                <w:szCs w:val="20"/>
              </w:rPr>
            </w:pPr>
            <w:r w:rsidRPr="004A6C1B">
              <w:rPr>
                <w:rFonts w:ascii="Trebuchet MS" w:hAnsi="Trebuchet MS" w:cs="Arial"/>
                <w:sz w:val="20"/>
                <w:szCs w:val="20"/>
              </w:rPr>
              <w:t>Design of Generator security Unit using 16 bit PIC microcontroller.</w:t>
            </w:r>
          </w:p>
        </w:tc>
        <w:tc>
          <w:tcPr>
            <w:tcW w:w="39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sz w:val="20"/>
                <w:szCs w:val="20"/>
              </w:rPr>
            </w:pPr>
            <w:r w:rsidRPr="004A6C1B">
              <w:rPr>
                <w:rFonts w:ascii="Trebuchet MS" w:hAnsi="Trebuchet MS" w:cs="Arial"/>
                <w:sz w:val="20"/>
                <w:szCs w:val="20"/>
              </w:rPr>
              <w:t>Firmware development, Electronic design, schematic and layout design</w:t>
            </w:r>
          </w:p>
        </w:tc>
      </w:tr>
      <w:tr w:rsidR="004A6C1B" w:rsidRPr="004A6C1B" w:rsidTr="004A6C1B">
        <w:trPr>
          <w:trHeight w:val="746"/>
        </w:trPr>
        <w:tc>
          <w:tcPr>
            <w:tcW w:w="1000" w:type="dxa"/>
            <w:tcBorders>
              <w:top w:val="single" w:sz="4" w:space="0" w:color="000000"/>
              <w:left w:val="single" w:sz="4" w:space="0" w:color="000000"/>
              <w:bottom w:val="single" w:sz="4" w:space="0" w:color="000000"/>
            </w:tcBorders>
            <w:shd w:val="clear" w:color="auto" w:fill="E7E6DC"/>
            <w:vAlign w:val="center"/>
          </w:tcPr>
          <w:p w:rsidR="004A6C1B" w:rsidRPr="004A6C1B" w:rsidRDefault="00F238F5" w:rsidP="004A6C1B">
            <w:pPr>
              <w:tabs>
                <w:tab w:val="left" w:pos="0"/>
              </w:tabs>
              <w:suppressAutoHyphens/>
              <w:ind w:left="360"/>
              <w:jc w:val="both"/>
              <w:rPr>
                <w:rFonts w:ascii="Trebuchet MS" w:hAnsi="Trebuchet MS" w:cs="Arial"/>
                <w:b/>
                <w:bCs/>
                <w:sz w:val="20"/>
                <w:szCs w:val="20"/>
              </w:rPr>
            </w:pPr>
            <w:r>
              <w:rPr>
                <w:rFonts w:ascii="Trebuchet MS" w:hAnsi="Trebuchet MS" w:cs="Arial"/>
                <w:b/>
                <w:bCs/>
                <w:sz w:val="20"/>
                <w:szCs w:val="20"/>
              </w:rPr>
              <w:t>14</w:t>
            </w:r>
            <w:r w:rsidR="004A6C1B" w:rsidRPr="004A6C1B">
              <w:rPr>
                <w:rFonts w:ascii="Trebuchet MS" w:hAnsi="Trebuchet MS" w:cs="Arial"/>
                <w:b/>
                <w:bCs/>
                <w:sz w:val="20"/>
                <w:szCs w:val="20"/>
              </w:rPr>
              <w:t>.</w:t>
            </w:r>
          </w:p>
        </w:tc>
        <w:tc>
          <w:tcPr>
            <w:tcW w:w="4410" w:type="dxa"/>
            <w:tcBorders>
              <w:top w:val="single" w:sz="4" w:space="0" w:color="000000"/>
              <w:left w:val="single" w:sz="4" w:space="0" w:color="000000"/>
              <w:bottom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sz w:val="20"/>
                <w:szCs w:val="20"/>
              </w:rPr>
            </w:pPr>
            <w:r w:rsidRPr="004A6C1B">
              <w:rPr>
                <w:rFonts w:ascii="Trebuchet MS" w:hAnsi="Trebuchet MS" w:cs="Arial"/>
                <w:sz w:val="20"/>
                <w:szCs w:val="20"/>
              </w:rPr>
              <w:t>Design of Multi Parameter Monitoring System (MPMS) for medical Application using 16 bit PIC microcontroller.</w:t>
            </w:r>
          </w:p>
        </w:tc>
        <w:tc>
          <w:tcPr>
            <w:tcW w:w="39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sz w:val="20"/>
                <w:szCs w:val="20"/>
              </w:rPr>
            </w:pPr>
            <w:r w:rsidRPr="004A6C1B">
              <w:rPr>
                <w:rFonts w:ascii="Trebuchet MS" w:hAnsi="Trebuchet MS" w:cs="Arial"/>
                <w:sz w:val="20"/>
                <w:szCs w:val="20"/>
              </w:rPr>
              <w:t>Firmware development, sensors interfacing to ADC, PWM generation.</w:t>
            </w:r>
          </w:p>
        </w:tc>
      </w:tr>
      <w:tr w:rsidR="004A6C1B" w:rsidRPr="004A6C1B" w:rsidTr="004A6C1B">
        <w:trPr>
          <w:trHeight w:val="655"/>
        </w:trPr>
        <w:tc>
          <w:tcPr>
            <w:tcW w:w="1000" w:type="dxa"/>
            <w:tcBorders>
              <w:top w:val="single" w:sz="4" w:space="0" w:color="000000"/>
              <w:left w:val="single" w:sz="4" w:space="0" w:color="000000"/>
              <w:bottom w:val="single" w:sz="4" w:space="0" w:color="000000"/>
            </w:tcBorders>
            <w:shd w:val="clear" w:color="auto" w:fill="E7E6DC"/>
            <w:vAlign w:val="center"/>
          </w:tcPr>
          <w:p w:rsidR="004A6C1B" w:rsidRPr="004A6C1B" w:rsidRDefault="00F238F5" w:rsidP="004A6C1B">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15</w:t>
            </w:r>
            <w:r w:rsidR="004A6C1B" w:rsidRPr="004A6C1B">
              <w:rPr>
                <w:rFonts w:ascii="Trebuchet MS" w:hAnsi="Trebuchet MS" w:cs="Arial"/>
                <w:b/>
                <w:sz w:val="20"/>
                <w:szCs w:val="20"/>
              </w:rPr>
              <w:t>.</w:t>
            </w:r>
          </w:p>
        </w:tc>
        <w:tc>
          <w:tcPr>
            <w:tcW w:w="4410" w:type="dxa"/>
            <w:tcBorders>
              <w:top w:val="single" w:sz="4" w:space="0" w:color="000000"/>
              <w:left w:val="single" w:sz="4" w:space="0" w:color="000000"/>
              <w:bottom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sz w:val="20"/>
                <w:szCs w:val="20"/>
              </w:rPr>
            </w:pPr>
            <w:r w:rsidRPr="004A6C1B">
              <w:rPr>
                <w:rFonts w:ascii="Trebuchet MS" w:hAnsi="Trebuchet MS" w:cs="Arial"/>
                <w:bCs/>
                <w:sz w:val="20"/>
                <w:szCs w:val="20"/>
              </w:rPr>
              <w:t>Board Bring up for supporting Android on Panda Board</w:t>
            </w:r>
          </w:p>
        </w:tc>
        <w:tc>
          <w:tcPr>
            <w:tcW w:w="39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sz w:val="20"/>
                <w:szCs w:val="20"/>
              </w:rPr>
            </w:pPr>
            <w:r w:rsidRPr="004A6C1B">
              <w:rPr>
                <w:rFonts w:ascii="Trebuchet MS" w:hAnsi="Trebuchet MS" w:cs="Arial"/>
                <w:sz w:val="20"/>
                <w:szCs w:val="20"/>
              </w:rPr>
              <w:t xml:space="preserve">Bringing up the board using precompiled android kernel, </w:t>
            </w:r>
            <w:proofErr w:type="spellStart"/>
            <w:r w:rsidRPr="004A6C1B">
              <w:rPr>
                <w:rFonts w:ascii="Trebuchet MS" w:hAnsi="Trebuchet MS" w:cs="Arial"/>
                <w:sz w:val="20"/>
                <w:szCs w:val="20"/>
              </w:rPr>
              <w:t>Uboot</w:t>
            </w:r>
            <w:proofErr w:type="spellEnd"/>
            <w:r w:rsidRPr="004A6C1B">
              <w:rPr>
                <w:rFonts w:ascii="Trebuchet MS" w:hAnsi="Trebuchet MS" w:cs="Arial"/>
                <w:sz w:val="20"/>
                <w:szCs w:val="20"/>
              </w:rPr>
              <w:t xml:space="preserve"> and </w:t>
            </w:r>
            <w:proofErr w:type="spellStart"/>
            <w:r w:rsidRPr="004A6C1B">
              <w:rPr>
                <w:rFonts w:ascii="Trebuchet MS" w:hAnsi="Trebuchet MS" w:cs="Arial"/>
                <w:sz w:val="20"/>
                <w:szCs w:val="20"/>
              </w:rPr>
              <w:t>xloader</w:t>
            </w:r>
            <w:proofErr w:type="spellEnd"/>
            <w:r w:rsidRPr="004A6C1B">
              <w:rPr>
                <w:rFonts w:ascii="Trebuchet MS" w:hAnsi="Trebuchet MS" w:cs="Arial"/>
                <w:sz w:val="20"/>
                <w:szCs w:val="20"/>
              </w:rPr>
              <w:t xml:space="preserve"> binaries</w:t>
            </w:r>
          </w:p>
        </w:tc>
      </w:tr>
      <w:tr w:rsidR="004A6C1B" w:rsidRPr="004A6C1B" w:rsidTr="004A6C1B">
        <w:trPr>
          <w:trHeight w:val="655"/>
        </w:trPr>
        <w:tc>
          <w:tcPr>
            <w:tcW w:w="1000" w:type="dxa"/>
            <w:tcBorders>
              <w:top w:val="single" w:sz="4" w:space="0" w:color="000000"/>
              <w:left w:val="single" w:sz="4" w:space="0" w:color="000000"/>
              <w:bottom w:val="single" w:sz="4" w:space="0" w:color="000000"/>
            </w:tcBorders>
            <w:shd w:val="clear" w:color="auto" w:fill="E7E6DC"/>
            <w:vAlign w:val="center"/>
          </w:tcPr>
          <w:p w:rsidR="004A6C1B" w:rsidRPr="004A6C1B" w:rsidRDefault="00F238F5" w:rsidP="004A6C1B">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16</w:t>
            </w:r>
            <w:r w:rsidR="004A6C1B">
              <w:rPr>
                <w:rFonts w:ascii="Trebuchet MS" w:hAnsi="Trebuchet MS" w:cs="Arial"/>
                <w:b/>
                <w:sz w:val="20"/>
                <w:szCs w:val="20"/>
              </w:rPr>
              <w:t>.</w:t>
            </w:r>
          </w:p>
        </w:tc>
        <w:tc>
          <w:tcPr>
            <w:tcW w:w="4410" w:type="dxa"/>
            <w:tcBorders>
              <w:top w:val="single" w:sz="4" w:space="0" w:color="000000"/>
              <w:left w:val="single" w:sz="4" w:space="0" w:color="000000"/>
              <w:bottom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bCs/>
                <w:sz w:val="20"/>
                <w:szCs w:val="20"/>
              </w:rPr>
            </w:pPr>
            <w:r w:rsidRPr="004A6C1B">
              <w:rPr>
                <w:rFonts w:ascii="Trebuchet MS" w:hAnsi="Trebuchet MS" w:cs="Arial"/>
                <w:bCs/>
                <w:sz w:val="20"/>
                <w:szCs w:val="20"/>
              </w:rPr>
              <w:t xml:space="preserve">Adding 3 Way Audio Conference support in </w:t>
            </w:r>
            <w:proofErr w:type="spellStart"/>
            <w:r w:rsidRPr="004A6C1B">
              <w:rPr>
                <w:rFonts w:ascii="Trebuchet MS" w:hAnsi="Trebuchet MS" w:cs="Arial"/>
                <w:bCs/>
                <w:sz w:val="20"/>
                <w:szCs w:val="20"/>
              </w:rPr>
              <w:t>Vpacket</w:t>
            </w:r>
            <w:proofErr w:type="spellEnd"/>
            <w:r w:rsidRPr="004A6C1B">
              <w:rPr>
                <w:rFonts w:ascii="Trebuchet MS" w:hAnsi="Trebuchet MS" w:cs="Arial"/>
                <w:bCs/>
                <w:sz w:val="20"/>
                <w:szCs w:val="20"/>
              </w:rPr>
              <w:t>-pipe application</w:t>
            </w:r>
          </w:p>
        </w:tc>
        <w:tc>
          <w:tcPr>
            <w:tcW w:w="39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sz w:val="20"/>
                <w:szCs w:val="20"/>
              </w:rPr>
            </w:pPr>
            <w:r>
              <w:rPr>
                <w:rFonts w:ascii="Trebuchet MS" w:hAnsi="Trebuchet MS" w:cs="Arial"/>
                <w:sz w:val="20"/>
                <w:szCs w:val="20"/>
              </w:rPr>
              <w:t xml:space="preserve">Modifying existing </w:t>
            </w:r>
            <w:proofErr w:type="spellStart"/>
            <w:r>
              <w:rPr>
                <w:rFonts w:ascii="Trebuchet MS" w:hAnsi="Trebuchet MS" w:cs="Arial"/>
                <w:sz w:val="20"/>
                <w:szCs w:val="20"/>
              </w:rPr>
              <w:t>statemachine</w:t>
            </w:r>
            <w:proofErr w:type="spellEnd"/>
            <w:r>
              <w:rPr>
                <w:rFonts w:ascii="Trebuchet MS" w:hAnsi="Trebuchet MS" w:cs="Arial"/>
                <w:sz w:val="20"/>
                <w:szCs w:val="20"/>
              </w:rPr>
              <w:t xml:space="preserve"> to support 3 way audio </w:t>
            </w:r>
            <w:proofErr w:type="gramStart"/>
            <w:r>
              <w:rPr>
                <w:rFonts w:ascii="Trebuchet MS" w:hAnsi="Trebuchet MS" w:cs="Arial"/>
                <w:sz w:val="20"/>
                <w:szCs w:val="20"/>
              </w:rPr>
              <w:t>conference</w:t>
            </w:r>
            <w:proofErr w:type="gramEnd"/>
            <w:r>
              <w:rPr>
                <w:rFonts w:ascii="Trebuchet MS" w:hAnsi="Trebuchet MS" w:cs="Arial"/>
                <w:sz w:val="20"/>
                <w:szCs w:val="20"/>
              </w:rPr>
              <w:t>.</w:t>
            </w:r>
          </w:p>
        </w:tc>
      </w:tr>
      <w:tr w:rsidR="004A6C1B" w:rsidRPr="004A6C1B" w:rsidTr="004A6C1B">
        <w:trPr>
          <w:trHeight w:val="655"/>
        </w:trPr>
        <w:tc>
          <w:tcPr>
            <w:tcW w:w="1000" w:type="dxa"/>
            <w:tcBorders>
              <w:top w:val="single" w:sz="4" w:space="0" w:color="000000"/>
              <w:left w:val="single" w:sz="4" w:space="0" w:color="000000"/>
              <w:bottom w:val="single" w:sz="4" w:space="0" w:color="000000"/>
            </w:tcBorders>
            <w:shd w:val="clear" w:color="auto" w:fill="E7E6DC"/>
            <w:vAlign w:val="center"/>
          </w:tcPr>
          <w:p w:rsidR="004A6C1B" w:rsidRPr="004A6C1B" w:rsidRDefault="00F238F5" w:rsidP="004A6C1B">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17</w:t>
            </w:r>
            <w:r w:rsidR="004A6C1B" w:rsidRPr="004A6C1B">
              <w:rPr>
                <w:rFonts w:ascii="Trebuchet MS" w:hAnsi="Trebuchet MS" w:cs="Arial"/>
                <w:b/>
                <w:sz w:val="20"/>
                <w:szCs w:val="20"/>
              </w:rPr>
              <w:t>.</w:t>
            </w:r>
          </w:p>
        </w:tc>
        <w:tc>
          <w:tcPr>
            <w:tcW w:w="4410" w:type="dxa"/>
            <w:tcBorders>
              <w:top w:val="single" w:sz="4" w:space="0" w:color="000000"/>
              <w:left w:val="single" w:sz="4" w:space="0" w:color="000000"/>
              <w:bottom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b/>
                <w:sz w:val="20"/>
                <w:szCs w:val="20"/>
              </w:rPr>
            </w:pPr>
            <w:r w:rsidRPr="004A6C1B">
              <w:rPr>
                <w:rFonts w:ascii="Trebuchet MS" w:hAnsi="Trebuchet MS" w:cs="Arial"/>
                <w:bCs/>
                <w:sz w:val="20"/>
                <w:szCs w:val="20"/>
              </w:rPr>
              <w:t>Customization of open source softphone ‘</w:t>
            </w:r>
            <w:proofErr w:type="spellStart"/>
            <w:r w:rsidRPr="004A6C1B">
              <w:rPr>
                <w:rFonts w:ascii="Trebuchet MS" w:hAnsi="Trebuchet MS" w:cs="Arial"/>
                <w:bCs/>
                <w:sz w:val="20"/>
                <w:szCs w:val="20"/>
              </w:rPr>
              <w:t>Qutecom</w:t>
            </w:r>
            <w:proofErr w:type="spellEnd"/>
            <w:r w:rsidRPr="004A6C1B">
              <w:rPr>
                <w:rFonts w:ascii="Trebuchet MS" w:hAnsi="Trebuchet MS" w:cs="Arial"/>
                <w:bCs/>
                <w:sz w:val="20"/>
                <w:szCs w:val="20"/>
              </w:rPr>
              <w:t>’.</w:t>
            </w:r>
          </w:p>
        </w:tc>
        <w:tc>
          <w:tcPr>
            <w:tcW w:w="39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sz w:val="20"/>
                <w:szCs w:val="20"/>
              </w:rPr>
            </w:pPr>
            <w:r w:rsidRPr="004A6C1B">
              <w:rPr>
                <w:rFonts w:ascii="Trebuchet MS" w:hAnsi="Trebuchet MS" w:cs="Arial"/>
                <w:sz w:val="20"/>
                <w:szCs w:val="20"/>
              </w:rPr>
              <w:t xml:space="preserve">Adding support for video </w:t>
            </w:r>
            <w:proofErr w:type="spellStart"/>
            <w:r w:rsidRPr="004A6C1B">
              <w:rPr>
                <w:rFonts w:ascii="Trebuchet MS" w:hAnsi="Trebuchet MS" w:cs="Arial"/>
                <w:sz w:val="20"/>
                <w:szCs w:val="20"/>
              </w:rPr>
              <w:t>muslticasting</w:t>
            </w:r>
            <w:proofErr w:type="spellEnd"/>
            <w:r w:rsidRPr="004A6C1B">
              <w:rPr>
                <w:rFonts w:ascii="Trebuchet MS" w:hAnsi="Trebuchet MS" w:cs="Arial"/>
                <w:sz w:val="20"/>
                <w:szCs w:val="20"/>
              </w:rPr>
              <w:t>, SAP announcement etc.</w:t>
            </w:r>
          </w:p>
        </w:tc>
      </w:tr>
      <w:tr w:rsidR="004A6C1B" w:rsidRPr="004A6C1B" w:rsidTr="004A6C1B">
        <w:trPr>
          <w:trHeight w:val="655"/>
        </w:trPr>
        <w:tc>
          <w:tcPr>
            <w:tcW w:w="1000" w:type="dxa"/>
            <w:tcBorders>
              <w:top w:val="single" w:sz="4" w:space="0" w:color="000000"/>
              <w:left w:val="single" w:sz="4" w:space="0" w:color="000000"/>
              <w:bottom w:val="single" w:sz="4" w:space="0" w:color="000000"/>
            </w:tcBorders>
            <w:shd w:val="clear" w:color="auto" w:fill="E7E6DC"/>
            <w:vAlign w:val="center"/>
          </w:tcPr>
          <w:p w:rsidR="004A6C1B" w:rsidRPr="004A6C1B" w:rsidRDefault="00F238F5" w:rsidP="004A6C1B">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18</w:t>
            </w:r>
            <w:r w:rsidR="004A6C1B" w:rsidRPr="004A6C1B">
              <w:rPr>
                <w:rFonts w:ascii="Trebuchet MS" w:hAnsi="Trebuchet MS" w:cs="Arial"/>
                <w:b/>
                <w:sz w:val="20"/>
                <w:szCs w:val="20"/>
              </w:rPr>
              <w:t>.</w:t>
            </w:r>
          </w:p>
        </w:tc>
        <w:tc>
          <w:tcPr>
            <w:tcW w:w="4410" w:type="dxa"/>
            <w:tcBorders>
              <w:top w:val="single" w:sz="4" w:space="0" w:color="000000"/>
              <w:left w:val="single" w:sz="4" w:space="0" w:color="000000"/>
              <w:bottom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bCs/>
                <w:sz w:val="20"/>
                <w:szCs w:val="20"/>
              </w:rPr>
            </w:pPr>
            <w:r w:rsidRPr="004A6C1B">
              <w:rPr>
                <w:rFonts w:ascii="Trebuchet MS" w:hAnsi="Trebuchet MS" w:cs="Arial"/>
                <w:bCs/>
                <w:sz w:val="20"/>
                <w:szCs w:val="20"/>
              </w:rPr>
              <w:t xml:space="preserve">Design of Noise Generator for </w:t>
            </w:r>
            <w:proofErr w:type="spellStart"/>
            <w:r w:rsidRPr="004A6C1B">
              <w:rPr>
                <w:rFonts w:ascii="Trebuchet MS" w:hAnsi="Trebuchet MS" w:cs="Arial"/>
                <w:bCs/>
                <w:sz w:val="20"/>
                <w:szCs w:val="20"/>
              </w:rPr>
              <w:t>FrontEnd</w:t>
            </w:r>
            <w:proofErr w:type="spellEnd"/>
            <w:r w:rsidRPr="004A6C1B">
              <w:rPr>
                <w:rFonts w:ascii="Trebuchet MS" w:hAnsi="Trebuchet MS" w:cs="Arial"/>
                <w:bCs/>
                <w:sz w:val="20"/>
                <w:szCs w:val="20"/>
              </w:rPr>
              <w:t xml:space="preserve"> System calibration.</w:t>
            </w:r>
          </w:p>
        </w:tc>
        <w:tc>
          <w:tcPr>
            <w:tcW w:w="39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sz w:val="20"/>
                <w:szCs w:val="20"/>
              </w:rPr>
            </w:pPr>
            <w:r w:rsidRPr="004A6C1B">
              <w:rPr>
                <w:rFonts w:ascii="Trebuchet MS" w:hAnsi="Trebuchet MS" w:cs="Arial"/>
                <w:sz w:val="20"/>
                <w:szCs w:val="20"/>
              </w:rPr>
              <w:t>Electronics design, RF layout design</w:t>
            </w:r>
          </w:p>
        </w:tc>
      </w:tr>
      <w:tr w:rsidR="004A6C1B" w:rsidRPr="004A6C1B" w:rsidTr="004A6C1B">
        <w:trPr>
          <w:trHeight w:val="655"/>
        </w:trPr>
        <w:tc>
          <w:tcPr>
            <w:tcW w:w="1000" w:type="dxa"/>
            <w:tcBorders>
              <w:top w:val="single" w:sz="4" w:space="0" w:color="000000"/>
              <w:left w:val="single" w:sz="4" w:space="0" w:color="000000"/>
              <w:bottom w:val="single" w:sz="4" w:space="0" w:color="000000"/>
            </w:tcBorders>
            <w:shd w:val="clear" w:color="auto" w:fill="E7E6DC"/>
            <w:vAlign w:val="center"/>
          </w:tcPr>
          <w:p w:rsidR="004A6C1B" w:rsidRPr="004A6C1B" w:rsidRDefault="00F238F5" w:rsidP="004A6C1B">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19</w:t>
            </w:r>
            <w:r w:rsidR="004A6C1B" w:rsidRPr="004A6C1B">
              <w:rPr>
                <w:rFonts w:ascii="Trebuchet MS" w:hAnsi="Trebuchet MS" w:cs="Arial"/>
                <w:b/>
                <w:sz w:val="20"/>
                <w:szCs w:val="20"/>
              </w:rPr>
              <w:t xml:space="preserve">. </w:t>
            </w:r>
          </w:p>
        </w:tc>
        <w:tc>
          <w:tcPr>
            <w:tcW w:w="4410" w:type="dxa"/>
            <w:tcBorders>
              <w:top w:val="single" w:sz="4" w:space="0" w:color="000000"/>
              <w:left w:val="single" w:sz="4" w:space="0" w:color="000000"/>
              <w:bottom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bCs/>
                <w:sz w:val="20"/>
                <w:szCs w:val="20"/>
              </w:rPr>
            </w:pPr>
            <w:r w:rsidRPr="004A6C1B">
              <w:rPr>
                <w:rFonts w:ascii="Trebuchet MS" w:hAnsi="Trebuchet MS" w:cs="Arial"/>
                <w:bCs/>
                <w:sz w:val="20"/>
                <w:szCs w:val="20"/>
              </w:rPr>
              <w:t>Design of RFCM (Radio Frequency Control Module) card</w:t>
            </w:r>
          </w:p>
        </w:tc>
        <w:tc>
          <w:tcPr>
            <w:tcW w:w="39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sz w:val="20"/>
                <w:szCs w:val="20"/>
              </w:rPr>
            </w:pPr>
            <w:r w:rsidRPr="004A6C1B">
              <w:rPr>
                <w:rFonts w:ascii="Trebuchet MS" w:hAnsi="Trebuchet MS" w:cs="Arial"/>
                <w:sz w:val="20"/>
                <w:szCs w:val="20"/>
              </w:rPr>
              <w:t>Electronics design, Schematic and layout design</w:t>
            </w:r>
          </w:p>
        </w:tc>
      </w:tr>
      <w:tr w:rsidR="004A6C1B" w:rsidRPr="004A6C1B" w:rsidTr="004A6C1B">
        <w:trPr>
          <w:trHeight w:val="655"/>
        </w:trPr>
        <w:tc>
          <w:tcPr>
            <w:tcW w:w="1000" w:type="dxa"/>
            <w:tcBorders>
              <w:top w:val="single" w:sz="4" w:space="0" w:color="000000"/>
              <w:left w:val="single" w:sz="4" w:space="0" w:color="000000"/>
              <w:bottom w:val="single" w:sz="4" w:space="0" w:color="000000"/>
            </w:tcBorders>
            <w:shd w:val="clear" w:color="auto" w:fill="E7E6DC"/>
            <w:vAlign w:val="center"/>
          </w:tcPr>
          <w:p w:rsidR="004A6C1B" w:rsidRPr="004A6C1B" w:rsidRDefault="00F238F5" w:rsidP="004A6C1B">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20</w:t>
            </w:r>
            <w:r w:rsidR="004A6C1B" w:rsidRPr="004A6C1B">
              <w:rPr>
                <w:rFonts w:ascii="Trebuchet MS" w:hAnsi="Trebuchet MS" w:cs="Arial"/>
                <w:b/>
                <w:sz w:val="20"/>
                <w:szCs w:val="20"/>
              </w:rPr>
              <w:t xml:space="preserve">. </w:t>
            </w:r>
          </w:p>
        </w:tc>
        <w:tc>
          <w:tcPr>
            <w:tcW w:w="4410" w:type="dxa"/>
            <w:tcBorders>
              <w:top w:val="single" w:sz="4" w:space="0" w:color="000000"/>
              <w:left w:val="single" w:sz="4" w:space="0" w:color="000000"/>
              <w:bottom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bCs/>
                <w:sz w:val="20"/>
                <w:szCs w:val="20"/>
              </w:rPr>
            </w:pPr>
            <w:r w:rsidRPr="004A6C1B">
              <w:rPr>
                <w:rFonts w:ascii="Trebuchet MS" w:hAnsi="Trebuchet MS" w:cs="Arial"/>
                <w:bCs/>
                <w:sz w:val="20"/>
                <w:szCs w:val="20"/>
              </w:rPr>
              <w:t>Porting of the Audio and Speech codecs for fixed point processor</w:t>
            </w:r>
          </w:p>
        </w:tc>
        <w:tc>
          <w:tcPr>
            <w:tcW w:w="39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A6C1B" w:rsidRPr="004A6C1B" w:rsidRDefault="004A6C1B" w:rsidP="004A6C1B">
            <w:pPr>
              <w:tabs>
                <w:tab w:val="left" w:pos="0"/>
              </w:tabs>
              <w:suppressAutoHyphens/>
              <w:ind w:left="360"/>
              <w:jc w:val="both"/>
              <w:rPr>
                <w:rFonts w:ascii="Trebuchet MS" w:hAnsi="Trebuchet MS" w:cs="Arial"/>
                <w:sz w:val="20"/>
                <w:szCs w:val="20"/>
              </w:rPr>
            </w:pPr>
            <w:r w:rsidRPr="004A6C1B">
              <w:rPr>
                <w:rFonts w:ascii="Trebuchet MS" w:hAnsi="Trebuchet MS" w:cs="Arial"/>
                <w:sz w:val="20"/>
                <w:szCs w:val="20"/>
              </w:rPr>
              <w:t>Cycle profiling, Optimization and porting, integration and testing</w:t>
            </w:r>
          </w:p>
        </w:tc>
      </w:tr>
    </w:tbl>
    <w:p w:rsidR="004A6C1B" w:rsidRDefault="004A6C1B" w:rsidP="00F14397">
      <w:pPr>
        <w:tabs>
          <w:tab w:val="left" w:pos="0"/>
        </w:tabs>
        <w:suppressAutoHyphens/>
        <w:ind w:left="360"/>
        <w:jc w:val="both"/>
        <w:rPr>
          <w:rFonts w:ascii="Trebuchet MS" w:hAnsi="Trebuchet MS" w:cs="Arial"/>
          <w:sz w:val="20"/>
          <w:szCs w:val="20"/>
        </w:rPr>
      </w:pPr>
    </w:p>
    <w:p w:rsidR="005B1BA1" w:rsidRPr="00F906AD" w:rsidRDefault="00372D63" w:rsidP="00F14397">
      <w:pPr>
        <w:tabs>
          <w:tab w:val="left" w:pos="0"/>
        </w:tabs>
        <w:suppressAutoHyphens/>
        <w:ind w:left="360"/>
        <w:jc w:val="both"/>
        <w:rPr>
          <w:rFonts w:ascii="Trebuchet MS" w:hAnsi="Trebuchet MS" w:cs="Arial"/>
          <w:sz w:val="20"/>
          <w:szCs w:val="20"/>
        </w:rPr>
      </w:pPr>
      <w:r>
        <w:rPr>
          <w:rFonts w:ascii="Trebuchet MS" w:hAnsi="Trebuchet MS" w:cs="Arial"/>
          <w:noProof/>
          <w:sz w:val="20"/>
          <w:szCs w:val="20"/>
        </w:rPr>
        <mc:AlternateContent>
          <mc:Choice Requires="wps">
            <w:drawing>
              <wp:anchor distT="0" distB="0" distL="114300" distR="114300" simplePos="0" relativeHeight="251657216" behindDoc="1" locked="0" layoutInCell="1" allowOverlap="1">
                <wp:simplePos x="0" y="0"/>
                <wp:positionH relativeFrom="column">
                  <wp:posOffset>-95250</wp:posOffset>
                </wp:positionH>
                <wp:positionV relativeFrom="paragraph">
                  <wp:posOffset>265430</wp:posOffset>
                </wp:positionV>
                <wp:extent cx="5657850" cy="298450"/>
                <wp:effectExtent l="0" t="0" r="0" b="6350"/>
                <wp:wrapTight wrapText="bothSides">
                  <wp:wrapPolygon edited="0">
                    <wp:start x="0" y="0"/>
                    <wp:lineTo x="0" y="20681"/>
                    <wp:lineTo x="21527" y="20681"/>
                    <wp:lineTo x="21527" y="0"/>
                    <wp:lineTo x="0" y="0"/>
                  </wp:wrapPolygon>
                </wp:wrapTight>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98450"/>
                        </a:xfrm>
                        <a:prstGeom prst="rect">
                          <a:avLst/>
                        </a:prstGeom>
                        <a:solidFill>
                          <a:schemeClr val="tx2">
                            <a:lumMod val="20000"/>
                            <a:lumOff val="80000"/>
                          </a:schemeClr>
                        </a:solidFill>
                        <a:ln w="12700">
                          <a:noFill/>
                          <a:miter lim="800000"/>
                          <a:headEnd/>
                          <a:tailEnd/>
                        </a:ln>
                        <a:extLst/>
                      </wps:spPr>
                      <wps:txbx>
                        <w:txbxContent>
                          <w:p w:rsidR="0091071A" w:rsidRPr="00F906AD" w:rsidRDefault="0091071A" w:rsidP="00F906AD">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Education</w:t>
                            </w:r>
                            <w:r w:rsidR="00B05DC2" w:rsidRPr="00F906AD">
                              <w:rPr>
                                <w:rFonts w:ascii="Trebuchet MS" w:hAnsi="Trebuchet MS" w:cs="Arial"/>
                                <w:b/>
                                <w:sz w:val="22"/>
                                <w:szCs w:val="22"/>
                              </w:rPr>
                              <w:t>al Qualification</w:t>
                            </w:r>
                            <w:r w:rsidR="00536D6B" w:rsidRPr="00F906AD">
                              <w:rPr>
                                <w:rFonts w:ascii="Trebuchet MS" w:hAnsi="Trebuchet MS" w:cs="Arial"/>
                                <w:b/>
                                <w:sz w:val="22"/>
                                <w:szCs w:val="22"/>
                              </w:rPr>
                              <w:t>&amp; Certifications</w:t>
                            </w:r>
                          </w:p>
                          <w:p w:rsidR="0091071A" w:rsidRPr="00F906AD" w:rsidRDefault="0091071A" w:rsidP="00F906AD">
                            <w:pPr>
                              <w:tabs>
                                <w:tab w:val="left" w:pos="360"/>
                              </w:tabs>
                              <w:autoSpaceDE w:val="0"/>
                              <w:autoSpaceDN w:val="0"/>
                              <w:adjustRightInd w:val="0"/>
                              <w:spacing w:after="120" w:line="276" w:lineRule="auto"/>
                              <w:rPr>
                                <w:rFonts w:ascii="Trebuchet MS" w:hAnsi="Trebuchet MS" w:cs="Arial"/>
                                <w:b/>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30" type="#_x0000_t202" style="position:absolute;left:0;text-align:left;margin-left:-7.5pt;margin-top:20.9pt;width:445.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" fillcolor="#c6d9f1 [671]" stroked="f" strokeweight="1pt">
                <v:textbox>
                  <w:txbxContent>
                    <w:p w:rsidR="0091071A" w:rsidRPr="00F906AD" w:rsidRDefault="0091071A" w:rsidP="00F906AD">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Education</w:t>
                      </w:r>
                      <w:r w:rsidR="00B05DC2" w:rsidRPr="00F906AD">
                        <w:rPr>
                          <w:rFonts w:ascii="Trebuchet MS" w:hAnsi="Trebuchet MS" w:cs="Arial"/>
                          <w:b/>
                          <w:sz w:val="22"/>
                          <w:szCs w:val="22"/>
                        </w:rPr>
                        <w:t>al Qualification</w:t>
                      </w:r>
                      <w:r w:rsidR="00536D6B" w:rsidRPr="00F906AD">
                        <w:rPr>
                          <w:rFonts w:ascii="Trebuchet MS" w:hAnsi="Trebuchet MS" w:cs="Arial"/>
                          <w:b/>
                          <w:sz w:val="22"/>
                          <w:szCs w:val="22"/>
                        </w:rPr>
                        <w:t>&amp; Certifications</w:t>
                      </w:r>
                    </w:p>
                    <w:p w:rsidR="0091071A" w:rsidRPr="00F906AD" w:rsidRDefault="0091071A" w:rsidP="00F906AD">
                      <w:pPr>
                        <w:tabs>
                          <w:tab w:val="left" w:pos="360"/>
                        </w:tabs>
                        <w:autoSpaceDE w:val="0"/>
                        <w:autoSpaceDN w:val="0"/>
                        <w:adjustRightInd w:val="0"/>
                        <w:spacing w:after="120" w:line="276" w:lineRule="auto"/>
                        <w:rPr>
                          <w:rFonts w:ascii="Trebuchet MS" w:hAnsi="Trebuchet MS" w:cs="Arial"/>
                          <w:b/>
                          <w:sz w:val="22"/>
                          <w:szCs w:val="22"/>
                        </w:rPr>
                      </w:pPr>
                    </w:p>
                  </w:txbxContent>
                </v:textbox>
                <w10:wrap type="tight"/>
              </v:shape>
            </w:pict>
          </mc:Fallback>
        </mc:AlternateContent>
      </w:r>
    </w:p>
    <w:tbl>
      <w:tblPr>
        <w:tblpPr w:leftFromText="180" w:rightFromText="180" w:vertAnchor="text" w:horzAnchor="margin" w:tblpY="970"/>
        <w:tblW w:w="8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1330"/>
        <w:gridCol w:w="7371"/>
      </w:tblGrid>
      <w:tr w:rsidR="008F0C84" w:rsidRPr="00F906AD" w:rsidTr="00540AD2">
        <w:trPr>
          <w:trHeight w:val="432"/>
        </w:trPr>
        <w:tc>
          <w:tcPr>
            <w:tcW w:w="1330" w:type="dxa"/>
            <w:shd w:val="clear" w:color="auto" w:fill="F2F2F2" w:themeFill="background1" w:themeFillShade="F2"/>
            <w:vAlign w:val="center"/>
          </w:tcPr>
          <w:p w:rsidR="008F0C84" w:rsidRPr="00F906AD" w:rsidRDefault="008F0C84" w:rsidP="008F0C84">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B.E</w:t>
            </w:r>
          </w:p>
        </w:tc>
        <w:tc>
          <w:tcPr>
            <w:tcW w:w="7371" w:type="dxa"/>
            <w:vAlign w:val="center"/>
          </w:tcPr>
          <w:p w:rsidR="008F0C84" w:rsidRPr="00F906AD" w:rsidRDefault="008F0C84" w:rsidP="004435CF">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 xml:space="preserve">Electronics and </w:t>
            </w:r>
            <w:r w:rsidR="004A6C1B">
              <w:rPr>
                <w:rFonts w:ascii="Trebuchet MS" w:hAnsi="Trebuchet MS" w:cs="Arial"/>
                <w:sz w:val="20"/>
                <w:szCs w:val="20"/>
              </w:rPr>
              <w:t xml:space="preserve">communication from University of Pune </w:t>
            </w:r>
            <w:r w:rsidR="004435CF">
              <w:rPr>
                <w:rFonts w:ascii="Trebuchet MS" w:hAnsi="Trebuchet MS" w:cs="Arial"/>
                <w:sz w:val="20"/>
                <w:szCs w:val="20"/>
              </w:rPr>
              <w:t xml:space="preserve">(2004-2007) </w:t>
            </w:r>
            <w:r w:rsidR="004A6C1B">
              <w:rPr>
                <w:rFonts w:ascii="Trebuchet MS" w:hAnsi="Trebuchet MS" w:cs="Arial"/>
                <w:sz w:val="20"/>
                <w:szCs w:val="20"/>
              </w:rPr>
              <w:t>with 63.00%.</w:t>
            </w:r>
          </w:p>
        </w:tc>
      </w:tr>
    </w:tbl>
    <w:p w:rsidR="00983990" w:rsidRPr="00F906AD" w:rsidRDefault="00983990" w:rsidP="00F14397">
      <w:pPr>
        <w:tabs>
          <w:tab w:val="left" w:pos="6453"/>
        </w:tabs>
        <w:spacing w:after="120" w:line="276" w:lineRule="auto"/>
        <w:rPr>
          <w:rFonts w:ascii="Trebuchet MS" w:hAnsi="Trebuchet MS" w:cs="Arial"/>
          <w:sz w:val="20"/>
          <w:szCs w:val="20"/>
        </w:rPr>
      </w:pPr>
    </w:p>
    <w:sectPr w:rsidR="00983990" w:rsidRPr="00F906AD" w:rsidSect="00F906AD">
      <w:headerReference w:type="default" r:id="rId12"/>
      <w:footerReference w:type="default" r:id="rId13"/>
      <w:pgSz w:w="12240" w:h="15840"/>
      <w:pgMar w:top="382" w:right="1800" w:bottom="1080" w:left="1800" w:header="851" w:footer="195" w:gutter="0"/>
      <w:pgBorders w:offsetFrom="page">
        <w:top w:val="thinThickLargeGap" w:sz="24" w:space="24" w:color="244061" w:themeColor="accent1" w:themeShade="80"/>
        <w:left w:val="thinThickLargeGap" w:sz="24" w:space="24" w:color="244061" w:themeColor="accent1" w:themeShade="80"/>
        <w:bottom w:val="thinThickLargeGap" w:sz="24" w:space="24" w:color="244061" w:themeColor="accent1" w:themeShade="80"/>
        <w:right w:val="thinThickLargeGap" w:sz="24" w:space="24" w:color="244061" w:themeColor="accent1" w:themeShade="80"/>
      </w:pgBorders>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1CA" w:rsidRDefault="007C11CA">
      <w:r>
        <w:separator/>
      </w:r>
    </w:p>
  </w:endnote>
  <w:endnote w:type="continuationSeparator" w:id="0">
    <w:p w:rsidR="007C11CA" w:rsidRDefault="007C1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990" w:rsidRDefault="00372D63">
    <w:pPr>
      <w:tabs>
        <w:tab w:val="center" w:pos="0"/>
        <w:tab w:val="right" w:pos="8640"/>
      </w:tabs>
      <w:autoSpaceDE w:val="0"/>
      <w:autoSpaceDN w:val="0"/>
      <w:adjustRightInd w:val="0"/>
      <w:jc w:val="both"/>
      <w:rPr>
        <w:rFonts w:ascii="Arial" w:hAnsi="Arial" w:cs="Arial"/>
        <w:sz w:val="22"/>
        <w:szCs w:val="22"/>
      </w:rPr>
    </w:pPr>
    <w:r>
      <w:rPr>
        <w:rFonts w:ascii="Arial" w:hAnsi="Arial" w:cs="Arial"/>
        <w:noProof/>
        <w:sz w:val="20"/>
        <w:szCs w:val="22"/>
      </w:rPr>
      <mc:AlternateContent>
        <mc:Choice Requires="wps">
          <w:drawing>
            <wp:anchor distT="4294967294" distB="4294967294" distL="114300" distR="114300" simplePos="0" relativeHeight="251654656" behindDoc="0" locked="0" layoutInCell="1" allowOverlap="1" wp14:anchorId="7A606BFB" wp14:editId="601B7FD5">
              <wp:simplePos x="0" y="0"/>
              <wp:positionH relativeFrom="column">
                <wp:posOffset>0</wp:posOffset>
              </wp:positionH>
              <wp:positionV relativeFrom="paragraph">
                <wp:posOffset>99694</wp:posOffset>
              </wp:positionV>
              <wp:extent cx="5486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chemeClr val="tx2">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46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7.85pt" to="6in,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" strokecolor="#17365d [2415]" strokeweight="1.5pt"/>
          </w:pict>
        </mc:Fallback>
      </mc:AlternateContent>
    </w:r>
  </w:p>
  <w:p w:rsidR="00983990" w:rsidRPr="005F7C38" w:rsidRDefault="00387AA7">
    <w:pPr>
      <w:tabs>
        <w:tab w:val="center" w:pos="0"/>
        <w:tab w:val="right" w:pos="8640"/>
      </w:tabs>
      <w:autoSpaceDE w:val="0"/>
      <w:autoSpaceDN w:val="0"/>
      <w:adjustRightInd w:val="0"/>
      <w:jc w:val="both"/>
      <w:rPr>
        <w:rFonts w:ascii="Trebuchet MS" w:hAnsi="Trebuchet MS" w:cs="Arial"/>
        <w:i/>
        <w:sz w:val="20"/>
        <w:szCs w:val="20"/>
      </w:rPr>
    </w:pPr>
    <w:r>
      <w:rPr>
        <w:rFonts w:ascii="Trebuchet MS" w:hAnsi="Trebuchet MS" w:cs="Arial"/>
        <w:sz w:val="20"/>
        <w:szCs w:val="20"/>
      </w:rPr>
      <w:t xml:space="preserve"> </w:t>
    </w:r>
    <w:r w:rsidR="00983990" w:rsidRPr="004C3A83">
      <w:rPr>
        <w:rFonts w:ascii="Trebuchet MS" w:hAnsi="Trebuchet MS" w:cs="Arial"/>
        <w:sz w:val="20"/>
        <w:szCs w:val="20"/>
      </w:rPr>
      <w:tab/>
    </w:r>
    <w:r w:rsidR="005F7C38" w:rsidRPr="005F7C38">
      <w:rPr>
        <w:rFonts w:ascii="Trebuchet MS" w:hAnsi="Trebuchet MS" w:cs="Arial"/>
        <w:i/>
        <w:sz w:val="20"/>
        <w:szCs w:val="20"/>
      </w:rPr>
      <w:t>L&amp;T Tech</w:t>
    </w:r>
    <w:r w:rsidR="005F7C38">
      <w:rPr>
        <w:rFonts w:ascii="Trebuchet MS" w:hAnsi="Trebuchet MS" w:cs="Arial"/>
        <w:i/>
        <w:sz w:val="20"/>
        <w:szCs w:val="20"/>
      </w:rPr>
      <w:t>nology S</w:t>
    </w:r>
    <w:r w:rsidR="005F7C38" w:rsidRPr="005F7C38">
      <w:rPr>
        <w:rFonts w:ascii="Trebuchet MS" w:hAnsi="Trebuchet MS" w:cs="Arial"/>
        <w:i/>
        <w:sz w:val="20"/>
        <w:szCs w:val="20"/>
      </w:rPr>
      <w:t>ervices</w:t>
    </w:r>
  </w:p>
  <w:p w:rsidR="00983990" w:rsidRPr="004C3A83" w:rsidRDefault="00983990">
    <w:pPr>
      <w:tabs>
        <w:tab w:val="center" w:pos="0"/>
        <w:tab w:val="right" w:pos="8640"/>
      </w:tabs>
      <w:autoSpaceDE w:val="0"/>
      <w:autoSpaceDN w:val="0"/>
      <w:adjustRightInd w:val="0"/>
      <w:jc w:val="both"/>
      <w:rPr>
        <w:rFonts w:ascii="Trebuchet MS" w:hAnsi="Trebuchet MS" w:cs="Arial"/>
        <w:sz w:val="20"/>
        <w:szCs w:val="20"/>
      </w:rPr>
    </w:pPr>
  </w:p>
  <w:p w:rsidR="00983990" w:rsidRDefault="00983990">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1CA" w:rsidRDefault="007C11CA">
      <w:r>
        <w:separator/>
      </w:r>
    </w:p>
  </w:footnote>
  <w:footnote w:type="continuationSeparator" w:id="0">
    <w:p w:rsidR="007C11CA" w:rsidRDefault="007C11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E9" w:rsidRDefault="004F1DE9" w:rsidP="00E32869">
    <w:pPr>
      <w:pStyle w:val="Heading5"/>
      <w:ind w:left="-709"/>
    </w:pPr>
  </w:p>
  <w:p w:rsidR="00E32869" w:rsidRPr="00E32869" w:rsidRDefault="00E32869" w:rsidP="00E32869">
    <w:pPr>
      <w:pStyle w:val="Heading5"/>
      <w:jc w:val="left"/>
      <w:rPr>
        <w:rFonts w:ascii="Times New Roman" w:hAnsi="Times New Roman" w:cs="Times New Roman"/>
        <w:b w:val="0"/>
        <w:bCs w:val="0"/>
        <w:sz w:val="18"/>
        <w:szCs w:val="24"/>
        <w:u w:val="none"/>
      </w:rPr>
    </w:pPr>
  </w:p>
  <w:p w:rsidR="00FB7459" w:rsidRDefault="00372D63" w:rsidP="00E32869">
    <w:pPr>
      <w:pStyle w:val="Heading5"/>
      <w:jc w:val="left"/>
    </w:pPr>
    <w:r>
      <w:rPr>
        <w:rFonts w:ascii="Times New Roman" w:hAnsi="Times New Roman" w:cs="Times New Roman"/>
        <w:b w:val="0"/>
        <w:bCs w:val="0"/>
        <w:noProof/>
        <w:sz w:val="18"/>
        <w:szCs w:val="24"/>
        <w:u w:val="none"/>
      </w:rPr>
      <mc:AlternateContent>
        <mc:Choice Requires="wps">
          <w:drawing>
            <wp:anchor distT="0" distB="0" distL="114300" distR="114300" simplePos="0" relativeHeight="251658240" behindDoc="0" locked="0" layoutInCell="1" allowOverlap="1">
              <wp:simplePos x="0" y="0"/>
              <wp:positionH relativeFrom="column">
                <wp:posOffset>3819525</wp:posOffset>
              </wp:positionH>
              <wp:positionV relativeFrom="paragraph">
                <wp:posOffset>5715</wp:posOffset>
              </wp:positionV>
              <wp:extent cx="1714500" cy="600075"/>
              <wp:effectExtent l="0" t="0" r="0"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600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B1C" w:rsidRPr="00E349A4" w:rsidRDefault="005F7C38" w:rsidP="00AD1B1C">
                          <w:pPr>
                            <w:rPr>
                              <w:rFonts w:ascii="Trebuchet MS" w:hAnsi="Trebuchet MS"/>
                              <w:b/>
                              <w:i/>
                            </w:rPr>
                          </w:pPr>
                          <w:r>
                            <w:rPr>
                              <w:rFonts w:ascii="Trebuchet MS" w:hAnsi="Trebuchet MS"/>
                              <w:b/>
                              <w:i/>
                            </w:rPr>
                            <w:t>Abhijit Thakur</w:t>
                          </w:r>
                        </w:p>
                        <w:p w:rsidR="00AD1B1C" w:rsidRPr="00D6459A" w:rsidRDefault="00AD1B1C" w:rsidP="00AD1B1C">
                          <w:pPr>
                            <w:rPr>
                              <w:rFonts w:ascii="Trebuchet MS" w:hAnsi="Trebuchet MS"/>
                              <w:i/>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1" type="#_x0000_t202" style="position:absolute;margin-left:300.75pt;margin-top:.45pt;width:135pt;height:4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OdggIAABE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" stroked="f">
              <v:textbox>
                <w:txbxContent>
                  <w:p w:rsidR="00AD1B1C" w:rsidRPr="00E349A4" w:rsidRDefault="005F7C38" w:rsidP="00AD1B1C">
                    <w:pPr>
                      <w:rPr>
                        <w:rFonts w:ascii="Trebuchet MS" w:hAnsi="Trebuchet MS"/>
                        <w:b/>
                        <w:i/>
                      </w:rPr>
                    </w:pPr>
                    <w:r>
                      <w:rPr>
                        <w:rFonts w:ascii="Trebuchet MS" w:hAnsi="Trebuchet MS"/>
                        <w:b/>
                        <w:i/>
                      </w:rPr>
                      <w:t>Abhijit Thakur</w:t>
                    </w:r>
                  </w:p>
                  <w:p w:rsidR="00AD1B1C" w:rsidRPr="00D6459A" w:rsidRDefault="00AD1B1C" w:rsidP="00AD1B1C">
                    <w:pPr>
                      <w:rPr>
                        <w:rFonts w:ascii="Trebuchet MS" w:hAnsi="Trebuchet MS"/>
                        <w:i/>
                        <w:sz w:val="16"/>
                        <w:szCs w:val="16"/>
                      </w:rPr>
                    </w:pPr>
                  </w:p>
                </w:txbxContent>
              </v:textbox>
            </v:shape>
          </w:pict>
        </mc:Fallback>
      </mc:AlternateContent>
    </w:r>
  </w:p>
  <w:p w:rsidR="00086E6D" w:rsidRDefault="00086E6D" w:rsidP="00814275">
    <w:pPr>
      <w:pStyle w:val="Heading5"/>
      <w:jc w:val="left"/>
    </w:pPr>
  </w:p>
  <w:p w:rsidR="00AD1B1C" w:rsidRDefault="00AD1B1C" w:rsidP="00AD1B1C"/>
  <w:p w:rsidR="00AD1B1C" w:rsidRPr="00AD1B1C" w:rsidRDefault="00AD1B1C" w:rsidP="00AD1B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1440"/>
        </w:tabs>
        <w:ind w:left="1440" w:hanging="360"/>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0"/>
        </w:tabs>
        <w:ind w:left="1170" w:hanging="360"/>
      </w:pPr>
      <w:rPr>
        <w:rFonts w:ascii="Symbol" w:hAnsi="Symbol"/>
      </w:rPr>
    </w:lvl>
  </w:abstractNum>
  <w:abstractNum w:abstractNumId="2">
    <w:nsid w:val="00000005"/>
    <w:multiLevelType w:val="singleLevel"/>
    <w:tmpl w:val="00000005"/>
    <w:name w:val="WW8Num5"/>
    <w:lvl w:ilvl="0">
      <w:start w:val="1"/>
      <w:numFmt w:val="bullet"/>
      <w:lvlText w:val=""/>
      <w:lvlJc w:val="left"/>
      <w:pPr>
        <w:tabs>
          <w:tab w:val="num" w:pos="0"/>
        </w:tabs>
        <w:ind w:left="1860" w:hanging="360"/>
      </w:pPr>
      <w:rPr>
        <w:rFonts w:ascii="Wingdings" w:hAnsi="Wingdings"/>
      </w:rPr>
    </w:lvl>
  </w:abstractNum>
  <w:abstractNum w:abstractNumId="3">
    <w:nsid w:val="00000006"/>
    <w:multiLevelType w:val="singleLevel"/>
    <w:tmpl w:val="00000006"/>
    <w:name w:val="WW8Num6"/>
    <w:lvl w:ilvl="0">
      <w:start w:val="1"/>
      <w:numFmt w:val="decimal"/>
      <w:lvlText w:val="%1."/>
      <w:lvlJc w:val="left"/>
      <w:pPr>
        <w:tabs>
          <w:tab w:val="num" w:pos="0"/>
        </w:tabs>
        <w:ind w:left="1140" w:hanging="360"/>
      </w:pPr>
    </w:lvl>
  </w:abstractNum>
  <w:abstractNum w:abstractNumId="4">
    <w:nsid w:val="1345696D"/>
    <w:multiLevelType w:val="hybridMultilevel"/>
    <w:tmpl w:val="35D6A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DD356C0"/>
    <w:multiLevelType w:val="hybridMultilevel"/>
    <w:tmpl w:val="883CDE8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621474CC"/>
    <w:multiLevelType w:val="hybridMultilevel"/>
    <w:tmpl w:val="1D047C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6435BCD"/>
    <w:multiLevelType w:val="hybridMultilevel"/>
    <w:tmpl w:val="3A2E57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7"/>
  </w:num>
  <w:num w:numId="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o:colormru v:ext="edit" colors="#ffcb0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A96"/>
    <w:rsid w:val="00011808"/>
    <w:rsid w:val="0001562F"/>
    <w:rsid w:val="00016361"/>
    <w:rsid w:val="00020D59"/>
    <w:rsid w:val="00025EEA"/>
    <w:rsid w:val="000269BB"/>
    <w:rsid w:val="00030EC6"/>
    <w:rsid w:val="000360C1"/>
    <w:rsid w:val="00041745"/>
    <w:rsid w:val="00041811"/>
    <w:rsid w:val="00053FE9"/>
    <w:rsid w:val="00067B11"/>
    <w:rsid w:val="0007203B"/>
    <w:rsid w:val="00086E6D"/>
    <w:rsid w:val="000A2EDA"/>
    <w:rsid w:val="000C4E0B"/>
    <w:rsid w:val="000C4EEF"/>
    <w:rsid w:val="000C65F2"/>
    <w:rsid w:val="000C6CF0"/>
    <w:rsid w:val="000C7AC2"/>
    <w:rsid w:val="000F2A70"/>
    <w:rsid w:val="00111778"/>
    <w:rsid w:val="00112812"/>
    <w:rsid w:val="001306C4"/>
    <w:rsid w:val="0014184F"/>
    <w:rsid w:val="00146468"/>
    <w:rsid w:val="0016475A"/>
    <w:rsid w:val="00166835"/>
    <w:rsid w:val="001679B1"/>
    <w:rsid w:val="00171339"/>
    <w:rsid w:val="00174FBC"/>
    <w:rsid w:val="00181A3A"/>
    <w:rsid w:val="00181C93"/>
    <w:rsid w:val="001B0457"/>
    <w:rsid w:val="001B209A"/>
    <w:rsid w:val="001C6F86"/>
    <w:rsid w:val="001D7B6D"/>
    <w:rsid w:val="001E49E1"/>
    <w:rsid w:val="00204C58"/>
    <w:rsid w:val="002151A5"/>
    <w:rsid w:val="00216737"/>
    <w:rsid w:val="00224802"/>
    <w:rsid w:val="002271E1"/>
    <w:rsid w:val="0023110F"/>
    <w:rsid w:val="00240E50"/>
    <w:rsid w:val="00242776"/>
    <w:rsid w:val="002704E4"/>
    <w:rsid w:val="002717BA"/>
    <w:rsid w:val="00273524"/>
    <w:rsid w:val="002903DB"/>
    <w:rsid w:val="002943B8"/>
    <w:rsid w:val="00296B82"/>
    <w:rsid w:val="00296CC0"/>
    <w:rsid w:val="002A1827"/>
    <w:rsid w:val="002D2B45"/>
    <w:rsid w:val="002F401D"/>
    <w:rsid w:val="0031034A"/>
    <w:rsid w:val="00316872"/>
    <w:rsid w:val="00334DD5"/>
    <w:rsid w:val="00345481"/>
    <w:rsid w:val="003508D7"/>
    <w:rsid w:val="003518B9"/>
    <w:rsid w:val="00357CFB"/>
    <w:rsid w:val="00372D63"/>
    <w:rsid w:val="0038301E"/>
    <w:rsid w:val="00387AA7"/>
    <w:rsid w:val="00396C2C"/>
    <w:rsid w:val="003A3978"/>
    <w:rsid w:val="003A5B76"/>
    <w:rsid w:val="003B351A"/>
    <w:rsid w:val="003C1021"/>
    <w:rsid w:val="003D60A6"/>
    <w:rsid w:val="00425BFA"/>
    <w:rsid w:val="004312E0"/>
    <w:rsid w:val="00434852"/>
    <w:rsid w:val="004435CF"/>
    <w:rsid w:val="00455ACF"/>
    <w:rsid w:val="004574EB"/>
    <w:rsid w:val="004650D8"/>
    <w:rsid w:val="004669E3"/>
    <w:rsid w:val="004733F1"/>
    <w:rsid w:val="00474A54"/>
    <w:rsid w:val="004931E6"/>
    <w:rsid w:val="004A6677"/>
    <w:rsid w:val="004A6C1B"/>
    <w:rsid w:val="004B0DC1"/>
    <w:rsid w:val="004B1CDF"/>
    <w:rsid w:val="004B2292"/>
    <w:rsid w:val="004B3C62"/>
    <w:rsid w:val="004C3A83"/>
    <w:rsid w:val="004C47CF"/>
    <w:rsid w:val="004D1655"/>
    <w:rsid w:val="004D55BF"/>
    <w:rsid w:val="004E18C4"/>
    <w:rsid w:val="004E7F7F"/>
    <w:rsid w:val="004F0592"/>
    <w:rsid w:val="004F1DE9"/>
    <w:rsid w:val="00501ED1"/>
    <w:rsid w:val="005038F2"/>
    <w:rsid w:val="00503FEF"/>
    <w:rsid w:val="00510CAB"/>
    <w:rsid w:val="00514BC6"/>
    <w:rsid w:val="00536D6B"/>
    <w:rsid w:val="00540AD2"/>
    <w:rsid w:val="00540DCA"/>
    <w:rsid w:val="005528FD"/>
    <w:rsid w:val="00560A1B"/>
    <w:rsid w:val="00576987"/>
    <w:rsid w:val="00581CEA"/>
    <w:rsid w:val="005A5B61"/>
    <w:rsid w:val="005B0EA8"/>
    <w:rsid w:val="005B1BA1"/>
    <w:rsid w:val="005B3840"/>
    <w:rsid w:val="005B7918"/>
    <w:rsid w:val="005C44EA"/>
    <w:rsid w:val="005E784E"/>
    <w:rsid w:val="005F48F0"/>
    <w:rsid w:val="005F7C38"/>
    <w:rsid w:val="00600511"/>
    <w:rsid w:val="00603316"/>
    <w:rsid w:val="00616202"/>
    <w:rsid w:val="00620E57"/>
    <w:rsid w:val="006265E8"/>
    <w:rsid w:val="00626B30"/>
    <w:rsid w:val="00630853"/>
    <w:rsid w:val="00645A1A"/>
    <w:rsid w:val="00664EE6"/>
    <w:rsid w:val="00680FD3"/>
    <w:rsid w:val="00691E32"/>
    <w:rsid w:val="00697845"/>
    <w:rsid w:val="006A23EC"/>
    <w:rsid w:val="006A3F41"/>
    <w:rsid w:val="006C659E"/>
    <w:rsid w:val="006D655F"/>
    <w:rsid w:val="006E0FDB"/>
    <w:rsid w:val="006F6B72"/>
    <w:rsid w:val="006F6BEA"/>
    <w:rsid w:val="00710B74"/>
    <w:rsid w:val="0071465F"/>
    <w:rsid w:val="007467D5"/>
    <w:rsid w:val="00750FE4"/>
    <w:rsid w:val="00776FDE"/>
    <w:rsid w:val="00793D3D"/>
    <w:rsid w:val="00794C03"/>
    <w:rsid w:val="00797132"/>
    <w:rsid w:val="007A7360"/>
    <w:rsid w:val="007C11CA"/>
    <w:rsid w:val="007E6DFE"/>
    <w:rsid w:val="007F596B"/>
    <w:rsid w:val="007F70F7"/>
    <w:rsid w:val="007F7513"/>
    <w:rsid w:val="00806BAC"/>
    <w:rsid w:val="00806DF4"/>
    <w:rsid w:val="00814275"/>
    <w:rsid w:val="00831D8E"/>
    <w:rsid w:val="0085659D"/>
    <w:rsid w:val="00864DBF"/>
    <w:rsid w:val="00866293"/>
    <w:rsid w:val="00874992"/>
    <w:rsid w:val="00882E1D"/>
    <w:rsid w:val="00883C2B"/>
    <w:rsid w:val="008A38F4"/>
    <w:rsid w:val="008A405B"/>
    <w:rsid w:val="008A5FBC"/>
    <w:rsid w:val="008B5740"/>
    <w:rsid w:val="008C6ADF"/>
    <w:rsid w:val="008E1594"/>
    <w:rsid w:val="008E1CAB"/>
    <w:rsid w:val="008E67F9"/>
    <w:rsid w:val="008F0C84"/>
    <w:rsid w:val="008F32DD"/>
    <w:rsid w:val="009065B8"/>
    <w:rsid w:val="00906A6C"/>
    <w:rsid w:val="0091071A"/>
    <w:rsid w:val="00914D7C"/>
    <w:rsid w:val="009263A2"/>
    <w:rsid w:val="009301BC"/>
    <w:rsid w:val="00935730"/>
    <w:rsid w:val="0094588F"/>
    <w:rsid w:val="00950673"/>
    <w:rsid w:val="00954EA2"/>
    <w:rsid w:val="009571AD"/>
    <w:rsid w:val="009674DC"/>
    <w:rsid w:val="0097177E"/>
    <w:rsid w:val="00971E2D"/>
    <w:rsid w:val="00981E0E"/>
    <w:rsid w:val="00983990"/>
    <w:rsid w:val="00992B63"/>
    <w:rsid w:val="0099321B"/>
    <w:rsid w:val="00995D65"/>
    <w:rsid w:val="00997538"/>
    <w:rsid w:val="009A2022"/>
    <w:rsid w:val="009F3577"/>
    <w:rsid w:val="00A0305B"/>
    <w:rsid w:val="00A045E6"/>
    <w:rsid w:val="00A12AB4"/>
    <w:rsid w:val="00A14344"/>
    <w:rsid w:val="00A20841"/>
    <w:rsid w:val="00A346D5"/>
    <w:rsid w:val="00A3545F"/>
    <w:rsid w:val="00A365E6"/>
    <w:rsid w:val="00A37DC8"/>
    <w:rsid w:val="00A41B21"/>
    <w:rsid w:val="00A54FFC"/>
    <w:rsid w:val="00A5651E"/>
    <w:rsid w:val="00A707AB"/>
    <w:rsid w:val="00A70889"/>
    <w:rsid w:val="00A71C9C"/>
    <w:rsid w:val="00A768C0"/>
    <w:rsid w:val="00A861FC"/>
    <w:rsid w:val="00A97E0F"/>
    <w:rsid w:val="00AA2BE5"/>
    <w:rsid w:val="00AB1747"/>
    <w:rsid w:val="00AB1D4B"/>
    <w:rsid w:val="00AB3B34"/>
    <w:rsid w:val="00AC55D0"/>
    <w:rsid w:val="00AC675C"/>
    <w:rsid w:val="00AD1B1C"/>
    <w:rsid w:val="00AD343D"/>
    <w:rsid w:val="00AF6134"/>
    <w:rsid w:val="00B0171C"/>
    <w:rsid w:val="00B05DC2"/>
    <w:rsid w:val="00B1584D"/>
    <w:rsid w:val="00B3159A"/>
    <w:rsid w:val="00B3703B"/>
    <w:rsid w:val="00B44C31"/>
    <w:rsid w:val="00B45FD6"/>
    <w:rsid w:val="00B4683A"/>
    <w:rsid w:val="00B641CB"/>
    <w:rsid w:val="00B65EC9"/>
    <w:rsid w:val="00B74CCA"/>
    <w:rsid w:val="00B80FFD"/>
    <w:rsid w:val="00B82A09"/>
    <w:rsid w:val="00B868B8"/>
    <w:rsid w:val="00B92BC5"/>
    <w:rsid w:val="00BA4728"/>
    <w:rsid w:val="00BA5821"/>
    <w:rsid w:val="00BD5EC6"/>
    <w:rsid w:val="00BF5F3F"/>
    <w:rsid w:val="00C106C1"/>
    <w:rsid w:val="00C1126D"/>
    <w:rsid w:val="00C12325"/>
    <w:rsid w:val="00C169D5"/>
    <w:rsid w:val="00C17D4B"/>
    <w:rsid w:val="00C21020"/>
    <w:rsid w:val="00C34BDE"/>
    <w:rsid w:val="00C5368E"/>
    <w:rsid w:val="00C554FF"/>
    <w:rsid w:val="00C60A7D"/>
    <w:rsid w:val="00C624BC"/>
    <w:rsid w:val="00C7085E"/>
    <w:rsid w:val="00C74CB0"/>
    <w:rsid w:val="00C91C09"/>
    <w:rsid w:val="00C94A0F"/>
    <w:rsid w:val="00C95981"/>
    <w:rsid w:val="00CA284F"/>
    <w:rsid w:val="00CA44C1"/>
    <w:rsid w:val="00CB39FF"/>
    <w:rsid w:val="00CD61B7"/>
    <w:rsid w:val="00CE0FC3"/>
    <w:rsid w:val="00CE4A46"/>
    <w:rsid w:val="00CE54A4"/>
    <w:rsid w:val="00D0111C"/>
    <w:rsid w:val="00D16ED6"/>
    <w:rsid w:val="00D221E6"/>
    <w:rsid w:val="00D32FDE"/>
    <w:rsid w:val="00D44EB4"/>
    <w:rsid w:val="00D53A96"/>
    <w:rsid w:val="00D606C8"/>
    <w:rsid w:val="00D71271"/>
    <w:rsid w:val="00D75F40"/>
    <w:rsid w:val="00D87BC4"/>
    <w:rsid w:val="00D924A8"/>
    <w:rsid w:val="00DA1150"/>
    <w:rsid w:val="00DA6182"/>
    <w:rsid w:val="00DB1073"/>
    <w:rsid w:val="00DB2374"/>
    <w:rsid w:val="00DB3ABB"/>
    <w:rsid w:val="00DB4A87"/>
    <w:rsid w:val="00DC5544"/>
    <w:rsid w:val="00DD6B4A"/>
    <w:rsid w:val="00DE3434"/>
    <w:rsid w:val="00E10262"/>
    <w:rsid w:val="00E16944"/>
    <w:rsid w:val="00E1775B"/>
    <w:rsid w:val="00E2034B"/>
    <w:rsid w:val="00E30A56"/>
    <w:rsid w:val="00E32869"/>
    <w:rsid w:val="00E349A4"/>
    <w:rsid w:val="00E3604D"/>
    <w:rsid w:val="00E45218"/>
    <w:rsid w:val="00E57FE6"/>
    <w:rsid w:val="00E70168"/>
    <w:rsid w:val="00E7046D"/>
    <w:rsid w:val="00E71E6A"/>
    <w:rsid w:val="00E72763"/>
    <w:rsid w:val="00E82EC8"/>
    <w:rsid w:val="00E90FB7"/>
    <w:rsid w:val="00E94390"/>
    <w:rsid w:val="00EB04D7"/>
    <w:rsid w:val="00EB3385"/>
    <w:rsid w:val="00EB4B02"/>
    <w:rsid w:val="00EB4F46"/>
    <w:rsid w:val="00EB53B3"/>
    <w:rsid w:val="00EC58E2"/>
    <w:rsid w:val="00EF2933"/>
    <w:rsid w:val="00EF3DF6"/>
    <w:rsid w:val="00F03C7C"/>
    <w:rsid w:val="00F11BCB"/>
    <w:rsid w:val="00F14397"/>
    <w:rsid w:val="00F20747"/>
    <w:rsid w:val="00F238F5"/>
    <w:rsid w:val="00F30AE0"/>
    <w:rsid w:val="00F375CD"/>
    <w:rsid w:val="00F4458C"/>
    <w:rsid w:val="00F448AD"/>
    <w:rsid w:val="00F47F57"/>
    <w:rsid w:val="00F50204"/>
    <w:rsid w:val="00F62425"/>
    <w:rsid w:val="00F71952"/>
    <w:rsid w:val="00F7433B"/>
    <w:rsid w:val="00F86140"/>
    <w:rsid w:val="00F906AD"/>
    <w:rsid w:val="00FB1664"/>
    <w:rsid w:val="00FB654E"/>
    <w:rsid w:val="00FB7459"/>
    <w:rsid w:val="00FC02B2"/>
    <w:rsid w:val="00FC2CE3"/>
    <w:rsid w:val="00FC5550"/>
    <w:rsid w:val="00FD7ACE"/>
    <w:rsid w:val="00FF55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b0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D0"/>
    <w:rPr>
      <w:sz w:val="24"/>
      <w:szCs w:val="24"/>
    </w:rPr>
  </w:style>
  <w:style w:type="paragraph" w:styleId="Heading1">
    <w:name w:val="heading 1"/>
    <w:basedOn w:val="Normal"/>
    <w:next w:val="Normal"/>
    <w:qFormat/>
    <w:rsid w:val="00AC55D0"/>
    <w:pPr>
      <w:keepNext/>
      <w:autoSpaceDE w:val="0"/>
      <w:autoSpaceDN w:val="0"/>
      <w:adjustRightInd w:val="0"/>
      <w:jc w:val="both"/>
      <w:outlineLvl w:val="0"/>
    </w:pPr>
    <w:rPr>
      <w:rFonts w:ascii="Arial" w:hAnsi="Arial" w:cs="Arial"/>
      <w:b/>
      <w:bCs/>
    </w:rPr>
  </w:style>
  <w:style w:type="paragraph" w:styleId="Heading2">
    <w:name w:val="heading 2"/>
    <w:basedOn w:val="Normal"/>
    <w:next w:val="Normal"/>
    <w:qFormat/>
    <w:rsid w:val="00AC55D0"/>
    <w:pPr>
      <w:keepNext/>
      <w:autoSpaceDE w:val="0"/>
      <w:autoSpaceDN w:val="0"/>
      <w:jc w:val="both"/>
      <w:outlineLvl w:val="1"/>
    </w:pPr>
    <w:rPr>
      <w:rFonts w:ascii="Book Antiqua" w:hAnsi="Book Antiqua"/>
      <w:b/>
      <w:bCs/>
      <w:sz w:val="20"/>
      <w:szCs w:val="20"/>
    </w:rPr>
  </w:style>
  <w:style w:type="paragraph" w:styleId="Heading3">
    <w:name w:val="heading 3"/>
    <w:basedOn w:val="Normal"/>
    <w:next w:val="Normal"/>
    <w:qFormat/>
    <w:rsid w:val="00AC55D0"/>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rsid w:val="00AC55D0"/>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qFormat/>
    <w:rsid w:val="00AC55D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semiHidden/>
    <w:rsid w:val="00AC55D0"/>
    <w:rPr>
      <w:rFonts w:ascii="Arial" w:hAnsi="Arial" w:cs="Arial"/>
      <w:sz w:val="22"/>
    </w:rPr>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styleId="BodyText">
    <w:name w:val="Body Text"/>
    <w:basedOn w:val="Normal"/>
    <w:semiHidden/>
    <w:rsid w:val="00AC55D0"/>
    <w:pPr>
      <w:jc w:val="both"/>
    </w:pPr>
    <w:rPr>
      <w:rFonts w:ascii="Arial" w:hAnsi="Arial" w:cs="Arial"/>
      <w:sz w:val="20"/>
    </w:rPr>
  </w:style>
  <w:style w:type="paragraph" w:customStyle="1" w:styleId="WW-BodyText3">
    <w:name w:val="WW-Body Text 3"/>
    <w:basedOn w:val="Normal"/>
    <w:rsid w:val="00AC55D0"/>
    <w:pPr>
      <w:widowControl w:val="0"/>
      <w:suppressAutoHyphens/>
      <w:spacing w:before="120"/>
    </w:pPr>
    <w:rPr>
      <w:rFonts w:ascii="Courier" w:hAnsi="Courier"/>
      <w:sz w:val="28"/>
      <w:szCs w:val="20"/>
    </w:rPr>
  </w:style>
  <w:style w:type="paragraph" w:styleId="BodyTextIndent">
    <w:name w:val="Body Text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num" w:pos="360"/>
      </w:tabs>
      <w:spacing w:before="20" w:after="20"/>
      <w:ind w:left="360" w:hanging="360"/>
      <w:jc w:val="both"/>
    </w:pPr>
    <w:rPr>
      <w:snapToGrid w:val="0"/>
      <w:sz w:val="20"/>
      <w:szCs w:val="20"/>
    </w:rPr>
  </w:style>
  <w:style w:type="character" w:styleId="Hyperlink">
    <w:name w:val="Hyperlink"/>
    <w:basedOn w:val="DefaultParagraphFont"/>
    <w:semiHidden/>
    <w:rsid w:val="00AC55D0"/>
    <w:rPr>
      <w:color w:val="0000FF"/>
      <w:u w:val="single"/>
    </w:rPr>
  </w:style>
  <w:style w:type="table" w:styleId="TableGrid">
    <w:name w:val="Table Grid"/>
    <w:basedOn w:val="TableNormal"/>
    <w:uiPriority w:val="59"/>
    <w:rsid w:val="00D53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rsid w:val="004C3A83"/>
    <w:rPr>
      <w:sz w:val="24"/>
      <w:szCs w:val="24"/>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paragraph" w:styleId="CommentText">
    <w:name w:val="annotation text"/>
    <w:basedOn w:val="Normal"/>
    <w:link w:val="CommentTextChar"/>
    <w:rsid w:val="00874992"/>
    <w:pPr>
      <w:widowControl w:val="0"/>
      <w:jc w:val="both"/>
    </w:pPr>
    <w:rPr>
      <w:rFonts w:ascii="Arial" w:hAnsi="Arial"/>
      <w:color w:val="000000"/>
      <w:sz w:val="22"/>
      <w:szCs w:val="20"/>
    </w:rPr>
  </w:style>
  <w:style w:type="character" w:customStyle="1" w:styleId="CommentTextChar">
    <w:name w:val="Comment Text Char"/>
    <w:basedOn w:val="DefaultParagraphFont"/>
    <w:link w:val="CommentText"/>
    <w:semiHidden/>
    <w:rsid w:val="00874992"/>
    <w:rPr>
      <w:rFonts w:ascii="Arial" w:hAnsi="Arial"/>
      <w:color w:val="000000"/>
      <w:sz w:val="22"/>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paragraph" w:styleId="Revision">
    <w:name w:val="Revision"/>
    <w:hidden/>
    <w:uiPriority w:val="99"/>
    <w:semiHidden/>
    <w:rsid w:val="00425BFA"/>
    <w:rPr>
      <w:sz w:val="24"/>
      <w:szCs w:val="24"/>
    </w:rPr>
  </w:style>
  <w:style w:type="character" w:styleId="CommentReference">
    <w:name w:val="annotation reference"/>
    <w:basedOn w:val="DefaultParagraphFont"/>
    <w:uiPriority w:val="99"/>
    <w:semiHidden/>
    <w:unhideWhenUsed/>
    <w:rsid w:val="00425BFA"/>
    <w:rPr>
      <w:sz w:val="16"/>
      <w:szCs w:val="16"/>
    </w:rPr>
  </w:style>
  <w:style w:type="paragraph" w:styleId="CommentSubject">
    <w:name w:val="annotation subject"/>
    <w:basedOn w:val="CommentText"/>
    <w:next w:val="CommentText"/>
    <w:link w:val="CommentSubjectChar"/>
    <w:uiPriority w:val="99"/>
    <w:semiHidden/>
    <w:unhideWhenUsed/>
    <w:rsid w:val="00425BFA"/>
    <w:pPr>
      <w:widowControl/>
      <w:jc w:val="left"/>
    </w:pPr>
    <w:rPr>
      <w:rFonts w:ascii="Times New Roman" w:hAnsi="Times New Roman"/>
      <w:b/>
      <w:bCs/>
      <w:color w:val="auto"/>
      <w:sz w:val="20"/>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character" w:customStyle="1" w:styleId="st1">
    <w:name w:val="st1"/>
    <w:basedOn w:val="DefaultParagraphFont"/>
    <w:rsid w:val="00981E0E"/>
    <w:rPr>
      <w:rFonts w:ascii="Times New Roman" w:hAnsi="Times New Roman" w:cs="Times New Roman" w:hint="default"/>
    </w:rPr>
  </w:style>
  <w:style w:type="paragraph" w:styleId="ListParagraph">
    <w:name w:val="List Paragraph"/>
    <w:basedOn w:val="Normal"/>
    <w:uiPriority w:val="34"/>
    <w:qFormat/>
    <w:rsid w:val="009065B8"/>
    <w:pPr>
      <w:ind w:left="720"/>
      <w:contextualSpacing/>
    </w:pPr>
  </w:style>
  <w:style w:type="character" w:customStyle="1" w:styleId="Heading4Char">
    <w:name w:val="Heading 4 Char"/>
    <w:basedOn w:val="DefaultParagraphFont"/>
    <w:link w:val="Heading4"/>
    <w:rsid w:val="00664EE6"/>
    <w:rPr>
      <w:rFonts w:ascii="Arial" w:hAnsi="Arial" w:cs="Arial"/>
      <w:b/>
      <w:bCs/>
      <w:szCs w:val="22"/>
    </w:rPr>
  </w:style>
  <w:style w:type="character" w:customStyle="1" w:styleId="WW8Num10z1">
    <w:name w:val="WW8Num10z1"/>
    <w:rsid w:val="00FF55E5"/>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D0"/>
    <w:rPr>
      <w:sz w:val="24"/>
      <w:szCs w:val="24"/>
    </w:rPr>
  </w:style>
  <w:style w:type="paragraph" w:styleId="Heading1">
    <w:name w:val="heading 1"/>
    <w:basedOn w:val="Normal"/>
    <w:next w:val="Normal"/>
    <w:qFormat/>
    <w:rsid w:val="00AC55D0"/>
    <w:pPr>
      <w:keepNext/>
      <w:autoSpaceDE w:val="0"/>
      <w:autoSpaceDN w:val="0"/>
      <w:adjustRightInd w:val="0"/>
      <w:jc w:val="both"/>
      <w:outlineLvl w:val="0"/>
    </w:pPr>
    <w:rPr>
      <w:rFonts w:ascii="Arial" w:hAnsi="Arial" w:cs="Arial"/>
      <w:b/>
      <w:bCs/>
    </w:rPr>
  </w:style>
  <w:style w:type="paragraph" w:styleId="Heading2">
    <w:name w:val="heading 2"/>
    <w:basedOn w:val="Normal"/>
    <w:next w:val="Normal"/>
    <w:qFormat/>
    <w:rsid w:val="00AC55D0"/>
    <w:pPr>
      <w:keepNext/>
      <w:autoSpaceDE w:val="0"/>
      <w:autoSpaceDN w:val="0"/>
      <w:jc w:val="both"/>
      <w:outlineLvl w:val="1"/>
    </w:pPr>
    <w:rPr>
      <w:rFonts w:ascii="Book Antiqua" w:hAnsi="Book Antiqua"/>
      <w:b/>
      <w:bCs/>
      <w:sz w:val="20"/>
      <w:szCs w:val="20"/>
    </w:rPr>
  </w:style>
  <w:style w:type="paragraph" w:styleId="Heading3">
    <w:name w:val="heading 3"/>
    <w:basedOn w:val="Normal"/>
    <w:next w:val="Normal"/>
    <w:qFormat/>
    <w:rsid w:val="00AC55D0"/>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rsid w:val="00AC55D0"/>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qFormat/>
    <w:rsid w:val="00AC55D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semiHidden/>
    <w:rsid w:val="00AC55D0"/>
    <w:rPr>
      <w:rFonts w:ascii="Arial" w:hAnsi="Arial" w:cs="Arial"/>
      <w:sz w:val="22"/>
    </w:rPr>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styleId="BodyText">
    <w:name w:val="Body Text"/>
    <w:basedOn w:val="Normal"/>
    <w:semiHidden/>
    <w:rsid w:val="00AC55D0"/>
    <w:pPr>
      <w:jc w:val="both"/>
    </w:pPr>
    <w:rPr>
      <w:rFonts w:ascii="Arial" w:hAnsi="Arial" w:cs="Arial"/>
      <w:sz w:val="20"/>
    </w:rPr>
  </w:style>
  <w:style w:type="paragraph" w:customStyle="1" w:styleId="WW-BodyText3">
    <w:name w:val="WW-Body Text 3"/>
    <w:basedOn w:val="Normal"/>
    <w:rsid w:val="00AC55D0"/>
    <w:pPr>
      <w:widowControl w:val="0"/>
      <w:suppressAutoHyphens/>
      <w:spacing w:before="120"/>
    </w:pPr>
    <w:rPr>
      <w:rFonts w:ascii="Courier" w:hAnsi="Courier"/>
      <w:sz w:val="28"/>
      <w:szCs w:val="20"/>
    </w:rPr>
  </w:style>
  <w:style w:type="paragraph" w:styleId="BodyTextIndent">
    <w:name w:val="Body Text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num" w:pos="360"/>
      </w:tabs>
      <w:spacing w:before="20" w:after="20"/>
      <w:ind w:left="360" w:hanging="360"/>
      <w:jc w:val="both"/>
    </w:pPr>
    <w:rPr>
      <w:snapToGrid w:val="0"/>
      <w:sz w:val="20"/>
      <w:szCs w:val="20"/>
    </w:rPr>
  </w:style>
  <w:style w:type="character" w:styleId="Hyperlink">
    <w:name w:val="Hyperlink"/>
    <w:basedOn w:val="DefaultParagraphFont"/>
    <w:semiHidden/>
    <w:rsid w:val="00AC55D0"/>
    <w:rPr>
      <w:color w:val="0000FF"/>
      <w:u w:val="single"/>
    </w:rPr>
  </w:style>
  <w:style w:type="table" w:styleId="TableGrid">
    <w:name w:val="Table Grid"/>
    <w:basedOn w:val="TableNormal"/>
    <w:uiPriority w:val="59"/>
    <w:rsid w:val="00D53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rsid w:val="004C3A83"/>
    <w:rPr>
      <w:sz w:val="24"/>
      <w:szCs w:val="24"/>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paragraph" w:styleId="CommentText">
    <w:name w:val="annotation text"/>
    <w:basedOn w:val="Normal"/>
    <w:link w:val="CommentTextChar"/>
    <w:rsid w:val="00874992"/>
    <w:pPr>
      <w:widowControl w:val="0"/>
      <w:jc w:val="both"/>
    </w:pPr>
    <w:rPr>
      <w:rFonts w:ascii="Arial" w:hAnsi="Arial"/>
      <w:color w:val="000000"/>
      <w:sz w:val="22"/>
      <w:szCs w:val="20"/>
    </w:rPr>
  </w:style>
  <w:style w:type="character" w:customStyle="1" w:styleId="CommentTextChar">
    <w:name w:val="Comment Text Char"/>
    <w:basedOn w:val="DefaultParagraphFont"/>
    <w:link w:val="CommentText"/>
    <w:semiHidden/>
    <w:rsid w:val="00874992"/>
    <w:rPr>
      <w:rFonts w:ascii="Arial" w:hAnsi="Arial"/>
      <w:color w:val="000000"/>
      <w:sz w:val="22"/>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paragraph" w:styleId="Revision">
    <w:name w:val="Revision"/>
    <w:hidden/>
    <w:uiPriority w:val="99"/>
    <w:semiHidden/>
    <w:rsid w:val="00425BFA"/>
    <w:rPr>
      <w:sz w:val="24"/>
      <w:szCs w:val="24"/>
    </w:rPr>
  </w:style>
  <w:style w:type="character" w:styleId="CommentReference">
    <w:name w:val="annotation reference"/>
    <w:basedOn w:val="DefaultParagraphFont"/>
    <w:uiPriority w:val="99"/>
    <w:semiHidden/>
    <w:unhideWhenUsed/>
    <w:rsid w:val="00425BFA"/>
    <w:rPr>
      <w:sz w:val="16"/>
      <w:szCs w:val="16"/>
    </w:rPr>
  </w:style>
  <w:style w:type="paragraph" w:styleId="CommentSubject">
    <w:name w:val="annotation subject"/>
    <w:basedOn w:val="CommentText"/>
    <w:next w:val="CommentText"/>
    <w:link w:val="CommentSubjectChar"/>
    <w:uiPriority w:val="99"/>
    <w:semiHidden/>
    <w:unhideWhenUsed/>
    <w:rsid w:val="00425BFA"/>
    <w:pPr>
      <w:widowControl/>
      <w:jc w:val="left"/>
    </w:pPr>
    <w:rPr>
      <w:rFonts w:ascii="Times New Roman" w:hAnsi="Times New Roman"/>
      <w:b/>
      <w:bCs/>
      <w:color w:val="auto"/>
      <w:sz w:val="20"/>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character" w:customStyle="1" w:styleId="st1">
    <w:name w:val="st1"/>
    <w:basedOn w:val="DefaultParagraphFont"/>
    <w:rsid w:val="00981E0E"/>
    <w:rPr>
      <w:rFonts w:ascii="Times New Roman" w:hAnsi="Times New Roman" w:cs="Times New Roman" w:hint="default"/>
    </w:rPr>
  </w:style>
  <w:style w:type="paragraph" w:styleId="ListParagraph">
    <w:name w:val="List Paragraph"/>
    <w:basedOn w:val="Normal"/>
    <w:uiPriority w:val="34"/>
    <w:qFormat/>
    <w:rsid w:val="009065B8"/>
    <w:pPr>
      <w:ind w:left="720"/>
      <w:contextualSpacing/>
    </w:pPr>
  </w:style>
  <w:style w:type="character" w:customStyle="1" w:styleId="Heading4Char">
    <w:name w:val="Heading 4 Char"/>
    <w:basedOn w:val="DefaultParagraphFont"/>
    <w:link w:val="Heading4"/>
    <w:rsid w:val="00664EE6"/>
    <w:rPr>
      <w:rFonts w:ascii="Arial" w:hAnsi="Arial" w:cs="Arial"/>
      <w:b/>
      <w:bCs/>
      <w:szCs w:val="22"/>
    </w:rPr>
  </w:style>
  <w:style w:type="character" w:customStyle="1" w:styleId="WW8Num10z1">
    <w:name w:val="WW8Num10z1"/>
    <w:rsid w:val="00FF55E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56492cab6701a66f5d4cdf017d55155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7DEBCC0-2DFC-4372-BF8F-F5C550F6A236}">
  <ds:schemaRefs>
    <ds:schemaRef ds:uri="http://schemas.microsoft.com/office/2006/metadata/properties"/>
  </ds:schemaRefs>
</ds:datastoreItem>
</file>

<file path=customXml/itemProps2.xml><?xml version="1.0" encoding="utf-8"?>
<ds:datastoreItem xmlns:ds="http://schemas.openxmlformats.org/officeDocument/2006/customXml" ds:itemID="{650AF1D7-581A-4570-94BF-7CFA28C9C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2E5CB9C-CADF-4060-B42E-B79B753EA131}">
  <ds:schemaRefs>
    <ds:schemaRef ds:uri="http://schemas.microsoft.com/sharepoint/v3/contenttype/forms"/>
  </ds:schemaRefs>
</ds:datastoreItem>
</file>

<file path=customXml/itemProps4.xml><?xml version="1.0" encoding="utf-8"?>
<ds:datastoreItem xmlns:ds="http://schemas.openxmlformats.org/officeDocument/2006/customXml" ds:itemID="{B0CE9BA9-48D7-4B4D-AD5C-8AC697D63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7</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Corporate  Resume Format</vt:lpstr>
    </vt:vector>
  </TitlesOfParts>
  <Company>lnt</Company>
  <LinksUpToDate>false</LinksUpToDate>
  <CharactersWithSpaces>11511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Resume Format</dc:title>
  <dc:creator>Srikanth</dc:creator>
  <dc:description>Designed by Specialized Marketing Services Email: sms.content@Lntinfotech.com</dc:description>
  <cp:lastModifiedBy>Abhijit Thakur -X (abhithak - L&amp;T at Cisco)</cp:lastModifiedBy>
  <cp:revision>17</cp:revision>
  <cp:lastPrinted>2013-12-10T11:39:00Z</cp:lastPrinted>
  <dcterms:created xsi:type="dcterms:W3CDTF">2014-06-10T12:46:00Z</dcterms:created>
  <dcterms:modified xsi:type="dcterms:W3CDTF">2015-03-02T07:11:00Z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