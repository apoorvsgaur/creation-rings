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55D" w:rsidRPr="00707E04" w:rsidRDefault="005E0BAE" w:rsidP="005E0BAE">
      <w:pPr>
        <w:pStyle w:val="Header"/>
        <w:spacing w:line="276" w:lineRule="auto"/>
        <w:contextualSpacing/>
        <w:jc w:val="center"/>
        <w:rPr>
          <w:rFonts w:ascii="Verdana" w:hAnsi="Verdana"/>
          <w:b/>
          <w:bCs/>
          <w:u w:val="single"/>
          <w:lang w:val="fr-FR"/>
        </w:rPr>
      </w:pPr>
      <w:r>
        <w:rPr>
          <w:rFonts w:ascii="Verdana" w:hAnsi="Verdana"/>
          <w:b/>
          <w:bCs/>
          <w:u w:val="single"/>
          <w:lang w:val="fr-FR"/>
        </w:rPr>
        <w:t>Curriculum vitae</w:t>
      </w:r>
    </w:p>
    <w:p w:rsidR="005A155D" w:rsidRPr="00B27038" w:rsidRDefault="00541884" w:rsidP="00CD6B40">
      <w:pPr>
        <w:pStyle w:val="Heading1"/>
        <w:rPr>
          <w:lang w:val="fr-FR"/>
        </w:rPr>
      </w:pPr>
      <w:r>
        <w:rPr>
          <w:lang w:val="fr-FR"/>
        </w:rPr>
        <w:t>Swapnesh Kumar Gupta</w:t>
      </w:r>
      <w:r w:rsidR="003A5BF3">
        <w:rPr>
          <w:lang w:val="fr-FR"/>
        </w:rPr>
        <w:tab/>
      </w:r>
      <w:r w:rsidR="00CD6B40">
        <w:rPr>
          <w:lang w:val="fr-FR"/>
        </w:rPr>
        <w:tab/>
      </w:r>
      <w:r w:rsidR="00CD6B40">
        <w:rPr>
          <w:lang w:val="fr-FR"/>
        </w:rPr>
        <w:tab/>
      </w:r>
      <w:r w:rsidR="00CD6B40">
        <w:rPr>
          <w:lang w:val="fr-FR"/>
        </w:rPr>
        <w:tab/>
      </w:r>
      <w:r w:rsidR="00B27038">
        <w:rPr>
          <w:lang w:val="fr-FR"/>
        </w:rPr>
        <w:tab/>
      </w:r>
      <w:r w:rsidR="00B27038">
        <w:rPr>
          <w:noProof/>
          <w:lang w:eastAsia="en-US"/>
        </w:rPr>
        <w:drawing>
          <wp:inline distT="0" distB="0" distL="0" distR="0">
            <wp:extent cx="1352550" cy="781050"/>
            <wp:effectExtent l="0" t="0" r="0" b="0"/>
            <wp:docPr id="5" name="Picture 5" descr="C:\Users\Maddy\Downloads\OCP_JavaSE6Programmer_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dy\Downloads\OCP_JavaSE6Programmer_cl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781050"/>
                    </a:xfrm>
                    <a:prstGeom prst="rect">
                      <a:avLst/>
                    </a:prstGeom>
                    <a:noFill/>
                    <a:ln>
                      <a:noFill/>
                    </a:ln>
                  </pic:spPr>
                </pic:pic>
              </a:graphicData>
            </a:graphic>
          </wp:inline>
        </w:drawing>
      </w:r>
    </w:p>
    <w:p w:rsidR="005A155D" w:rsidRPr="000933CA" w:rsidRDefault="005A155D" w:rsidP="009B289B">
      <w:pPr>
        <w:rPr>
          <w:b/>
          <w:lang w:val="fr-FR"/>
        </w:rPr>
      </w:pPr>
      <w:r w:rsidRPr="000933CA">
        <w:rPr>
          <w:lang w:val="fr-FR"/>
        </w:rPr>
        <w:t>E-mail :</w:t>
      </w:r>
      <w:r w:rsidR="003D191A">
        <w:rPr>
          <w:lang w:val="fr-FR"/>
        </w:rPr>
        <w:t xml:space="preserve"> </w:t>
      </w:r>
      <w:r w:rsidR="00850F44">
        <w:rPr>
          <w:lang w:val="fr-FR"/>
        </w:rPr>
        <w:t>gupta.swapnesh</w:t>
      </w:r>
      <w:r w:rsidR="005E0BAE">
        <w:rPr>
          <w:lang w:val="fr-FR"/>
        </w:rPr>
        <w:t>5</w:t>
      </w:r>
      <w:r w:rsidR="00BE78B4">
        <w:rPr>
          <w:lang w:val="fr-FR"/>
        </w:rPr>
        <w:t>@gmail.com</w:t>
      </w:r>
      <w:r w:rsidRPr="000933CA">
        <w:rPr>
          <w:lang w:val="fr-FR"/>
        </w:rPr>
        <w:t xml:space="preserve">          </w:t>
      </w:r>
    </w:p>
    <w:p w:rsidR="005A155D" w:rsidRPr="00272AB1" w:rsidRDefault="005A155D" w:rsidP="009B289B">
      <w:pPr>
        <w:rPr>
          <w:lang w:val="fr-FR"/>
        </w:rPr>
      </w:pPr>
      <w:r w:rsidRPr="000933CA">
        <w:rPr>
          <w:lang w:val="fr-FR"/>
        </w:rPr>
        <w:t>Mobile :</w:t>
      </w:r>
      <w:r w:rsidRPr="00272AB1">
        <w:rPr>
          <w:lang w:val="fr-FR"/>
        </w:rPr>
        <w:t xml:space="preserve"> +91-</w:t>
      </w:r>
      <w:r w:rsidR="00850F44">
        <w:rPr>
          <w:lang w:val="fr-FR"/>
        </w:rPr>
        <w:t>7676306863</w:t>
      </w:r>
    </w:p>
    <w:p w:rsidR="005A155D" w:rsidRPr="00907E13" w:rsidRDefault="00734175" w:rsidP="005A155D">
      <w:pPr>
        <w:spacing w:line="276" w:lineRule="auto"/>
        <w:contextualSpacing/>
        <w:jc w:val="both"/>
        <w:rPr>
          <w:rFonts w:ascii="Verdana" w:hAnsi="Verdana"/>
          <w:b/>
          <w:bCs/>
          <w:sz w:val="20"/>
          <w:szCs w:val="20"/>
        </w:rPr>
      </w:pPr>
      <w:r>
        <w:rPr>
          <w:rFonts w:ascii="Verdana" w:hAnsi="Verdana"/>
          <w:noProof/>
          <w:sz w:val="20"/>
          <w:szCs w:val="20"/>
          <w:lang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121285</wp:posOffset>
                </wp:positionV>
                <wp:extent cx="5600700" cy="0"/>
                <wp:effectExtent l="19050" t="15875" r="1905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5pt" to="441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" strokeweight=".53mm">
                <v:stroke joinstyle="miter"/>
              </v:line>
            </w:pict>
          </mc:Fallback>
        </mc:AlternateContent>
      </w:r>
    </w:p>
    <w:p w:rsidR="005E0BAE" w:rsidRPr="003F362B" w:rsidRDefault="005E0BAE" w:rsidP="005E0BAE">
      <w:pPr>
        <w:pStyle w:val="BodyText"/>
        <w:rPr>
          <w:i/>
        </w:rPr>
      </w:pPr>
      <w:r w:rsidRPr="00653C6E">
        <w:rPr>
          <w:rFonts w:ascii="Verdana" w:hAnsi="Verdana" w:cs="Calibri"/>
          <w:b/>
          <w:sz w:val="20"/>
          <w:szCs w:val="20"/>
        </w:rPr>
        <w:t>Objective:</w:t>
      </w:r>
      <w:r w:rsidR="00A06A9E">
        <w:rPr>
          <w:rFonts w:ascii="Verdana" w:hAnsi="Verdana" w:cs="Calibri"/>
          <w:b/>
          <w:sz w:val="20"/>
          <w:szCs w:val="20"/>
        </w:rPr>
        <w:t xml:space="preserve"> </w:t>
      </w:r>
      <w:r w:rsidR="00A06A9E">
        <w:rPr>
          <w:rFonts w:ascii="Trebuchet MS" w:hAnsi="Trebuchet MS" w:cs="Calibri"/>
          <w:sz w:val="20"/>
          <w:szCs w:val="20"/>
        </w:rPr>
        <w:t xml:space="preserve">Aspiring as senior </w:t>
      </w:r>
      <w:r w:rsidRPr="009B289B">
        <w:rPr>
          <w:rFonts w:ascii="Trebuchet MS" w:hAnsi="Trebuchet MS" w:cs="Calibri"/>
          <w:sz w:val="20"/>
          <w:szCs w:val="20"/>
        </w:rPr>
        <w:t>level assignment</w:t>
      </w:r>
      <w:r w:rsidR="00A06A9E">
        <w:rPr>
          <w:rFonts w:ascii="Trebuchet MS" w:hAnsi="Trebuchet MS" w:cs="Calibri"/>
          <w:sz w:val="20"/>
          <w:szCs w:val="20"/>
        </w:rPr>
        <w:t xml:space="preserve">s in JAVA with growth oriented </w:t>
      </w:r>
      <w:r w:rsidRPr="009B289B">
        <w:rPr>
          <w:rFonts w:ascii="Trebuchet MS" w:hAnsi="Trebuchet MS" w:cs="Calibri"/>
          <w:sz w:val="20"/>
          <w:szCs w:val="20"/>
        </w:rPr>
        <w:t>dynamic organization that gives me opportunities to learn and update my knowledge, skills and contribute for the growth of the organization and where there is scope to take up challenges and opportunities to apply problem solving and analytical skills.</w:t>
      </w:r>
    </w:p>
    <w:p w:rsidR="00B0478A" w:rsidRDefault="00B0478A" w:rsidP="00B0478A">
      <w:pPr>
        <w:spacing w:line="276" w:lineRule="auto"/>
        <w:contextualSpacing/>
        <w:rPr>
          <w:rFonts w:ascii="Verdana" w:hAnsi="Verdana"/>
          <w:b/>
          <w:sz w:val="20"/>
          <w:szCs w:val="20"/>
        </w:rPr>
      </w:pPr>
      <w:r w:rsidRPr="00653C6E">
        <w:rPr>
          <w:rFonts w:ascii="Verdana" w:hAnsi="Verdana"/>
          <w:b/>
          <w:sz w:val="20"/>
          <w:szCs w:val="20"/>
        </w:rPr>
        <w:t>Professional Certification:</w:t>
      </w:r>
    </w:p>
    <w:p w:rsidR="00E1647D" w:rsidRPr="00653C6E" w:rsidRDefault="00E1647D" w:rsidP="00B0478A">
      <w:pPr>
        <w:spacing w:line="276" w:lineRule="auto"/>
        <w:contextualSpacing/>
        <w:rPr>
          <w:rFonts w:ascii="Verdana" w:hAnsi="Verdana"/>
          <w:b/>
          <w:sz w:val="20"/>
          <w:szCs w:val="20"/>
        </w:rPr>
      </w:pPr>
    </w:p>
    <w:p w:rsidR="00A22088" w:rsidRPr="00E1647D" w:rsidRDefault="00E1647D" w:rsidP="00B0478A">
      <w:pPr>
        <w:pStyle w:val="ListParagraph"/>
        <w:numPr>
          <w:ilvl w:val="0"/>
          <w:numId w:val="1"/>
        </w:numPr>
        <w:suppressAutoHyphens w:val="0"/>
        <w:spacing w:after="200" w:line="276" w:lineRule="auto"/>
        <w:contextualSpacing/>
        <w:jc w:val="left"/>
        <w:rPr>
          <w:rFonts w:ascii="Trebuchet MS" w:eastAsia="Times New Roman" w:hAnsi="Trebuchet MS"/>
          <w:sz w:val="20"/>
          <w:szCs w:val="20"/>
        </w:rPr>
      </w:pPr>
      <w:r>
        <w:rPr>
          <w:rFonts w:ascii="Trebuchet MS" w:eastAsia="Times New Roman" w:hAnsi="Trebuchet MS"/>
          <w:sz w:val="20"/>
          <w:szCs w:val="20"/>
        </w:rPr>
        <w:t>Oracle Certified Professional Java Programmer (</w:t>
      </w:r>
      <w:r w:rsidRPr="00E1647D">
        <w:rPr>
          <w:rFonts w:ascii="Trebuchet MS" w:eastAsia="Times New Roman" w:hAnsi="Trebuchet MS"/>
          <w:b/>
          <w:sz w:val="20"/>
          <w:szCs w:val="20"/>
        </w:rPr>
        <w:t xml:space="preserve">OCJP Java SE 6 </w:t>
      </w:r>
      <w:r>
        <w:rPr>
          <w:rFonts w:ascii="Trebuchet MS" w:eastAsia="Times New Roman" w:hAnsi="Trebuchet MS"/>
          <w:sz w:val="20"/>
          <w:szCs w:val="20"/>
        </w:rPr>
        <w:t>)</w:t>
      </w:r>
      <w:r w:rsidRPr="009B289B">
        <w:rPr>
          <w:rFonts w:ascii="Trebuchet MS" w:eastAsia="Times New Roman" w:hAnsi="Trebuchet MS"/>
          <w:sz w:val="20"/>
          <w:szCs w:val="20"/>
        </w:rPr>
        <w:t>.</w:t>
      </w:r>
    </w:p>
    <w:p w:rsidR="005E0BAE" w:rsidRPr="009B289B" w:rsidRDefault="002D203B" w:rsidP="009B289B">
      <w:pPr>
        <w:pStyle w:val="ListParagraph"/>
        <w:numPr>
          <w:ilvl w:val="0"/>
          <w:numId w:val="1"/>
        </w:numPr>
        <w:suppressAutoHyphens w:val="0"/>
        <w:spacing w:after="200" w:line="276" w:lineRule="auto"/>
        <w:contextualSpacing/>
        <w:jc w:val="left"/>
        <w:rPr>
          <w:rFonts w:ascii="Trebuchet MS" w:eastAsia="Times New Roman" w:hAnsi="Trebuchet MS"/>
          <w:sz w:val="20"/>
          <w:szCs w:val="20"/>
        </w:rPr>
      </w:pPr>
      <w:r>
        <w:rPr>
          <w:rFonts w:ascii="Trebuchet MS" w:eastAsia="Times New Roman" w:hAnsi="Trebuchet MS"/>
          <w:sz w:val="20"/>
          <w:szCs w:val="20"/>
        </w:rPr>
        <w:t xml:space="preserve">Completed training on JAVA and </w:t>
      </w:r>
      <w:r w:rsidR="005E0BAE" w:rsidRPr="009B289B">
        <w:rPr>
          <w:rFonts w:ascii="Trebuchet MS" w:eastAsia="Times New Roman" w:hAnsi="Trebuchet MS"/>
          <w:sz w:val="20"/>
          <w:szCs w:val="20"/>
        </w:rPr>
        <w:t>J2EE technolog</w:t>
      </w:r>
      <w:r w:rsidR="00A06A9E">
        <w:rPr>
          <w:rFonts w:ascii="Trebuchet MS" w:eastAsia="Times New Roman" w:hAnsi="Trebuchet MS"/>
          <w:sz w:val="20"/>
          <w:szCs w:val="20"/>
        </w:rPr>
        <w:t xml:space="preserve">ies </w:t>
      </w:r>
      <w:r w:rsidR="005E0BAE" w:rsidRPr="009B289B">
        <w:rPr>
          <w:rFonts w:ascii="Trebuchet MS" w:eastAsia="Times New Roman" w:hAnsi="Trebuchet MS"/>
          <w:sz w:val="20"/>
          <w:szCs w:val="20"/>
        </w:rPr>
        <w:t xml:space="preserve">from </w:t>
      </w:r>
      <w:r w:rsidR="005E0BAE" w:rsidRPr="00D532B0">
        <w:rPr>
          <w:rFonts w:ascii="Trebuchet MS" w:eastAsia="Times New Roman" w:hAnsi="Trebuchet MS"/>
          <w:b/>
          <w:sz w:val="20"/>
          <w:szCs w:val="20"/>
        </w:rPr>
        <w:t>Naresh i Technology Hyderabad</w:t>
      </w:r>
      <w:r w:rsidR="005E0BAE" w:rsidRPr="009B289B">
        <w:rPr>
          <w:rFonts w:ascii="Trebuchet MS" w:eastAsia="Times New Roman" w:hAnsi="Trebuchet MS"/>
          <w:sz w:val="20"/>
          <w:szCs w:val="20"/>
        </w:rPr>
        <w:t>.</w:t>
      </w:r>
    </w:p>
    <w:p w:rsidR="005E0BAE" w:rsidRPr="009B289B" w:rsidRDefault="005E0BAE" w:rsidP="00507B5D">
      <w:pPr>
        <w:pStyle w:val="ListParagraph"/>
        <w:suppressAutoHyphens w:val="0"/>
        <w:spacing w:after="200" w:line="276" w:lineRule="auto"/>
        <w:ind w:firstLine="0"/>
        <w:contextualSpacing/>
        <w:jc w:val="left"/>
        <w:rPr>
          <w:rFonts w:ascii="Trebuchet MS" w:eastAsia="Times New Roman" w:hAnsi="Trebuchet MS"/>
          <w:sz w:val="20"/>
          <w:szCs w:val="20"/>
        </w:rPr>
      </w:pPr>
    </w:p>
    <w:p w:rsidR="005A155D" w:rsidRPr="00653C6E" w:rsidRDefault="005A155D" w:rsidP="005A155D">
      <w:pPr>
        <w:spacing w:line="276" w:lineRule="auto"/>
        <w:contextualSpacing/>
        <w:rPr>
          <w:rFonts w:ascii="Verdana" w:hAnsi="Verdana"/>
          <w:b/>
          <w:sz w:val="20"/>
          <w:szCs w:val="20"/>
        </w:rPr>
      </w:pPr>
      <w:r w:rsidRPr="00653C6E">
        <w:rPr>
          <w:rFonts w:ascii="Verdana" w:hAnsi="Verdana"/>
          <w:b/>
          <w:sz w:val="20"/>
          <w:szCs w:val="20"/>
        </w:rPr>
        <w:softHyphen/>
      </w:r>
      <w:r w:rsidRPr="00653C6E">
        <w:rPr>
          <w:rFonts w:ascii="Verdana" w:hAnsi="Verdana"/>
          <w:b/>
          <w:sz w:val="20"/>
          <w:szCs w:val="20"/>
        </w:rPr>
        <w:softHyphen/>
      </w:r>
      <w:r w:rsidRPr="00653C6E">
        <w:rPr>
          <w:rFonts w:ascii="Verdana" w:hAnsi="Verdana"/>
          <w:b/>
          <w:sz w:val="20"/>
          <w:szCs w:val="20"/>
        </w:rPr>
        <w:softHyphen/>
      </w:r>
      <w:r w:rsidRPr="00653C6E">
        <w:rPr>
          <w:rFonts w:ascii="Verdana" w:hAnsi="Verdana"/>
          <w:b/>
          <w:sz w:val="20"/>
          <w:szCs w:val="20"/>
        </w:rPr>
        <w:softHyphen/>
      </w:r>
      <w:r w:rsidRPr="00653C6E">
        <w:rPr>
          <w:rFonts w:ascii="Verdana" w:hAnsi="Verdana"/>
          <w:b/>
          <w:sz w:val="20"/>
          <w:szCs w:val="20"/>
        </w:rPr>
        <w:softHyphen/>
      </w:r>
      <w:r w:rsidRPr="00653C6E">
        <w:rPr>
          <w:rFonts w:ascii="Verdana" w:hAnsi="Verdana"/>
          <w:b/>
          <w:sz w:val="20"/>
          <w:szCs w:val="20"/>
        </w:rPr>
        <w:softHyphen/>
      </w:r>
      <w:r w:rsidRPr="00653C6E">
        <w:rPr>
          <w:rFonts w:ascii="Verdana" w:hAnsi="Verdana"/>
          <w:b/>
          <w:sz w:val="20"/>
          <w:szCs w:val="20"/>
        </w:rPr>
        <w:softHyphen/>
        <w:t>Professional Summary:</w:t>
      </w:r>
    </w:p>
    <w:p w:rsidR="005A155D" w:rsidRPr="00907E13" w:rsidRDefault="005A155D" w:rsidP="005A155D">
      <w:pPr>
        <w:spacing w:line="276" w:lineRule="auto"/>
        <w:contextualSpacing/>
        <w:rPr>
          <w:rFonts w:ascii="Verdana" w:hAnsi="Verdana"/>
          <w:b/>
          <w:sz w:val="20"/>
          <w:szCs w:val="20"/>
        </w:rPr>
      </w:pPr>
    </w:p>
    <w:p w:rsidR="005A155D" w:rsidRPr="009B289B" w:rsidRDefault="007768C5" w:rsidP="009B289B">
      <w:pPr>
        <w:pStyle w:val="ListParagraph"/>
        <w:numPr>
          <w:ilvl w:val="0"/>
          <w:numId w:val="1"/>
        </w:numPr>
        <w:suppressAutoHyphens w:val="0"/>
        <w:spacing w:after="200" w:line="276" w:lineRule="auto"/>
        <w:contextualSpacing/>
        <w:jc w:val="left"/>
        <w:rPr>
          <w:rFonts w:ascii="Trebuchet MS" w:eastAsia="Times New Roman" w:hAnsi="Trebuchet MS"/>
          <w:sz w:val="20"/>
          <w:szCs w:val="20"/>
        </w:rPr>
      </w:pPr>
      <w:r>
        <w:rPr>
          <w:rFonts w:ascii="Trebuchet MS" w:eastAsia="Times New Roman" w:hAnsi="Trebuchet MS"/>
          <w:sz w:val="20"/>
          <w:szCs w:val="20"/>
        </w:rPr>
        <w:t>1.9</w:t>
      </w:r>
      <w:bookmarkStart w:id="0" w:name="_GoBack"/>
      <w:bookmarkEnd w:id="0"/>
      <w:r w:rsidR="0037495C">
        <w:rPr>
          <w:rFonts w:ascii="Trebuchet MS" w:eastAsia="Times New Roman" w:hAnsi="Trebuchet MS"/>
          <w:sz w:val="20"/>
          <w:szCs w:val="20"/>
        </w:rPr>
        <w:t xml:space="preserve"> Year</w:t>
      </w:r>
      <w:r w:rsidR="005A155D" w:rsidRPr="009B289B">
        <w:rPr>
          <w:rFonts w:ascii="Trebuchet MS" w:eastAsia="Times New Roman" w:hAnsi="Trebuchet MS"/>
          <w:sz w:val="20"/>
          <w:szCs w:val="20"/>
        </w:rPr>
        <w:t> of experience in implementation and maintenance of  Web Applications using Java SE,</w:t>
      </w:r>
      <w:r w:rsidR="00FE452D">
        <w:rPr>
          <w:rFonts w:ascii="Trebuchet MS" w:eastAsia="Times New Roman" w:hAnsi="Trebuchet MS"/>
          <w:sz w:val="20"/>
          <w:szCs w:val="20"/>
        </w:rPr>
        <w:t xml:space="preserve"> Java EE</w:t>
      </w:r>
      <w:r w:rsidR="004045EA">
        <w:rPr>
          <w:rFonts w:ascii="Trebuchet MS" w:eastAsia="Times New Roman" w:hAnsi="Trebuchet MS"/>
          <w:sz w:val="20"/>
          <w:szCs w:val="20"/>
        </w:rPr>
        <w:t>,</w:t>
      </w:r>
      <w:r w:rsidR="00FE452D">
        <w:rPr>
          <w:rFonts w:ascii="Trebuchet MS" w:eastAsia="Times New Roman" w:hAnsi="Trebuchet MS"/>
          <w:sz w:val="20"/>
          <w:szCs w:val="20"/>
        </w:rPr>
        <w:t xml:space="preserve"> Torque(</w:t>
      </w:r>
      <w:r w:rsidR="005402EA">
        <w:rPr>
          <w:rFonts w:ascii="Arial" w:hAnsi="Arial" w:cs="Arial"/>
          <w:color w:val="252525"/>
          <w:sz w:val="21"/>
          <w:szCs w:val="21"/>
          <w:shd w:val="clear" w:color="auto" w:fill="FFFFFF"/>
        </w:rPr>
        <w:t>object-relational mapper</w:t>
      </w:r>
      <w:r w:rsidR="00FE452D">
        <w:rPr>
          <w:rFonts w:ascii="Trebuchet MS" w:eastAsia="Times New Roman" w:hAnsi="Trebuchet MS"/>
          <w:sz w:val="20"/>
          <w:szCs w:val="20"/>
        </w:rPr>
        <w:t>)</w:t>
      </w:r>
      <w:r w:rsidR="00A22088">
        <w:rPr>
          <w:rFonts w:ascii="Trebuchet MS" w:eastAsia="Times New Roman" w:hAnsi="Trebuchet MS"/>
          <w:sz w:val="20"/>
          <w:szCs w:val="20"/>
        </w:rPr>
        <w:t xml:space="preserve"> </w:t>
      </w:r>
      <w:r w:rsidR="005A155D" w:rsidRPr="009B289B">
        <w:rPr>
          <w:rFonts w:ascii="Trebuchet MS" w:eastAsia="Times New Roman" w:hAnsi="Trebuchet MS"/>
          <w:sz w:val="20"/>
          <w:szCs w:val="20"/>
        </w:rPr>
        <w:t>in MVC Architecture</w:t>
      </w:r>
    </w:p>
    <w:p w:rsidR="00056345" w:rsidRPr="00056345" w:rsidRDefault="00E77C43" w:rsidP="00056345">
      <w:pPr>
        <w:pStyle w:val="ListParagraph"/>
        <w:widowControl w:val="0"/>
        <w:numPr>
          <w:ilvl w:val="0"/>
          <w:numId w:val="1"/>
        </w:numPr>
        <w:suppressAutoHyphens w:val="0"/>
        <w:autoSpaceDE w:val="0"/>
        <w:spacing w:before="20" w:after="20" w:line="276" w:lineRule="auto"/>
        <w:contextualSpacing/>
        <w:rPr>
          <w:rFonts w:ascii="Trebuchet MS" w:hAnsi="Trebuchet MS"/>
          <w:bCs/>
          <w:sz w:val="20"/>
          <w:szCs w:val="20"/>
        </w:rPr>
      </w:pPr>
      <w:r w:rsidRPr="00056345">
        <w:rPr>
          <w:rFonts w:ascii="Trebuchet MS" w:eastAsia="Times New Roman" w:hAnsi="Trebuchet MS"/>
          <w:sz w:val="20"/>
          <w:szCs w:val="20"/>
        </w:rPr>
        <w:t xml:space="preserve">Good </w:t>
      </w:r>
      <w:r w:rsidR="005402EA">
        <w:rPr>
          <w:rFonts w:ascii="Trebuchet MS" w:eastAsia="Times New Roman" w:hAnsi="Trebuchet MS"/>
          <w:sz w:val="20"/>
          <w:szCs w:val="20"/>
        </w:rPr>
        <w:t>Exposure to Frameworks like</w:t>
      </w:r>
      <w:r w:rsidR="0012762A" w:rsidRPr="00056345">
        <w:rPr>
          <w:rFonts w:ascii="Trebuchet MS" w:eastAsia="Times New Roman" w:hAnsi="Trebuchet MS"/>
          <w:sz w:val="20"/>
          <w:szCs w:val="20"/>
        </w:rPr>
        <w:t xml:space="preserve"> </w:t>
      </w:r>
      <w:r w:rsidR="0047422F" w:rsidRPr="00056345">
        <w:rPr>
          <w:rFonts w:ascii="Trebuchet MS" w:eastAsia="Times New Roman" w:hAnsi="Trebuchet MS"/>
          <w:sz w:val="20"/>
          <w:szCs w:val="20"/>
        </w:rPr>
        <w:t>TestNG</w:t>
      </w:r>
      <w:r w:rsidR="006B208D" w:rsidRPr="00056345">
        <w:rPr>
          <w:rFonts w:ascii="Trebuchet MS" w:eastAsia="Times New Roman" w:hAnsi="Trebuchet MS"/>
          <w:sz w:val="20"/>
          <w:szCs w:val="20"/>
        </w:rPr>
        <w:t>.</w:t>
      </w:r>
    </w:p>
    <w:p w:rsidR="00056345" w:rsidRPr="00056345" w:rsidRDefault="00056345" w:rsidP="00056345">
      <w:pPr>
        <w:pStyle w:val="ListParagraph"/>
        <w:widowControl w:val="0"/>
        <w:numPr>
          <w:ilvl w:val="0"/>
          <w:numId w:val="1"/>
        </w:numPr>
        <w:suppressAutoHyphens w:val="0"/>
        <w:autoSpaceDE w:val="0"/>
        <w:spacing w:before="20" w:after="20" w:line="276" w:lineRule="auto"/>
        <w:contextualSpacing/>
        <w:rPr>
          <w:rFonts w:ascii="Trebuchet MS" w:hAnsi="Trebuchet MS"/>
          <w:bCs/>
          <w:sz w:val="20"/>
          <w:szCs w:val="20"/>
        </w:rPr>
      </w:pPr>
      <w:r w:rsidRPr="00056345">
        <w:rPr>
          <w:rFonts w:ascii="Trebuchet MS" w:hAnsi="Trebuchet MS"/>
          <w:bCs/>
          <w:sz w:val="20"/>
          <w:szCs w:val="20"/>
        </w:rPr>
        <w:t>Understanding of Software Application design pattern.</w:t>
      </w:r>
    </w:p>
    <w:p w:rsidR="00A26FFF" w:rsidRDefault="00A26FFF" w:rsidP="00A26FFF">
      <w:pPr>
        <w:numPr>
          <w:ilvl w:val="0"/>
          <w:numId w:val="1"/>
        </w:numPr>
        <w:suppressAutoHyphens w:val="0"/>
        <w:ind w:right="26"/>
        <w:jc w:val="both"/>
        <w:rPr>
          <w:rFonts w:ascii="Trebuchet MS" w:hAnsi="Trebuchet MS"/>
          <w:bCs/>
          <w:sz w:val="20"/>
          <w:szCs w:val="20"/>
        </w:rPr>
      </w:pPr>
      <w:r>
        <w:rPr>
          <w:rFonts w:ascii="Trebuchet MS" w:hAnsi="Trebuchet MS"/>
          <w:bCs/>
          <w:sz w:val="20"/>
          <w:szCs w:val="20"/>
        </w:rPr>
        <w:t>Core expertise in Java</w:t>
      </w:r>
      <w:r w:rsidRPr="000D4232">
        <w:rPr>
          <w:rFonts w:ascii="Trebuchet MS" w:hAnsi="Trebuchet MS"/>
          <w:bCs/>
          <w:sz w:val="20"/>
          <w:szCs w:val="20"/>
        </w:rPr>
        <w:t xml:space="preserve"> which includes </w:t>
      </w:r>
      <w:r>
        <w:rPr>
          <w:rFonts w:ascii="Trebuchet MS" w:hAnsi="Trebuchet MS"/>
          <w:bCs/>
          <w:sz w:val="20"/>
          <w:szCs w:val="20"/>
        </w:rPr>
        <w:t>Development of new requirement</w:t>
      </w:r>
      <w:r w:rsidRPr="000D4232">
        <w:rPr>
          <w:rFonts w:ascii="Trebuchet MS" w:hAnsi="Trebuchet MS"/>
          <w:bCs/>
          <w:sz w:val="20"/>
          <w:szCs w:val="20"/>
        </w:rPr>
        <w:t>,</w:t>
      </w:r>
      <w:r>
        <w:rPr>
          <w:rFonts w:ascii="Trebuchet MS" w:hAnsi="Trebuchet MS"/>
          <w:bCs/>
          <w:sz w:val="20"/>
          <w:szCs w:val="20"/>
        </w:rPr>
        <w:t xml:space="preserve"> Solving Production Issue</w:t>
      </w:r>
      <w:r w:rsidRPr="000D4232">
        <w:rPr>
          <w:rFonts w:ascii="Trebuchet MS" w:hAnsi="Trebuchet MS"/>
          <w:bCs/>
          <w:sz w:val="20"/>
          <w:szCs w:val="20"/>
        </w:rPr>
        <w:t xml:space="preserve">, </w:t>
      </w:r>
      <w:r>
        <w:rPr>
          <w:rFonts w:ascii="Trebuchet MS" w:hAnsi="Trebuchet MS"/>
          <w:bCs/>
          <w:sz w:val="20"/>
          <w:szCs w:val="20"/>
        </w:rPr>
        <w:t>Testing</w:t>
      </w:r>
      <w:r w:rsidRPr="000D4232">
        <w:rPr>
          <w:rFonts w:ascii="Trebuchet MS" w:hAnsi="Trebuchet MS"/>
          <w:bCs/>
          <w:sz w:val="20"/>
          <w:szCs w:val="20"/>
        </w:rPr>
        <w:t xml:space="preserve"> and</w:t>
      </w:r>
      <w:r>
        <w:rPr>
          <w:rFonts w:ascii="Trebuchet MS" w:hAnsi="Trebuchet MS"/>
          <w:bCs/>
          <w:sz w:val="20"/>
          <w:szCs w:val="20"/>
        </w:rPr>
        <w:t xml:space="preserve"> debugging</w:t>
      </w:r>
      <w:r w:rsidRPr="000D4232">
        <w:rPr>
          <w:rFonts w:ascii="Trebuchet MS" w:hAnsi="Trebuchet MS"/>
          <w:bCs/>
          <w:sz w:val="20"/>
          <w:szCs w:val="20"/>
        </w:rPr>
        <w:t>.</w:t>
      </w:r>
    </w:p>
    <w:p w:rsidR="00A26FFF" w:rsidRPr="00415B8E" w:rsidRDefault="00A26FFF" w:rsidP="00415B8E">
      <w:pPr>
        <w:pStyle w:val="ListParagraph"/>
      </w:pPr>
    </w:p>
    <w:p w:rsidR="00B0478A" w:rsidRPr="00653C6E" w:rsidRDefault="00B0478A" w:rsidP="00A22088">
      <w:pPr>
        <w:suppressAutoHyphens w:val="0"/>
        <w:spacing w:after="200" w:line="276" w:lineRule="auto"/>
        <w:contextualSpacing/>
        <w:rPr>
          <w:rFonts w:ascii="Verdana" w:hAnsi="Verdana"/>
          <w:b/>
          <w:sz w:val="20"/>
          <w:szCs w:val="20"/>
        </w:rPr>
      </w:pPr>
      <w:r w:rsidRPr="00653C6E">
        <w:rPr>
          <w:rFonts w:ascii="Verdana" w:hAnsi="Verdana"/>
          <w:b/>
          <w:sz w:val="20"/>
          <w:szCs w:val="20"/>
        </w:rPr>
        <w:t>Personal Skills:</w:t>
      </w:r>
    </w:p>
    <w:p w:rsidR="005A155D" w:rsidRPr="0033248A" w:rsidRDefault="005A155D" w:rsidP="005A155D">
      <w:pPr>
        <w:pStyle w:val="ListParagraph"/>
        <w:numPr>
          <w:ilvl w:val="0"/>
          <w:numId w:val="1"/>
        </w:numPr>
        <w:suppressAutoHyphens w:val="0"/>
        <w:spacing w:after="200" w:line="276" w:lineRule="auto"/>
        <w:contextualSpacing/>
        <w:jc w:val="left"/>
        <w:rPr>
          <w:rFonts w:ascii="Trebuchet MS" w:eastAsia="Times New Roman" w:hAnsi="Trebuchet MS"/>
          <w:sz w:val="20"/>
          <w:szCs w:val="20"/>
        </w:rPr>
      </w:pPr>
      <w:r w:rsidRPr="0033248A">
        <w:rPr>
          <w:rFonts w:ascii="Trebuchet MS" w:eastAsia="Times New Roman" w:hAnsi="Trebuchet MS"/>
          <w:sz w:val="20"/>
          <w:szCs w:val="20"/>
        </w:rPr>
        <w:t>Capable of working in teams as well as independently with excellent communication, interpersonal and analytical skills</w:t>
      </w:r>
      <w:r w:rsidR="00A22088">
        <w:rPr>
          <w:rFonts w:ascii="Trebuchet MS" w:eastAsia="Times New Roman" w:hAnsi="Trebuchet MS"/>
          <w:sz w:val="20"/>
          <w:szCs w:val="20"/>
        </w:rPr>
        <w:t>.</w:t>
      </w:r>
    </w:p>
    <w:p w:rsidR="005A155D" w:rsidRPr="0033248A" w:rsidRDefault="005A155D" w:rsidP="005A155D">
      <w:pPr>
        <w:pStyle w:val="ListParagraph"/>
        <w:numPr>
          <w:ilvl w:val="0"/>
          <w:numId w:val="1"/>
        </w:numPr>
        <w:suppressAutoHyphens w:val="0"/>
        <w:spacing w:after="200" w:line="276" w:lineRule="auto"/>
        <w:contextualSpacing/>
        <w:jc w:val="left"/>
        <w:rPr>
          <w:rFonts w:ascii="Trebuchet MS" w:eastAsia="Times New Roman" w:hAnsi="Trebuchet MS"/>
          <w:sz w:val="20"/>
          <w:szCs w:val="20"/>
        </w:rPr>
      </w:pPr>
      <w:r w:rsidRPr="0033248A">
        <w:rPr>
          <w:rFonts w:ascii="Trebuchet MS" w:eastAsia="Times New Roman" w:hAnsi="Trebuchet MS"/>
          <w:sz w:val="20"/>
          <w:szCs w:val="20"/>
        </w:rPr>
        <w:t>Highly adaptable to fast-paced software development environment requiring quick problem solving skills without compromising on the quality of work</w:t>
      </w:r>
      <w:r w:rsidR="00A22088">
        <w:rPr>
          <w:rFonts w:ascii="Trebuchet MS" w:eastAsia="Times New Roman" w:hAnsi="Trebuchet MS"/>
          <w:sz w:val="20"/>
          <w:szCs w:val="20"/>
        </w:rPr>
        <w:t>.</w:t>
      </w:r>
    </w:p>
    <w:p w:rsidR="005A155D" w:rsidRPr="0033248A" w:rsidRDefault="005A155D" w:rsidP="00DD2432">
      <w:pPr>
        <w:pStyle w:val="ListParagraph"/>
        <w:numPr>
          <w:ilvl w:val="0"/>
          <w:numId w:val="1"/>
        </w:numPr>
        <w:suppressAutoHyphens w:val="0"/>
        <w:spacing w:after="200"/>
        <w:contextualSpacing/>
        <w:jc w:val="left"/>
        <w:rPr>
          <w:rFonts w:ascii="Trebuchet MS" w:eastAsia="Times New Roman" w:hAnsi="Trebuchet MS"/>
          <w:sz w:val="20"/>
          <w:szCs w:val="20"/>
        </w:rPr>
      </w:pPr>
      <w:r w:rsidRPr="0033248A">
        <w:rPr>
          <w:rFonts w:ascii="Trebuchet MS" w:eastAsia="Times New Roman" w:hAnsi="Trebuchet MS"/>
          <w:sz w:val="20"/>
          <w:szCs w:val="20"/>
        </w:rPr>
        <w:t>Exceptional ability to quickly master new concepts and technologies</w:t>
      </w:r>
      <w:r w:rsidR="00A22088">
        <w:rPr>
          <w:rFonts w:ascii="Trebuchet MS" w:eastAsia="Times New Roman" w:hAnsi="Trebuchet MS"/>
          <w:sz w:val="20"/>
          <w:szCs w:val="20"/>
        </w:rPr>
        <w:t>.</w:t>
      </w:r>
    </w:p>
    <w:p w:rsidR="005A155D" w:rsidRPr="006E36DA" w:rsidRDefault="005A155D" w:rsidP="00DD2432">
      <w:pPr>
        <w:pStyle w:val="ListParagraph"/>
      </w:pPr>
    </w:p>
    <w:p w:rsidR="005A155D" w:rsidRPr="00653C6E" w:rsidRDefault="005A155D" w:rsidP="005A155D">
      <w:pPr>
        <w:spacing w:line="276" w:lineRule="auto"/>
        <w:contextualSpacing/>
        <w:rPr>
          <w:rFonts w:ascii="Verdana" w:hAnsi="Verdana"/>
          <w:b/>
          <w:sz w:val="20"/>
          <w:szCs w:val="20"/>
        </w:rPr>
      </w:pPr>
      <w:r w:rsidRPr="00653C6E">
        <w:rPr>
          <w:rFonts w:ascii="Verdana" w:hAnsi="Verdana"/>
          <w:b/>
          <w:sz w:val="20"/>
          <w:szCs w:val="20"/>
        </w:rPr>
        <w:t>Work Experience:</w:t>
      </w:r>
    </w:p>
    <w:p w:rsidR="00567CB5" w:rsidRDefault="00567CB5" w:rsidP="005A155D">
      <w:pPr>
        <w:spacing w:line="276" w:lineRule="auto"/>
        <w:contextualSpacing/>
        <w:rPr>
          <w:rFonts w:ascii="Verdana" w:hAnsi="Verdana"/>
          <w:b/>
          <w:sz w:val="20"/>
          <w:szCs w:val="20"/>
          <w:u w:val="single"/>
        </w:rPr>
      </w:pPr>
    </w:p>
    <w:p w:rsidR="0093482D" w:rsidRDefault="0093482D" w:rsidP="0093482D">
      <w:pPr>
        <w:numPr>
          <w:ilvl w:val="0"/>
          <w:numId w:val="6"/>
        </w:numPr>
        <w:spacing w:line="276" w:lineRule="auto"/>
        <w:contextualSpacing/>
        <w:rPr>
          <w:rFonts w:ascii="Verdana" w:hAnsi="Verdana"/>
          <w:sz w:val="20"/>
          <w:szCs w:val="20"/>
        </w:rPr>
      </w:pPr>
      <w:r w:rsidRPr="00A06A9E">
        <w:rPr>
          <w:rFonts w:ascii="Trebuchet MS" w:hAnsi="Trebuchet MS"/>
          <w:sz w:val="20"/>
          <w:szCs w:val="20"/>
        </w:rPr>
        <w:t>I have one</w:t>
      </w:r>
      <w:r w:rsidR="00247792">
        <w:rPr>
          <w:rFonts w:ascii="Trebuchet MS" w:hAnsi="Trebuchet MS"/>
          <w:sz w:val="20"/>
          <w:szCs w:val="20"/>
        </w:rPr>
        <w:t xml:space="preserve">+ year experience in </w:t>
      </w:r>
      <w:r w:rsidR="001F68CA">
        <w:rPr>
          <w:rFonts w:ascii="Trebuchet MS" w:hAnsi="Trebuchet MS"/>
          <w:sz w:val="20"/>
          <w:szCs w:val="20"/>
        </w:rPr>
        <w:t xml:space="preserve">software </w:t>
      </w:r>
      <w:r w:rsidR="00247792">
        <w:rPr>
          <w:rFonts w:ascii="Trebuchet MS" w:hAnsi="Trebuchet MS"/>
          <w:sz w:val="20"/>
          <w:szCs w:val="20"/>
        </w:rPr>
        <w:t>development.</w:t>
      </w:r>
    </w:p>
    <w:p w:rsidR="00A22088" w:rsidRPr="00A06A9E" w:rsidRDefault="006F68F9" w:rsidP="00460E3D">
      <w:pPr>
        <w:numPr>
          <w:ilvl w:val="0"/>
          <w:numId w:val="6"/>
        </w:numPr>
        <w:spacing w:line="276" w:lineRule="auto"/>
        <w:contextualSpacing/>
        <w:rPr>
          <w:rFonts w:ascii="Trebuchet MS" w:hAnsi="Trebuchet MS"/>
          <w:sz w:val="20"/>
          <w:szCs w:val="20"/>
        </w:rPr>
      </w:pPr>
      <w:r>
        <w:rPr>
          <w:rFonts w:ascii="Trebuchet MS" w:hAnsi="Trebuchet MS"/>
          <w:sz w:val="20"/>
          <w:szCs w:val="20"/>
        </w:rPr>
        <w:t>Currently w</w:t>
      </w:r>
      <w:r w:rsidR="005E0BAE" w:rsidRPr="00A06A9E">
        <w:rPr>
          <w:rFonts w:ascii="Trebuchet MS" w:hAnsi="Trebuchet MS"/>
          <w:sz w:val="20"/>
          <w:szCs w:val="20"/>
        </w:rPr>
        <w:t>orking as</w:t>
      </w:r>
      <w:r w:rsidR="005E0BAE" w:rsidRPr="00BD06A8">
        <w:rPr>
          <w:rFonts w:ascii="Cambria" w:hAnsi="Cambria"/>
          <w:sz w:val="20"/>
          <w:szCs w:val="20"/>
        </w:rPr>
        <w:t xml:space="preserve"> </w:t>
      </w:r>
      <w:r w:rsidR="003364B7">
        <w:rPr>
          <w:rFonts w:ascii="Cambria" w:hAnsi="Cambria"/>
          <w:b/>
          <w:sz w:val="20"/>
          <w:szCs w:val="20"/>
        </w:rPr>
        <w:t>Project</w:t>
      </w:r>
      <w:r w:rsidR="0016455C">
        <w:rPr>
          <w:rFonts w:ascii="Cambria" w:hAnsi="Cambria"/>
          <w:b/>
          <w:sz w:val="20"/>
          <w:szCs w:val="20"/>
        </w:rPr>
        <w:t xml:space="preserve"> Trainee</w:t>
      </w:r>
      <w:r w:rsidR="005E0BAE" w:rsidRPr="00BD06A8">
        <w:rPr>
          <w:rFonts w:ascii="Cambria" w:hAnsi="Cambria"/>
          <w:sz w:val="20"/>
          <w:szCs w:val="20"/>
        </w:rPr>
        <w:t xml:space="preserve"> in</w:t>
      </w:r>
      <w:r w:rsidR="005E0BAE">
        <w:rPr>
          <w:rFonts w:ascii="Cambria" w:hAnsi="Cambria"/>
          <w:b/>
          <w:sz w:val="20"/>
          <w:szCs w:val="20"/>
        </w:rPr>
        <w:t xml:space="preserve"> </w:t>
      </w:r>
      <w:r w:rsidR="001065B5">
        <w:rPr>
          <w:rFonts w:ascii="Cambria" w:hAnsi="Cambria"/>
          <w:b/>
          <w:sz w:val="20"/>
          <w:szCs w:val="20"/>
        </w:rPr>
        <w:t>Yodlee Info Tech</w:t>
      </w:r>
      <w:r w:rsidR="005E0BAE">
        <w:rPr>
          <w:rFonts w:ascii="Cambria" w:hAnsi="Cambria"/>
          <w:b/>
          <w:sz w:val="20"/>
          <w:szCs w:val="20"/>
        </w:rPr>
        <w:t xml:space="preserve"> Pvt. Ltd.</w:t>
      </w:r>
      <w:r w:rsidR="005E0BAE">
        <w:rPr>
          <w:rFonts w:ascii="Cambria" w:hAnsi="Cambria"/>
          <w:sz w:val="20"/>
          <w:szCs w:val="20"/>
        </w:rPr>
        <w:t xml:space="preserve"> </w:t>
      </w:r>
      <w:r w:rsidR="005E0BAE" w:rsidRPr="00A06A9E">
        <w:rPr>
          <w:rFonts w:ascii="Trebuchet MS" w:hAnsi="Trebuchet MS"/>
          <w:sz w:val="20"/>
          <w:szCs w:val="20"/>
        </w:rPr>
        <w:t xml:space="preserve">Bangalore since </w:t>
      </w:r>
      <w:r w:rsidR="00A05E09">
        <w:rPr>
          <w:rFonts w:ascii="Trebuchet MS" w:hAnsi="Trebuchet MS"/>
          <w:sz w:val="20"/>
          <w:szCs w:val="20"/>
        </w:rPr>
        <w:t>18 S</w:t>
      </w:r>
      <w:r w:rsidR="001D7D97">
        <w:rPr>
          <w:rFonts w:ascii="Trebuchet MS" w:hAnsi="Trebuchet MS"/>
          <w:sz w:val="20"/>
          <w:szCs w:val="20"/>
        </w:rPr>
        <w:t>ep</w:t>
      </w:r>
      <w:r w:rsidR="005E0BAE" w:rsidRPr="00A06A9E">
        <w:rPr>
          <w:rFonts w:ascii="Trebuchet MS" w:hAnsi="Trebuchet MS"/>
          <w:sz w:val="20"/>
          <w:szCs w:val="20"/>
        </w:rPr>
        <w:t xml:space="preserve"> 2013 till date</w:t>
      </w:r>
      <w:r w:rsidR="00A22088" w:rsidRPr="00A06A9E">
        <w:rPr>
          <w:rFonts w:ascii="Trebuchet MS" w:hAnsi="Trebuchet MS"/>
          <w:sz w:val="20"/>
          <w:szCs w:val="20"/>
        </w:rPr>
        <w:t>.</w:t>
      </w:r>
    </w:p>
    <w:p w:rsidR="0093482D" w:rsidRPr="00A06A9E" w:rsidRDefault="0093482D" w:rsidP="0093482D">
      <w:pPr>
        <w:numPr>
          <w:ilvl w:val="0"/>
          <w:numId w:val="6"/>
        </w:numPr>
        <w:spacing w:line="276" w:lineRule="auto"/>
        <w:contextualSpacing/>
        <w:rPr>
          <w:rFonts w:ascii="Trebuchet MS" w:hAnsi="Trebuchet MS"/>
          <w:sz w:val="20"/>
          <w:szCs w:val="20"/>
        </w:rPr>
      </w:pPr>
      <w:r>
        <w:rPr>
          <w:rFonts w:ascii="Trebuchet MS" w:hAnsi="Trebuchet MS"/>
          <w:sz w:val="20"/>
          <w:szCs w:val="20"/>
        </w:rPr>
        <w:t>Worked</w:t>
      </w:r>
      <w:r w:rsidRPr="00A06A9E">
        <w:rPr>
          <w:rFonts w:ascii="Trebuchet MS" w:hAnsi="Trebuchet MS"/>
          <w:sz w:val="20"/>
          <w:szCs w:val="20"/>
        </w:rPr>
        <w:t xml:space="preserve"> as</w:t>
      </w:r>
      <w:r w:rsidRPr="00BD06A8">
        <w:rPr>
          <w:rFonts w:ascii="Cambria" w:hAnsi="Cambria"/>
          <w:sz w:val="20"/>
          <w:szCs w:val="20"/>
        </w:rPr>
        <w:t xml:space="preserve"> </w:t>
      </w:r>
      <w:r>
        <w:rPr>
          <w:rFonts w:ascii="Cambria" w:hAnsi="Cambria"/>
          <w:b/>
          <w:sz w:val="20"/>
          <w:szCs w:val="20"/>
        </w:rPr>
        <w:t>Trainee Software Engineer</w:t>
      </w:r>
      <w:r w:rsidRPr="00BD06A8">
        <w:rPr>
          <w:rFonts w:ascii="Cambria" w:hAnsi="Cambria"/>
          <w:sz w:val="20"/>
          <w:szCs w:val="20"/>
        </w:rPr>
        <w:t xml:space="preserve"> in</w:t>
      </w:r>
      <w:r>
        <w:rPr>
          <w:rFonts w:ascii="Cambria" w:hAnsi="Cambria"/>
          <w:sz w:val="20"/>
          <w:szCs w:val="20"/>
        </w:rPr>
        <w:t xml:space="preserve"> </w:t>
      </w:r>
      <w:r>
        <w:rPr>
          <w:rStyle w:val="apple-converted-space"/>
          <w:rFonts w:ascii="Arial" w:hAnsi="Arial" w:cs="Arial"/>
          <w:color w:val="545454"/>
          <w:shd w:val="clear" w:color="auto" w:fill="FFFFFF"/>
        </w:rPr>
        <w:t> </w:t>
      </w:r>
      <w:r>
        <w:rPr>
          <w:rFonts w:ascii="Cambria" w:hAnsi="Cambria"/>
          <w:b/>
          <w:sz w:val="20"/>
          <w:szCs w:val="20"/>
        </w:rPr>
        <w:t>MobiEos Software Pvt. Ltd.</w:t>
      </w:r>
      <w:r>
        <w:rPr>
          <w:rFonts w:ascii="Cambria" w:hAnsi="Cambria"/>
          <w:sz w:val="20"/>
          <w:szCs w:val="20"/>
        </w:rPr>
        <w:t xml:space="preserve"> </w:t>
      </w:r>
      <w:r w:rsidRPr="00A06A9E">
        <w:rPr>
          <w:rFonts w:ascii="Trebuchet MS" w:hAnsi="Trebuchet MS"/>
          <w:sz w:val="20"/>
          <w:szCs w:val="20"/>
        </w:rPr>
        <w:t xml:space="preserve">Bangalore </w:t>
      </w:r>
      <w:r w:rsidR="00A05E09">
        <w:rPr>
          <w:rFonts w:ascii="Trebuchet MS" w:hAnsi="Trebuchet MS"/>
          <w:sz w:val="20"/>
          <w:szCs w:val="20"/>
        </w:rPr>
        <w:t xml:space="preserve">from 8 </w:t>
      </w:r>
      <w:r w:rsidR="006A7994">
        <w:rPr>
          <w:rFonts w:ascii="Trebuchet MS" w:hAnsi="Trebuchet MS"/>
          <w:sz w:val="20"/>
          <w:szCs w:val="20"/>
        </w:rPr>
        <w:t>July</w:t>
      </w:r>
      <w:r w:rsidR="000C78B1">
        <w:rPr>
          <w:rFonts w:ascii="Trebuchet MS" w:hAnsi="Trebuchet MS"/>
          <w:sz w:val="20"/>
          <w:szCs w:val="20"/>
        </w:rPr>
        <w:t xml:space="preserve"> 2013 to 31 Aug 2013</w:t>
      </w:r>
      <w:r w:rsidRPr="00A06A9E">
        <w:rPr>
          <w:rFonts w:ascii="Trebuchet MS" w:hAnsi="Trebuchet MS"/>
          <w:sz w:val="20"/>
          <w:szCs w:val="20"/>
        </w:rPr>
        <w:t>.</w:t>
      </w:r>
    </w:p>
    <w:p w:rsidR="005A155D" w:rsidRPr="00907E13" w:rsidRDefault="005A155D" w:rsidP="005A155D">
      <w:pPr>
        <w:spacing w:line="276" w:lineRule="auto"/>
        <w:contextualSpacing/>
        <w:rPr>
          <w:rFonts w:ascii="Verdana" w:hAnsi="Verdana"/>
          <w:sz w:val="20"/>
          <w:szCs w:val="20"/>
        </w:rPr>
      </w:pPr>
    </w:p>
    <w:p w:rsidR="005A155D" w:rsidRPr="00653C6E" w:rsidRDefault="005A155D" w:rsidP="005A155D">
      <w:pPr>
        <w:spacing w:line="276" w:lineRule="auto"/>
        <w:contextualSpacing/>
        <w:rPr>
          <w:rFonts w:ascii="Verdana" w:hAnsi="Verdana"/>
          <w:b/>
          <w:sz w:val="20"/>
          <w:szCs w:val="20"/>
        </w:rPr>
      </w:pPr>
      <w:r w:rsidRPr="00653C6E">
        <w:rPr>
          <w:rFonts w:ascii="Verdana" w:hAnsi="Verdana"/>
          <w:b/>
          <w:sz w:val="20"/>
          <w:szCs w:val="20"/>
        </w:rPr>
        <w:t>Education:</w:t>
      </w:r>
    </w:p>
    <w:p w:rsidR="00567CB5" w:rsidRPr="00567CB5" w:rsidRDefault="00567CB5" w:rsidP="005A155D">
      <w:pPr>
        <w:spacing w:line="276" w:lineRule="auto"/>
        <w:contextualSpacing/>
        <w:rPr>
          <w:rFonts w:ascii="Verdana" w:hAnsi="Verdana"/>
          <w:b/>
          <w:sz w:val="20"/>
          <w:szCs w:val="20"/>
          <w:u w:val="single"/>
        </w:rPr>
      </w:pPr>
    </w:p>
    <w:p w:rsidR="005A155D" w:rsidRPr="0033248A" w:rsidRDefault="005E0BAE" w:rsidP="0033248A">
      <w:pPr>
        <w:pStyle w:val="ListParagraph"/>
        <w:numPr>
          <w:ilvl w:val="0"/>
          <w:numId w:val="1"/>
        </w:numPr>
        <w:suppressAutoHyphens w:val="0"/>
        <w:spacing w:after="200" w:line="276" w:lineRule="auto"/>
        <w:contextualSpacing/>
        <w:jc w:val="left"/>
        <w:rPr>
          <w:rFonts w:ascii="Trebuchet MS" w:eastAsia="Times New Roman" w:hAnsi="Trebuchet MS"/>
          <w:sz w:val="20"/>
          <w:szCs w:val="20"/>
        </w:rPr>
      </w:pPr>
      <w:r w:rsidRPr="0033248A">
        <w:rPr>
          <w:rFonts w:ascii="Trebuchet MS" w:eastAsia="Times New Roman" w:hAnsi="Trebuchet MS"/>
          <w:b/>
          <w:sz w:val="20"/>
          <w:szCs w:val="20"/>
        </w:rPr>
        <w:t>MCA</w:t>
      </w:r>
      <w:r w:rsidRPr="0033248A">
        <w:rPr>
          <w:rFonts w:ascii="Trebuchet MS" w:eastAsia="Times New Roman" w:hAnsi="Trebuchet MS"/>
          <w:sz w:val="20"/>
          <w:szCs w:val="20"/>
        </w:rPr>
        <w:t xml:space="preserve"> </w:t>
      </w:r>
      <w:r w:rsidR="005A155D" w:rsidRPr="0033248A">
        <w:rPr>
          <w:rFonts w:ascii="Trebuchet MS" w:eastAsia="Times New Roman" w:hAnsi="Trebuchet MS"/>
          <w:sz w:val="20"/>
          <w:szCs w:val="20"/>
        </w:rPr>
        <w:t xml:space="preserve">completed in </w:t>
      </w:r>
      <w:r w:rsidRPr="0033248A">
        <w:rPr>
          <w:rFonts w:ascii="Trebuchet MS" w:eastAsia="Times New Roman" w:hAnsi="Trebuchet MS"/>
          <w:sz w:val="20"/>
          <w:szCs w:val="20"/>
        </w:rPr>
        <w:t>2012 from Jabalpur Engineering College,</w:t>
      </w:r>
      <w:r w:rsidR="0033248A" w:rsidRPr="0033248A">
        <w:rPr>
          <w:rFonts w:ascii="Trebuchet MS" w:eastAsia="Times New Roman" w:hAnsi="Trebuchet MS"/>
          <w:sz w:val="20"/>
          <w:szCs w:val="20"/>
        </w:rPr>
        <w:t xml:space="preserve"> a</w:t>
      </w:r>
      <w:r w:rsidRPr="0033248A">
        <w:rPr>
          <w:rFonts w:ascii="Trebuchet MS" w:eastAsia="Times New Roman" w:hAnsi="Trebuchet MS"/>
          <w:sz w:val="20"/>
          <w:szCs w:val="20"/>
        </w:rPr>
        <w:t>ffiliated to RGPV Bhopal.</w:t>
      </w:r>
    </w:p>
    <w:p w:rsidR="0033248A" w:rsidRPr="0033248A" w:rsidRDefault="005E0BAE" w:rsidP="0033248A">
      <w:pPr>
        <w:pStyle w:val="ListParagraph"/>
        <w:numPr>
          <w:ilvl w:val="0"/>
          <w:numId w:val="1"/>
        </w:numPr>
        <w:suppressAutoHyphens w:val="0"/>
        <w:spacing w:after="200" w:line="276" w:lineRule="auto"/>
        <w:contextualSpacing/>
        <w:jc w:val="left"/>
        <w:rPr>
          <w:rFonts w:ascii="Trebuchet MS" w:eastAsia="Times New Roman" w:hAnsi="Trebuchet MS"/>
          <w:sz w:val="20"/>
          <w:szCs w:val="20"/>
        </w:rPr>
      </w:pPr>
      <w:r w:rsidRPr="0033248A">
        <w:rPr>
          <w:rFonts w:ascii="Trebuchet MS" w:eastAsia="Times New Roman" w:hAnsi="Trebuchet MS"/>
          <w:b/>
          <w:sz w:val="20"/>
          <w:szCs w:val="20"/>
        </w:rPr>
        <w:t>BCA</w:t>
      </w:r>
      <w:r w:rsidRPr="0033248A">
        <w:rPr>
          <w:rFonts w:ascii="Trebuchet MS" w:eastAsia="Times New Roman" w:hAnsi="Trebuchet MS"/>
          <w:sz w:val="20"/>
          <w:szCs w:val="20"/>
        </w:rPr>
        <w:t xml:space="preserve"> </w:t>
      </w:r>
      <w:r w:rsidR="0033248A" w:rsidRPr="0033248A">
        <w:rPr>
          <w:rFonts w:ascii="Trebuchet MS" w:eastAsia="Times New Roman" w:hAnsi="Trebuchet MS"/>
          <w:sz w:val="20"/>
          <w:szCs w:val="20"/>
        </w:rPr>
        <w:t>completed in 2008</w:t>
      </w:r>
      <w:r w:rsidR="005A155D" w:rsidRPr="0033248A">
        <w:rPr>
          <w:rFonts w:ascii="Trebuchet MS" w:eastAsia="Times New Roman" w:hAnsi="Trebuchet MS"/>
          <w:sz w:val="20"/>
          <w:szCs w:val="20"/>
        </w:rPr>
        <w:t xml:space="preserve">. Affiliated to </w:t>
      </w:r>
      <w:r w:rsidR="00F339D2">
        <w:rPr>
          <w:rFonts w:ascii="Trebuchet MS" w:eastAsia="Times New Roman" w:hAnsi="Trebuchet MS"/>
          <w:sz w:val="20"/>
          <w:szCs w:val="20"/>
        </w:rPr>
        <w:t>RDVV Jabalpur</w:t>
      </w:r>
      <w:r w:rsidR="0033248A" w:rsidRPr="0033248A">
        <w:rPr>
          <w:rFonts w:ascii="Trebuchet MS" w:eastAsia="Times New Roman" w:hAnsi="Trebuchet MS"/>
          <w:sz w:val="20"/>
          <w:szCs w:val="20"/>
        </w:rPr>
        <w:t>.</w:t>
      </w:r>
    </w:p>
    <w:p w:rsidR="00A22088" w:rsidRDefault="00EB7C08" w:rsidP="00617E38">
      <w:pPr>
        <w:pStyle w:val="ListParagraph"/>
        <w:numPr>
          <w:ilvl w:val="0"/>
          <w:numId w:val="1"/>
        </w:numPr>
        <w:suppressAutoHyphens w:val="0"/>
        <w:spacing w:after="200" w:line="276" w:lineRule="auto"/>
        <w:contextualSpacing/>
        <w:jc w:val="left"/>
        <w:rPr>
          <w:rFonts w:ascii="Trebuchet MS" w:eastAsia="Times New Roman" w:hAnsi="Trebuchet MS"/>
          <w:sz w:val="20"/>
          <w:szCs w:val="20"/>
        </w:rPr>
      </w:pPr>
      <w:r>
        <w:rPr>
          <w:rFonts w:ascii="Trebuchet MS" w:eastAsia="Times New Roman" w:hAnsi="Trebuchet MS"/>
          <w:b/>
          <w:sz w:val="20"/>
          <w:szCs w:val="20"/>
        </w:rPr>
        <w:t>H</w:t>
      </w:r>
      <w:r w:rsidR="005A155D" w:rsidRPr="0033248A">
        <w:rPr>
          <w:rFonts w:ascii="Trebuchet MS" w:eastAsia="Times New Roman" w:hAnsi="Trebuchet MS"/>
          <w:b/>
          <w:sz w:val="20"/>
          <w:szCs w:val="20"/>
        </w:rPr>
        <w:t>.S.C</w:t>
      </w:r>
      <w:r w:rsidR="0033248A" w:rsidRPr="0033248A">
        <w:rPr>
          <w:rFonts w:ascii="Trebuchet MS" w:eastAsia="Times New Roman" w:hAnsi="Trebuchet MS"/>
          <w:sz w:val="20"/>
          <w:szCs w:val="20"/>
        </w:rPr>
        <w:t xml:space="preserve"> completed in 2005</w:t>
      </w:r>
      <w:r w:rsidR="005A155D" w:rsidRPr="0033248A">
        <w:rPr>
          <w:rFonts w:ascii="Trebuchet MS" w:eastAsia="Times New Roman" w:hAnsi="Trebuchet MS"/>
          <w:sz w:val="20"/>
          <w:szCs w:val="20"/>
        </w:rPr>
        <w:t>. Affiliated to State Board of Secondary Education</w:t>
      </w:r>
      <w:r w:rsidR="0033248A" w:rsidRPr="0033248A">
        <w:rPr>
          <w:rFonts w:ascii="Trebuchet MS" w:eastAsia="Times New Roman" w:hAnsi="Trebuchet MS"/>
          <w:sz w:val="20"/>
          <w:szCs w:val="20"/>
        </w:rPr>
        <w:t xml:space="preserve"> Bhopal.</w:t>
      </w:r>
    </w:p>
    <w:p w:rsidR="00304FCE" w:rsidRPr="00A50EC3" w:rsidRDefault="00EB7C08" w:rsidP="00304FCE">
      <w:pPr>
        <w:pStyle w:val="ListParagraph"/>
        <w:numPr>
          <w:ilvl w:val="0"/>
          <w:numId w:val="1"/>
        </w:numPr>
        <w:suppressAutoHyphens w:val="0"/>
        <w:spacing w:after="200" w:line="276" w:lineRule="auto"/>
        <w:contextualSpacing/>
        <w:jc w:val="left"/>
        <w:rPr>
          <w:rFonts w:ascii="Trebuchet MS" w:eastAsia="Times New Roman" w:hAnsi="Trebuchet MS"/>
          <w:sz w:val="20"/>
          <w:szCs w:val="20"/>
        </w:rPr>
      </w:pPr>
      <w:r>
        <w:rPr>
          <w:rFonts w:ascii="Trebuchet MS" w:eastAsia="Times New Roman" w:hAnsi="Trebuchet MS"/>
          <w:b/>
          <w:sz w:val="20"/>
          <w:szCs w:val="20"/>
        </w:rPr>
        <w:t>S</w:t>
      </w:r>
      <w:r w:rsidR="00304FCE" w:rsidRPr="0033248A">
        <w:rPr>
          <w:rFonts w:ascii="Trebuchet MS" w:eastAsia="Times New Roman" w:hAnsi="Trebuchet MS"/>
          <w:b/>
          <w:sz w:val="20"/>
          <w:szCs w:val="20"/>
        </w:rPr>
        <w:t>.S.C</w:t>
      </w:r>
      <w:r w:rsidR="00F761F3">
        <w:rPr>
          <w:rFonts w:ascii="Trebuchet MS" w:eastAsia="Times New Roman" w:hAnsi="Trebuchet MS"/>
          <w:sz w:val="20"/>
          <w:szCs w:val="20"/>
        </w:rPr>
        <w:t xml:space="preserve"> completed in 2003</w:t>
      </w:r>
      <w:r w:rsidR="00304FCE" w:rsidRPr="0033248A">
        <w:rPr>
          <w:rFonts w:ascii="Trebuchet MS" w:eastAsia="Times New Roman" w:hAnsi="Trebuchet MS"/>
          <w:sz w:val="20"/>
          <w:szCs w:val="20"/>
        </w:rPr>
        <w:t>. Affiliated to State Board of Secondary Education Bhopal.</w:t>
      </w:r>
    </w:p>
    <w:p w:rsidR="00304FCE" w:rsidRPr="00A50EC3" w:rsidRDefault="00304FCE" w:rsidP="00304FCE">
      <w:pPr>
        <w:pStyle w:val="ListParagraph"/>
        <w:suppressAutoHyphens w:val="0"/>
        <w:spacing w:after="200" w:line="276" w:lineRule="auto"/>
        <w:ind w:firstLine="0"/>
        <w:contextualSpacing/>
        <w:jc w:val="left"/>
        <w:rPr>
          <w:rFonts w:ascii="Trebuchet MS" w:eastAsia="Times New Roman" w:hAnsi="Trebuchet MS"/>
          <w:sz w:val="20"/>
          <w:szCs w:val="20"/>
        </w:rPr>
      </w:pPr>
    </w:p>
    <w:p w:rsidR="00567CB5" w:rsidRPr="005246A2" w:rsidRDefault="005A155D" w:rsidP="00617E38">
      <w:pPr>
        <w:spacing w:line="276" w:lineRule="auto"/>
        <w:contextualSpacing/>
        <w:rPr>
          <w:rFonts w:ascii="Trebuchet MS" w:hAnsi="Trebuchet MS"/>
          <w:sz w:val="20"/>
          <w:szCs w:val="20"/>
        </w:rPr>
      </w:pPr>
      <w:r w:rsidRPr="00653C6E">
        <w:rPr>
          <w:rFonts w:ascii="Verdana" w:hAnsi="Verdana"/>
          <w:b/>
          <w:sz w:val="20"/>
          <w:szCs w:val="20"/>
        </w:rPr>
        <w:lastRenderedPageBreak/>
        <w:t>Technical Skills:</w:t>
      </w:r>
      <w:r w:rsidR="00A22088">
        <w:rPr>
          <w:rFonts w:ascii="Verdana" w:hAnsi="Verdana"/>
          <w:sz w:val="20"/>
          <w:szCs w:val="20"/>
        </w:rPr>
        <w:t xml:space="preserve"> </w:t>
      </w:r>
      <w:r w:rsidR="00A22088" w:rsidRPr="005246A2">
        <w:rPr>
          <w:rFonts w:ascii="Trebuchet MS" w:hAnsi="Trebuchet MS"/>
          <w:sz w:val="20"/>
          <w:szCs w:val="20"/>
        </w:rPr>
        <w:t>I have strong knowledge in core java.</w:t>
      </w:r>
    </w:p>
    <w:p w:rsidR="00A22088" w:rsidRPr="005246A2" w:rsidRDefault="00A22088" w:rsidP="00617E38">
      <w:pPr>
        <w:spacing w:line="276" w:lineRule="auto"/>
        <w:contextualSpacing/>
        <w:rPr>
          <w:rFonts w:ascii="Trebuchet MS" w:hAnsi="Trebuchet MS"/>
          <w:sz w:val="20"/>
          <w:szCs w:val="20"/>
        </w:rPr>
      </w:pPr>
    </w:p>
    <w:p w:rsidR="005A155D" w:rsidRPr="0033248A" w:rsidRDefault="005A155D" w:rsidP="00617E38">
      <w:pPr>
        <w:numPr>
          <w:ilvl w:val="0"/>
          <w:numId w:val="1"/>
        </w:numPr>
        <w:spacing w:line="276" w:lineRule="auto"/>
        <w:contextualSpacing/>
        <w:rPr>
          <w:rFonts w:ascii="Trebuchet MS" w:hAnsi="Trebuchet MS"/>
          <w:sz w:val="20"/>
          <w:szCs w:val="20"/>
        </w:rPr>
      </w:pPr>
      <w:r w:rsidRPr="0033248A">
        <w:rPr>
          <w:rFonts w:ascii="Trebuchet MS" w:hAnsi="Trebuchet MS"/>
          <w:sz w:val="20"/>
          <w:szCs w:val="20"/>
        </w:rPr>
        <w:t xml:space="preserve">Operating Systems          </w:t>
      </w:r>
      <w:r w:rsidRPr="0033248A">
        <w:rPr>
          <w:rFonts w:ascii="Trebuchet MS" w:hAnsi="Trebuchet MS"/>
          <w:sz w:val="20"/>
          <w:szCs w:val="20"/>
        </w:rPr>
        <w:tab/>
        <w:t xml:space="preserve">  :</w:t>
      </w:r>
      <w:r w:rsidR="0020003E">
        <w:rPr>
          <w:rFonts w:ascii="Trebuchet MS" w:hAnsi="Trebuchet MS"/>
          <w:sz w:val="20"/>
          <w:szCs w:val="20"/>
        </w:rPr>
        <w:tab/>
      </w:r>
      <w:r w:rsidR="00325C80">
        <w:rPr>
          <w:rFonts w:ascii="Trebuchet MS" w:hAnsi="Trebuchet MS"/>
          <w:sz w:val="20"/>
          <w:szCs w:val="20"/>
        </w:rPr>
        <w:t xml:space="preserve">Windows </w:t>
      </w:r>
      <w:r w:rsidR="00B85064" w:rsidRPr="0033248A">
        <w:rPr>
          <w:rFonts w:ascii="Trebuchet MS" w:hAnsi="Trebuchet MS"/>
          <w:sz w:val="20"/>
          <w:szCs w:val="20"/>
        </w:rPr>
        <w:t xml:space="preserve"> </w:t>
      </w:r>
      <w:r w:rsidR="000A3257" w:rsidRPr="0033248A">
        <w:rPr>
          <w:rFonts w:ascii="Trebuchet MS" w:hAnsi="Trebuchet MS"/>
          <w:sz w:val="20"/>
          <w:szCs w:val="20"/>
        </w:rPr>
        <w:t>XP</w:t>
      </w:r>
      <w:r w:rsidR="00B85064" w:rsidRPr="0033248A">
        <w:rPr>
          <w:rFonts w:ascii="Trebuchet MS" w:hAnsi="Trebuchet MS"/>
          <w:sz w:val="20"/>
          <w:szCs w:val="20"/>
        </w:rPr>
        <w:t xml:space="preserve"> </w:t>
      </w:r>
      <w:r w:rsidRPr="0033248A">
        <w:rPr>
          <w:rFonts w:ascii="Trebuchet MS" w:hAnsi="Trebuchet MS"/>
          <w:sz w:val="20"/>
          <w:szCs w:val="20"/>
        </w:rPr>
        <w:t>,</w:t>
      </w:r>
      <w:r w:rsidR="000A3257" w:rsidRPr="0033248A">
        <w:rPr>
          <w:rFonts w:ascii="Trebuchet MS" w:hAnsi="Trebuchet MS"/>
          <w:sz w:val="20"/>
          <w:szCs w:val="20"/>
        </w:rPr>
        <w:t>7</w:t>
      </w:r>
    </w:p>
    <w:p w:rsidR="005A155D" w:rsidRPr="0033248A" w:rsidRDefault="005A155D" w:rsidP="00617E38">
      <w:pPr>
        <w:numPr>
          <w:ilvl w:val="0"/>
          <w:numId w:val="1"/>
        </w:numPr>
        <w:spacing w:line="276" w:lineRule="auto"/>
        <w:contextualSpacing/>
        <w:rPr>
          <w:rFonts w:ascii="Trebuchet MS" w:hAnsi="Trebuchet MS"/>
          <w:sz w:val="20"/>
          <w:szCs w:val="20"/>
        </w:rPr>
      </w:pPr>
      <w:r w:rsidRPr="0033248A">
        <w:rPr>
          <w:rFonts w:ascii="Trebuchet MS" w:hAnsi="Trebuchet MS"/>
          <w:sz w:val="20"/>
          <w:szCs w:val="20"/>
        </w:rPr>
        <w:t>Programming Language</w:t>
      </w:r>
      <w:r w:rsidRPr="0033248A">
        <w:rPr>
          <w:rFonts w:ascii="Trebuchet MS" w:hAnsi="Trebuchet MS"/>
          <w:sz w:val="20"/>
          <w:szCs w:val="20"/>
        </w:rPr>
        <w:tab/>
        <w:t xml:space="preserve"> </w:t>
      </w:r>
      <w:r w:rsidR="002435D9">
        <w:rPr>
          <w:rFonts w:ascii="Trebuchet MS" w:hAnsi="Trebuchet MS"/>
          <w:sz w:val="20"/>
          <w:szCs w:val="20"/>
        </w:rPr>
        <w:t xml:space="preserve">             :</w:t>
      </w:r>
      <w:r w:rsidR="0020003E">
        <w:rPr>
          <w:rFonts w:ascii="Trebuchet MS" w:hAnsi="Trebuchet MS"/>
          <w:sz w:val="20"/>
          <w:szCs w:val="20"/>
        </w:rPr>
        <w:tab/>
      </w:r>
      <w:r w:rsidR="00134D70">
        <w:rPr>
          <w:rFonts w:ascii="Trebuchet MS" w:hAnsi="Trebuchet MS"/>
          <w:sz w:val="20"/>
          <w:szCs w:val="20"/>
        </w:rPr>
        <w:t xml:space="preserve">Core </w:t>
      </w:r>
      <w:r w:rsidRPr="0033248A">
        <w:rPr>
          <w:rFonts w:ascii="Trebuchet MS" w:hAnsi="Trebuchet MS"/>
          <w:sz w:val="20"/>
          <w:szCs w:val="20"/>
        </w:rPr>
        <w:t>Java, SQL</w:t>
      </w:r>
    </w:p>
    <w:p w:rsidR="005A155D" w:rsidRPr="0033248A" w:rsidRDefault="005A155D" w:rsidP="00617E38">
      <w:pPr>
        <w:numPr>
          <w:ilvl w:val="0"/>
          <w:numId w:val="1"/>
        </w:numPr>
        <w:spacing w:line="276" w:lineRule="auto"/>
        <w:contextualSpacing/>
        <w:rPr>
          <w:rFonts w:ascii="Trebuchet MS" w:hAnsi="Trebuchet MS"/>
          <w:sz w:val="20"/>
          <w:szCs w:val="20"/>
        </w:rPr>
      </w:pPr>
      <w:r w:rsidRPr="0033248A">
        <w:rPr>
          <w:rFonts w:ascii="Trebuchet MS" w:hAnsi="Trebuchet MS"/>
          <w:sz w:val="20"/>
          <w:szCs w:val="20"/>
        </w:rPr>
        <w:t>Java Technologies</w:t>
      </w:r>
      <w:r w:rsidRPr="0033248A">
        <w:rPr>
          <w:rFonts w:ascii="Trebuchet MS" w:hAnsi="Trebuchet MS"/>
          <w:sz w:val="20"/>
          <w:szCs w:val="20"/>
        </w:rPr>
        <w:tab/>
        <w:t xml:space="preserve">     </w:t>
      </w:r>
      <w:r w:rsidRPr="0033248A">
        <w:rPr>
          <w:rFonts w:ascii="Trebuchet MS" w:hAnsi="Trebuchet MS"/>
          <w:sz w:val="20"/>
          <w:szCs w:val="20"/>
        </w:rPr>
        <w:tab/>
        <w:t xml:space="preserve">  :</w:t>
      </w:r>
      <w:r w:rsidR="0020003E">
        <w:rPr>
          <w:rFonts w:ascii="Trebuchet MS" w:hAnsi="Trebuchet MS"/>
          <w:sz w:val="20"/>
          <w:szCs w:val="20"/>
        </w:rPr>
        <w:tab/>
      </w:r>
      <w:r w:rsidR="00CC3740">
        <w:rPr>
          <w:rFonts w:ascii="Trebuchet MS" w:hAnsi="Trebuchet MS"/>
          <w:sz w:val="20"/>
          <w:szCs w:val="20"/>
        </w:rPr>
        <w:t>JDBC</w:t>
      </w:r>
      <w:r w:rsidR="0033248A" w:rsidRPr="0033248A">
        <w:rPr>
          <w:rFonts w:ascii="Trebuchet MS" w:hAnsi="Trebuchet MS"/>
          <w:sz w:val="20"/>
          <w:szCs w:val="20"/>
        </w:rPr>
        <w:t>.</w:t>
      </w:r>
    </w:p>
    <w:p w:rsidR="005A155D" w:rsidRPr="0033248A" w:rsidRDefault="005A155D" w:rsidP="00617E38">
      <w:pPr>
        <w:numPr>
          <w:ilvl w:val="0"/>
          <w:numId w:val="1"/>
        </w:numPr>
        <w:spacing w:line="276" w:lineRule="auto"/>
        <w:contextualSpacing/>
        <w:rPr>
          <w:rFonts w:ascii="Trebuchet MS" w:hAnsi="Trebuchet MS"/>
          <w:sz w:val="20"/>
          <w:szCs w:val="20"/>
        </w:rPr>
      </w:pPr>
      <w:r w:rsidRPr="0033248A">
        <w:rPr>
          <w:rFonts w:ascii="Trebuchet MS" w:hAnsi="Trebuchet MS"/>
          <w:sz w:val="20"/>
          <w:szCs w:val="20"/>
        </w:rPr>
        <w:t>Applicatio</w:t>
      </w:r>
      <w:r w:rsidR="0033248A" w:rsidRPr="0033248A">
        <w:rPr>
          <w:rFonts w:ascii="Trebuchet MS" w:hAnsi="Trebuchet MS"/>
          <w:sz w:val="20"/>
          <w:szCs w:val="20"/>
        </w:rPr>
        <w:t>n/Web Serve</w:t>
      </w:r>
      <w:r w:rsidR="002435D9">
        <w:rPr>
          <w:rFonts w:ascii="Trebuchet MS" w:hAnsi="Trebuchet MS"/>
          <w:sz w:val="20"/>
          <w:szCs w:val="20"/>
        </w:rPr>
        <w:t>rs</w:t>
      </w:r>
      <w:r w:rsidR="002435D9">
        <w:rPr>
          <w:rFonts w:ascii="Trebuchet MS" w:hAnsi="Trebuchet MS"/>
          <w:sz w:val="20"/>
          <w:szCs w:val="20"/>
        </w:rPr>
        <w:tab/>
        <w:t xml:space="preserve">  :</w:t>
      </w:r>
      <w:r w:rsidR="0020003E">
        <w:rPr>
          <w:rFonts w:ascii="Trebuchet MS" w:hAnsi="Trebuchet MS"/>
          <w:sz w:val="20"/>
          <w:szCs w:val="20"/>
        </w:rPr>
        <w:tab/>
      </w:r>
      <w:r w:rsidRPr="0033248A">
        <w:rPr>
          <w:rFonts w:ascii="Trebuchet MS" w:hAnsi="Trebuchet MS"/>
          <w:sz w:val="20"/>
          <w:szCs w:val="20"/>
        </w:rPr>
        <w:t>Tomcat 6.0</w:t>
      </w:r>
    </w:p>
    <w:p w:rsidR="005A155D" w:rsidRPr="0033248A" w:rsidRDefault="00945A4C" w:rsidP="00617E38">
      <w:pPr>
        <w:numPr>
          <w:ilvl w:val="0"/>
          <w:numId w:val="1"/>
        </w:numPr>
        <w:spacing w:line="276" w:lineRule="auto"/>
        <w:contextualSpacing/>
        <w:rPr>
          <w:rFonts w:ascii="Trebuchet MS" w:hAnsi="Trebuchet MS"/>
          <w:sz w:val="20"/>
          <w:szCs w:val="20"/>
        </w:rPr>
      </w:pPr>
      <w:r w:rsidRPr="0033248A">
        <w:rPr>
          <w:rFonts w:ascii="Trebuchet MS" w:hAnsi="Trebuchet MS"/>
          <w:sz w:val="20"/>
          <w:szCs w:val="20"/>
        </w:rPr>
        <w:t>RDBMS</w:t>
      </w:r>
      <w:r w:rsidRPr="0033248A">
        <w:rPr>
          <w:rFonts w:ascii="Trebuchet MS" w:hAnsi="Trebuchet MS"/>
          <w:sz w:val="20"/>
          <w:szCs w:val="20"/>
        </w:rPr>
        <w:tab/>
      </w:r>
      <w:r w:rsidR="0033248A" w:rsidRPr="0033248A">
        <w:rPr>
          <w:rFonts w:ascii="Trebuchet MS" w:hAnsi="Trebuchet MS"/>
          <w:sz w:val="20"/>
          <w:szCs w:val="20"/>
        </w:rPr>
        <w:t xml:space="preserve">         </w:t>
      </w:r>
      <w:r w:rsidR="0033248A" w:rsidRPr="0033248A">
        <w:rPr>
          <w:rFonts w:ascii="Trebuchet MS" w:hAnsi="Trebuchet MS"/>
          <w:sz w:val="20"/>
          <w:szCs w:val="20"/>
        </w:rPr>
        <w:tab/>
      </w:r>
      <w:r w:rsidR="0033248A" w:rsidRPr="0033248A">
        <w:rPr>
          <w:rFonts w:ascii="Trebuchet MS" w:hAnsi="Trebuchet MS"/>
          <w:sz w:val="20"/>
          <w:szCs w:val="20"/>
        </w:rPr>
        <w:tab/>
      </w:r>
      <w:r w:rsidR="002435D9">
        <w:rPr>
          <w:rFonts w:ascii="Trebuchet MS" w:hAnsi="Trebuchet MS"/>
          <w:sz w:val="20"/>
          <w:szCs w:val="20"/>
        </w:rPr>
        <w:t xml:space="preserve">            </w:t>
      </w:r>
      <w:r w:rsidR="0033248A" w:rsidRPr="0033248A">
        <w:rPr>
          <w:rFonts w:ascii="Trebuchet MS" w:hAnsi="Trebuchet MS"/>
          <w:sz w:val="20"/>
          <w:szCs w:val="20"/>
        </w:rPr>
        <w:t xml:space="preserve">  </w:t>
      </w:r>
      <w:r w:rsidR="002435D9">
        <w:rPr>
          <w:rFonts w:ascii="Trebuchet MS" w:hAnsi="Trebuchet MS"/>
          <w:sz w:val="20"/>
          <w:szCs w:val="20"/>
        </w:rPr>
        <w:t>:</w:t>
      </w:r>
      <w:r w:rsidR="0020003E">
        <w:rPr>
          <w:rFonts w:ascii="Trebuchet MS" w:hAnsi="Trebuchet MS"/>
          <w:sz w:val="20"/>
          <w:szCs w:val="20"/>
        </w:rPr>
        <w:tab/>
      </w:r>
      <w:r w:rsidR="008B593B">
        <w:rPr>
          <w:rFonts w:ascii="Trebuchet MS" w:hAnsi="Trebuchet MS"/>
          <w:sz w:val="20"/>
          <w:szCs w:val="20"/>
        </w:rPr>
        <w:t>Oracle SQL Developer</w:t>
      </w:r>
    </w:p>
    <w:p w:rsidR="005A155D" w:rsidRPr="0033248A" w:rsidRDefault="00AB6930" w:rsidP="0033248A">
      <w:pPr>
        <w:numPr>
          <w:ilvl w:val="0"/>
          <w:numId w:val="1"/>
        </w:numPr>
        <w:spacing w:line="276" w:lineRule="auto"/>
        <w:contextualSpacing/>
        <w:rPr>
          <w:rFonts w:ascii="Trebuchet MS" w:hAnsi="Trebuchet MS"/>
          <w:sz w:val="20"/>
          <w:szCs w:val="20"/>
        </w:rPr>
      </w:pPr>
      <w:r>
        <w:rPr>
          <w:rFonts w:ascii="Trebuchet MS" w:hAnsi="Trebuchet MS"/>
          <w:sz w:val="20"/>
          <w:szCs w:val="20"/>
        </w:rPr>
        <w:t>IDEs</w:t>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t xml:space="preserve">  :</w:t>
      </w:r>
      <w:r w:rsidR="0020003E">
        <w:rPr>
          <w:rFonts w:ascii="Trebuchet MS" w:hAnsi="Trebuchet MS"/>
          <w:sz w:val="20"/>
          <w:szCs w:val="20"/>
        </w:rPr>
        <w:tab/>
      </w:r>
      <w:r>
        <w:rPr>
          <w:rFonts w:ascii="Trebuchet MS" w:hAnsi="Trebuchet MS"/>
          <w:sz w:val="20"/>
          <w:szCs w:val="20"/>
        </w:rPr>
        <w:t>Eclipse</w:t>
      </w:r>
    </w:p>
    <w:p w:rsidR="005A155D" w:rsidRDefault="005A155D" w:rsidP="0033248A">
      <w:pPr>
        <w:numPr>
          <w:ilvl w:val="0"/>
          <w:numId w:val="1"/>
        </w:numPr>
        <w:spacing w:line="276" w:lineRule="auto"/>
        <w:contextualSpacing/>
        <w:rPr>
          <w:rFonts w:ascii="Trebuchet MS" w:hAnsi="Trebuchet MS"/>
          <w:sz w:val="20"/>
          <w:szCs w:val="20"/>
        </w:rPr>
      </w:pPr>
      <w:r w:rsidRPr="0033248A">
        <w:rPr>
          <w:rFonts w:ascii="Trebuchet MS" w:hAnsi="Trebuchet MS"/>
          <w:sz w:val="20"/>
          <w:szCs w:val="20"/>
        </w:rPr>
        <w:t>ORM Tools</w:t>
      </w:r>
      <w:r w:rsidR="00EC33C0" w:rsidRPr="0033248A">
        <w:rPr>
          <w:rFonts w:ascii="Trebuchet MS" w:hAnsi="Trebuchet MS"/>
          <w:sz w:val="20"/>
          <w:szCs w:val="20"/>
        </w:rPr>
        <w:t>/Frameworks</w:t>
      </w:r>
      <w:r w:rsidRPr="0033248A">
        <w:rPr>
          <w:rFonts w:ascii="Trebuchet MS" w:hAnsi="Trebuchet MS"/>
          <w:sz w:val="20"/>
          <w:szCs w:val="20"/>
        </w:rPr>
        <w:tab/>
      </w:r>
      <w:r w:rsidR="002435D9">
        <w:rPr>
          <w:rFonts w:ascii="Trebuchet MS" w:hAnsi="Trebuchet MS"/>
          <w:sz w:val="20"/>
          <w:szCs w:val="20"/>
        </w:rPr>
        <w:t xml:space="preserve">            </w:t>
      </w:r>
      <w:r w:rsidRPr="0033248A">
        <w:rPr>
          <w:rFonts w:ascii="Trebuchet MS" w:hAnsi="Trebuchet MS"/>
          <w:sz w:val="20"/>
          <w:szCs w:val="20"/>
        </w:rPr>
        <w:t xml:space="preserve">  :</w:t>
      </w:r>
      <w:r w:rsidR="0020003E">
        <w:rPr>
          <w:rFonts w:ascii="Trebuchet MS" w:hAnsi="Trebuchet MS"/>
          <w:sz w:val="20"/>
          <w:szCs w:val="20"/>
        </w:rPr>
        <w:tab/>
      </w:r>
      <w:r w:rsidR="004F2E9E">
        <w:rPr>
          <w:rFonts w:ascii="Trebuchet MS" w:hAnsi="Trebuchet MS"/>
          <w:sz w:val="20"/>
          <w:szCs w:val="20"/>
        </w:rPr>
        <w:t>Torque</w:t>
      </w:r>
      <w:r w:rsidR="002435D9">
        <w:rPr>
          <w:rFonts w:ascii="Trebuchet MS" w:hAnsi="Trebuchet MS"/>
          <w:sz w:val="20"/>
          <w:szCs w:val="20"/>
        </w:rPr>
        <w:t>.</w:t>
      </w:r>
    </w:p>
    <w:p w:rsidR="0020003E" w:rsidRDefault="0020003E" w:rsidP="0033248A">
      <w:pPr>
        <w:numPr>
          <w:ilvl w:val="0"/>
          <w:numId w:val="1"/>
        </w:numPr>
        <w:spacing w:line="276" w:lineRule="auto"/>
        <w:contextualSpacing/>
        <w:rPr>
          <w:rFonts w:ascii="Trebuchet MS" w:hAnsi="Trebuchet MS"/>
          <w:sz w:val="20"/>
          <w:szCs w:val="20"/>
        </w:rPr>
      </w:pPr>
      <w:r>
        <w:rPr>
          <w:rFonts w:ascii="Trebuchet MS" w:hAnsi="Trebuchet MS"/>
          <w:sz w:val="20"/>
          <w:szCs w:val="20"/>
        </w:rPr>
        <w:t>Testing Tool</w:t>
      </w:r>
      <w:r>
        <w:rPr>
          <w:rFonts w:ascii="Trebuchet MS" w:hAnsi="Trebuchet MS"/>
          <w:sz w:val="20"/>
          <w:szCs w:val="20"/>
        </w:rPr>
        <w:tab/>
      </w:r>
      <w:r>
        <w:rPr>
          <w:rFonts w:ascii="Trebuchet MS" w:hAnsi="Trebuchet MS"/>
          <w:sz w:val="20"/>
          <w:szCs w:val="20"/>
        </w:rPr>
        <w:tab/>
      </w:r>
      <w:r>
        <w:rPr>
          <w:rFonts w:ascii="Trebuchet MS" w:hAnsi="Trebuchet MS"/>
          <w:sz w:val="20"/>
          <w:szCs w:val="20"/>
        </w:rPr>
        <w:tab/>
        <w:t xml:space="preserve">  :</w:t>
      </w:r>
      <w:r>
        <w:rPr>
          <w:rFonts w:ascii="Trebuchet MS" w:hAnsi="Trebuchet MS"/>
          <w:sz w:val="20"/>
          <w:szCs w:val="20"/>
        </w:rPr>
        <w:tab/>
        <w:t xml:space="preserve">TestNG     </w:t>
      </w:r>
    </w:p>
    <w:p w:rsidR="00787593" w:rsidRPr="0033248A" w:rsidRDefault="00787593" w:rsidP="00787593">
      <w:pPr>
        <w:numPr>
          <w:ilvl w:val="0"/>
          <w:numId w:val="1"/>
        </w:numPr>
        <w:spacing w:line="276" w:lineRule="auto"/>
        <w:contextualSpacing/>
        <w:rPr>
          <w:rFonts w:ascii="Trebuchet MS" w:hAnsi="Trebuchet MS"/>
          <w:sz w:val="20"/>
          <w:szCs w:val="20"/>
        </w:rPr>
      </w:pPr>
      <w:r>
        <w:rPr>
          <w:rFonts w:ascii="Trebuchet MS" w:hAnsi="Trebuchet MS"/>
          <w:sz w:val="20"/>
          <w:szCs w:val="20"/>
        </w:rPr>
        <w:t>Build Tool</w:t>
      </w:r>
      <w:r>
        <w:rPr>
          <w:rFonts w:ascii="Trebuchet MS" w:hAnsi="Trebuchet MS"/>
          <w:sz w:val="20"/>
          <w:szCs w:val="20"/>
        </w:rPr>
        <w:tab/>
      </w:r>
      <w:r>
        <w:rPr>
          <w:rFonts w:ascii="Trebuchet MS" w:hAnsi="Trebuchet MS"/>
          <w:sz w:val="20"/>
          <w:szCs w:val="20"/>
        </w:rPr>
        <w:tab/>
      </w:r>
      <w:r>
        <w:rPr>
          <w:rFonts w:ascii="Trebuchet MS" w:hAnsi="Trebuchet MS"/>
          <w:sz w:val="20"/>
          <w:szCs w:val="20"/>
        </w:rPr>
        <w:tab/>
        <w:t xml:space="preserve">  :</w:t>
      </w:r>
      <w:r>
        <w:rPr>
          <w:rFonts w:ascii="Trebuchet MS" w:hAnsi="Trebuchet MS"/>
          <w:sz w:val="20"/>
          <w:szCs w:val="20"/>
        </w:rPr>
        <w:tab/>
      </w:r>
      <w:r w:rsidRPr="00787593">
        <w:rPr>
          <w:rFonts w:ascii="Trebuchet MS" w:hAnsi="Trebuchet MS"/>
          <w:sz w:val="20"/>
          <w:szCs w:val="20"/>
        </w:rPr>
        <w:t>Ant1.9.4</w:t>
      </w:r>
      <w:r>
        <w:rPr>
          <w:rFonts w:ascii="Trebuchet MS" w:hAnsi="Trebuchet MS"/>
          <w:sz w:val="20"/>
          <w:szCs w:val="20"/>
        </w:rPr>
        <w:t xml:space="preserve"> </w:t>
      </w:r>
    </w:p>
    <w:p w:rsidR="0033248A" w:rsidRDefault="0033248A" w:rsidP="005A155D">
      <w:pPr>
        <w:spacing w:line="276" w:lineRule="auto"/>
        <w:contextualSpacing/>
        <w:rPr>
          <w:rFonts w:ascii="Verdana" w:hAnsi="Verdana"/>
          <w:b/>
          <w:sz w:val="20"/>
          <w:szCs w:val="20"/>
          <w:u w:val="single"/>
        </w:rPr>
      </w:pPr>
    </w:p>
    <w:p w:rsidR="0033248A" w:rsidRPr="005664FA" w:rsidRDefault="0033248A" w:rsidP="0033248A">
      <w:pPr>
        <w:tabs>
          <w:tab w:val="left" w:pos="90"/>
        </w:tabs>
        <w:jc w:val="both"/>
        <w:rPr>
          <w:rFonts w:ascii="Trebuchet MS" w:hAnsi="Trebuchet MS" w:cs="Microsoft Sans Serif"/>
          <w:b/>
          <w:sz w:val="22"/>
          <w:szCs w:val="20"/>
        </w:rPr>
      </w:pPr>
      <w:r w:rsidRPr="005664FA">
        <w:rPr>
          <w:rFonts w:ascii="Trebuchet MS" w:hAnsi="Trebuchet MS" w:cs="Microsoft Sans Serif"/>
          <w:b/>
          <w:sz w:val="22"/>
          <w:szCs w:val="20"/>
        </w:rPr>
        <w:t>Project Undertaken:</w:t>
      </w:r>
    </w:p>
    <w:p w:rsidR="0033248A" w:rsidRPr="006E2BB0" w:rsidRDefault="0033248A" w:rsidP="0033248A">
      <w:pPr>
        <w:jc w:val="both"/>
        <w:rPr>
          <w:rFonts w:ascii="Trebuchet MS" w:hAnsi="Trebuchet MS" w:cs="Microsoft Sans Serif"/>
          <w:b/>
          <w:sz w:val="10"/>
          <w:szCs w:val="20"/>
        </w:rPr>
      </w:pPr>
    </w:p>
    <w:p w:rsidR="0033248A" w:rsidRDefault="0033248A" w:rsidP="0033248A">
      <w:pPr>
        <w:jc w:val="both"/>
      </w:pPr>
      <w:r>
        <w:rPr>
          <w:rFonts w:ascii="Trebuchet MS" w:hAnsi="Trebuchet MS" w:cs="Microsoft Sans Serif"/>
          <w:b/>
          <w:sz w:val="22"/>
          <w:szCs w:val="20"/>
        </w:rPr>
        <w:t xml:space="preserve">Company Name       </w:t>
      </w:r>
      <w:r w:rsidR="005D4A81">
        <w:rPr>
          <w:rFonts w:ascii="Trebuchet MS" w:hAnsi="Trebuchet MS" w:cs="Microsoft Sans Serif"/>
          <w:b/>
          <w:sz w:val="22"/>
          <w:szCs w:val="20"/>
        </w:rPr>
        <w:tab/>
      </w:r>
      <w:r w:rsidR="005D4A81">
        <w:rPr>
          <w:rFonts w:ascii="Trebuchet MS" w:hAnsi="Trebuchet MS" w:cs="Microsoft Sans Serif"/>
          <w:b/>
          <w:sz w:val="22"/>
          <w:szCs w:val="20"/>
        </w:rPr>
        <w:tab/>
      </w:r>
      <w:r>
        <w:rPr>
          <w:rFonts w:ascii="Trebuchet MS" w:hAnsi="Trebuchet MS" w:cs="Microsoft Sans Serif"/>
          <w:b/>
          <w:sz w:val="22"/>
          <w:szCs w:val="20"/>
        </w:rPr>
        <w:t xml:space="preserve">:        </w:t>
      </w:r>
      <w:r w:rsidR="00270C44">
        <w:rPr>
          <w:b/>
        </w:rPr>
        <w:t>Yodlee Info Tech</w:t>
      </w:r>
      <w:r w:rsidR="002435D9">
        <w:rPr>
          <w:b/>
        </w:rPr>
        <w:t xml:space="preserve"> Pvt. Ltd.</w:t>
      </w:r>
      <w:r w:rsidR="00A26FFF">
        <w:rPr>
          <w:b/>
        </w:rPr>
        <w:t xml:space="preserve"> (</w:t>
      </w:r>
      <w:hyperlink r:id="rId8" w:history="1">
        <w:r w:rsidR="00A26FFF" w:rsidRPr="005B3E0F">
          <w:rPr>
            <w:rStyle w:val="Hyperlink"/>
            <w:b/>
            <w:color w:val="4F81BD" w:themeColor="accent1"/>
          </w:rPr>
          <w:t>Yodlee</w:t>
        </w:r>
      </w:hyperlink>
      <w:r w:rsidR="00A26FFF">
        <w:rPr>
          <w:b/>
        </w:rPr>
        <w:t>)</w:t>
      </w:r>
    </w:p>
    <w:p w:rsidR="0033248A" w:rsidRPr="00A420D3" w:rsidRDefault="0033248A" w:rsidP="0033248A">
      <w:pPr>
        <w:ind w:firstLine="360"/>
        <w:jc w:val="both"/>
        <w:rPr>
          <w:rFonts w:ascii="Trebuchet MS" w:hAnsi="Trebuchet MS" w:cs="Microsoft Sans Serif"/>
          <w:b/>
          <w:sz w:val="10"/>
          <w:szCs w:val="20"/>
        </w:rPr>
      </w:pPr>
      <w:r>
        <w:rPr>
          <w:rFonts w:ascii="Trebuchet MS" w:hAnsi="Trebuchet MS" w:cs="Microsoft Sans Serif"/>
          <w:b/>
          <w:sz w:val="20"/>
          <w:szCs w:val="20"/>
        </w:rPr>
        <w:t xml:space="preserve">     Duration            </w:t>
      </w:r>
      <w:r w:rsidR="005D4A81">
        <w:rPr>
          <w:rFonts w:ascii="Trebuchet MS" w:hAnsi="Trebuchet MS" w:cs="Microsoft Sans Serif"/>
          <w:b/>
          <w:sz w:val="20"/>
          <w:szCs w:val="20"/>
        </w:rPr>
        <w:tab/>
      </w:r>
      <w:r>
        <w:rPr>
          <w:rFonts w:ascii="Trebuchet MS" w:hAnsi="Trebuchet MS" w:cs="Microsoft Sans Serif"/>
          <w:b/>
          <w:sz w:val="20"/>
          <w:szCs w:val="20"/>
        </w:rPr>
        <w:t xml:space="preserve">:          </w:t>
      </w:r>
      <w:r w:rsidR="001829B1">
        <w:rPr>
          <w:rFonts w:ascii="Trebuchet MS" w:hAnsi="Trebuchet MS" w:cs="Microsoft Sans Serif"/>
          <w:b/>
          <w:sz w:val="20"/>
          <w:szCs w:val="20"/>
        </w:rPr>
        <w:t>Sep</w:t>
      </w:r>
      <w:r>
        <w:rPr>
          <w:rFonts w:ascii="Trebuchet MS" w:hAnsi="Trebuchet MS" w:cs="Microsoft Sans Serif"/>
          <w:b/>
          <w:sz w:val="20"/>
          <w:szCs w:val="20"/>
        </w:rPr>
        <w:t xml:space="preserve"> 2013</w:t>
      </w:r>
      <w:r w:rsidRPr="00464DCE">
        <w:rPr>
          <w:rFonts w:ascii="Trebuchet MS" w:hAnsi="Trebuchet MS" w:cs="Microsoft Sans Serif"/>
          <w:b/>
          <w:sz w:val="20"/>
          <w:szCs w:val="20"/>
        </w:rPr>
        <w:t xml:space="preserve"> </w:t>
      </w:r>
      <w:r>
        <w:rPr>
          <w:rFonts w:ascii="Trebuchet MS" w:hAnsi="Trebuchet MS" w:cs="Microsoft Sans Serif"/>
          <w:b/>
          <w:sz w:val="20"/>
          <w:szCs w:val="20"/>
        </w:rPr>
        <w:t xml:space="preserve">- </w:t>
      </w:r>
      <w:r w:rsidRPr="00464DCE">
        <w:rPr>
          <w:rFonts w:ascii="Trebuchet MS" w:hAnsi="Trebuchet MS" w:cs="Microsoft Sans Serif"/>
          <w:b/>
          <w:sz w:val="20"/>
          <w:szCs w:val="20"/>
        </w:rPr>
        <w:t>till date</w:t>
      </w:r>
      <w:r w:rsidRPr="00464DCE">
        <w:rPr>
          <w:rFonts w:ascii="Trebuchet MS" w:hAnsi="Trebuchet MS" w:cs="Microsoft Sans Serif"/>
          <w:b/>
          <w:sz w:val="22"/>
          <w:szCs w:val="20"/>
        </w:rPr>
        <w:t xml:space="preserve"> </w:t>
      </w:r>
    </w:p>
    <w:p w:rsidR="0033248A" w:rsidRPr="00B7772E" w:rsidRDefault="0033248A" w:rsidP="0033248A">
      <w:pPr>
        <w:ind w:left="360" w:firstLine="360"/>
        <w:rPr>
          <w:rFonts w:ascii="Trebuchet MS" w:hAnsi="Trebuchet MS" w:cs="Microsoft Sans Serif"/>
          <w:sz w:val="20"/>
          <w:szCs w:val="20"/>
        </w:rPr>
      </w:pPr>
      <w:r w:rsidRPr="00B7772E">
        <w:rPr>
          <w:rFonts w:ascii="Trebuchet MS" w:hAnsi="Trebuchet MS" w:cs="Microsoft Sans Serif"/>
          <w:sz w:val="20"/>
          <w:szCs w:val="20"/>
        </w:rPr>
        <w:t>Proj</w:t>
      </w:r>
      <w:r>
        <w:rPr>
          <w:rFonts w:ascii="Trebuchet MS" w:hAnsi="Trebuchet MS" w:cs="Microsoft Sans Serif"/>
          <w:sz w:val="20"/>
          <w:szCs w:val="20"/>
        </w:rPr>
        <w:t>ect</w:t>
      </w:r>
      <w:r>
        <w:rPr>
          <w:rFonts w:ascii="Trebuchet MS" w:hAnsi="Trebuchet MS" w:cs="Microsoft Sans Serif"/>
          <w:sz w:val="20"/>
          <w:szCs w:val="20"/>
        </w:rPr>
        <w:tab/>
      </w:r>
      <w:r>
        <w:rPr>
          <w:rFonts w:ascii="Trebuchet MS" w:hAnsi="Trebuchet MS" w:cs="Microsoft Sans Serif"/>
          <w:sz w:val="20"/>
          <w:szCs w:val="20"/>
        </w:rPr>
        <w:tab/>
      </w:r>
      <w:r w:rsidR="005D4A81">
        <w:rPr>
          <w:rFonts w:ascii="Trebuchet MS" w:hAnsi="Trebuchet MS" w:cs="Microsoft Sans Serif"/>
          <w:sz w:val="20"/>
          <w:szCs w:val="20"/>
        </w:rPr>
        <w:tab/>
      </w:r>
      <w:r>
        <w:rPr>
          <w:rFonts w:ascii="Trebuchet MS" w:hAnsi="Trebuchet MS" w:cs="Microsoft Sans Serif"/>
          <w:sz w:val="20"/>
          <w:szCs w:val="20"/>
        </w:rPr>
        <w:t>:</w:t>
      </w:r>
      <w:r>
        <w:rPr>
          <w:rFonts w:ascii="Trebuchet MS" w:hAnsi="Trebuchet MS" w:cs="Microsoft Sans Serif"/>
          <w:sz w:val="20"/>
          <w:szCs w:val="20"/>
        </w:rPr>
        <w:tab/>
      </w:r>
      <w:r w:rsidR="003C18FB">
        <w:rPr>
          <w:rFonts w:ascii="Trebuchet MS" w:hAnsi="Trebuchet MS" w:cs="Microsoft Sans Serif"/>
          <w:sz w:val="20"/>
          <w:szCs w:val="20"/>
        </w:rPr>
        <w:t>Yodlee Money Center</w:t>
      </w:r>
    </w:p>
    <w:p w:rsidR="0033248A" w:rsidRDefault="0033248A" w:rsidP="0033248A">
      <w:pPr>
        <w:ind w:left="360" w:firstLine="360"/>
        <w:rPr>
          <w:rFonts w:ascii="Trebuchet MS" w:hAnsi="Trebuchet MS" w:cs="Microsoft Sans Serif"/>
          <w:sz w:val="20"/>
          <w:szCs w:val="20"/>
        </w:rPr>
      </w:pPr>
      <w:r w:rsidRPr="00B7772E">
        <w:rPr>
          <w:rFonts w:ascii="Trebuchet MS" w:hAnsi="Trebuchet MS" w:cs="Microsoft Sans Serif"/>
          <w:sz w:val="20"/>
          <w:szCs w:val="20"/>
        </w:rPr>
        <w:t>Platforms Used</w:t>
      </w:r>
      <w:r w:rsidRPr="00B7772E">
        <w:rPr>
          <w:rFonts w:ascii="Trebuchet MS" w:hAnsi="Trebuchet MS" w:cs="Microsoft Sans Serif"/>
          <w:sz w:val="20"/>
          <w:szCs w:val="20"/>
        </w:rPr>
        <w:tab/>
      </w:r>
      <w:r w:rsidR="005D4A81">
        <w:rPr>
          <w:rFonts w:ascii="Trebuchet MS" w:hAnsi="Trebuchet MS" w:cs="Microsoft Sans Serif"/>
          <w:sz w:val="20"/>
          <w:szCs w:val="20"/>
        </w:rPr>
        <w:tab/>
      </w:r>
      <w:r w:rsidRPr="00B7772E">
        <w:rPr>
          <w:rFonts w:ascii="Trebuchet MS" w:hAnsi="Trebuchet MS" w:cs="Microsoft Sans Serif"/>
          <w:sz w:val="20"/>
          <w:szCs w:val="20"/>
        </w:rPr>
        <w:t xml:space="preserve">: </w:t>
      </w:r>
      <w:r w:rsidRPr="00B7772E">
        <w:rPr>
          <w:rFonts w:ascii="Trebuchet MS" w:hAnsi="Trebuchet MS" w:cs="Microsoft Sans Serif"/>
          <w:sz w:val="20"/>
          <w:szCs w:val="20"/>
        </w:rPr>
        <w:tab/>
        <w:t>Oracle</w:t>
      </w:r>
      <w:r>
        <w:rPr>
          <w:rFonts w:ascii="Trebuchet MS" w:hAnsi="Trebuchet MS" w:cs="Microsoft Sans Serif"/>
          <w:sz w:val="20"/>
          <w:szCs w:val="20"/>
        </w:rPr>
        <w:t>,</w:t>
      </w:r>
      <w:r w:rsidR="00B622DF">
        <w:rPr>
          <w:rFonts w:ascii="Trebuchet MS" w:hAnsi="Trebuchet MS" w:cs="Microsoft Sans Serif"/>
          <w:sz w:val="20"/>
          <w:szCs w:val="20"/>
        </w:rPr>
        <w:t xml:space="preserve"> Java</w:t>
      </w:r>
    </w:p>
    <w:p w:rsidR="00A22088" w:rsidRPr="00B7772E" w:rsidRDefault="00A22088" w:rsidP="0033248A">
      <w:pPr>
        <w:ind w:left="360" w:firstLine="360"/>
        <w:rPr>
          <w:rFonts w:ascii="Trebuchet MS" w:hAnsi="Trebuchet MS" w:cs="Microsoft Sans Serif"/>
          <w:sz w:val="20"/>
          <w:szCs w:val="20"/>
        </w:rPr>
      </w:pPr>
      <w:r>
        <w:rPr>
          <w:rFonts w:ascii="Trebuchet MS" w:hAnsi="Trebuchet MS" w:cs="Microsoft Sans Serif"/>
          <w:sz w:val="20"/>
          <w:szCs w:val="20"/>
        </w:rPr>
        <w:t xml:space="preserve">Domain            </w:t>
      </w:r>
      <w:r w:rsidR="005D4A81">
        <w:rPr>
          <w:rFonts w:ascii="Trebuchet MS" w:hAnsi="Trebuchet MS" w:cs="Microsoft Sans Serif"/>
          <w:sz w:val="20"/>
          <w:szCs w:val="20"/>
        </w:rPr>
        <w:tab/>
      </w:r>
      <w:r w:rsidR="005D4A81">
        <w:rPr>
          <w:rFonts w:ascii="Trebuchet MS" w:hAnsi="Trebuchet MS" w:cs="Microsoft Sans Serif"/>
          <w:sz w:val="20"/>
          <w:szCs w:val="20"/>
        </w:rPr>
        <w:tab/>
      </w:r>
      <w:r>
        <w:rPr>
          <w:rFonts w:ascii="Trebuchet MS" w:hAnsi="Trebuchet MS" w:cs="Microsoft Sans Serif"/>
          <w:sz w:val="20"/>
          <w:szCs w:val="20"/>
        </w:rPr>
        <w:t xml:space="preserve">:           </w:t>
      </w:r>
      <w:r w:rsidR="00B622DF">
        <w:rPr>
          <w:rFonts w:ascii="Trebuchet MS" w:hAnsi="Trebuchet MS" w:cs="Microsoft Sans Serif"/>
          <w:sz w:val="20"/>
          <w:szCs w:val="20"/>
        </w:rPr>
        <w:t>Banking</w:t>
      </w:r>
    </w:p>
    <w:p w:rsidR="008A550D" w:rsidRDefault="0033248A" w:rsidP="008A550D">
      <w:pPr>
        <w:ind w:firstLine="720"/>
        <w:rPr>
          <w:rFonts w:ascii="Trebuchet MS" w:hAnsi="Trebuchet MS" w:cs="Microsoft Sans Serif"/>
          <w:b/>
          <w:sz w:val="20"/>
          <w:szCs w:val="20"/>
        </w:rPr>
      </w:pPr>
      <w:r w:rsidRPr="00B7772E">
        <w:rPr>
          <w:rFonts w:ascii="Trebuchet MS" w:hAnsi="Trebuchet MS" w:cs="Microsoft Sans Serif"/>
          <w:sz w:val="20"/>
          <w:szCs w:val="20"/>
        </w:rPr>
        <w:t>Role</w:t>
      </w:r>
      <w:r w:rsidR="005D4A81">
        <w:rPr>
          <w:rFonts w:ascii="Trebuchet MS" w:hAnsi="Trebuchet MS" w:cs="Microsoft Sans Serif"/>
          <w:sz w:val="20"/>
          <w:szCs w:val="20"/>
        </w:rPr>
        <w:t>s &amp; Responsibility</w:t>
      </w:r>
      <w:r w:rsidRPr="00B7772E">
        <w:rPr>
          <w:rFonts w:ascii="Trebuchet MS" w:hAnsi="Trebuchet MS" w:cs="Microsoft Sans Serif"/>
          <w:sz w:val="20"/>
          <w:szCs w:val="20"/>
        </w:rPr>
        <w:tab/>
        <w:t>:</w:t>
      </w:r>
      <w:r w:rsidRPr="00B7772E">
        <w:rPr>
          <w:rFonts w:ascii="Trebuchet MS" w:hAnsi="Trebuchet MS" w:cs="Microsoft Sans Serif"/>
          <w:sz w:val="20"/>
          <w:szCs w:val="20"/>
        </w:rPr>
        <w:tab/>
      </w:r>
      <w:r w:rsidR="00FF6722">
        <w:rPr>
          <w:rFonts w:ascii="Trebuchet MS" w:hAnsi="Trebuchet MS" w:cs="Microsoft Sans Serif"/>
          <w:b/>
          <w:sz w:val="20"/>
          <w:szCs w:val="20"/>
        </w:rPr>
        <w:t>Developing</w:t>
      </w:r>
      <w:r w:rsidR="005D4A81">
        <w:rPr>
          <w:rFonts w:ascii="Trebuchet MS" w:hAnsi="Trebuchet MS" w:cs="Microsoft Sans Serif"/>
          <w:b/>
          <w:sz w:val="20"/>
          <w:szCs w:val="20"/>
        </w:rPr>
        <w:t xml:space="preserve"> SDK API</w:t>
      </w:r>
      <w:r w:rsidR="00A22088">
        <w:rPr>
          <w:rFonts w:ascii="Trebuchet MS" w:hAnsi="Trebuchet MS" w:cs="Microsoft Sans Serif"/>
          <w:b/>
          <w:sz w:val="20"/>
          <w:szCs w:val="20"/>
        </w:rPr>
        <w:t>, Unit testing</w:t>
      </w:r>
      <w:r w:rsidR="005D4A81">
        <w:rPr>
          <w:rFonts w:ascii="Trebuchet MS" w:hAnsi="Trebuchet MS" w:cs="Microsoft Sans Serif"/>
          <w:b/>
          <w:sz w:val="20"/>
          <w:szCs w:val="20"/>
        </w:rPr>
        <w:t xml:space="preserve"> </w:t>
      </w:r>
      <w:r w:rsidR="00FC5187">
        <w:rPr>
          <w:rFonts w:ascii="Trebuchet MS" w:hAnsi="Trebuchet MS" w:cs="Microsoft Sans Serif"/>
          <w:b/>
          <w:sz w:val="20"/>
          <w:szCs w:val="20"/>
        </w:rPr>
        <w:t>Using TestNG Testing</w:t>
      </w:r>
      <w:r w:rsidR="008A550D">
        <w:rPr>
          <w:rFonts w:ascii="Trebuchet MS" w:hAnsi="Trebuchet MS" w:cs="Microsoft Sans Serif"/>
          <w:b/>
          <w:sz w:val="20"/>
          <w:szCs w:val="20"/>
        </w:rPr>
        <w:t xml:space="preserve"> </w:t>
      </w:r>
    </w:p>
    <w:p w:rsidR="0033248A" w:rsidRPr="003A49C0" w:rsidRDefault="008A550D" w:rsidP="008A550D">
      <w:pPr>
        <w:ind w:firstLine="720"/>
        <w:rPr>
          <w:rFonts w:ascii="Trebuchet MS" w:hAnsi="Trebuchet MS" w:cs="Microsoft Sans Serif"/>
          <w:b/>
          <w:sz w:val="20"/>
          <w:szCs w:val="20"/>
        </w:rPr>
      </w:pPr>
      <w:r>
        <w:rPr>
          <w:rFonts w:ascii="Trebuchet MS" w:hAnsi="Trebuchet MS" w:cs="Microsoft Sans Serif"/>
          <w:b/>
          <w:sz w:val="20"/>
          <w:szCs w:val="20"/>
        </w:rPr>
        <w:tab/>
      </w:r>
      <w:r>
        <w:rPr>
          <w:rFonts w:ascii="Trebuchet MS" w:hAnsi="Trebuchet MS" w:cs="Microsoft Sans Serif"/>
          <w:b/>
          <w:sz w:val="20"/>
          <w:szCs w:val="20"/>
        </w:rPr>
        <w:tab/>
      </w:r>
      <w:r>
        <w:rPr>
          <w:rFonts w:ascii="Trebuchet MS" w:hAnsi="Trebuchet MS" w:cs="Microsoft Sans Serif"/>
          <w:b/>
          <w:sz w:val="20"/>
          <w:szCs w:val="20"/>
        </w:rPr>
        <w:tab/>
      </w:r>
      <w:r>
        <w:rPr>
          <w:rFonts w:ascii="Trebuchet MS" w:hAnsi="Trebuchet MS" w:cs="Microsoft Sans Serif"/>
          <w:b/>
          <w:sz w:val="20"/>
          <w:szCs w:val="20"/>
        </w:rPr>
        <w:tab/>
        <w:t>Fram</w:t>
      </w:r>
      <w:r w:rsidR="00F11E87">
        <w:rPr>
          <w:rFonts w:ascii="Trebuchet MS" w:hAnsi="Trebuchet MS" w:cs="Microsoft Sans Serif"/>
          <w:b/>
          <w:sz w:val="20"/>
          <w:szCs w:val="20"/>
        </w:rPr>
        <w:t>e</w:t>
      </w:r>
      <w:r>
        <w:rPr>
          <w:rFonts w:ascii="Trebuchet MS" w:hAnsi="Trebuchet MS" w:cs="Microsoft Sans Serif"/>
          <w:b/>
          <w:sz w:val="20"/>
          <w:szCs w:val="20"/>
        </w:rPr>
        <w:t xml:space="preserve">work </w:t>
      </w:r>
      <w:r w:rsidR="00FC5187">
        <w:rPr>
          <w:rFonts w:ascii="Trebuchet MS" w:hAnsi="Trebuchet MS" w:cs="Microsoft Sans Serif"/>
          <w:b/>
          <w:sz w:val="20"/>
          <w:szCs w:val="20"/>
        </w:rPr>
        <w:t xml:space="preserve">                                             </w:t>
      </w:r>
    </w:p>
    <w:p w:rsidR="0033248A" w:rsidRDefault="0033248A" w:rsidP="0033248A">
      <w:pPr>
        <w:rPr>
          <w:rFonts w:ascii="Trebuchet MS" w:hAnsi="Trebuchet MS" w:cs="Arial"/>
          <w:b/>
          <w:bCs/>
          <w:sz w:val="10"/>
          <w:u w:val="single"/>
        </w:rPr>
      </w:pPr>
    </w:p>
    <w:p w:rsidR="00A22088" w:rsidRDefault="00A22088" w:rsidP="0033248A">
      <w:pPr>
        <w:ind w:firstLine="360"/>
        <w:rPr>
          <w:rFonts w:ascii="Trebuchet MS" w:hAnsi="Trebuchet MS" w:cs="Microsoft Sans Serif"/>
          <w:b/>
          <w:sz w:val="20"/>
          <w:szCs w:val="20"/>
        </w:rPr>
      </w:pPr>
    </w:p>
    <w:p w:rsidR="0033248A" w:rsidRPr="003A49C0" w:rsidRDefault="0033248A" w:rsidP="00A22088">
      <w:pPr>
        <w:rPr>
          <w:rFonts w:ascii="Trebuchet MS" w:hAnsi="Trebuchet MS" w:cs="Microsoft Sans Serif"/>
          <w:b/>
          <w:sz w:val="20"/>
          <w:szCs w:val="20"/>
        </w:rPr>
      </w:pPr>
      <w:r w:rsidRPr="00A22088">
        <w:rPr>
          <w:rFonts w:ascii="Trebuchet MS" w:hAnsi="Trebuchet MS" w:cs="Microsoft Sans Serif"/>
          <w:b/>
          <w:sz w:val="22"/>
          <w:szCs w:val="20"/>
        </w:rPr>
        <w:t>Project Description</w:t>
      </w:r>
      <w:r w:rsidRPr="003A49C0">
        <w:rPr>
          <w:rFonts w:ascii="Trebuchet MS" w:hAnsi="Trebuchet MS" w:cs="Microsoft Sans Serif"/>
          <w:b/>
          <w:sz w:val="20"/>
          <w:szCs w:val="20"/>
        </w:rPr>
        <w:t>:</w:t>
      </w:r>
    </w:p>
    <w:p w:rsidR="0033248A" w:rsidRPr="00FA2EA4" w:rsidRDefault="00CC7720" w:rsidP="00FA2EA4">
      <w:pPr>
        <w:spacing w:line="276" w:lineRule="auto"/>
        <w:ind w:firstLine="720"/>
        <w:contextualSpacing/>
        <w:rPr>
          <w:rFonts w:ascii="Trebuchet MS" w:hAnsi="Trebuchet MS"/>
          <w:sz w:val="20"/>
          <w:szCs w:val="20"/>
        </w:rPr>
      </w:pPr>
      <w:r w:rsidRPr="003961D8">
        <w:rPr>
          <w:rFonts w:ascii="Trebuchet MS" w:hAnsi="Trebuchet MS"/>
          <w:sz w:val="20"/>
          <w:szCs w:val="20"/>
        </w:rPr>
        <w:t>Yodlee Labs</w:t>
      </w:r>
      <w:r w:rsidR="009D69E3">
        <w:rPr>
          <w:rFonts w:ascii="Trebuchet MS" w:hAnsi="Trebuchet MS"/>
          <w:sz w:val="20"/>
          <w:szCs w:val="20"/>
        </w:rPr>
        <w:t xml:space="preserve"> </w:t>
      </w:r>
      <w:r w:rsidR="009D69E3" w:rsidRPr="003961D8">
        <w:rPr>
          <w:rFonts w:ascii="Trebuchet MS" w:hAnsi="Trebuchet MS"/>
          <w:sz w:val="20"/>
          <w:szCs w:val="20"/>
        </w:rPr>
        <w:t>(formerly Yodlee MoneyCenter)</w:t>
      </w:r>
      <w:r w:rsidR="00FA2EA4">
        <w:rPr>
          <w:rFonts w:ascii="Trebuchet MS" w:hAnsi="Trebuchet MS"/>
          <w:sz w:val="20"/>
          <w:szCs w:val="20"/>
        </w:rPr>
        <w:t xml:space="preserve"> </w:t>
      </w:r>
      <w:r w:rsidR="00BA48FC" w:rsidRPr="00FA2EA4">
        <w:rPr>
          <w:rFonts w:ascii="Trebuchet MS" w:hAnsi="Trebuchet MS"/>
          <w:sz w:val="20"/>
          <w:szCs w:val="20"/>
        </w:rPr>
        <w:t xml:space="preserve">is </w:t>
      </w:r>
      <w:r w:rsidR="005B106E" w:rsidRPr="00FA2EA4">
        <w:rPr>
          <w:rFonts w:ascii="Trebuchet MS" w:hAnsi="Trebuchet MS"/>
          <w:sz w:val="20"/>
          <w:szCs w:val="20"/>
        </w:rPr>
        <w:t xml:space="preserve">an </w:t>
      </w:r>
      <w:hyperlink r:id="rId9" w:tooltip="Account aggregation" w:history="1">
        <w:r w:rsidR="00562DCD" w:rsidRPr="00FA2EA4">
          <w:rPr>
            <w:rFonts w:ascii="Trebuchet MS" w:hAnsi="Trebuchet MS"/>
            <w:sz w:val="20"/>
            <w:szCs w:val="20"/>
          </w:rPr>
          <w:t>account aggregation</w:t>
        </w:r>
      </w:hyperlink>
      <w:r w:rsidR="00562DCD" w:rsidRPr="00FA2EA4">
        <w:rPr>
          <w:rFonts w:ascii="Trebuchet MS" w:hAnsi="Trebuchet MS"/>
          <w:sz w:val="20"/>
          <w:szCs w:val="20"/>
        </w:rPr>
        <w:t> service that allows users to see their credit card, bank, investment, email</w:t>
      </w:r>
      <w:r w:rsidR="00D63E32">
        <w:rPr>
          <w:rFonts w:ascii="Trebuchet MS" w:hAnsi="Trebuchet MS"/>
          <w:sz w:val="20"/>
          <w:szCs w:val="20"/>
        </w:rPr>
        <w:t>,</w:t>
      </w:r>
      <w:r w:rsidR="00C36D89">
        <w:rPr>
          <w:rFonts w:ascii="Trebuchet MS" w:hAnsi="Trebuchet MS"/>
          <w:sz w:val="20"/>
          <w:szCs w:val="20"/>
        </w:rPr>
        <w:t xml:space="preserve"> and</w:t>
      </w:r>
      <w:r w:rsidR="00562DCD" w:rsidRPr="00FA2EA4">
        <w:rPr>
          <w:rFonts w:ascii="Trebuchet MS" w:hAnsi="Trebuchet MS"/>
          <w:sz w:val="20"/>
          <w:szCs w:val="20"/>
        </w:rPr>
        <w:t xml:space="preserve"> travel reward accounts, etc. on one screen</w:t>
      </w:r>
      <w:r w:rsidR="0033248A" w:rsidRPr="00FA2EA4">
        <w:rPr>
          <w:rFonts w:ascii="Trebuchet MS" w:hAnsi="Trebuchet MS"/>
          <w:sz w:val="20"/>
          <w:szCs w:val="20"/>
        </w:rPr>
        <w:t>.</w:t>
      </w:r>
      <w:r w:rsidR="00C25261">
        <w:rPr>
          <w:rFonts w:ascii="Trebuchet MS" w:hAnsi="Trebuchet MS"/>
          <w:sz w:val="20"/>
          <w:szCs w:val="20"/>
        </w:rPr>
        <w:t xml:space="preserve"> It is</w:t>
      </w:r>
      <w:r w:rsidR="003961D8" w:rsidRPr="003961D8">
        <w:rPr>
          <w:rFonts w:ascii="Trebuchet MS" w:hAnsi="Trebuchet MS"/>
          <w:sz w:val="20"/>
          <w:szCs w:val="20"/>
        </w:rPr>
        <w:t xml:space="preserve"> a free web application that helps consumers manage their finances online, provides features such as bill payment, expense tracking, and investment management</w:t>
      </w:r>
      <w:r w:rsidR="00BA48FC" w:rsidRPr="00FA2EA4">
        <w:rPr>
          <w:rFonts w:ascii="Trebuchet MS" w:hAnsi="Trebuchet MS"/>
          <w:sz w:val="20"/>
          <w:szCs w:val="20"/>
        </w:rPr>
        <w:t>.</w:t>
      </w:r>
    </w:p>
    <w:p w:rsidR="00D7543A" w:rsidRDefault="00D7543A" w:rsidP="00D7543A">
      <w:pPr>
        <w:spacing w:line="276" w:lineRule="auto"/>
        <w:contextualSpacing/>
        <w:rPr>
          <w:rFonts w:ascii="Verdana" w:hAnsi="Verdana"/>
          <w:b/>
          <w:sz w:val="20"/>
          <w:szCs w:val="20"/>
          <w:u w:val="single"/>
        </w:rPr>
      </w:pPr>
    </w:p>
    <w:p w:rsidR="00D7543A" w:rsidRPr="00653C6E" w:rsidRDefault="00D7543A" w:rsidP="00D7543A">
      <w:pPr>
        <w:spacing w:line="276" w:lineRule="auto"/>
        <w:contextualSpacing/>
        <w:rPr>
          <w:rFonts w:ascii="Verdana" w:hAnsi="Verdana"/>
          <w:b/>
          <w:sz w:val="20"/>
          <w:szCs w:val="20"/>
        </w:rPr>
      </w:pPr>
      <w:r w:rsidRPr="00653C6E">
        <w:rPr>
          <w:rFonts w:ascii="Verdana" w:hAnsi="Verdana"/>
          <w:b/>
          <w:sz w:val="20"/>
          <w:szCs w:val="20"/>
        </w:rPr>
        <w:t>Roles and Responsibilities:</w:t>
      </w:r>
    </w:p>
    <w:p w:rsidR="00D7543A" w:rsidRPr="00A06A9E" w:rsidRDefault="00D7543A" w:rsidP="00D7543A">
      <w:pPr>
        <w:spacing w:line="276" w:lineRule="auto"/>
        <w:contextualSpacing/>
        <w:rPr>
          <w:rFonts w:ascii="Trebuchet MS" w:hAnsi="Trebuchet MS"/>
          <w:sz w:val="20"/>
          <w:szCs w:val="20"/>
        </w:rPr>
      </w:pPr>
    </w:p>
    <w:p w:rsidR="001A226A" w:rsidRPr="0033248A" w:rsidRDefault="001A226A" w:rsidP="001A226A">
      <w:pPr>
        <w:pStyle w:val="PlainText"/>
        <w:numPr>
          <w:ilvl w:val="0"/>
          <w:numId w:val="4"/>
        </w:numPr>
        <w:spacing w:line="276" w:lineRule="auto"/>
        <w:rPr>
          <w:rFonts w:ascii="Trebuchet MS" w:hAnsi="Trebuchet MS" w:cs="Calibri"/>
        </w:rPr>
      </w:pPr>
      <w:r w:rsidRPr="0033248A">
        <w:rPr>
          <w:rFonts w:ascii="Trebuchet MS" w:hAnsi="Trebuchet MS" w:cs="Calibri"/>
        </w:rPr>
        <w:t>Analyzing the business requirements obtained from the client</w:t>
      </w:r>
      <w:r w:rsidR="003D3E6C">
        <w:rPr>
          <w:rFonts w:ascii="Trebuchet MS" w:hAnsi="Trebuchet MS" w:cs="Calibri"/>
        </w:rPr>
        <w:t>.</w:t>
      </w:r>
    </w:p>
    <w:p w:rsidR="001A226A" w:rsidRPr="0033248A" w:rsidRDefault="001A226A" w:rsidP="001A226A">
      <w:pPr>
        <w:pStyle w:val="PlainText"/>
        <w:numPr>
          <w:ilvl w:val="0"/>
          <w:numId w:val="4"/>
        </w:numPr>
        <w:spacing w:line="276" w:lineRule="auto"/>
        <w:rPr>
          <w:rFonts w:ascii="Trebuchet MS" w:hAnsi="Trebuchet MS" w:cs="Calibri"/>
        </w:rPr>
      </w:pPr>
      <w:r w:rsidRPr="0033248A">
        <w:rPr>
          <w:rFonts w:ascii="Trebuchet MS" w:hAnsi="Trebuchet MS" w:cs="Calibri"/>
        </w:rPr>
        <w:t>Involved in designing of technical solution options</w:t>
      </w:r>
      <w:r w:rsidR="003D3E6C">
        <w:rPr>
          <w:rFonts w:ascii="Trebuchet MS" w:hAnsi="Trebuchet MS" w:cs="Calibri"/>
        </w:rPr>
        <w:t>.</w:t>
      </w:r>
    </w:p>
    <w:p w:rsidR="00AE446F" w:rsidRPr="0033248A" w:rsidRDefault="00AE446F" w:rsidP="001A226A">
      <w:pPr>
        <w:pStyle w:val="PlainText"/>
        <w:numPr>
          <w:ilvl w:val="0"/>
          <w:numId w:val="4"/>
        </w:numPr>
        <w:spacing w:line="276" w:lineRule="auto"/>
        <w:rPr>
          <w:rFonts w:ascii="Trebuchet MS" w:hAnsi="Trebuchet MS" w:cs="Calibri"/>
        </w:rPr>
      </w:pPr>
      <w:r w:rsidRPr="0033248A">
        <w:rPr>
          <w:rFonts w:ascii="Trebuchet MS" w:hAnsi="Trebuchet MS" w:cs="Calibri"/>
        </w:rPr>
        <w:t xml:space="preserve">Developed Service Level Code using </w:t>
      </w:r>
      <w:r w:rsidR="00583191">
        <w:rPr>
          <w:rFonts w:ascii="Trebuchet MS" w:hAnsi="Trebuchet MS" w:cs="Calibri"/>
        </w:rPr>
        <w:t xml:space="preserve">Core </w:t>
      </w:r>
      <w:r w:rsidRPr="0033248A">
        <w:rPr>
          <w:rFonts w:ascii="Trebuchet MS" w:hAnsi="Trebuchet MS" w:cs="Calibri"/>
        </w:rPr>
        <w:t>Java</w:t>
      </w:r>
      <w:r w:rsidR="00FF623B">
        <w:rPr>
          <w:rFonts w:ascii="Trebuchet MS" w:hAnsi="Trebuchet MS" w:cs="Calibri"/>
        </w:rPr>
        <w:t xml:space="preserve"> and</w:t>
      </w:r>
      <w:r w:rsidR="00A22088">
        <w:rPr>
          <w:rFonts w:ascii="Trebuchet MS" w:hAnsi="Trebuchet MS" w:cs="Calibri"/>
        </w:rPr>
        <w:t xml:space="preserve"> </w:t>
      </w:r>
      <w:r w:rsidR="00854823">
        <w:rPr>
          <w:rFonts w:ascii="Trebuchet MS" w:hAnsi="Trebuchet MS" w:cs="Calibri"/>
        </w:rPr>
        <w:t>Torque</w:t>
      </w:r>
      <w:r w:rsidR="00A22088">
        <w:rPr>
          <w:rFonts w:ascii="Trebuchet MS" w:hAnsi="Trebuchet MS" w:cs="Calibri"/>
        </w:rPr>
        <w:t>.</w:t>
      </w:r>
    </w:p>
    <w:p w:rsidR="00AE446F" w:rsidRPr="0033248A" w:rsidRDefault="001A226A" w:rsidP="00AE446F">
      <w:pPr>
        <w:pStyle w:val="PlainText"/>
        <w:numPr>
          <w:ilvl w:val="0"/>
          <w:numId w:val="4"/>
        </w:numPr>
        <w:spacing w:line="276" w:lineRule="auto"/>
        <w:rPr>
          <w:rFonts w:ascii="Trebuchet MS" w:hAnsi="Trebuchet MS" w:cs="Calibri"/>
        </w:rPr>
      </w:pPr>
      <w:r w:rsidRPr="0033248A">
        <w:rPr>
          <w:rFonts w:ascii="Trebuchet MS" w:hAnsi="Trebuchet MS" w:cs="Calibri"/>
        </w:rPr>
        <w:t>Troubleshooting technical</w:t>
      </w:r>
      <w:r w:rsidR="00AE446F" w:rsidRPr="0033248A">
        <w:rPr>
          <w:rFonts w:ascii="Trebuchet MS" w:hAnsi="Trebuchet MS" w:cs="Calibri"/>
        </w:rPr>
        <w:t>,</w:t>
      </w:r>
      <w:r w:rsidR="00A27E6D" w:rsidRPr="0033248A">
        <w:rPr>
          <w:rFonts w:ascii="Trebuchet MS" w:hAnsi="Trebuchet MS" w:cs="Calibri"/>
        </w:rPr>
        <w:t xml:space="preserve"> </w:t>
      </w:r>
      <w:r w:rsidR="00AE446F" w:rsidRPr="0033248A">
        <w:rPr>
          <w:rFonts w:ascii="Trebuchet MS" w:hAnsi="Trebuchet MS" w:cs="Calibri"/>
        </w:rPr>
        <w:t>operational,</w:t>
      </w:r>
      <w:r w:rsidR="00A27E6D" w:rsidRPr="0033248A">
        <w:rPr>
          <w:rFonts w:ascii="Trebuchet MS" w:hAnsi="Trebuchet MS" w:cs="Calibri"/>
        </w:rPr>
        <w:t xml:space="preserve"> </w:t>
      </w:r>
      <w:r w:rsidR="00AE446F" w:rsidRPr="0033248A">
        <w:rPr>
          <w:rFonts w:ascii="Trebuchet MS" w:hAnsi="Trebuchet MS" w:cs="Calibri"/>
        </w:rPr>
        <w:t>functional</w:t>
      </w:r>
      <w:r w:rsidRPr="0033248A">
        <w:rPr>
          <w:rFonts w:ascii="Trebuchet MS" w:hAnsi="Trebuchet MS" w:cs="Calibri"/>
        </w:rPr>
        <w:t xml:space="preserve"> issues</w:t>
      </w:r>
      <w:r w:rsidR="00AE446F" w:rsidRPr="0033248A">
        <w:rPr>
          <w:rFonts w:ascii="Trebuchet MS" w:hAnsi="Trebuchet MS" w:cs="Calibri"/>
        </w:rPr>
        <w:t>/tasks</w:t>
      </w:r>
      <w:r w:rsidR="003D3E6C">
        <w:rPr>
          <w:rFonts w:ascii="Trebuchet MS" w:hAnsi="Trebuchet MS" w:cs="Calibri"/>
        </w:rPr>
        <w:t>.</w:t>
      </w:r>
    </w:p>
    <w:p w:rsidR="001A226A" w:rsidRPr="0033248A" w:rsidRDefault="001A226A" w:rsidP="001A226A">
      <w:pPr>
        <w:pStyle w:val="PlainText"/>
        <w:numPr>
          <w:ilvl w:val="0"/>
          <w:numId w:val="4"/>
        </w:numPr>
        <w:spacing w:line="276" w:lineRule="auto"/>
        <w:contextualSpacing/>
        <w:rPr>
          <w:rFonts w:ascii="Trebuchet MS" w:hAnsi="Trebuchet MS" w:cs="Calibri"/>
        </w:rPr>
      </w:pPr>
      <w:r w:rsidRPr="0033248A">
        <w:rPr>
          <w:rFonts w:ascii="Trebuchet MS" w:hAnsi="Trebuchet MS" w:cs="Calibri"/>
        </w:rPr>
        <w:t>Performed Unit testing, Integration testing,</w:t>
      </w:r>
      <w:r w:rsidR="003D3E6C">
        <w:rPr>
          <w:rFonts w:ascii="Trebuchet MS" w:hAnsi="Trebuchet MS" w:cs="Calibri"/>
        </w:rPr>
        <w:t xml:space="preserve"> and</w:t>
      </w:r>
      <w:r w:rsidRPr="0033248A">
        <w:rPr>
          <w:rFonts w:ascii="Trebuchet MS" w:hAnsi="Trebuchet MS" w:cs="Calibri"/>
        </w:rPr>
        <w:t xml:space="preserve"> Performance testing</w:t>
      </w:r>
      <w:r w:rsidR="003D3E6C">
        <w:rPr>
          <w:rFonts w:ascii="Trebuchet MS" w:hAnsi="Trebuchet MS" w:cs="Calibri"/>
        </w:rPr>
        <w:t>.</w:t>
      </w:r>
    </w:p>
    <w:p w:rsidR="001A226A" w:rsidRPr="0033248A" w:rsidRDefault="001A226A" w:rsidP="001A226A">
      <w:pPr>
        <w:pStyle w:val="PlainText"/>
        <w:numPr>
          <w:ilvl w:val="0"/>
          <w:numId w:val="4"/>
        </w:numPr>
        <w:spacing w:line="276" w:lineRule="auto"/>
        <w:rPr>
          <w:rFonts w:ascii="Trebuchet MS" w:hAnsi="Trebuchet MS" w:cs="Calibri"/>
        </w:rPr>
      </w:pPr>
      <w:r w:rsidRPr="0033248A">
        <w:rPr>
          <w:rFonts w:ascii="Trebuchet MS" w:hAnsi="Trebuchet MS" w:cs="Calibri"/>
        </w:rPr>
        <w:t>End User Documentation</w:t>
      </w:r>
      <w:r w:rsidR="003D3E6C">
        <w:rPr>
          <w:rFonts w:ascii="Trebuchet MS" w:hAnsi="Trebuchet MS" w:cs="Calibri"/>
        </w:rPr>
        <w:t>.</w:t>
      </w:r>
    </w:p>
    <w:p w:rsidR="005A155D" w:rsidRPr="00AF561F" w:rsidRDefault="005A155D" w:rsidP="00D17C1C">
      <w:pPr>
        <w:suppressAutoHyphens w:val="0"/>
        <w:spacing w:line="276" w:lineRule="auto"/>
        <w:jc w:val="both"/>
        <w:rPr>
          <w:rFonts w:ascii="Verdana" w:hAnsi="Verdana"/>
          <w:sz w:val="20"/>
          <w:szCs w:val="20"/>
        </w:rPr>
      </w:pPr>
    </w:p>
    <w:p w:rsidR="005A155D" w:rsidRPr="00653C6E" w:rsidRDefault="005A155D" w:rsidP="005A155D">
      <w:pPr>
        <w:spacing w:line="276" w:lineRule="auto"/>
        <w:rPr>
          <w:rFonts w:ascii="Verdana" w:hAnsi="Verdana"/>
          <w:b/>
          <w:sz w:val="20"/>
          <w:szCs w:val="20"/>
        </w:rPr>
      </w:pPr>
      <w:r w:rsidRPr="00653C6E">
        <w:rPr>
          <w:rFonts w:ascii="Verdana" w:hAnsi="Verdana"/>
          <w:b/>
          <w:sz w:val="20"/>
          <w:szCs w:val="20"/>
        </w:rPr>
        <w:t>Personal Details:</w:t>
      </w:r>
    </w:p>
    <w:p w:rsidR="005A155D" w:rsidRPr="0040013A" w:rsidRDefault="0040013A" w:rsidP="00AB1468">
      <w:pPr>
        <w:rPr>
          <w:rFonts w:ascii="Trebuchet MS" w:hAnsi="Trebuchet MS"/>
          <w:sz w:val="20"/>
          <w:szCs w:val="20"/>
        </w:rPr>
      </w:pPr>
      <w:r>
        <w:rPr>
          <w:rFonts w:ascii="Trebuchet MS" w:hAnsi="Trebuchet MS"/>
          <w:sz w:val="20"/>
          <w:szCs w:val="20"/>
        </w:rPr>
        <w:t xml:space="preserve"> </w:t>
      </w:r>
      <w:r w:rsidR="00AB1468" w:rsidRPr="0040013A">
        <w:rPr>
          <w:rFonts w:ascii="Trebuchet MS" w:hAnsi="Trebuchet MS"/>
          <w:sz w:val="20"/>
          <w:szCs w:val="20"/>
        </w:rPr>
        <w:t xml:space="preserve">     Name                                   </w:t>
      </w:r>
      <w:r w:rsidR="001C27D2" w:rsidRPr="0040013A">
        <w:rPr>
          <w:rFonts w:ascii="Trebuchet MS" w:hAnsi="Trebuchet MS"/>
          <w:sz w:val="20"/>
          <w:szCs w:val="20"/>
        </w:rPr>
        <w:t xml:space="preserve">  </w:t>
      </w:r>
      <w:r w:rsidR="00AB1468" w:rsidRPr="0040013A">
        <w:rPr>
          <w:rFonts w:ascii="Trebuchet MS" w:hAnsi="Trebuchet MS"/>
          <w:sz w:val="20"/>
          <w:szCs w:val="20"/>
        </w:rPr>
        <w:t xml:space="preserve"> </w:t>
      </w:r>
      <w:r>
        <w:rPr>
          <w:rFonts w:ascii="Trebuchet MS" w:hAnsi="Trebuchet MS"/>
          <w:sz w:val="20"/>
          <w:szCs w:val="20"/>
        </w:rPr>
        <w:t xml:space="preserve">     </w:t>
      </w:r>
      <w:r w:rsidR="00AB1468" w:rsidRPr="0040013A">
        <w:rPr>
          <w:rFonts w:ascii="Trebuchet MS" w:hAnsi="Trebuchet MS"/>
          <w:sz w:val="20"/>
          <w:szCs w:val="20"/>
        </w:rPr>
        <w:t xml:space="preserve">  :         </w:t>
      </w:r>
      <w:r>
        <w:rPr>
          <w:rFonts w:ascii="Trebuchet MS" w:hAnsi="Trebuchet MS"/>
          <w:sz w:val="20"/>
          <w:szCs w:val="20"/>
        </w:rPr>
        <w:t xml:space="preserve"> </w:t>
      </w:r>
      <w:r w:rsidR="00AB1468" w:rsidRPr="0040013A">
        <w:rPr>
          <w:rFonts w:ascii="Trebuchet MS" w:hAnsi="Trebuchet MS"/>
          <w:sz w:val="20"/>
          <w:szCs w:val="20"/>
        </w:rPr>
        <w:t xml:space="preserve"> </w:t>
      </w:r>
      <w:r w:rsidR="00B07FBE">
        <w:rPr>
          <w:rFonts w:ascii="Trebuchet MS" w:hAnsi="Trebuchet MS"/>
          <w:sz w:val="20"/>
          <w:szCs w:val="20"/>
        </w:rPr>
        <w:t>Swapnesh Kumar Gupta</w:t>
      </w:r>
      <w:r w:rsidR="00AB1468" w:rsidRPr="0040013A">
        <w:rPr>
          <w:rFonts w:ascii="Trebuchet MS" w:hAnsi="Trebuchet MS"/>
          <w:sz w:val="20"/>
          <w:szCs w:val="20"/>
        </w:rPr>
        <w:t xml:space="preserve"> </w:t>
      </w:r>
    </w:p>
    <w:p w:rsidR="009D2969" w:rsidRPr="0040013A" w:rsidRDefault="005A155D" w:rsidP="0033248A">
      <w:pPr>
        <w:pStyle w:val="ListParagraph"/>
        <w:rPr>
          <w:rFonts w:ascii="Trebuchet MS" w:eastAsia="Times New Roman" w:hAnsi="Trebuchet MS"/>
          <w:sz w:val="20"/>
          <w:szCs w:val="20"/>
        </w:rPr>
      </w:pPr>
      <w:r w:rsidRPr="0040013A">
        <w:rPr>
          <w:rFonts w:ascii="Trebuchet MS" w:eastAsia="Times New Roman" w:hAnsi="Trebuchet MS"/>
          <w:sz w:val="20"/>
          <w:szCs w:val="20"/>
        </w:rPr>
        <w:t>Father’s Name</w:t>
      </w:r>
      <w:r w:rsidRPr="0040013A">
        <w:rPr>
          <w:rFonts w:ascii="Trebuchet MS" w:eastAsia="Times New Roman" w:hAnsi="Trebuchet MS"/>
          <w:sz w:val="20"/>
          <w:szCs w:val="20"/>
        </w:rPr>
        <w:tab/>
      </w:r>
      <w:r w:rsidRPr="0040013A">
        <w:rPr>
          <w:rFonts w:ascii="Trebuchet MS" w:eastAsia="Times New Roman" w:hAnsi="Trebuchet MS"/>
          <w:sz w:val="20"/>
          <w:szCs w:val="20"/>
        </w:rPr>
        <w:tab/>
      </w:r>
      <w:r w:rsidRPr="0040013A">
        <w:rPr>
          <w:rFonts w:ascii="Trebuchet MS" w:eastAsia="Times New Roman" w:hAnsi="Trebuchet MS"/>
          <w:sz w:val="20"/>
          <w:szCs w:val="20"/>
        </w:rPr>
        <w:tab/>
        <w:t>:</w:t>
      </w:r>
      <w:r w:rsidRPr="0040013A">
        <w:rPr>
          <w:rFonts w:ascii="Trebuchet MS" w:eastAsia="Times New Roman" w:hAnsi="Trebuchet MS"/>
          <w:sz w:val="20"/>
          <w:szCs w:val="20"/>
        </w:rPr>
        <w:tab/>
      </w:r>
      <w:r w:rsidR="00F26C72">
        <w:rPr>
          <w:rFonts w:ascii="Trebuchet MS" w:eastAsia="Times New Roman" w:hAnsi="Trebuchet MS"/>
          <w:sz w:val="20"/>
          <w:szCs w:val="20"/>
        </w:rPr>
        <w:t xml:space="preserve">Mr. </w:t>
      </w:r>
      <w:r w:rsidR="00B07FBE">
        <w:rPr>
          <w:rFonts w:ascii="Trebuchet MS" w:eastAsia="Times New Roman" w:hAnsi="Trebuchet MS"/>
          <w:sz w:val="20"/>
          <w:szCs w:val="20"/>
        </w:rPr>
        <w:t>Dilip Kumar Gupta</w:t>
      </w:r>
    </w:p>
    <w:p w:rsidR="005A155D" w:rsidRPr="0040013A" w:rsidRDefault="005A155D" w:rsidP="0033248A">
      <w:pPr>
        <w:pStyle w:val="ListParagraph"/>
        <w:rPr>
          <w:rFonts w:ascii="Trebuchet MS" w:eastAsia="Times New Roman" w:hAnsi="Trebuchet MS"/>
          <w:sz w:val="20"/>
          <w:szCs w:val="20"/>
        </w:rPr>
      </w:pPr>
      <w:r w:rsidRPr="0040013A">
        <w:rPr>
          <w:rFonts w:ascii="Trebuchet MS" w:eastAsia="Times New Roman" w:hAnsi="Trebuchet MS"/>
          <w:sz w:val="20"/>
          <w:szCs w:val="20"/>
        </w:rPr>
        <w:t>Date of Birth</w:t>
      </w:r>
      <w:r w:rsidRPr="0040013A">
        <w:rPr>
          <w:rFonts w:ascii="Trebuchet MS" w:eastAsia="Times New Roman" w:hAnsi="Trebuchet MS"/>
          <w:sz w:val="20"/>
          <w:szCs w:val="20"/>
        </w:rPr>
        <w:tab/>
      </w:r>
      <w:r w:rsidRPr="0040013A">
        <w:rPr>
          <w:rFonts w:ascii="Trebuchet MS" w:eastAsia="Times New Roman" w:hAnsi="Trebuchet MS"/>
          <w:sz w:val="20"/>
          <w:szCs w:val="20"/>
        </w:rPr>
        <w:tab/>
      </w:r>
      <w:r w:rsidRPr="0040013A">
        <w:rPr>
          <w:rFonts w:ascii="Trebuchet MS" w:eastAsia="Times New Roman" w:hAnsi="Trebuchet MS"/>
          <w:sz w:val="20"/>
          <w:szCs w:val="20"/>
        </w:rPr>
        <w:tab/>
        <w:t>:</w:t>
      </w:r>
      <w:r w:rsidR="0033248A" w:rsidRPr="0040013A">
        <w:rPr>
          <w:rFonts w:ascii="Trebuchet MS" w:eastAsia="Times New Roman" w:hAnsi="Trebuchet MS"/>
          <w:sz w:val="20"/>
          <w:szCs w:val="20"/>
        </w:rPr>
        <w:t xml:space="preserve">   </w:t>
      </w:r>
      <w:r w:rsidR="0033248A" w:rsidRPr="0040013A">
        <w:rPr>
          <w:rFonts w:ascii="Trebuchet MS" w:eastAsia="Times New Roman" w:hAnsi="Trebuchet MS"/>
          <w:sz w:val="20"/>
          <w:szCs w:val="20"/>
        </w:rPr>
        <w:tab/>
      </w:r>
      <w:r w:rsidR="00405DD9">
        <w:rPr>
          <w:rFonts w:ascii="Trebuchet MS" w:eastAsia="Times New Roman" w:hAnsi="Trebuchet MS"/>
          <w:sz w:val="20"/>
          <w:szCs w:val="20"/>
        </w:rPr>
        <w:t>13-08-1987</w:t>
      </w:r>
    </w:p>
    <w:p w:rsidR="005A155D" w:rsidRPr="0040013A" w:rsidRDefault="005A155D" w:rsidP="0033248A">
      <w:pPr>
        <w:pStyle w:val="ListParagraph"/>
        <w:rPr>
          <w:rFonts w:ascii="Trebuchet MS" w:eastAsia="Times New Roman" w:hAnsi="Trebuchet MS"/>
          <w:sz w:val="20"/>
          <w:szCs w:val="20"/>
        </w:rPr>
      </w:pPr>
      <w:r w:rsidRPr="0040013A">
        <w:rPr>
          <w:rFonts w:ascii="Trebuchet MS" w:eastAsia="Times New Roman" w:hAnsi="Trebuchet MS"/>
          <w:sz w:val="20"/>
          <w:szCs w:val="20"/>
        </w:rPr>
        <w:t>Nationality</w:t>
      </w:r>
      <w:r w:rsidRPr="0040013A">
        <w:rPr>
          <w:rFonts w:ascii="Trebuchet MS" w:eastAsia="Times New Roman" w:hAnsi="Trebuchet MS"/>
          <w:sz w:val="20"/>
          <w:szCs w:val="20"/>
        </w:rPr>
        <w:tab/>
      </w:r>
      <w:r w:rsidRPr="0040013A">
        <w:rPr>
          <w:rFonts w:ascii="Trebuchet MS" w:eastAsia="Times New Roman" w:hAnsi="Trebuchet MS"/>
          <w:sz w:val="20"/>
          <w:szCs w:val="20"/>
        </w:rPr>
        <w:tab/>
      </w:r>
      <w:r w:rsidRPr="0040013A">
        <w:rPr>
          <w:rFonts w:ascii="Trebuchet MS" w:eastAsia="Times New Roman" w:hAnsi="Trebuchet MS"/>
          <w:sz w:val="20"/>
          <w:szCs w:val="20"/>
        </w:rPr>
        <w:tab/>
      </w:r>
      <w:r w:rsidRPr="0040013A">
        <w:rPr>
          <w:rFonts w:ascii="Trebuchet MS" w:eastAsia="Times New Roman" w:hAnsi="Trebuchet MS"/>
          <w:sz w:val="20"/>
          <w:szCs w:val="20"/>
        </w:rPr>
        <w:tab/>
        <w:t>:</w:t>
      </w:r>
      <w:r w:rsidRPr="0040013A">
        <w:rPr>
          <w:rFonts w:ascii="Trebuchet MS" w:eastAsia="Times New Roman" w:hAnsi="Trebuchet MS"/>
          <w:sz w:val="20"/>
          <w:szCs w:val="20"/>
        </w:rPr>
        <w:tab/>
      </w:r>
      <w:r w:rsidR="0040013A">
        <w:rPr>
          <w:rFonts w:ascii="Trebuchet MS" w:eastAsia="Times New Roman" w:hAnsi="Trebuchet MS"/>
          <w:sz w:val="20"/>
          <w:szCs w:val="20"/>
        </w:rPr>
        <w:t xml:space="preserve"> </w:t>
      </w:r>
      <w:r w:rsidRPr="0087435A">
        <w:rPr>
          <w:rFonts w:ascii="Trebuchet MS" w:eastAsia="Times New Roman" w:hAnsi="Trebuchet MS"/>
          <w:sz w:val="20"/>
          <w:szCs w:val="20"/>
        </w:rPr>
        <w:t>Indian</w:t>
      </w:r>
    </w:p>
    <w:p w:rsidR="005A155D" w:rsidRPr="0087435A" w:rsidRDefault="005A155D" w:rsidP="0033248A">
      <w:pPr>
        <w:pStyle w:val="ListParagraph"/>
        <w:rPr>
          <w:rFonts w:ascii="Trebuchet MS" w:eastAsia="Times New Roman" w:hAnsi="Trebuchet MS"/>
          <w:sz w:val="20"/>
          <w:szCs w:val="20"/>
        </w:rPr>
      </w:pPr>
      <w:r w:rsidRPr="0040013A">
        <w:rPr>
          <w:rFonts w:ascii="Trebuchet MS" w:eastAsia="Times New Roman" w:hAnsi="Trebuchet MS"/>
          <w:sz w:val="20"/>
          <w:szCs w:val="20"/>
        </w:rPr>
        <w:t>Marital Status</w:t>
      </w:r>
      <w:r w:rsidRPr="0040013A">
        <w:rPr>
          <w:rFonts w:ascii="Trebuchet MS" w:eastAsia="Times New Roman" w:hAnsi="Trebuchet MS"/>
          <w:sz w:val="20"/>
          <w:szCs w:val="20"/>
        </w:rPr>
        <w:tab/>
      </w:r>
      <w:r w:rsidRPr="0040013A">
        <w:rPr>
          <w:rFonts w:ascii="Trebuchet MS" w:eastAsia="Times New Roman" w:hAnsi="Trebuchet MS"/>
          <w:sz w:val="20"/>
          <w:szCs w:val="20"/>
        </w:rPr>
        <w:tab/>
      </w:r>
      <w:r w:rsidRPr="0040013A">
        <w:rPr>
          <w:rFonts w:ascii="Trebuchet MS" w:eastAsia="Times New Roman" w:hAnsi="Trebuchet MS"/>
          <w:sz w:val="20"/>
          <w:szCs w:val="20"/>
        </w:rPr>
        <w:tab/>
        <w:t>:</w:t>
      </w:r>
      <w:r w:rsidRPr="0040013A">
        <w:rPr>
          <w:rFonts w:ascii="Trebuchet MS" w:eastAsia="Times New Roman" w:hAnsi="Trebuchet MS"/>
          <w:sz w:val="20"/>
          <w:szCs w:val="20"/>
        </w:rPr>
        <w:tab/>
      </w:r>
      <w:r w:rsidR="0040013A">
        <w:rPr>
          <w:rFonts w:ascii="Trebuchet MS" w:eastAsia="Times New Roman" w:hAnsi="Trebuchet MS"/>
          <w:sz w:val="20"/>
          <w:szCs w:val="20"/>
        </w:rPr>
        <w:t xml:space="preserve"> </w:t>
      </w:r>
      <w:r w:rsidRPr="0087435A">
        <w:rPr>
          <w:rFonts w:ascii="Trebuchet MS" w:eastAsia="Times New Roman" w:hAnsi="Trebuchet MS"/>
          <w:sz w:val="20"/>
          <w:szCs w:val="20"/>
        </w:rPr>
        <w:t>Single</w:t>
      </w:r>
    </w:p>
    <w:p w:rsidR="005A155D" w:rsidRPr="0087435A" w:rsidRDefault="005A155D" w:rsidP="0033248A">
      <w:pPr>
        <w:pStyle w:val="ListParagraph"/>
        <w:rPr>
          <w:rFonts w:ascii="Trebuchet MS" w:eastAsia="Times New Roman" w:hAnsi="Trebuchet MS"/>
          <w:sz w:val="20"/>
          <w:szCs w:val="20"/>
        </w:rPr>
      </w:pPr>
      <w:r w:rsidRPr="0040013A">
        <w:rPr>
          <w:rFonts w:ascii="Trebuchet MS" w:eastAsia="Times New Roman" w:hAnsi="Trebuchet MS"/>
          <w:sz w:val="20"/>
          <w:szCs w:val="20"/>
        </w:rPr>
        <w:t>Languages Known</w:t>
      </w:r>
      <w:r w:rsidRPr="0040013A">
        <w:rPr>
          <w:rFonts w:ascii="Trebuchet MS" w:eastAsia="Times New Roman" w:hAnsi="Trebuchet MS"/>
          <w:sz w:val="20"/>
          <w:szCs w:val="20"/>
        </w:rPr>
        <w:tab/>
      </w:r>
      <w:r w:rsidRPr="0040013A">
        <w:rPr>
          <w:rFonts w:ascii="Trebuchet MS" w:eastAsia="Times New Roman" w:hAnsi="Trebuchet MS"/>
          <w:sz w:val="20"/>
          <w:szCs w:val="20"/>
        </w:rPr>
        <w:tab/>
      </w:r>
      <w:r w:rsidRPr="0040013A">
        <w:rPr>
          <w:rFonts w:ascii="Trebuchet MS" w:eastAsia="Times New Roman" w:hAnsi="Trebuchet MS"/>
          <w:sz w:val="20"/>
          <w:szCs w:val="20"/>
        </w:rPr>
        <w:tab/>
        <w:t>:</w:t>
      </w:r>
      <w:r w:rsidR="0033248A" w:rsidRPr="0040013A">
        <w:rPr>
          <w:rFonts w:ascii="Trebuchet MS" w:eastAsia="Times New Roman" w:hAnsi="Trebuchet MS"/>
          <w:sz w:val="20"/>
          <w:szCs w:val="20"/>
        </w:rPr>
        <w:tab/>
      </w:r>
      <w:r w:rsidR="0040013A">
        <w:rPr>
          <w:rFonts w:ascii="Trebuchet MS" w:eastAsia="Times New Roman" w:hAnsi="Trebuchet MS"/>
          <w:sz w:val="20"/>
          <w:szCs w:val="20"/>
        </w:rPr>
        <w:t xml:space="preserve"> </w:t>
      </w:r>
      <w:r w:rsidR="0033248A" w:rsidRPr="0087435A">
        <w:rPr>
          <w:rFonts w:ascii="Trebuchet MS" w:eastAsia="Times New Roman" w:hAnsi="Trebuchet MS"/>
          <w:sz w:val="20"/>
          <w:szCs w:val="20"/>
        </w:rPr>
        <w:t>English and Hindi</w:t>
      </w:r>
    </w:p>
    <w:p w:rsidR="005A155D" w:rsidRPr="0087435A" w:rsidRDefault="005A155D" w:rsidP="0033248A">
      <w:pPr>
        <w:pStyle w:val="ListParagraph"/>
        <w:rPr>
          <w:rFonts w:ascii="Trebuchet MS" w:eastAsia="Times New Roman" w:hAnsi="Trebuchet MS"/>
          <w:sz w:val="20"/>
          <w:szCs w:val="20"/>
        </w:rPr>
      </w:pPr>
      <w:r w:rsidRPr="0040013A">
        <w:rPr>
          <w:rFonts w:ascii="Trebuchet MS" w:eastAsia="Times New Roman" w:hAnsi="Trebuchet MS"/>
          <w:sz w:val="20"/>
          <w:szCs w:val="20"/>
        </w:rPr>
        <w:t>Communication Address</w:t>
      </w:r>
      <w:r w:rsidRPr="0040013A">
        <w:rPr>
          <w:rFonts w:ascii="Trebuchet MS" w:eastAsia="Times New Roman" w:hAnsi="Trebuchet MS"/>
          <w:sz w:val="20"/>
          <w:szCs w:val="20"/>
        </w:rPr>
        <w:tab/>
      </w:r>
      <w:r w:rsidRPr="0040013A">
        <w:rPr>
          <w:rFonts w:ascii="Trebuchet MS" w:eastAsia="Times New Roman" w:hAnsi="Trebuchet MS"/>
          <w:sz w:val="20"/>
          <w:szCs w:val="20"/>
        </w:rPr>
        <w:tab/>
        <w:t xml:space="preserve">:        </w:t>
      </w:r>
      <w:r w:rsidR="009D203B" w:rsidRPr="0040013A">
        <w:rPr>
          <w:rFonts w:ascii="Trebuchet MS" w:eastAsia="Times New Roman" w:hAnsi="Trebuchet MS"/>
          <w:sz w:val="20"/>
          <w:szCs w:val="20"/>
        </w:rPr>
        <w:t xml:space="preserve"> </w:t>
      </w:r>
      <w:r w:rsidR="002B0E9A">
        <w:rPr>
          <w:rFonts w:ascii="Trebuchet MS" w:eastAsia="Times New Roman" w:hAnsi="Trebuchet MS"/>
          <w:sz w:val="20"/>
          <w:szCs w:val="20"/>
        </w:rPr>
        <w:t xml:space="preserve">  </w:t>
      </w:r>
      <w:r w:rsidR="00575191">
        <w:rPr>
          <w:rFonts w:ascii="Trebuchet MS" w:eastAsia="Times New Roman" w:hAnsi="Trebuchet MS"/>
          <w:sz w:val="20"/>
          <w:szCs w:val="20"/>
        </w:rPr>
        <w:t xml:space="preserve">Roopena Agrahara </w:t>
      </w:r>
      <w:r w:rsidRPr="0087435A">
        <w:rPr>
          <w:rFonts w:ascii="Trebuchet MS" w:eastAsia="Times New Roman" w:hAnsi="Trebuchet MS"/>
          <w:sz w:val="20"/>
          <w:szCs w:val="20"/>
        </w:rPr>
        <w:t>, Bangalor</w:t>
      </w:r>
      <w:r w:rsidR="009D203B" w:rsidRPr="0087435A">
        <w:rPr>
          <w:rFonts w:ascii="Trebuchet MS" w:eastAsia="Times New Roman" w:hAnsi="Trebuchet MS"/>
          <w:sz w:val="20"/>
          <w:szCs w:val="20"/>
        </w:rPr>
        <w:t>e</w:t>
      </w:r>
    </w:p>
    <w:p w:rsidR="0012212F" w:rsidRDefault="0012212F" w:rsidP="005A155D">
      <w:pPr>
        <w:spacing w:line="276" w:lineRule="auto"/>
        <w:ind w:left="5760" w:firstLine="720"/>
        <w:rPr>
          <w:rFonts w:ascii="Verdana" w:hAnsi="Verdana"/>
          <w:b/>
          <w:sz w:val="20"/>
          <w:szCs w:val="20"/>
        </w:rPr>
      </w:pPr>
    </w:p>
    <w:p w:rsidR="0012212F" w:rsidRDefault="0012212F" w:rsidP="00D50C4C">
      <w:pPr>
        <w:spacing w:line="276" w:lineRule="auto"/>
        <w:rPr>
          <w:rFonts w:ascii="Verdana" w:hAnsi="Verdana"/>
          <w:b/>
          <w:sz w:val="20"/>
          <w:szCs w:val="20"/>
        </w:rPr>
      </w:pPr>
    </w:p>
    <w:p w:rsidR="006676BC" w:rsidRDefault="00B540B9" w:rsidP="00D50C4C">
      <w:pPr>
        <w:spacing w:line="276" w:lineRule="auto"/>
        <w:rPr>
          <w:rFonts w:ascii="Verdana" w:hAnsi="Verdana"/>
          <w:b/>
          <w:sz w:val="20"/>
          <w:szCs w:val="20"/>
        </w:rPr>
      </w:pPr>
      <w:r>
        <w:rPr>
          <w:rFonts w:ascii="Verdana" w:hAnsi="Verdana"/>
          <w:b/>
          <w:sz w:val="20"/>
          <w:szCs w:val="20"/>
        </w:rPr>
        <w:t>Date:</w:t>
      </w:r>
    </w:p>
    <w:p w:rsidR="00535D47" w:rsidRPr="00D17C1C" w:rsidRDefault="00B540B9" w:rsidP="00E37699">
      <w:pPr>
        <w:spacing w:line="276" w:lineRule="auto"/>
        <w:rPr>
          <w:b/>
          <w:sz w:val="20"/>
          <w:szCs w:val="20"/>
        </w:rPr>
      </w:pPr>
      <w:r>
        <w:rPr>
          <w:rFonts w:ascii="Verdana" w:hAnsi="Verdana"/>
          <w:b/>
          <w:sz w:val="20"/>
          <w:szCs w:val="20"/>
        </w:rPr>
        <w:t>Place:</w:t>
      </w:r>
      <w:r w:rsidR="0053593B">
        <w:rPr>
          <w:rFonts w:ascii="Verdana" w:hAnsi="Verdana"/>
          <w:b/>
          <w:sz w:val="20"/>
          <w:szCs w:val="20"/>
        </w:rPr>
        <w:t xml:space="preserve"> </w:t>
      </w:r>
      <w:r w:rsidRPr="007127AA">
        <w:rPr>
          <w:rFonts w:ascii="Trebuchet MS" w:hAnsi="Trebuchet MS"/>
          <w:sz w:val="20"/>
          <w:szCs w:val="20"/>
        </w:rPr>
        <w:t>Bangalore</w:t>
      </w:r>
      <w:r w:rsidR="00E37699">
        <w:rPr>
          <w:rFonts w:ascii="Verdana" w:hAnsi="Verdana"/>
          <w:b/>
          <w:sz w:val="20"/>
          <w:szCs w:val="20"/>
        </w:rPr>
        <w:tab/>
      </w:r>
      <w:r w:rsidR="00E37699">
        <w:rPr>
          <w:rFonts w:ascii="Verdana" w:hAnsi="Verdana"/>
          <w:b/>
          <w:sz w:val="20"/>
          <w:szCs w:val="20"/>
        </w:rPr>
        <w:tab/>
      </w:r>
      <w:r w:rsidR="00E37699">
        <w:rPr>
          <w:rFonts w:ascii="Verdana" w:hAnsi="Verdana"/>
          <w:b/>
          <w:sz w:val="20"/>
          <w:szCs w:val="20"/>
        </w:rPr>
        <w:tab/>
      </w:r>
      <w:r w:rsidR="00E37699">
        <w:rPr>
          <w:rFonts w:ascii="Verdana" w:hAnsi="Verdana"/>
          <w:b/>
          <w:sz w:val="20"/>
          <w:szCs w:val="20"/>
        </w:rPr>
        <w:tab/>
      </w:r>
      <w:r w:rsidR="00E37699">
        <w:rPr>
          <w:rFonts w:ascii="Verdana" w:hAnsi="Verdana"/>
          <w:b/>
          <w:sz w:val="20"/>
          <w:szCs w:val="20"/>
        </w:rPr>
        <w:tab/>
      </w:r>
      <w:r w:rsidR="00E37699">
        <w:rPr>
          <w:rFonts w:ascii="Verdana" w:hAnsi="Verdana"/>
          <w:b/>
          <w:sz w:val="20"/>
          <w:szCs w:val="20"/>
        </w:rPr>
        <w:tab/>
      </w:r>
      <w:r w:rsidR="005A155D" w:rsidRPr="0059320B">
        <w:rPr>
          <w:rFonts w:ascii="Verdana" w:hAnsi="Verdana"/>
          <w:b/>
          <w:sz w:val="20"/>
          <w:szCs w:val="20"/>
        </w:rPr>
        <w:t>(</w:t>
      </w:r>
      <w:r w:rsidR="003B294F">
        <w:rPr>
          <w:rFonts w:ascii="Verdana" w:hAnsi="Verdana"/>
          <w:b/>
          <w:sz w:val="20"/>
          <w:szCs w:val="20"/>
          <w:lang w:val="pt-BR"/>
        </w:rPr>
        <w:t>Swapnesh Kumar Gupta</w:t>
      </w:r>
      <w:r w:rsidR="005A155D" w:rsidRPr="0059320B">
        <w:rPr>
          <w:rFonts w:ascii="Verdana" w:hAnsi="Verdana"/>
          <w:b/>
          <w:sz w:val="20"/>
          <w:szCs w:val="20"/>
          <w:lang w:val="pt-BR"/>
        </w:rPr>
        <w:t>)</w:t>
      </w:r>
    </w:p>
    <w:sectPr w:rsidR="00535D47" w:rsidRPr="00D17C1C" w:rsidSect="000133EE">
      <w:pgSz w:w="11906" w:h="16838"/>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13"/>
    <w:lvl w:ilvl="0">
      <w:start w:val="1"/>
      <w:numFmt w:val="bullet"/>
      <w:lvlText w:val=""/>
      <w:lvlJc w:val="left"/>
      <w:pPr>
        <w:tabs>
          <w:tab w:val="num" w:pos="0"/>
        </w:tabs>
        <w:ind w:left="720" w:hanging="360"/>
      </w:pPr>
      <w:rPr>
        <w:rFonts w:ascii="Symbol" w:hAnsi="Symbol" w:cs="Symbol"/>
      </w:rPr>
    </w:lvl>
  </w:abstractNum>
  <w:abstractNum w:abstractNumId="3">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4">
    <w:nsid w:val="1BBC2F77"/>
    <w:multiLevelType w:val="hybridMultilevel"/>
    <w:tmpl w:val="6470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E30D7E"/>
    <w:multiLevelType w:val="hybridMultilevel"/>
    <w:tmpl w:val="8E76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E6542B"/>
    <w:multiLevelType w:val="hybridMultilevel"/>
    <w:tmpl w:val="9E18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855FEB"/>
    <w:multiLevelType w:val="hybridMultilevel"/>
    <w:tmpl w:val="0E7AD0B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5D"/>
    <w:rsid w:val="00010603"/>
    <w:rsid w:val="00011E42"/>
    <w:rsid w:val="000133EE"/>
    <w:rsid w:val="0002686E"/>
    <w:rsid w:val="00026F27"/>
    <w:rsid w:val="000416EC"/>
    <w:rsid w:val="00056345"/>
    <w:rsid w:val="000634EA"/>
    <w:rsid w:val="000647B1"/>
    <w:rsid w:val="00076ACC"/>
    <w:rsid w:val="000A3257"/>
    <w:rsid w:val="000C78B1"/>
    <w:rsid w:val="000E6184"/>
    <w:rsid w:val="001065B5"/>
    <w:rsid w:val="001069C9"/>
    <w:rsid w:val="001203A3"/>
    <w:rsid w:val="0012212F"/>
    <w:rsid w:val="00123198"/>
    <w:rsid w:val="0012762A"/>
    <w:rsid w:val="00134D70"/>
    <w:rsid w:val="001374D2"/>
    <w:rsid w:val="00145202"/>
    <w:rsid w:val="00145B26"/>
    <w:rsid w:val="00150E30"/>
    <w:rsid w:val="00154D13"/>
    <w:rsid w:val="00160510"/>
    <w:rsid w:val="0016455C"/>
    <w:rsid w:val="00176509"/>
    <w:rsid w:val="001829B1"/>
    <w:rsid w:val="0019500A"/>
    <w:rsid w:val="001A1A5B"/>
    <w:rsid w:val="001A226A"/>
    <w:rsid w:val="001C27D2"/>
    <w:rsid w:val="001D24B4"/>
    <w:rsid w:val="001D5EBB"/>
    <w:rsid w:val="001D7D97"/>
    <w:rsid w:val="001F68CA"/>
    <w:rsid w:val="0020003E"/>
    <w:rsid w:val="00200FA2"/>
    <w:rsid w:val="00214C37"/>
    <w:rsid w:val="00226C0D"/>
    <w:rsid w:val="002419DF"/>
    <w:rsid w:val="00242C09"/>
    <w:rsid w:val="002435D9"/>
    <w:rsid w:val="00247792"/>
    <w:rsid w:val="002538DD"/>
    <w:rsid w:val="00260C69"/>
    <w:rsid w:val="00270C44"/>
    <w:rsid w:val="00285505"/>
    <w:rsid w:val="00293384"/>
    <w:rsid w:val="00296FF3"/>
    <w:rsid w:val="0029731F"/>
    <w:rsid w:val="002B0E9A"/>
    <w:rsid w:val="002C1383"/>
    <w:rsid w:val="002C1443"/>
    <w:rsid w:val="002D0142"/>
    <w:rsid w:val="002D203B"/>
    <w:rsid w:val="002E0128"/>
    <w:rsid w:val="00300C91"/>
    <w:rsid w:val="00304FCE"/>
    <w:rsid w:val="00306978"/>
    <w:rsid w:val="00320665"/>
    <w:rsid w:val="0032328A"/>
    <w:rsid w:val="00325C80"/>
    <w:rsid w:val="0033248A"/>
    <w:rsid w:val="003364B7"/>
    <w:rsid w:val="00351600"/>
    <w:rsid w:val="00364884"/>
    <w:rsid w:val="0037495C"/>
    <w:rsid w:val="00374F1E"/>
    <w:rsid w:val="00386C2F"/>
    <w:rsid w:val="003961D8"/>
    <w:rsid w:val="003A0C9B"/>
    <w:rsid w:val="003A0EA8"/>
    <w:rsid w:val="003A111F"/>
    <w:rsid w:val="003A5BF3"/>
    <w:rsid w:val="003B294F"/>
    <w:rsid w:val="003B6872"/>
    <w:rsid w:val="003C18FB"/>
    <w:rsid w:val="003D191A"/>
    <w:rsid w:val="003D3E6C"/>
    <w:rsid w:val="003E624F"/>
    <w:rsid w:val="003F54E4"/>
    <w:rsid w:val="0040013A"/>
    <w:rsid w:val="0040328C"/>
    <w:rsid w:val="004045EA"/>
    <w:rsid w:val="00405DD9"/>
    <w:rsid w:val="0040663E"/>
    <w:rsid w:val="00406E53"/>
    <w:rsid w:val="00415B8E"/>
    <w:rsid w:val="004254A3"/>
    <w:rsid w:val="00433C3C"/>
    <w:rsid w:val="00434792"/>
    <w:rsid w:val="004439DA"/>
    <w:rsid w:val="00460E3D"/>
    <w:rsid w:val="00465E99"/>
    <w:rsid w:val="0047422F"/>
    <w:rsid w:val="0048172A"/>
    <w:rsid w:val="00491CEC"/>
    <w:rsid w:val="004D6984"/>
    <w:rsid w:val="004F2E9E"/>
    <w:rsid w:val="004F3DEC"/>
    <w:rsid w:val="004F6344"/>
    <w:rsid w:val="00507B5D"/>
    <w:rsid w:val="005246A2"/>
    <w:rsid w:val="00526B3C"/>
    <w:rsid w:val="0053593B"/>
    <w:rsid w:val="00535D47"/>
    <w:rsid w:val="005402EA"/>
    <w:rsid w:val="00541884"/>
    <w:rsid w:val="005463DD"/>
    <w:rsid w:val="005547D6"/>
    <w:rsid w:val="00560E80"/>
    <w:rsid w:val="00562DCD"/>
    <w:rsid w:val="00567CB5"/>
    <w:rsid w:val="00575191"/>
    <w:rsid w:val="00583191"/>
    <w:rsid w:val="00595C18"/>
    <w:rsid w:val="005A0F13"/>
    <w:rsid w:val="005A155D"/>
    <w:rsid w:val="005B106E"/>
    <w:rsid w:val="005B2A02"/>
    <w:rsid w:val="005B3E0F"/>
    <w:rsid w:val="005D4A81"/>
    <w:rsid w:val="005D4CC9"/>
    <w:rsid w:val="005D5027"/>
    <w:rsid w:val="005E0BAE"/>
    <w:rsid w:val="005F032D"/>
    <w:rsid w:val="00601CFE"/>
    <w:rsid w:val="006104B9"/>
    <w:rsid w:val="00617E38"/>
    <w:rsid w:val="00645DE9"/>
    <w:rsid w:val="006464D6"/>
    <w:rsid w:val="00653C6E"/>
    <w:rsid w:val="006676BC"/>
    <w:rsid w:val="006A7994"/>
    <w:rsid w:val="006B208D"/>
    <w:rsid w:val="006D648E"/>
    <w:rsid w:val="006E76D3"/>
    <w:rsid w:val="006F68F9"/>
    <w:rsid w:val="007127AA"/>
    <w:rsid w:val="00723856"/>
    <w:rsid w:val="00734175"/>
    <w:rsid w:val="0073681F"/>
    <w:rsid w:val="00736B70"/>
    <w:rsid w:val="007768C5"/>
    <w:rsid w:val="00787593"/>
    <w:rsid w:val="007D16C3"/>
    <w:rsid w:val="007D528B"/>
    <w:rsid w:val="007E078F"/>
    <w:rsid w:val="007E4689"/>
    <w:rsid w:val="007F1BE1"/>
    <w:rsid w:val="007F4A1F"/>
    <w:rsid w:val="00800BBD"/>
    <w:rsid w:val="008073E8"/>
    <w:rsid w:val="00810AA2"/>
    <w:rsid w:val="00817C6A"/>
    <w:rsid w:val="00817FC4"/>
    <w:rsid w:val="0083116D"/>
    <w:rsid w:val="00847748"/>
    <w:rsid w:val="008507D5"/>
    <w:rsid w:val="00850F44"/>
    <w:rsid w:val="00854823"/>
    <w:rsid w:val="0087435A"/>
    <w:rsid w:val="008815A9"/>
    <w:rsid w:val="008A51E4"/>
    <w:rsid w:val="008A550D"/>
    <w:rsid w:val="008B1146"/>
    <w:rsid w:val="008B52A3"/>
    <w:rsid w:val="008B593B"/>
    <w:rsid w:val="008B7D74"/>
    <w:rsid w:val="008D2158"/>
    <w:rsid w:val="008E54ED"/>
    <w:rsid w:val="008E69BF"/>
    <w:rsid w:val="008F43A2"/>
    <w:rsid w:val="00905695"/>
    <w:rsid w:val="0093482D"/>
    <w:rsid w:val="00936FE8"/>
    <w:rsid w:val="00945A4C"/>
    <w:rsid w:val="00970A1C"/>
    <w:rsid w:val="00973E4D"/>
    <w:rsid w:val="00987EF5"/>
    <w:rsid w:val="0099044E"/>
    <w:rsid w:val="009A4110"/>
    <w:rsid w:val="009A4DC3"/>
    <w:rsid w:val="009B289B"/>
    <w:rsid w:val="009C1998"/>
    <w:rsid w:val="009C1B0B"/>
    <w:rsid w:val="009C390F"/>
    <w:rsid w:val="009D203B"/>
    <w:rsid w:val="009D2969"/>
    <w:rsid w:val="009D3E27"/>
    <w:rsid w:val="009D69E3"/>
    <w:rsid w:val="009E3F87"/>
    <w:rsid w:val="009E5420"/>
    <w:rsid w:val="00A05E09"/>
    <w:rsid w:val="00A06A9E"/>
    <w:rsid w:val="00A22088"/>
    <w:rsid w:val="00A227BF"/>
    <w:rsid w:val="00A26FFF"/>
    <w:rsid w:val="00A27E6D"/>
    <w:rsid w:val="00A43562"/>
    <w:rsid w:val="00A50EC3"/>
    <w:rsid w:val="00A55590"/>
    <w:rsid w:val="00A606F1"/>
    <w:rsid w:val="00A8415F"/>
    <w:rsid w:val="00A86B12"/>
    <w:rsid w:val="00AA6ADF"/>
    <w:rsid w:val="00AB1468"/>
    <w:rsid w:val="00AB6930"/>
    <w:rsid w:val="00AC1AE6"/>
    <w:rsid w:val="00AD2F15"/>
    <w:rsid w:val="00AE446F"/>
    <w:rsid w:val="00AE70CA"/>
    <w:rsid w:val="00AF1BA4"/>
    <w:rsid w:val="00AF20F6"/>
    <w:rsid w:val="00B0478A"/>
    <w:rsid w:val="00B07FBE"/>
    <w:rsid w:val="00B27038"/>
    <w:rsid w:val="00B40A55"/>
    <w:rsid w:val="00B52ED8"/>
    <w:rsid w:val="00B540B9"/>
    <w:rsid w:val="00B622DF"/>
    <w:rsid w:val="00B7747C"/>
    <w:rsid w:val="00B85064"/>
    <w:rsid w:val="00B953FF"/>
    <w:rsid w:val="00B96837"/>
    <w:rsid w:val="00BA48FC"/>
    <w:rsid w:val="00BB7FA1"/>
    <w:rsid w:val="00BD13D2"/>
    <w:rsid w:val="00BD6486"/>
    <w:rsid w:val="00BE26FC"/>
    <w:rsid w:val="00BE78B4"/>
    <w:rsid w:val="00BF2772"/>
    <w:rsid w:val="00C172CD"/>
    <w:rsid w:val="00C25261"/>
    <w:rsid w:val="00C322AF"/>
    <w:rsid w:val="00C36D89"/>
    <w:rsid w:val="00C476A9"/>
    <w:rsid w:val="00C545B2"/>
    <w:rsid w:val="00C7764B"/>
    <w:rsid w:val="00C80252"/>
    <w:rsid w:val="00C83EBA"/>
    <w:rsid w:val="00CA233B"/>
    <w:rsid w:val="00CB64D8"/>
    <w:rsid w:val="00CB7546"/>
    <w:rsid w:val="00CB78A8"/>
    <w:rsid w:val="00CC3740"/>
    <w:rsid w:val="00CC7720"/>
    <w:rsid w:val="00CD6B40"/>
    <w:rsid w:val="00CF5036"/>
    <w:rsid w:val="00D06760"/>
    <w:rsid w:val="00D17C1C"/>
    <w:rsid w:val="00D21EA9"/>
    <w:rsid w:val="00D50C4C"/>
    <w:rsid w:val="00D532B0"/>
    <w:rsid w:val="00D63E32"/>
    <w:rsid w:val="00D63FE9"/>
    <w:rsid w:val="00D67A8D"/>
    <w:rsid w:val="00D7543A"/>
    <w:rsid w:val="00D83F18"/>
    <w:rsid w:val="00D919E4"/>
    <w:rsid w:val="00DA5B86"/>
    <w:rsid w:val="00DD051C"/>
    <w:rsid w:val="00DD2432"/>
    <w:rsid w:val="00DF0080"/>
    <w:rsid w:val="00E1647D"/>
    <w:rsid w:val="00E2581F"/>
    <w:rsid w:val="00E27E50"/>
    <w:rsid w:val="00E35DE9"/>
    <w:rsid w:val="00E37699"/>
    <w:rsid w:val="00E77C43"/>
    <w:rsid w:val="00EB0470"/>
    <w:rsid w:val="00EB7C08"/>
    <w:rsid w:val="00EC282E"/>
    <w:rsid w:val="00EC33C0"/>
    <w:rsid w:val="00ED1762"/>
    <w:rsid w:val="00ED7CC5"/>
    <w:rsid w:val="00EE2496"/>
    <w:rsid w:val="00EF4809"/>
    <w:rsid w:val="00F11E87"/>
    <w:rsid w:val="00F17D27"/>
    <w:rsid w:val="00F26C72"/>
    <w:rsid w:val="00F337C6"/>
    <w:rsid w:val="00F339D2"/>
    <w:rsid w:val="00F465F7"/>
    <w:rsid w:val="00F66601"/>
    <w:rsid w:val="00F761F3"/>
    <w:rsid w:val="00FA2EA4"/>
    <w:rsid w:val="00FB78F9"/>
    <w:rsid w:val="00FC1A89"/>
    <w:rsid w:val="00FC5187"/>
    <w:rsid w:val="00FC6726"/>
    <w:rsid w:val="00FE452D"/>
    <w:rsid w:val="00FF623B"/>
    <w:rsid w:val="00FF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55D"/>
    <w:pPr>
      <w:suppressAutoHyphens/>
    </w:pPr>
    <w:rPr>
      <w:rFonts w:ascii="Times New Roman" w:eastAsia="Times New Roman" w:hAnsi="Times New Roman" w:cs="Calibri"/>
      <w:sz w:val="24"/>
      <w:szCs w:val="24"/>
      <w:lang w:val="en-US" w:eastAsia="ar-SA"/>
    </w:rPr>
  </w:style>
  <w:style w:type="paragraph" w:styleId="Heading1">
    <w:name w:val="heading 1"/>
    <w:basedOn w:val="Normal"/>
    <w:next w:val="Normal"/>
    <w:link w:val="Heading1Char"/>
    <w:uiPriority w:val="9"/>
    <w:qFormat/>
    <w:rsid w:val="009B28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A155D"/>
    <w:pPr>
      <w:spacing w:after="120"/>
    </w:pPr>
    <w:rPr>
      <w:rFonts w:cs="Times New Roman"/>
    </w:rPr>
  </w:style>
  <w:style w:type="character" w:customStyle="1" w:styleId="BodyTextChar">
    <w:name w:val="Body Text Char"/>
    <w:link w:val="BodyText"/>
    <w:rsid w:val="005A155D"/>
    <w:rPr>
      <w:rFonts w:ascii="Times New Roman" w:eastAsia="Times New Roman" w:hAnsi="Times New Roman" w:cs="Calibri"/>
      <w:sz w:val="24"/>
      <w:szCs w:val="24"/>
      <w:lang w:eastAsia="ar-SA"/>
    </w:rPr>
  </w:style>
  <w:style w:type="paragraph" w:styleId="Header">
    <w:name w:val="header"/>
    <w:basedOn w:val="Normal"/>
    <w:link w:val="HeaderChar"/>
    <w:rsid w:val="005A155D"/>
    <w:pPr>
      <w:tabs>
        <w:tab w:val="center" w:pos="4320"/>
        <w:tab w:val="right" w:pos="8640"/>
      </w:tabs>
    </w:pPr>
    <w:rPr>
      <w:rFonts w:cs="Times New Roman"/>
    </w:rPr>
  </w:style>
  <w:style w:type="character" w:customStyle="1" w:styleId="HeaderChar">
    <w:name w:val="Header Char"/>
    <w:link w:val="Header"/>
    <w:rsid w:val="005A155D"/>
    <w:rPr>
      <w:rFonts w:ascii="Times New Roman" w:eastAsia="Times New Roman" w:hAnsi="Times New Roman" w:cs="Calibri"/>
      <w:sz w:val="24"/>
      <w:szCs w:val="24"/>
      <w:lang w:eastAsia="ar-SA"/>
    </w:rPr>
  </w:style>
  <w:style w:type="paragraph" w:styleId="ListParagraph">
    <w:name w:val="List Paragraph"/>
    <w:basedOn w:val="Normal"/>
    <w:qFormat/>
    <w:rsid w:val="005A155D"/>
    <w:pPr>
      <w:ind w:left="720" w:hanging="360"/>
      <w:jc w:val="both"/>
    </w:pPr>
    <w:rPr>
      <w:rFonts w:ascii="Calibri" w:eastAsia="Calibri" w:hAnsi="Calibri"/>
      <w:sz w:val="22"/>
      <w:szCs w:val="22"/>
    </w:rPr>
  </w:style>
  <w:style w:type="paragraph" w:styleId="PlainText">
    <w:name w:val="Plain Text"/>
    <w:basedOn w:val="Normal"/>
    <w:link w:val="PlainTextChar"/>
    <w:unhideWhenUsed/>
    <w:rsid w:val="005A155D"/>
    <w:pPr>
      <w:suppressAutoHyphens w:val="0"/>
    </w:pPr>
    <w:rPr>
      <w:rFonts w:ascii="Courier New" w:hAnsi="Courier New" w:cs="Times New Roman"/>
      <w:sz w:val="20"/>
      <w:szCs w:val="20"/>
    </w:rPr>
  </w:style>
  <w:style w:type="character" w:customStyle="1" w:styleId="PlainTextChar">
    <w:name w:val="Plain Text Char"/>
    <w:link w:val="PlainText"/>
    <w:rsid w:val="005A155D"/>
    <w:rPr>
      <w:rFonts w:ascii="Courier New" w:eastAsia="Times New Roman" w:hAnsi="Courier New" w:cs="Wingdings"/>
      <w:sz w:val="20"/>
      <w:szCs w:val="20"/>
    </w:rPr>
  </w:style>
  <w:style w:type="paragraph" w:styleId="BalloonText">
    <w:name w:val="Balloon Text"/>
    <w:basedOn w:val="Normal"/>
    <w:link w:val="BalloonTextChar"/>
    <w:uiPriority w:val="99"/>
    <w:semiHidden/>
    <w:unhideWhenUsed/>
    <w:rsid w:val="005A155D"/>
    <w:rPr>
      <w:rFonts w:ascii="Tahoma" w:hAnsi="Tahoma" w:cs="Times New Roman"/>
      <w:sz w:val="16"/>
      <w:szCs w:val="16"/>
    </w:rPr>
  </w:style>
  <w:style w:type="character" w:customStyle="1" w:styleId="BalloonTextChar">
    <w:name w:val="Balloon Text Char"/>
    <w:link w:val="BalloonText"/>
    <w:uiPriority w:val="99"/>
    <w:semiHidden/>
    <w:rsid w:val="005A155D"/>
    <w:rPr>
      <w:rFonts w:ascii="Tahoma" w:eastAsia="Times New Roman" w:hAnsi="Tahoma" w:cs="Tahoma"/>
      <w:sz w:val="16"/>
      <w:szCs w:val="16"/>
      <w:lang w:eastAsia="ar-SA"/>
    </w:rPr>
  </w:style>
  <w:style w:type="character" w:customStyle="1" w:styleId="WW8Num3z0">
    <w:name w:val="WW8Num3z0"/>
    <w:rsid w:val="005E0BAE"/>
    <w:rPr>
      <w:rFonts w:ascii="Wingdings" w:hAnsi="Wingdings" w:cs="Wingdings"/>
    </w:rPr>
  </w:style>
  <w:style w:type="character" w:customStyle="1" w:styleId="Heading1Char">
    <w:name w:val="Heading 1 Char"/>
    <w:basedOn w:val="DefaultParagraphFont"/>
    <w:link w:val="Heading1"/>
    <w:uiPriority w:val="9"/>
    <w:rsid w:val="009B289B"/>
    <w:rPr>
      <w:rFonts w:asciiTheme="majorHAnsi" w:eastAsiaTheme="majorEastAsia" w:hAnsiTheme="majorHAnsi" w:cstheme="majorBidi"/>
      <w:b/>
      <w:bCs/>
      <w:color w:val="365F91" w:themeColor="accent1" w:themeShade="BF"/>
      <w:sz w:val="28"/>
      <w:szCs w:val="28"/>
      <w:lang w:val="en-US" w:eastAsia="ar-SA"/>
    </w:rPr>
  </w:style>
  <w:style w:type="character" w:styleId="Emphasis">
    <w:name w:val="Emphasis"/>
    <w:basedOn w:val="DefaultParagraphFont"/>
    <w:uiPriority w:val="20"/>
    <w:qFormat/>
    <w:rsid w:val="0093482D"/>
    <w:rPr>
      <w:i/>
      <w:iCs/>
    </w:rPr>
  </w:style>
  <w:style w:type="character" w:customStyle="1" w:styleId="apple-converted-space">
    <w:name w:val="apple-converted-space"/>
    <w:basedOn w:val="DefaultParagraphFont"/>
    <w:rsid w:val="0093482D"/>
  </w:style>
  <w:style w:type="character" w:styleId="Hyperlink">
    <w:name w:val="Hyperlink"/>
    <w:basedOn w:val="DefaultParagraphFont"/>
    <w:uiPriority w:val="99"/>
    <w:unhideWhenUsed/>
    <w:rsid w:val="00A26FFF"/>
    <w:rPr>
      <w:color w:val="0000FF" w:themeColor="hyperlink"/>
      <w:u w:val="single"/>
    </w:rPr>
  </w:style>
  <w:style w:type="character" w:styleId="FollowedHyperlink">
    <w:name w:val="FollowedHyperlink"/>
    <w:basedOn w:val="DefaultParagraphFont"/>
    <w:uiPriority w:val="99"/>
    <w:semiHidden/>
    <w:unhideWhenUsed/>
    <w:rsid w:val="00A26FFF"/>
    <w:rPr>
      <w:color w:val="800080" w:themeColor="followedHyperlink"/>
      <w:u w:val="single"/>
    </w:rPr>
  </w:style>
  <w:style w:type="paragraph" w:styleId="NoSpacing">
    <w:name w:val="No Spacing"/>
    <w:uiPriority w:val="1"/>
    <w:qFormat/>
    <w:rsid w:val="005B106E"/>
    <w:pPr>
      <w:suppressAutoHyphens/>
    </w:pPr>
    <w:rPr>
      <w:rFonts w:ascii="Times New Roman" w:eastAsia="Times New Roman" w:hAnsi="Times New Roman" w:cs="Calibri"/>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55D"/>
    <w:pPr>
      <w:suppressAutoHyphens/>
    </w:pPr>
    <w:rPr>
      <w:rFonts w:ascii="Times New Roman" w:eastAsia="Times New Roman" w:hAnsi="Times New Roman" w:cs="Calibri"/>
      <w:sz w:val="24"/>
      <w:szCs w:val="24"/>
      <w:lang w:val="en-US" w:eastAsia="ar-SA"/>
    </w:rPr>
  </w:style>
  <w:style w:type="paragraph" w:styleId="Heading1">
    <w:name w:val="heading 1"/>
    <w:basedOn w:val="Normal"/>
    <w:next w:val="Normal"/>
    <w:link w:val="Heading1Char"/>
    <w:uiPriority w:val="9"/>
    <w:qFormat/>
    <w:rsid w:val="009B28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A155D"/>
    <w:pPr>
      <w:spacing w:after="120"/>
    </w:pPr>
    <w:rPr>
      <w:rFonts w:cs="Times New Roman"/>
    </w:rPr>
  </w:style>
  <w:style w:type="character" w:customStyle="1" w:styleId="BodyTextChar">
    <w:name w:val="Body Text Char"/>
    <w:link w:val="BodyText"/>
    <w:rsid w:val="005A155D"/>
    <w:rPr>
      <w:rFonts w:ascii="Times New Roman" w:eastAsia="Times New Roman" w:hAnsi="Times New Roman" w:cs="Calibri"/>
      <w:sz w:val="24"/>
      <w:szCs w:val="24"/>
      <w:lang w:eastAsia="ar-SA"/>
    </w:rPr>
  </w:style>
  <w:style w:type="paragraph" w:styleId="Header">
    <w:name w:val="header"/>
    <w:basedOn w:val="Normal"/>
    <w:link w:val="HeaderChar"/>
    <w:rsid w:val="005A155D"/>
    <w:pPr>
      <w:tabs>
        <w:tab w:val="center" w:pos="4320"/>
        <w:tab w:val="right" w:pos="8640"/>
      </w:tabs>
    </w:pPr>
    <w:rPr>
      <w:rFonts w:cs="Times New Roman"/>
    </w:rPr>
  </w:style>
  <w:style w:type="character" w:customStyle="1" w:styleId="HeaderChar">
    <w:name w:val="Header Char"/>
    <w:link w:val="Header"/>
    <w:rsid w:val="005A155D"/>
    <w:rPr>
      <w:rFonts w:ascii="Times New Roman" w:eastAsia="Times New Roman" w:hAnsi="Times New Roman" w:cs="Calibri"/>
      <w:sz w:val="24"/>
      <w:szCs w:val="24"/>
      <w:lang w:eastAsia="ar-SA"/>
    </w:rPr>
  </w:style>
  <w:style w:type="paragraph" w:styleId="ListParagraph">
    <w:name w:val="List Paragraph"/>
    <w:basedOn w:val="Normal"/>
    <w:qFormat/>
    <w:rsid w:val="005A155D"/>
    <w:pPr>
      <w:ind w:left="720" w:hanging="360"/>
      <w:jc w:val="both"/>
    </w:pPr>
    <w:rPr>
      <w:rFonts w:ascii="Calibri" w:eastAsia="Calibri" w:hAnsi="Calibri"/>
      <w:sz w:val="22"/>
      <w:szCs w:val="22"/>
    </w:rPr>
  </w:style>
  <w:style w:type="paragraph" w:styleId="PlainText">
    <w:name w:val="Plain Text"/>
    <w:basedOn w:val="Normal"/>
    <w:link w:val="PlainTextChar"/>
    <w:unhideWhenUsed/>
    <w:rsid w:val="005A155D"/>
    <w:pPr>
      <w:suppressAutoHyphens w:val="0"/>
    </w:pPr>
    <w:rPr>
      <w:rFonts w:ascii="Courier New" w:hAnsi="Courier New" w:cs="Times New Roman"/>
      <w:sz w:val="20"/>
      <w:szCs w:val="20"/>
    </w:rPr>
  </w:style>
  <w:style w:type="character" w:customStyle="1" w:styleId="PlainTextChar">
    <w:name w:val="Plain Text Char"/>
    <w:link w:val="PlainText"/>
    <w:rsid w:val="005A155D"/>
    <w:rPr>
      <w:rFonts w:ascii="Courier New" w:eastAsia="Times New Roman" w:hAnsi="Courier New" w:cs="Wingdings"/>
      <w:sz w:val="20"/>
      <w:szCs w:val="20"/>
    </w:rPr>
  </w:style>
  <w:style w:type="paragraph" w:styleId="BalloonText">
    <w:name w:val="Balloon Text"/>
    <w:basedOn w:val="Normal"/>
    <w:link w:val="BalloonTextChar"/>
    <w:uiPriority w:val="99"/>
    <w:semiHidden/>
    <w:unhideWhenUsed/>
    <w:rsid w:val="005A155D"/>
    <w:rPr>
      <w:rFonts w:ascii="Tahoma" w:hAnsi="Tahoma" w:cs="Times New Roman"/>
      <w:sz w:val="16"/>
      <w:szCs w:val="16"/>
    </w:rPr>
  </w:style>
  <w:style w:type="character" w:customStyle="1" w:styleId="BalloonTextChar">
    <w:name w:val="Balloon Text Char"/>
    <w:link w:val="BalloonText"/>
    <w:uiPriority w:val="99"/>
    <w:semiHidden/>
    <w:rsid w:val="005A155D"/>
    <w:rPr>
      <w:rFonts w:ascii="Tahoma" w:eastAsia="Times New Roman" w:hAnsi="Tahoma" w:cs="Tahoma"/>
      <w:sz w:val="16"/>
      <w:szCs w:val="16"/>
      <w:lang w:eastAsia="ar-SA"/>
    </w:rPr>
  </w:style>
  <w:style w:type="character" w:customStyle="1" w:styleId="WW8Num3z0">
    <w:name w:val="WW8Num3z0"/>
    <w:rsid w:val="005E0BAE"/>
    <w:rPr>
      <w:rFonts w:ascii="Wingdings" w:hAnsi="Wingdings" w:cs="Wingdings"/>
    </w:rPr>
  </w:style>
  <w:style w:type="character" w:customStyle="1" w:styleId="Heading1Char">
    <w:name w:val="Heading 1 Char"/>
    <w:basedOn w:val="DefaultParagraphFont"/>
    <w:link w:val="Heading1"/>
    <w:uiPriority w:val="9"/>
    <w:rsid w:val="009B289B"/>
    <w:rPr>
      <w:rFonts w:asciiTheme="majorHAnsi" w:eastAsiaTheme="majorEastAsia" w:hAnsiTheme="majorHAnsi" w:cstheme="majorBidi"/>
      <w:b/>
      <w:bCs/>
      <w:color w:val="365F91" w:themeColor="accent1" w:themeShade="BF"/>
      <w:sz w:val="28"/>
      <w:szCs w:val="28"/>
      <w:lang w:val="en-US" w:eastAsia="ar-SA"/>
    </w:rPr>
  </w:style>
  <w:style w:type="character" w:styleId="Emphasis">
    <w:name w:val="Emphasis"/>
    <w:basedOn w:val="DefaultParagraphFont"/>
    <w:uiPriority w:val="20"/>
    <w:qFormat/>
    <w:rsid w:val="0093482D"/>
    <w:rPr>
      <w:i/>
      <w:iCs/>
    </w:rPr>
  </w:style>
  <w:style w:type="character" w:customStyle="1" w:styleId="apple-converted-space">
    <w:name w:val="apple-converted-space"/>
    <w:basedOn w:val="DefaultParagraphFont"/>
    <w:rsid w:val="0093482D"/>
  </w:style>
  <w:style w:type="character" w:styleId="Hyperlink">
    <w:name w:val="Hyperlink"/>
    <w:basedOn w:val="DefaultParagraphFont"/>
    <w:uiPriority w:val="99"/>
    <w:unhideWhenUsed/>
    <w:rsid w:val="00A26FFF"/>
    <w:rPr>
      <w:color w:val="0000FF" w:themeColor="hyperlink"/>
      <w:u w:val="single"/>
    </w:rPr>
  </w:style>
  <w:style w:type="character" w:styleId="FollowedHyperlink">
    <w:name w:val="FollowedHyperlink"/>
    <w:basedOn w:val="DefaultParagraphFont"/>
    <w:uiPriority w:val="99"/>
    <w:semiHidden/>
    <w:unhideWhenUsed/>
    <w:rsid w:val="00A26FFF"/>
    <w:rPr>
      <w:color w:val="800080" w:themeColor="followedHyperlink"/>
      <w:u w:val="single"/>
    </w:rPr>
  </w:style>
  <w:style w:type="paragraph" w:styleId="NoSpacing">
    <w:name w:val="No Spacing"/>
    <w:uiPriority w:val="1"/>
    <w:qFormat/>
    <w:rsid w:val="005B106E"/>
    <w:pPr>
      <w:suppressAutoHyphens/>
    </w:pPr>
    <w:rPr>
      <w:rFonts w:ascii="Times New Roman" w:eastAsia="Times New Roman" w:hAnsi="Times New Roman" w:cs="Calibri"/>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dlee.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Account_aggr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C6883-A09D-4A24-BF7A-89F546A9D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Business</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dc:creator>
  <cp:lastModifiedBy>Swapnesh Kumar Gupta</cp:lastModifiedBy>
  <cp:revision>24</cp:revision>
  <cp:lastPrinted>2014-10-05T16:39:00Z</cp:lastPrinted>
  <dcterms:created xsi:type="dcterms:W3CDTF">2014-11-20T07:20:00Z</dcterms:created>
  <dcterms:modified xsi:type="dcterms:W3CDTF">2015-05-05T07:38:00Z</dcterms:modified>
</cp:coreProperties>
</file>