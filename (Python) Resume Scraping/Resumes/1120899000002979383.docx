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24" w:rsidRDefault="00AC7F24" w:rsidP="00812AA2">
      <w:pPr>
        <w:pStyle w:val="Head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C7F24" w:rsidRDefault="00AC7F24" w:rsidP="00812AA2">
      <w:pPr>
        <w:pStyle w:val="Head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2556B" w:rsidRPr="0092556B" w:rsidRDefault="0092556B" w:rsidP="0092556B">
      <w:pPr>
        <w:pStyle w:val="Header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2556B"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</w:p>
    <w:p w:rsidR="0092556B" w:rsidRDefault="0092556B" w:rsidP="0063441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5DF3" w:rsidRPr="002F3B98" w:rsidRDefault="007C00E7" w:rsidP="006344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887F5D" wp14:editId="428AF11F">
            <wp:simplePos x="0" y="0"/>
            <wp:positionH relativeFrom="column">
              <wp:posOffset>4900295</wp:posOffset>
            </wp:positionH>
            <wp:positionV relativeFrom="paragraph">
              <wp:posOffset>-92075</wp:posOffset>
            </wp:positionV>
            <wp:extent cx="904875" cy="118872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0103F" w:rsidRPr="002F3B98">
        <w:rPr>
          <w:rFonts w:ascii="Times New Roman" w:hAnsi="Times New Roman" w:cs="Times New Roman"/>
          <w:b/>
          <w:sz w:val="28"/>
          <w:szCs w:val="28"/>
        </w:rPr>
        <w:t>MANOJ  KUMAR</w:t>
      </w:r>
      <w:proofErr w:type="gramEnd"/>
      <w:r w:rsidR="0060103F" w:rsidRPr="002F3B98">
        <w:rPr>
          <w:rFonts w:ascii="Times New Roman" w:hAnsi="Times New Roman" w:cs="Times New Roman"/>
          <w:b/>
          <w:sz w:val="28"/>
          <w:szCs w:val="28"/>
        </w:rPr>
        <w:t xml:space="preserve">  M</w:t>
      </w:r>
      <w:r w:rsidR="0063441F">
        <w:rPr>
          <w:rFonts w:ascii="Times New Roman" w:hAnsi="Times New Roman" w:cs="Times New Roman"/>
          <w:b/>
          <w:sz w:val="28"/>
          <w:szCs w:val="28"/>
        </w:rPr>
        <w:tab/>
      </w:r>
      <w:r w:rsidR="0063441F">
        <w:rPr>
          <w:rFonts w:ascii="Times New Roman" w:hAnsi="Times New Roman" w:cs="Times New Roman"/>
          <w:b/>
          <w:sz w:val="28"/>
          <w:szCs w:val="28"/>
        </w:rPr>
        <w:tab/>
      </w:r>
      <w:r w:rsidR="0063441F">
        <w:rPr>
          <w:rFonts w:ascii="Times New Roman" w:hAnsi="Times New Roman" w:cs="Times New Roman"/>
          <w:b/>
          <w:sz w:val="28"/>
          <w:szCs w:val="28"/>
        </w:rPr>
        <w:tab/>
      </w:r>
      <w:r w:rsidR="0063441F">
        <w:rPr>
          <w:rFonts w:ascii="Times New Roman" w:hAnsi="Times New Roman" w:cs="Times New Roman"/>
          <w:b/>
          <w:sz w:val="28"/>
          <w:szCs w:val="28"/>
        </w:rPr>
        <w:tab/>
      </w:r>
      <w:r w:rsidR="0063441F">
        <w:rPr>
          <w:rFonts w:ascii="Times New Roman" w:hAnsi="Times New Roman" w:cs="Times New Roman"/>
          <w:b/>
          <w:sz w:val="28"/>
          <w:szCs w:val="28"/>
        </w:rPr>
        <w:tab/>
      </w:r>
      <w:r w:rsidR="0063441F">
        <w:rPr>
          <w:rFonts w:ascii="Times New Roman" w:hAnsi="Times New Roman" w:cs="Times New Roman"/>
          <w:b/>
          <w:sz w:val="28"/>
          <w:szCs w:val="28"/>
        </w:rPr>
        <w:tab/>
      </w:r>
      <w:r w:rsidR="0063441F">
        <w:rPr>
          <w:rFonts w:ascii="Times New Roman" w:hAnsi="Times New Roman" w:cs="Times New Roman"/>
          <w:b/>
          <w:sz w:val="28"/>
          <w:szCs w:val="28"/>
        </w:rPr>
        <w:tab/>
      </w:r>
    </w:p>
    <w:p w:rsidR="002F3B98" w:rsidRDefault="00C95C11" w:rsidP="00C95C11">
      <w:pPr>
        <w:pStyle w:val="NoSpacing"/>
        <w:rPr>
          <w:rFonts w:cs="Times New Roman"/>
          <w:sz w:val="24"/>
          <w:szCs w:val="24"/>
        </w:rPr>
      </w:pPr>
      <w:r w:rsidRPr="002F3B98">
        <w:rPr>
          <w:rFonts w:cs="Times New Roman"/>
          <w:sz w:val="24"/>
          <w:szCs w:val="24"/>
        </w:rPr>
        <w:t>Flat</w:t>
      </w:r>
      <w:r w:rsidR="0060103F" w:rsidRPr="002F3B98">
        <w:rPr>
          <w:rFonts w:cs="Times New Roman"/>
          <w:sz w:val="24"/>
          <w:szCs w:val="24"/>
        </w:rPr>
        <w:t>-G1</w:t>
      </w:r>
      <w:proofErr w:type="gramStart"/>
      <w:r w:rsidR="0060103F" w:rsidRPr="002F3B98">
        <w:rPr>
          <w:rFonts w:cs="Times New Roman"/>
          <w:sz w:val="24"/>
          <w:szCs w:val="24"/>
        </w:rPr>
        <w:t>,</w:t>
      </w:r>
      <w:r w:rsidRPr="002F3B98">
        <w:rPr>
          <w:rFonts w:cs="Times New Roman"/>
          <w:sz w:val="24"/>
          <w:szCs w:val="24"/>
        </w:rPr>
        <w:t>C.P</w:t>
      </w:r>
      <w:proofErr w:type="gramEnd"/>
      <w:r w:rsidRPr="002F3B98">
        <w:rPr>
          <w:rFonts w:cs="Times New Roman"/>
          <w:sz w:val="24"/>
          <w:szCs w:val="24"/>
        </w:rPr>
        <w:t xml:space="preserve"> Residency,</w:t>
      </w:r>
      <w:r w:rsidR="002F3B98" w:rsidRPr="002F3B98">
        <w:rPr>
          <w:rFonts w:cs="Times New Roman"/>
          <w:sz w:val="24"/>
          <w:szCs w:val="24"/>
        </w:rPr>
        <w:t>3C-936,</w:t>
      </w:r>
    </w:p>
    <w:p w:rsidR="00C95C11" w:rsidRDefault="00C95C11" w:rsidP="00C95C11">
      <w:pPr>
        <w:pStyle w:val="NoSpacing"/>
        <w:rPr>
          <w:rFonts w:cs="Times New Roman"/>
          <w:sz w:val="24"/>
          <w:szCs w:val="24"/>
        </w:rPr>
      </w:pPr>
      <w:r w:rsidRPr="002F3B98">
        <w:rPr>
          <w:rFonts w:cs="Times New Roman"/>
          <w:sz w:val="24"/>
          <w:szCs w:val="24"/>
        </w:rPr>
        <w:t>HRBR Layout</w:t>
      </w:r>
      <w:proofErr w:type="gramStart"/>
      <w:r w:rsidR="002F3B98" w:rsidRPr="002F3B98">
        <w:rPr>
          <w:rFonts w:cs="Times New Roman"/>
          <w:sz w:val="24"/>
          <w:szCs w:val="24"/>
        </w:rPr>
        <w:t>,Bangalore</w:t>
      </w:r>
      <w:proofErr w:type="gramEnd"/>
      <w:r w:rsidR="002F3B98" w:rsidRPr="002F3B98">
        <w:rPr>
          <w:rFonts w:cs="Times New Roman"/>
          <w:sz w:val="24"/>
          <w:szCs w:val="24"/>
        </w:rPr>
        <w:t>-43.</w:t>
      </w:r>
    </w:p>
    <w:p w:rsidR="002F3B98" w:rsidRDefault="002F3B98" w:rsidP="00C95C1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Phone</w:t>
      </w:r>
      <w:proofErr w:type="gramStart"/>
      <w:r>
        <w:rPr>
          <w:rFonts w:cs="Times New Roman"/>
          <w:sz w:val="24"/>
          <w:szCs w:val="24"/>
        </w:rPr>
        <w:t>:+</w:t>
      </w:r>
      <w:proofErr w:type="gramEnd"/>
      <w:r>
        <w:rPr>
          <w:rFonts w:cs="Times New Roman"/>
          <w:sz w:val="24"/>
          <w:szCs w:val="24"/>
        </w:rPr>
        <w:t>91 9986279562</w:t>
      </w:r>
    </w:p>
    <w:p w:rsidR="007C00E7" w:rsidRDefault="007C00E7" w:rsidP="00C95C1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Email:</w:t>
      </w:r>
      <w:r w:rsidR="00812AA2">
        <w:rPr>
          <w:rFonts w:cs="Times New Roman"/>
          <w:sz w:val="24"/>
          <w:szCs w:val="24"/>
        </w:rPr>
        <w:t>manojworldexplorer@gmail.com</w:t>
      </w:r>
      <w:r w:rsidR="000C44E4">
        <w:rPr>
          <w:rFonts w:cs="Times New Roman"/>
          <w:sz w:val="24"/>
          <w:szCs w:val="24"/>
        </w:rPr>
        <w:pict>
          <v:rect id="_x0000_i1025" style="width:468pt;height:.05pt" o:hralign="center" o:hrstd="t" o:hr="t" fillcolor="#a0a0a0" stroked="f"/>
        </w:pict>
      </w:r>
    </w:p>
    <w:p w:rsidR="00904AE8" w:rsidRDefault="00904AE8" w:rsidP="00C95C11">
      <w:pPr>
        <w:pStyle w:val="NoSpacing"/>
      </w:pPr>
    </w:p>
    <w:p w:rsidR="003F01B1" w:rsidRDefault="003F01B1" w:rsidP="003F01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 OBJECTIVE</w:t>
      </w:r>
    </w:p>
    <w:p w:rsidR="003F01B1" w:rsidRDefault="003F01B1" w:rsidP="003F01B1">
      <w:pPr>
        <w:pStyle w:val="NoSpacing"/>
      </w:pPr>
    </w:p>
    <w:p w:rsidR="000C16EE" w:rsidRDefault="000C16EE" w:rsidP="00D8121D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To acquire advanced knowledge in my concern.</w:t>
      </w:r>
      <w:proofErr w:type="gramEnd"/>
      <w:r>
        <w:rPr>
          <w:sz w:val="24"/>
          <w:szCs w:val="24"/>
        </w:rPr>
        <w:t xml:space="preserve"> S</w:t>
      </w:r>
      <w:r w:rsidR="00DE105E">
        <w:rPr>
          <w:sz w:val="24"/>
          <w:szCs w:val="24"/>
        </w:rPr>
        <w:t>eeking a challenging career where my academic excellence will add value towards organization and personal growth.</w:t>
      </w:r>
    </w:p>
    <w:p w:rsidR="00DE105E" w:rsidRDefault="00DE105E" w:rsidP="003F01B1">
      <w:pPr>
        <w:pStyle w:val="NoSpacing"/>
        <w:rPr>
          <w:sz w:val="24"/>
          <w:szCs w:val="24"/>
        </w:rPr>
      </w:pPr>
    </w:p>
    <w:p w:rsidR="00DE105E" w:rsidRDefault="006302F8" w:rsidP="00DE10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  <w:r w:rsidR="00CB42ED">
        <w:rPr>
          <w:rFonts w:ascii="Times New Roman" w:hAnsi="Times New Roman" w:cs="Times New Roman"/>
          <w:sz w:val="28"/>
          <w:szCs w:val="28"/>
        </w:rPr>
        <w:t>AL QUALIFICATIONS</w:t>
      </w:r>
    </w:p>
    <w:p w:rsidR="00DE105E" w:rsidRDefault="00DE105E" w:rsidP="00DE105E"/>
    <w:p w:rsidR="006302F8" w:rsidRDefault="00D8121D" w:rsidP="006302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F1B">
        <w:rPr>
          <w:sz w:val="24"/>
          <w:szCs w:val="24"/>
        </w:rPr>
        <w:t xml:space="preserve">Pursuing </w:t>
      </w:r>
      <w:proofErr w:type="gramStart"/>
      <w:r w:rsidR="00F64F1B" w:rsidRPr="00F64F1B">
        <w:rPr>
          <w:sz w:val="24"/>
          <w:szCs w:val="24"/>
        </w:rPr>
        <w:t>MCA</w:t>
      </w:r>
      <w:r w:rsidR="006302EE">
        <w:rPr>
          <w:sz w:val="24"/>
          <w:szCs w:val="24"/>
        </w:rPr>
        <w:t>(</w:t>
      </w:r>
      <w:proofErr w:type="gramEnd"/>
      <w:r w:rsidR="006302EE">
        <w:rPr>
          <w:sz w:val="24"/>
          <w:szCs w:val="24"/>
        </w:rPr>
        <w:t xml:space="preserve">final </w:t>
      </w:r>
      <w:proofErr w:type="spellStart"/>
      <w:r w:rsidR="006302EE">
        <w:rPr>
          <w:sz w:val="24"/>
          <w:szCs w:val="24"/>
        </w:rPr>
        <w:t>sem</w:t>
      </w:r>
      <w:proofErr w:type="spellEnd"/>
      <w:r w:rsidR="006302F8">
        <w:rPr>
          <w:sz w:val="24"/>
          <w:szCs w:val="24"/>
        </w:rPr>
        <w:t>)</w:t>
      </w:r>
      <w:r w:rsidR="00E843E2">
        <w:rPr>
          <w:sz w:val="24"/>
          <w:szCs w:val="24"/>
        </w:rPr>
        <w:t xml:space="preserve"> fro</w:t>
      </w:r>
      <w:r w:rsidR="00D82E3F">
        <w:rPr>
          <w:sz w:val="24"/>
          <w:szCs w:val="24"/>
        </w:rPr>
        <w:t>m CMR Institute O</w:t>
      </w:r>
      <w:r w:rsidRPr="00F64F1B">
        <w:rPr>
          <w:sz w:val="24"/>
          <w:szCs w:val="24"/>
        </w:rPr>
        <w:t xml:space="preserve">f </w:t>
      </w:r>
      <w:proofErr w:type="spellStart"/>
      <w:r w:rsidRPr="00F64F1B">
        <w:rPr>
          <w:sz w:val="24"/>
          <w:szCs w:val="24"/>
        </w:rPr>
        <w:t>Technology</w:t>
      </w:r>
      <w:r w:rsidR="006302F8">
        <w:rPr>
          <w:sz w:val="24"/>
          <w:szCs w:val="24"/>
        </w:rPr>
        <w:t>,Bangalore</w:t>
      </w:r>
      <w:proofErr w:type="spellEnd"/>
      <w:r w:rsidRPr="00F64F1B">
        <w:rPr>
          <w:sz w:val="24"/>
          <w:szCs w:val="24"/>
        </w:rPr>
        <w:t xml:space="preserve"> affiliated to V</w:t>
      </w:r>
      <w:r w:rsidR="006302F8">
        <w:rPr>
          <w:sz w:val="24"/>
          <w:szCs w:val="24"/>
        </w:rPr>
        <w:t>TU-</w:t>
      </w:r>
      <w:proofErr w:type="spellStart"/>
      <w:r w:rsidRPr="00F64F1B">
        <w:rPr>
          <w:sz w:val="24"/>
          <w:szCs w:val="24"/>
        </w:rPr>
        <w:t>Visves</w:t>
      </w:r>
      <w:r w:rsidR="006302F8">
        <w:rPr>
          <w:sz w:val="24"/>
          <w:szCs w:val="24"/>
        </w:rPr>
        <w:t>varaya</w:t>
      </w:r>
      <w:proofErr w:type="spellEnd"/>
      <w:r w:rsidR="006302F8">
        <w:rPr>
          <w:sz w:val="24"/>
          <w:szCs w:val="24"/>
        </w:rPr>
        <w:t xml:space="preserve"> Technologic</w:t>
      </w:r>
      <w:r w:rsidR="00E843E2">
        <w:rPr>
          <w:sz w:val="24"/>
          <w:szCs w:val="24"/>
        </w:rPr>
        <w:t>al University</w:t>
      </w:r>
      <w:r w:rsidR="006302F8">
        <w:rPr>
          <w:sz w:val="24"/>
          <w:szCs w:val="24"/>
        </w:rPr>
        <w:t>.</w:t>
      </w:r>
    </w:p>
    <w:p w:rsidR="00D82E3F" w:rsidRDefault="00A13693" w:rsidP="006302F8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Completed </w:t>
      </w:r>
      <w:r w:rsidR="00D82E3F">
        <w:rPr>
          <w:sz w:val="24"/>
          <w:szCs w:val="24"/>
        </w:rPr>
        <w:t>BCA</w:t>
      </w:r>
      <w:r w:rsidR="00E10502">
        <w:rPr>
          <w:sz w:val="24"/>
          <w:szCs w:val="24"/>
        </w:rPr>
        <w:t xml:space="preserve"> in </w:t>
      </w:r>
      <w:proofErr w:type="gramStart"/>
      <w:r w:rsidR="00E10502">
        <w:rPr>
          <w:sz w:val="24"/>
          <w:szCs w:val="24"/>
        </w:rPr>
        <w:t xml:space="preserve">2012 </w:t>
      </w:r>
      <w:r w:rsidR="00D82E3F">
        <w:rPr>
          <w:sz w:val="24"/>
          <w:szCs w:val="24"/>
        </w:rPr>
        <w:t xml:space="preserve"> from</w:t>
      </w:r>
      <w:proofErr w:type="gramEnd"/>
      <w:r w:rsidR="00D82E3F">
        <w:rPr>
          <w:sz w:val="24"/>
          <w:szCs w:val="24"/>
        </w:rPr>
        <w:t xml:space="preserve"> CMR Institute Of Management </w:t>
      </w:r>
      <w:proofErr w:type="spellStart"/>
      <w:r w:rsidR="00D82E3F">
        <w:rPr>
          <w:sz w:val="24"/>
          <w:szCs w:val="24"/>
        </w:rPr>
        <w:t>Studies</w:t>
      </w:r>
      <w:r>
        <w:rPr>
          <w:sz w:val="24"/>
          <w:szCs w:val="24"/>
        </w:rPr>
        <w:t>,Bangalore</w:t>
      </w:r>
      <w:proofErr w:type="spellEnd"/>
      <w:r w:rsidR="00D82E3F">
        <w:rPr>
          <w:sz w:val="24"/>
          <w:szCs w:val="24"/>
        </w:rPr>
        <w:t xml:space="preserve"> affiliated to Bangalore University</w:t>
      </w:r>
      <w:r>
        <w:rPr>
          <w:sz w:val="24"/>
          <w:szCs w:val="24"/>
        </w:rPr>
        <w:t>.</w:t>
      </w:r>
    </w:p>
    <w:p w:rsidR="00A13693" w:rsidRDefault="00A13693" w:rsidP="006302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2</w:t>
      </w:r>
      <w:r w:rsidRPr="00A1369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PUC </w:t>
      </w:r>
      <w:proofErr w:type="gramStart"/>
      <w:r>
        <w:rPr>
          <w:sz w:val="24"/>
          <w:szCs w:val="24"/>
        </w:rPr>
        <w:t>Science(</w:t>
      </w:r>
      <w:proofErr w:type="gramEnd"/>
      <w:r>
        <w:rPr>
          <w:sz w:val="24"/>
          <w:szCs w:val="24"/>
        </w:rPr>
        <w:t>PCMB)</w:t>
      </w:r>
      <w:r w:rsidR="00E10502">
        <w:rPr>
          <w:sz w:val="24"/>
          <w:szCs w:val="24"/>
        </w:rPr>
        <w:t xml:space="preserve"> in 2008</w:t>
      </w:r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Seshadripuram</w:t>
      </w:r>
      <w:proofErr w:type="spellEnd"/>
      <w:r>
        <w:rPr>
          <w:sz w:val="24"/>
          <w:szCs w:val="24"/>
        </w:rPr>
        <w:t xml:space="preserve"> Composite PU </w:t>
      </w:r>
      <w:proofErr w:type="spellStart"/>
      <w:r>
        <w:rPr>
          <w:sz w:val="24"/>
          <w:szCs w:val="24"/>
        </w:rPr>
        <w:t>College,Bangalore</w:t>
      </w:r>
      <w:proofErr w:type="spellEnd"/>
      <w:r>
        <w:rPr>
          <w:sz w:val="24"/>
          <w:szCs w:val="24"/>
        </w:rPr>
        <w:t xml:space="preserve"> affiliated to Pre-Uni</w:t>
      </w:r>
      <w:r w:rsidR="00E843E2">
        <w:rPr>
          <w:sz w:val="24"/>
          <w:szCs w:val="24"/>
        </w:rPr>
        <w:t>versity Board</w:t>
      </w:r>
      <w:r>
        <w:rPr>
          <w:sz w:val="24"/>
          <w:szCs w:val="24"/>
        </w:rPr>
        <w:t>.</w:t>
      </w:r>
    </w:p>
    <w:p w:rsidR="00CB42ED" w:rsidRPr="00812AA2" w:rsidRDefault="00E10502" w:rsidP="00812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10</w:t>
      </w:r>
      <w:r w:rsidRPr="00E1050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(SSLC) in 2006 from Citizen’s English High </w:t>
      </w:r>
      <w:proofErr w:type="spellStart"/>
      <w:r>
        <w:rPr>
          <w:sz w:val="24"/>
          <w:szCs w:val="24"/>
        </w:rPr>
        <w:t>School</w:t>
      </w:r>
      <w:proofErr w:type="gramStart"/>
      <w:r>
        <w:rPr>
          <w:sz w:val="24"/>
          <w:szCs w:val="24"/>
        </w:rPr>
        <w:t>,Bangalore</w:t>
      </w:r>
      <w:proofErr w:type="spellEnd"/>
      <w:proofErr w:type="gramEnd"/>
      <w:r>
        <w:rPr>
          <w:sz w:val="24"/>
          <w:szCs w:val="24"/>
        </w:rPr>
        <w:t xml:space="preserve"> affili</w:t>
      </w:r>
      <w:r w:rsidR="00E843E2">
        <w:rPr>
          <w:sz w:val="24"/>
          <w:szCs w:val="24"/>
        </w:rPr>
        <w:t>ated to KSEEB</w:t>
      </w:r>
      <w:r>
        <w:rPr>
          <w:sz w:val="24"/>
          <w:szCs w:val="24"/>
        </w:rPr>
        <w:t>.</w:t>
      </w:r>
    </w:p>
    <w:p w:rsidR="00CB42ED" w:rsidRDefault="00CB42ED" w:rsidP="00CB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jc w:val="center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ADDITIONAL QUALIFICATIOS</w:t>
      </w:r>
    </w:p>
    <w:p w:rsidR="00812AA2" w:rsidRDefault="00812AA2" w:rsidP="00812AA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Crash course of 3 months in .NET certification from </w:t>
      </w:r>
      <w:proofErr w:type="spellStart"/>
      <w:r>
        <w:rPr>
          <w:sz w:val="24"/>
          <w:szCs w:val="24"/>
        </w:rPr>
        <w:t>Aptech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Institute</w:t>
      </w:r>
      <w:proofErr w:type="gramStart"/>
      <w:r>
        <w:rPr>
          <w:sz w:val="24"/>
          <w:szCs w:val="24"/>
        </w:rPr>
        <w:t>,Bangalore</w:t>
      </w:r>
      <w:proofErr w:type="spellEnd"/>
      <w:proofErr w:type="gramEnd"/>
      <w:r>
        <w:rPr>
          <w:sz w:val="24"/>
          <w:szCs w:val="24"/>
        </w:rPr>
        <w:t>.</w:t>
      </w:r>
    </w:p>
    <w:p w:rsidR="00904AE8" w:rsidRPr="00812AA2" w:rsidRDefault="00812AA2" w:rsidP="00812AA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Pursuing Apple IOS Application Development course from </w:t>
      </w:r>
      <w:proofErr w:type="spellStart"/>
      <w:r>
        <w:rPr>
          <w:sz w:val="24"/>
          <w:szCs w:val="24"/>
        </w:rPr>
        <w:t>Smaat</w:t>
      </w:r>
      <w:proofErr w:type="spellEnd"/>
      <w:r>
        <w:rPr>
          <w:sz w:val="24"/>
          <w:szCs w:val="24"/>
        </w:rPr>
        <w:t xml:space="preserve"> Learn </w:t>
      </w:r>
      <w:proofErr w:type="spellStart"/>
      <w:r>
        <w:rPr>
          <w:sz w:val="24"/>
          <w:szCs w:val="24"/>
        </w:rPr>
        <w:t>Institute</w:t>
      </w:r>
      <w:proofErr w:type="gramStart"/>
      <w:r>
        <w:rPr>
          <w:sz w:val="24"/>
          <w:szCs w:val="24"/>
        </w:rPr>
        <w:t>,Bangalore</w:t>
      </w:r>
      <w:proofErr w:type="spellEnd"/>
      <w:proofErr w:type="gramEnd"/>
      <w:r>
        <w:rPr>
          <w:sz w:val="24"/>
          <w:szCs w:val="24"/>
        </w:rPr>
        <w:t xml:space="preserve"> from January-2015.</w:t>
      </w:r>
    </w:p>
    <w:p w:rsidR="00904AE8" w:rsidRPr="00812AA2" w:rsidRDefault="006302F8" w:rsidP="0081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jc w:val="center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TECHNICAL PROFILE</w:t>
      </w:r>
    </w:p>
    <w:p w:rsidR="00960CC8" w:rsidRDefault="00960CC8" w:rsidP="00960CC8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Programming</w:t>
      </w:r>
      <w:r w:rsidR="000D6C85">
        <w:rPr>
          <w:rFonts w:cs="Times New Roman"/>
          <w:sz w:val="24"/>
          <w:szCs w:val="24"/>
        </w:rPr>
        <w:tab/>
        <w:t>Languages</w:t>
      </w:r>
      <w:r w:rsidR="000D6C85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ab/>
        <w:t>C</w:t>
      </w:r>
      <w:proofErr w:type="gramStart"/>
      <w:r>
        <w:rPr>
          <w:rFonts w:cs="Times New Roman"/>
          <w:sz w:val="24"/>
          <w:szCs w:val="24"/>
        </w:rPr>
        <w:t>,C</w:t>
      </w:r>
      <w:proofErr w:type="gramEnd"/>
      <w:r>
        <w:rPr>
          <w:rFonts w:cs="Times New Roman"/>
          <w:sz w:val="24"/>
          <w:szCs w:val="24"/>
        </w:rPr>
        <w:t>++,JAVA</w:t>
      </w:r>
      <w:r w:rsidR="00AC4ACA">
        <w:rPr>
          <w:rFonts w:cs="Times New Roman"/>
          <w:sz w:val="24"/>
          <w:szCs w:val="24"/>
        </w:rPr>
        <w:t xml:space="preserve"> Programming,j2ee,Objective C</w:t>
      </w:r>
      <w:r>
        <w:rPr>
          <w:rFonts w:cs="Times New Roman"/>
          <w:sz w:val="24"/>
          <w:szCs w:val="24"/>
        </w:rPr>
        <w:t>.</w:t>
      </w:r>
    </w:p>
    <w:p w:rsidR="00960CC8" w:rsidRDefault="00960CC8" w:rsidP="00960CC8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Web Technologies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ab/>
      </w:r>
      <w:r w:rsidR="00DA0D8C">
        <w:rPr>
          <w:rFonts w:cs="Times New Roman"/>
          <w:sz w:val="24"/>
          <w:szCs w:val="24"/>
        </w:rPr>
        <w:t>HTML</w:t>
      </w:r>
      <w:proofErr w:type="gramStart"/>
      <w:r w:rsidR="00DA0D8C">
        <w:rPr>
          <w:rFonts w:cs="Times New Roman"/>
          <w:sz w:val="24"/>
          <w:szCs w:val="24"/>
        </w:rPr>
        <w:t>,CSS,JA</w:t>
      </w:r>
      <w:r w:rsidR="00E10502">
        <w:rPr>
          <w:rFonts w:cs="Times New Roman"/>
          <w:sz w:val="24"/>
          <w:szCs w:val="24"/>
        </w:rPr>
        <w:t>VASCRIPT,XML,PHP,AJAX</w:t>
      </w:r>
      <w:proofErr w:type="gramEnd"/>
      <w:r w:rsidR="00E10502">
        <w:rPr>
          <w:rFonts w:cs="Times New Roman"/>
          <w:sz w:val="24"/>
          <w:szCs w:val="24"/>
        </w:rPr>
        <w:t>.</w:t>
      </w:r>
    </w:p>
    <w:p w:rsidR="000D6C85" w:rsidRDefault="00E10502" w:rsidP="00960CC8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DataBase</w:t>
      </w:r>
      <w:proofErr w:type="spellEnd"/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</w:t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MySQL</w:t>
      </w:r>
      <w:proofErr w:type="gramStart"/>
      <w:r w:rsidR="00AC4ACA">
        <w:rPr>
          <w:rFonts w:cs="Times New Roman"/>
          <w:sz w:val="24"/>
          <w:szCs w:val="24"/>
        </w:rPr>
        <w:t>,SQLite,Core</w:t>
      </w:r>
      <w:proofErr w:type="spellEnd"/>
      <w:proofErr w:type="gramEnd"/>
      <w:r w:rsidR="00AC4ACA">
        <w:rPr>
          <w:rFonts w:cs="Times New Roman"/>
          <w:sz w:val="24"/>
          <w:szCs w:val="24"/>
        </w:rPr>
        <w:t xml:space="preserve"> Data.</w:t>
      </w:r>
    </w:p>
    <w:p w:rsidR="000D6C85" w:rsidRPr="00E843E2" w:rsidRDefault="00923639" w:rsidP="00E843E2">
      <w:pPr>
        <w:pStyle w:val="ListParagraph"/>
        <w:numPr>
          <w:ilvl w:val="0"/>
          <w:numId w:val="3"/>
        </w:numPr>
        <w:tabs>
          <w:tab w:val="left" w:pos="720"/>
          <w:tab w:val="left" w:pos="4320"/>
          <w:tab w:val="left" w:pos="7830"/>
        </w:tabs>
        <w:ind w:left="4320" w:hanging="39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Application Packages &amp; </w:t>
      </w:r>
      <w:proofErr w:type="gramStart"/>
      <w:r>
        <w:rPr>
          <w:rFonts w:cs="Times New Roman"/>
          <w:sz w:val="24"/>
          <w:szCs w:val="24"/>
        </w:rPr>
        <w:t>tools</w:t>
      </w:r>
      <w:r w:rsidR="00E843E2">
        <w:rPr>
          <w:rFonts w:cs="Times New Roman"/>
          <w:sz w:val="24"/>
          <w:szCs w:val="24"/>
        </w:rPr>
        <w:t xml:space="preserve"> :</w:t>
      </w:r>
      <w:proofErr w:type="gramEnd"/>
      <w:r w:rsidR="00E843E2">
        <w:rPr>
          <w:rFonts w:cs="Times New Roman"/>
          <w:sz w:val="24"/>
          <w:szCs w:val="24"/>
        </w:rPr>
        <w:tab/>
      </w:r>
      <w:r w:rsidRPr="00923639">
        <w:rPr>
          <w:rFonts w:cs="Times New Roman"/>
          <w:sz w:val="24"/>
          <w:szCs w:val="24"/>
        </w:rPr>
        <w:t>VisualStudio</w:t>
      </w:r>
      <w:r w:rsidR="0092556B">
        <w:rPr>
          <w:rFonts w:cs="Times New Roman"/>
          <w:sz w:val="24"/>
          <w:szCs w:val="24"/>
        </w:rPr>
        <w:t>-</w:t>
      </w:r>
      <w:r w:rsidRPr="00923639">
        <w:rPr>
          <w:rFonts w:cs="Times New Roman"/>
          <w:sz w:val="24"/>
          <w:szCs w:val="24"/>
        </w:rPr>
        <w:t>2008,NetBeans</w:t>
      </w:r>
      <w:r w:rsidR="00E843E2">
        <w:rPr>
          <w:rFonts w:cs="Times New Roman"/>
          <w:sz w:val="24"/>
          <w:szCs w:val="24"/>
        </w:rPr>
        <w:t xml:space="preserve"> </w:t>
      </w:r>
      <w:r w:rsidRPr="00923639">
        <w:rPr>
          <w:rFonts w:cs="Times New Roman"/>
          <w:sz w:val="24"/>
          <w:szCs w:val="24"/>
        </w:rPr>
        <w:t>7,Eclipse,XCode 6.X.</w:t>
      </w:r>
    </w:p>
    <w:p w:rsidR="00AC7F24" w:rsidRDefault="00AC7F24" w:rsidP="00904AE8">
      <w:pPr>
        <w:rPr>
          <w:rFonts w:cs="Times New Roman"/>
          <w:sz w:val="24"/>
          <w:szCs w:val="24"/>
        </w:rPr>
      </w:pPr>
    </w:p>
    <w:p w:rsidR="00AC7F24" w:rsidRDefault="00AC7F24" w:rsidP="00904AE8">
      <w:pPr>
        <w:rPr>
          <w:rFonts w:cs="Times New Roman"/>
          <w:sz w:val="24"/>
          <w:szCs w:val="24"/>
        </w:rPr>
      </w:pPr>
    </w:p>
    <w:p w:rsidR="00AC7F24" w:rsidRPr="00904AE8" w:rsidRDefault="00AC7F24" w:rsidP="00904AE8">
      <w:pPr>
        <w:rPr>
          <w:rFonts w:cs="Times New Roman"/>
          <w:sz w:val="24"/>
          <w:szCs w:val="24"/>
        </w:rPr>
      </w:pPr>
    </w:p>
    <w:p w:rsidR="007A283E" w:rsidRDefault="007A283E" w:rsidP="007A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STRENGTHS</w:t>
      </w:r>
    </w:p>
    <w:p w:rsidR="00E843E2" w:rsidRDefault="00E843E2" w:rsidP="00E843E2">
      <w:pPr>
        <w:pStyle w:val="ListParagraph"/>
        <w:rPr>
          <w:rFonts w:cs="Times New Roman"/>
          <w:sz w:val="24"/>
          <w:szCs w:val="24"/>
        </w:rPr>
      </w:pPr>
    </w:p>
    <w:p w:rsidR="007A283E" w:rsidRDefault="00AC796B" w:rsidP="00AC796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Work with positive attitude to contribute healthy functioning of organization and personal needs.</w:t>
      </w:r>
    </w:p>
    <w:p w:rsidR="00AC796B" w:rsidRDefault="00AC796B" w:rsidP="00AC796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Self-confident and Great Patience.</w:t>
      </w:r>
    </w:p>
    <w:p w:rsidR="00AC796B" w:rsidRDefault="00AC796B" w:rsidP="00AC796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Adaptability to change environment.</w:t>
      </w:r>
    </w:p>
    <w:p w:rsidR="00AC796B" w:rsidRDefault="00AC796B" w:rsidP="00AC796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Analyzing </w:t>
      </w:r>
      <w:r w:rsidR="00D82E3F">
        <w:rPr>
          <w:rFonts w:cs="Times New Roman"/>
          <w:sz w:val="24"/>
          <w:szCs w:val="24"/>
        </w:rPr>
        <w:t>a problem/task in all possible angles before working on it.</w:t>
      </w:r>
    </w:p>
    <w:p w:rsidR="00E843E2" w:rsidRDefault="00D82E3F" w:rsidP="00E843E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Thinking </w:t>
      </w:r>
      <w:proofErr w:type="gramStart"/>
      <w:r>
        <w:rPr>
          <w:rFonts w:cs="Times New Roman"/>
          <w:sz w:val="24"/>
          <w:szCs w:val="24"/>
        </w:rPr>
        <w:t>Creatively</w:t>
      </w:r>
      <w:proofErr w:type="gramEnd"/>
      <w:r>
        <w:rPr>
          <w:rFonts w:cs="Times New Roman"/>
          <w:sz w:val="24"/>
          <w:szCs w:val="24"/>
        </w:rPr>
        <w:t xml:space="preserve"> and being Unique.</w:t>
      </w:r>
    </w:p>
    <w:p w:rsidR="00E843E2" w:rsidRPr="00E843E2" w:rsidRDefault="00E843E2" w:rsidP="00E843E2">
      <w:pPr>
        <w:pStyle w:val="ListParagraph"/>
        <w:rPr>
          <w:rFonts w:cs="Times New Roman"/>
          <w:sz w:val="24"/>
          <w:szCs w:val="24"/>
        </w:rPr>
      </w:pPr>
    </w:p>
    <w:p w:rsidR="00BA69FA" w:rsidRPr="00BA69FA" w:rsidRDefault="00E843E2" w:rsidP="00BA6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ACADEMIC PROJECTS</w:t>
      </w:r>
    </w:p>
    <w:p w:rsidR="00AC7F24" w:rsidRDefault="00AC7F24" w:rsidP="00AC7F24">
      <w:pPr>
        <w:pStyle w:val="ListParagraph"/>
        <w:rPr>
          <w:rFonts w:cs="Times New Roman"/>
          <w:sz w:val="24"/>
          <w:szCs w:val="24"/>
        </w:rPr>
      </w:pPr>
    </w:p>
    <w:p w:rsidR="00BA69FA" w:rsidRDefault="00BA69FA" w:rsidP="00BA69FA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Project </w:t>
      </w:r>
      <w:proofErr w:type="gramStart"/>
      <w:r>
        <w:rPr>
          <w:rFonts w:cs="Times New Roman"/>
          <w:sz w:val="24"/>
          <w:szCs w:val="24"/>
        </w:rPr>
        <w:t>Title :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OnlineVotingSystem</w:t>
      </w:r>
      <w:proofErr w:type="spellEnd"/>
      <w:r>
        <w:rPr>
          <w:rFonts w:cs="Times New Roman"/>
          <w:sz w:val="24"/>
          <w:szCs w:val="24"/>
        </w:rPr>
        <w:t>(OVS).</w:t>
      </w:r>
    </w:p>
    <w:p w:rsidR="001A2E91" w:rsidRPr="001A2E91" w:rsidRDefault="00BA69FA" w:rsidP="001A2E91">
      <w:pPr>
        <w:pStyle w:val="ListParagraph"/>
        <w:ind w:left="2700" w:hanging="135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Description :</w:t>
      </w:r>
      <w:proofErr w:type="gramEnd"/>
      <w:r>
        <w:rPr>
          <w:rFonts w:cs="Times New Roman"/>
          <w:sz w:val="24"/>
          <w:szCs w:val="24"/>
        </w:rPr>
        <w:t xml:space="preserve"> OVS is </w:t>
      </w:r>
      <w:proofErr w:type="spellStart"/>
      <w:r>
        <w:rPr>
          <w:rFonts w:cs="Times New Roman"/>
          <w:sz w:val="24"/>
          <w:szCs w:val="24"/>
        </w:rPr>
        <w:t>a</w:t>
      </w:r>
      <w:proofErr w:type="spellEnd"/>
      <w:r>
        <w:rPr>
          <w:rFonts w:cs="Times New Roman"/>
          <w:sz w:val="24"/>
          <w:szCs w:val="24"/>
        </w:rPr>
        <w:t xml:space="preserve"> academic</w:t>
      </w:r>
      <w:r w:rsidR="00BA5B01">
        <w:rPr>
          <w:rFonts w:cs="Times New Roman"/>
          <w:sz w:val="24"/>
          <w:szCs w:val="24"/>
        </w:rPr>
        <w:t xml:space="preserve"> level</w:t>
      </w:r>
      <w:r>
        <w:rPr>
          <w:rFonts w:cs="Times New Roman"/>
          <w:sz w:val="24"/>
          <w:szCs w:val="24"/>
        </w:rPr>
        <w:t xml:space="preserve"> project developed using PHP and MYSQL   technologies </w:t>
      </w:r>
      <w:r w:rsidR="00BA5B01">
        <w:rPr>
          <w:rFonts w:cs="Times New Roman"/>
          <w:sz w:val="24"/>
          <w:szCs w:val="24"/>
        </w:rPr>
        <w:t xml:space="preserve">for fifth semester MCA mini project which runs </w:t>
      </w:r>
      <w:r w:rsidR="00BA5B01" w:rsidRPr="00BA5B01">
        <w:rPr>
          <w:rFonts w:cs="Times New Roman"/>
          <w:sz w:val="24"/>
          <w:szCs w:val="24"/>
        </w:rPr>
        <w:t>on</w:t>
      </w:r>
      <w:r w:rsidR="00BA5B01">
        <w:rPr>
          <w:rFonts w:cs="Times New Roman"/>
          <w:sz w:val="24"/>
          <w:szCs w:val="24"/>
        </w:rPr>
        <w:t xml:space="preserve"> </w:t>
      </w:r>
      <w:r w:rsidR="001A2E91">
        <w:rPr>
          <w:rFonts w:cs="Times New Roman"/>
          <w:sz w:val="24"/>
          <w:szCs w:val="24"/>
        </w:rPr>
        <w:t xml:space="preserve">WAMP </w:t>
      </w:r>
      <w:proofErr w:type="spellStart"/>
      <w:r w:rsidR="001A2E91">
        <w:rPr>
          <w:rFonts w:cs="Times New Roman"/>
          <w:sz w:val="24"/>
          <w:szCs w:val="24"/>
        </w:rPr>
        <w:t>server,OVS</w:t>
      </w:r>
      <w:proofErr w:type="spellEnd"/>
      <w:r w:rsidR="001A2E91">
        <w:rPr>
          <w:rFonts w:cs="Times New Roman"/>
          <w:sz w:val="24"/>
          <w:szCs w:val="24"/>
        </w:rPr>
        <w:t xml:space="preserve"> is useful in conducting organizational level elections.</w:t>
      </w:r>
      <w:r w:rsidR="00BA5B01" w:rsidRPr="00BA5B01">
        <w:rPr>
          <w:rFonts w:cs="Times New Roman"/>
          <w:sz w:val="24"/>
          <w:szCs w:val="24"/>
        </w:rPr>
        <w:t xml:space="preserve"> </w:t>
      </w:r>
    </w:p>
    <w:p w:rsidR="001A2E91" w:rsidRPr="00BA69FA" w:rsidRDefault="001A2E91" w:rsidP="001A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LIVE PROJECTS</w:t>
      </w:r>
    </w:p>
    <w:p w:rsidR="00AC7F24" w:rsidRDefault="00AC7F24" w:rsidP="00AC7F24">
      <w:pPr>
        <w:pStyle w:val="ListParagraph"/>
        <w:rPr>
          <w:rFonts w:cs="Times New Roman"/>
          <w:sz w:val="24"/>
          <w:szCs w:val="24"/>
        </w:rPr>
      </w:pPr>
    </w:p>
    <w:p w:rsidR="00282580" w:rsidRDefault="001A2E91" w:rsidP="001A2E91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Project </w:t>
      </w:r>
      <w:proofErr w:type="gramStart"/>
      <w:r>
        <w:rPr>
          <w:rFonts w:cs="Times New Roman"/>
          <w:sz w:val="24"/>
          <w:szCs w:val="24"/>
        </w:rPr>
        <w:t>Title :</w:t>
      </w:r>
      <w:proofErr w:type="gramEnd"/>
      <w:r>
        <w:rPr>
          <w:rFonts w:cs="Times New Roman"/>
          <w:sz w:val="24"/>
          <w:szCs w:val="24"/>
        </w:rPr>
        <w:t xml:space="preserve"> Pocket Starz.</w:t>
      </w:r>
    </w:p>
    <w:p w:rsidR="00E843E2" w:rsidRPr="00904AE8" w:rsidRDefault="001A2E91" w:rsidP="00AC7F24">
      <w:pPr>
        <w:pStyle w:val="ListParagraph"/>
        <w:ind w:left="2700" w:hanging="126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Des</w:t>
      </w:r>
      <w:r w:rsidR="00EF2AB9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>rip</w:t>
      </w:r>
      <w:r w:rsidR="00EF2AB9">
        <w:rPr>
          <w:rFonts w:cs="Times New Roman"/>
          <w:sz w:val="24"/>
          <w:szCs w:val="24"/>
        </w:rPr>
        <w:t>tion :</w:t>
      </w:r>
      <w:proofErr w:type="gramEnd"/>
      <w:r w:rsidR="00EF2AB9">
        <w:rPr>
          <w:rFonts w:cs="Times New Roman"/>
          <w:sz w:val="24"/>
          <w:szCs w:val="24"/>
        </w:rPr>
        <w:t xml:space="preserve"> Working as an Apple IOS Application Developer in a module named TRAILERS of Pocket Starz App in </w:t>
      </w:r>
      <w:proofErr w:type="spellStart"/>
      <w:r w:rsidR="00EF2AB9">
        <w:rPr>
          <w:rFonts w:cs="Times New Roman"/>
          <w:sz w:val="24"/>
          <w:szCs w:val="24"/>
        </w:rPr>
        <w:t>Smaat</w:t>
      </w:r>
      <w:proofErr w:type="spellEnd"/>
      <w:r w:rsidR="00EF2AB9">
        <w:rPr>
          <w:rFonts w:cs="Times New Roman"/>
          <w:sz w:val="24"/>
          <w:szCs w:val="24"/>
        </w:rPr>
        <w:t xml:space="preserve"> Apps &amp;</w:t>
      </w:r>
      <w:r w:rsidR="006F4E13">
        <w:rPr>
          <w:rFonts w:cs="Times New Roman"/>
          <w:sz w:val="24"/>
          <w:szCs w:val="24"/>
        </w:rPr>
        <w:t xml:space="preserve"> Technologies Private </w:t>
      </w:r>
      <w:proofErr w:type="spellStart"/>
      <w:r w:rsidR="006F4E13">
        <w:rPr>
          <w:rFonts w:cs="Times New Roman"/>
          <w:sz w:val="24"/>
          <w:szCs w:val="24"/>
        </w:rPr>
        <w:t>Ltd,Bangalore</w:t>
      </w:r>
      <w:proofErr w:type="spellEnd"/>
      <w:r w:rsidR="006F4E13">
        <w:rPr>
          <w:rFonts w:cs="Times New Roman"/>
          <w:sz w:val="24"/>
          <w:szCs w:val="24"/>
        </w:rPr>
        <w:t>.</w:t>
      </w:r>
    </w:p>
    <w:p w:rsidR="00282580" w:rsidRPr="00282580" w:rsidRDefault="00282580" w:rsidP="00282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center" w:pos="468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33A2">
        <w:rPr>
          <w:rFonts w:ascii="Times New Roman" w:hAnsi="Times New Roman" w:cs="Times New Roman"/>
          <w:sz w:val="28"/>
          <w:szCs w:val="28"/>
        </w:rPr>
        <w:t>DECLARATION</w:t>
      </w:r>
    </w:p>
    <w:p w:rsidR="00AC7F24" w:rsidRDefault="00AC7F24" w:rsidP="00AC7F24">
      <w:pPr>
        <w:ind w:firstLine="720"/>
        <w:jc w:val="both"/>
        <w:rPr>
          <w:sz w:val="24"/>
          <w:szCs w:val="24"/>
        </w:rPr>
      </w:pPr>
    </w:p>
    <w:p w:rsidR="00282580" w:rsidRDefault="00282580" w:rsidP="00AC7F24">
      <w:pPr>
        <w:ind w:firstLine="720"/>
        <w:jc w:val="both"/>
        <w:rPr>
          <w:sz w:val="24"/>
          <w:szCs w:val="24"/>
        </w:rPr>
      </w:pPr>
      <w:r w:rsidRPr="00447C37">
        <w:rPr>
          <w:sz w:val="24"/>
          <w:szCs w:val="24"/>
        </w:rPr>
        <w:t>I confirm that the above furnished details are true to the best of my Knowledge and assuring you my services to the satisfaction.</w:t>
      </w:r>
    </w:p>
    <w:p w:rsidR="00E843E2" w:rsidRPr="00E843E2" w:rsidRDefault="00E843E2" w:rsidP="00E843E2">
      <w:pPr>
        <w:ind w:firstLine="720"/>
        <w:jc w:val="both"/>
        <w:rPr>
          <w:sz w:val="24"/>
          <w:szCs w:val="24"/>
        </w:rPr>
      </w:pPr>
    </w:p>
    <w:p w:rsidR="00282580" w:rsidRPr="00447C37" w:rsidRDefault="00282580" w:rsidP="00282580">
      <w:pPr>
        <w:tabs>
          <w:tab w:val="left" w:pos="4839"/>
          <w:tab w:val="left" w:pos="5492"/>
        </w:tabs>
        <w:rPr>
          <w:b/>
          <w:sz w:val="24"/>
          <w:szCs w:val="24"/>
        </w:rPr>
      </w:pPr>
      <w:r w:rsidRPr="00447C37">
        <w:rPr>
          <w:b/>
          <w:sz w:val="24"/>
          <w:szCs w:val="24"/>
        </w:rPr>
        <w:t xml:space="preserve">Place: </w:t>
      </w:r>
      <w:r w:rsidRPr="00447C37">
        <w:rPr>
          <w:bCs/>
          <w:caps/>
          <w:sz w:val="24"/>
          <w:szCs w:val="24"/>
        </w:rPr>
        <w:t xml:space="preserve">bangalore          </w:t>
      </w:r>
      <w:r w:rsidR="00447C37" w:rsidRPr="00447C37">
        <w:rPr>
          <w:bCs/>
          <w:caps/>
          <w:sz w:val="24"/>
          <w:szCs w:val="24"/>
        </w:rPr>
        <w:t xml:space="preserve">            </w:t>
      </w:r>
      <w:r w:rsidR="00447C37">
        <w:rPr>
          <w:bCs/>
          <w:caps/>
          <w:sz w:val="24"/>
          <w:szCs w:val="24"/>
        </w:rPr>
        <w:tab/>
      </w:r>
      <w:r w:rsidR="00447C37">
        <w:rPr>
          <w:bCs/>
          <w:caps/>
          <w:sz w:val="24"/>
          <w:szCs w:val="24"/>
        </w:rPr>
        <w:tab/>
      </w:r>
      <w:r w:rsidR="00447C37">
        <w:rPr>
          <w:bCs/>
          <w:caps/>
          <w:sz w:val="24"/>
          <w:szCs w:val="24"/>
        </w:rPr>
        <w:tab/>
      </w:r>
      <w:r w:rsidR="00447C37">
        <w:rPr>
          <w:bCs/>
          <w:caps/>
          <w:sz w:val="24"/>
          <w:szCs w:val="24"/>
        </w:rPr>
        <w:tab/>
      </w:r>
      <w:r w:rsidR="00447C37">
        <w:rPr>
          <w:bCs/>
          <w:caps/>
          <w:sz w:val="24"/>
          <w:szCs w:val="24"/>
        </w:rPr>
        <w:tab/>
      </w:r>
      <w:proofErr w:type="gramStart"/>
      <w:r w:rsidR="00447C37" w:rsidRPr="00447C37">
        <w:rPr>
          <w:b/>
          <w:sz w:val="24"/>
          <w:szCs w:val="24"/>
        </w:rPr>
        <w:t>Yours</w:t>
      </w:r>
      <w:proofErr w:type="gramEnd"/>
      <w:r w:rsidR="00447C37" w:rsidRPr="00447C37">
        <w:rPr>
          <w:b/>
          <w:sz w:val="24"/>
          <w:szCs w:val="24"/>
        </w:rPr>
        <w:t xml:space="preserve"> faithfully,</w:t>
      </w:r>
      <w:r w:rsidRPr="00447C37">
        <w:rPr>
          <w:bCs/>
          <w:caps/>
          <w:sz w:val="24"/>
          <w:szCs w:val="24"/>
        </w:rPr>
        <w:t xml:space="preserve">                      </w:t>
      </w:r>
    </w:p>
    <w:p w:rsidR="00282580" w:rsidRPr="00E843E2" w:rsidRDefault="00282580" w:rsidP="00282580">
      <w:pPr>
        <w:tabs>
          <w:tab w:val="left" w:pos="4839"/>
          <w:tab w:val="left" w:pos="5492"/>
        </w:tabs>
        <w:rPr>
          <w:sz w:val="24"/>
          <w:szCs w:val="24"/>
        </w:rPr>
      </w:pPr>
      <w:r w:rsidRPr="00447C37">
        <w:rPr>
          <w:b/>
          <w:bCs/>
          <w:sz w:val="24"/>
          <w:szCs w:val="24"/>
        </w:rPr>
        <w:t>Date</w:t>
      </w:r>
      <w:r w:rsidRPr="00447C37">
        <w:rPr>
          <w:bCs/>
          <w:caps/>
          <w:sz w:val="24"/>
          <w:szCs w:val="24"/>
        </w:rPr>
        <w:t xml:space="preserve">:                   </w:t>
      </w:r>
      <w:r w:rsidR="00E843E2">
        <w:rPr>
          <w:bCs/>
          <w:caps/>
          <w:sz w:val="24"/>
          <w:szCs w:val="24"/>
        </w:rPr>
        <w:tab/>
      </w:r>
      <w:r w:rsidR="00E843E2">
        <w:rPr>
          <w:bCs/>
          <w:caps/>
          <w:sz w:val="24"/>
          <w:szCs w:val="24"/>
        </w:rPr>
        <w:tab/>
      </w:r>
      <w:r w:rsidR="00E843E2">
        <w:rPr>
          <w:bCs/>
          <w:caps/>
          <w:sz w:val="24"/>
          <w:szCs w:val="24"/>
        </w:rPr>
        <w:tab/>
      </w:r>
      <w:r w:rsidR="00E843E2">
        <w:rPr>
          <w:bCs/>
          <w:caps/>
          <w:sz w:val="24"/>
          <w:szCs w:val="24"/>
        </w:rPr>
        <w:tab/>
        <w:t xml:space="preserve">          </w:t>
      </w:r>
      <w:r w:rsidR="00E843E2" w:rsidRPr="00447C37">
        <w:rPr>
          <w:b/>
          <w:sz w:val="24"/>
          <w:szCs w:val="24"/>
        </w:rPr>
        <w:t>(MANOJ KUMAR M)</w:t>
      </w:r>
      <w:r w:rsidRPr="00447C37">
        <w:rPr>
          <w:bCs/>
          <w:caps/>
          <w:sz w:val="24"/>
          <w:szCs w:val="24"/>
        </w:rPr>
        <w:t xml:space="preserve">                   </w:t>
      </w:r>
      <w:r w:rsidRPr="00447C37">
        <w:rPr>
          <w:bCs/>
          <w:caps/>
          <w:sz w:val="24"/>
          <w:szCs w:val="24"/>
        </w:rPr>
        <w:tab/>
      </w:r>
      <w:r w:rsidRPr="00447C37">
        <w:rPr>
          <w:bCs/>
          <w:caps/>
          <w:sz w:val="24"/>
          <w:szCs w:val="24"/>
        </w:rPr>
        <w:tab/>
      </w:r>
      <w:r w:rsidRPr="00447C37">
        <w:rPr>
          <w:bCs/>
          <w:caps/>
          <w:sz w:val="24"/>
          <w:szCs w:val="24"/>
        </w:rPr>
        <w:tab/>
      </w:r>
      <w:r w:rsidRPr="00447C37">
        <w:rPr>
          <w:bCs/>
          <w:caps/>
          <w:sz w:val="24"/>
          <w:szCs w:val="24"/>
        </w:rPr>
        <w:tab/>
      </w:r>
      <w:r w:rsidRPr="00447C37">
        <w:rPr>
          <w:sz w:val="24"/>
          <w:szCs w:val="24"/>
        </w:rPr>
        <w:t xml:space="preserve">                                                                                                              </w:t>
      </w:r>
      <w:r w:rsidRPr="00447C37">
        <w:rPr>
          <w:b/>
          <w:sz w:val="24"/>
          <w:szCs w:val="24"/>
        </w:rPr>
        <w:t xml:space="preserve">                                                                                                                               </w:t>
      </w:r>
    </w:p>
    <w:sectPr w:rsidR="00282580" w:rsidRPr="00E843E2" w:rsidSect="00282580">
      <w:pgSz w:w="12240" w:h="15840"/>
      <w:pgMar w:top="630" w:right="1440" w:bottom="81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3F1" w:rsidRDefault="00C413F1" w:rsidP="0060103F">
      <w:pPr>
        <w:spacing w:after="0" w:line="240" w:lineRule="auto"/>
      </w:pPr>
      <w:r>
        <w:separator/>
      </w:r>
    </w:p>
  </w:endnote>
  <w:endnote w:type="continuationSeparator" w:id="0">
    <w:p w:rsidR="00C413F1" w:rsidRDefault="00C413F1" w:rsidP="0060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3F1" w:rsidRDefault="00C413F1" w:rsidP="0060103F">
      <w:pPr>
        <w:spacing w:after="0" w:line="240" w:lineRule="auto"/>
      </w:pPr>
      <w:r>
        <w:separator/>
      </w:r>
    </w:p>
  </w:footnote>
  <w:footnote w:type="continuationSeparator" w:id="0">
    <w:p w:rsidR="00C413F1" w:rsidRDefault="00C413F1" w:rsidP="00601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713"/>
    <w:multiLevelType w:val="hybridMultilevel"/>
    <w:tmpl w:val="AD700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467DA"/>
    <w:multiLevelType w:val="hybridMultilevel"/>
    <w:tmpl w:val="FB7EA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C3B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7812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A397F41"/>
    <w:multiLevelType w:val="hybridMultilevel"/>
    <w:tmpl w:val="50786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67BC"/>
    <w:multiLevelType w:val="hybridMultilevel"/>
    <w:tmpl w:val="CD1E8B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AD0576"/>
    <w:multiLevelType w:val="hybridMultilevel"/>
    <w:tmpl w:val="76F64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601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60272AB"/>
    <w:multiLevelType w:val="hybridMultilevel"/>
    <w:tmpl w:val="3760D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1277E"/>
    <w:multiLevelType w:val="hybridMultilevel"/>
    <w:tmpl w:val="AE242F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103F"/>
    <w:rsid w:val="0001207F"/>
    <w:rsid w:val="000C16EE"/>
    <w:rsid w:val="000C44E4"/>
    <w:rsid w:val="000D6C85"/>
    <w:rsid w:val="001A2E91"/>
    <w:rsid w:val="00282580"/>
    <w:rsid w:val="002F3B98"/>
    <w:rsid w:val="003D5DF3"/>
    <w:rsid w:val="003F01B1"/>
    <w:rsid w:val="00447C37"/>
    <w:rsid w:val="00555D51"/>
    <w:rsid w:val="0060103F"/>
    <w:rsid w:val="006302EE"/>
    <w:rsid w:val="006302F8"/>
    <w:rsid w:val="0063441F"/>
    <w:rsid w:val="006F4E13"/>
    <w:rsid w:val="00705403"/>
    <w:rsid w:val="007A283E"/>
    <w:rsid w:val="007C00E7"/>
    <w:rsid w:val="00812AA2"/>
    <w:rsid w:val="008E10FD"/>
    <w:rsid w:val="008E65C3"/>
    <w:rsid w:val="00904AE8"/>
    <w:rsid w:val="00923639"/>
    <w:rsid w:val="0092556B"/>
    <w:rsid w:val="00960CC8"/>
    <w:rsid w:val="009E6148"/>
    <w:rsid w:val="00A13693"/>
    <w:rsid w:val="00A96A0A"/>
    <w:rsid w:val="00AC4ACA"/>
    <w:rsid w:val="00AC796B"/>
    <w:rsid w:val="00AC7F24"/>
    <w:rsid w:val="00B11ABE"/>
    <w:rsid w:val="00B61AFB"/>
    <w:rsid w:val="00BA5B01"/>
    <w:rsid w:val="00BA69FA"/>
    <w:rsid w:val="00C413F1"/>
    <w:rsid w:val="00C95C11"/>
    <w:rsid w:val="00CA5032"/>
    <w:rsid w:val="00CB42ED"/>
    <w:rsid w:val="00D8121D"/>
    <w:rsid w:val="00D82E3F"/>
    <w:rsid w:val="00DA0D8C"/>
    <w:rsid w:val="00DA658E"/>
    <w:rsid w:val="00DE105E"/>
    <w:rsid w:val="00E10502"/>
    <w:rsid w:val="00E833A2"/>
    <w:rsid w:val="00E843E2"/>
    <w:rsid w:val="00EF2AB9"/>
    <w:rsid w:val="00F64F1B"/>
    <w:rsid w:val="00FA4844"/>
    <w:rsid w:val="00FD0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3F"/>
  </w:style>
  <w:style w:type="paragraph" w:styleId="Footer">
    <w:name w:val="footer"/>
    <w:basedOn w:val="Normal"/>
    <w:link w:val="FooterChar"/>
    <w:uiPriority w:val="99"/>
    <w:unhideWhenUsed/>
    <w:rsid w:val="00601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3F"/>
  </w:style>
  <w:style w:type="paragraph" w:styleId="NoSpacing">
    <w:name w:val="No Spacing"/>
    <w:uiPriority w:val="1"/>
    <w:qFormat/>
    <w:rsid w:val="00C95C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3F"/>
  </w:style>
  <w:style w:type="paragraph" w:styleId="Footer">
    <w:name w:val="footer"/>
    <w:basedOn w:val="Normal"/>
    <w:link w:val="FooterChar"/>
    <w:uiPriority w:val="99"/>
    <w:unhideWhenUsed/>
    <w:rsid w:val="00601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3F"/>
  </w:style>
  <w:style w:type="paragraph" w:styleId="NoSpacing">
    <w:name w:val="No Spacing"/>
    <w:uiPriority w:val="1"/>
    <w:qFormat/>
    <w:rsid w:val="00C95C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B55C5-3BDE-45DB-AEE7-4D95DE78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 kumar</cp:lastModifiedBy>
  <cp:revision>4</cp:revision>
  <dcterms:created xsi:type="dcterms:W3CDTF">2015-03-24T17:06:00Z</dcterms:created>
  <dcterms:modified xsi:type="dcterms:W3CDTF">2015-03-24T17:20:00Z</dcterms:modified>
</cp:coreProperties>
</file>