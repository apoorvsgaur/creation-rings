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098" w:rsidRDefault="00464098" w:rsidP="00464098">
      <w:pPr>
        <w:jc w:val="center"/>
        <w:rPr>
          <w:rFonts w:ascii="Calibri" w:eastAsia="Verdana" w:hAnsi="Calibri" w:cs="Calibri"/>
          <w:b/>
          <w:bCs/>
          <w:sz w:val="22"/>
          <w:szCs w:val="22"/>
        </w:rPr>
      </w:pPr>
      <w:r>
        <w:rPr>
          <w:rFonts w:ascii="Calibri" w:eastAsia="Verdana" w:hAnsi="Calibri" w:cs="Calibri"/>
          <w:b/>
          <w:bCs/>
          <w:sz w:val="22"/>
          <w:szCs w:val="22"/>
          <w:u w:val="single"/>
        </w:rPr>
        <w:t>RESUME</w:t>
      </w:r>
    </w:p>
    <w:p w:rsidR="00464098" w:rsidRDefault="00464098" w:rsidP="00464098">
      <w:pPr>
        <w:jc w:val="right"/>
        <w:rPr>
          <w:rFonts w:ascii="Calibri" w:eastAsia="Verdana" w:hAnsi="Calibri" w:cs="Calibri"/>
          <w:b/>
          <w:bCs/>
          <w:sz w:val="22"/>
          <w:szCs w:val="22"/>
        </w:rPr>
      </w:pPr>
      <w:r>
        <w:rPr>
          <w:rFonts w:ascii="Calibri" w:eastAsia="Verdana" w:hAnsi="Calibri" w:cs="Calibri"/>
          <w:b/>
          <w:bCs/>
          <w:sz w:val="22"/>
          <w:szCs w:val="22"/>
        </w:rPr>
        <w:t>Debjit Kar</w:t>
      </w:r>
    </w:p>
    <w:p w:rsidR="00464098" w:rsidRDefault="00464098" w:rsidP="00464098">
      <w:pPr>
        <w:jc w:val="right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13/15 Anil Moitra Road,</w:t>
      </w:r>
    </w:p>
    <w:p w:rsidR="00464098" w:rsidRDefault="00464098" w:rsidP="00464098">
      <w:pPr>
        <w:jc w:val="right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Kolkata 700019, West Bengal India.</w:t>
      </w:r>
    </w:p>
    <w:p w:rsidR="00464098" w:rsidRDefault="00464098" w:rsidP="00464098">
      <w:pPr>
        <w:jc w:val="right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Contact Details: +91-9830017769.</w:t>
      </w:r>
    </w:p>
    <w:p w:rsidR="00464098" w:rsidRDefault="00464098" w:rsidP="00464098">
      <w:pPr>
        <w:jc w:val="right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Email: debjitk@hotmail.com</w:t>
      </w:r>
      <w:r>
        <w:rPr>
          <w:rFonts w:ascii="Calibri" w:hAnsi="Calibri" w:cs="Calibri"/>
          <w:sz w:val="22"/>
          <w:szCs w:val="22"/>
        </w:rPr>
        <w:t>;</w:t>
      </w:r>
    </w:p>
    <w:p w:rsidR="00464098" w:rsidRDefault="00464098" w:rsidP="00464098">
      <w:pPr>
        <w:rPr>
          <w:rFonts w:ascii="Calibri" w:hAnsi="Calibri" w:cs="Calibri"/>
          <w:sz w:val="22"/>
          <w:szCs w:val="22"/>
        </w:rPr>
      </w:pPr>
    </w:p>
    <w:p w:rsidR="00464098" w:rsidRDefault="00464098" w:rsidP="00464098">
      <w:pPr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</w:pPr>
      <w:r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  <w:t>OBJECTIVE</w:t>
      </w:r>
      <w:r>
        <w:rPr>
          <w:rFonts w:ascii="Calibri" w:eastAsia="Verdana" w:hAnsi="Calibri" w:cs="Calibri"/>
          <w:b/>
          <w:bCs/>
          <w:sz w:val="22"/>
          <w:szCs w:val="22"/>
        </w:rPr>
        <w:t xml:space="preserve">  </w:t>
      </w: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Work with different levels of complexity in the field of computer science with challenges every day. Innovate every day. A well thought and a well written program should bring smile to my face.</w:t>
      </w: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jc w:val="both"/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jc w:val="both"/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</w:pPr>
      <w:r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  <w:t xml:space="preserve">KNOWLEDGE: </w:t>
      </w:r>
    </w:p>
    <w:p w:rsidR="00464098" w:rsidRDefault="00464098" w:rsidP="00464098">
      <w:pPr>
        <w:jc w:val="both"/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jc w:val="both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Primary:</w:t>
      </w:r>
    </w:p>
    <w:p w:rsidR="00464098" w:rsidRDefault="00464098" w:rsidP="00464098">
      <w:pPr>
        <w:jc w:val="both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C/C++, C#, C++/CLI, Asp.Net MVC, jQuery and MS SQL Server.</w:t>
      </w:r>
    </w:p>
    <w:p w:rsidR="00464098" w:rsidRDefault="00464098" w:rsidP="00464098">
      <w:pPr>
        <w:jc w:val="both"/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jc w:val="both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Other noticeable knowledge:</w:t>
      </w:r>
    </w:p>
    <w:p w:rsidR="00464098" w:rsidRDefault="00464098" w:rsidP="00464098">
      <w:pPr>
        <w:jc w:val="both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Berkley DB, Mongo DB, Lucene.Net, Memcached, ImageMagick, Exiv2, PostgreSQL 8.0 (Minimal), Core Java (Moderate) and a few others too.</w:t>
      </w:r>
      <w:r w:rsidR="005313EB">
        <w:rPr>
          <w:rFonts w:ascii="Calibri" w:eastAsia="Verdana" w:hAnsi="Calibri" w:cs="Calibri"/>
          <w:sz w:val="22"/>
          <w:szCs w:val="22"/>
        </w:rPr>
        <w:t xml:space="preserve"> </w:t>
      </w:r>
    </w:p>
    <w:p w:rsidR="00464098" w:rsidRDefault="00464098" w:rsidP="00464098">
      <w:pPr>
        <w:ind w:firstLine="720"/>
        <w:jc w:val="both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I love to explore new technologie</w:t>
      </w:r>
      <w:r w:rsidR="003D6CC0">
        <w:rPr>
          <w:rFonts w:ascii="Calibri" w:eastAsia="Verdana" w:hAnsi="Calibri" w:cs="Calibri"/>
          <w:sz w:val="22"/>
          <w:szCs w:val="22"/>
        </w:rPr>
        <w:t>s</w:t>
      </w:r>
      <w:r>
        <w:rPr>
          <w:rFonts w:ascii="Calibri" w:eastAsia="Verdana" w:hAnsi="Calibri" w:cs="Calibri"/>
          <w:sz w:val="22"/>
          <w:szCs w:val="22"/>
        </w:rPr>
        <w:t xml:space="preserve"> and I am always excited about distributed systems. I have read about a few practices made by companies like Yahoo, eBay, Amazon among others.</w:t>
      </w:r>
    </w:p>
    <w:p w:rsidR="00464098" w:rsidRDefault="00464098" w:rsidP="00464098">
      <w:pPr>
        <w:jc w:val="both"/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jc w:val="both"/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jc w:val="both"/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jc w:val="both"/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</w:pPr>
      <w:r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  <w:t>EXPERIENCE SUMMERY:</w:t>
      </w:r>
    </w:p>
    <w:p w:rsidR="00464098" w:rsidRDefault="00464098" w:rsidP="00464098">
      <w:pPr>
        <w:jc w:val="both"/>
        <w:rPr>
          <w:rFonts w:ascii="Calibri" w:eastAsia="Verdana" w:hAnsi="Calibri" w:cs="Calibri"/>
          <w:b/>
          <w:bCs/>
          <w:iCs/>
          <w:sz w:val="22"/>
          <w:szCs w:val="22"/>
        </w:rPr>
      </w:pPr>
    </w:p>
    <w:p w:rsidR="00464098" w:rsidRDefault="00464098" w:rsidP="00464098">
      <w:pPr>
        <w:jc w:val="both"/>
        <w:rPr>
          <w:rFonts w:ascii="Calibri" w:eastAsia="Verdana" w:hAnsi="Calibri" w:cs="Calibri"/>
          <w:b/>
          <w:bCs/>
          <w:iCs/>
          <w:sz w:val="22"/>
          <w:szCs w:val="22"/>
        </w:rPr>
      </w:pPr>
    </w:p>
    <w:p w:rsidR="007F112E" w:rsidRDefault="007F112E" w:rsidP="007F112E">
      <w:pPr>
        <w:tabs>
          <w:tab w:val="left" w:pos="450"/>
        </w:tabs>
        <w:jc w:val="both"/>
        <w:rPr>
          <w:rFonts w:ascii="Calibri" w:eastAsia="Verdana" w:hAnsi="Calibri" w:cs="Calibri"/>
          <w:b/>
          <w:bCs/>
          <w:iCs/>
          <w:sz w:val="22"/>
          <w:szCs w:val="22"/>
        </w:rPr>
      </w:pPr>
      <w:r>
        <w:rPr>
          <w:rFonts w:ascii="Calibri" w:eastAsia="Verdana" w:hAnsi="Calibri" w:cs="Calibri"/>
          <w:b/>
          <w:bCs/>
          <w:iCs/>
          <w:sz w:val="22"/>
          <w:szCs w:val="22"/>
        </w:rPr>
        <w:t>A.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  <w:t>Organization</w:t>
      </w: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ab/>
        <w:t>:</w:t>
      </w:r>
      <w:r>
        <w:rPr>
          <w:rFonts w:ascii="Calibri" w:eastAsia="Verdana" w:hAnsi="Calibri" w:cs="Calibri"/>
          <w:iCs/>
          <w:sz w:val="22"/>
          <w:szCs w:val="22"/>
        </w:rPr>
        <w:tab/>
      </w:r>
      <w:r w:rsidR="007E60BD">
        <w:rPr>
          <w:rFonts w:ascii="Calibri" w:eastAsia="Verdana" w:hAnsi="Calibri" w:cs="Calibri"/>
          <w:b/>
          <w:bCs/>
          <w:iCs/>
          <w:sz w:val="22"/>
          <w:szCs w:val="22"/>
        </w:rPr>
        <w:t>Atlas Development Corporation</w:t>
      </w:r>
    </w:p>
    <w:p w:rsidR="007F112E" w:rsidRDefault="007F112E" w:rsidP="007F112E">
      <w:pPr>
        <w:tabs>
          <w:tab w:val="left" w:pos="450"/>
        </w:tabs>
        <w:jc w:val="both"/>
        <w:rPr>
          <w:rFonts w:ascii="Calibri" w:eastAsia="Verdana" w:hAnsi="Calibri" w:cs="Calibri"/>
          <w:b/>
          <w:bCs/>
          <w:iCs/>
          <w:sz w:val="22"/>
          <w:szCs w:val="22"/>
        </w:rPr>
      </w:pP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  <w:t>Industry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: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 w:rsidR="007E60BD">
        <w:rPr>
          <w:rFonts w:ascii="Calibri" w:eastAsia="Verdana" w:hAnsi="Calibri" w:cs="Calibri"/>
          <w:iCs/>
          <w:sz w:val="22"/>
          <w:szCs w:val="22"/>
        </w:rPr>
        <w:t>Healthcare software product</w:t>
      </w:r>
    </w:p>
    <w:p w:rsidR="007F112E" w:rsidRDefault="007F112E" w:rsidP="007F112E">
      <w:pPr>
        <w:tabs>
          <w:tab w:val="left" w:pos="450"/>
        </w:tabs>
        <w:jc w:val="both"/>
        <w:rPr>
          <w:rFonts w:ascii="Calibri" w:eastAsia="Verdana" w:hAnsi="Calibri" w:cs="Calibri"/>
          <w:b/>
          <w:bCs/>
          <w:iCs/>
          <w:sz w:val="22"/>
          <w:szCs w:val="22"/>
        </w:rPr>
      </w:pP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  <w:t>Department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: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 w:rsidR="00FB7AED">
        <w:rPr>
          <w:rFonts w:ascii="Calibri" w:eastAsia="Verdana" w:hAnsi="Calibri" w:cs="Calibri"/>
          <w:iCs/>
          <w:sz w:val="22"/>
          <w:szCs w:val="22"/>
        </w:rPr>
        <w:t>R&amp;D</w:t>
      </w:r>
    </w:p>
    <w:p w:rsidR="007F112E" w:rsidRDefault="007F112E" w:rsidP="007F112E">
      <w:pPr>
        <w:tabs>
          <w:tab w:val="left" w:pos="450"/>
        </w:tabs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  <w:t>Tenure</w:t>
      </w: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ab/>
        <w:t>:</w:t>
      </w:r>
      <w:r>
        <w:rPr>
          <w:rFonts w:ascii="Calibri" w:eastAsia="Verdana" w:hAnsi="Calibri" w:cs="Calibri"/>
          <w:iCs/>
          <w:sz w:val="22"/>
          <w:szCs w:val="22"/>
        </w:rPr>
        <w:tab/>
      </w:r>
      <w:r w:rsidR="00FB7AED">
        <w:rPr>
          <w:rFonts w:ascii="Calibri" w:eastAsia="Verdana" w:hAnsi="Calibri" w:cs="Calibri"/>
          <w:iCs/>
          <w:sz w:val="22"/>
          <w:szCs w:val="22"/>
        </w:rPr>
        <w:t>March</w:t>
      </w:r>
      <w:r>
        <w:rPr>
          <w:rFonts w:ascii="Calibri" w:eastAsia="Verdana" w:hAnsi="Calibri" w:cs="Calibri"/>
          <w:iCs/>
          <w:sz w:val="22"/>
          <w:szCs w:val="22"/>
        </w:rPr>
        <w:t xml:space="preserve"> 20</w:t>
      </w:r>
      <w:r w:rsidR="00FB7AED">
        <w:rPr>
          <w:rFonts w:ascii="Calibri" w:eastAsia="Verdana" w:hAnsi="Calibri" w:cs="Calibri"/>
          <w:iCs/>
          <w:sz w:val="22"/>
          <w:szCs w:val="22"/>
        </w:rPr>
        <w:t>12</w:t>
      </w:r>
      <w:r>
        <w:rPr>
          <w:rFonts w:ascii="Calibri" w:eastAsia="Verdana" w:hAnsi="Calibri" w:cs="Calibri"/>
          <w:iCs/>
          <w:sz w:val="22"/>
          <w:szCs w:val="22"/>
        </w:rPr>
        <w:t xml:space="preserve"> onwards</w:t>
      </w:r>
    </w:p>
    <w:p w:rsidR="007F112E" w:rsidRDefault="007F112E" w:rsidP="007F112E">
      <w:pPr>
        <w:tabs>
          <w:tab w:val="left" w:pos="450"/>
        </w:tabs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>Designation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: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 w:rsidR="00FB7AED">
        <w:rPr>
          <w:rFonts w:ascii="Calibri" w:eastAsia="Verdana" w:hAnsi="Calibri" w:cs="Calibri"/>
          <w:iCs/>
          <w:sz w:val="22"/>
          <w:szCs w:val="22"/>
        </w:rPr>
        <w:t>Technical Consultant</w:t>
      </w:r>
    </w:p>
    <w:p w:rsidR="007F112E" w:rsidRDefault="007F112E" w:rsidP="007F112E">
      <w:pPr>
        <w:tabs>
          <w:tab w:val="left" w:pos="450"/>
        </w:tabs>
        <w:jc w:val="both"/>
        <w:rPr>
          <w:rFonts w:ascii="Calibri" w:eastAsia="Verdana" w:hAnsi="Calibri" w:cs="Calibri"/>
          <w:iCs/>
          <w:sz w:val="22"/>
          <w:szCs w:val="22"/>
        </w:rPr>
      </w:pPr>
    </w:p>
    <w:p w:rsidR="007F112E" w:rsidRDefault="007F112E" w:rsidP="007F112E">
      <w:pPr>
        <w:tabs>
          <w:tab w:val="left" w:pos="450"/>
        </w:tabs>
        <w:jc w:val="both"/>
        <w:rPr>
          <w:rFonts w:ascii="Calibri" w:eastAsia="Verdana" w:hAnsi="Calibri" w:cs="Calibri"/>
          <w:bCs/>
          <w:iCs/>
          <w:sz w:val="22"/>
          <w:szCs w:val="22"/>
          <w:u w:val="single"/>
        </w:rPr>
      </w:pP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bCs/>
          <w:iCs/>
          <w:sz w:val="22"/>
          <w:szCs w:val="22"/>
          <w:u w:val="single"/>
        </w:rPr>
        <w:t>DUTIES AND RESPONSIBILITIES:</w:t>
      </w:r>
    </w:p>
    <w:p w:rsidR="007F112E" w:rsidRDefault="007F112E" w:rsidP="007F112E">
      <w:pPr>
        <w:ind w:left="360"/>
        <w:jc w:val="both"/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</w:pPr>
    </w:p>
    <w:p w:rsidR="007F112E" w:rsidRDefault="008F2D55" w:rsidP="007F112E">
      <w:pPr>
        <w:numPr>
          <w:ilvl w:val="0"/>
          <w:numId w:val="6"/>
        </w:numPr>
        <w:ind w:hanging="360"/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>Understand the existing platform</w:t>
      </w:r>
      <w:r w:rsidR="007F112E">
        <w:rPr>
          <w:rFonts w:ascii="Calibri" w:eastAsia="Verdana" w:hAnsi="Calibri" w:cs="Calibri"/>
          <w:iCs/>
          <w:sz w:val="22"/>
          <w:szCs w:val="22"/>
        </w:rPr>
        <w:t>.</w:t>
      </w:r>
    </w:p>
    <w:p w:rsidR="008F2D55" w:rsidRDefault="008F2D55" w:rsidP="007F112E">
      <w:pPr>
        <w:numPr>
          <w:ilvl w:val="0"/>
          <w:numId w:val="6"/>
        </w:numPr>
        <w:ind w:hanging="360"/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>Re-architect the entire platform.</w:t>
      </w:r>
    </w:p>
    <w:p w:rsidR="008F2D55" w:rsidRDefault="008F2D55" w:rsidP="007F112E">
      <w:pPr>
        <w:numPr>
          <w:ilvl w:val="0"/>
          <w:numId w:val="6"/>
        </w:numPr>
        <w:ind w:hanging="360"/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>Adopt new design patterns to facilitate the upgrade.</w:t>
      </w:r>
    </w:p>
    <w:p w:rsidR="007F112E" w:rsidRDefault="008F2D55" w:rsidP="007F112E">
      <w:pPr>
        <w:numPr>
          <w:ilvl w:val="0"/>
          <w:numId w:val="6"/>
        </w:numPr>
        <w:ind w:hanging="360"/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>Design and deve</w:t>
      </w:r>
      <w:r w:rsidR="007F112E">
        <w:rPr>
          <w:rFonts w:ascii="Calibri" w:eastAsia="Verdana" w:hAnsi="Calibri" w:cs="Calibri"/>
          <w:iCs/>
          <w:sz w:val="22"/>
          <w:szCs w:val="22"/>
        </w:rPr>
        <w:t>lop</w:t>
      </w:r>
      <w:r>
        <w:rPr>
          <w:rFonts w:ascii="Calibri" w:eastAsia="Verdana" w:hAnsi="Calibri" w:cs="Calibri"/>
          <w:iCs/>
          <w:sz w:val="22"/>
          <w:szCs w:val="22"/>
        </w:rPr>
        <w:t xml:space="preserve"> </w:t>
      </w:r>
      <w:r w:rsidR="007F112E">
        <w:rPr>
          <w:rFonts w:ascii="Calibri" w:eastAsia="Verdana" w:hAnsi="Calibri" w:cs="Calibri"/>
          <w:iCs/>
          <w:sz w:val="22"/>
          <w:szCs w:val="22"/>
        </w:rPr>
        <w:t>high</w:t>
      </w:r>
      <w:r>
        <w:rPr>
          <w:rFonts w:ascii="Calibri" w:eastAsia="Verdana" w:hAnsi="Calibri" w:cs="Calibri"/>
          <w:iCs/>
          <w:sz w:val="22"/>
          <w:szCs w:val="22"/>
        </w:rPr>
        <w:t xml:space="preserve"> s</w:t>
      </w:r>
      <w:r w:rsidR="007F112E">
        <w:rPr>
          <w:rFonts w:ascii="Calibri" w:eastAsia="Verdana" w:hAnsi="Calibri" w:cs="Calibri"/>
          <w:iCs/>
          <w:sz w:val="22"/>
          <w:szCs w:val="22"/>
        </w:rPr>
        <w:t xml:space="preserve">calable </w:t>
      </w:r>
      <w:r>
        <w:rPr>
          <w:rFonts w:ascii="Calibri" w:eastAsia="Verdana" w:hAnsi="Calibri" w:cs="Calibri"/>
          <w:iCs/>
          <w:sz w:val="22"/>
          <w:szCs w:val="22"/>
        </w:rPr>
        <w:t>service bus.</w:t>
      </w:r>
      <w:r w:rsidR="007F112E">
        <w:rPr>
          <w:rFonts w:ascii="Calibri" w:eastAsia="Verdana" w:hAnsi="Calibri" w:cs="Calibri"/>
          <w:iCs/>
          <w:sz w:val="22"/>
          <w:szCs w:val="22"/>
        </w:rPr>
        <w:t xml:space="preserve"> </w:t>
      </w:r>
    </w:p>
    <w:p w:rsidR="007F112E" w:rsidRPr="007F112E" w:rsidRDefault="007F112E" w:rsidP="007F112E">
      <w:pPr>
        <w:numPr>
          <w:ilvl w:val="0"/>
          <w:numId w:val="6"/>
        </w:numPr>
        <w:ind w:hanging="360"/>
        <w:jc w:val="both"/>
        <w:rPr>
          <w:rFonts w:ascii="Calibri" w:eastAsia="Verdana" w:hAnsi="Calibri" w:cs="Calibri"/>
          <w:b/>
          <w:bCs/>
          <w:iCs/>
          <w:sz w:val="22"/>
          <w:szCs w:val="22"/>
        </w:rPr>
      </w:pPr>
      <w:r w:rsidRPr="007F112E">
        <w:rPr>
          <w:rFonts w:ascii="Calibri" w:eastAsia="Verdana" w:hAnsi="Calibri" w:cs="Calibri"/>
          <w:iCs/>
          <w:sz w:val="22"/>
          <w:szCs w:val="22"/>
        </w:rPr>
        <w:t xml:space="preserve">Evaluating large </w:t>
      </w:r>
      <w:r w:rsidR="008F2D55">
        <w:rPr>
          <w:rFonts w:ascii="Calibri" w:eastAsia="Verdana" w:hAnsi="Calibri" w:cs="Calibri"/>
          <w:iCs/>
          <w:sz w:val="22"/>
          <w:szCs w:val="22"/>
        </w:rPr>
        <w:t>s</w:t>
      </w:r>
      <w:r w:rsidRPr="007F112E">
        <w:rPr>
          <w:rFonts w:ascii="Calibri" w:eastAsia="Verdana" w:hAnsi="Calibri" w:cs="Calibri"/>
          <w:iCs/>
          <w:sz w:val="22"/>
          <w:szCs w:val="22"/>
        </w:rPr>
        <w:t xml:space="preserve">cale deployment </w:t>
      </w:r>
      <w:r w:rsidR="008F2D55">
        <w:rPr>
          <w:rFonts w:ascii="Calibri" w:eastAsia="Verdana" w:hAnsi="Calibri" w:cs="Calibri"/>
          <w:iCs/>
          <w:sz w:val="22"/>
          <w:szCs w:val="22"/>
        </w:rPr>
        <w:t>s</w:t>
      </w:r>
      <w:r w:rsidRPr="007F112E">
        <w:rPr>
          <w:rFonts w:ascii="Calibri" w:eastAsia="Verdana" w:hAnsi="Calibri" w:cs="Calibri"/>
          <w:iCs/>
          <w:sz w:val="22"/>
          <w:szCs w:val="22"/>
        </w:rPr>
        <w:t>cenarios.</w:t>
      </w:r>
    </w:p>
    <w:p w:rsidR="007F112E" w:rsidRPr="008F2D55" w:rsidRDefault="007F112E" w:rsidP="007F112E">
      <w:pPr>
        <w:numPr>
          <w:ilvl w:val="0"/>
          <w:numId w:val="6"/>
        </w:numPr>
        <w:ind w:hanging="360"/>
        <w:jc w:val="both"/>
        <w:rPr>
          <w:rFonts w:ascii="Calibri" w:eastAsia="Verdana" w:hAnsi="Calibri" w:cs="Calibri"/>
          <w:b/>
          <w:bCs/>
          <w:iCs/>
          <w:sz w:val="22"/>
          <w:szCs w:val="22"/>
        </w:rPr>
      </w:pPr>
      <w:r w:rsidRPr="007F112E">
        <w:rPr>
          <w:rFonts w:ascii="Calibri" w:eastAsia="Verdana" w:hAnsi="Calibri" w:cs="Calibri"/>
          <w:iCs/>
          <w:sz w:val="22"/>
          <w:szCs w:val="22"/>
        </w:rPr>
        <w:t>Mentoring</w:t>
      </w:r>
    </w:p>
    <w:p w:rsidR="008F2D55" w:rsidRPr="007F112E" w:rsidRDefault="008F2D55" w:rsidP="008F2D55">
      <w:pPr>
        <w:ind w:left="1080"/>
        <w:jc w:val="both"/>
        <w:rPr>
          <w:rFonts w:ascii="Calibri" w:eastAsia="Verdana" w:hAnsi="Calibri" w:cs="Calibri"/>
          <w:b/>
          <w:bCs/>
          <w:iCs/>
          <w:sz w:val="22"/>
          <w:szCs w:val="22"/>
        </w:rPr>
      </w:pPr>
    </w:p>
    <w:p w:rsidR="007F112E" w:rsidRDefault="007F112E" w:rsidP="00464098">
      <w:pPr>
        <w:jc w:val="both"/>
        <w:rPr>
          <w:rFonts w:ascii="Calibri" w:eastAsia="Verdana" w:hAnsi="Calibri" w:cs="Calibri"/>
          <w:b/>
          <w:bCs/>
          <w:iCs/>
          <w:sz w:val="22"/>
          <w:szCs w:val="22"/>
        </w:rPr>
      </w:pPr>
    </w:p>
    <w:p w:rsidR="00464098" w:rsidRDefault="007F112E" w:rsidP="00464098">
      <w:pPr>
        <w:tabs>
          <w:tab w:val="left" w:pos="450"/>
        </w:tabs>
        <w:jc w:val="both"/>
        <w:rPr>
          <w:rFonts w:ascii="Calibri" w:eastAsia="Verdana" w:hAnsi="Calibri" w:cs="Calibri"/>
          <w:b/>
          <w:bCs/>
          <w:iCs/>
          <w:sz w:val="22"/>
          <w:szCs w:val="22"/>
        </w:rPr>
      </w:pPr>
      <w:r>
        <w:rPr>
          <w:rFonts w:ascii="Calibri" w:eastAsia="Verdana" w:hAnsi="Calibri" w:cs="Calibri"/>
          <w:b/>
          <w:bCs/>
          <w:iCs/>
          <w:sz w:val="22"/>
          <w:szCs w:val="22"/>
        </w:rPr>
        <w:t>B</w:t>
      </w:r>
      <w:r w:rsidR="00464098">
        <w:rPr>
          <w:rFonts w:ascii="Calibri" w:eastAsia="Verdana" w:hAnsi="Calibri" w:cs="Calibri"/>
          <w:b/>
          <w:bCs/>
          <w:iCs/>
          <w:sz w:val="22"/>
          <w:szCs w:val="22"/>
        </w:rPr>
        <w:t>.</w:t>
      </w:r>
      <w:r w:rsidR="00464098">
        <w:rPr>
          <w:rFonts w:ascii="Calibri" w:eastAsia="Verdana" w:hAnsi="Calibri" w:cs="Calibri"/>
          <w:b/>
          <w:bCs/>
          <w:iCs/>
          <w:sz w:val="22"/>
          <w:szCs w:val="22"/>
        </w:rPr>
        <w:tab/>
        <w:t>Organization</w:t>
      </w:r>
      <w:r w:rsidR="00464098">
        <w:rPr>
          <w:rFonts w:ascii="Calibri" w:eastAsia="Verdana" w:hAnsi="Calibri" w:cs="Calibri"/>
          <w:iCs/>
          <w:sz w:val="22"/>
          <w:szCs w:val="22"/>
        </w:rPr>
        <w:tab/>
      </w:r>
      <w:r w:rsidR="00464098">
        <w:rPr>
          <w:rFonts w:ascii="Calibri" w:eastAsia="Verdana" w:hAnsi="Calibri" w:cs="Calibri"/>
          <w:iCs/>
          <w:sz w:val="22"/>
          <w:szCs w:val="22"/>
        </w:rPr>
        <w:tab/>
        <w:t>:</w:t>
      </w:r>
      <w:r w:rsidR="00464098">
        <w:rPr>
          <w:rFonts w:ascii="Calibri" w:eastAsia="Verdana" w:hAnsi="Calibri" w:cs="Calibri"/>
          <w:iCs/>
          <w:sz w:val="22"/>
          <w:szCs w:val="22"/>
        </w:rPr>
        <w:tab/>
      </w:r>
      <w:r w:rsidR="00464098">
        <w:rPr>
          <w:rFonts w:ascii="Calibri" w:eastAsia="Verdana" w:hAnsi="Calibri" w:cs="Calibri"/>
          <w:b/>
          <w:bCs/>
          <w:iCs/>
          <w:sz w:val="22"/>
          <w:szCs w:val="22"/>
        </w:rPr>
        <w:t>M. B. Control &amp; Systems</w:t>
      </w:r>
    </w:p>
    <w:p w:rsidR="00464098" w:rsidRDefault="00464098" w:rsidP="00464098">
      <w:pPr>
        <w:tabs>
          <w:tab w:val="left" w:pos="450"/>
        </w:tabs>
        <w:jc w:val="both"/>
        <w:rPr>
          <w:rFonts w:ascii="Calibri" w:eastAsia="Verdana" w:hAnsi="Calibri" w:cs="Calibri"/>
          <w:b/>
          <w:bCs/>
          <w:iCs/>
          <w:sz w:val="22"/>
          <w:szCs w:val="22"/>
        </w:rPr>
      </w:pP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  <w:t>Industry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: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Software Automation</w:t>
      </w:r>
    </w:p>
    <w:p w:rsidR="00464098" w:rsidRDefault="00464098" w:rsidP="00464098">
      <w:pPr>
        <w:tabs>
          <w:tab w:val="left" w:pos="450"/>
        </w:tabs>
        <w:jc w:val="both"/>
        <w:rPr>
          <w:rFonts w:ascii="Calibri" w:eastAsia="Verdana" w:hAnsi="Calibri" w:cs="Calibri"/>
          <w:b/>
          <w:bCs/>
          <w:iCs/>
          <w:sz w:val="22"/>
          <w:szCs w:val="22"/>
        </w:rPr>
      </w:pP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  <w:t>Department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: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IT</w:t>
      </w:r>
    </w:p>
    <w:p w:rsidR="00464098" w:rsidRDefault="00464098" w:rsidP="00464098">
      <w:pPr>
        <w:tabs>
          <w:tab w:val="left" w:pos="450"/>
        </w:tabs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b/>
          <w:bCs/>
          <w:iCs/>
          <w:sz w:val="22"/>
          <w:szCs w:val="22"/>
        </w:rPr>
        <w:lastRenderedPageBreak/>
        <w:tab/>
        <w:t>Tenure</w:t>
      </w: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ab/>
        <w:t>:</w:t>
      </w:r>
      <w:r>
        <w:rPr>
          <w:rFonts w:ascii="Calibri" w:eastAsia="Verdana" w:hAnsi="Calibri" w:cs="Calibri"/>
          <w:iCs/>
          <w:sz w:val="22"/>
          <w:szCs w:val="22"/>
        </w:rPr>
        <w:tab/>
        <w:t xml:space="preserve">August 2009 </w:t>
      </w:r>
      <w:r w:rsidR="007F112E">
        <w:rPr>
          <w:rFonts w:ascii="Calibri" w:eastAsia="Verdana" w:hAnsi="Calibri" w:cs="Calibri"/>
          <w:iCs/>
          <w:sz w:val="22"/>
          <w:szCs w:val="22"/>
        </w:rPr>
        <w:t>– February 2012</w:t>
      </w:r>
    </w:p>
    <w:p w:rsidR="00464098" w:rsidRDefault="00464098" w:rsidP="00464098">
      <w:pPr>
        <w:tabs>
          <w:tab w:val="left" w:pos="450"/>
        </w:tabs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>Designation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: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Chief Software Architect</w:t>
      </w:r>
    </w:p>
    <w:p w:rsidR="00464098" w:rsidRDefault="00464098" w:rsidP="00464098">
      <w:pPr>
        <w:tabs>
          <w:tab w:val="left" w:pos="450"/>
        </w:tabs>
        <w:jc w:val="both"/>
        <w:rPr>
          <w:rFonts w:ascii="Calibri" w:eastAsia="Verdana" w:hAnsi="Calibri" w:cs="Calibri"/>
          <w:iCs/>
          <w:sz w:val="22"/>
          <w:szCs w:val="22"/>
        </w:rPr>
      </w:pPr>
    </w:p>
    <w:p w:rsidR="00464098" w:rsidRDefault="00464098" w:rsidP="00464098">
      <w:pPr>
        <w:tabs>
          <w:tab w:val="left" w:pos="450"/>
        </w:tabs>
        <w:jc w:val="both"/>
        <w:rPr>
          <w:rFonts w:ascii="Calibri" w:eastAsia="Verdana" w:hAnsi="Calibri" w:cs="Calibri"/>
          <w:bCs/>
          <w:iCs/>
          <w:sz w:val="22"/>
          <w:szCs w:val="22"/>
          <w:u w:val="single"/>
        </w:rPr>
      </w:pP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bCs/>
          <w:iCs/>
          <w:sz w:val="22"/>
          <w:szCs w:val="22"/>
          <w:u w:val="single"/>
        </w:rPr>
        <w:t>DUTIES AND RESPONSIBILITIES:</w:t>
      </w:r>
    </w:p>
    <w:p w:rsidR="00464098" w:rsidRDefault="00464098" w:rsidP="00464098">
      <w:pPr>
        <w:ind w:left="360"/>
        <w:jc w:val="both"/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</w:pPr>
    </w:p>
    <w:p w:rsidR="00464098" w:rsidRDefault="00464098" w:rsidP="00464098">
      <w:pPr>
        <w:numPr>
          <w:ilvl w:val="0"/>
          <w:numId w:val="6"/>
        </w:numPr>
        <w:ind w:hanging="360"/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>Designing an automated meter reading system.</w:t>
      </w:r>
    </w:p>
    <w:p w:rsidR="00464098" w:rsidRDefault="00464098" w:rsidP="00464098">
      <w:pPr>
        <w:numPr>
          <w:ilvl w:val="0"/>
          <w:numId w:val="6"/>
        </w:numPr>
        <w:ind w:hanging="360"/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 xml:space="preserve">Developing high scalable TCP server for AMR. </w:t>
      </w:r>
    </w:p>
    <w:p w:rsidR="00464098" w:rsidRDefault="00464098" w:rsidP="00464098">
      <w:pPr>
        <w:numPr>
          <w:ilvl w:val="0"/>
          <w:numId w:val="6"/>
        </w:numPr>
        <w:ind w:hanging="360"/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>Developing client applications.</w:t>
      </w:r>
    </w:p>
    <w:p w:rsidR="00464098" w:rsidRDefault="00464098" w:rsidP="00464098">
      <w:pPr>
        <w:numPr>
          <w:ilvl w:val="0"/>
          <w:numId w:val="6"/>
        </w:numPr>
        <w:ind w:hanging="360"/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>Developing diagnostics applications.</w:t>
      </w:r>
    </w:p>
    <w:p w:rsidR="00464098" w:rsidRDefault="00464098" w:rsidP="00464098">
      <w:pPr>
        <w:numPr>
          <w:ilvl w:val="0"/>
          <w:numId w:val="6"/>
        </w:numPr>
        <w:ind w:hanging="360"/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>Deciding technologies to be involved.</w:t>
      </w:r>
    </w:p>
    <w:p w:rsidR="00464098" w:rsidRDefault="00464098" w:rsidP="00464098">
      <w:pPr>
        <w:numPr>
          <w:ilvl w:val="0"/>
          <w:numId w:val="6"/>
        </w:numPr>
        <w:ind w:hanging="360"/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>Evaluating large scale deployment scenarios.</w:t>
      </w:r>
    </w:p>
    <w:p w:rsidR="00464098" w:rsidRDefault="00464098" w:rsidP="00464098">
      <w:pPr>
        <w:numPr>
          <w:ilvl w:val="0"/>
          <w:numId w:val="6"/>
        </w:numPr>
        <w:ind w:hanging="360"/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>Mentoring</w:t>
      </w:r>
    </w:p>
    <w:p w:rsidR="00464098" w:rsidRDefault="00464098" w:rsidP="00464098">
      <w:pPr>
        <w:jc w:val="both"/>
        <w:rPr>
          <w:rFonts w:ascii="Calibri" w:eastAsia="Verdana" w:hAnsi="Calibri" w:cs="Calibri"/>
          <w:iCs/>
          <w:sz w:val="22"/>
          <w:szCs w:val="22"/>
        </w:rPr>
      </w:pPr>
    </w:p>
    <w:p w:rsidR="00464098" w:rsidRDefault="00464098" w:rsidP="00464098">
      <w:pPr>
        <w:jc w:val="both"/>
        <w:rPr>
          <w:rFonts w:ascii="Calibri" w:eastAsia="Verdana" w:hAnsi="Calibri" w:cs="Calibri"/>
          <w:iCs/>
          <w:sz w:val="22"/>
          <w:szCs w:val="22"/>
        </w:rPr>
      </w:pPr>
    </w:p>
    <w:p w:rsidR="00464098" w:rsidRDefault="00464098" w:rsidP="00464098">
      <w:pPr>
        <w:tabs>
          <w:tab w:val="left" w:pos="450"/>
        </w:tabs>
        <w:jc w:val="both"/>
        <w:rPr>
          <w:rFonts w:ascii="Calibri" w:eastAsia="Verdana" w:hAnsi="Calibri" w:cs="Calibri"/>
          <w:b/>
          <w:bCs/>
          <w:iCs/>
          <w:sz w:val="22"/>
          <w:szCs w:val="22"/>
        </w:rPr>
      </w:pPr>
      <w:r>
        <w:rPr>
          <w:rFonts w:ascii="Calibri" w:eastAsia="Verdana" w:hAnsi="Calibri" w:cs="Calibri"/>
          <w:b/>
          <w:iCs/>
          <w:sz w:val="22"/>
          <w:szCs w:val="22"/>
        </w:rPr>
        <w:t>B.</w:t>
      </w: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>Organization</w:t>
      </w: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ab/>
        <w:t>:</w:t>
      </w: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>Nishan Systems</w:t>
      </w:r>
    </w:p>
    <w:p w:rsidR="00464098" w:rsidRDefault="00464098" w:rsidP="00464098">
      <w:pPr>
        <w:tabs>
          <w:tab w:val="left" w:pos="450"/>
        </w:tabs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  <w:t>Industry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: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Software</w:t>
      </w:r>
    </w:p>
    <w:p w:rsidR="00464098" w:rsidRDefault="00464098" w:rsidP="00464098">
      <w:pPr>
        <w:tabs>
          <w:tab w:val="left" w:pos="450"/>
        </w:tabs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>Department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: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IT</w:t>
      </w:r>
    </w:p>
    <w:p w:rsidR="00464098" w:rsidRDefault="00464098" w:rsidP="00464098">
      <w:pPr>
        <w:tabs>
          <w:tab w:val="left" w:pos="450"/>
        </w:tabs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>Tenure</w:t>
      </w: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ab/>
        <w:t>:</w:t>
      </w:r>
      <w:r>
        <w:rPr>
          <w:rFonts w:ascii="Calibri" w:eastAsia="Verdana" w:hAnsi="Calibri" w:cs="Calibri"/>
          <w:iCs/>
          <w:sz w:val="22"/>
          <w:szCs w:val="22"/>
        </w:rPr>
        <w:tab/>
        <w:t>Sep 2008 – July 2009</w:t>
      </w:r>
    </w:p>
    <w:p w:rsidR="00464098" w:rsidRDefault="00464098" w:rsidP="00464098">
      <w:pPr>
        <w:tabs>
          <w:tab w:val="left" w:pos="450"/>
        </w:tabs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>Designation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: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.Net Lead programmer and architect</w:t>
      </w:r>
    </w:p>
    <w:p w:rsidR="00464098" w:rsidRDefault="00464098" w:rsidP="00464098">
      <w:pPr>
        <w:tabs>
          <w:tab w:val="left" w:pos="450"/>
        </w:tabs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>Major projects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: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Actuate CMS system (Architect)</w:t>
      </w:r>
    </w:p>
    <w:p w:rsidR="00464098" w:rsidRDefault="00464098" w:rsidP="00464098">
      <w:pPr>
        <w:tabs>
          <w:tab w:val="left" w:pos="450"/>
        </w:tabs>
        <w:jc w:val="both"/>
        <w:rPr>
          <w:rFonts w:ascii="Calibri" w:eastAsia="Verdana" w:hAnsi="Calibri" w:cs="Calibri"/>
          <w:iCs/>
          <w:sz w:val="22"/>
          <w:szCs w:val="22"/>
        </w:rPr>
      </w:pPr>
    </w:p>
    <w:p w:rsidR="00464098" w:rsidRDefault="00464098" w:rsidP="00464098">
      <w:pPr>
        <w:tabs>
          <w:tab w:val="left" w:pos="450"/>
        </w:tabs>
        <w:jc w:val="both"/>
        <w:rPr>
          <w:rFonts w:ascii="Calibri" w:eastAsia="Verdana" w:hAnsi="Calibri" w:cs="Calibri"/>
          <w:bCs/>
          <w:iCs/>
          <w:sz w:val="22"/>
          <w:szCs w:val="22"/>
          <w:u w:val="single"/>
        </w:rPr>
      </w:pP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bCs/>
          <w:iCs/>
          <w:sz w:val="22"/>
          <w:szCs w:val="22"/>
          <w:u w:val="single"/>
        </w:rPr>
        <w:t>DUTIES AND RESPONSIBILITIES:</w:t>
      </w:r>
    </w:p>
    <w:p w:rsidR="00464098" w:rsidRDefault="00464098" w:rsidP="00464098">
      <w:pPr>
        <w:ind w:left="360"/>
        <w:jc w:val="both"/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</w:pPr>
    </w:p>
    <w:p w:rsidR="00464098" w:rsidRDefault="00464098" w:rsidP="00464098">
      <w:pPr>
        <w:numPr>
          <w:ilvl w:val="0"/>
          <w:numId w:val="6"/>
        </w:numPr>
        <w:ind w:hanging="360"/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>Designing applications based on client requirement.</w:t>
      </w:r>
    </w:p>
    <w:p w:rsidR="00464098" w:rsidRDefault="00464098" w:rsidP="00464098">
      <w:pPr>
        <w:numPr>
          <w:ilvl w:val="0"/>
          <w:numId w:val="6"/>
        </w:numPr>
        <w:ind w:hanging="360"/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>Grooming .Net developers and programmers.</w:t>
      </w:r>
    </w:p>
    <w:p w:rsidR="00464098" w:rsidRDefault="00464098" w:rsidP="00464098">
      <w:pPr>
        <w:numPr>
          <w:ilvl w:val="0"/>
          <w:numId w:val="6"/>
        </w:numPr>
        <w:ind w:hanging="360"/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>Architect applications for a few clients.</w:t>
      </w:r>
    </w:p>
    <w:p w:rsidR="00464098" w:rsidRDefault="00464098" w:rsidP="00464098">
      <w:pPr>
        <w:numPr>
          <w:ilvl w:val="0"/>
          <w:numId w:val="6"/>
        </w:numPr>
        <w:ind w:hanging="360"/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>Responsible for the entire .NET development.</w:t>
      </w:r>
    </w:p>
    <w:p w:rsidR="00464098" w:rsidRDefault="00464098" w:rsidP="00464098">
      <w:pPr>
        <w:numPr>
          <w:ilvl w:val="0"/>
          <w:numId w:val="6"/>
        </w:numPr>
        <w:ind w:hanging="360"/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>Mentoring</w:t>
      </w:r>
    </w:p>
    <w:p w:rsidR="00464098" w:rsidRDefault="00464098" w:rsidP="00464098">
      <w:pPr>
        <w:jc w:val="both"/>
        <w:rPr>
          <w:rFonts w:ascii="Calibri" w:eastAsia="Verdana" w:hAnsi="Calibri" w:cs="Calibri"/>
          <w:iCs/>
          <w:sz w:val="22"/>
          <w:szCs w:val="22"/>
        </w:rPr>
      </w:pPr>
    </w:p>
    <w:p w:rsidR="00464098" w:rsidRDefault="00464098" w:rsidP="00464098">
      <w:pPr>
        <w:jc w:val="both"/>
        <w:rPr>
          <w:rFonts w:ascii="Calibri" w:eastAsia="Verdana" w:hAnsi="Calibri" w:cs="Calibri"/>
          <w:iCs/>
          <w:sz w:val="22"/>
          <w:szCs w:val="22"/>
        </w:rPr>
      </w:pPr>
    </w:p>
    <w:p w:rsidR="00464098" w:rsidRDefault="00464098" w:rsidP="00464098">
      <w:pPr>
        <w:tabs>
          <w:tab w:val="left" w:pos="450"/>
        </w:tabs>
        <w:jc w:val="both"/>
        <w:rPr>
          <w:rFonts w:ascii="Calibri" w:eastAsia="Verdana" w:hAnsi="Calibri" w:cs="Calibri"/>
          <w:b/>
          <w:bCs/>
          <w:iCs/>
          <w:sz w:val="22"/>
          <w:szCs w:val="22"/>
        </w:rPr>
      </w:pPr>
      <w:r>
        <w:rPr>
          <w:rFonts w:ascii="Calibri" w:eastAsia="Verdana" w:hAnsi="Calibri" w:cs="Calibri"/>
          <w:b/>
          <w:iCs/>
          <w:sz w:val="22"/>
          <w:szCs w:val="22"/>
        </w:rPr>
        <w:t>C.</w:t>
      </w: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>Organization</w:t>
      </w: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ab/>
        <w:t>:</w:t>
      </w: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>NSHM (Engineering College)</w:t>
      </w:r>
    </w:p>
    <w:p w:rsidR="00464098" w:rsidRDefault="00464098" w:rsidP="00464098">
      <w:pPr>
        <w:tabs>
          <w:tab w:val="left" w:pos="450"/>
        </w:tabs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  <w:t>Tenure</w:t>
      </w: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ab/>
        <w:t>:</w:t>
      </w:r>
      <w:r>
        <w:rPr>
          <w:rFonts w:ascii="Calibri" w:eastAsia="Verdana" w:hAnsi="Calibri" w:cs="Calibri"/>
          <w:iCs/>
          <w:sz w:val="22"/>
          <w:szCs w:val="22"/>
        </w:rPr>
        <w:tab/>
        <w:t>February 2008 to April 2008</w:t>
      </w:r>
    </w:p>
    <w:p w:rsidR="00464098" w:rsidRDefault="00464098" w:rsidP="00464098">
      <w:pPr>
        <w:tabs>
          <w:tab w:val="left" w:pos="450"/>
        </w:tabs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>Designation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: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Visiting Lecturer (Win32 Programming)</w:t>
      </w:r>
    </w:p>
    <w:p w:rsidR="00464098" w:rsidRDefault="00464098" w:rsidP="00464098">
      <w:pPr>
        <w:tabs>
          <w:tab w:val="left" w:pos="450"/>
        </w:tabs>
        <w:jc w:val="both"/>
        <w:rPr>
          <w:rFonts w:ascii="Calibri" w:eastAsia="Verdana" w:hAnsi="Calibri" w:cs="Calibri"/>
          <w:iCs/>
          <w:sz w:val="22"/>
          <w:szCs w:val="22"/>
        </w:rPr>
      </w:pPr>
    </w:p>
    <w:p w:rsidR="00464098" w:rsidRDefault="00464098" w:rsidP="00464098">
      <w:pPr>
        <w:tabs>
          <w:tab w:val="left" w:pos="450"/>
        </w:tabs>
        <w:jc w:val="both"/>
        <w:rPr>
          <w:rFonts w:ascii="Calibri" w:eastAsia="Verdana" w:hAnsi="Calibri" w:cs="Calibri"/>
          <w:bCs/>
          <w:iCs/>
          <w:sz w:val="22"/>
          <w:szCs w:val="22"/>
          <w:u w:val="single"/>
        </w:rPr>
      </w:pP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bCs/>
          <w:iCs/>
          <w:sz w:val="22"/>
          <w:szCs w:val="22"/>
          <w:u w:val="single"/>
        </w:rPr>
        <w:t>DUTIES AND RESPONSIBILITIES:</w:t>
      </w:r>
    </w:p>
    <w:p w:rsidR="00464098" w:rsidRDefault="00464098" w:rsidP="00464098">
      <w:pPr>
        <w:ind w:left="360"/>
        <w:jc w:val="both"/>
        <w:rPr>
          <w:rFonts w:ascii="Calibri" w:eastAsia="Verdana" w:hAnsi="Calibri" w:cs="Calibri"/>
          <w:bCs/>
          <w:iCs/>
          <w:sz w:val="22"/>
          <w:szCs w:val="22"/>
          <w:u w:val="single"/>
        </w:rPr>
      </w:pPr>
    </w:p>
    <w:p w:rsidR="00464098" w:rsidRDefault="00464098" w:rsidP="00464098">
      <w:pPr>
        <w:numPr>
          <w:ilvl w:val="0"/>
          <w:numId w:val="7"/>
        </w:numPr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>Teaching C++ Win32 programming.</w:t>
      </w:r>
    </w:p>
    <w:p w:rsidR="00464098" w:rsidRDefault="00464098" w:rsidP="00464098">
      <w:pPr>
        <w:jc w:val="both"/>
        <w:rPr>
          <w:rFonts w:ascii="Calibri" w:eastAsia="Verdana" w:hAnsi="Calibri" w:cs="Calibri"/>
          <w:iCs/>
          <w:sz w:val="22"/>
          <w:szCs w:val="22"/>
        </w:rPr>
      </w:pPr>
    </w:p>
    <w:p w:rsidR="00464098" w:rsidRDefault="00464098" w:rsidP="00464098">
      <w:pPr>
        <w:jc w:val="both"/>
        <w:rPr>
          <w:rFonts w:ascii="Calibri" w:eastAsia="Verdana" w:hAnsi="Calibri" w:cs="Calibri"/>
          <w:iCs/>
          <w:sz w:val="22"/>
          <w:szCs w:val="22"/>
        </w:rPr>
      </w:pPr>
    </w:p>
    <w:p w:rsidR="00464098" w:rsidRDefault="00464098" w:rsidP="00464098">
      <w:pPr>
        <w:tabs>
          <w:tab w:val="left" w:pos="360"/>
        </w:tabs>
        <w:jc w:val="both"/>
        <w:rPr>
          <w:rFonts w:ascii="Calibri" w:eastAsia="Verdana" w:hAnsi="Calibri" w:cs="Calibri"/>
          <w:b/>
          <w:bCs/>
          <w:iCs/>
          <w:sz w:val="22"/>
          <w:szCs w:val="22"/>
        </w:rPr>
      </w:pPr>
      <w:r>
        <w:rPr>
          <w:rFonts w:ascii="Calibri" w:eastAsia="Verdana" w:hAnsi="Calibri" w:cs="Calibri"/>
          <w:b/>
          <w:iCs/>
          <w:sz w:val="22"/>
          <w:szCs w:val="22"/>
        </w:rPr>
        <w:t>D.</w:t>
      </w: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>Organization</w:t>
      </w: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ab/>
        <w:t>:</w:t>
      </w: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>Self</w:t>
      </w:r>
    </w:p>
    <w:p w:rsidR="00464098" w:rsidRDefault="00464098" w:rsidP="00464098">
      <w:pPr>
        <w:tabs>
          <w:tab w:val="left" w:pos="360"/>
        </w:tabs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  <w:t>Designation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: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ab/>
      </w:r>
      <w:r>
        <w:rPr>
          <w:rFonts w:ascii="Calibri" w:eastAsia="Verdana" w:hAnsi="Calibri" w:cs="Calibri"/>
          <w:iCs/>
          <w:sz w:val="22"/>
          <w:szCs w:val="22"/>
        </w:rPr>
        <w:t>Freelance developer.</w:t>
      </w:r>
    </w:p>
    <w:p w:rsidR="00464098" w:rsidRDefault="00464098" w:rsidP="00464098">
      <w:pPr>
        <w:tabs>
          <w:tab w:val="left" w:pos="360"/>
        </w:tabs>
        <w:jc w:val="both"/>
        <w:rPr>
          <w:rFonts w:ascii="Calibri" w:eastAsia="Verdana" w:hAnsi="Calibri" w:cs="Calibri"/>
          <w:iCs/>
          <w:sz w:val="22"/>
          <w:szCs w:val="22"/>
        </w:rPr>
      </w:pPr>
    </w:p>
    <w:p w:rsidR="00464098" w:rsidRDefault="00464098" w:rsidP="00464098">
      <w:pPr>
        <w:tabs>
          <w:tab w:val="left" w:pos="360"/>
        </w:tabs>
        <w:jc w:val="both"/>
        <w:rPr>
          <w:rFonts w:ascii="Calibri" w:eastAsia="Verdana" w:hAnsi="Calibri" w:cs="Calibri"/>
          <w:bCs/>
          <w:iCs/>
          <w:sz w:val="22"/>
          <w:szCs w:val="22"/>
          <w:u w:val="single"/>
        </w:rPr>
      </w:pPr>
      <w:r>
        <w:rPr>
          <w:rFonts w:ascii="Calibri" w:eastAsia="Verdana" w:hAnsi="Calibri" w:cs="Calibri"/>
          <w:iCs/>
          <w:sz w:val="22"/>
          <w:szCs w:val="22"/>
        </w:rPr>
        <w:tab/>
      </w:r>
      <w:r>
        <w:rPr>
          <w:rFonts w:ascii="Calibri" w:eastAsia="Verdana" w:hAnsi="Calibri" w:cs="Calibri"/>
          <w:bCs/>
          <w:iCs/>
          <w:sz w:val="22"/>
          <w:szCs w:val="22"/>
          <w:u w:val="single"/>
        </w:rPr>
        <w:t>DUTIES AND RESPONSIBILITIES:</w:t>
      </w:r>
    </w:p>
    <w:p w:rsidR="00464098" w:rsidRDefault="00464098" w:rsidP="00464098">
      <w:pPr>
        <w:ind w:left="360"/>
        <w:jc w:val="both"/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</w:pPr>
    </w:p>
    <w:p w:rsidR="00464098" w:rsidRDefault="00464098" w:rsidP="00464098">
      <w:pPr>
        <w:numPr>
          <w:ilvl w:val="0"/>
          <w:numId w:val="6"/>
        </w:numPr>
        <w:ind w:hanging="360"/>
        <w:jc w:val="both"/>
        <w:rPr>
          <w:rFonts w:ascii="Calibri" w:eastAsia="Verdana" w:hAnsi="Calibri" w:cs="Calibri"/>
          <w:iCs/>
          <w:sz w:val="22"/>
          <w:szCs w:val="22"/>
        </w:rPr>
      </w:pPr>
      <w:r>
        <w:rPr>
          <w:rFonts w:ascii="Calibri" w:eastAsia="Verdana" w:hAnsi="Calibri" w:cs="Calibri"/>
          <w:iCs/>
          <w:sz w:val="22"/>
          <w:szCs w:val="22"/>
        </w:rPr>
        <w:t>Have written a few business critical modules and applications for clients.</w:t>
      </w:r>
    </w:p>
    <w:p w:rsidR="00464098" w:rsidRDefault="00464098" w:rsidP="00464098">
      <w:pPr>
        <w:jc w:val="both"/>
        <w:rPr>
          <w:rFonts w:ascii="Calibri" w:eastAsia="Verdana" w:hAnsi="Calibri" w:cs="Calibri"/>
          <w:iCs/>
          <w:sz w:val="22"/>
          <w:szCs w:val="22"/>
        </w:rPr>
      </w:pPr>
    </w:p>
    <w:p w:rsidR="00464098" w:rsidRDefault="00464098" w:rsidP="00464098">
      <w:pPr>
        <w:jc w:val="both"/>
        <w:rPr>
          <w:rFonts w:ascii="Calibri" w:eastAsia="Verdana" w:hAnsi="Calibri" w:cs="Calibri"/>
          <w:iCs/>
          <w:sz w:val="22"/>
          <w:szCs w:val="22"/>
        </w:rPr>
      </w:pPr>
    </w:p>
    <w:p w:rsidR="00464098" w:rsidRDefault="00464098" w:rsidP="00464098">
      <w:pPr>
        <w:jc w:val="both"/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</w:pPr>
      <w:r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  <w:t>EDUCATION:</w:t>
      </w:r>
    </w:p>
    <w:p w:rsidR="00464098" w:rsidRDefault="00464098" w:rsidP="00464098">
      <w:pPr>
        <w:jc w:val="both"/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</w:pPr>
    </w:p>
    <w:p w:rsidR="00464098" w:rsidRDefault="00464098" w:rsidP="00464098">
      <w:pPr>
        <w:rPr>
          <w:rFonts w:ascii="Calibri" w:eastAsia="Verdana" w:hAnsi="Calibri" w:cs="Calibri"/>
          <w:b/>
          <w:bCs/>
          <w:iCs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 xml:space="preserve"> </w:t>
      </w:r>
      <w:r>
        <w:rPr>
          <w:rFonts w:ascii="Calibri" w:eastAsia="Verdana" w:hAnsi="Calibri" w:cs="Calibri"/>
          <w:b/>
          <w:bCs/>
          <w:iCs/>
          <w:sz w:val="22"/>
          <w:szCs w:val="22"/>
        </w:rPr>
        <w:t>Academic Qualification:</w:t>
      </w: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numPr>
          <w:ilvl w:val="0"/>
          <w:numId w:val="8"/>
        </w:numPr>
        <w:tabs>
          <w:tab w:val="left" w:pos="810"/>
        </w:tabs>
        <w:jc w:val="both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Pursued</w:t>
      </w:r>
      <w:r>
        <w:rPr>
          <w:rFonts w:ascii="Calibri" w:eastAsia="Verdana" w:hAnsi="Calibri" w:cs="Calibri"/>
          <w:b/>
          <w:bCs/>
          <w:sz w:val="22"/>
          <w:szCs w:val="22"/>
        </w:rPr>
        <w:t xml:space="preserve"> Bachelor in Science (BS) in Mathematics </w:t>
      </w:r>
      <w:r>
        <w:rPr>
          <w:rFonts w:ascii="Calibri" w:eastAsia="Verdana" w:hAnsi="Calibri" w:cs="Calibri"/>
          <w:sz w:val="22"/>
          <w:szCs w:val="22"/>
        </w:rPr>
        <w:t>(Dropped out)</w:t>
      </w: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</w:pPr>
      <w:r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  <w:t>EXTRA CURRICULAR ACTIVITIES &amp; ACHIEVEMENTS:</w:t>
      </w:r>
    </w:p>
    <w:p w:rsidR="00464098" w:rsidRDefault="00464098" w:rsidP="00464098">
      <w:pPr>
        <w:rPr>
          <w:rFonts w:ascii="Calibri" w:eastAsia="Verdana" w:hAnsi="Calibri" w:cs="Calibri"/>
          <w:bCs/>
          <w:iCs/>
          <w:sz w:val="22"/>
          <w:szCs w:val="22"/>
        </w:rPr>
      </w:pPr>
    </w:p>
    <w:p w:rsidR="00464098" w:rsidRDefault="00464098" w:rsidP="00464098">
      <w:pPr>
        <w:numPr>
          <w:ilvl w:val="0"/>
          <w:numId w:val="9"/>
        </w:numPr>
        <w:tabs>
          <w:tab w:val="num" w:pos="1080"/>
        </w:tabs>
        <w:ind w:left="1080" w:hanging="360"/>
        <w:rPr>
          <w:rFonts w:ascii="Calibri" w:eastAsia="Verdana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 School Programming contest (District)</w:t>
      </w:r>
    </w:p>
    <w:p w:rsidR="00464098" w:rsidRDefault="00464098" w:rsidP="00464098">
      <w:pPr>
        <w:numPr>
          <w:ilvl w:val="0"/>
          <w:numId w:val="10"/>
        </w:numPr>
        <w:tabs>
          <w:tab w:val="num" w:pos="1080"/>
        </w:tabs>
        <w:ind w:left="1080" w:hanging="360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Community carom championship (Champion)</w:t>
      </w:r>
    </w:p>
    <w:p w:rsidR="00464098" w:rsidRDefault="00464098" w:rsidP="00464098">
      <w:pPr>
        <w:numPr>
          <w:ilvl w:val="0"/>
          <w:numId w:val="10"/>
        </w:numPr>
        <w:tabs>
          <w:tab w:val="num" w:pos="1080"/>
        </w:tabs>
        <w:ind w:left="1080" w:hanging="360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Community Cricket tournament (Champion)</w:t>
      </w:r>
    </w:p>
    <w:p w:rsidR="00464098" w:rsidRDefault="00464098" w:rsidP="00464098">
      <w:pPr>
        <w:numPr>
          <w:ilvl w:val="0"/>
          <w:numId w:val="10"/>
        </w:numPr>
        <w:tabs>
          <w:tab w:val="num" w:pos="1080"/>
        </w:tabs>
        <w:ind w:left="1080" w:hanging="360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Community Cricket tournament (Runners up)</w:t>
      </w:r>
    </w:p>
    <w:p w:rsidR="00464098" w:rsidRDefault="00464098" w:rsidP="00464098">
      <w:pPr>
        <w:numPr>
          <w:ilvl w:val="0"/>
          <w:numId w:val="10"/>
        </w:numPr>
        <w:tabs>
          <w:tab w:val="num" w:pos="1080"/>
        </w:tabs>
        <w:ind w:left="1080" w:hanging="360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Microsoft Community Tech Days speaker on ASP.NET 4.0.</w:t>
      </w:r>
    </w:p>
    <w:p w:rsidR="00464098" w:rsidRDefault="00464098" w:rsidP="00464098">
      <w:pPr>
        <w:numPr>
          <w:ilvl w:val="0"/>
          <w:numId w:val="10"/>
        </w:numPr>
        <w:tabs>
          <w:tab w:val="num" w:pos="1080"/>
        </w:tabs>
        <w:ind w:left="1080" w:hanging="360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Received honor from Microsoft with a Visual Studio Ultimate license in the year 2010.</w:t>
      </w: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</w:pPr>
      <w:r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  <w:t xml:space="preserve">PERSONAL INFORMATION: </w:t>
      </w: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Father’s Name</w:t>
      </w:r>
      <w:r>
        <w:rPr>
          <w:rFonts w:ascii="Calibri" w:eastAsia="Verdana" w:hAnsi="Calibri" w:cs="Calibri"/>
          <w:sz w:val="22"/>
          <w:szCs w:val="22"/>
        </w:rPr>
        <w:tab/>
      </w:r>
      <w:r>
        <w:rPr>
          <w:rFonts w:ascii="Calibri" w:eastAsia="Verdana" w:hAnsi="Calibri" w:cs="Calibri"/>
          <w:sz w:val="22"/>
          <w:szCs w:val="22"/>
        </w:rPr>
        <w:tab/>
        <w:t>:</w:t>
      </w:r>
      <w:r>
        <w:rPr>
          <w:rFonts w:ascii="Calibri" w:eastAsia="Verdana" w:hAnsi="Calibri" w:cs="Calibri"/>
          <w:sz w:val="22"/>
          <w:szCs w:val="22"/>
        </w:rPr>
        <w:tab/>
        <w:t>Mr. Debabrata Kar</w:t>
      </w: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Date of Birth</w:t>
      </w:r>
      <w:r>
        <w:rPr>
          <w:rFonts w:ascii="Calibri" w:eastAsia="Verdana" w:hAnsi="Calibri" w:cs="Calibri"/>
          <w:sz w:val="22"/>
          <w:szCs w:val="22"/>
        </w:rPr>
        <w:tab/>
      </w:r>
      <w:r>
        <w:rPr>
          <w:rFonts w:ascii="Calibri" w:eastAsia="Verdana" w:hAnsi="Calibri" w:cs="Calibri"/>
          <w:sz w:val="22"/>
          <w:szCs w:val="22"/>
        </w:rPr>
        <w:tab/>
        <w:t xml:space="preserve">: </w:t>
      </w:r>
      <w:r>
        <w:rPr>
          <w:rFonts w:ascii="Calibri" w:eastAsia="Verdana" w:hAnsi="Calibri" w:cs="Calibri"/>
          <w:sz w:val="22"/>
          <w:szCs w:val="22"/>
        </w:rPr>
        <w:tab/>
        <w:t>01 August, 1977</w:t>
      </w: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Gender</w:t>
      </w:r>
      <w:r>
        <w:rPr>
          <w:rFonts w:ascii="Calibri" w:eastAsia="Verdana" w:hAnsi="Calibri" w:cs="Calibri"/>
          <w:sz w:val="22"/>
          <w:szCs w:val="22"/>
        </w:rPr>
        <w:tab/>
      </w:r>
      <w:r>
        <w:rPr>
          <w:rFonts w:ascii="Calibri" w:eastAsia="Verdana" w:hAnsi="Calibri" w:cs="Calibri"/>
          <w:sz w:val="22"/>
          <w:szCs w:val="22"/>
        </w:rPr>
        <w:tab/>
      </w:r>
      <w:r>
        <w:rPr>
          <w:rFonts w:ascii="Calibri" w:eastAsia="Verdana" w:hAnsi="Calibri" w:cs="Calibri"/>
          <w:sz w:val="22"/>
          <w:szCs w:val="22"/>
        </w:rPr>
        <w:tab/>
        <w:t>:</w:t>
      </w:r>
      <w:r>
        <w:rPr>
          <w:rFonts w:ascii="Calibri" w:eastAsia="Verdana" w:hAnsi="Calibri" w:cs="Calibri"/>
          <w:sz w:val="22"/>
          <w:szCs w:val="22"/>
        </w:rPr>
        <w:tab/>
        <w:t>Male</w:t>
      </w: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Languages Known</w:t>
      </w:r>
      <w:r>
        <w:rPr>
          <w:rFonts w:ascii="Calibri" w:eastAsia="Verdana" w:hAnsi="Calibri" w:cs="Calibri"/>
          <w:sz w:val="22"/>
          <w:szCs w:val="22"/>
        </w:rPr>
        <w:tab/>
        <w:t>:</w:t>
      </w:r>
      <w:r>
        <w:rPr>
          <w:rFonts w:ascii="Calibri" w:eastAsia="Verdana" w:hAnsi="Calibri" w:cs="Calibri"/>
          <w:sz w:val="22"/>
          <w:szCs w:val="22"/>
        </w:rPr>
        <w:tab/>
        <w:t>English, Bengali and Hindi (spoken)</w:t>
      </w:r>
    </w:p>
    <w:p w:rsidR="00464098" w:rsidRDefault="00464098" w:rsidP="00464098">
      <w:pPr>
        <w:ind w:left="2160" w:hanging="2160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Hobbies</w:t>
      </w:r>
      <w:r>
        <w:rPr>
          <w:rFonts w:ascii="Calibri" w:eastAsia="Verdana" w:hAnsi="Calibri" w:cs="Calibri"/>
          <w:sz w:val="22"/>
          <w:szCs w:val="22"/>
        </w:rPr>
        <w:tab/>
        <w:t>:</w:t>
      </w:r>
      <w:r>
        <w:rPr>
          <w:rFonts w:ascii="Calibri" w:eastAsia="Verdana" w:hAnsi="Calibri" w:cs="Calibri"/>
          <w:sz w:val="22"/>
          <w:szCs w:val="22"/>
        </w:rPr>
        <w:tab/>
        <w:t>Programming, Games, Reading and Music.</w:t>
      </w: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Permanent Address</w:t>
      </w:r>
      <w:r>
        <w:rPr>
          <w:rFonts w:ascii="Calibri" w:eastAsia="Verdana" w:hAnsi="Calibri" w:cs="Calibri"/>
          <w:sz w:val="22"/>
          <w:szCs w:val="22"/>
        </w:rPr>
        <w:tab/>
        <w:t>:</w:t>
      </w:r>
      <w:r>
        <w:rPr>
          <w:rFonts w:ascii="Calibri" w:eastAsia="Verdana" w:hAnsi="Calibri" w:cs="Calibri"/>
          <w:sz w:val="22"/>
          <w:szCs w:val="22"/>
        </w:rPr>
        <w:tab/>
        <w:t>13/15 Anil Moitra Road, Ballygunge, Kolkata 700019, West Bengal, India</w:t>
      </w: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Contact No</w:t>
      </w:r>
      <w:r>
        <w:rPr>
          <w:rFonts w:ascii="Calibri" w:eastAsia="Verdana" w:hAnsi="Calibri" w:cs="Calibri"/>
          <w:sz w:val="22"/>
          <w:szCs w:val="22"/>
        </w:rPr>
        <w:tab/>
      </w:r>
      <w:r>
        <w:rPr>
          <w:rFonts w:ascii="Calibri" w:eastAsia="Verdana" w:hAnsi="Calibri" w:cs="Calibri"/>
          <w:sz w:val="22"/>
          <w:szCs w:val="22"/>
        </w:rPr>
        <w:tab/>
        <w:t>:</w:t>
      </w:r>
      <w:r>
        <w:rPr>
          <w:rFonts w:ascii="Calibri" w:eastAsia="Verdana" w:hAnsi="Calibri" w:cs="Calibri"/>
          <w:sz w:val="22"/>
          <w:szCs w:val="22"/>
        </w:rPr>
        <w:tab/>
        <w:t>+91-9830017769</w:t>
      </w:r>
    </w:p>
    <w:p w:rsidR="00464098" w:rsidRDefault="00464098" w:rsidP="00464098">
      <w:pPr>
        <w:ind w:left="2160" w:hanging="2160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E-Mail ID</w:t>
      </w:r>
      <w:r>
        <w:rPr>
          <w:rFonts w:ascii="Calibri" w:eastAsia="Verdana" w:hAnsi="Calibri" w:cs="Calibri"/>
          <w:sz w:val="22"/>
          <w:szCs w:val="22"/>
        </w:rPr>
        <w:tab/>
        <w:t>:</w:t>
      </w:r>
      <w:r>
        <w:rPr>
          <w:rFonts w:ascii="Calibri" w:eastAsia="Verdana" w:hAnsi="Calibri" w:cs="Calibri"/>
          <w:sz w:val="22"/>
          <w:szCs w:val="22"/>
        </w:rPr>
        <w:tab/>
      </w:r>
      <w:r>
        <w:rPr>
          <w:rFonts w:ascii="Calibri" w:eastAsia="Verdana" w:hAnsi="Calibri" w:cs="Calibri"/>
          <w:bCs/>
          <w:sz w:val="22"/>
          <w:szCs w:val="22"/>
        </w:rPr>
        <w:t>debjitk@hotmail.com</w:t>
      </w:r>
    </w:p>
    <w:p w:rsidR="00464098" w:rsidRDefault="00464098" w:rsidP="00464098">
      <w:pPr>
        <w:ind w:left="2160" w:hanging="2160"/>
        <w:rPr>
          <w:rFonts w:ascii="Calibri" w:eastAsia="Verdana" w:hAnsi="Calibri" w:cs="Calibri"/>
          <w:b/>
          <w:bCs/>
          <w:sz w:val="22"/>
          <w:szCs w:val="22"/>
        </w:rPr>
      </w:pPr>
    </w:p>
    <w:p w:rsidR="00464098" w:rsidRDefault="00464098" w:rsidP="00464098">
      <w:pPr>
        <w:ind w:left="2160" w:hanging="2160"/>
        <w:rPr>
          <w:rFonts w:ascii="Calibri" w:eastAsia="Verdana" w:hAnsi="Calibri" w:cs="Calibri"/>
          <w:b/>
          <w:bCs/>
          <w:sz w:val="22"/>
          <w:szCs w:val="22"/>
        </w:rPr>
      </w:pPr>
    </w:p>
    <w:p w:rsidR="00464098" w:rsidRDefault="00464098" w:rsidP="00464098">
      <w:pPr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</w:pPr>
      <w:r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  <w:t xml:space="preserve">LATEST PASSION: </w:t>
      </w:r>
    </w:p>
    <w:p w:rsidR="00464098" w:rsidRDefault="00464098" w:rsidP="00464098">
      <w:pPr>
        <w:jc w:val="both"/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</w:pP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Apart from what I already love I am also trying to understand or try out the Mono project, Tokyo cabinet and Protocol Buffers. I know how to program them but what I am trying is to build some worthy application on top of them especially Tokyo cabinet (I have already worked with Berkeley DB). I am also a bit interested to know iOS and Android too but that is just a hobby.</w:t>
      </w:r>
    </w:p>
    <w:p w:rsidR="00464098" w:rsidRDefault="00464098" w:rsidP="00464098">
      <w:pPr>
        <w:rPr>
          <w:rFonts w:ascii="Calibri" w:eastAsia="Verdana" w:hAnsi="Calibri" w:cs="Calibri"/>
          <w:b/>
          <w:bCs/>
          <w:sz w:val="22"/>
          <w:szCs w:val="22"/>
        </w:rPr>
      </w:pPr>
    </w:p>
    <w:p w:rsidR="00464098" w:rsidRDefault="00464098" w:rsidP="00464098">
      <w:pPr>
        <w:ind w:firstLine="720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My latest hobby project explains a lot about my enthusiasm about programming. I have architected the project BIRT-Talk.com. It’s a collaboratively edited question and answer site for BIRT enthusiasts, programmers and users. This is a non-commercial project. Technologies involve ASP.NET MVC, C# Business Objects and Data Access Layer, Windows Service for the mailer and notifications and SQL Server 2008 as the backed database server. In future might implement mongo dB as a cache for the questions, a better search and a better question similarity tracking system. Recently the platform has been much appreciated by Actuate Corp. and they have linked the project from birt-exchange.org as well. This project has been developed and maintained entirely by me.</w:t>
      </w: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</w:pPr>
      <w:r>
        <w:rPr>
          <w:rFonts w:ascii="Calibri" w:eastAsia="Verdana" w:hAnsi="Calibri" w:cs="Calibri"/>
          <w:b/>
          <w:bCs/>
          <w:iCs/>
          <w:sz w:val="22"/>
          <w:szCs w:val="22"/>
          <w:u w:val="single"/>
        </w:rPr>
        <w:t>PERSONAL NOTE:</w:t>
      </w: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I have always been excited about non trivial jobs and love to solve critical problems. I like as well as love to work on complex projects where something new is to be thought. Given the opportunity I can design and code wonderful applications. I try to keep myself busy learning design patterns and newer technologies. In a nutshell I love programming.  I love my books and my PS2 as well.</w:t>
      </w: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 xml:space="preserve"> </w:t>
      </w: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>All the above information is true to best of my knowledge.</w:t>
      </w: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rPr>
          <w:rFonts w:ascii="Calibri" w:eastAsia="Verdana" w:hAnsi="Calibri" w:cs="Calibri"/>
          <w:sz w:val="22"/>
          <w:szCs w:val="22"/>
        </w:rPr>
      </w:pPr>
    </w:p>
    <w:p w:rsidR="00464098" w:rsidRDefault="00464098" w:rsidP="00464098">
      <w:pPr>
        <w:rPr>
          <w:rFonts w:ascii="Calibri" w:eastAsia="Verdana" w:hAnsi="Calibri" w:cs="Calibri"/>
          <w:b/>
          <w:bCs/>
          <w:sz w:val="22"/>
          <w:szCs w:val="22"/>
        </w:rPr>
      </w:pPr>
      <w:r>
        <w:rPr>
          <w:rFonts w:ascii="Calibri" w:eastAsia="Verdana" w:hAnsi="Calibri" w:cs="Calibri"/>
          <w:b/>
          <w:bCs/>
          <w:sz w:val="22"/>
          <w:szCs w:val="22"/>
        </w:rPr>
        <w:t>Debjit Kar</w:t>
      </w:r>
    </w:p>
    <w:p w:rsidR="00464098" w:rsidRDefault="00464098" w:rsidP="00464098">
      <w:pPr>
        <w:rPr>
          <w:rFonts w:ascii="Calibri" w:eastAsia="Verdana" w:hAnsi="Calibri" w:cs="Calibri"/>
          <w:b/>
          <w:bCs/>
          <w:sz w:val="22"/>
          <w:szCs w:val="22"/>
        </w:rPr>
      </w:pPr>
    </w:p>
    <w:p w:rsidR="003F666A" w:rsidRPr="00464098" w:rsidRDefault="00464098" w:rsidP="00464098">
      <w:pPr>
        <w:spacing w:line="480" w:lineRule="auto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 xml:space="preserve">Date: 14th </w:t>
      </w:r>
      <w:r w:rsidR="0077083C">
        <w:rPr>
          <w:rFonts w:ascii="Calibri" w:eastAsia="Verdana" w:hAnsi="Calibri" w:cs="Calibri"/>
          <w:sz w:val="22"/>
          <w:szCs w:val="22"/>
        </w:rPr>
        <w:t>March</w:t>
      </w:r>
      <w:bookmarkStart w:id="0" w:name="_GoBack"/>
      <w:bookmarkEnd w:id="0"/>
      <w:r>
        <w:rPr>
          <w:rFonts w:ascii="Calibri" w:eastAsia="Verdana" w:hAnsi="Calibri" w:cs="Calibri"/>
          <w:sz w:val="22"/>
          <w:szCs w:val="22"/>
        </w:rPr>
        <w:t>, 201</w:t>
      </w:r>
      <w:r w:rsidR="006F61CE">
        <w:rPr>
          <w:rFonts w:ascii="Calibri" w:eastAsia="Verdana" w:hAnsi="Calibri" w:cs="Calibri"/>
          <w:sz w:val="22"/>
          <w:szCs w:val="22"/>
        </w:rPr>
        <w:t>2</w:t>
      </w:r>
    </w:p>
    <w:sectPr w:rsidR="003F666A" w:rsidRPr="0046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1080"/>
        </w:tabs>
        <w:ind w:left="108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800"/>
        </w:tabs>
        <w:ind w:left="180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2520"/>
        </w:tabs>
        <w:ind w:left="252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3240"/>
        </w:tabs>
        <w:ind w:left="324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960"/>
        </w:tabs>
        <w:ind w:left="396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4680"/>
        </w:tabs>
        <w:ind w:left="468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5400"/>
        </w:tabs>
        <w:ind w:left="540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6120"/>
        </w:tabs>
        <w:ind w:left="612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840"/>
        </w:tabs>
        <w:ind w:left="684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10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8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5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32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9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6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4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61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84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2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2520"/>
        </w:tabs>
        <w:ind w:left="2520" w:hanging="21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3240"/>
        </w:tabs>
        <w:ind w:left="3240" w:hanging="21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3960"/>
        </w:tabs>
        <w:ind w:left="3960" w:hanging="19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4680"/>
        </w:tabs>
        <w:ind w:left="4680" w:hanging="21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5400"/>
        </w:tabs>
        <w:ind w:left="5400" w:hanging="21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6120"/>
        </w:tabs>
        <w:ind w:left="6120" w:hanging="19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6840"/>
        </w:tabs>
        <w:ind w:left="6840" w:hanging="21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7560"/>
        </w:tabs>
        <w:ind w:left="7560" w:hanging="21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8280"/>
        </w:tabs>
        <w:ind w:left="8280" w:hanging="19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3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2520"/>
        </w:tabs>
        <w:ind w:left="2520" w:hanging="21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3240"/>
        </w:tabs>
        <w:ind w:left="3240" w:hanging="21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3960"/>
        </w:tabs>
        <w:ind w:left="3960" w:hanging="19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4680"/>
        </w:tabs>
        <w:ind w:left="4680" w:hanging="21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5400"/>
        </w:tabs>
        <w:ind w:left="5400" w:hanging="21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6120"/>
        </w:tabs>
        <w:ind w:left="6120" w:hanging="19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6840"/>
        </w:tabs>
        <w:ind w:left="6840" w:hanging="21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7560"/>
        </w:tabs>
        <w:ind w:left="7560" w:hanging="21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8280"/>
        </w:tabs>
        <w:ind w:left="8280" w:hanging="19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4">
    <w:nsid w:val="1708313E"/>
    <w:multiLevelType w:val="hybridMultilevel"/>
    <w:tmpl w:val="4E684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DB"/>
    <w:rsid w:val="0026263A"/>
    <w:rsid w:val="003062D7"/>
    <w:rsid w:val="003A3A8E"/>
    <w:rsid w:val="003D6CC0"/>
    <w:rsid w:val="003F666A"/>
    <w:rsid w:val="00464098"/>
    <w:rsid w:val="004A67A9"/>
    <w:rsid w:val="005313EB"/>
    <w:rsid w:val="006F61CE"/>
    <w:rsid w:val="0077083C"/>
    <w:rsid w:val="007E60BD"/>
    <w:rsid w:val="007F112E"/>
    <w:rsid w:val="0089540B"/>
    <w:rsid w:val="008F2D55"/>
    <w:rsid w:val="00D8405C"/>
    <w:rsid w:val="00ED07A5"/>
    <w:rsid w:val="00F34BDB"/>
    <w:rsid w:val="00FB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3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3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</dc:creator>
  <cp:keywords/>
  <dc:description/>
  <cp:lastModifiedBy>Debjit</cp:lastModifiedBy>
  <cp:revision>18</cp:revision>
  <dcterms:created xsi:type="dcterms:W3CDTF">2011-12-12T22:30:00Z</dcterms:created>
  <dcterms:modified xsi:type="dcterms:W3CDTF">2012-03-16T19:23:00Z</dcterms:modified>
</cp:coreProperties>
</file>